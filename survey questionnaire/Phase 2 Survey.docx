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0AAA" w14:textId="77777777" w:rsidR="00CD0628" w:rsidRDefault="00CD0628">
      <w:pPr>
        <w:spacing w:after="0"/>
        <w:jc w:val="center"/>
        <w:rPr>
          <w:rFonts w:ascii="Arial" w:hAnsi="Arial" w:cs="Arial"/>
          <w:b/>
          <w:bCs/>
        </w:rPr>
      </w:pPr>
    </w:p>
    <w:p w14:paraId="393DE2A4" w14:textId="77777777" w:rsidR="00D271C8" w:rsidRDefault="0006212C">
      <w:pPr>
        <w:spacing w:after="0"/>
        <w:jc w:val="center"/>
        <w:rPr>
          <w:rFonts w:ascii="Arial" w:hAnsi="Arial" w:cs="Arial"/>
          <w:b/>
          <w:bCs/>
        </w:rPr>
      </w:pPr>
      <w:r w:rsidRPr="004F6310">
        <w:rPr>
          <w:rFonts w:ascii="Arial" w:hAnsi="Arial" w:cs="Arial"/>
          <w:b/>
          <w:bCs/>
        </w:rPr>
        <w:t>HIV/AIDS and Education: Biomarker Follow-up Study Survey</w:t>
      </w:r>
    </w:p>
    <w:p w14:paraId="162C80FA" w14:textId="77777777" w:rsidR="00D271C8" w:rsidRDefault="00D271C8">
      <w:pPr>
        <w:spacing w:after="0"/>
        <w:rPr>
          <w:rFonts w:ascii="Arial" w:hAnsi="Arial" w:cs="Arial"/>
          <w:b/>
          <w:bCs/>
        </w:rPr>
      </w:pPr>
    </w:p>
    <w:p w14:paraId="445CB0AA" w14:textId="77777777" w:rsidR="00D271C8" w:rsidRDefault="0006212C" w:rsidP="00104BBD">
      <w:pPr>
        <w:spacing w:after="0"/>
        <w:ind w:left="360"/>
        <w:rPr>
          <w:rFonts w:ascii="Arial" w:hAnsi="Arial" w:cs="Arial"/>
          <w:b/>
          <w:bCs/>
        </w:rPr>
      </w:pPr>
      <w:r w:rsidRPr="004F6310">
        <w:rPr>
          <w:rFonts w:ascii="Arial" w:hAnsi="Arial" w:cs="Arial"/>
          <w:b/>
          <w:bCs/>
          <w:highlight w:val="lightGray"/>
        </w:rPr>
        <w:t>SECTION A: Before beginning</w:t>
      </w:r>
    </w:p>
    <w:p w14:paraId="32F24C4A" w14:textId="77777777" w:rsidR="00D271C8" w:rsidRDefault="00D271C8">
      <w:pPr>
        <w:spacing w:after="0"/>
        <w:rPr>
          <w:rFonts w:ascii="Arial" w:hAnsi="Arial" w:cs="Arial"/>
          <w:b/>
          <w:bCs/>
        </w:rPr>
      </w:pPr>
    </w:p>
    <w:p w14:paraId="14658741" w14:textId="77777777" w:rsidR="00D271C8" w:rsidRDefault="0006212C" w:rsidP="00104BBD">
      <w:pPr>
        <w:spacing w:after="0"/>
        <w:ind w:left="540"/>
        <w:rPr>
          <w:rFonts w:ascii="Arial" w:hAnsi="Arial" w:cs="Arial"/>
          <w:b/>
          <w:bCs/>
          <w:u w:val="single"/>
        </w:rPr>
      </w:pPr>
      <w:r w:rsidRPr="004F6310">
        <w:rPr>
          <w:rFonts w:ascii="Arial" w:hAnsi="Arial" w:cs="Arial"/>
          <w:b/>
          <w:bCs/>
          <w:u w:val="single"/>
        </w:rPr>
        <w:t>A1.  Before Arriving at the House</w:t>
      </w:r>
      <w:r w:rsidR="0066054A">
        <w:rPr>
          <w:rFonts w:ascii="Arial" w:hAnsi="Arial" w:cs="Arial"/>
          <w:b/>
          <w:bCs/>
          <w:u w:val="single"/>
        </w:rPr>
        <w:t xml:space="preserve">  </w:t>
      </w:r>
    </w:p>
    <w:p w14:paraId="16029053" w14:textId="77777777" w:rsidR="00D271C8" w:rsidRDefault="00D271C8">
      <w:pPr>
        <w:spacing w:after="0"/>
        <w:rPr>
          <w:rFonts w:ascii="Arial" w:hAnsi="Arial" w:cs="Arial"/>
          <w:b/>
          <w:bCs/>
        </w:rPr>
      </w:pPr>
    </w:p>
    <w:p w14:paraId="7B676D1B" w14:textId="77777777" w:rsidR="00D271C8" w:rsidRDefault="0006212C" w:rsidP="00F5291E">
      <w:pPr>
        <w:numPr>
          <w:ilvl w:val="0"/>
          <w:numId w:val="18"/>
        </w:numPr>
        <w:spacing w:after="0" w:line="240" w:lineRule="auto"/>
        <w:rPr>
          <w:rFonts w:ascii="Arial" w:hAnsi="Arial" w:cs="Arial"/>
        </w:rPr>
      </w:pPr>
      <w:r w:rsidRPr="004F6310">
        <w:rPr>
          <w:rFonts w:ascii="Arial" w:hAnsi="Arial" w:cs="Arial"/>
        </w:rPr>
        <w:t xml:space="preserve">Fill in the following important information on the survey: </w:t>
      </w:r>
    </w:p>
    <w:p w14:paraId="49D1A469" w14:textId="77777777" w:rsidR="00D271C8" w:rsidRDefault="00D271C8">
      <w:pPr>
        <w:spacing w:after="0"/>
        <w:ind w:left="720"/>
        <w:rPr>
          <w:rFonts w:ascii="Arial" w:hAnsi="Arial" w:cs="Arial"/>
        </w:rPr>
      </w:pPr>
    </w:p>
    <w:p w14:paraId="0A9D36E0"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The nearest VCT center where the respondent can get tested for HIV</w:t>
      </w:r>
    </w:p>
    <w:p w14:paraId="4C4EE3F9"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 xml:space="preserve">Whether the respondent is sampled for quality control on page </w:t>
      </w:r>
      <w:r w:rsidR="00833F03">
        <w:rPr>
          <w:rFonts w:ascii="Arial" w:hAnsi="Arial" w:cs="Arial"/>
        </w:rPr>
        <w:fldChar w:fldCharType="begin"/>
      </w:r>
      <w:r>
        <w:rPr>
          <w:rFonts w:ascii="Arial" w:hAnsi="Arial" w:cs="Arial"/>
        </w:rPr>
        <w:instrText xml:space="preserve"> PAGEREF _Ref289171939 \h </w:instrText>
      </w:r>
      <w:r w:rsidR="00833F03">
        <w:rPr>
          <w:rFonts w:ascii="Arial" w:hAnsi="Arial" w:cs="Arial"/>
        </w:rPr>
      </w:r>
      <w:r w:rsidR="00833F03">
        <w:rPr>
          <w:rFonts w:ascii="Arial" w:hAnsi="Arial" w:cs="Arial"/>
        </w:rPr>
        <w:fldChar w:fldCharType="separate"/>
      </w:r>
      <w:r w:rsidR="00DF6D97">
        <w:rPr>
          <w:rFonts w:ascii="Arial" w:hAnsi="Arial" w:cs="Arial"/>
          <w:noProof/>
        </w:rPr>
        <w:t>42</w:t>
      </w:r>
      <w:r w:rsidR="00833F03">
        <w:rPr>
          <w:rFonts w:ascii="Arial" w:hAnsi="Arial" w:cs="Arial"/>
        </w:rPr>
        <w:fldChar w:fldCharType="end"/>
      </w:r>
    </w:p>
    <w:p w14:paraId="098CB4EE" w14:textId="77777777" w:rsidR="00D271C8" w:rsidRDefault="00D271C8">
      <w:pPr>
        <w:spacing w:after="0"/>
        <w:ind w:left="1440"/>
        <w:rPr>
          <w:rFonts w:ascii="Arial" w:hAnsi="Arial" w:cs="Arial"/>
          <w:b/>
        </w:rPr>
      </w:pPr>
    </w:p>
    <w:p w14:paraId="7605D065" w14:textId="77777777" w:rsidR="00D271C8" w:rsidRDefault="0006212C" w:rsidP="00F5291E">
      <w:pPr>
        <w:numPr>
          <w:ilvl w:val="0"/>
          <w:numId w:val="18"/>
        </w:numPr>
        <w:spacing w:after="0" w:line="240" w:lineRule="auto"/>
        <w:rPr>
          <w:rFonts w:ascii="Arial" w:hAnsi="Arial" w:cs="Arial"/>
        </w:rPr>
      </w:pPr>
      <w:r w:rsidRPr="004F6310">
        <w:rPr>
          <w:rFonts w:ascii="Arial" w:hAnsi="Arial" w:cs="Arial"/>
        </w:rPr>
        <w:t xml:space="preserve">Make sure that you have all materials </w:t>
      </w:r>
    </w:p>
    <w:p w14:paraId="5818ACE6" w14:textId="77777777" w:rsidR="00D271C8" w:rsidRDefault="00D271C8">
      <w:pPr>
        <w:spacing w:after="0"/>
        <w:ind w:left="720"/>
        <w:rPr>
          <w:rFonts w:ascii="Arial" w:hAnsi="Arial" w:cs="Arial"/>
        </w:rPr>
      </w:pPr>
    </w:p>
    <w:p w14:paraId="45ADD749"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HIV test kits (1 Determine, 1 Bioline, 1 Unigold) with each of the three types of buffer</w:t>
      </w:r>
    </w:p>
    <w:p w14:paraId="3928DC4B"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Supplies for VCT/HIV testing (gloves, alcohol swabs, dry cotton, lancets, pipettes for each test kit, condoms, penis model, waste container)</w:t>
      </w:r>
    </w:p>
    <w:p w14:paraId="6F97FBBD"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Filter paper for dried blood spots</w:t>
      </w:r>
    </w:p>
    <w:p w14:paraId="34A18157"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Card for STI clinic, CCC, and mobile clinic</w:t>
      </w:r>
    </w:p>
    <w:p w14:paraId="32EBADDD" w14:textId="77777777" w:rsidR="00D271C8" w:rsidRDefault="0006212C" w:rsidP="00F5291E">
      <w:pPr>
        <w:numPr>
          <w:ilvl w:val="1"/>
          <w:numId w:val="18"/>
        </w:numPr>
        <w:spacing w:after="0" w:line="240" w:lineRule="auto"/>
        <w:rPr>
          <w:rFonts w:ascii="Arial" w:hAnsi="Arial" w:cs="Arial"/>
        </w:rPr>
      </w:pPr>
      <w:r>
        <w:rPr>
          <w:rFonts w:ascii="Arial" w:hAnsi="Arial" w:cs="Arial"/>
        </w:rPr>
        <w:t>Gift</w:t>
      </w:r>
    </w:p>
    <w:p w14:paraId="1679C729"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VCT Protocol</w:t>
      </w:r>
    </w:p>
    <w:p w14:paraId="58DA3B7F" w14:textId="77777777" w:rsidR="00D271C8" w:rsidRDefault="0006212C" w:rsidP="00F5291E">
      <w:pPr>
        <w:numPr>
          <w:ilvl w:val="1"/>
          <w:numId w:val="18"/>
        </w:numPr>
        <w:spacing w:after="0" w:line="240" w:lineRule="auto"/>
        <w:rPr>
          <w:rFonts w:ascii="Arial" w:hAnsi="Arial" w:cs="Arial"/>
        </w:rPr>
      </w:pPr>
      <w:r w:rsidRPr="004F6310">
        <w:rPr>
          <w:rFonts w:ascii="Arial" w:hAnsi="Arial" w:cs="Arial"/>
        </w:rPr>
        <w:t>Stickers with biomarker IDs</w:t>
      </w:r>
    </w:p>
    <w:p w14:paraId="47295B8A" w14:textId="77777777" w:rsidR="00D271C8" w:rsidRDefault="00D271C8">
      <w:pPr>
        <w:spacing w:after="0"/>
        <w:rPr>
          <w:rFonts w:ascii="Arial" w:hAnsi="Arial" w:cs="Arial"/>
          <w:b/>
          <w:bCs/>
        </w:rPr>
      </w:pPr>
    </w:p>
    <w:p w14:paraId="18A9A643" w14:textId="77777777" w:rsidR="00D271C8" w:rsidRDefault="0006212C" w:rsidP="00104BBD">
      <w:pPr>
        <w:spacing w:after="0"/>
        <w:ind w:left="360"/>
        <w:rPr>
          <w:rFonts w:ascii="Arial" w:hAnsi="Arial" w:cs="Arial"/>
          <w:b/>
          <w:bCs/>
          <w:u w:val="single"/>
        </w:rPr>
      </w:pPr>
      <w:r w:rsidRPr="004F6310">
        <w:rPr>
          <w:rFonts w:ascii="Arial" w:hAnsi="Arial" w:cs="Arial"/>
          <w:b/>
          <w:bCs/>
          <w:u w:val="single"/>
        </w:rPr>
        <w:t>A2.  Identification Verification</w:t>
      </w:r>
    </w:p>
    <w:p w14:paraId="3F5C05BF" w14:textId="77777777" w:rsidR="00D271C8" w:rsidRDefault="00D271C8" w:rsidP="00104BBD">
      <w:pPr>
        <w:spacing w:after="0"/>
        <w:ind w:left="360"/>
        <w:rPr>
          <w:rFonts w:ascii="Arial" w:hAnsi="Arial" w:cs="Arial"/>
          <w:b/>
          <w:bCs/>
        </w:rPr>
      </w:pPr>
    </w:p>
    <w:p w14:paraId="48554D13" w14:textId="77777777" w:rsidR="00D271C8" w:rsidRDefault="0006212C" w:rsidP="00104BBD">
      <w:pPr>
        <w:autoSpaceDE w:val="0"/>
        <w:autoSpaceDN w:val="0"/>
        <w:adjustRightInd w:val="0"/>
        <w:spacing w:after="0"/>
        <w:ind w:left="360"/>
        <w:rPr>
          <w:rFonts w:ascii="Arial" w:hAnsi="Arial" w:cs="Arial"/>
          <w:i/>
          <w:iCs/>
        </w:rPr>
      </w:pPr>
      <w:r w:rsidRPr="004F6310">
        <w:rPr>
          <w:rFonts w:ascii="Arial" w:hAnsi="Arial" w:cs="Arial"/>
          <w:iCs/>
        </w:rPr>
        <w:t>FO:</w:t>
      </w:r>
      <w:r w:rsidRPr="004F6310">
        <w:rPr>
          <w:rFonts w:ascii="Arial" w:hAnsi="Arial" w:cs="Arial"/>
          <w:i/>
          <w:iCs/>
        </w:rPr>
        <w:t xml:space="preserve"> ask the respondent what school he/she attended for 2003 and what standard. If the information is incorrect, try to determine if there is another reason why our information does not match besides that he/she is not the target. </w:t>
      </w:r>
    </w:p>
    <w:p w14:paraId="0B7A9FD5" w14:textId="77777777" w:rsidR="00D271C8" w:rsidRDefault="00D271C8" w:rsidP="00104BBD">
      <w:pPr>
        <w:autoSpaceDE w:val="0"/>
        <w:autoSpaceDN w:val="0"/>
        <w:adjustRightInd w:val="0"/>
        <w:spacing w:after="0"/>
        <w:ind w:left="360"/>
        <w:rPr>
          <w:rFonts w:ascii="Arial" w:hAnsi="Arial" w:cs="Arial"/>
          <w:i/>
          <w:iCs/>
        </w:rPr>
      </w:pPr>
    </w:p>
    <w:p w14:paraId="7A525E41" w14:textId="77777777" w:rsidR="00D271C8" w:rsidRDefault="0006212C" w:rsidP="00104BBD">
      <w:pPr>
        <w:spacing w:after="0"/>
        <w:ind w:left="360"/>
        <w:rPr>
          <w:rFonts w:ascii="Arial" w:hAnsi="Arial" w:cs="Arial"/>
          <w:b/>
        </w:rPr>
      </w:pPr>
      <w:r w:rsidRPr="004F6310">
        <w:rPr>
          <w:rFonts w:ascii="Arial" w:hAnsi="Arial" w:cs="Arial"/>
          <w:b/>
        </w:rPr>
        <w:t xml:space="preserve">If the respondent is the target: </w:t>
      </w:r>
    </w:p>
    <w:p w14:paraId="44F6E670" w14:textId="77777777" w:rsidR="00D271C8" w:rsidRDefault="00D271C8">
      <w:pPr>
        <w:spacing w:after="0"/>
        <w:rPr>
          <w:rFonts w:ascii="Arial" w:hAnsi="Arial" w:cs="Arial"/>
          <w:b/>
        </w:rPr>
      </w:pPr>
    </w:p>
    <w:p w14:paraId="4EF33638" w14:textId="77777777" w:rsidR="00D271C8" w:rsidRDefault="0006212C" w:rsidP="00104BBD">
      <w:pPr>
        <w:numPr>
          <w:ilvl w:val="0"/>
          <w:numId w:val="19"/>
        </w:numPr>
        <w:tabs>
          <w:tab w:val="clear" w:pos="720"/>
        </w:tabs>
        <w:spacing w:after="0" w:line="240" w:lineRule="auto"/>
        <w:ind w:left="1080"/>
        <w:rPr>
          <w:rFonts w:ascii="Arial" w:hAnsi="Arial" w:cs="Arial"/>
          <w:iCs/>
        </w:rPr>
      </w:pPr>
      <w:r>
        <w:rPr>
          <w:rFonts w:ascii="Arial" w:hAnsi="Arial" w:cs="Arial"/>
          <w:iCs/>
        </w:rPr>
        <w:t>FOR FEMALES: Ask if the respondent has ever had a pregnancy, including pregnancies that resulted in miscarriage/abortion/still-born</w:t>
      </w:r>
    </w:p>
    <w:p w14:paraId="6373F2E2" w14:textId="77777777" w:rsidR="00D271C8" w:rsidRDefault="0006212C" w:rsidP="00104BBD">
      <w:pPr>
        <w:numPr>
          <w:ilvl w:val="0"/>
          <w:numId w:val="19"/>
        </w:numPr>
        <w:tabs>
          <w:tab w:val="clear" w:pos="720"/>
        </w:tabs>
        <w:spacing w:after="0" w:line="240" w:lineRule="auto"/>
        <w:ind w:left="1080"/>
        <w:rPr>
          <w:rFonts w:ascii="Arial" w:hAnsi="Arial" w:cs="Arial"/>
          <w:iCs/>
        </w:rPr>
      </w:pPr>
      <w:r w:rsidRPr="004F6310">
        <w:rPr>
          <w:rFonts w:ascii="Arial" w:hAnsi="Arial" w:cs="Arial"/>
          <w:iCs/>
        </w:rPr>
        <w:t>Stick the sticker with the relevant Biomarker ID number on the</w:t>
      </w:r>
      <w:r>
        <w:rPr>
          <w:rFonts w:ascii="Arial" w:hAnsi="Arial" w:cs="Arial"/>
          <w:iCs/>
        </w:rPr>
        <w:t xml:space="preserve"> </w:t>
      </w:r>
      <w:r w:rsidRPr="004F6310">
        <w:rPr>
          <w:rFonts w:ascii="Arial" w:hAnsi="Arial" w:cs="Arial"/>
          <w:iCs/>
        </w:rPr>
        <w:t>cover</w:t>
      </w:r>
      <w:r>
        <w:rPr>
          <w:rFonts w:ascii="Arial" w:hAnsi="Arial" w:cs="Arial"/>
          <w:iCs/>
        </w:rPr>
        <w:t xml:space="preserve"> of the correct version</w:t>
      </w:r>
    </w:p>
    <w:p w14:paraId="7239C18F" w14:textId="77777777" w:rsidR="00D271C8" w:rsidRDefault="0006212C" w:rsidP="00104BBD">
      <w:pPr>
        <w:numPr>
          <w:ilvl w:val="0"/>
          <w:numId w:val="19"/>
        </w:numPr>
        <w:tabs>
          <w:tab w:val="clear" w:pos="720"/>
        </w:tabs>
        <w:spacing w:after="0" w:line="240" w:lineRule="auto"/>
        <w:ind w:left="1080"/>
        <w:rPr>
          <w:rFonts w:ascii="Arial" w:hAnsi="Arial" w:cs="Arial"/>
          <w:iCs/>
        </w:rPr>
      </w:pPr>
      <w:r w:rsidRPr="004F6310">
        <w:rPr>
          <w:rFonts w:ascii="Arial" w:hAnsi="Arial" w:cs="Arial"/>
          <w:iCs/>
        </w:rPr>
        <w:t>Put the checklist and the page with tracking information away in a separate envelope.</w:t>
      </w:r>
    </w:p>
    <w:p w14:paraId="2CC375A6" w14:textId="77777777" w:rsidR="00D271C8" w:rsidRDefault="00D271C8">
      <w:pPr>
        <w:spacing w:after="0"/>
        <w:rPr>
          <w:rFonts w:ascii="Arial" w:hAnsi="Arial" w:cs="Arial"/>
          <w:b/>
          <w:bCs/>
        </w:rPr>
      </w:pPr>
    </w:p>
    <w:p w14:paraId="61852DF4" w14:textId="77777777" w:rsidR="00D271C8" w:rsidRDefault="0006212C" w:rsidP="00104BBD">
      <w:pPr>
        <w:spacing w:after="0"/>
        <w:ind w:left="360"/>
        <w:rPr>
          <w:rFonts w:ascii="Arial" w:hAnsi="Arial" w:cs="Arial"/>
          <w:b/>
          <w:bCs/>
        </w:rPr>
      </w:pPr>
      <w:r w:rsidRPr="004F6310">
        <w:rPr>
          <w:rFonts w:ascii="Arial" w:hAnsi="Arial" w:cs="Arial"/>
          <w:b/>
          <w:bCs/>
        </w:rPr>
        <w:t>To be completed at the time of data entry:</w:t>
      </w:r>
    </w:p>
    <w:p w14:paraId="4D40E2E0" w14:textId="77777777" w:rsidR="00D271C8" w:rsidRDefault="00D271C8">
      <w:pPr>
        <w:spacing w:after="0"/>
        <w:rPr>
          <w:rFonts w:ascii="Arial" w:hAnsi="Arial" w:cs="Arial"/>
          <w:b/>
          <w:bCs/>
        </w:rPr>
      </w:pP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0" w:type="dxa"/>
          <w:left w:w="115" w:type="dxa"/>
          <w:right w:w="115" w:type="dxa"/>
        </w:tblCellMar>
        <w:tblLook w:val="01E0" w:firstRow="1" w:lastRow="1" w:firstColumn="1" w:lastColumn="1" w:noHBand="0" w:noVBand="0"/>
      </w:tblPr>
      <w:tblGrid>
        <w:gridCol w:w="381"/>
        <w:gridCol w:w="9130"/>
      </w:tblGrid>
      <w:tr w:rsidR="0006212C" w:rsidRPr="004F6310" w14:paraId="5BD78FF9" w14:textId="77777777" w:rsidTr="00D75B05">
        <w:trPr>
          <w:trHeight w:val="522"/>
        </w:trPr>
        <w:tc>
          <w:tcPr>
            <w:tcW w:w="381" w:type="dxa"/>
          </w:tcPr>
          <w:p w14:paraId="4D4C812B" w14:textId="77777777" w:rsidR="00D271C8" w:rsidRDefault="00D271C8">
            <w:pPr>
              <w:spacing w:after="0"/>
              <w:rPr>
                <w:rFonts w:ascii="Arial" w:hAnsi="Arial" w:cs="Arial"/>
                <w:sz w:val="20"/>
                <w:szCs w:val="20"/>
              </w:rPr>
            </w:pPr>
          </w:p>
          <w:p w14:paraId="0B0427A4" w14:textId="77777777" w:rsidR="00D271C8" w:rsidRDefault="00D271C8" w:rsidP="00F5291E">
            <w:pPr>
              <w:numPr>
                <w:ilvl w:val="0"/>
                <w:numId w:val="20"/>
              </w:numPr>
              <w:spacing w:after="0" w:line="240" w:lineRule="auto"/>
              <w:rPr>
                <w:rFonts w:ascii="Arial" w:hAnsi="Arial" w:cs="Arial"/>
                <w:sz w:val="20"/>
                <w:szCs w:val="20"/>
              </w:rPr>
            </w:pPr>
          </w:p>
        </w:tc>
        <w:tc>
          <w:tcPr>
            <w:tcW w:w="9130" w:type="dxa"/>
            <w:vAlign w:val="bottom"/>
          </w:tcPr>
          <w:p w14:paraId="397169F6" w14:textId="77777777" w:rsidR="00D271C8" w:rsidRDefault="00D271C8">
            <w:pPr>
              <w:spacing w:after="0"/>
              <w:rPr>
                <w:rFonts w:ascii="Arial" w:hAnsi="Arial" w:cs="Arial"/>
                <w:sz w:val="20"/>
                <w:szCs w:val="20"/>
              </w:rPr>
            </w:pPr>
          </w:p>
          <w:p w14:paraId="4EFAE2B9" w14:textId="77777777" w:rsidR="00D271C8" w:rsidRDefault="0006212C">
            <w:pPr>
              <w:spacing w:after="0"/>
              <w:rPr>
                <w:rFonts w:ascii="Arial" w:hAnsi="Arial" w:cs="Arial"/>
                <w:sz w:val="20"/>
                <w:szCs w:val="20"/>
              </w:rPr>
            </w:pPr>
            <w:r w:rsidRPr="004F6310">
              <w:rPr>
                <w:rFonts w:ascii="Arial" w:hAnsi="Arial" w:cs="Arial"/>
                <w:sz w:val="20"/>
                <w:szCs w:val="20"/>
              </w:rPr>
              <w:t>Data Entry Person’s Name:     ______________________________________</w:t>
            </w:r>
          </w:p>
          <w:p w14:paraId="09D8C3AE" w14:textId="77777777" w:rsidR="00D271C8" w:rsidRDefault="00D271C8">
            <w:pPr>
              <w:spacing w:after="0"/>
              <w:rPr>
                <w:rFonts w:ascii="Arial" w:hAnsi="Arial" w:cs="Arial"/>
                <w:sz w:val="20"/>
                <w:szCs w:val="20"/>
              </w:rPr>
            </w:pPr>
          </w:p>
        </w:tc>
      </w:tr>
      <w:tr w:rsidR="0006212C" w:rsidRPr="004F6310" w14:paraId="34D930FF" w14:textId="77777777" w:rsidTr="00D75B05">
        <w:trPr>
          <w:trHeight w:val="751"/>
        </w:trPr>
        <w:tc>
          <w:tcPr>
            <w:tcW w:w="381" w:type="dxa"/>
          </w:tcPr>
          <w:p w14:paraId="77BB3246" w14:textId="77777777" w:rsidR="00D271C8" w:rsidRDefault="00D271C8">
            <w:pPr>
              <w:spacing w:after="0"/>
              <w:rPr>
                <w:rFonts w:ascii="Arial" w:hAnsi="Arial" w:cs="Arial"/>
                <w:sz w:val="20"/>
                <w:szCs w:val="20"/>
              </w:rPr>
            </w:pPr>
          </w:p>
          <w:p w14:paraId="63849A11" w14:textId="77777777" w:rsidR="00D271C8" w:rsidRDefault="00D271C8" w:rsidP="00F5291E">
            <w:pPr>
              <w:numPr>
                <w:ilvl w:val="0"/>
                <w:numId w:val="20"/>
              </w:numPr>
              <w:spacing w:after="0" w:line="240" w:lineRule="auto"/>
              <w:rPr>
                <w:rFonts w:ascii="Arial" w:hAnsi="Arial" w:cs="Arial"/>
                <w:sz w:val="20"/>
                <w:szCs w:val="20"/>
              </w:rPr>
            </w:pPr>
          </w:p>
        </w:tc>
        <w:tc>
          <w:tcPr>
            <w:tcW w:w="9130" w:type="dxa"/>
            <w:vAlign w:val="bottom"/>
          </w:tcPr>
          <w:p w14:paraId="71177B14" w14:textId="77777777" w:rsidR="00D271C8" w:rsidRDefault="0006212C">
            <w:pPr>
              <w:overflowPunct w:val="0"/>
              <w:autoSpaceDE w:val="0"/>
              <w:autoSpaceDN w:val="0"/>
              <w:adjustRightInd w:val="0"/>
              <w:spacing w:after="0"/>
              <w:ind w:right="-91"/>
              <w:textAlignment w:val="baseline"/>
              <w:rPr>
                <w:sz w:val="21"/>
              </w:rPr>
            </w:pPr>
            <w:r w:rsidRPr="004F6310">
              <w:rPr>
                <w:rFonts w:ascii="Arial" w:hAnsi="Arial" w:cs="Arial"/>
                <w:sz w:val="20"/>
                <w:szCs w:val="20"/>
              </w:rPr>
              <w:t xml:space="preserve">Data Entry Person’s ID:          </w:t>
            </w:r>
            <w:r w:rsidRPr="004F6310">
              <w:rPr>
                <w:bCs/>
                <w:i/>
                <w:iCs/>
              </w:rPr>
              <w:t>|__|__|__|</w:t>
            </w:r>
            <w:r w:rsidRPr="004F6310">
              <w:rPr>
                <w:rFonts w:ascii="Arial" w:hAnsi="Arial" w:cs="Arial"/>
                <w:sz w:val="20"/>
                <w:szCs w:val="20"/>
              </w:rPr>
              <w:t xml:space="preserve"> </w:t>
            </w:r>
          </w:p>
          <w:p w14:paraId="2CD9A69A" w14:textId="77777777" w:rsidR="00D271C8" w:rsidRDefault="00D271C8">
            <w:pPr>
              <w:spacing w:after="0"/>
              <w:rPr>
                <w:rFonts w:ascii="Arial" w:hAnsi="Arial" w:cs="Arial"/>
                <w:sz w:val="20"/>
                <w:szCs w:val="20"/>
              </w:rPr>
            </w:pPr>
          </w:p>
        </w:tc>
      </w:tr>
      <w:tr w:rsidR="0006212C" w:rsidRPr="004F6310" w14:paraId="447847A2" w14:textId="77777777" w:rsidTr="00D75B05">
        <w:trPr>
          <w:trHeight w:val="1043"/>
        </w:trPr>
        <w:tc>
          <w:tcPr>
            <w:tcW w:w="381" w:type="dxa"/>
          </w:tcPr>
          <w:p w14:paraId="0B397251" w14:textId="77777777" w:rsidR="00D271C8" w:rsidRDefault="00D271C8">
            <w:pPr>
              <w:spacing w:after="0"/>
              <w:rPr>
                <w:rFonts w:ascii="Arial" w:hAnsi="Arial" w:cs="Arial"/>
                <w:sz w:val="20"/>
                <w:szCs w:val="20"/>
              </w:rPr>
            </w:pPr>
          </w:p>
          <w:p w14:paraId="35E35270" w14:textId="77777777" w:rsidR="00D271C8" w:rsidRDefault="00D271C8" w:rsidP="00F5291E">
            <w:pPr>
              <w:numPr>
                <w:ilvl w:val="0"/>
                <w:numId w:val="20"/>
              </w:numPr>
              <w:spacing w:after="0" w:line="240" w:lineRule="auto"/>
              <w:rPr>
                <w:rFonts w:ascii="Arial" w:hAnsi="Arial" w:cs="Arial"/>
                <w:sz w:val="20"/>
                <w:szCs w:val="20"/>
              </w:rPr>
            </w:pPr>
          </w:p>
        </w:tc>
        <w:tc>
          <w:tcPr>
            <w:tcW w:w="9130" w:type="dxa"/>
          </w:tcPr>
          <w:p w14:paraId="6CDE5153" w14:textId="77777777" w:rsidR="00D271C8" w:rsidRDefault="0006212C" w:rsidP="00972361">
            <w:pPr>
              <w:spacing w:after="0"/>
              <w:rPr>
                <w:rFonts w:ascii="Arial" w:hAnsi="Arial" w:cs="Arial"/>
                <w:sz w:val="20"/>
                <w:szCs w:val="20"/>
              </w:rPr>
            </w:pPr>
            <w:r w:rsidRPr="004F6310">
              <w:rPr>
                <w:rFonts w:ascii="Arial" w:hAnsi="Arial" w:cs="Arial"/>
                <w:sz w:val="20"/>
                <w:szCs w:val="20"/>
              </w:rPr>
              <w:t>Comments on Data entry:</w:t>
            </w:r>
          </w:p>
          <w:p w14:paraId="27E2D7A9" w14:textId="77777777" w:rsidR="00D271C8" w:rsidRDefault="00D271C8" w:rsidP="00972361">
            <w:pPr>
              <w:spacing w:after="0"/>
              <w:rPr>
                <w:rFonts w:ascii="Arial" w:hAnsi="Arial" w:cs="Arial"/>
                <w:sz w:val="20"/>
                <w:szCs w:val="20"/>
              </w:rPr>
            </w:pPr>
          </w:p>
        </w:tc>
      </w:tr>
    </w:tbl>
    <w:p w14:paraId="5560F881" w14:textId="77777777" w:rsidR="00D271C8" w:rsidRDefault="00D271C8">
      <w:pPr>
        <w:spacing w:after="0"/>
        <w:rPr>
          <w:rFonts w:ascii="Arial" w:hAnsi="Arial" w:cs="Arial"/>
          <w:b/>
          <w:bCs/>
        </w:rPr>
      </w:pPr>
    </w:p>
    <w:p w14:paraId="042A40DD" w14:textId="77777777" w:rsidR="0073216E" w:rsidRDefault="0073216E">
      <w:pPr>
        <w:spacing w:after="0"/>
        <w:rPr>
          <w:rFonts w:ascii="Arial" w:hAnsi="Arial" w:cs="Arial"/>
          <w:b/>
          <w:bCs/>
        </w:rPr>
      </w:pPr>
    </w:p>
    <w:p w14:paraId="64070326" w14:textId="77777777" w:rsidR="00D75B05" w:rsidRDefault="00D75B05">
      <w:pPr>
        <w:spacing w:after="0"/>
        <w:rPr>
          <w:rFonts w:ascii="Arial" w:hAnsi="Arial" w:cs="Arial"/>
          <w:b/>
          <w:bCs/>
        </w:rPr>
      </w:pPr>
    </w:p>
    <w:tbl>
      <w:tblPr>
        <w:tblW w:w="9738"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522"/>
        <w:gridCol w:w="4623"/>
        <w:gridCol w:w="4593"/>
      </w:tblGrid>
      <w:tr w:rsidR="0006212C" w:rsidRPr="004F6310" w14:paraId="77A0F6AE" w14:textId="77777777" w:rsidTr="00D75B05">
        <w:trPr>
          <w:trHeight w:val="685"/>
        </w:trPr>
        <w:tc>
          <w:tcPr>
            <w:tcW w:w="522" w:type="dxa"/>
          </w:tcPr>
          <w:p w14:paraId="7C10B0BA" w14:textId="77777777" w:rsidR="00D271C8" w:rsidRDefault="00D271C8" w:rsidP="00F5291E">
            <w:pPr>
              <w:numPr>
                <w:ilvl w:val="0"/>
                <w:numId w:val="20"/>
              </w:numPr>
              <w:tabs>
                <w:tab w:val="num" w:pos="432"/>
              </w:tabs>
              <w:autoSpaceDE w:val="0"/>
              <w:autoSpaceDN w:val="0"/>
              <w:adjustRightInd w:val="0"/>
              <w:spacing w:after="0" w:line="240" w:lineRule="auto"/>
              <w:rPr>
                <w:rFonts w:ascii="Arial" w:hAnsi="Arial" w:cs="Arial"/>
                <w:sz w:val="20"/>
                <w:szCs w:val="20"/>
              </w:rPr>
            </w:pPr>
          </w:p>
        </w:tc>
        <w:tc>
          <w:tcPr>
            <w:tcW w:w="4623" w:type="dxa"/>
            <w:tcBorders>
              <w:right w:val="dashed" w:sz="4" w:space="0" w:color="auto"/>
            </w:tcBorders>
          </w:tcPr>
          <w:p w14:paraId="2758CD4D" w14:textId="77777777" w:rsidR="00D271C8" w:rsidRDefault="0006212C">
            <w:pPr>
              <w:overflowPunct w:val="0"/>
              <w:autoSpaceDE w:val="0"/>
              <w:autoSpaceDN w:val="0"/>
              <w:adjustRightInd w:val="0"/>
              <w:spacing w:after="0"/>
              <w:ind w:right="-91"/>
              <w:textAlignment w:val="baseline"/>
              <w:rPr>
                <w:rFonts w:ascii="Arial" w:hAnsi="Arial" w:cs="Arial"/>
                <w:sz w:val="21"/>
              </w:rPr>
            </w:pPr>
            <w:r w:rsidRPr="004F6310">
              <w:rPr>
                <w:rFonts w:ascii="Arial" w:hAnsi="Arial" w:cs="Arial"/>
                <w:sz w:val="21"/>
              </w:rPr>
              <w:t>Respondent ID information:</w:t>
            </w:r>
          </w:p>
        </w:tc>
        <w:tc>
          <w:tcPr>
            <w:tcW w:w="4593" w:type="dxa"/>
            <w:tcBorders>
              <w:top w:val="dashed" w:sz="4" w:space="0" w:color="auto"/>
              <w:left w:val="dashed" w:sz="4" w:space="0" w:color="auto"/>
              <w:bottom w:val="dashed" w:sz="4" w:space="0" w:color="auto"/>
              <w:right w:val="dashed" w:sz="4" w:space="0" w:color="auto"/>
            </w:tcBorders>
            <w:vAlign w:val="center"/>
          </w:tcPr>
          <w:p w14:paraId="14C8D506" w14:textId="77777777" w:rsidR="00D271C8" w:rsidRDefault="00D271C8" w:rsidP="007572CC">
            <w:pPr>
              <w:spacing w:after="0" w:line="240" w:lineRule="auto"/>
              <w:jc w:val="center"/>
              <w:rPr>
                <w:rFonts w:ascii="Arial" w:hAnsi="Arial" w:cs="Arial"/>
                <w:i/>
              </w:rPr>
            </w:pPr>
          </w:p>
        </w:tc>
      </w:tr>
      <w:tr w:rsidR="0006212C" w:rsidRPr="004F6310" w14:paraId="07973D10" w14:textId="77777777" w:rsidTr="00D75B05">
        <w:trPr>
          <w:trHeight w:val="487"/>
        </w:trPr>
        <w:tc>
          <w:tcPr>
            <w:tcW w:w="522" w:type="dxa"/>
          </w:tcPr>
          <w:p w14:paraId="7524778E" w14:textId="77777777" w:rsidR="00D271C8" w:rsidRDefault="00D271C8" w:rsidP="00F5291E">
            <w:pPr>
              <w:numPr>
                <w:ilvl w:val="0"/>
                <w:numId w:val="20"/>
              </w:numPr>
              <w:tabs>
                <w:tab w:val="num" w:pos="432"/>
              </w:tabs>
              <w:autoSpaceDE w:val="0"/>
              <w:autoSpaceDN w:val="0"/>
              <w:adjustRightInd w:val="0"/>
              <w:spacing w:after="0" w:line="240" w:lineRule="auto"/>
              <w:rPr>
                <w:rFonts w:ascii="Arial" w:hAnsi="Arial" w:cs="Arial"/>
                <w:sz w:val="20"/>
                <w:szCs w:val="20"/>
              </w:rPr>
            </w:pPr>
          </w:p>
        </w:tc>
        <w:tc>
          <w:tcPr>
            <w:tcW w:w="4623" w:type="dxa"/>
          </w:tcPr>
          <w:p w14:paraId="130B76A7" w14:textId="77777777" w:rsidR="00D271C8" w:rsidRDefault="0006212C">
            <w:pPr>
              <w:overflowPunct w:val="0"/>
              <w:autoSpaceDE w:val="0"/>
              <w:autoSpaceDN w:val="0"/>
              <w:adjustRightInd w:val="0"/>
              <w:spacing w:after="0"/>
              <w:ind w:right="-91"/>
              <w:textAlignment w:val="baseline"/>
              <w:rPr>
                <w:rFonts w:ascii="Arial" w:hAnsi="Arial" w:cs="Arial"/>
                <w:i/>
                <w:sz w:val="21"/>
              </w:rPr>
            </w:pPr>
            <w:r w:rsidRPr="004F6310">
              <w:rPr>
                <w:rFonts w:ascii="Arial" w:hAnsi="Arial" w:cs="Arial"/>
                <w:sz w:val="21"/>
              </w:rPr>
              <w:t>Field Officer:</w:t>
            </w:r>
          </w:p>
        </w:tc>
        <w:tc>
          <w:tcPr>
            <w:tcW w:w="4593" w:type="dxa"/>
            <w:tcBorders>
              <w:top w:val="dashed" w:sz="4" w:space="0" w:color="auto"/>
            </w:tcBorders>
            <w:vAlign w:val="center"/>
          </w:tcPr>
          <w:p w14:paraId="39D3A615" w14:textId="77777777" w:rsidR="00D271C8" w:rsidRDefault="0006212C">
            <w:pPr>
              <w:spacing w:after="0" w:line="320" w:lineRule="atLeast"/>
              <w:jc w:val="center"/>
              <w:rPr>
                <w:rFonts w:ascii="Arial" w:hAnsi="Arial" w:cs="Arial"/>
                <w:sz w:val="20"/>
                <w:szCs w:val="20"/>
              </w:rPr>
            </w:pPr>
            <w:r w:rsidRPr="004F6310">
              <w:rPr>
                <w:rFonts w:ascii="Arial" w:hAnsi="Arial" w:cs="Arial"/>
                <w:sz w:val="20"/>
                <w:szCs w:val="20"/>
              </w:rPr>
              <w:t>|__|__|__|</w:t>
            </w:r>
            <w:r>
              <w:rPr>
                <w:rFonts w:ascii="Arial" w:hAnsi="Arial" w:cs="Arial"/>
                <w:sz w:val="20"/>
                <w:szCs w:val="20"/>
              </w:rPr>
              <w:t>__|</w:t>
            </w:r>
          </w:p>
        </w:tc>
      </w:tr>
      <w:tr w:rsidR="0006212C" w:rsidRPr="004F6310" w14:paraId="326D97DC" w14:textId="77777777" w:rsidTr="00D75B05">
        <w:trPr>
          <w:trHeight w:val="523"/>
        </w:trPr>
        <w:tc>
          <w:tcPr>
            <w:tcW w:w="522" w:type="dxa"/>
          </w:tcPr>
          <w:p w14:paraId="500E4296" w14:textId="77777777" w:rsidR="00D271C8" w:rsidRDefault="00D271C8" w:rsidP="00F5291E">
            <w:pPr>
              <w:numPr>
                <w:ilvl w:val="0"/>
                <w:numId w:val="20"/>
              </w:numPr>
              <w:tabs>
                <w:tab w:val="num" w:pos="432"/>
              </w:tabs>
              <w:autoSpaceDE w:val="0"/>
              <w:autoSpaceDN w:val="0"/>
              <w:adjustRightInd w:val="0"/>
              <w:spacing w:after="0" w:line="240" w:lineRule="auto"/>
              <w:rPr>
                <w:rFonts w:ascii="Arial" w:hAnsi="Arial" w:cs="Arial"/>
                <w:sz w:val="20"/>
                <w:szCs w:val="20"/>
              </w:rPr>
            </w:pPr>
          </w:p>
        </w:tc>
        <w:tc>
          <w:tcPr>
            <w:tcW w:w="4623" w:type="dxa"/>
          </w:tcPr>
          <w:p w14:paraId="4E1D6209" w14:textId="77777777" w:rsidR="00D271C8" w:rsidRDefault="0006212C">
            <w:pPr>
              <w:overflowPunct w:val="0"/>
              <w:autoSpaceDE w:val="0"/>
              <w:autoSpaceDN w:val="0"/>
              <w:adjustRightInd w:val="0"/>
              <w:spacing w:after="0"/>
              <w:ind w:right="-91"/>
              <w:textAlignment w:val="baseline"/>
              <w:rPr>
                <w:rFonts w:ascii="Arial" w:hAnsi="Arial" w:cs="Arial"/>
                <w:sz w:val="21"/>
              </w:rPr>
            </w:pPr>
            <w:r w:rsidRPr="004F6310">
              <w:rPr>
                <w:rFonts w:ascii="Arial" w:hAnsi="Arial" w:cs="Arial"/>
                <w:sz w:val="21"/>
              </w:rPr>
              <w:t>Observer (other FO, VCT nurse) , if any</w:t>
            </w:r>
          </w:p>
        </w:tc>
        <w:tc>
          <w:tcPr>
            <w:tcW w:w="4593" w:type="dxa"/>
            <w:vAlign w:val="center"/>
          </w:tcPr>
          <w:p w14:paraId="5846E289" w14:textId="77777777" w:rsidR="00D271C8" w:rsidRDefault="0006212C">
            <w:pPr>
              <w:spacing w:after="0" w:line="320" w:lineRule="atLeast"/>
              <w:jc w:val="center"/>
              <w:rPr>
                <w:rFonts w:ascii="Arial" w:hAnsi="Arial" w:cs="Arial"/>
                <w:sz w:val="20"/>
                <w:szCs w:val="20"/>
              </w:rPr>
            </w:pPr>
            <w:r w:rsidRPr="004F6310">
              <w:rPr>
                <w:rFonts w:ascii="Arial" w:hAnsi="Arial" w:cs="Arial"/>
                <w:sz w:val="20"/>
                <w:szCs w:val="20"/>
              </w:rPr>
              <w:t>|__|__|__|</w:t>
            </w:r>
            <w:r>
              <w:rPr>
                <w:rFonts w:ascii="Arial" w:hAnsi="Arial" w:cs="Arial"/>
                <w:sz w:val="20"/>
                <w:szCs w:val="20"/>
              </w:rPr>
              <w:t>__|</w:t>
            </w:r>
          </w:p>
        </w:tc>
      </w:tr>
      <w:tr w:rsidR="0006212C" w:rsidRPr="004F6310" w14:paraId="7CCF273D" w14:textId="77777777" w:rsidTr="00D75B05">
        <w:trPr>
          <w:trHeight w:val="469"/>
        </w:trPr>
        <w:tc>
          <w:tcPr>
            <w:tcW w:w="522" w:type="dxa"/>
          </w:tcPr>
          <w:p w14:paraId="31679097" w14:textId="77777777" w:rsidR="00D271C8" w:rsidRDefault="00D271C8" w:rsidP="00F5291E">
            <w:pPr>
              <w:numPr>
                <w:ilvl w:val="0"/>
                <w:numId w:val="20"/>
              </w:numPr>
              <w:tabs>
                <w:tab w:val="num" w:pos="432"/>
              </w:tabs>
              <w:autoSpaceDE w:val="0"/>
              <w:autoSpaceDN w:val="0"/>
              <w:adjustRightInd w:val="0"/>
              <w:spacing w:after="0" w:line="240" w:lineRule="auto"/>
              <w:rPr>
                <w:rFonts w:ascii="Arial" w:hAnsi="Arial" w:cs="Arial"/>
                <w:sz w:val="20"/>
                <w:szCs w:val="20"/>
              </w:rPr>
            </w:pPr>
          </w:p>
        </w:tc>
        <w:tc>
          <w:tcPr>
            <w:tcW w:w="4623" w:type="dxa"/>
          </w:tcPr>
          <w:p w14:paraId="6D22B723" w14:textId="77777777" w:rsidR="00D271C8" w:rsidRDefault="0006212C">
            <w:pPr>
              <w:overflowPunct w:val="0"/>
              <w:autoSpaceDE w:val="0"/>
              <w:autoSpaceDN w:val="0"/>
              <w:adjustRightInd w:val="0"/>
              <w:spacing w:after="0"/>
              <w:ind w:right="-91"/>
              <w:textAlignment w:val="baseline"/>
              <w:rPr>
                <w:rFonts w:ascii="Arial" w:hAnsi="Arial" w:cs="Arial"/>
                <w:sz w:val="21"/>
              </w:rPr>
            </w:pPr>
            <w:r w:rsidRPr="004F6310">
              <w:rPr>
                <w:rFonts w:ascii="Arial" w:hAnsi="Arial" w:cs="Arial"/>
                <w:sz w:val="21"/>
              </w:rPr>
              <w:t>Date:</w:t>
            </w:r>
          </w:p>
        </w:tc>
        <w:tc>
          <w:tcPr>
            <w:tcW w:w="4593" w:type="dxa"/>
            <w:vAlign w:val="center"/>
          </w:tcPr>
          <w:p w14:paraId="67D8A216" w14:textId="77777777" w:rsidR="00D271C8" w:rsidRDefault="0006212C">
            <w:pPr>
              <w:spacing w:after="0" w:line="320" w:lineRule="atLeast"/>
              <w:jc w:val="center"/>
              <w:rPr>
                <w:rFonts w:ascii="Arial" w:hAnsi="Arial" w:cs="Arial"/>
                <w:sz w:val="20"/>
                <w:szCs w:val="20"/>
              </w:rPr>
            </w:pPr>
            <w:r w:rsidRPr="004F6310">
              <w:rPr>
                <w:rFonts w:ascii="Arial" w:hAnsi="Arial" w:cs="Arial"/>
                <w:sz w:val="20"/>
                <w:szCs w:val="20"/>
              </w:rPr>
              <w:t>__ / __ / 20</w:t>
            </w:r>
            <w:r>
              <w:rPr>
                <w:rFonts w:ascii="Arial" w:hAnsi="Arial" w:cs="Arial"/>
                <w:sz w:val="20"/>
                <w:szCs w:val="20"/>
              </w:rPr>
              <w:t>_</w:t>
            </w:r>
            <w:r w:rsidRPr="004F6310">
              <w:rPr>
                <w:rFonts w:ascii="Arial" w:hAnsi="Arial" w:cs="Arial"/>
                <w:sz w:val="20"/>
                <w:szCs w:val="20"/>
              </w:rPr>
              <w:t>__</w:t>
            </w:r>
          </w:p>
        </w:tc>
      </w:tr>
    </w:tbl>
    <w:p w14:paraId="32215C07" w14:textId="77777777" w:rsidR="00D271C8" w:rsidRDefault="00D271C8">
      <w:pPr>
        <w:spacing w:after="0"/>
        <w:rPr>
          <w:rFonts w:ascii="Arial" w:hAnsi="Arial" w:cs="Arial"/>
          <w:b/>
          <w:bCs/>
        </w:rPr>
      </w:pPr>
    </w:p>
    <w:p w14:paraId="44D43E9A" w14:textId="77777777" w:rsidR="00D271C8" w:rsidRDefault="0006212C">
      <w:pPr>
        <w:spacing w:after="0"/>
        <w:rPr>
          <w:rFonts w:ascii="Arial" w:hAnsi="Arial" w:cs="Arial"/>
          <w:b/>
          <w:bCs/>
          <w:u w:val="single"/>
        </w:rPr>
      </w:pPr>
      <w:r w:rsidRPr="004F6310">
        <w:rPr>
          <w:rFonts w:ascii="Arial" w:hAnsi="Arial" w:cs="Arial"/>
          <w:b/>
          <w:bCs/>
          <w:u w:val="single"/>
        </w:rPr>
        <w:t>A3.  Consent Information</w:t>
      </w:r>
    </w:p>
    <w:p w14:paraId="1D726D6B" w14:textId="77777777" w:rsidR="00D271C8" w:rsidRDefault="00D271C8">
      <w:pPr>
        <w:spacing w:after="0"/>
        <w:rPr>
          <w:rFonts w:ascii="Arial" w:hAnsi="Arial" w:cs="Arial"/>
          <w:b/>
          <w:bCs/>
          <w:u w:val="single"/>
        </w:rPr>
      </w:pPr>
    </w:p>
    <w:tbl>
      <w:tblPr>
        <w:tblW w:w="9859"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529"/>
        <w:gridCol w:w="4680"/>
        <w:gridCol w:w="4650"/>
      </w:tblGrid>
      <w:tr w:rsidR="0006212C" w:rsidRPr="004F6310" w14:paraId="36E2090B" w14:textId="77777777" w:rsidTr="00D75B05">
        <w:trPr>
          <w:trHeight w:val="2925"/>
        </w:trPr>
        <w:tc>
          <w:tcPr>
            <w:tcW w:w="529" w:type="dxa"/>
          </w:tcPr>
          <w:p w14:paraId="49DC62AF" w14:textId="77777777" w:rsidR="00D271C8" w:rsidRDefault="00D271C8" w:rsidP="00F5291E">
            <w:pPr>
              <w:numPr>
                <w:ilvl w:val="0"/>
                <w:numId w:val="20"/>
              </w:numPr>
              <w:tabs>
                <w:tab w:val="num" w:pos="432"/>
              </w:tabs>
              <w:autoSpaceDE w:val="0"/>
              <w:autoSpaceDN w:val="0"/>
              <w:adjustRightInd w:val="0"/>
              <w:spacing w:after="0" w:line="240" w:lineRule="auto"/>
              <w:rPr>
                <w:rFonts w:ascii="Arial" w:hAnsi="Arial" w:cs="Arial"/>
                <w:sz w:val="20"/>
                <w:szCs w:val="20"/>
              </w:rPr>
            </w:pPr>
          </w:p>
        </w:tc>
        <w:tc>
          <w:tcPr>
            <w:tcW w:w="4680" w:type="dxa"/>
          </w:tcPr>
          <w:p w14:paraId="26C2B1FC" w14:textId="77777777" w:rsidR="00D271C8" w:rsidRDefault="0006212C">
            <w:pPr>
              <w:overflowPunct w:val="0"/>
              <w:autoSpaceDE w:val="0"/>
              <w:autoSpaceDN w:val="0"/>
              <w:adjustRightInd w:val="0"/>
              <w:spacing w:after="0"/>
              <w:ind w:right="-91"/>
              <w:textAlignment w:val="baseline"/>
              <w:rPr>
                <w:rFonts w:ascii="Arial" w:hAnsi="Arial" w:cs="Arial"/>
                <w:sz w:val="20"/>
                <w:szCs w:val="20"/>
              </w:rPr>
            </w:pPr>
            <w:r w:rsidRPr="004F6310">
              <w:rPr>
                <w:rFonts w:ascii="Arial" w:hAnsi="Arial" w:cs="Arial"/>
                <w:sz w:val="20"/>
                <w:szCs w:val="20"/>
              </w:rPr>
              <w:t xml:space="preserve">Date </w:t>
            </w:r>
            <w:r w:rsidR="00BC158E">
              <w:rPr>
                <w:rFonts w:ascii="Arial" w:hAnsi="Arial" w:cs="Arial"/>
                <w:sz w:val="20"/>
                <w:szCs w:val="20"/>
              </w:rPr>
              <w:t xml:space="preserve">and month </w:t>
            </w:r>
            <w:r w:rsidRPr="004F6310">
              <w:rPr>
                <w:rFonts w:ascii="Arial" w:hAnsi="Arial" w:cs="Arial"/>
                <w:sz w:val="20"/>
                <w:szCs w:val="20"/>
              </w:rPr>
              <w:t xml:space="preserve">of birth of the respondent: </w:t>
            </w:r>
          </w:p>
          <w:p w14:paraId="1632E54B" w14:textId="77777777" w:rsidR="00D271C8" w:rsidRDefault="0006212C">
            <w:pPr>
              <w:overflowPunct w:val="0"/>
              <w:autoSpaceDE w:val="0"/>
              <w:autoSpaceDN w:val="0"/>
              <w:adjustRightInd w:val="0"/>
              <w:spacing w:after="0"/>
              <w:ind w:right="-91"/>
              <w:textAlignment w:val="baseline"/>
              <w:rPr>
                <w:rFonts w:ascii="Arial" w:hAnsi="Arial" w:cs="Arial"/>
                <w:i/>
                <w:sz w:val="20"/>
                <w:szCs w:val="20"/>
              </w:rPr>
            </w:pPr>
            <w:r w:rsidRPr="004F6310">
              <w:rPr>
                <w:rFonts w:ascii="Arial" w:hAnsi="Arial" w:cs="Arial"/>
                <w:i/>
                <w:sz w:val="20"/>
                <w:szCs w:val="20"/>
              </w:rPr>
              <w:t>FO: use this grid:</w:t>
            </w:r>
          </w:p>
          <w:tbl>
            <w:tblPr>
              <w:tblW w:w="0" w:type="auto"/>
              <w:tblInd w:w="2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42"/>
              <w:gridCol w:w="1389"/>
            </w:tblGrid>
            <w:tr w:rsidR="0006212C" w:rsidRPr="004F6310" w14:paraId="7F9CD9BE"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3993326E" w14:textId="77777777" w:rsidR="00D271C8" w:rsidRDefault="0006212C">
                  <w:pPr>
                    <w:overflowPunct w:val="0"/>
                    <w:autoSpaceDE w:val="0"/>
                    <w:autoSpaceDN w:val="0"/>
                    <w:adjustRightInd w:val="0"/>
                    <w:spacing w:after="0"/>
                    <w:ind w:right="-91"/>
                    <w:textAlignment w:val="baseline"/>
                    <w:rPr>
                      <w:rFonts w:ascii="Arial" w:hAnsi="Arial" w:cs="Arial"/>
                      <w:b/>
                      <w:iCs/>
                      <w:sz w:val="20"/>
                      <w:szCs w:val="20"/>
                    </w:rPr>
                  </w:pPr>
                  <w:r w:rsidRPr="004F6310">
                    <w:rPr>
                      <w:rFonts w:ascii="Arial" w:hAnsi="Arial" w:cs="Arial"/>
                      <w:b/>
                      <w:iCs/>
                      <w:sz w:val="20"/>
                      <w:szCs w:val="20"/>
                    </w:rPr>
                    <w:t>Age</w:t>
                  </w:r>
                </w:p>
              </w:tc>
              <w:tc>
                <w:tcPr>
                  <w:tcW w:w="1389" w:type="dxa"/>
                  <w:tcBorders>
                    <w:top w:val="single" w:sz="4" w:space="0" w:color="C0C0C0"/>
                    <w:left w:val="single" w:sz="4" w:space="0" w:color="C0C0C0"/>
                    <w:bottom w:val="single" w:sz="4" w:space="0" w:color="C0C0C0"/>
                    <w:right w:val="single" w:sz="4" w:space="0" w:color="C0C0C0"/>
                  </w:tcBorders>
                </w:tcPr>
                <w:p w14:paraId="5F028B0A" w14:textId="77777777" w:rsidR="00D271C8" w:rsidRDefault="0006212C">
                  <w:pPr>
                    <w:overflowPunct w:val="0"/>
                    <w:autoSpaceDE w:val="0"/>
                    <w:autoSpaceDN w:val="0"/>
                    <w:adjustRightInd w:val="0"/>
                    <w:spacing w:after="0"/>
                    <w:ind w:right="-91"/>
                    <w:textAlignment w:val="baseline"/>
                    <w:rPr>
                      <w:rFonts w:ascii="Arial" w:hAnsi="Arial" w:cs="Arial"/>
                      <w:b/>
                      <w:iCs/>
                      <w:sz w:val="20"/>
                      <w:szCs w:val="20"/>
                    </w:rPr>
                  </w:pPr>
                  <w:r w:rsidRPr="004F6310">
                    <w:rPr>
                      <w:rFonts w:ascii="Arial" w:hAnsi="Arial" w:cs="Arial"/>
                      <w:b/>
                      <w:iCs/>
                      <w:sz w:val="20"/>
                      <w:szCs w:val="20"/>
                    </w:rPr>
                    <w:t>Year of Birth</w:t>
                  </w:r>
                </w:p>
              </w:tc>
            </w:tr>
            <w:tr w:rsidR="0006212C" w:rsidRPr="004F6310" w14:paraId="2D2B3148"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3F5A496E"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w:t>
                  </w:r>
                  <w:r>
                    <w:rPr>
                      <w:rFonts w:ascii="Arial" w:hAnsi="Arial" w:cs="Arial"/>
                      <w:sz w:val="20"/>
                      <w:szCs w:val="20"/>
                    </w:rPr>
                    <w:t>9</w:t>
                  </w:r>
                </w:p>
              </w:tc>
              <w:tc>
                <w:tcPr>
                  <w:tcW w:w="1389" w:type="dxa"/>
                  <w:tcBorders>
                    <w:top w:val="single" w:sz="4" w:space="0" w:color="C0C0C0"/>
                    <w:left w:val="single" w:sz="4" w:space="0" w:color="C0C0C0"/>
                    <w:bottom w:val="single" w:sz="4" w:space="0" w:color="C0C0C0"/>
                    <w:right w:val="single" w:sz="4" w:space="0" w:color="C0C0C0"/>
                  </w:tcBorders>
                </w:tcPr>
                <w:p w14:paraId="05BFE119"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1992</w:t>
                  </w:r>
                </w:p>
              </w:tc>
            </w:tr>
            <w:tr w:rsidR="0006212C" w:rsidRPr="004F6310" w14:paraId="27E5160F"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6D0E6FA5"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Pr>
                      <w:rFonts w:ascii="Arial" w:hAnsi="Arial" w:cs="Arial"/>
                      <w:sz w:val="20"/>
                      <w:szCs w:val="20"/>
                    </w:rPr>
                    <w:t>20</w:t>
                  </w:r>
                </w:p>
              </w:tc>
              <w:tc>
                <w:tcPr>
                  <w:tcW w:w="1389" w:type="dxa"/>
                  <w:tcBorders>
                    <w:top w:val="single" w:sz="4" w:space="0" w:color="C0C0C0"/>
                    <w:left w:val="single" w:sz="4" w:space="0" w:color="C0C0C0"/>
                    <w:bottom w:val="single" w:sz="4" w:space="0" w:color="C0C0C0"/>
                    <w:right w:val="single" w:sz="4" w:space="0" w:color="C0C0C0"/>
                  </w:tcBorders>
                </w:tcPr>
                <w:p w14:paraId="5DDDFAA3"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1991</w:t>
                  </w:r>
                </w:p>
              </w:tc>
            </w:tr>
            <w:tr w:rsidR="0006212C" w:rsidRPr="004F6310" w14:paraId="63D720C3"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1A8C04EF"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Pr>
                      <w:rFonts w:ascii="Arial" w:hAnsi="Arial" w:cs="Arial"/>
                      <w:sz w:val="20"/>
                      <w:szCs w:val="20"/>
                    </w:rPr>
                    <w:t>21</w:t>
                  </w:r>
                </w:p>
              </w:tc>
              <w:tc>
                <w:tcPr>
                  <w:tcW w:w="1389" w:type="dxa"/>
                  <w:tcBorders>
                    <w:top w:val="single" w:sz="4" w:space="0" w:color="C0C0C0"/>
                    <w:left w:val="single" w:sz="4" w:space="0" w:color="C0C0C0"/>
                    <w:bottom w:val="single" w:sz="4" w:space="0" w:color="C0C0C0"/>
                    <w:right w:val="single" w:sz="4" w:space="0" w:color="C0C0C0"/>
                  </w:tcBorders>
                </w:tcPr>
                <w:p w14:paraId="08A6033E"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1990</w:t>
                  </w:r>
                </w:p>
              </w:tc>
            </w:tr>
            <w:tr w:rsidR="0006212C" w:rsidRPr="004F6310" w14:paraId="2695D470"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4F10BE5E"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2</w:t>
                  </w:r>
                  <w:r>
                    <w:rPr>
                      <w:rFonts w:ascii="Arial" w:hAnsi="Arial" w:cs="Arial"/>
                      <w:sz w:val="20"/>
                      <w:szCs w:val="20"/>
                    </w:rPr>
                    <w:t>2</w:t>
                  </w:r>
                </w:p>
              </w:tc>
              <w:tc>
                <w:tcPr>
                  <w:tcW w:w="1389" w:type="dxa"/>
                  <w:tcBorders>
                    <w:top w:val="single" w:sz="4" w:space="0" w:color="C0C0C0"/>
                    <w:left w:val="single" w:sz="4" w:space="0" w:color="C0C0C0"/>
                    <w:bottom w:val="single" w:sz="4" w:space="0" w:color="C0C0C0"/>
                    <w:right w:val="single" w:sz="4" w:space="0" w:color="C0C0C0"/>
                  </w:tcBorders>
                </w:tcPr>
                <w:p w14:paraId="5063FAB5"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1989</w:t>
                  </w:r>
                </w:p>
              </w:tc>
            </w:tr>
            <w:tr w:rsidR="0006212C" w:rsidRPr="004F6310" w14:paraId="119DED80"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5D0388A1"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2</w:t>
                  </w:r>
                  <w:r>
                    <w:rPr>
                      <w:rFonts w:ascii="Arial" w:hAnsi="Arial" w:cs="Arial"/>
                      <w:sz w:val="20"/>
                      <w:szCs w:val="20"/>
                    </w:rPr>
                    <w:t>3</w:t>
                  </w:r>
                </w:p>
              </w:tc>
              <w:tc>
                <w:tcPr>
                  <w:tcW w:w="1389" w:type="dxa"/>
                  <w:tcBorders>
                    <w:top w:val="single" w:sz="4" w:space="0" w:color="C0C0C0"/>
                    <w:left w:val="single" w:sz="4" w:space="0" w:color="C0C0C0"/>
                    <w:bottom w:val="single" w:sz="4" w:space="0" w:color="C0C0C0"/>
                    <w:right w:val="single" w:sz="4" w:space="0" w:color="C0C0C0"/>
                  </w:tcBorders>
                </w:tcPr>
                <w:p w14:paraId="6B9D6E50"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1988</w:t>
                  </w:r>
                </w:p>
              </w:tc>
            </w:tr>
            <w:tr w:rsidR="0006212C" w:rsidRPr="004F6310" w14:paraId="23F4D040"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72ACF37B"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2</w:t>
                  </w:r>
                  <w:r>
                    <w:rPr>
                      <w:rFonts w:ascii="Arial" w:hAnsi="Arial" w:cs="Arial"/>
                      <w:sz w:val="20"/>
                      <w:szCs w:val="20"/>
                    </w:rPr>
                    <w:t>4</w:t>
                  </w:r>
                </w:p>
              </w:tc>
              <w:tc>
                <w:tcPr>
                  <w:tcW w:w="1389" w:type="dxa"/>
                  <w:tcBorders>
                    <w:top w:val="single" w:sz="4" w:space="0" w:color="C0C0C0"/>
                    <w:left w:val="single" w:sz="4" w:space="0" w:color="C0C0C0"/>
                    <w:bottom w:val="single" w:sz="4" w:space="0" w:color="C0C0C0"/>
                    <w:right w:val="single" w:sz="4" w:space="0" w:color="C0C0C0"/>
                  </w:tcBorders>
                </w:tcPr>
                <w:p w14:paraId="7005A76C"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1987</w:t>
                  </w:r>
                </w:p>
              </w:tc>
            </w:tr>
            <w:tr w:rsidR="0006212C" w:rsidRPr="004F6310" w14:paraId="4CA8CE1B" w14:textId="77777777" w:rsidTr="00BD7049">
              <w:trPr>
                <w:trHeight w:val="233"/>
              </w:trPr>
              <w:tc>
                <w:tcPr>
                  <w:tcW w:w="942" w:type="dxa"/>
                  <w:tcBorders>
                    <w:top w:val="single" w:sz="4" w:space="0" w:color="C0C0C0"/>
                    <w:left w:val="single" w:sz="4" w:space="0" w:color="C0C0C0"/>
                    <w:bottom w:val="single" w:sz="4" w:space="0" w:color="C0C0C0"/>
                    <w:right w:val="single" w:sz="4" w:space="0" w:color="C0C0C0"/>
                  </w:tcBorders>
                </w:tcPr>
                <w:p w14:paraId="01E5DE07"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2</w:t>
                  </w:r>
                  <w:r>
                    <w:rPr>
                      <w:rFonts w:ascii="Arial" w:hAnsi="Arial" w:cs="Arial"/>
                      <w:sz w:val="20"/>
                      <w:szCs w:val="20"/>
                    </w:rPr>
                    <w:t>5</w:t>
                  </w:r>
                </w:p>
              </w:tc>
              <w:tc>
                <w:tcPr>
                  <w:tcW w:w="1389" w:type="dxa"/>
                  <w:tcBorders>
                    <w:top w:val="single" w:sz="4" w:space="0" w:color="C0C0C0"/>
                    <w:left w:val="single" w:sz="4" w:space="0" w:color="C0C0C0"/>
                    <w:bottom w:val="single" w:sz="4" w:space="0" w:color="C0C0C0"/>
                    <w:right w:val="single" w:sz="4" w:space="0" w:color="C0C0C0"/>
                  </w:tcBorders>
                </w:tcPr>
                <w:p w14:paraId="6A835D8D"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1986</w:t>
                  </w:r>
                </w:p>
              </w:tc>
            </w:tr>
            <w:tr w:rsidR="0006212C" w:rsidRPr="004F6310" w14:paraId="00388786" w14:textId="77777777" w:rsidTr="00BD7049">
              <w:trPr>
                <w:trHeight w:val="250"/>
              </w:trPr>
              <w:tc>
                <w:tcPr>
                  <w:tcW w:w="942" w:type="dxa"/>
                  <w:tcBorders>
                    <w:top w:val="single" w:sz="4" w:space="0" w:color="C0C0C0"/>
                    <w:left w:val="single" w:sz="4" w:space="0" w:color="C0C0C0"/>
                    <w:bottom w:val="single" w:sz="4" w:space="0" w:color="C0C0C0"/>
                    <w:right w:val="single" w:sz="4" w:space="0" w:color="C0C0C0"/>
                  </w:tcBorders>
                </w:tcPr>
                <w:p w14:paraId="02F7B129"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2</w:t>
                  </w:r>
                  <w:r>
                    <w:rPr>
                      <w:rFonts w:ascii="Arial" w:hAnsi="Arial" w:cs="Arial"/>
                      <w:sz w:val="20"/>
                      <w:szCs w:val="20"/>
                    </w:rPr>
                    <w:t>6</w:t>
                  </w:r>
                </w:p>
              </w:tc>
              <w:tc>
                <w:tcPr>
                  <w:tcW w:w="1389" w:type="dxa"/>
                  <w:tcBorders>
                    <w:top w:val="single" w:sz="4" w:space="0" w:color="C0C0C0"/>
                    <w:left w:val="single" w:sz="4" w:space="0" w:color="C0C0C0"/>
                    <w:bottom w:val="single" w:sz="4" w:space="0" w:color="C0C0C0"/>
                    <w:right w:val="single" w:sz="4" w:space="0" w:color="C0C0C0"/>
                  </w:tcBorders>
                </w:tcPr>
                <w:p w14:paraId="73543314" w14:textId="77777777" w:rsidR="00D271C8" w:rsidRDefault="0006212C">
                  <w:pPr>
                    <w:overflowPunct w:val="0"/>
                    <w:autoSpaceDE w:val="0"/>
                    <w:autoSpaceDN w:val="0"/>
                    <w:adjustRightInd w:val="0"/>
                    <w:spacing w:after="0"/>
                    <w:ind w:right="-91"/>
                    <w:jc w:val="center"/>
                    <w:textAlignment w:val="baseline"/>
                    <w:rPr>
                      <w:rFonts w:ascii="Arial" w:hAnsi="Arial" w:cs="Arial"/>
                      <w:sz w:val="20"/>
                      <w:szCs w:val="20"/>
                    </w:rPr>
                  </w:pPr>
                  <w:r w:rsidRPr="004F6310">
                    <w:rPr>
                      <w:rFonts w:ascii="Arial" w:hAnsi="Arial" w:cs="Arial"/>
                      <w:sz w:val="20"/>
                      <w:szCs w:val="20"/>
                    </w:rPr>
                    <w:t>1985</w:t>
                  </w:r>
                </w:p>
              </w:tc>
            </w:tr>
          </w:tbl>
          <w:p w14:paraId="13B3D076" w14:textId="77777777" w:rsidR="00D271C8" w:rsidRDefault="00D271C8">
            <w:pPr>
              <w:spacing w:after="0"/>
              <w:rPr>
                <w:rFonts w:ascii="Arial" w:hAnsi="Arial" w:cs="Arial"/>
                <w:b/>
                <w:bCs/>
                <w:i/>
                <w:iCs/>
                <w:sz w:val="20"/>
                <w:szCs w:val="20"/>
              </w:rPr>
            </w:pPr>
          </w:p>
        </w:tc>
        <w:tc>
          <w:tcPr>
            <w:tcW w:w="4650" w:type="dxa"/>
          </w:tcPr>
          <w:p w14:paraId="7450FBDB" w14:textId="77777777" w:rsidR="00D271C8" w:rsidRDefault="0006212C">
            <w:pPr>
              <w:spacing w:after="0" w:line="320" w:lineRule="atLeast"/>
              <w:rPr>
                <w:rFonts w:ascii="Arial" w:hAnsi="Arial" w:cs="Arial"/>
                <w:sz w:val="20"/>
                <w:szCs w:val="20"/>
              </w:rPr>
            </w:pPr>
            <w:r w:rsidRPr="004F6310">
              <w:rPr>
                <w:rFonts w:ascii="Arial" w:hAnsi="Arial" w:cs="Arial"/>
                <w:sz w:val="20"/>
                <w:szCs w:val="20"/>
              </w:rPr>
              <w:t xml:space="preserve">                        19|__|__|</w:t>
            </w:r>
          </w:p>
          <w:p w14:paraId="61DB0995" w14:textId="77777777" w:rsidR="00FC2C27" w:rsidRDefault="00FC2C27">
            <w:pPr>
              <w:spacing w:after="0" w:line="320" w:lineRule="atLeast"/>
              <w:rPr>
                <w:rFonts w:ascii="Arial" w:hAnsi="Arial" w:cs="Arial"/>
                <w:sz w:val="20"/>
                <w:szCs w:val="20"/>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2551"/>
            </w:tblGrid>
            <w:tr w:rsidR="00BC158E" w14:paraId="5C6E8B84" w14:textId="77777777" w:rsidTr="00FC2C27">
              <w:tc>
                <w:tcPr>
                  <w:tcW w:w="1845" w:type="dxa"/>
                </w:tcPr>
                <w:p w14:paraId="2B0B834E" w14:textId="77777777" w:rsidR="00BC158E" w:rsidRDefault="00BC158E" w:rsidP="00F5291E">
                  <w:pPr>
                    <w:pStyle w:val="ae"/>
                    <w:numPr>
                      <w:ilvl w:val="0"/>
                      <w:numId w:val="25"/>
                    </w:numPr>
                    <w:spacing w:line="320" w:lineRule="atLeast"/>
                    <w:rPr>
                      <w:rFonts w:ascii="Arial" w:hAnsi="Arial" w:cs="Arial"/>
                      <w:sz w:val="20"/>
                      <w:szCs w:val="20"/>
                    </w:rPr>
                  </w:pPr>
                  <w:r w:rsidRPr="00F91010">
                    <w:rPr>
                      <w:rFonts w:ascii="Arial" w:hAnsi="Arial" w:cs="Arial"/>
                      <w:sz w:val="20"/>
                      <w:szCs w:val="20"/>
                    </w:rPr>
                    <w:t xml:space="preserve">[    ] </w:t>
                  </w:r>
                  <w:r>
                    <w:rPr>
                      <w:rFonts w:ascii="Arial" w:hAnsi="Arial" w:cs="Arial"/>
                      <w:sz w:val="20"/>
                      <w:szCs w:val="20"/>
                    </w:rPr>
                    <w:t>Jan</w:t>
                  </w:r>
                </w:p>
                <w:p w14:paraId="73B90992"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  Feb</w:t>
                  </w:r>
                </w:p>
                <w:p w14:paraId="1CB115C2"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  Mar</w:t>
                  </w:r>
                </w:p>
                <w:p w14:paraId="509C86B9"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  April</w:t>
                  </w:r>
                </w:p>
                <w:p w14:paraId="1FE9397B"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  May</w:t>
                  </w:r>
                </w:p>
                <w:p w14:paraId="514EE818"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  June</w:t>
                  </w:r>
                </w:p>
                <w:p w14:paraId="5B2AB456" w14:textId="77777777" w:rsidR="00251774" w:rsidRPr="00251774" w:rsidRDefault="00251774" w:rsidP="00F5291E">
                  <w:pPr>
                    <w:pStyle w:val="ae"/>
                    <w:numPr>
                      <w:ilvl w:val="0"/>
                      <w:numId w:val="25"/>
                    </w:numPr>
                    <w:spacing w:after="200" w:line="320" w:lineRule="atLeast"/>
                    <w:rPr>
                      <w:rFonts w:ascii="Arial" w:hAnsi="Arial" w:cs="Arial"/>
                      <w:sz w:val="20"/>
                      <w:szCs w:val="20"/>
                    </w:rPr>
                  </w:pPr>
                  <w:r w:rsidRPr="00F91010">
                    <w:rPr>
                      <w:rFonts w:ascii="Arial" w:hAnsi="Arial" w:cs="Arial"/>
                      <w:sz w:val="20"/>
                      <w:szCs w:val="20"/>
                    </w:rPr>
                    <w:t xml:space="preserve">[    ] </w:t>
                  </w:r>
                  <w:r>
                    <w:rPr>
                      <w:rFonts w:ascii="Arial" w:hAnsi="Arial" w:cs="Arial"/>
                      <w:sz w:val="20"/>
                      <w:szCs w:val="20"/>
                    </w:rPr>
                    <w:t xml:space="preserve"> July</w:t>
                  </w:r>
                </w:p>
              </w:tc>
              <w:tc>
                <w:tcPr>
                  <w:tcW w:w="2551" w:type="dxa"/>
                </w:tcPr>
                <w:p w14:paraId="10553C5C" w14:textId="77777777" w:rsidR="00BC158E" w:rsidRDefault="00251774" w:rsidP="00F5291E">
                  <w:pPr>
                    <w:pStyle w:val="ae"/>
                    <w:numPr>
                      <w:ilvl w:val="0"/>
                      <w:numId w:val="25"/>
                    </w:numPr>
                    <w:spacing w:line="320" w:lineRule="atLeast"/>
                    <w:rPr>
                      <w:rFonts w:ascii="Arial" w:hAnsi="Arial" w:cs="Arial"/>
                      <w:sz w:val="20"/>
                      <w:szCs w:val="20"/>
                    </w:rPr>
                  </w:pPr>
                  <w:r>
                    <w:rPr>
                      <w:rFonts w:ascii="Arial" w:hAnsi="Arial" w:cs="Arial"/>
                      <w:sz w:val="20"/>
                      <w:szCs w:val="20"/>
                    </w:rPr>
                    <w:t xml:space="preserve">[    ]  </w:t>
                  </w:r>
                  <w:r w:rsidR="00BC158E">
                    <w:rPr>
                      <w:rFonts w:ascii="Arial" w:hAnsi="Arial" w:cs="Arial"/>
                      <w:sz w:val="20"/>
                      <w:szCs w:val="20"/>
                    </w:rPr>
                    <w:t>Aug</w:t>
                  </w:r>
                </w:p>
                <w:p w14:paraId="30F9453A"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xml:space="preserve">[    ] </w:t>
                  </w:r>
                  <w:r w:rsidR="00251774">
                    <w:rPr>
                      <w:rFonts w:ascii="Arial" w:hAnsi="Arial" w:cs="Arial"/>
                      <w:sz w:val="20"/>
                      <w:szCs w:val="20"/>
                    </w:rPr>
                    <w:t xml:space="preserve"> </w:t>
                  </w:r>
                  <w:r>
                    <w:rPr>
                      <w:rFonts w:ascii="Arial" w:hAnsi="Arial" w:cs="Arial"/>
                      <w:sz w:val="20"/>
                      <w:szCs w:val="20"/>
                    </w:rPr>
                    <w:t>Sep</w:t>
                  </w:r>
                </w:p>
                <w:p w14:paraId="65E19790"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xml:space="preserve">[    ] </w:t>
                  </w:r>
                  <w:r w:rsidR="00251774">
                    <w:rPr>
                      <w:rFonts w:ascii="Arial" w:hAnsi="Arial" w:cs="Arial"/>
                      <w:sz w:val="20"/>
                      <w:szCs w:val="20"/>
                    </w:rPr>
                    <w:t xml:space="preserve"> </w:t>
                  </w:r>
                  <w:r>
                    <w:rPr>
                      <w:rFonts w:ascii="Arial" w:hAnsi="Arial" w:cs="Arial"/>
                      <w:sz w:val="20"/>
                      <w:szCs w:val="20"/>
                    </w:rPr>
                    <w:t>Oct</w:t>
                  </w:r>
                </w:p>
                <w:p w14:paraId="1A8052D2" w14:textId="77777777" w:rsidR="00BC158E"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xml:space="preserve">[    ] </w:t>
                  </w:r>
                  <w:r w:rsidR="00251774">
                    <w:rPr>
                      <w:rFonts w:ascii="Arial" w:hAnsi="Arial" w:cs="Arial"/>
                      <w:sz w:val="20"/>
                      <w:szCs w:val="20"/>
                    </w:rPr>
                    <w:t xml:space="preserve"> </w:t>
                  </w:r>
                  <w:r>
                    <w:rPr>
                      <w:rFonts w:ascii="Arial" w:hAnsi="Arial" w:cs="Arial"/>
                      <w:sz w:val="20"/>
                      <w:szCs w:val="20"/>
                    </w:rPr>
                    <w:t>Nov</w:t>
                  </w:r>
                </w:p>
                <w:p w14:paraId="47F5FE28" w14:textId="77777777" w:rsidR="00FC2C27" w:rsidRDefault="00BC158E" w:rsidP="00F5291E">
                  <w:pPr>
                    <w:pStyle w:val="ae"/>
                    <w:numPr>
                      <w:ilvl w:val="0"/>
                      <w:numId w:val="25"/>
                    </w:numPr>
                    <w:spacing w:line="320" w:lineRule="atLeast"/>
                    <w:rPr>
                      <w:rFonts w:ascii="Arial" w:hAnsi="Arial" w:cs="Arial"/>
                      <w:sz w:val="20"/>
                      <w:szCs w:val="20"/>
                    </w:rPr>
                  </w:pPr>
                  <w:r>
                    <w:rPr>
                      <w:rFonts w:ascii="Arial" w:hAnsi="Arial" w:cs="Arial"/>
                      <w:sz w:val="20"/>
                      <w:szCs w:val="20"/>
                    </w:rPr>
                    <w:t xml:space="preserve">[    ] </w:t>
                  </w:r>
                  <w:r w:rsidR="00251774">
                    <w:rPr>
                      <w:rFonts w:ascii="Arial" w:hAnsi="Arial" w:cs="Arial"/>
                      <w:sz w:val="20"/>
                      <w:szCs w:val="20"/>
                    </w:rPr>
                    <w:t xml:space="preserve"> </w:t>
                  </w:r>
                  <w:r>
                    <w:rPr>
                      <w:rFonts w:ascii="Arial" w:hAnsi="Arial" w:cs="Arial"/>
                      <w:sz w:val="20"/>
                      <w:szCs w:val="20"/>
                    </w:rPr>
                    <w:t>Dec</w:t>
                  </w:r>
                </w:p>
                <w:p w14:paraId="43242364" w14:textId="77777777" w:rsidR="00251774" w:rsidRPr="00251774" w:rsidRDefault="00251774" w:rsidP="00F5291E">
                  <w:pPr>
                    <w:pStyle w:val="ae"/>
                    <w:numPr>
                      <w:ilvl w:val="0"/>
                      <w:numId w:val="25"/>
                    </w:numPr>
                    <w:spacing w:after="200" w:line="320" w:lineRule="atLeast"/>
                    <w:rPr>
                      <w:rFonts w:ascii="Arial" w:hAnsi="Arial" w:cs="Arial"/>
                      <w:sz w:val="20"/>
                      <w:szCs w:val="20"/>
                    </w:rPr>
                  </w:pPr>
                  <w:r>
                    <w:rPr>
                      <w:rFonts w:ascii="Arial" w:hAnsi="Arial" w:cs="Arial"/>
                      <w:sz w:val="20"/>
                      <w:szCs w:val="20"/>
                    </w:rPr>
                    <w:t>[    ]  Don’t Know</w:t>
                  </w:r>
                </w:p>
              </w:tc>
            </w:tr>
          </w:tbl>
          <w:p w14:paraId="17EB3F24" w14:textId="77777777" w:rsidR="00BC158E" w:rsidRDefault="00BC158E">
            <w:pPr>
              <w:spacing w:after="0" w:line="320" w:lineRule="atLeast"/>
              <w:rPr>
                <w:rFonts w:ascii="Arial" w:hAnsi="Arial" w:cs="Arial"/>
                <w:sz w:val="20"/>
                <w:szCs w:val="20"/>
              </w:rPr>
            </w:pPr>
          </w:p>
        </w:tc>
      </w:tr>
      <w:tr w:rsidR="0006212C" w:rsidRPr="004F6310" w14:paraId="11B92AA1" w14:textId="77777777" w:rsidTr="00D75B05">
        <w:trPr>
          <w:trHeight w:val="622"/>
        </w:trPr>
        <w:tc>
          <w:tcPr>
            <w:tcW w:w="529" w:type="dxa"/>
          </w:tcPr>
          <w:p w14:paraId="1881B0FB" w14:textId="77777777" w:rsidR="00D271C8" w:rsidRDefault="00D271C8" w:rsidP="00F5291E">
            <w:pPr>
              <w:numPr>
                <w:ilvl w:val="0"/>
                <w:numId w:val="20"/>
              </w:numPr>
              <w:tabs>
                <w:tab w:val="num" w:pos="432"/>
              </w:tabs>
              <w:autoSpaceDE w:val="0"/>
              <w:autoSpaceDN w:val="0"/>
              <w:adjustRightInd w:val="0"/>
              <w:spacing w:after="0" w:line="240" w:lineRule="auto"/>
              <w:rPr>
                <w:rFonts w:ascii="Arial" w:hAnsi="Arial" w:cs="Arial"/>
                <w:sz w:val="20"/>
                <w:szCs w:val="20"/>
              </w:rPr>
            </w:pPr>
          </w:p>
        </w:tc>
        <w:tc>
          <w:tcPr>
            <w:tcW w:w="4680" w:type="dxa"/>
          </w:tcPr>
          <w:p w14:paraId="426F59B0" w14:textId="77777777" w:rsidR="00D271C8" w:rsidRDefault="0006212C">
            <w:pPr>
              <w:spacing w:after="0"/>
              <w:rPr>
                <w:rFonts w:ascii="Arial" w:hAnsi="Arial" w:cs="Arial"/>
                <w:b/>
                <w:bCs/>
                <w:sz w:val="20"/>
                <w:szCs w:val="20"/>
              </w:rPr>
            </w:pPr>
            <w:r w:rsidRPr="004F6310">
              <w:rPr>
                <w:rFonts w:ascii="Arial" w:hAnsi="Arial" w:cs="Arial"/>
                <w:sz w:val="20"/>
                <w:szCs w:val="20"/>
              </w:rPr>
              <w:t>Was the respondent born in 199</w:t>
            </w:r>
            <w:r>
              <w:rPr>
                <w:rFonts w:ascii="Arial" w:hAnsi="Arial" w:cs="Arial"/>
                <w:sz w:val="20"/>
                <w:szCs w:val="20"/>
              </w:rPr>
              <w:t>4</w:t>
            </w:r>
            <w:r w:rsidRPr="004F6310">
              <w:rPr>
                <w:rFonts w:ascii="Arial" w:hAnsi="Arial" w:cs="Arial"/>
                <w:sz w:val="20"/>
                <w:szCs w:val="20"/>
              </w:rPr>
              <w:t xml:space="preserve"> or later (and is not a mature minor)? </w:t>
            </w:r>
          </w:p>
        </w:tc>
        <w:tc>
          <w:tcPr>
            <w:tcW w:w="4650" w:type="dxa"/>
            <w:vAlign w:val="center"/>
          </w:tcPr>
          <w:p w14:paraId="44D079DF" w14:textId="77777777" w:rsidR="00D271C8" w:rsidRDefault="00991CE8" w:rsidP="00F5291E">
            <w:pPr>
              <w:numPr>
                <w:ilvl w:val="0"/>
                <w:numId w:val="21"/>
              </w:numPr>
              <w:tabs>
                <w:tab w:val="clear" w:pos="720"/>
                <w:tab w:val="num" w:pos="233"/>
              </w:tabs>
              <w:spacing w:after="0" w:line="240" w:lineRule="auto"/>
              <w:ind w:left="413"/>
              <w:rPr>
                <w:rFonts w:ascii="Arial" w:hAnsi="Arial" w:cs="Arial"/>
                <w:sz w:val="20"/>
                <w:szCs w:val="20"/>
              </w:rPr>
            </w:pPr>
            <w:r>
              <w:rPr>
                <w:rFonts w:ascii="Arial" w:hAnsi="Arial" w:cs="Arial"/>
                <w:sz w:val="20"/>
                <w:szCs w:val="20"/>
              </w:rPr>
              <w:t xml:space="preserve">[   ] </w:t>
            </w:r>
            <w:r w:rsidR="00BD7049">
              <w:rPr>
                <w:rFonts w:ascii="Arial" w:hAnsi="Arial" w:cs="Arial"/>
                <w:sz w:val="20"/>
                <w:szCs w:val="20"/>
              </w:rPr>
              <w:t xml:space="preserve">Yes </w:t>
            </w:r>
            <w:r w:rsidR="003A67DB" w:rsidRPr="003A67DB">
              <w:rPr>
                <w:rFonts w:ascii="Arial" w:hAnsi="Arial" w:cs="Arial"/>
                <w:b/>
                <w:sz w:val="20"/>
                <w:szCs w:val="20"/>
              </w:rPr>
              <w:t>&gt;&gt; Parent</w:t>
            </w:r>
            <w:r w:rsidR="007572CC">
              <w:rPr>
                <w:rFonts w:ascii="Arial" w:hAnsi="Arial" w:cs="Arial"/>
                <w:b/>
                <w:sz w:val="20"/>
                <w:szCs w:val="20"/>
              </w:rPr>
              <w:t>al</w:t>
            </w:r>
            <w:r w:rsidR="003A67DB" w:rsidRPr="003A67DB">
              <w:rPr>
                <w:rFonts w:ascii="Arial" w:hAnsi="Arial" w:cs="Arial"/>
                <w:b/>
                <w:sz w:val="20"/>
                <w:szCs w:val="20"/>
              </w:rPr>
              <w:t xml:space="preserve"> Consent required</w:t>
            </w:r>
          </w:p>
          <w:p w14:paraId="0CE03E0D" w14:textId="77777777" w:rsidR="00D271C8" w:rsidRDefault="00991CE8" w:rsidP="00F5291E">
            <w:pPr>
              <w:numPr>
                <w:ilvl w:val="0"/>
                <w:numId w:val="21"/>
              </w:numPr>
              <w:tabs>
                <w:tab w:val="clear" w:pos="720"/>
                <w:tab w:val="num" w:pos="233"/>
              </w:tabs>
              <w:spacing w:after="0" w:line="240" w:lineRule="auto"/>
              <w:ind w:left="413"/>
              <w:rPr>
                <w:rFonts w:ascii="Arial" w:hAnsi="Arial" w:cs="Arial"/>
                <w:sz w:val="20"/>
                <w:szCs w:val="20"/>
              </w:rPr>
            </w:pPr>
            <w:r>
              <w:rPr>
                <w:rFonts w:ascii="Arial" w:hAnsi="Arial" w:cs="Arial"/>
                <w:sz w:val="20"/>
                <w:szCs w:val="20"/>
              </w:rPr>
              <w:t xml:space="preserve">[   ] </w:t>
            </w:r>
            <w:r w:rsidR="0006212C">
              <w:rPr>
                <w:rFonts w:ascii="Arial" w:hAnsi="Arial" w:cs="Arial"/>
                <w:sz w:val="20"/>
                <w:szCs w:val="20"/>
              </w:rPr>
              <w:t>No</w:t>
            </w:r>
          </w:p>
        </w:tc>
      </w:tr>
    </w:tbl>
    <w:p w14:paraId="07A514EB" w14:textId="77777777" w:rsidR="007572CC" w:rsidRPr="007572CC" w:rsidRDefault="007572CC" w:rsidP="007572CC">
      <w:pPr>
        <w:spacing w:after="0" w:line="240" w:lineRule="auto"/>
        <w:rPr>
          <w:rFonts w:ascii="Arial" w:eastAsia="SimSun" w:hAnsi="Arial" w:cs="Arial"/>
          <w:b/>
          <w:i/>
          <w:iCs/>
          <w:lang w:eastAsia="zh-CN"/>
        </w:rPr>
      </w:pPr>
    </w:p>
    <w:p w14:paraId="63203836" w14:textId="77777777" w:rsidR="007572CC" w:rsidRPr="00CD0628" w:rsidRDefault="007572CC" w:rsidP="007572CC">
      <w:pPr>
        <w:spacing w:after="0" w:line="240" w:lineRule="auto"/>
        <w:rPr>
          <w:rFonts w:ascii="Arial" w:eastAsia="SimSun" w:hAnsi="Arial" w:cs="Arial"/>
          <w:b/>
          <w:i/>
          <w:iCs/>
          <w:lang w:eastAsia="zh-CN"/>
        </w:rPr>
      </w:pPr>
      <w:r w:rsidRPr="00CD0628">
        <w:rPr>
          <w:rFonts w:ascii="Arial" w:eastAsia="SimSun" w:hAnsi="Arial" w:cs="Arial"/>
          <w:b/>
          <w:i/>
          <w:iCs/>
          <w:lang w:eastAsia="zh-CN"/>
        </w:rPr>
        <w:t xml:space="preserve">FOs:  </w:t>
      </w:r>
      <w:r w:rsidRPr="00CD0628">
        <w:rPr>
          <w:rFonts w:ascii="Arial" w:eastAsia="SimSun" w:hAnsi="Arial" w:cs="Arial"/>
          <w:i/>
          <w:iCs/>
          <w:lang w:eastAsia="zh-CN"/>
        </w:rPr>
        <w:t>The respondent should fill in completely and sign two consent forms. One should be kept in your Consent Folder and returned to Busia. The other should be given to the respondent.</w:t>
      </w:r>
    </w:p>
    <w:p w14:paraId="66195C56" w14:textId="77777777" w:rsidR="007572CC" w:rsidRDefault="007572CC" w:rsidP="007572CC">
      <w:pPr>
        <w:spacing w:after="0" w:line="240" w:lineRule="auto"/>
        <w:rPr>
          <w:rFonts w:ascii="Arial" w:eastAsia="SimSun" w:hAnsi="Arial" w:cs="Arial"/>
          <w:b/>
          <w:i/>
          <w:iCs/>
          <w:lang w:eastAsia="zh-CN"/>
        </w:rPr>
      </w:pPr>
    </w:p>
    <w:p w14:paraId="75F83E95" w14:textId="77777777" w:rsidR="007572CC" w:rsidRDefault="007572CC" w:rsidP="007572CC">
      <w:pPr>
        <w:spacing w:after="0" w:line="240" w:lineRule="auto"/>
        <w:rPr>
          <w:rFonts w:ascii="Arial" w:eastAsia="SimSun" w:hAnsi="Arial" w:cs="Arial"/>
          <w:b/>
          <w:bCs/>
          <w:lang w:eastAsia="zh-CN"/>
        </w:rPr>
      </w:pPr>
      <w:r w:rsidRPr="00CD0628">
        <w:rPr>
          <w:rFonts w:ascii="Arial" w:eastAsia="SimSun" w:hAnsi="Arial" w:cs="Arial"/>
          <w:b/>
          <w:bCs/>
          <w:highlight w:val="lightGray"/>
          <w:lang w:eastAsia="zh-CN"/>
        </w:rPr>
        <w:t>SECTION B: SURVEY</w:t>
      </w:r>
    </w:p>
    <w:p w14:paraId="4F85D72F" w14:textId="77777777" w:rsidR="00823E21" w:rsidRDefault="00823E21" w:rsidP="007572CC">
      <w:pPr>
        <w:spacing w:after="0" w:line="240" w:lineRule="auto"/>
        <w:rPr>
          <w:rFonts w:ascii="Arial" w:eastAsia="SimSun" w:hAnsi="Arial" w:cs="Arial"/>
          <w:b/>
          <w:bCs/>
          <w:lang w:eastAsia="zh-CN"/>
        </w:rPr>
      </w:pPr>
    </w:p>
    <w:p w14:paraId="5C9D060E" w14:textId="77777777" w:rsidR="00823E21" w:rsidRPr="002F4EE4" w:rsidRDefault="00823E21" w:rsidP="00823E21">
      <w:pPr>
        <w:pStyle w:val="4"/>
        <w:rPr>
          <w:rFonts w:ascii="Arial" w:hAnsi="Arial" w:cs="Arial"/>
          <w:i/>
          <w:iCs/>
          <w:noProof w:val="0"/>
          <w:sz w:val="24"/>
          <w:szCs w:val="24"/>
          <w14:shadow w14:blurRad="50800" w14:dist="38100" w14:dir="2700000" w14:sx="100000" w14:sy="100000" w14:kx="0" w14:ky="0" w14:algn="tl">
            <w14:srgbClr w14:val="000000">
              <w14:alpha w14:val="60000"/>
            </w14:srgbClr>
          </w14:shadow>
        </w:rPr>
      </w:pPr>
      <w:r w:rsidRPr="002F4EE4">
        <w:rPr>
          <w:rFonts w:ascii="Arial" w:hAnsi="Arial" w:cs="Arial"/>
          <w:i/>
          <w:iCs/>
          <w:noProof w:val="0"/>
          <w:sz w:val="24"/>
          <w:szCs w:val="24"/>
          <w14:shadow w14:blurRad="50800" w14:dist="38100" w14:dir="2700000" w14:sx="100000" w14:sy="100000" w14:kx="0" w14:ky="0" w14:algn="tl">
            <w14:srgbClr w14:val="000000">
              <w14:alpha w14:val="60000"/>
            </w14:srgbClr>
          </w14:shadow>
        </w:rPr>
        <w:t>Let’s talk before starting</w:t>
      </w:r>
    </w:p>
    <w:p w14:paraId="0EFE3B14" w14:textId="77777777" w:rsidR="00823E21" w:rsidRDefault="00823E21" w:rsidP="00823E21">
      <w:pPr>
        <w:spacing w:after="0"/>
        <w:jc w:val="center"/>
        <w:rPr>
          <w:rFonts w:ascii="Arial" w:hAnsi="Arial" w:cs="Arial"/>
          <w:b/>
          <w:i/>
          <w:iCs/>
        </w:rPr>
      </w:pPr>
    </w:p>
    <w:p w14:paraId="4A2D28A2" w14:textId="77777777" w:rsidR="00823E21" w:rsidRDefault="00823E21" w:rsidP="00823E21">
      <w:pPr>
        <w:pStyle w:val="21"/>
        <w:jc w:val="center"/>
        <w:rPr>
          <w:rFonts w:ascii="Arial" w:hAnsi="Arial" w:cs="Arial"/>
          <w:i/>
          <w:iCs/>
          <w:noProof w:val="0"/>
          <w:sz w:val="24"/>
          <w:szCs w:val="24"/>
        </w:rPr>
      </w:pPr>
      <w:r w:rsidRPr="004F6310">
        <w:rPr>
          <w:rFonts w:ascii="Arial" w:hAnsi="Arial" w:cs="Arial"/>
          <w:i/>
          <w:iCs/>
          <w:noProof w:val="0"/>
          <w:sz w:val="24"/>
          <w:szCs w:val="24"/>
        </w:rPr>
        <w:t xml:space="preserve">This questionnaire asks questions related to knowledge, attitudes and behavior on sensitive issues such as HIV/ AIDS and sexual experience.  The purpose is to help us understand youth.  Please provide accurate answers.  </w:t>
      </w:r>
    </w:p>
    <w:p w14:paraId="417CBBCC" w14:textId="77777777" w:rsidR="00823E21" w:rsidRDefault="00823E21" w:rsidP="00823E21">
      <w:pPr>
        <w:pStyle w:val="21"/>
        <w:jc w:val="center"/>
        <w:rPr>
          <w:rFonts w:ascii="Arial" w:hAnsi="Arial" w:cs="Arial"/>
          <w:i/>
          <w:iCs/>
          <w:sz w:val="24"/>
          <w:szCs w:val="24"/>
        </w:rPr>
      </w:pPr>
      <w:r w:rsidRPr="004F6310">
        <w:rPr>
          <w:rFonts w:ascii="Arial" w:hAnsi="Arial" w:cs="Arial"/>
          <w:i/>
          <w:iCs/>
          <w:noProof w:val="0"/>
          <w:sz w:val="24"/>
          <w:szCs w:val="24"/>
        </w:rPr>
        <w:t>Your answers are confidential</w:t>
      </w:r>
      <w:r w:rsidR="00104BBD">
        <w:rPr>
          <w:rFonts w:ascii="Arial" w:hAnsi="Arial" w:cs="Arial"/>
          <w:i/>
          <w:iCs/>
          <w:noProof w:val="0"/>
          <w:sz w:val="24"/>
          <w:szCs w:val="24"/>
        </w:rPr>
        <w:t xml:space="preserve">, and </w:t>
      </w:r>
      <w:r w:rsidRPr="004F6310">
        <w:rPr>
          <w:rFonts w:ascii="Arial" w:hAnsi="Arial" w:cs="Arial"/>
          <w:i/>
          <w:iCs/>
          <w:noProof w:val="0"/>
          <w:sz w:val="24"/>
          <w:szCs w:val="24"/>
        </w:rPr>
        <w:t xml:space="preserve">I will not tell your teachers, parents or anybody else.  </w:t>
      </w:r>
    </w:p>
    <w:p w14:paraId="693D5EFE" w14:textId="77777777" w:rsidR="00823E21" w:rsidRDefault="00823E21" w:rsidP="00823E21">
      <w:pPr>
        <w:pStyle w:val="21"/>
        <w:jc w:val="center"/>
        <w:rPr>
          <w:rFonts w:ascii="Arial" w:hAnsi="Arial" w:cs="Arial"/>
          <w:i/>
          <w:iCs/>
          <w:sz w:val="24"/>
          <w:szCs w:val="24"/>
        </w:rPr>
      </w:pPr>
    </w:p>
    <w:p w14:paraId="727226F6" w14:textId="77777777" w:rsidR="00823E21" w:rsidRDefault="00823E21" w:rsidP="00823E21">
      <w:pPr>
        <w:pStyle w:val="21"/>
        <w:jc w:val="left"/>
        <w:rPr>
          <w:rFonts w:ascii="Arial" w:hAnsi="Arial" w:cs="Arial"/>
          <w:i/>
          <w:iCs/>
          <w:sz w:val="24"/>
          <w:szCs w:val="24"/>
        </w:rPr>
      </w:pPr>
    </w:p>
    <w:p w14:paraId="204DB2C4" w14:textId="77777777" w:rsidR="00823E21" w:rsidRDefault="00823E21" w:rsidP="00823E21">
      <w:pPr>
        <w:pStyle w:val="21"/>
        <w:ind w:firstLine="360"/>
        <w:jc w:val="center"/>
        <w:rPr>
          <w:rFonts w:ascii="Arial" w:hAnsi="Arial" w:cs="Arial"/>
          <w:i/>
          <w:iCs/>
          <w:noProof w:val="0"/>
          <w:sz w:val="24"/>
          <w:szCs w:val="24"/>
        </w:rPr>
      </w:pPr>
      <w:r w:rsidRPr="004F6310">
        <w:rPr>
          <w:rFonts w:ascii="Arial" w:hAnsi="Arial" w:cs="Arial"/>
          <w:i/>
          <w:iCs/>
          <w:noProof w:val="0"/>
          <w:sz w:val="24"/>
          <w:szCs w:val="24"/>
        </w:rPr>
        <w:t xml:space="preserve">Please listen and answer carefully. Answer accurately and do not worry about whether there is a correct answer.  Your answers will have no affect on your personal life or study. As mentioned above, this information is confidential, only the researchers can access the data. Data will not be reported to individuals, only institutions. Honest answers will help in planning programs for Kenyan youth. </w:t>
      </w:r>
    </w:p>
    <w:p w14:paraId="5FCFC55E" w14:textId="77777777" w:rsidR="00823E21" w:rsidRDefault="00823E21" w:rsidP="00823E21">
      <w:pPr>
        <w:pStyle w:val="21"/>
        <w:ind w:firstLine="360"/>
        <w:jc w:val="center"/>
        <w:rPr>
          <w:rFonts w:ascii="Arial" w:hAnsi="Arial" w:cs="Arial"/>
          <w:i/>
          <w:iCs/>
          <w:sz w:val="24"/>
          <w:szCs w:val="24"/>
        </w:rPr>
      </w:pPr>
    </w:p>
    <w:p w14:paraId="40D3A1E2" w14:textId="77777777" w:rsidR="00823E21" w:rsidRDefault="00823E21" w:rsidP="00823E21">
      <w:pPr>
        <w:pStyle w:val="21"/>
        <w:jc w:val="center"/>
        <w:rPr>
          <w:rFonts w:ascii="Arial" w:hAnsi="Arial" w:cs="Arial"/>
          <w:i/>
          <w:iCs/>
          <w:sz w:val="24"/>
          <w:szCs w:val="24"/>
        </w:rPr>
      </w:pPr>
      <w:r w:rsidRPr="002F4EE4">
        <w:rPr>
          <w:rFonts w:ascii="Arial" w:hAnsi="Arial" w:cs="Arial"/>
          <w:b w:val="0"/>
          <w:i/>
          <w:iCs/>
          <w:sz w:val="24"/>
          <w:szCs w:val="24"/>
          <w14:shadow w14:blurRad="50800" w14:dist="38100" w14:dir="2700000" w14:sx="100000" w14:sy="100000" w14:kx="0" w14:ky="0" w14:algn="tl">
            <w14:srgbClr w14:val="000000">
              <w14:alpha w14:val="60000"/>
            </w14:srgbClr>
          </w14:shadow>
        </w:rPr>
        <w:sym w:font="Wingdings" w:char="F04A"/>
      </w:r>
      <w:r w:rsidRPr="004F6310">
        <w:rPr>
          <w:rFonts w:ascii="Arial" w:hAnsi="Arial" w:cs="Arial"/>
          <w:i/>
          <w:iCs/>
          <w:sz w:val="24"/>
          <w:szCs w:val="24"/>
        </w:rPr>
        <w:t xml:space="preserve"> … </w:t>
      </w:r>
      <w:r w:rsidRPr="004F6310">
        <w:rPr>
          <w:rFonts w:ascii="Arial" w:hAnsi="Arial" w:cs="Arial"/>
          <w:i/>
          <w:iCs/>
          <w:noProof w:val="0"/>
          <w:sz w:val="24"/>
          <w:szCs w:val="24"/>
        </w:rPr>
        <w:t>Thank you for your good cooperation</w:t>
      </w:r>
      <w:r w:rsidRPr="004F6310">
        <w:rPr>
          <w:rFonts w:ascii="Arial" w:hAnsi="Arial" w:cs="Arial"/>
          <w:i/>
          <w:iCs/>
          <w:sz w:val="24"/>
          <w:szCs w:val="24"/>
        </w:rPr>
        <w:t xml:space="preserve"> …  </w:t>
      </w:r>
      <w:r w:rsidRPr="002F4EE4">
        <w:rPr>
          <w:rFonts w:ascii="Arial" w:hAnsi="Arial" w:cs="Arial"/>
          <w:b w:val="0"/>
          <w:i/>
          <w:iCs/>
          <w:sz w:val="24"/>
          <w:szCs w:val="24"/>
          <w14:shadow w14:blurRad="50800" w14:dist="38100" w14:dir="2700000" w14:sx="100000" w14:sy="100000" w14:kx="0" w14:ky="0" w14:algn="tl">
            <w14:srgbClr w14:val="000000">
              <w14:alpha w14:val="60000"/>
            </w14:srgbClr>
          </w14:shadow>
        </w:rPr>
        <w:sym w:font="Wingdings" w:char="F04A"/>
      </w:r>
    </w:p>
    <w:p w14:paraId="11F622D0" w14:textId="77777777" w:rsidR="00823E21" w:rsidRPr="00CD0628" w:rsidRDefault="00823E21" w:rsidP="007572CC">
      <w:pPr>
        <w:spacing w:after="0" w:line="240" w:lineRule="auto"/>
        <w:rPr>
          <w:rFonts w:ascii="Arial" w:eastAsia="SimSun" w:hAnsi="Arial" w:cs="Arial"/>
          <w:b/>
          <w:bCs/>
          <w:lang w:eastAsia="zh-CN"/>
        </w:rPr>
      </w:pPr>
    </w:p>
    <w:p w14:paraId="2AA23285" w14:textId="77777777" w:rsidR="00823E21" w:rsidRDefault="00823E21">
      <w:pPr>
        <w:rPr>
          <w:rFonts w:ascii="Arial" w:hAnsi="Arial" w:cs="Arial"/>
          <w:b/>
          <w:u w:val="single"/>
        </w:rPr>
      </w:pPr>
      <w:r>
        <w:rPr>
          <w:rFonts w:ascii="Arial" w:hAnsi="Arial" w:cs="Arial"/>
          <w:b/>
          <w:u w:val="single"/>
        </w:rPr>
        <w:br w:type="page"/>
      </w:r>
    </w:p>
    <w:p w14:paraId="2B78F18F" w14:textId="77777777" w:rsidR="00D271C8" w:rsidRDefault="00F8149C" w:rsidP="0073216E">
      <w:pPr>
        <w:spacing w:after="0"/>
        <w:ind w:left="450"/>
        <w:rPr>
          <w:rFonts w:ascii="Arial" w:hAnsi="Arial" w:cs="Arial"/>
          <w:b/>
          <w:u w:val="single"/>
        </w:rPr>
      </w:pPr>
      <w:r w:rsidRPr="0093228E">
        <w:rPr>
          <w:rFonts w:ascii="Arial" w:hAnsi="Arial" w:cs="Arial"/>
          <w:b/>
          <w:u w:val="single"/>
        </w:rPr>
        <w:lastRenderedPageBreak/>
        <w:t>B1. Demographic/SES Information</w:t>
      </w:r>
    </w:p>
    <w:tbl>
      <w:tblPr>
        <w:tblW w:w="1026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565"/>
        <w:gridCol w:w="4731"/>
        <w:gridCol w:w="4964"/>
      </w:tblGrid>
      <w:tr w:rsidR="00F8149C" w:rsidRPr="009C07F4" w14:paraId="6118FB4D" w14:textId="77777777" w:rsidTr="0073216E">
        <w:trPr>
          <w:cantSplit/>
          <w:trHeight w:val="415"/>
        </w:trPr>
        <w:tc>
          <w:tcPr>
            <w:tcW w:w="565" w:type="dxa"/>
            <w:shd w:val="clear" w:color="auto" w:fill="auto"/>
          </w:tcPr>
          <w:p w14:paraId="59D7BB3D" w14:textId="77777777" w:rsidR="00F8149C" w:rsidRDefault="00F8149C" w:rsidP="00420788">
            <w:pPr>
              <w:pStyle w:val="a"/>
              <w:rPr>
                <w:lang w:eastAsia="zh-CN"/>
              </w:rPr>
            </w:pPr>
          </w:p>
        </w:tc>
        <w:tc>
          <w:tcPr>
            <w:tcW w:w="4731" w:type="dxa"/>
            <w:shd w:val="clear" w:color="auto" w:fill="auto"/>
          </w:tcPr>
          <w:p w14:paraId="4436E728" w14:textId="77777777" w:rsidR="00BD7049" w:rsidRPr="00BD7049" w:rsidRDefault="00833F03" w:rsidP="00BD7049">
            <w:pPr>
              <w:spacing w:after="0" w:line="240" w:lineRule="auto"/>
              <w:rPr>
                <w:rFonts w:ascii="Arial" w:eastAsia="SimSun" w:hAnsi="Arial" w:cs="Arial"/>
                <w:bCs/>
                <w:i/>
                <w:sz w:val="20"/>
                <w:szCs w:val="20"/>
                <w:lang w:eastAsia="zh-CN"/>
              </w:rPr>
            </w:pPr>
            <w:r w:rsidRPr="00DE0F44">
              <w:rPr>
                <w:rFonts w:ascii="Arial" w:eastAsia="SimSun" w:hAnsi="Arial" w:cs="Arial"/>
                <w:bCs/>
                <w:sz w:val="20"/>
                <w:szCs w:val="20"/>
                <w:lang w:eastAsia="zh-CN"/>
              </w:rPr>
              <w:fldChar w:fldCharType="begin"/>
            </w:r>
            <w:r w:rsidR="00DE0F44" w:rsidRPr="00DE0F44">
              <w:rPr>
                <w:rFonts w:ascii="Arial" w:eastAsia="SimSun" w:hAnsi="Arial" w:cs="Arial"/>
                <w:bCs/>
                <w:sz w:val="20"/>
                <w:szCs w:val="20"/>
                <w:lang w:eastAsia="zh-CN"/>
              </w:rPr>
              <w:instrText xml:space="preserve"> MERGEFIELD startschool </w:instrText>
            </w:r>
            <w:r w:rsidR="000A1C04">
              <w:rPr>
                <w:rFonts w:ascii="Arial" w:eastAsia="SimSun" w:hAnsi="Arial" w:cs="Arial"/>
                <w:bCs/>
                <w:noProof/>
                <w:sz w:val="20"/>
                <w:szCs w:val="20"/>
                <w:lang w:eastAsia="zh-CN"/>
              </w:rPr>
              <w:instrText>«startschool»</w:instrText>
            </w:r>
            <w:r w:rsidRPr="00DE0F44">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What year did you start class one?</w:t>
            </w:r>
            <w:r w:rsidRPr="00DE0F44">
              <w:rPr>
                <w:rFonts w:ascii="Arial" w:eastAsia="SimSun" w:hAnsi="Arial" w:cs="Arial"/>
                <w:bCs/>
                <w:sz w:val="20"/>
                <w:szCs w:val="20"/>
                <w:lang w:eastAsia="zh-CN"/>
              </w:rPr>
              <w:fldChar w:fldCharType="end"/>
            </w:r>
            <w:r w:rsidR="006A6983">
              <w:rPr>
                <w:rFonts w:ascii="Arial" w:eastAsia="SimSun" w:hAnsi="Arial" w:cs="Arial"/>
                <w:bCs/>
                <w:sz w:val="20"/>
                <w:szCs w:val="20"/>
                <w:lang w:eastAsia="zh-CN"/>
              </w:rPr>
              <w:t xml:space="preserve"> </w:t>
            </w:r>
            <w:r w:rsidR="00BD7049">
              <w:rPr>
                <w:rFonts w:ascii="Arial" w:eastAsia="SimSun" w:hAnsi="Arial" w:cs="Arial"/>
                <w:bCs/>
                <w:i/>
                <w:sz w:val="20"/>
                <w:szCs w:val="20"/>
                <w:lang w:eastAsia="zh-CN"/>
              </w:rPr>
              <w:t xml:space="preserve">Or formal primary school if </w:t>
            </w:r>
            <w:r w:rsidR="008E102D">
              <w:rPr>
                <w:rFonts w:ascii="Arial" w:eastAsia="SimSun" w:hAnsi="Arial" w:cs="Arial"/>
                <w:bCs/>
                <w:i/>
                <w:sz w:val="20"/>
                <w:szCs w:val="20"/>
                <w:lang w:eastAsia="zh-CN"/>
              </w:rPr>
              <w:t>c</w:t>
            </w:r>
            <w:r w:rsidR="00BD7049">
              <w:rPr>
                <w:rFonts w:ascii="Arial" w:eastAsia="SimSun" w:hAnsi="Arial" w:cs="Arial"/>
                <w:bCs/>
                <w:i/>
                <w:sz w:val="20"/>
                <w:szCs w:val="20"/>
                <w:lang w:eastAsia="zh-CN"/>
              </w:rPr>
              <w:t xml:space="preserve">lass </w:t>
            </w:r>
            <w:r w:rsidR="008E102D">
              <w:rPr>
                <w:rFonts w:ascii="Arial" w:eastAsia="SimSun" w:hAnsi="Arial" w:cs="Arial"/>
                <w:bCs/>
                <w:i/>
                <w:sz w:val="20"/>
                <w:szCs w:val="20"/>
                <w:lang w:eastAsia="zh-CN"/>
              </w:rPr>
              <w:t>o</w:t>
            </w:r>
            <w:r w:rsidR="00BD7049">
              <w:rPr>
                <w:rFonts w:ascii="Arial" w:eastAsia="SimSun" w:hAnsi="Arial" w:cs="Arial"/>
                <w:bCs/>
                <w:i/>
                <w:sz w:val="20"/>
                <w:szCs w:val="20"/>
                <w:lang w:eastAsia="zh-CN"/>
              </w:rPr>
              <w:t>ne was skipped</w:t>
            </w:r>
            <w:r w:rsidR="00972361">
              <w:rPr>
                <w:rFonts w:ascii="Arial" w:eastAsia="SimSun" w:hAnsi="Arial" w:cs="Arial"/>
                <w:bCs/>
                <w:i/>
                <w:sz w:val="20"/>
                <w:szCs w:val="20"/>
                <w:lang w:eastAsia="zh-CN"/>
              </w:rPr>
              <w:t xml:space="preserve">. </w:t>
            </w:r>
            <w:r w:rsidR="00972361">
              <w:rPr>
                <w:rFonts w:ascii="Arial" w:eastAsia="SimSun" w:hAnsi="Arial" w:cs="Arial"/>
                <w:b/>
                <w:bCs/>
                <w:i/>
                <w:sz w:val="20"/>
                <w:szCs w:val="20"/>
                <w:lang w:eastAsia="zh-CN"/>
              </w:rPr>
              <w:t>Fill ONE only</w:t>
            </w:r>
          </w:p>
        </w:tc>
        <w:tc>
          <w:tcPr>
            <w:tcW w:w="4964" w:type="dxa"/>
            <w:shd w:val="clear" w:color="auto" w:fill="auto"/>
            <w:vAlign w:val="center"/>
          </w:tcPr>
          <w:p w14:paraId="094EB4C3" w14:textId="77777777" w:rsidR="004F5FDC" w:rsidRDefault="004F5FDC" w:rsidP="004F5FDC">
            <w:pPr>
              <w:spacing w:after="0" w:line="320" w:lineRule="atLeast"/>
              <w:jc w:val="center"/>
              <w:rPr>
                <w:rFonts w:ascii="Arial" w:eastAsia="SimSun" w:hAnsi="Arial" w:cs="Arial"/>
                <w:b/>
                <w:sz w:val="20"/>
                <w:szCs w:val="20"/>
                <w:lang w:eastAsia="zh-CN"/>
              </w:rPr>
            </w:pPr>
            <w:r>
              <w:rPr>
                <w:rFonts w:ascii="Arial" w:eastAsia="SimSun" w:hAnsi="Arial" w:cs="Arial"/>
                <w:sz w:val="20"/>
                <w:szCs w:val="20"/>
                <w:lang w:eastAsia="zh-CN"/>
              </w:rPr>
              <w:t xml:space="preserve">|__|__|__|__|   </w:t>
            </w:r>
            <w:r>
              <w:rPr>
                <w:rFonts w:ascii="Arial" w:eastAsia="SimSun" w:hAnsi="Arial" w:cs="Arial"/>
                <w:b/>
                <w:sz w:val="20"/>
                <w:szCs w:val="20"/>
                <w:lang w:eastAsia="zh-CN"/>
              </w:rPr>
              <w:t>OR</w:t>
            </w:r>
          </w:p>
          <w:p w14:paraId="2B795E67" w14:textId="77777777" w:rsidR="004F5FDC" w:rsidRPr="004F5FDC" w:rsidRDefault="004F5FDC" w:rsidP="004F5FDC">
            <w:pPr>
              <w:spacing w:after="0" w:line="240" w:lineRule="auto"/>
              <w:jc w:val="center"/>
              <w:rPr>
                <w:rFonts w:ascii="Arial" w:eastAsia="SimSun" w:hAnsi="Arial" w:cs="Arial"/>
                <w:sz w:val="8"/>
                <w:szCs w:val="8"/>
                <w:lang w:eastAsia="zh-CN"/>
              </w:rPr>
            </w:pPr>
          </w:p>
          <w:p w14:paraId="6A276CC8" w14:textId="77777777" w:rsidR="004F5FDC" w:rsidRPr="004F5FDC" w:rsidRDefault="004F5FDC" w:rsidP="004F5FDC">
            <w:pPr>
              <w:spacing w:after="0" w:line="240" w:lineRule="auto"/>
              <w:jc w:val="center"/>
              <w:rPr>
                <w:rFonts w:ascii="Arial" w:eastAsia="SimSun" w:hAnsi="Arial" w:cs="Arial"/>
                <w:i/>
                <w:sz w:val="8"/>
                <w:szCs w:val="8"/>
                <w:lang w:eastAsia="zh-CN"/>
              </w:rPr>
            </w:pPr>
          </w:p>
          <w:p w14:paraId="05852CEC" w14:textId="77777777" w:rsidR="00D271C8" w:rsidRDefault="004F5FDC" w:rsidP="004F5FDC">
            <w:pPr>
              <w:tabs>
                <w:tab w:val="num" w:pos="1200"/>
              </w:tabs>
              <w:spacing w:after="0" w:line="240" w:lineRule="auto"/>
              <w:jc w:val="center"/>
              <w:rPr>
                <w:rFonts w:ascii="Arial" w:eastAsia="SimSun" w:hAnsi="Arial" w:cs="Arial"/>
                <w:sz w:val="20"/>
                <w:szCs w:val="20"/>
                <w:lang w:eastAsia="zh-CN"/>
              </w:rPr>
            </w:pPr>
            <w:r>
              <w:rPr>
                <w:rFonts w:ascii="Arial" w:eastAsia="SimSun" w:hAnsi="Arial" w:cs="Arial"/>
                <w:sz w:val="20"/>
                <w:szCs w:val="20"/>
                <w:lang w:eastAsia="zh-CN"/>
              </w:rPr>
              <w:t>|__|__| years old</w:t>
            </w:r>
          </w:p>
        </w:tc>
      </w:tr>
      <w:tr w:rsidR="00F8149C" w:rsidRPr="009C07F4" w14:paraId="7CD2D24A" w14:textId="77777777" w:rsidTr="0073216E">
        <w:trPr>
          <w:cantSplit/>
          <w:trHeight w:val="765"/>
        </w:trPr>
        <w:tc>
          <w:tcPr>
            <w:tcW w:w="565" w:type="dxa"/>
            <w:shd w:val="clear" w:color="auto" w:fill="auto"/>
          </w:tcPr>
          <w:p w14:paraId="166DA133"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p>
        </w:tc>
        <w:tc>
          <w:tcPr>
            <w:tcW w:w="4731" w:type="dxa"/>
            <w:shd w:val="clear" w:color="auto" w:fill="auto"/>
          </w:tcPr>
          <w:p w14:paraId="06CDEE68" w14:textId="77777777" w:rsidR="00A94485" w:rsidRDefault="00833F03">
            <w:pPr>
              <w:spacing w:after="0" w:line="240"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currentschool </w:instrText>
            </w:r>
            <w:r w:rsidR="000A1C04">
              <w:rPr>
                <w:rFonts w:ascii="Arial" w:eastAsia="SimSun" w:hAnsi="Arial" w:cs="Arial"/>
                <w:bCs/>
                <w:noProof/>
                <w:sz w:val="20"/>
                <w:szCs w:val="20"/>
                <w:lang w:eastAsia="zh-CN"/>
              </w:rPr>
              <w:instrText>«currentschool»</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Are you currently enrolled in school? What type of school?</w:t>
            </w:r>
            <w:r>
              <w:rPr>
                <w:rFonts w:ascii="Arial" w:eastAsia="SimSun" w:hAnsi="Arial" w:cs="Arial"/>
                <w:bCs/>
                <w:sz w:val="20"/>
                <w:szCs w:val="20"/>
                <w:lang w:eastAsia="zh-CN"/>
              </w:rPr>
              <w:fldChar w:fldCharType="end"/>
            </w:r>
          </w:p>
        </w:tc>
        <w:tc>
          <w:tcPr>
            <w:tcW w:w="4964" w:type="dxa"/>
            <w:shd w:val="clear" w:color="auto" w:fill="auto"/>
            <w:vAlign w:val="center"/>
          </w:tcPr>
          <w:p w14:paraId="253FCD32" w14:textId="77777777" w:rsidR="00F8149C" w:rsidRDefault="00F8149C" w:rsidP="0006212C">
            <w:pPr>
              <w:tabs>
                <w:tab w:val="num" w:pos="1200"/>
              </w:tabs>
              <w:spacing w:after="0" w:line="240" w:lineRule="auto"/>
              <w:rPr>
                <w:rFonts w:ascii="Arial" w:eastAsia="SimSun" w:hAnsi="Arial" w:cs="Arial"/>
                <w:sz w:val="20"/>
                <w:szCs w:val="20"/>
                <w:lang w:eastAsia="zh-CN"/>
              </w:rPr>
            </w:pPr>
            <w:r w:rsidRPr="009C07F4">
              <w:rPr>
                <w:rFonts w:ascii="Arial" w:eastAsia="SimSun" w:hAnsi="Arial" w:cs="Arial"/>
                <w:sz w:val="20"/>
                <w:szCs w:val="20"/>
                <w:lang w:eastAsia="zh-CN"/>
              </w:rPr>
              <w:t xml:space="preserve">1.  </w:t>
            </w:r>
            <w:r w:rsidR="00991CE8">
              <w:rPr>
                <w:rFonts w:ascii="Arial" w:eastAsia="SimSun" w:hAnsi="Arial" w:cs="Arial"/>
                <w:sz w:val="20"/>
                <w:szCs w:val="20"/>
                <w:lang w:eastAsia="zh-CN"/>
              </w:rPr>
              <w:t xml:space="preserve">[   ] </w:t>
            </w:r>
            <w:r w:rsidRPr="009C07F4">
              <w:rPr>
                <w:rFonts w:ascii="Arial" w:eastAsia="SimSun" w:hAnsi="Arial" w:cs="Arial"/>
                <w:sz w:val="20"/>
                <w:szCs w:val="20"/>
                <w:lang w:eastAsia="zh-CN"/>
              </w:rPr>
              <w:t>Not in school</w:t>
            </w:r>
            <w:r>
              <w:rPr>
                <w:rFonts w:ascii="Arial" w:eastAsia="SimSun" w:hAnsi="Arial" w:cs="Arial"/>
                <w:sz w:val="20"/>
                <w:szCs w:val="20"/>
                <w:lang w:eastAsia="zh-CN"/>
              </w:rPr>
              <w:t xml:space="preserve"> </w:t>
            </w:r>
            <w:r w:rsidRPr="009C07F4">
              <w:rPr>
                <w:rFonts w:ascii="Arial" w:eastAsia="SimSun" w:hAnsi="Arial" w:cs="Arial"/>
                <w:b/>
                <w:sz w:val="20"/>
                <w:szCs w:val="20"/>
                <w:lang w:eastAsia="zh-CN"/>
              </w:rPr>
              <w:t>&gt;&gt;&gt;&gt;&gt;&gt;skip to</w:t>
            </w:r>
            <w:r>
              <w:rPr>
                <w:rFonts w:ascii="Arial" w:eastAsia="SimSun" w:hAnsi="Arial" w:cs="Arial"/>
                <w:b/>
                <w:sz w:val="20"/>
                <w:szCs w:val="20"/>
                <w:lang w:eastAsia="zh-CN"/>
              </w:rPr>
              <w:t xml:space="preserve"> </w:t>
            </w:r>
            <w:r w:rsidR="008E102D">
              <w:rPr>
                <w:rFonts w:ascii="Arial" w:eastAsia="SimSun" w:hAnsi="Arial" w:cs="Arial"/>
                <w:b/>
                <w:sz w:val="20"/>
                <w:szCs w:val="20"/>
                <w:lang w:eastAsia="zh-CN"/>
              </w:rPr>
              <w:t xml:space="preserve">question </w:t>
            </w:r>
            <w:r w:rsidR="00833F03">
              <w:rPr>
                <w:rFonts w:ascii="Arial" w:eastAsia="SimSun" w:hAnsi="Arial" w:cs="Arial"/>
                <w:b/>
                <w:sz w:val="20"/>
                <w:szCs w:val="20"/>
                <w:lang w:eastAsia="zh-CN"/>
              </w:rPr>
              <w:fldChar w:fldCharType="begin"/>
            </w:r>
            <w:r>
              <w:rPr>
                <w:rFonts w:ascii="Arial" w:eastAsia="SimSun" w:hAnsi="Arial" w:cs="Arial"/>
                <w:b/>
                <w:sz w:val="20"/>
                <w:szCs w:val="20"/>
                <w:lang w:eastAsia="zh-CN"/>
              </w:rPr>
              <w:instrText xml:space="preserve"> REF _Ref289099631 \r \h </w:instrText>
            </w:r>
            <w:r w:rsidR="00833F03">
              <w:rPr>
                <w:rFonts w:ascii="Arial" w:eastAsia="SimSun" w:hAnsi="Arial" w:cs="Arial"/>
                <w:b/>
                <w:sz w:val="20"/>
                <w:szCs w:val="20"/>
                <w:lang w:eastAsia="zh-CN"/>
              </w:rPr>
            </w:r>
            <w:r w:rsidR="00833F03">
              <w:rPr>
                <w:rFonts w:ascii="Arial" w:eastAsia="SimSun" w:hAnsi="Arial" w:cs="Arial"/>
                <w:b/>
                <w:sz w:val="20"/>
                <w:szCs w:val="20"/>
                <w:lang w:eastAsia="zh-CN"/>
              </w:rPr>
              <w:fldChar w:fldCharType="separate"/>
            </w:r>
            <w:r w:rsidR="00E82272">
              <w:rPr>
                <w:rFonts w:ascii="Arial" w:eastAsia="SimSun" w:hAnsi="Arial" w:cs="Arial"/>
                <w:b/>
                <w:sz w:val="20"/>
                <w:szCs w:val="20"/>
                <w:lang w:eastAsia="zh-CN"/>
              </w:rPr>
              <w:t>13</w:t>
            </w:r>
            <w:r w:rsidR="00833F03">
              <w:rPr>
                <w:rFonts w:ascii="Arial" w:eastAsia="SimSun" w:hAnsi="Arial" w:cs="Arial"/>
                <w:b/>
                <w:sz w:val="20"/>
                <w:szCs w:val="20"/>
                <w:lang w:eastAsia="zh-CN"/>
              </w:rPr>
              <w:fldChar w:fldCharType="end"/>
            </w:r>
          </w:p>
          <w:p w14:paraId="1BAFC099" w14:textId="77777777" w:rsidR="00F8149C" w:rsidRDefault="00F8149C" w:rsidP="0006212C">
            <w:pPr>
              <w:tabs>
                <w:tab w:val="num" w:pos="1200"/>
              </w:tabs>
              <w:spacing w:after="0" w:line="240" w:lineRule="auto"/>
              <w:rPr>
                <w:rFonts w:ascii="Arial" w:eastAsia="SimSun" w:hAnsi="Arial" w:cs="Arial"/>
                <w:sz w:val="20"/>
                <w:szCs w:val="20"/>
                <w:lang w:eastAsia="zh-CN"/>
              </w:rPr>
            </w:pPr>
            <w:r w:rsidRPr="009C07F4">
              <w:rPr>
                <w:rFonts w:ascii="Arial" w:eastAsia="SimSun" w:hAnsi="Arial" w:cs="Arial"/>
                <w:sz w:val="20"/>
                <w:szCs w:val="20"/>
                <w:lang w:eastAsia="zh-CN"/>
              </w:rPr>
              <w:t xml:space="preserve">2.  </w:t>
            </w:r>
            <w:r w:rsidR="00991CE8">
              <w:rPr>
                <w:rFonts w:ascii="Arial" w:eastAsia="SimSun" w:hAnsi="Arial" w:cs="Arial"/>
                <w:sz w:val="20"/>
                <w:szCs w:val="20"/>
                <w:lang w:eastAsia="zh-CN"/>
              </w:rPr>
              <w:t xml:space="preserve">[   ] </w:t>
            </w:r>
            <w:r w:rsidRPr="009C07F4">
              <w:rPr>
                <w:rFonts w:ascii="Arial" w:eastAsia="SimSun" w:hAnsi="Arial" w:cs="Arial"/>
                <w:sz w:val="20"/>
                <w:szCs w:val="20"/>
                <w:lang w:eastAsia="zh-CN"/>
              </w:rPr>
              <w:t>In primary school</w:t>
            </w:r>
          </w:p>
          <w:p w14:paraId="407C615C" w14:textId="77777777" w:rsidR="00F8149C" w:rsidRDefault="00F8149C" w:rsidP="0006212C">
            <w:pPr>
              <w:tabs>
                <w:tab w:val="num" w:pos="1200"/>
              </w:tabs>
              <w:spacing w:after="0" w:line="240" w:lineRule="auto"/>
              <w:rPr>
                <w:rFonts w:ascii="Arial" w:eastAsia="SimSun" w:hAnsi="Arial" w:cs="Arial"/>
                <w:sz w:val="20"/>
                <w:szCs w:val="20"/>
                <w:lang w:eastAsia="zh-CN"/>
              </w:rPr>
            </w:pPr>
            <w:r w:rsidRPr="009C07F4">
              <w:rPr>
                <w:rFonts w:ascii="Arial" w:eastAsia="SimSun" w:hAnsi="Arial" w:cs="Arial"/>
                <w:sz w:val="20"/>
                <w:szCs w:val="20"/>
                <w:lang w:eastAsia="zh-CN"/>
              </w:rPr>
              <w:t xml:space="preserve">3.  </w:t>
            </w:r>
            <w:r w:rsidR="00991CE8">
              <w:rPr>
                <w:rFonts w:ascii="Arial" w:eastAsia="SimSun" w:hAnsi="Arial" w:cs="Arial"/>
                <w:sz w:val="20"/>
                <w:szCs w:val="20"/>
                <w:lang w:eastAsia="zh-CN"/>
              </w:rPr>
              <w:t xml:space="preserve">[   ] </w:t>
            </w:r>
            <w:r w:rsidRPr="009C07F4">
              <w:rPr>
                <w:rFonts w:ascii="Arial" w:eastAsia="SimSun" w:hAnsi="Arial" w:cs="Arial"/>
                <w:sz w:val="20"/>
                <w:szCs w:val="20"/>
                <w:lang w:eastAsia="zh-CN"/>
              </w:rPr>
              <w:t>In secondary school</w:t>
            </w:r>
          </w:p>
          <w:p w14:paraId="7EAFCD9A" w14:textId="77777777" w:rsidR="00F8149C" w:rsidRDefault="00F8149C" w:rsidP="0006212C">
            <w:pPr>
              <w:tabs>
                <w:tab w:val="num" w:pos="1200"/>
              </w:tabs>
              <w:spacing w:after="0" w:line="240" w:lineRule="auto"/>
              <w:rPr>
                <w:rFonts w:ascii="Arial" w:eastAsia="SimSun" w:hAnsi="Arial" w:cs="Arial"/>
                <w:sz w:val="20"/>
                <w:szCs w:val="20"/>
                <w:lang w:eastAsia="zh-CN"/>
              </w:rPr>
            </w:pPr>
            <w:r w:rsidRPr="009C07F4">
              <w:rPr>
                <w:rFonts w:ascii="Arial" w:eastAsia="SimSun" w:hAnsi="Arial" w:cs="Arial"/>
                <w:sz w:val="20"/>
                <w:szCs w:val="20"/>
                <w:lang w:eastAsia="zh-CN"/>
              </w:rPr>
              <w:t xml:space="preserve">4.  </w:t>
            </w:r>
            <w:r w:rsidR="00991CE8">
              <w:rPr>
                <w:rFonts w:ascii="Arial" w:eastAsia="SimSun" w:hAnsi="Arial" w:cs="Arial"/>
                <w:sz w:val="20"/>
                <w:szCs w:val="20"/>
                <w:lang w:eastAsia="zh-CN"/>
              </w:rPr>
              <w:t xml:space="preserve">[   ] </w:t>
            </w:r>
            <w:r w:rsidRPr="009C07F4">
              <w:rPr>
                <w:rFonts w:ascii="Arial" w:eastAsia="SimSun" w:hAnsi="Arial" w:cs="Arial"/>
                <w:sz w:val="20"/>
                <w:szCs w:val="20"/>
                <w:lang w:eastAsia="zh-CN"/>
              </w:rPr>
              <w:t>In a Polytechnic / Vocational school</w:t>
            </w:r>
          </w:p>
          <w:p w14:paraId="396F7C37" w14:textId="77777777" w:rsidR="00F8149C" w:rsidRDefault="00F8149C" w:rsidP="0006212C">
            <w:pPr>
              <w:tabs>
                <w:tab w:val="num" w:pos="1200"/>
              </w:tabs>
              <w:spacing w:after="0" w:line="240" w:lineRule="auto"/>
              <w:rPr>
                <w:rFonts w:ascii="Arial" w:eastAsia="SimSun" w:hAnsi="Arial" w:cs="Arial"/>
                <w:sz w:val="20"/>
                <w:szCs w:val="20"/>
                <w:lang w:eastAsia="zh-CN"/>
              </w:rPr>
            </w:pPr>
            <w:r w:rsidRPr="009C07F4">
              <w:rPr>
                <w:rFonts w:ascii="Arial" w:eastAsia="SimSun" w:hAnsi="Arial" w:cs="Arial"/>
                <w:sz w:val="20"/>
                <w:szCs w:val="20"/>
                <w:lang w:eastAsia="zh-CN"/>
              </w:rPr>
              <w:t xml:space="preserve">5.  </w:t>
            </w:r>
            <w:r w:rsidR="00991CE8">
              <w:rPr>
                <w:rFonts w:ascii="Arial" w:eastAsia="SimSun" w:hAnsi="Arial" w:cs="Arial"/>
                <w:sz w:val="20"/>
                <w:szCs w:val="20"/>
                <w:lang w:eastAsia="zh-CN"/>
              </w:rPr>
              <w:t xml:space="preserve">[   ] </w:t>
            </w:r>
            <w:r w:rsidRPr="009C07F4">
              <w:rPr>
                <w:rFonts w:ascii="Arial" w:eastAsia="SimSun" w:hAnsi="Arial" w:cs="Arial"/>
                <w:sz w:val="20"/>
                <w:szCs w:val="20"/>
                <w:lang w:eastAsia="zh-CN"/>
              </w:rPr>
              <w:t>College</w:t>
            </w:r>
          </w:p>
          <w:p w14:paraId="04FD19C8" w14:textId="77777777" w:rsidR="00F8149C" w:rsidRDefault="00F8149C" w:rsidP="0006212C">
            <w:pPr>
              <w:tabs>
                <w:tab w:val="num" w:pos="1200"/>
              </w:tabs>
              <w:spacing w:after="0" w:line="240" w:lineRule="auto"/>
              <w:rPr>
                <w:rFonts w:ascii="Arial" w:eastAsia="SimSun" w:hAnsi="Arial" w:cs="Arial"/>
                <w:sz w:val="20"/>
                <w:szCs w:val="20"/>
                <w:lang w:eastAsia="zh-CN"/>
              </w:rPr>
            </w:pPr>
            <w:r w:rsidRPr="009C07F4">
              <w:rPr>
                <w:rFonts w:ascii="Arial" w:eastAsia="SimSun" w:hAnsi="Arial" w:cs="Arial"/>
                <w:sz w:val="20"/>
                <w:szCs w:val="20"/>
                <w:lang w:eastAsia="zh-CN"/>
              </w:rPr>
              <w:t xml:space="preserve">6.  </w:t>
            </w:r>
            <w:r w:rsidR="00991CE8">
              <w:rPr>
                <w:rFonts w:ascii="Arial" w:eastAsia="SimSun" w:hAnsi="Arial" w:cs="Arial"/>
                <w:sz w:val="20"/>
                <w:szCs w:val="20"/>
                <w:lang w:eastAsia="zh-CN"/>
              </w:rPr>
              <w:t xml:space="preserve">[   ] </w:t>
            </w:r>
            <w:r w:rsidRPr="009C07F4">
              <w:rPr>
                <w:rFonts w:ascii="Arial" w:eastAsia="SimSun" w:hAnsi="Arial" w:cs="Arial"/>
                <w:sz w:val="20"/>
                <w:szCs w:val="20"/>
                <w:lang w:eastAsia="zh-CN"/>
              </w:rPr>
              <w:t>University</w:t>
            </w:r>
          </w:p>
        </w:tc>
      </w:tr>
      <w:tr w:rsidR="00F8149C" w:rsidRPr="009C07F4" w14:paraId="602FE342" w14:textId="77777777" w:rsidTr="0073216E">
        <w:trPr>
          <w:cantSplit/>
          <w:trHeight w:val="765"/>
        </w:trPr>
        <w:tc>
          <w:tcPr>
            <w:tcW w:w="565" w:type="dxa"/>
            <w:shd w:val="clear" w:color="auto" w:fill="auto"/>
          </w:tcPr>
          <w:p w14:paraId="3EDA4968"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p>
        </w:tc>
        <w:tc>
          <w:tcPr>
            <w:tcW w:w="4731" w:type="dxa"/>
            <w:shd w:val="clear" w:color="auto" w:fill="auto"/>
          </w:tcPr>
          <w:p w14:paraId="573F039B" w14:textId="77777777" w:rsidR="00F8149C" w:rsidRDefault="00833F03" w:rsidP="0006212C">
            <w:pPr>
              <w:spacing w:after="0" w:line="240" w:lineRule="auto"/>
              <w:rPr>
                <w:rFonts w:ascii="Arial" w:eastAsia="SimSun" w:hAnsi="Arial" w:cs="Arial"/>
                <w:bCs/>
                <w:i/>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fees </w:instrText>
            </w:r>
            <w:r w:rsidR="000A1C04">
              <w:rPr>
                <w:rFonts w:ascii="Arial" w:eastAsia="SimSun" w:hAnsi="Arial" w:cs="Arial"/>
                <w:bCs/>
                <w:noProof/>
                <w:sz w:val="20"/>
                <w:szCs w:val="20"/>
                <w:lang w:eastAsia="zh-CN"/>
              </w:rPr>
              <w:instrText>«fees»</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How much are your school fees in total per year?</w:t>
            </w:r>
            <w:r>
              <w:rPr>
                <w:rFonts w:ascii="Arial" w:eastAsia="SimSun" w:hAnsi="Arial" w:cs="Arial"/>
                <w:bCs/>
                <w:sz w:val="20"/>
                <w:szCs w:val="20"/>
                <w:lang w:eastAsia="zh-CN"/>
              </w:rPr>
              <w:fldChar w:fldCharType="end"/>
            </w:r>
            <w:r w:rsidR="00F8149C" w:rsidRPr="009C07F4">
              <w:rPr>
                <w:rFonts w:ascii="Arial" w:eastAsia="SimSun" w:hAnsi="Arial" w:cs="Arial"/>
                <w:bCs/>
                <w:i/>
                <w:sz w:val="20"/>
                <w:szCs w:val="20"/>
                <w:lang w:eastAsia="zh-CN"/>
              </w:rPr>
              <w:t xml:space="preserve"> </w:t>
            </w:r>
          </w:p>
          <w:p w14:paraId="277A2F92" w14:textId="77777777" w:rsidR="00F8149C" w:rsidRDefault="00F8149C" w:rsidP="0006212C">
            <w:pPr>
              <w:spacing w:after="0" w:line="240" w:lineRule="auto"/>
              <w:rPr>
                <w:rFonts w:ascii="Arial" w:eastAsia="SimSun" w:hAnsi="Arial" w:cs="Arial"/>
                <w:bCs/>
                <w:sz w:val="20"/>
                <w:szCs w:val="20"/>
                <w:lang w:eastAsia="zh-CN"/>
              </w:rPr>
            </w:pPr>
          </w:p>
        </w:tc>
        <w:tc>
          <w:tcPr>
            <w:tcW w:w="4964" w:type="dxa"/>
            <w:shd w:val="clear" w:color="auto" w:fill="auto"/>
            <w:vAlign w:val="center"/>
          </w:tcPr>
          <w:p w14:paraId="157FBAD9" w14:textId="77777777" w:rsidR="00F8149C" w:rsidRDefault="00F8149C" w:rsidP="004F5FDC">
            <w:pPr>
              <w:spacing w:after="0" w:line="240" w:lineRule="auto"/>
              <w:jc w:val="center"/>
              <w:rPr>
                <w:rFonts w:ascii="Arial" w:eastAsia="SimSun" w:hAnsi="Arial" w:cs="Arial"/>
                <w:sz w:val="20"/>
                <w:szCs w:val="20"/>
                <w:lang w:eastAsia="zh-CN"/>
              </w:rPr>
            </w:pPr>
            <w:r w:rsidRPr="009C07F4">
              <w:rPr>
                <w:rFonts w:ascii="Arial" w:eastAsia="SimSun" w:hAnsi="Arial" w:cs="Arial"/>
                <w:sz w:val="20"/>
                <w:szCs w:val="20"/>
                <w:lang w:eastAsia="zh-CN"/>
              </w:rPr>
              <w:t xml:space="preserve">|__|__|__|__|__|__|__|__| Ksh </w:t>
            </w:r>
            <w:r w:rsidR="008E102D">
              <w:rPr>
                <w:rFonts w:ascii="Arial" w:eastAsia="SimSun" w:hAnsi="Arial" w:cs="Arial"/>
                <w:sz w:val="20"/>
                <w:szCs w:val="20"/>
                <w:lang w:eastAsia="zh-CN"/>
              </w:rPr>
              <w:t xml:space="preserve"> </w:t>
            </w:r>
            <w:r w:rsidR="008E102D">
              <w:rPr>
                <w:rFonts w:ascii="Arial" w:eastAsia="SimSun" w:hAnsi="Arial" w:cs="Arial"/>
                <w:b/>
                <w:sz w:val="20"/>
                <w:szCs w:val="20"/>
                <w:lang w:eastAsia="zh-CN"/>
              </w:rPr>
              <w:t>&gt;&gt;</w:t>
            </w:r>
            <w:r w:rsidR="008E102D" w:rsidRPr="009C07F4">
              <w:rPr>
                <w:rFonts w:ascii="Arial" w:eastAsia="SimSun" w:hAnsi="Arial" w:cs="Arial"/>
                <w:b/>
                <w:sz w:val="20"/>
                <w:szCs w:val="20"/>
                <w:lang w:eastAsia="zh-CN"/>
              </w:rPr>
              <w:t>&gt;&gt;</w:t>
            </w:r>
            <w:r w:rsidR="008E102D">
              <w:rPr>
                <w:rFonts w:ascii="Arial" w:eastAsia="SimSun" w:hAnsi="Arial" w:cs="Arial"/>
                <w:b/>
                <w:sz w:val="20"/>
                <w:szCs w:val="20"/>
                <w:lang w:eastAsia="zh-CN"/>
              </w:rPr>
              <w:t xml:space="preserve"> </w:t>
            </w:r>
            <w:r w:rsidR="008E102D" w:rsidRPr="009C07F4">
              <w:rPr>
                <w:rFonts w:ascii="Arial" w:eastAsia="SimSun" w:hAnsi="Arial" w:cs="Arial"/>
                <w:b/>
                <w:sz w:val="20"/>
                <w:szCs w:val="20"/>
                <w:lang w:eastAsia="zh-CN"/>
              </w:rPr>
              <w:t>skip to</w:t>
            </w:r>
            <w:r w:rsidR="008E102D">
              <w:rPr>
                <w:rFonts w:ascii="Arial" w:eastAsia="SimSun" w:hAnsi="Arial" w:cs="Arial"/>
                <w:b/>
                <w:sz w:val="20"/>
                <w:szCs w:val="20"/>
                <w:lang w:eastAsia="zh-CN"/>
              </w:rPr>
              <w:t xml:space="preserve"> </w:t>
            </w:r>
            <w:r w:rsidR="00833F03">
              <w:rPr>
                <w:rFonts w:ascii="Arial" w:eastAsia="SimSun" w:hAnsi="Arial" w:cs="Arial"/>
                <w:b/>
                <w:sz w:val="20"/>
                <w:szCs w:val="20"/>
                <w:lang w:eastAsia="zh-CN"/>
              </w:rPr>
              <w:fldChar w:fldCharType="begin"/>
            </w:r>
            <w:r w:rsidR="008E102D">
              <w:rPr>
                <w:rFonts w:ascii="Arial" w:eastAsia="SimSun" w:hAnsi="Arial" w:cs="Arial"/>
                <w:b/>
                <w:sz w:val="20"/>
                <w:szCs w:val="20"/>
                <w:lang w:eastAsia="zh-CN"/>
              </w:rPr>
              <w:instrText xml:space="preserve"> REF _Ref289126340 \r \h </w:instrText>
            </w:r>
            <w:r w:rsidR="00833F03">
              <w:rPr>
                <w:rFonts w:ascii="Arial" w:eastAsia="SimSun" w:hAnsi="Arial" w:cs="Arial"/>
                <w:b/>
                <w:sz w:val="20"/>
                <w:szCs w:val="20"/>
                <w:lang w:eastAsia="zh-CN"/>
              </w:rPr>
            </w:r>
            <w:r w:rsidR="00833F03">
              <w:rPr>
                <w:rFonts w:ascii="Arial" w:eastAsia="SimSun" w:hAnsi="Arial" w:cs="Arial"/>
                <w:b/>
                <w:sz w:val="20"/>
                <w:szCs w:val="20"/>
                <w:lang w:eastAsia="zh-CN"/>
              </w:rPr>
              <w:fldChar w:fldCharType="separate"/>
            </w:r>
            <w:r w:rsidR="00E82272">
              <w:rPr>
                <w:rFonts w:ascii="Arial" w:eastAsia="SimSun" w:hAnsi="Arial" w:cs="Arial"/>
                <w:b/>
                <w:sz w:val="20"/>
                <w:szCs w:val="20"/>
                <w:lang w:eastAsia="zh-CN"/>
              </w:rPr>
              <w:t>14</w:t>
            </w:r>
            <w:r w:rsidR="00833F03">
              <w:rPr>
                <w:rFonts w:ascii="Arial" w:eastAsia="SimSun" w:hAnsi="Arial" w:cs="Arial"/>
                <w:b/>
                <w:sz w:val="20"/>
                <w:szCs w:val="20"/>
                <w:lang w:eastAsia="zh-CN"/>
              </w:rPr>
              <w:fldChar w:fldCharType="end"/>
            </w:r>
            <w:r w:rsidRPr="009C07F4">
              <w:rPr>
                <w:rFonts w:ascii="Arial" w:eastAsia="SimSun" w:hAnsi="Arial" w:cs="Arial"/>
                <w:sz w:val="20"/>
                <w:szCs w:val="20"/>
                <w:lang w:eastAsia="zh-CN"/>
              </w:rPr>
              <w:br/>
            </w:r>
            <w:r w:rsidRPr="009C07F4">
              <w:rPr>
                <w:rFonts w:ascii="Arial" w:eastAsia="SimSun" w:hAnsi="Arial" w:cs="Arial"/>
                <w:sz w:val="20"/>
                <w:szCs w:val="20"/>
                <w:lang w:eastAsia="zh-CN"/>
              </w:rPr>
              <w:br/>
              <w:t>|__|__| Don’t know</w:t>
            </w:r>
            <w:r w:rsidR="008E102D">
              <w:rPr>
                <w:rFonts w:ascii="Arial" w:eastAsia="SimSun" w:hAnsi="Arial" w:cs="Arial"/>
                <w:sz w:val="20"/>
                <w:szCs w:val="20"/>
                <w:lang w:eastAsia="zh-CN"/>
              </w:rPr>
              <w:t xml:space="preserve"> </w:t>
            </w:r>
            <w:r w:rsidR="008E102D">
              <w:rPr>
                <w:rFonts w:ascii="Arial" w:eastAsia="SimSun" w:hAnsi="Arial" w:cs="Arial"/>
                <w:b/>
                <w:sz w:val="20"/>
                <w:szCs w:val="20"/>
                <w:lang w:eastAsia="zh-CN"/>
              </w:rPr>
              <w:t xml:space="preserve"> </w:t>
            </w:r>
            <w:r w:rsidR="008E102D" w:rsidRPr="009C07F4">
              <w:rPr>
                <w:rFonts w:ascii="Arial" w:eastAsia="SimSun" w:hAnsi="Arial" w:cs="Arial"/>
                <w:b/>
                <w:sz w:val="20"/>
                <w:szCs w:val="20"/>
                <w:lang w:eastAsia="zh-CN"/>
              </w:rPr>
              <w:t>&gt;&gt;&gt;&gt;</w:t>
            </w:r>
            <w:r w:rsidR="008E102D">
              <w:rPr>
                <w:rFonts w:ascii="Arial" w:eastAsia="SimSun" w:hAnsi="Arial" w:cs="Arial"/>
                <w:b/>
                <w:sz w:val="20"/>
                <w:szCs w:val="20"/>
                <w:lang w:eastAsia="zh-CN"/>
              </w:rPr>
              <w:t xml:space="preserve"> </w:t>
            </w:r>
            <w:r w:rsidR="008E102D" w:rsidRPr="009C07F4">
              <w:rPr>
                <w:rFonts w:ascii="Arial" w:eastAsia="SimSun" w:hAnsi="Arial" w:cs="Arial"/>
                <w:b/>
                <w:sz w:val="20"/>
                <w:szCs w:val="20"/>
                <w:lang w:eastAsia="zh-CN"/>
              </w:rPr>
              <w:t>skip to</w:t>
            </w:r>
            <w:r w:rsidR="008E102D">
              <w:rPr>
                <w:rFonts w:ascii="Arial" w:eastAsia="SimSun" w:hAnsi="Arial" w:cs="Arial"/>
                <w:b/>
                <w:sz w:val="20"/>
                <w:szCs w:val="20"/>
                <w:lang w:eastAsia="zh-CN"/>
              </w:rPr>
              <w:t xml:space="preserve"> </w:t>
            </w:r>
            <w:r w:rsidR="00833F03">
              <w:rPr>
                <w:rFonts w:ascii="Arial" w:eastAsia="SimSun" w:hAnsi="Arial" w:cs="Arial"/>
                <w:b/>
                <w:sz w:val="20"/>
                <w:szCs w:val="20"/>
                <w:lang w:eastAsia="zh-CN"/>
              </w:rPr>
              <w:fldChar w:fldCharType="begin"/>
            </w:r>
            <w:r w:rsidR="008E102D">
              <w:rPr>
                <w:rFonts w:ascii="Arial" w:eastAsia="SimSun" w:hAnsi="Arial" w:cs="Arial"/>
                <w:b/>
                <w:sz w:val="20"/>
                <w:szCs w:val="20"/>
                <w:lang w:eastAsia="zh-CN"/>
              </w:rPr>
              <w:instrText xml:space="preserve"> REF _Ref289126340 \r \h </w:instrText>
            </w:r>
            <w:r w:rsidR="00833F03">
              <w:rPr>
                <w:rFonts w:ascii="Arial" w:eastAsia="SimSun" w:hAnsi="Arial" w:cs="Arial"/>
                <w:b/>
                <w:sz w:val="20"/>
                <w:szCs w:val="20"/>
                <w:lang w:eastAsia="zh-CN"/>
              </w:rPr>
            </w:r>
            <w:r w:rsidR="00833F03">
              <w:rPr>
                <w:rFonts w:ascii="Arial" w:eastAsia="SimSun" w:hAnsi="Arial" w:cs="Arial"/>
                <w:b/>
                <w:sz w:val="20"/>
                <w:szCs w:val="20"/>
                <w:lang w:eastAsia="zh-CN"/>
              </w:rPr>
              <w:fldChar w:fldCharType="separate"/>
            </w:r>
            <w:r w:rsidR="00E82272">
              <w:rPr>
                <w:rFonts w:ascii="Arial" w:eastAsia="SimSun" w:hAnsi="Arial" w:cs="Arial"/>
                <w:b/>
                <w:sz w:val="20"/>
                <w:szCs w:val="20"/>
                <w:lang w:eastAsia="zh-CN"/>
              </w:rPr>
              <w:t>14</w:t>
            </w:r>
            <w:r w:rsidR="00833F03">
              <w:rPr>
                <w:rFonts w:ascii="Arial" w:eastAsia="SimSun" w:hAnsi="Arial" w:cs="Arial"/>
                <w:b/>
                <w:sz w:val="20"/>
                <w:szCs w:val="20"/>
                <w:lang w:eastAsia="zh-CN"/>
              </w:rPr>
              <w:fldChar w:fldCharType="end"/>
            </w:r>
          </w:p>
        </w:tc>
      </w:tr>
      <w:tr w:rsidR="00F8149C" w:rsidRPr="009C07F4" w14:paraId="0DE6ED66" w14:textId="77777777" w:rsidTr="0073216E">
        <w:trPr>
          <w:cantSplit/>
          <w:trHeight w:val="523"/>
        </w:trPr>
        <w:tc>
          <w:tcPr>
            <w:tcW w:w="565" w:type="dxa"/>
            <w:shd w:val="clear" w:color="auto" w:fill="auto"/>
          </w:tcPr>
          <w:p w14:paraId="282E3F4F"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bookmarkStart w:id="0" w:name="_Ref289099631"/>
          </w:p>
        </w:tc>
        <w:bookmarkEnd w:id="0"/>
        <w:tc>
          <w:tcPr>
            <w:tcW w:w="4731" w:type="dxa"/>
            <w:shd w:val="clear" w:color="auto" w:fill="auto"/>
          </w:tcPr>
          <w:p w14:paraId="113F757F" w14:textId="77777777" w:rsidR="00A94485" w:rsidRPr="00972361" w:rsidRDefault="00833F03">
            <w:pPr>
              <w:spacing w:after="0" w:line="240" w:lineRule="auto"/>
              <w:rPr>
                <w:rFonts w:ascii="Arial" w:eastAsia="SimSun" w:hAnsi="Arial" w:cs="Arial"/>
                <w:b/>
                <w:bCs/>
                <w:i/>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leaveschool </w:instrText>
            </w:r>
            <w:r w:rsidR="000A1C04">
              <w:rPr>
                <w:rFonts w:ascii="Arial" w:eastAsia="SimSun" w:hAnsi="Arial" w:cs="Arial"/>
                <w:bCs/>
                <w:noProof/>
                <w:sz w:val="20"/>
                <w:szCs w:val="20"/>
                <w:lang w:eastAsia="zh-CN"/>
              </w:rPr>
              <w:instrText>«leaveschool»</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What year did you leave or finish school?</w:t>
            </w:r>
            <w:r>
              <w:rPr>
                <w:rFonts w:ascii="Arial" w:eastAsia="SimSun" w:hAnsi="Arial" w:cs="Arial"/>
                <w:bCs/>
                <w:sz w:val="20"/>
                <w:szCs w:val="20"/>
                <w:lang w:eastAsia="zh-CN"/>
              </w:rPr>
              <w:fldChar w:fldCharType="end"/>
            </w:r>
            <w:r w:rsidR="00972361">
              <w:rPr>
                <w:rFonts w:ascii="Arial" w:eastAsia="SimSun" w:hAnsi="Arial" w:cs="Arial"/>
                <w:bCs/>
                <w:sz w:val="20"/>
                <w:szCs w:val="20"/>
                <w:lang w:eastAsia="zh-CN"/>
              </w:rPr>
              <w:t xml:space="preserve"> </w:t>
            </w:r>
            <w:r w:rsidR="00972361">
              <w:rPr>
                <w:rFonts w:ascii="Arial" w:eastAsia="SimSun" w:hAnsi="Arial" w:cs="Arial"/>
                <w:b/>
                <w:bCs/>
                <w:i/>
                <w:sz w:val="20"/>
                <w:szCs w:val="20"/>
                <w:lang w:eastAsia="zh-CN"/>
              </w:rPr>
              <w:t>Fill ONE only</w:t>
            </w:r>
          </w:p>
        </w:tc>
        <w:tc>
          <w:tcPr>
            <w:tcW w:w="4964" w:type="dxa"/>
            <w:shd w:val="clear" w:color="auto" w:fill="auto"/>
            <w:vAlign w:val="center"/>
          </w:tcPr>
          <w:p w14:paraId="4A8B3AAA" w14:textId="77777777" w:rsidR="00564B62" w:rsidRDefault="00564B62" w:rsidP="0006212C">
            <w:pPr>
              <w:spacing w:after="0" w:line="320" w:lineRule="atLeast"/>
              <w:jc w:val="center"/>
              <w:rPr>
                <w:rFonts w:ascii="Arial" w:eastAsia="SimSun" w:hAnsi="Arial" w:cs="Arial"/>
                <w:sz w:val="20"/>
                <w:szCs w:val="20"/>
                <w:lang w:eastAsia="zh-CN"/>
              </w:rPr>
            </w:pPr>
            <w:r>
              <w:rPr>
                <w:rFonts w:ascii="Arial" w:eastAsia="SimSun" w:hAnsi="Arial" w:cs="Arial"/>
                <w:sz w:val="20"/>
                <w:szCs w:val="20"/>
                <w:lang w:eastAsia="zh-CN"/>
              </w:rPr>
              <w:t>|__|__|__|__|</w:t>
            </w:r>
            <w:r w:rsidR="004F5FDC">
              <w:rPr>
                <w:rFonts w:ascii="Arial" w:eastAsia="SimSun" w:hAnsi="Arial" w:cs="Arial"/>
                <w:sz w:val="20"/>
                <w:szCs w:val="20"/>
                <w:lang w:eastAsia="zh-CN"/>
              </w:rPr>
              <w:t xml:space="preserve">   </w:t>
            </w:r>
            <w:r w:rsidR="004F5FDC">
              <w:rPr>
                <w:rFonts w:ascii="Arial" w:eastAsia="SimSun" w:hAnsi="Arial" w:cs="Arial"/>
                <w:b/>
                <w:sz w:val="20"/>
                <w:szCs w:val="20"/>
                <w:lang w:eastAsia="zh-CN"/>
              </w:rPr>
              <w:t>OR</w:t>
            </w:r>
          </w:p>
          <w:p w14:paraId="5A566811" w14:textId="77777777" w:rsidR="00564B62" w:rsidRPr="004F5FDC" w:rsidRDefault="00564B62" w:rsidP="004F5FDC">
            <w:pPr>
              <w:spacing w:after="0" w:line="240" w:lineRule="auto"/>
              <w:jc w:val="center"/>
              <w:rPr>
                <w:rFonts w:ascii="Arial" w:eastAsia="SimSun" w:hAnsi="Arial" w:cs="Arial"/>
                <w:i/>
                <w:sz w:val="8"/>
                <w:szCs w:val="8"/>
                <w:lang w:eastAsia="zh-CN"/>
              </w:rPr>
            </w:pPr>
          </w:p>
          <w:p w14:paraId="3FE34BFD" w14:textId="77777777" w:rsidR="00F8149C" w:rsidRDefault="00F8149C" w:rsidP="0006212C">
            <w:pPr>
              <w:spacing w:after="0" w:line="320" w:lineRule="atLeast"/>
              <w:jc w:val="center"/>
              <w:rPr>
                <w:rFonts w:ascii="Arial" w:eastAsia="SimSun" w:hAnsi="Arial" w:cs="Arial"/>
                <w:sz w:val="20"/>
                <w:szCs w:val="20"/>
                <w:lang w:eastAsia="zh-CN"/>
              </w:rPr>
            </w:pPr>
            <w:r>
              <w:rPr>
                <w:rFonts w:ascii="Arial" w:eastAsia="SimSun" w:hAnsi="Arial" w:cs="Arial"/>
                <w:sz w:val="20"/>
                <w:szCs w:val="20"/>
                <w:lang w:eastAsia="zh-CN"/>
              </w:rPr>
              <w:t>|__|__| years</w:t>
            </w:r>
            <w:r w:rsidR="00564B62">
              <w:rPr>
                <w:rFonts w:ascii="Arial" w:eastAsia="SimSun" w:hAnsi="Arial" w:cs="Arial"/>
                <w:sz w:val="20"/>
                <w:szCs w:val="20"/>
                <w:lang w:eastAsia="zh-CN"/>
              </w:rPr>
              <w:t xml:space="preserve"> old</w:t>
            </w:r>
          </w:p>
        </w:tc>
      </w:tr>
      <w:tr w:rsidR="00F8149C" w:rsidRPr="009C07F4" w14:paraId="42F90949" w14:textId="77777777" w:rsidTr="0073216E">
        <w:trPr>
          <w:cantSplit/>
          <w:trHeight w:val="523"/>
        </w:trPr>
        <w:tc>
          <w:tcPr>
            <w:tcW w:w="565" w:type="dxa"/>
            <w:shd w:val="clear" w:color="auto" w:fill="auto"/>
          </w:tcPr>
          <w:p w14:paraId="6F2E1647"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bookmarkStart w:id="1" w:name="_Ref289126340"/>
          </w:p>
        </w:tc>
        <w:bookmarkEnd w:id="1"/>
        <w:tc>
          <w:tcPr>
            <w:tcW w:w="4731" w:type="dxa"/>
            <w:shd w:val="clear" w:color="auto" w:fill="auto"/>
          </w:tcPr>
          <w:p w14:paraId="561992C9" w14:textId="77777777" w:rsidR="00F8149C" w:rsidRDefault="00833F03" w:rsidP="00564B62">
            <w:pPr>
              <w:spacing w:after="0" w:line="240"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notinschool </w:instrText>
            </w:r>
            <w:r w:rsidR="000A1C04">
              <w:rPr>
                <w:rFonts w:ascii="Arial" w:eastAsia="SimSun" w:hAnsi="Arial" w:cs="Arial"/>
                <w:bCs/>
                <w:noProof/>
                <w:sz w:val="20"/>
                <w:szCs w:val="20"/>
                <w:lang w:eastAsia="zh-CN"/>
              </w:rPr>
              <w:instrText>«notinschool»</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Since you started school, are there any years you did not attend school? If so how many?</w:t>
            </w:r>
            <w:r>
              <w:rPr>
                <w:rFonts w:ascii="Arial" w:eastAsia="SimSun" w:hAnsi="Arial" w:cs="Arial"/>
                <w:bCs/>
                <w:sz w:val="20"/>
                <w:szCs w:val="20"/>
                <w:lang w:eastAsia="zh-CN"/>
              </w:rPr>
              <w:fldChar w:fldCharType="end"/>
            </w:r>
          </w:p>
        </w:tc>
        <w:tc>
          <w:tcPr>
            <w:tcW w:w="4964" w:type="dxa"/>
            <w:shd w:val="clear" w:color="auto" w:fill="auto"/>
            <w:vAlign w:val="center"/>
          </w:tcPr>
          <w:p w14:paraId="2E20FF90" w14:textId="77777777" w:rsidR="00D271C8" w:rsidRDefault="00F8149C">
            <w:pPr>
              <w:spacing w:after="0" w:line="320" w:lineRule="atLeast"/>
              <w:jc w:val="center"/>
              <w:rPr>
                <w:rFonts w:ascii="Arial" w:eastAsia="SimSun" w:hAnsi="Arial" w:cs="Arial"/>
                <w:sz w:val="20"/>
                <w:szCs w:val="20"/>
                <w:lang w:eastAsia="zh-CN"/>
              </w:rPr>
            </w:pPr>
            <w:r>
              <w:rPr>
                <w:rFonts w:ascii="Arial" w:eastAsia="SimSun" w:hAnsi="Arial" w:cs="Arial"/>
                <w:sz w:val="20"/>
                <w:szCs w:val="20"/>
                <w:lang w:eastAsia="zh-CN"/>
              </w:rPr>
              <w:t>|___|</w:t>
            </w:r>
            <w:r w:rsidR="003A67DB" w:rsidRPr="003A67DB">
              <w:rPr>
                <w:rFonts w:ascii="Arial" w:eastAsia="SimSun" w:hAnsi="Arial" w:cs="Arial"/>
                <w:b/>
                <w:sz w:val="40"/>
                <w:szCs w:val="40"/>
                <w:lang w:eastAsia="zh-CN"/>
              </w:rPr>
              <w:t>.</w:t>
            </w:r>
            <w:r w:rsidR="00BD7049">
              <w:rPr>
                <w:rFonts w:ascii="Arial" w:eastAsia="SimSun" w:hAnsi="Arial" w:cs="Arial"/>
                <w:sz w:val="20"/>
                <w:szCs w:val="20"/>
                <w:lang w:eastAsia="zh-CN"/>
              </w:rPr>
              <w:t>|___|</w:t>
            </w:r>
            <w:r>
              <w:rPr>
                <w:rFonts w:ascii="Arial" w:eastAsia="SimSun" w:hAnsi="Arial" w:cs="Arial"/>
                <w:sz w:val="20"/>
                <w:szCs w:val="20"/>
                <w:lang w:eastAsia="zh-CN"/>
              </w:rPr>
              <w:t xml:space="preserve"> (if none, write 0)</w:t>
            </w:r>
          </w:p>
        </w:tc>
      </w:tr>
      <w:tr w:rsidR="00F8149C" w:rsidRPr="009C07F4" w14:paraId="241A08F0" w14:textId="77777777" w:rsidTr="0073216E">
        <w:trPr>
          <w:cantSplit/>
          <w:trHeight w:val="523"/>
        </w:trPr>
        <w:tc>
          <w:tcPr>
            <w:tcW w:w="565" w:type="dxa"/>
            <w:shd w:val="clear" w:color="auto" w:fill="auto"/>
          </w:tcPr>
          <w:p w14:paraId="66E6046B"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p>
        </w:tc>
        <w:tc>
          <w:tcPr>
            <w:tcW w:w="4731" w:type="dxa"/>
            <w:shd w:val="clear" w:color="auto" w:fill="auto"/>
          </w:tcPr>
          <w:p w14:paraId="214460FA" w14:textId="77777777" w:rsidR="00F8149C" w:rsidRDefault="00833F03" w:rsidP="0006212C">
            <w:pPr>
              <w:spacing w:after="0" w:line="240"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bursary </w:instrText>
            </w:r>
            <w:r w:rsidR="000A1C04">
              <w:rPr>
                <w:rFonts w:ascii="Arial" w:eastAsia="SimSun" w:hAnsi="Arial" w:cs="Arial"/>
                <w:bCs/>
                <w:noProof/>
                <w:sz w:val="20"/>
                <w:szCs w:val="20"/>
                <w:lang w:eastAsia="zh-CN"/>
              </w:rPr>
              <w:instrText>«bursary»</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Have you ever been sponsored for school fees (bursary)?</w:t>
            </w:r>
            <w:r>
              <w:rPr>
                <w:rFonts w:ascii="Arial" w:eastAsia="SimSun" w:hAnsi="Arial" w:cs="Arial"/>
                <w:bCs/>
                <w:sz w:val="20"/>
                <w:szCs w:val="20"/>
                <w:lang w:eastAsia="zh-CN"/>
              </w:rPr>
              <w:fldChar w:fldCharType="end"/>
            </w:r>
          </w:p>
        </w:tc>
        <w:tc>
          <w:tcPr>
            <w:tcW w:w="4964" w:type="dxa"/>
            <w:shd w:val="clear" w:color="auto" w:fill="auto"/>
          </w:tcPr>
          <w:p w14:paraId="57492412" w14:textId="77777777" w:rsidR="00F8149C" w:rsidRDefault="00F8149C" w:rsidP="00635457">
            <w:pPr>
              <w:numPr>
                <w:ilvl w:val="0"/>
                <w:numId w:val="2"/>
              </w:numPr>
              <w:spacing w:after="0" w:line="320" w:lineRule="atLeast"/>
              <w:rPr>
                <w:rFonts w:ascii="Arial" w:eastAsia="SimSun" w:hAnsi="Arial" w:cs="Arial"/>
                <w:sz w:val="20"/>
                <w:szCs w:val="20"/>
                <w:lang w:eastAsia="zh-CN"/>
              </w:rPr>
            </w:pPr>
            <w:r w:rsidRPr="009C07F4">
              <w:rPr>
                <w:rFonts w:ascii="Arial" w:eastAsia="SimSun" w:hAnsi="Arial" w:cs="Arial"/>
                <w:sz w:val="20"/>
                <w:szCs w:val="20"/>
                <w:lang w:eastAsia="zh-CN"/>
              </w:rPr>
              <w:t>[   ] Yes</w:t>
            </w:r>
          </w:p>
          <w:p w14:paraId="2BF9AACB" w14:textId="77777777" w:rsidR="00F8149C" w:rsidRDefault="00F8149C" w:rsidP="00306D0A">
            <w:pPr>
              <w:numPr>
                <w:ilvl w:val="0"/>
                <w:numId w:val="2"/>
              </w:numPr>
              <w:spacing w:after="0" w:line="320" w:lineRule="atLeast"/>
              <w:rPr>
                <w:rFonts w:ascii="Arial" w:eastAsia="SimSun" w:hAnsi="Arial" w:cs="Arial"/>
                <w:sz w:val="20"/>
                <w:szCs w:val="20"/>
                <w:lang w:eastAsia="zh-CN"/>
              </w:rPr>
            </w:pPr>
            <w:r w:rsidRPr="009C07F4">
              <w:rPr>
                <w:rFonts w:ascii="Arial" w:eastAsia="SimSun" w:hAnsi="Arial" w:cs="Arial"/>
                <w:sz w:val="20"/>
                <w:szCs w:val="20"/>
                <w:lang w:eastAsia="zh-CN"/>
              </w:rPr>
              <w:t>[   ] No</w:t>
            </w:r>
            <w:r>
              <w:rPr>
                <w:rFonts w:ascii="Arial" w:eastAsia="SimSun" w:hAnsi="Arial" w:cs="Arial"/>
                <w:sz w:val="20"/>
                <w:szCs w:val="20"/>
                <w:lang w:eastAsia="zh-CN"/>
              </w:rPr>
              <w:t xml:space="preserve"> </w:t>
            </w:r>
            <w:r w:rsidR="005533BE">
              <w:rPr>
                <w:rFonts w:ascii="Arial" w:eastAsia="SimSun" w:hAnsi="Arial" w:cs="Arial"/>
                <w:b/>
                <w:sz w:val="20"/>
                <w:szCs w:val="20"/>
                <w:lang w:eastAsia="zh-CN"/>
              </w:rPr>
              <w:t>&gt;</w:t>
            </w:r>
            <w:r w:rsidRPr="009C07F4">
              <w:rPr>
                <w:rFonts w:ascii="Arial" w:eastAsia="SimSun" w:hAnsi="Arial" w:cs="Arial"/>
                <w:b/>
                <w:sz w:val="20"/>
                <w:szCs w:val="20"/>
                <w:lang w:eastAsia="zh-CN"/>
              </w:rPr>
              <w:t>&gt;&gt;</w:t>
            </w:r>
            <w:r w:rsidR="001B223A">
              <w:rPr>
                <w:rFonts w:ascii="Arial" w:eastAsia="SimSun" w:hAnsi="Arial" w:cs="Arial"/>
                <w:b/>
                <w:sz w:val="20"/>
                <w:szCs w:val="20"/>
                <w:lang w:eastAsia="zh-CN"/>
              </w:rPr>
              <w:t xml:space="preserve"> </w:t>
            </w:r>
            <w:r w:rsidRPr="009C07F4">
              <w:rPr>
                <w:rFonts w:ascii="Arial" w:eastAsia="SimSun" w:hAnsi="Arial" w:cs="Arial"/>
                <w:b/>
                <w:sz w:val="20"/>
                <w:szCs w:val="20"/>
                <w:lang w:eastAsia="zh-CN"/>
              </w:rPr>
              <w:t>skip to</w:t>
            </w:r>
            <w:r w:rsidR="005533BE">
              <w:rPr>
                <w:rFonts w:ascii="Arial" w:eastAsia="SimSun" w:hAnsi="Arial" w:cs="Arial"/>
                <w:b/>
                <w:sz w:val="20"/>
                <w:szCs w:val="20"/>
                <w:lang w:eastAsia="zh-CN"/>
              </w:rPr>
              <w:t xml:space="preserve"> question</w:t>
            </w:r>
            <w:r w:rsidRPr="005533BE">
              <w:rPr>
                <w:rFonts w:ascii="Arial" w:eastAsia="SimSun" w:hAnsi="Arial" w:cs="Arial"/>
                <w:b/>
                <w:sz w:val="20"/>
                <w:szCs w:val="20"/>
                <w:lang w:eastAsia="zh-CN"/>
              </w:rPr>
              <w:t xml:space="preserve"> </w:t>
            </w:r>
            <w:r w:rsidR="00833F03">
              <w:rPr>
                <w:rFonts w:ascii="Arial" w:eastAsia="SimSun" w:hAnsi="Arial" w:cs="Arial"/>
                <w:b/>
                <w:sz w:val="20"/>
                <w:szCs w:val="20"/>
                <w:lang w:eastAsia="zh-CN"/>
              </w:rPr>
              <w:fldChar w:fldCharType="begin"/>
            </w:r>
            <w:r w:rsidR="00306D0A">
              <w:rPr>
                <w:rFonts w:ascii="Arial" w:eastAsia="SimSun" w:hAnsi="Arial" w:cs="Arial"/>
                <w:b/>
                <w:sz w:val="20"/>
                <w:szCs w:val="20"/>
                <w:lang w:eastAsia="zh-CN"/>
              </w:rPr>
              <w:instrText xml:space="preserve"> REF _Ref289793674 \r \h </w:instrText>
            </w:r>
            <w:r w:rsidR="00833F03">
              <w:rPr>
                <w:rFonts w:ascii="Arial" w:eastAsia="SimSun" w:hAnsi="Arial" w:cs="Arial"/>
                <w:b/>
                <w:sz w:val="20"/>
                <w:szCs w:val="20"/>
                <w:lang w:eastAsia="zh-CN"/>
              </w:rPr>
            </w:r>
            <w:r w:rsidR="00833F03">
              <w:rPr>
                <w:rFonts w:ascii="Arial" w:eastAsia="SimSun" w:hAnsi="Arial" w:cs="Arial"/>
                <w:b/>
                <w:sz w:val="20"/>
                <w:szCs w:val="20"/>
                <w:lang w:eastAsia="zh-CN"/>
              </w:rPr>
              <w:fldChar w:fldCharType="separate"/>
            </w:r>
            <w:r w:rsidR="00E82272">
              <w:rPr>
                <w:rFonts w:ascii="Arial" w:eastAsia="SimSun" w:hAnsi="Arial" w:cs="Arial"/>
                <w:b/>
                <w:sz w:val="20"/>
                <w:szCs w:val="20"/>
                <w:lang w:eastAsia="zh-CN"/>
              </w:rPr>
              <w:t>17</w:t>
            </w:r>
            <w:r w:rsidR="00833F03">
              <w:rPr>
                <w:rFonts w:ascii="Arial" w:eastAsia="SimSun" w:hAnsi="Arial" w:cs="Arial"/>
                <w:b/>
                <w:sz w:val="20"/>
                <w:szCs w:val="20"/>
                <w:lang w:eastAsia="zh-CN"/>
              </w:rPr>
              <w:fldChar w:fldCharType="end"/>
            </w:r>
          </w:p>
        </w:tc>
      </w:tr>
      <w:tr w:rsidR="00F8149C" w:rsidRPr="009C07F4" w14:paraId="70843F53" w14:textId="77777777" w:rsidTr="0073216E">
        <w:trPr>
          <w:cantSplit/>
          <w:trHeight w:val="1414"/>
        </w:trPr>
        <w:tc>
          <w:tcPr>
            <w:tcW w:w="565" w:type="dxa"/>
            <w:shd w:val="clear" w:color="auto" w:fill="auto"/>
          </w:tcPr>
          <w:p w14:paraId="15D594D7"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p>
        </w:tc>
        <w:tc>
          <w:tcPr>
            <w:tcW w:w="4731" w:type="dxa"/>
            <w:shd w:val="clear" w:color="auto" w:fill="auto"/>
          </w:tcPr>
          <w:p w14:paraId="3DBBB1AE" w14:textId="77777777" w:rsidR="00F8149C" w:rsidRDefault="00833F03" w:rsidP="0006212C">
            <w:pPr>
              <w:spacing w:after="0" w:line="240"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bursary2 </w:instrText>
            </w:r>
            <w:r w:rsidR="000A1C04">
              <w:rPr>
                <w:rFonts w:ascii="Arial" w:eastAsia="SimSun" w:hAnsi="Arial" w:cs="Arial"/>
                <w:bCs/>
                <w:noProof/>
                <w:sz w:val="20"/>
                <w:szCs w:val="20"/>
                <w:lang w:eastAsia="zh-CN"/>
              </w:rPr>
              <w:instrText>«bursary2»</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From where did you receive this?</w:t>
            </w:r>
            <w:r>
              <w:rPr>
                <w:rFonts w:ascii="Arial" w:eastAsia="SimSun" w:hAnsi="Arial" w:cs="Arial"/>
                <w:bCs/>
                <w:sz w:val="20"/>
                <w:szCs w:val="20"/>
                <w:lang w:eastAsia="zh-CN"/>
              </w:rPr>
              <w:fldChar w:fldCharType="end"/>
            </w:r>
          </w:p>
        </w:tc>
        <w:tc>
          <w:tcPr>
            <w:tcW w:w="4964" w:type="dxa"/>
            <w:shd w:val="clear" w:color="auto" w:fill="auto"/>
            <w:vAlign w:val="center"/>
          </w:tcPr>
          <w:p w14:paraId="649C352D" w14:textId="77777777" w:rsidR="00F8149C" w:rsidRDefault="00F8149C" w:rsidP="0006212C">
            <w:pPr>
              <w:spacing w:after="0" w:line="320" w:lineRule="atLeast"/>
              <w:rPr>
                <w:rFonts w:ascii="Arial" w:eastAsia="SimSun" w:hAnsi="Arial" w:cs="Arial"/>
                <w:sz w:val="20"/>
                <w:szCs w:val="20"/>
                <w:lang w:eastAsia="zh-CN"/>
              </w:rPr>
            </w:pPr>
            <w:r w:rsidRPr="009C07F4">
              <w:rPr>
                <w:rFonts w:ascii="Arial" w:eastAsia="SimSun" w:hAnsi="Arial" w:cs="Arial"/>
                <w:sz w:val="20"/>
                <w:szCs w:val="20"/>
                <w:lang w:eastAsia="zh-CN"/>
              </w:rPr>
              <w:t>1.  [   ] MOE</w:t>
            </w:r>
            <w:r w:rsidRPr="009C07F4">
              <w:rPr>
                <w:rFonts w:ascii="Arial" w:eastAsia="SimSun" w:hAnsi="Arial" w:cs="Arial"/>
                <w:sz w:val="20"/>
                <w:szCs w:val="20"/>
                <w:lang w:eastAsia="zh-CN"/>
              </w:rPr>
              <w:br/>
              <w:t>2.  [   ] CDF</w:t>
            </w:r>
          </w:p>
          <w:p w14:paraId="57B0FECD" w14:textId="77777777" w:rsidR="00F8149C" w:rsidRDefault="00F8149C" w:rsidP="0006212C">
            <w:pPr>
              <w:spacing w:after="0" w:line="320" w:lineRule="atLeast"/>
              <w:rPr>
                <w:rFonts w:ascii="Arial" w:eastAsia="SimSun" w:hAnsi="Arial" w:cs="Arial"/>
                <w:sz w:val="20"/>
                <w:szCs w:val="20"/>
                <w:lang w:eastAsia="zh-CN"/>
              </w:rPr>
            </w:pPr>
            <w:r w:rsidRPr="009C07F4">
              <w:rPr>
                <w:rFonts w:ascii="Arial" w:eastAsia="SimSun" w:hAnsi="Arial" w:cs="Arial"/>
                <w:sz w:val="20"/>
                <w:szCs w:val="20"/>
                <w:lang w:eastAsia="zh-CN"/>
              </w:rPr>
              <w:t>3.  [   ] NGO</w:t>
            </w:r>
          </w:p>
          <w:p w14:paraId="3C2BD730" w14:textId="77777777" w:rsidR="00F8149C" w:rsidRDefault="00F8149C" w:rsidP="0006212C">
            <w:pPr>
              <w:spacing w:after="0" w:line="320" w:lineRule="atLeast"/>
              <w:rPr>
                <w:rFonts w:ascii="Arial" w:eastAsia="SimSun" w:hAnsi="Arial" w:cs="Arial"/>
                <w:sz w:val="20"/>
                <w:szCs w:val="20"/>
                <w:lang w:eastAsia="zh-CN"/>
              </w:rPr>
            </w:pPr>
            <w:r w:rsidRPr="009C07F4">
              <w:rPr>
                <w:rFonts w:ascii="Arial" w:eastAsia="SimSun" w:hAnsi="Arial" w:cs="Arial"/>
                <w:sz w:val="20"/>
                <w:szCs w:val="20"/>
                <w:lang w:eastAsia="zh-CN"/>
              </w:rPr>
              <w:t>4.  [   ] MOE/CDF (unable to distinguish)</w:t>
            </w:r>
          </w:p>
          <w:p w14:paraId="78EB28AC" w14:textId="77777777" w:rsidR="00F8149C" w:rsidRDefault="00F8149C" w:rsidP="0006212C">
            <w:pPr>
              <w:spacing w:after="0" w:line="320" w:lineRule="atLeast"/>
              <w:rPr>
                <w:rFonts w:ascii="Arial" w:eastAsia="SimSun" w:hAnsi="Arial" w:cs="Arial"/>
                <w:sz w:val="20"/>
                <w:szCs w:val="20"/>
                <w:lang w:eastAsia="zh-CN"/>
              </w:rPr>
            </w:pPr>
            <w:r w:rsidRPr="009C07F4">
              <w:rPr>
                <w:rFonts w:ascii="Arial" w:eastAsia="SimSun" w:hAnsi="Arial" w:cs="Arial"/>
                <w:sz w:val="20"/>
                <w:szCs w:val="20"/>
                <w:lang w:eastAsia="zh-CN"/>
              </w:rPr>
              <w:t>5.  [   ] Other (specify)______________</w:t>
            </w:r>
          </w:p>
        </w:tc>
      </w:tr>
      <w:tr w:rsidR="00F8149C" w:rsidRPr="009C07F4" w14:paraId="73EC790F" w14:textId="77777777" w:rsidTr="0073216E">
        <w:trPr>
          <w:cantSplit/>
          <w:trHeight w:val="1180"/>
        </w:trPr>
        <w:tc>
          <w:tcPr>
            <w:tcW w:w="565" w:type="dxa"/>
            <w:shd w:val="clear" w:color="auto" w:fill="auto"/>
          </w:tcPr>
          <w:p w14:paraId="1C7E4246"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bookmarkStart w:id="2" w:name="_Ref289793674"/>
          </w:p>
        </w:tc>
        <w:bookmarkEnd w:id="2"/>
        <w:tc>
          <w:tcPr>
            <w:tcW w:w="4731" w:type="dxa"/>
            <w:shd w:val="clear" w:color="auto" w:fill="auto"/>
          </w:tcPr>
          <w:p w14:paraId="32C1394B" w14:textId="77777777" w:rsidR="00F8149C" w:rsidRDefault="00833F03" w:rsidP="0006212C">
            <w:pPr>
              <w:spacing w:after="0" w:line="240" w:lineRule="auto"/>
              <w:rPr>
                <w:rFonts w:ascii="Arial" w:eastAsia="SimSun" w:hAnsi="Arial" w:cs="Arial"/>
                <w:bCs/>
                <w:i/>
                <w:i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highested </w:instrText>
            </w:r>
            <w:r w:rsidR="000A1C04">
              <w:rPr>
                <w:rFonts w:ascii="Arial" w:eastAsia="SimSun" w:hAnsi="Arial" w:cs="Arial"/>
                <w:bCs/>
                <w:noProof/>
                <w:sz w:val="20"/>
                <w:szCs w:val="20"/>
                <w:lang w:eastAsia="zh-CN"/>
              </w:rPr>
              <w:instrText>«highested»</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What is the highest level of formal education you have completed?</w:t>
            </w:r>
            <w:r>
              <w:rPr>
                <w:rFonts w:ascii="Arial" w:eastAsia="SimSun" w:hAnsi="Arial" w:cs="Arial"/>
                <w:bCs/>
                <w:sz w:val="20"/>
                <w:szCs w:val="20"/>
                <w:lang w:eastAsia="zh-CN"/>
              </w:rPr>
              <w:fldChar w:fldCharType="end"/>
            </w:r>
            <w:r w:rsidR="006A6983">
              <w:rPr>
                <w:rFonts w:ascii="Arial" w:eastAsia="SimSun" w:hAnsi="Arial" w:cs="Arial"/>
                <w:bCs/>
                <w:sz w:val="20"/>
                <w:szCs w:val="20"/>
                <w:lang w:eastAsia="zh-CN"/>
              </w:rPr>
              <w:t xml:space="preserve"> </w:t>
            </w:r>
            <w:r w:rsidR="00F8149C" w:rsidRPr="00D31BF2">
              <w:rPr>
                <w:rFonts w:ascii="Arial" w:eastAsia="SimSun" w:hAnsi="Arial" w:cs="Arial"/>
                <w:b/>
                <w:bCs/>
                <w:i/>
                <w:iCs/>
                <w:sz w:val="20"/>
                <w:szCs w:val="20"/>
                <w:lang w:eastAsia="zh-CN"/>
              </w:rPr>
              <w:t>Circle highest class attended. If “polytechnic”, ask about primary/secondary</w:t>
            </w:r>
          </w:p>
        </w:tc>
        <w:tc>
          <w:tcPr>
            <w:tcW w:w="4964" w:type="dxa"/>
            <w:shd w:val="clear" w:color="auto" w:fill="auto"/>
            <w:vAlign w:val="center"/>
          </w:tcPr>
          <w:p w14:paraId="39BFBF20" w14:textId="77777777" w:rsidR="00F8149C" w:rsidRDefault="00F8149C" w:rsidP="0006212C">
            <w:pPr>
              <w:spacing w:after="0" w:line="320" w:lineRule="atLeast"/>
              <w:jc w:val="center"/>
              <w:rPr>
                <w:rFonts w:ascii="Arial" w:eastAsia="SimSun" w:hAnsi="Arial" w:cs="Arial"/>
                <w:sz w:val="20"/>
                <w:szCs w:val="20"/>
                <w:lang w:eastAsia="zh-CN"/>
              </w:rPr>
            </w:pPr>
            <w:r w:rsidRPr="009C07F4">
              <w:rPr>
                <w:rFonts w:ascii="Arial" w:eastAsia="SimSun" w:hAnsi="Arial" w:cs="Arial"/>
                <w:sz w:val="20"/>
                <w:szCs w:val="20"/>
                <w:lang w:eastAsia="zh-CN"/>
              </w:rPr>
              <w:t xml:space="preserve">6           7             8        </w:t>
            </w:r>
            <w:r w:rsidRPr="009C07F4">
              <w:rPr>
                <w:rFonts w:ascii="Arial" w:eastAsia="SimSun" w:hAnsi="Arial" w:cs="Arial"/>
                <w:sz w:val="20"/>
                <w:szCs w:val="20"/>
                <w:lang w:eastAsia="zh-CN"/>
              </w:rPr>
              <w:br/>
              <w:t>F1          F2           F3        F4</w:t>
            </w:r>
          </w:p>
          <w:p w14:paraId="0C13F00A" w14:textId="77777777" w:rsidR="00D271C8" w:rsidRDefault="00F8149C" w:rsidP="004F5FDC">
            <w:pPr>
              <w:spacing w:after="0" w:line="320" w:lineRule="atLeast"/>
              <w:rPr>
                <w:rFonts w:ascii="Arial" w:eastAsia="SimSun" w:hAnsi="Arial" w:cs="Arial"/>
                <w:sz w:val="20"/>
                <w:szCs w:val="20"/>
                <w:lang w:eastAsia="zh-CN"/>
              </w:rPr>
            </w:pPr>
            <w:r>
              <w:rPr>
                <w:rFonts w:ascii="Arial" w:eastAsia="SimSun" w:hAnsi="Arial" w:cs="Arial"/>
                <w:sz w:val="20"/>
                <w:szCs w:val="20"/>
                <w:lang w:eastAsia="zh-CN"/>
              </w:rPr>
              <w:t>College</w:t>
            </w:r>
            <w:r w:rsidR="00564B62">
              <w:rPr>
                <w:rFonts w:ascii="Arial" w:eastAsia="SimSun" w:hAnsi="Arial" w:cs="Arial"/>
                <w:sz w:val="20"/>
                <w:szCs w:val="20"/>
                <w:lang w:eastAsia="zh-CN"/>
              </w:rPr>
              <w:t xml:space="preserve"> (specify type) __</w:t>
            </w:r>
            <w:r>
              <w:rPr>
                <w:rFonts w:ascii="Arial" w:eastAsia="SimSun" w:hAnsi="Arial" w:cs="Arial"/>
                <w:sz w:val="20"/>
                <w:szCs w:val="20"/>
                <w:lang w:eastAsia="zh-CN"/>
              </w:rPr>
              <w:t>_____</w:t>
            </w:r>
            <w:r w:rsidR="00BD7049">
              <w:rPr>
                <w:rFonts w:ascii="Arial" w:eastAsia="SimSun" w:hAnsi="Arial" w:cs="Arial"/>
                <w:sz w:val="20"/>
                <w:szCs w:val="20"/>
                <w:lang w:eastAsia="zh-CN"/>
              </w:rPr>
              <w:t>______</w:t>
            </w:r>
            <w:r w:rsidR="00564B62">
              <w:rPr>
                <w:rFonts w:ascii="Arial" w:eastAsia="SimSun" w:hAnsi="Arial" w:cs="Arial"/>
                <w:sz w:val="20"/>
                <w:szCs w:val="20"/>
                <w:lang w:eastAsia="zh-CN"/>
              </w:rPr>
              <w:t>_</w:t>
            </w:r>
            <w:r w:rsidR="004F5FDC">
              <w:rPr>
                <w:rFonts w:ascii="Arial" w:eastAsia="SimSun" w:hAnsi="Arial" w:cs="Arial"/>
                <w:sz w:val="20"/>
                <w:szCs w:val="20"/>
                <w:lang w:eastAsia="zh-CN"/>
              </w:rPr>
              <w:t xml:space="preserve">    University</w:t>
            </w:r>
          </w:p>
        </w:tc>
      </w:tr>
      <w:tr w:rsidR="00F8149C" w:rsidRPr="009C07F4" w14:paraId="215B29B8" w14:textId="77777777" w:rsidTr="0073216E">
        <w:trPr>
          <w:cantSplit/>
          <w:trHeight w:val="586"/>
        </w:trPr>
        <w:tc>
          <w:tcPr>
            <w:tcW w:w="565" w:type="dxa"/>
            <w:shd w:val="clear" w:color="auto" w:fill="auto"/>
          </w:tcPr>
          <w:p w14:paraId="51ED34F3"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p>
        </w:tc>
        <w:tc>
          <w:tcPr>
            <w:tcW w:w="4731" w:type="dxa"/>
            <w:shd w:val="clear" w:color="auto" w:fill="auto"/>
          </w:tcPr>
          <w:p w14:paraId="14153BE7" w14:textId="77777777" w:rsidR="00F8149C" w:rsidRDefault="00833F03" w:rsidP="0006212C">
            <w:pPr>
              <w:spacing w:after="0" w:line="240"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polyt </w:instrText>
            </w:r>
            <w:r w:rsidR="000A1C04">
              <w:rPr>
                <w:rFonts w:ascii="Arial" w:eastAsia="SimSun" w:hAnsi="Arial" w:cs="Arial"/>
                <w:bCs/>
                <w:noProof/>
                <w:sz w:val="20"/>
                <w:szCs w:val="20"/>
                <w:lang w:eastAsia="zh-CN"/>
              </w:rPr>
              <w:instrText>«polyt»</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Have you ever attended a youth or national polytechnic school?</w:t>
            </w:r>
            <w:r>
              <w:rPr>
                <w:rFonts w:ascii="Arial" w:eastAsia="SimSun" w:hAnsi="Arial" w:cs="Arial"/>
                <w:bCs/>
                <w:sz w:val="20"/>
                <w:szCs w:val="20"/>
                <w:lang w:eastAsia="zh-CN"/>
              </w:rPr>
              <w:fldChar w:fldCharType="end"/>
            </w:r>
          </w:p>
        </w:tc>
        <w:tc>
          <w:tcPr>
            <w:tcW w:w="4964" w:type="dxa"/>
            <w:shd w:val="clear" w:color="auto" w:fill="auto"/>
            <w:vAlign w:val="center"/>
          </w:tcPr>
          <w:p w14:paraId="0DA7B66F" w14:textId="77777777" w:rsidR="00F8149C" w:rsidRDefault="00F8149C" w:rsidP="0006212C">
            <w:pPr>
              <w:spacing w:after="0" w:line="240" w:lineRule="auto"/>
              <w:rPr>
                <w:rFonts w:ascii="Arial" w:eastAsia="SimSun" w:hAnsi="Arial" w:cs="Arial"/>
                <w:sz w:val="20"/>
                <w:szCs w:val="20"/>
                <w:lang w:eastAsia="zh-CN"/>
              </w:rPr>
            </w:pPr>
            <w:r w:rsidRPr="009C07F4">
              <w:rPr>
                <w:rFonts w:ascii="Arial" w:eastAsia="SimSun" w:hAnsi="Arial" w:cs="Arial"/>
                <w:sz w:val="20"/>
                <w:szCs w:val="20"/>
                <w:lang w:eastAsia="zh-CN"/>
              </w:rPr>
              <w:t>1. [   ]  YES</w:t>
            </w:r>
            <w:r>
              <w:rPr>
                <w:rFonts w:ascii="Arial" w:eastAsia="SimSun" w:hAnsi="Arial" w:cs="Arial"/>
                <w:sz w:val="20"/>
                <w:szCs w:val="20"/>
                <w:lang w:eastAsia="zh-CN"/>
              </w:rPr>
              <w:t>.</w:t>
            </w:r>
          </w:p>
          <w:p w14:paraId="760E6590" w14:textId="77777777" w:rsidR="00F8149C" w:rsidRDefault="00F8149C" w:rsidP="00157488">
            <w:pPr>
              <w:spacing w:after="0" w:line="320" w:lineRule="atLeast"/>
              <w:rPr>
                <w:rFonts w:ascii="Arial" w:eastAsia="SimSun" w:hAnsi="Arial" w:cs="Arial"/>
                <w:sz w:val="20"/>
                <w:szCs w:val="20"/>
                <w:lang w:eastAsia="zh-CN"/>
              </w:rPr>
            </w:pPr>
            <w:r w:rsidRPr="009C07F4">
              <w:rPr>
                <w:rFonts w:ascii="Arial" w:eastAsia="SimSun" w:hAnsi="Arial" w:cs="Arial"/>
                <w:sz w:val="20"/>
                <w:szCs w:val="20"/>
                <w:lang w:eastAsia="zh-CN"/>
              </w:rPr>
              <w:t>2. [   ]  NO</w:t>
            </w:r>
            <w:r>
              <w:rPr>
                <w:rFonts w:ascii="Arial" w:eastAsia="SimSun" w:hAnsi="Arial" w:cs="Arial"/>
                <w:sz w:val="20"/>
                <w:szCs w:val="20"/>
                <w:lang w:eastAsia="zh-CN"/>
              </w:rPr>
              <w:t xml:space="preserve"> </w:t>
            </w:r>
            <w:r w:rsidRPr="004F6310">
              <w:rPr>
                <w:rFonts w:ascii="Arial" w:hAnsi="Arial" w:cs="Arial"/>
                <w:b/>
                <w:bCs/>
                <w:sz w:val="20"/>
                <w:szCs w:val="20"/>
              </w:rPr>
              <w:t>&gt;&gt;&gt;</w:t>
            </w:r>
            <w:r w:rsidR="00CD1740">
              <w:rPr>
                <w:rFonts w:ascii="Arial" w:hAnsi="Arial" w:cs="Arial"/>
                <w:b/>
                <w:bCs/>
                <w:sz w:val="20"/>
                <w:szCs w:val="20"/>
              </w:rPr>
              <w:t xml:space="preserve"> </w:t>
            </w:r>
            <w:r w:rsidRPr="004F6310">
              <w:rPr>
                <w:rFonts w:ascii="Arial" w:hAnsi="Arial" w:cs="Arial"/>
                <w:b/>
                <w:bCs/>
                <w:sz w:val="20"/>
                <w:szCs w:val="20"/>
              </w:rPr>
              <w:t>skip to question</w:t>
            </w:r>
            <w:r w:rsidR="007656DD">
              <w:rPr>
                <w:rFonts w:ascii="Arial" w:hAnsi="Arial" w:cs="Arial"/>
                <w:b/>
                <w:bCs/>
                <w:sz w:val="20"/>
                <w:szCs w:val="20"/>
              </w:rPr>
              <w:t xml:space="preserve"> </w:t>
            </w:r>
            <w:r w:rsidR="00833F03">
              <w:rPr>
                <w:rFonts w:ascii="Arial" w:hAnsi="Arial" w:cs="Arial"/>
                <w:b/>
                <w:bCs/>
                <w:sz w:val="20"/>
                <w:szCs w:val="20"/>
              </w:rPr>
              <w:fldChar w:fldCharType="begin"/>
            </w:r>
            <w:r w:rsidR="007656DD">
              <w:rPr>
                <w:rFonts w:ascii="Arial" w:hAnsi="Arial" w:cs="Arial"/>
                <w:b/>
                <w:bCs/>
                <w:sz w:val="20"/>
                <w:szCs w:val="20"/>
              </w:rPr>
              <w:instrText xml:space="preserve"> REF _Ref289418465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20</w:t>
            </w:r>
            <w:r w:rsidR="00833F03">
              <w:rPr>
                <w:rFonts w:ascii="Arial" w:hAnsi="Arial" w:cs="Arial"/>
                <w:b/>
                <w:bCs/>
                <w:sz w:val="20"/>
                <w:szCs w:val="20"/>
              </w:rPr>
              <w:fldChar w:fldCharType="end"/>
            </w:r>
          </w:p>
        </w:tc>
      </w:tr>
      <w:tr w:rsidR="00F8149C" w:rsidRPr="009C07F4" w14:paraId="4C380D91" w14:textId="77777777" w:rsidTr="0073216E">
        <w:trPr>
          <w:cantSplit/>
          <w:trHeight w:val="532"/>
        </w:trPr>
        <w:tc>
          <w:tcPr>
            <w:tcW w:w="565" w:type="dxa"/>
            <w:shd w:val="clear" w:color="auto" w:fill="auto"/>
          </w:tcPr>
          <w:p w14:paraId="415C3A9B" w14:textId="77777777" w:rsidR="00F8149C" w:rsidRDefault="00F8149C" w:rsidP="0006212C">
            <w:pPr>
              <w:numPr>
                <w:ilvl w:val="0"/>
                <w:numId w:val="1"/>
              </w:numPr>
              <w:tabs>
                <w:tab w:val="num" w:pos="432"/>
              </w:tabs>
              <w:autoSpaceDE w:val="0"/>
              <w:autoSpaceDN w:val="0"/>
              <w:adjustRightInd w:val="0"/>
              <w:spacing w:after="0" w:line="240" w:lineRule="auto"/>
              <w:rPr>
                <w:rFonts w:ascii="Arial" w:eastAsia="SimSun" w:hAnsi="Arial" w:cs="Arial"/>
                <w:sz w:val="20"/>
                <w:szCs w:val="20"/>
                <w:lang w:eastAsia="zh-CN"/>
              </w:rPr>
            </w:pPr>
          </w:p>
        </w:tc>
        <w:tc>
          <w:tcPr>
            <w:tcW w:w="4731" w:type="dxa"/>
            <w:shd w:val="clear" w:color="auto" w:fill="auto"/>
          </w:tcPr>
          <w:p w14:paraId="0A412015" w14:textId="77777777" w:rsidR="00F8149C" w:rsidRDefault="00833F03" w:rsidP="0006212C">
            <w:pPr>
              <w:spacing w:after="0" w:line="240"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yearspolyt </w:instrText>
            </w:r>
            <w:r w:rsidR="000A1C04">
              <w:rPr>
                <w:rFonts w:ascii="Arial" w:eastAsia="SimSun" w:hAnsi="Arial" w:cs="Arial"/>
                <w:bCs/>
                <w:noProof/>
                <w:sz w:val="20"/>
                <w:szCs w:val="20"/>
                <w:lang w:eastAsia="zh-CN"/>
              </w:rPr>
              <w:instrText>«yearspolyt»</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How many years did you spend at the polytechnic?</w:t>
            </w:r>
            <w:r>
              <w:rPr>
                <w:rFonts w:ascii="Arial" w:eastAsia="SimSun" w:hAnsi="Arial" w:cs="Arial"/>
                <w:bCs/>
                <w:sz w:val="20"/>
                <w:szCs w:val="20"/>
                <w:lang w:eastAsia="zh-CN"/>
              </w:rPr>
              <w:fldChar w:fldCharType="end"/>
            </w:r>
          </w:p>
        </w:tc>
        <w:tc>
          <w:tcPr>
            <w:tcW w:w="4964" w:type="dxa"/>
            <w:shd w:val="clear" w:color="auto" w:fill="auto"/>
            <w:vAlign w:val="center"/>
          </w:tcPr>
          <w:p w14:paraId="7F787BF3" w14:textId="77777777" w:rsidR="00F8149C" w:rsidRDefault="00F8149C" w:rsidP="0006212C">
            <w:pPr>
              <w:spacing w:after="0" w:line="240" w:lineRule="auto"/>
              <w:jc w:val="center"/>
              <w:rPr>
                <w:rFonts w:ascii="Arial" w:eastAsia="SimSun" w:hAnsi="Arial" w:cs="Arial"/>
                <w:sz w:val="20"/>
                <w:szCs w:val="20"/>
                <w:lang w:eastAsia="zh-CN"/>
              </w:rPr>
            </w:pPr>
            <w:r>
              <w:rPr>
                <w:rFonts w:ascii="Arial" w:eastAsia="SimSun" w:hAnsi="Arial" w:cs="Arial"/>
                <w:sz w:val="20"/>
                <w:szCs w:val="20"/>
                <w:lang w:eastAsia="zh-CN"/>
              </w:rPr>
              <w:t>|__|</w:t>
            </w:r>
            <w:r w:rsidR="00DC64EE" w:rsidRPr="00DC64EE">
              <w:rPr>
                <w:rFonts w:ascii="Arial" w:eastAsia="SimSun" w:hAnsi="Arial" w:cs="Arial"/>
                <w:b/>
                <w:sz w:val="40"/>
                <w:szCs w:val="40"/>
                <w:lang w:eastAsia="zh-CN"/>
              </w:rPr>
              <w:t>.</w:t>
            </w:r>
            <w:r w:rsidR="00DC64EE">
              <w:rPr>
                <w:rFonts w:ascii="Arial" w:eastAsia="SimSun" w:hAnsi="Arial" w:cs="Arial"/>
                <w:sz w:val="20"/>
                <w:szCs w:val="20"/>
                <w:lang w:eastAsia="zh-CN"/>
              </w:rPr>
              <w:t>|</w:t>
            </w:r>
            <w:r>
              <w:rPr>
                <w:rFonts w:ascii="Arial" w:eastAsia="SimSun" w:hAnsi="Arial" w:cs="Arial"/>
                <w:sz w:val="20"/>
                <w:szCs w:val="20"/>
                <w:lang w:eastAsia="zh-CN"/>
              </w:rPr>
              <w:t>__| years</w:t>
            </w:r>
          </w:p>
        </w:tc>
      </w:tr>
    </w:tbl>
    <w:p w14:paraId="1D6D49EC" w14:textId="77777777" w:rsidR="00D271C8" w:rsidRDefault="00D271C8">
      <w:pPr>
        <w:spacing w:after="0"/>
        <w:rPr>
          <w:b/>
          <w:sz w:val="24"/>
          <w:szCs w:val="24"/>
        </w:rPr>
      </w:pPr>
    </w:p>
    <w:p w14:paraId="04B998D6" w14:textId="77777777" w:rsidR="00D271C8" w:rsidRPr="0093228E" w:rsidRDefault="003A67DB" w:rsidP="0073216E">
      <w:pPr>
        <w:spacing w:after="0" w:line="240" w:lineRule="auto"/>
        <w:ind w:left="360"/>
        <w:rPr>
          <w:rFonts w:ascii="Arial" w:hAnsi="Arial" w:cs="Arial"/>
          <w:b/>
          <w:u w:val="single"/>
        </w:rPr>
      </w:pPr>
      <w:r w:rsidRPr="0093228E">
        <w:rPr>
          <w:rFonts w:ascii="Arial" w:hAnsi="Arial" w:cs="Arial"/>
          <w:b/>
          <w:u w:val="single"/>
        </w:rPr>
        <w:t xml:space="preserve">B2. </w:t>
      </w:r>
      <w:r w:rsidR="00157488">
        <w:rPr>
          <w:rFonts w:ascii="Arial" w:hAnsi="Arial" w:cs="Arial"/>
          <w:b/>
          <w:u w:val="single"/>
        </w:rPr>
        <w:t>Socioeconomic</w:t>
      </w:r>
      <w:r w:rsidRPr="0093228E">
        <w:rPr>
          <w:rFonts w:ascii="Arial" w:hAnsi="Arial" w:cs="Arial"/>
          <w:b/>
          <w:u w:val="single"/>
        </w:rPr>
        <w:t xml:space="preserve"> Outcomes</w:t>
      </w:r>
    </w:p>
    <w:tbl>
      <w:tblPr>
        <w:tblStyle w:val="ad"/>
        <w:tblW w:w="9475" w:type="dxa"/>
        <w:tblInd w:w="324" w:type="dxa"/>
        <w:tblLayout w:type="fixed"/>
        <w:tblCellMar>
          <w:top w:w="101" w:type="dxa"/>
          <w:left w:w="144" w:type="dxa"/>
          <w:bottom w:w="72" w:type="dxa"/>
          <w:right w:w="29" w:type="dxa"/>
        </w:tblCellMar>
        <w:tblLook w:val="04A0" w:firstRow="1" w:lastRow="0" w:firstColumn="1" w:lastColumn="0" w:noHBand="0" w:noVBand="1"/>
      </w:tblPr>
      <w:tblGrid>
        <w:gridCol w:w="738"/>
        <w:gridCol w:w="4363"/>
        <w:gridCol w:w="4374"/>
      </w:tblGrid>
      <w:tr w:rsidR="00157488" w:rsidRPr="004F6310" w14:paraId="06A8D99D" w14:textId="77777777" w:rsidTr="0073216E">
        <w:trPr>
          <w:cantSplit/>
          <w:trHeight w:val="530"/>
        </w:trPr>
        <w:tc>
          <w:tcPr>
            <w:tcW w:w="738" w:type="dxa"/>
          </w:tcPr>
          <w:p w14:paraId="5F2902C3"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bookmarkStart w:id="3" w:name="_Ref289418465"/>
          </w:p>
        </w:tc>
        <w:bookmarkEnd w:id="3"/>
        <w:tc>
          <w:tcPr>
            <w:tcW w:w="4363" w:type="dxa"/>
          </w:tcPr>
          <w:p w14:paraId="435BD572" w14:textId="77777777" w:rsidR="00157488" w:rsidRDefault="00833F03" w:rsidP="00157488">
            <w:pPr>
              <w:rPr>
                <w:rFonts w:ascii="Arial" w:hAnsi="Arial" w:cs="Arial"/>
                <w:sz w:val="20"/>
                <w:szCs w:val="20"/>
                <w:lang w:val="en-GB"/>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"describefin" </w:instrText>
            </w:r>
            <w:r w:rsidR="00157488">
              <w:rPr>
                <w:rFonts w:ascii="Arial" w:hAnsi="Arial" w:cs="Arial"/>
                <w:noProof/>
                <w:sz w:val="20"/>
                <w:szCs w:val="20"/>
                <w:lang w:val="en-GB"/>
              </w:rPr>
              <w:instrText>«describefin»</w:instrText>
            </w:r>
            <w:r>
              <w:rPr>
                <w:rFonts w:ascii="Arial" w:hAnsi="Arial" w:cs="Arial"/>
                <w:sz w:val="20"/>
                <w:szCs w:val="20"/>
                <w:lang w:val="en-GB"/>
              </w:rPr>
              <w:fldChar w:fldCharType="separate"/>
            </w:r>
            <w:r w:rsidR="00E82272" w:rsidRPr="006C59CD">
              <w:rPr>
                <w:rFonts w:ascii="Arial" w:hAnsi="Arial" w:cs="Arial"/>
                <w:noProof/>
                <w:sz w:val="20"/>
                <w:szCs w:val="20"/>
                <w:lang w:val="en-GB"/>
              </w:rPr>
              <w:t>How would you describe yourself financially? By “dependent” I mean you receive more money in support from people besides your spouse than you earn for yourself.</w:t>
            </w:r>
            <w:r>
              <w:rPr>
                <w:rFonts w:ascii="Arial" w:hAnsi="Arial" w:cs="Arial"/>
                <w:sz w:val="20"/>
                <w:szCs w:val="20"/>
                <w:lang w:val="en-GB"/>
              </w:rPr>
              <w:fldChar w:fldCharType="end"/>
            </w:r>
            <w:r w:rsidR="00157488">
              <w:rPr>
                <w:rFonts w:ascii="Arial" w:hAnsi="Arial" w:cs="Arial"/>
                <w:sz w:val="20"/>
                <w:szCs w:val="20"/>
              </w:rPr>
              <w:t xml:space="preserve"> </w:t>
            </w:r>
            <w:r w:rsidR="005200AF" w:rsidRPr="00E357B6">
              <w:rPr>
                <w:rFonts w:ascii="Arial" w:hAnsi="Arial" w:cs="Arial"/>
                <w:b/>
                <w:i/>
                <w:sz w:val="20"/>
                <w:szCs w:val="20"/>
              </w:rPr>
              <w:t>READ Options</w:t>
            </w:r>
          </w:p>
        </w:tc>
        <w:tc>
          <w:tcPr>
            <w:tcW w:w="4374" w:type="dxa"/>
            <w:vAlign w:val="center"/>
          </w:tcPr>
          <w:p w14:paraId="351851C1" w14:textId="77777777" w:rsidR="00DC64EE" w:rsidRDefault="00DC64EE" w:rsidP="00DC64EE">
            <w:pPr>
              <w:rPr>
                <w:rFonts w:ascii="Arial" w:eastAsia="SimSun" w:hAnsi="Arial" w:cs="Arial"/>
                <w:sz w:val="20"/>
                <w:szCs w:val="20"/>
                <w:lang w:eastAsia="zh-CN"/>
              </w:rPr>
            </w:pPr>
            <w:r w:rsidRPr="005B5388">
              <w:rPr>
                <w:rFonts w:ascii="Arial" w:eastAsia="SimSun" w:hAnsi="Arial" w:cs="Arial"/>
                <w:sz w:val="20"/>
                <w:szCs w:val="20"/>
                <w:lang w:eastAsia="zh-CN"/>
              </w:rPr>
              <w:t>1.</w:t>
            </w:r>
            <w:r>
              <w:rPr>
                <w:rFonts w:ascii="Arial" w:eastAsia="SimSun" w:hAnsi="Arial" w:cs="Arial"/>
                <w:sz w:val="20"/>
                <w:szCs w:val="20"/>
                <w:lang w:eastAsia="zh-CN"/>
              </w:rPr>
              <w:t xml:space="preserve">  [   ]  </w:t>
            </w:r>
            <w:r w:rsidRPr="003A67DB">
              <w:rPr>
                <w:rFonts w:ascii="Arial" w:eastAsia="SimSun" w:hAnsi="Arial" w:cs="Arial"/>
                <w:sz w:val="20"/>
                <w:szCs w:val="20"/>
                <w:lang w:eastAsia="zh-CN"/>
              </w:rPr>
              <w:t>Completely economically independent</w:t>
            </w:r>
          </w:p>
          <w:p w14:paraId="01051CB4"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 xml:space="preserve">2.  [   ]  </w:t>
            </w:r>
            <w:r w:rsidRPr="005B5388">
              <w:rPr>
                <w:rFonts w:ascii="Arial" w:eastAsia="SimSun" w:hAnsi="Arial" w:cs="Arial"/>
                <w:sz w:val="20"/>
                <w:szCs w:val="20"/>
                <w:lang w:eastAsia="zh-CN"/>
              </w:rPr>
              <w:t>Mostly economically independent-</w:t>
            </w:r>
          </w:p>
          <w:p w14:paraId="3C2AD2B9"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 xml:space="preserve">3.  [   ]  </w:t>
            </w:r>
            <w:r w:rsidRPr="005B5388">
              <w:rPr>
                <w:rFonts w:ascii="Arial" w:eastAsia="SimSun" w:hAnsi="Arial" w:cs="Arial"/>
                <w:sz w:val="20"/>
                <w:szCs w:val="20"/>
                <w:lang w:eastAsia="zh-CN"/>
              </w:rPr>
              <w:t>Mostly economically dependent</w:t>
            </w:r>
          </w:p>
          <w:p w14:paraId="51E2D8ED" w14:textId="77777777" w:rsidR="00D9104C" w:rsidRDefault="00DC64EE" w:rsidP="00DC64EE">
            <w:pPr>
              <w:rPr>
                <w:rFonts w:ascii="Arial" w:eastAsia="SimSun" w:hAnsi="Arial" w:cs="Arial"/>
                <w:sz w:val="20"/>
                <w:szCs w:val="20"/>
                <w:lang w:eastAsia="zh-CN"/>
              </w:rPr>
            </w:pPr>
            <w:r>
              <w:rPr>
                <w:rFonts w:ascii="Arial" w:eastAsia="SimSun" w:hAnsi="Arial" w:cs="Arial"/>
                <w:sz w:val="20"/>
                <w:szCs w:val="20"/>
                <w:lang w:eastAsia="zh-CN"/>
              </w:rPr>
              <w:t xml:space="preserve">4.  [   ]  </w:t>
            </w:r>
            <w:r w:rsidRPr="005B5388">
              <w:rPr>
                <w:rFonts w:ascii="Arial" w:eastAsia="SimSun" w:hAnsi="Arial" w:cs="Arial"/>
                <w:sz w:val="20"/>
                <w:szCs w:val="20"/>
                <w:lang w:eastAsia="zh-CN"/>
              </w:rPr>
              <w:t>Completely economically dependent</w:t>
            </w:r>
          </w:p>
        </w:tc>
      </w:tr>
      <w:tr w:rsidR="00157488" w:rsidRPr="004F6310" w14:paraId="7907C0B7" w14:textId="77777777" w:rsidTr="0073216E">
        <w:trPr>
          <w:cantSplit/>
          <w:trHeight w:val="530"/>
        </w:trPr>
        <w:tc>
          <w:tcPr>
            <w:tcW w:w="738" w:type="dxa"/>
          </w:tcPr>
          <w:p w14:paraId="16B10386"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p>
        </w:tc>
        <w:tc>
          <w:tcPr>
            <w:tcW w:w="4363" w:type="dxa"/>
          </w:tcPr>
          <w:p w14:paraId="1FE0FAF5" w14:textId="77777777" w:rsidR="00157488" w:rsidRDefault="00833F03" w:rsidP="00157488">
            <w:pPr>
              <w:rPr>
                <w:rFonts w:ascii="Arial" w:hAnsi="Arial" w:cs="Arial"/>
                <w:sz w:val="20"/>
                <w:szCs w:val="20"/>
                <w:lang w:val="en-GB"/>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"dependent" </w:instrText>
            </w:r>
            <w:r w:rsidR="00157488">
              <w:rPr>
                <w:rFonts w:ascii="Arial" w:hAnsi="Arial" w:cs="Arial"/>
                <w:noProof/>
                <w:sz w:val="20"/>
                <w:szCs w:val="20"/>
                <w:lang w:val="en-GB"/>
              </w:rPr>
              <w:instrText>«dependent»</w:instrText>
            </w:r>
            <w:r>
              <w:rPr>
                <w:rFonts w:ascii="Arial" w:hAnsi="Arial" w:cs="Arial"/>
                <w:sz w:val="20"/>
                <w:szCs w:val="20"/>
                <w:lang w:val="en-GB"/>
              </w:rPr>
              <w:fldChar w:fldCharType="separate"/>
            </w:r>
            <w:r w:rsidR="00E82272" w:rsidRPr="006C59CD">
              <w:rPr>
                <w:rFonts w:ascii="Arial" w:hAnsi="Arial" w:cs="Arial"/>
                <w:noProof/>
                <w:sz w:val="20"/>
                <w:szCs w:val="20"/>
                <w:lang w:val="en-GB"/>
              </w:rPr>
              <w:t>How many people besides yourself but including children depend on you for financial support?  By "depend on you" I mean they primarily rely on you for food or financial assistance that they do not have to work for.</w:t>
            </w:r>
            <w:r>
              <w:rPr>
                <w:rFonts w:ascii="Arial" w:hAnsi="Arial" w:cs="Arial"/>
                <w:sz w:val="20"/>
                <w:szCs w:val="20"/>
                <w:lang w:val="en-GB"/>
              </w:rPr>
              <w:fldChar w:fldCharType="end"/>
            </w:r>
          </w:p>
        </w:tc>
        <w:tc>
          <w:tcPr>
            <w:tcW w:w="4374" w:type="dxa"/>
            <w:vAlign w:val="center"/>
          </w:tcPr>
          <w:p w14:paraId="1508433A" w14:textId="77777777" w:rsidR="00D9104C" w:rsidRDefault="00157488">
            <w:pPr>
              <w:jc w:val="center"/>
              <w:rPr>
                <w:rFonts w:ascii="Arial" w:eastAsia="SimSun" w:hAnsi="Arial" w:cs="Arial"/>
                <w:sz w:val="20"/>
                <w:szCs w:val="20"/>
                <w:lang w:eastAsia="zh-CN"/>
              </w:rPr>
            </w:pPr>
            <w:r w:rsidRPr="009C07F4">
              <w:rPr>
                <w:rFonts w:ascii="Arial" w:eastAsia="SimSun" w:hAnsi="Arial" w:cs="Arial"/>
                <w:sz w:val="20"/>
                <w:szCs w:val="20"/>
                <w:lang w:eastAsia="zh-CN"/>
              </w:rPr>
              <w:t>|__|__|</w:t>
            </w:r>
          </w:p>
        </w:tc>
      </w:tr>
      <w:tr w:rsidR="00157488" w:rsidRPr="004F6310" w14:paraId="23497E1B" w14:textId="77777777" w:rsidTr="0073216E">
        <w:trPr>
          <w:cantSplit/>
          <w:trHeight w:val="530"/>
        </w:trPr>
        <w:tc>
          <w:tcPr>
            <w:tcW w:w="738" w:type="dxa"/>
          </w:tcPr>
          <w:p w14:paraId="3979129C"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p>
        </w:tc>
        <w:tc>
          <w:tcPr>
            <w:tcW w:w="4363" w:type="dxa"/>
          </w:tcPr>
          <w:p w14:paraId="74CBB453" w14:textId="77777777" w:rsidR="00157488" w:rsidRDefault="00833F03" w:rsidP="00157488">
            <w:pPr>
              <w:rPr>
                <w:rFonts w:ascii="Arial" w:hAnsi="Arial" w:cs="Arial"/>
                <w:sz w:val="20"/>
                <w:szCs w:val="20"/>
                <w:lang w:val="en-GB"/>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"liveparents" </w:instrText>
            </w:r>
            <w:r w:rsidR="00157488">
              <w:rPr>
                <w:rFonts w:ascii="Arial" w:hAnsi="Arial" w:cs="Arial"/>
                <w:noProof/>
                <w:sz w:val="20"/>
                <w:szCs w:val="20"/>
                <w:lang w:val="en-GB"/>
              </w:rPr>
              <w:instrText>«liveparents»</w:instrText>
            </w:r>
            <w:r>
              <w:rPr>
                <w:rFonts w:ascii="Arial" w:hAnsi="Arial" w:cs="Arial"/>
                <w:sz w:val="20"/>
                <w:szCs w:val="20"/>
                <w:lang w:val="en-GB"/>
              </w:rPr>
              <w:fldChar w:fldCharType="separate"/>
            </w:r>
            <w:r w:rsidR="00E82272" w:rsidRPr="006C59CD">
              <w:rPr>
                <w:rFonts w:ascii="Arial" w:hAnsi="Arial" w:cs="Arial"/>
                <w:noProof/>
                <w:sz w:val="20"/>
                <w:szCs w:val="20"/>
                <w:lang w:val="en-GB"/>
              </w:rPr>
              <w:t>Do you currently live with your parents, guardian, or in-laws?</w:t>
            </w:r>
            <w:r>
              <w:rPr>
                <w:rFonts w:ascii="Arial" w:hAnsi="Arial" w:cs="Arial"/>
                <w:sz w:val="20"/>
                <w:szCs w:val="20"/>
                <w:lang w:val="en-GB"/>
              </w:rPr>
              <w:fldChar w:fldCharType="end"/>
            </w:r>
          </w:p>
        </w:tc>
        <w:tc>
          <w:tcPr>
            <w:tcW w:w="4374" w:type="dxa"/>
            <w:vAlign w:val="center"/>
          </w:tcPr>
          <w:p w14:paraId="45D1C332" w14:textId="77777777" w:rsidR="00157488" w:rsidRDefault="00157488" w:rsidP="00157488">
            <w:pPr>
              <w:rPr>
                <w:rFonts w:ascii="Arial" w:eastAsia="SimSun" w:hAnsi="Arial" w:cs="Arial"/>
                <w:sz w:val="20"/>
                <w:szCs w:val="20"/>
                <w:lang w:eastAsia="zh-CN"/>
              </w:rPr>
            </w:pPr>
            <w:r w:rsidRPr="009C07F4">
              <w:rPr>
                <w:rFonts w:ascii="Arial" w:eastAsia="SimSun" w:hAnsi="Arial" w:cs="Arial"/>
                <w:sz w:val="20"/>
                <w:szCs w:val="20"/>
                <w:lang w:eastAsia="zh-CN"/>
              </w:rPr>
              <w:t xml:space="preserve">1.   [   ]  </w:t>
            </w:r>
            <w:r>
              <w:rPr>
                <w:rFonts w:ascii="Arial" w:eastAsia="SimSun" w:hAnsi="Arial" w:cs="Arial"/>
                <w:sz w:val="20"/>
                <w:szCs w:val="20"/>
                <w:lang w:eastAsia="zh-CN"/>
              </w:rPr>
              <w:t>Yes</w:t>
            </w:r>
          </w:p>
          <w:p w14:paraId="1B3A3680" w14:textId="77777777" w:rsidR="00157488" w:rsidRPr="004F6310" w:rsidRDefault="00157488" w:rsidP="00157488">
            <w:pPr>
              <w:rPr>
                <w:rFonts w:ascii="Arial" w:hAnsi="Arial" w:cs="Arial"/>
                <w:sz w:val="20"/>
                <w:szCs w:val="20"/>
              </w:rPr>
            </w:pPr>
            <w:r w:rsidRPr="009C07F4">
              <w:rPr>
                <w:rFonts w:ascii="Arial" w:eastAsia="SimSun" w:hAnsi="Arial" w:cs="Arial"/>
                <w:sz w:val="20"/>
                <w:szCs w:val="20"/>
                <w:lang w:eastAsia="zh-CN"/>
              </w:rPr>
              <w:t xml:space="preserve">2.   [   ]  </w:t>
            </w:r>
            <w:r>
              <w:rPr>
                <w:rFonts w:ascii="Arial" w:eastAsia="SimSun" w:hAnsi="Arial" w:cs="Arial"/>
                <w:sz w:val="20"/>
                <w:szCs w:val="20"/>
                <w:lang w:eastAsia="zh-CN"/>
              </w:rPr>
              <w:t>No</w:t>
            </w:r>
          </w:p>
        </w:tc>
      </w:tr>
      <w:tr w:rsidR="00157488" w:rsidRPr="004F6310" w14:paraId="31C549DD" w14:textId="77777777" w:rsidTr="0073216E">
        <w:trPr>
          <w:cantSplit/>
          <w:trHeight w:val="765"/>
        </w:trPr>
        <w:tc>
          <w:tcPr>
            <w:tcW w:w="738" w:type="dxa"/>
          </w:tcPr>
          <w:p w14:paraId="55778EB9"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p>
        </w:tc>
        <w:tc>
          <w:tcPr>
            <w:tcW w:w="4363" w:type="dxa"/>
          </w:tcPr>
          <w:p w14:paraId="66AB42E5" w14:textId="77777777" w:rsidR="00157488" w:rsidRPr="002B318A" w:rsidRDefault="00833F03" w:rsidP="00157488">
            <w:pPr>
              <w:spacing w:after="200" w:line="276" w:lineRule="auto"/>
              <w:rPr>
                <w:rFonts w:ascii="Arial" w:hAnsi="Arial" w:cs="Arial"/>
                <w:b/>
                <w:i/>
                <w:sz w:val="20"/>
                <w:szCs w:val="20"/>
                <w:lang w:val="en-GB"/>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"sleep" </w:instrText>
            </w:r>
            <w:r w:rsidR="00157488">
              <w:rPr>
                <w:rFonts w:ascii="Arial" w:hAnsi="Arial" w:cs="Arial"/>
                <w:noProof/>
                <w:sz w:val="20"/>
                <w:szCs w:val="20"/>
                <w:lang w:val="en-GB"/>
              </w:rPr>
              <w:instrText>«sleep»</w:instrText>
            </w:r>
            <w:r>
              <w:rPr>
                <w:rFonts w:ascii="Arial" w:hAnsi="Arial" w:cs="Arial"/>
                <w:sz w:val="20"/>
                <w:szCs w:val="20"/>
                <w:lang w:val="en-GB"/>
              </w:rPr>
              <w:fldChar w:fldCharType="separate"/>
            </w:r>
            <w:r w:rsidR="00E82272" w:rsidRPr="006C59CD">
              <w:rPr>
                <w:rFonts w:ascii="Arial" w:hAnsi="Arial" w:cs="Arial"/>
                <w:noProof/>
                <w:sz w:val="20"/>
                <w:szCs w:val="20"/>
                <w:lang w:val="en-GB"/>
              </w:rPr>
              <w:t>The building that you sleep in currently – of what material are the walls made?</w:t>
            </w:r>
            <w:r>
              <w:rPr>
                <w:rFonts w:ascii="Arial" w:hAnsi="Arial" w:cs="Arial"/>
                <w:sz w:val="20"/>
                <w:szCs w:val="20"/>
                <w:lang w:val="en-GB"/>
              </w:rPr>
              <w:fldChar w:fldCharType="end"/>
            </w:r>
            <w:r w:rsidR="00972361">
              <w:rPr>
                <w:rFonts w:ascii="Arial" w:hAnsi="Arial" w:cs="Arial"/>
                <w:b/>
                <w:i/>
                <w:sz w:val="20"/>
                <w:szCs w:val="20"/>
                <w:lang w:val="en-GB"/>
              </w:rPr>
              <w:t xml:space="preserve"> </w:t>
            </w:r>
            <w:r w:rsidR="00157488" w:rsidRPr="003A67DB">
              <w:rPr>
                <w:rFonts w:ascii="Arial" w:hAnsi="Arial" w:cs="Arial"/>
                <w:b/>
                <w:i/>
                <w:sz w:val="20"/>
                <w:szCs w:val="20"/>
                <w:lang w:val="en-GB"/>
              </w:rPr>
              <w:t>Tick all that apply</w:t>
            </w:r>
          </w:p>
        </w:tc>
        <w:tc>
          <w:tcPr>
            <w:tcW w:w="4374" w:type="dxa"/>
          </w:tcPr>
          <w:p w14:paraId="5332366A" w14:textId="77777777" w:rsidR="00DC64EE" w:rsidRPr="004F6310" w:rsidRDefault="00DC64EE" w:rsidP="00DC64EE">
            <w:pPr>
              <w:rPr>
                <w:rFonts w:ascii="Arial" w:hAnsi="Arial" w:cs="Arial"/>
                <w:sz w:val="20"/>
                <w:szCs w:val="20"/>
              </w:rPr>
            </w:pPr>
            <w:r w:rsidRPr="004F6310">
              <w:rPr>
                <w:rFonts w:ascii="Arial" w:hAnsi="Arial" w:cs="Arial"/>
                <w:sz w:val="20"/>
                <w:szCs w:val="20"/>
              </w:rPr>
              <w:t xml:space="preserve">1.   [   ]  Stone, Solid Cement              </w:t>
            </w:r>
          </w:p>
          <w:p w14:paraId="485E5793" w14:textId="77777777" w:rsidR="00DC64EE" w:rsidRPr="004F6310" w:rsidRDefault="00DC64EE" w:rsidP="00DC64EE">
            <w:pPr>
              <w:rPr>
                <w:rFonts w:ascii="Arial" w:hAnsi="Arial" w:cs="Arial"/>
                <w:sz w:val="20"/>
                <w:szCs w:val="20"/>
              </w:rPr>
            </w:pPr>
            <w:r w:rsidRPr="004F6310">
              <w:rPr>
                <w:rFonts w:ascii="Arial" w:hAnsi="Arial" w:cs="Arial"/>
                <w:sz w:val="20"/>
                <w:szCs w:val="20"/>
              </w:rPr>
              <w:t>2.   [   ]  Fired Brick</w:t>
            </w:r>
          </w:p>
          <w:p w14:paraId="66527EC9" w14:textId="77777777" w:rsidR="00DC64EE" w:rsidRPr="004F6310" w:rsidRDefault="00DC64EE" w:rsidP="00DC64EE">
            <w:pPr>
              <w:pStyle w:val="a6"/>
              <w:tabs>
                <w:tab w:val="left" w:pos="2445"/>
              </w:tabs>
              <w:rPr>
                <w:rFonts w:ascii="Arial" w:hAnsi="Arial" w:cs="Arial"/>
                <w:sz w:val="20"/>
                <w:szCs w:val="20"/>
              </w:rPr>
            </w:pPr>
            <w:r w:rsidRPr="004F6310">
              <w:rPr>
                <w:rFonts w:ascii="Arial" w:hAnsi="Arial" w:cs="Arial"/>
                <w:sz w:val="20"/>
                <w:szCs w:val="20"/>
              </w:rPr>
              <w:t>3.   [   ]  Sun-dried bricks</w:t>
            </w:r>
          </w:p>
          <w:p w14:paraId="05D6E3CD" w14:textId="77777777" w:rsidR="00DC64EE" w:rsidRPr="004F6310" w:rsidRDefault="00DC64EE" w:rsidP="00DC64EE">
            <w:pPr>
              <w:pStyle w:val="a6"/>
              <w:tabs>
                <w:tab w:val="left" w:pos="2445"/>
              </w:tabs>
              <w:rPr>
                <w:rFonts w:ascii="Arial" w:hAnsi="Arial" w:cs="Arial"/>
                <w:sz w:val="20"/>
                <w:szCs w:val="20"/>
              </w:rPr>
            </w:pPr>
            <w:r w:rsidRPr="004F6310">
              <w:rPr>
                <w:rFonts w:ascii="Arial" w:hAnsi="Arial" w:cs="Arial"/>
                <w:sz w:val="20"/>
                <w:szCs w:val="20"/>
              </w:rPr>
              <w:t>4.   [   ]  Mud, cement</w:t>
            </w:r>
            <w:r w:rsidRPr="004F6310">
              <w:rPr>
                <w:rFonts w:ascii="Arial" w:hAnsi="Arial" w:cs="Arial"/>
                <w:sz w:val="20"/>
                <w:szCs w:val="20"/>
              </w:rPr>
              <w:tab/>
            </w:r>
          </w:p>
          <w:p w14:paraId="1FEDEFD7" w14:textId="77777777" w:rsidR="00DC64EE" w:rsidRPr="004F6310" w:rsidRDefault="00DC64EE" w:rsidP="00DC64EE">
            <w:pPr>
              <w:pStyle w:val="a6"/>
              <w:tabs>
                <w:tab w:val="left" w:pos="2445"/>
              </w:tabs>
              <w:rPr>
                <w:rFonts w:ascii="Arial" w:hAnsi="Arial" w:cs="Arial"/>
                <w:sz w:val="20"/>
                <w:szCs w:val="20"/>
              </w:rPr>
            </w:pPr>
            <w:r w:rsidRPr="004F6310">
              <w:rPr>
                <w:rFonts w:ascii="Arial" w:hAnsi="Arial" w:cs="Arial"/>
                <w:sz w:val="20"/>
                <w:szCs w:val="20"/>
              </w:rPr>
              <w:t xml:space="preserve">5.   [   ] </w:t>
            </w:r>
            <w:r>
              <w:rPr>
                <w:rFonts w:ascii="Arial" w:hAnsi="Arial" w:cs="Arial"/>
                <w:sz w:val="20"/>
                <w:szCs w:val="20"/>
              </w:rPr>
              <w:t xml:space="preserve"> </w:t>
            </w:r>
            <w:r w:rsidRPr="004F6310">
              <w:rPr>
                <w:rFonts w:ascii="Arial" w:hAnsi="Arial" w:cs="Arial"/>
                <w:sz w:val="20"/>
                <w:szCs w:val="20"/>
              </w:rPr>
              <w:t>Mud, sticks, reeds</w:t>
            </w:r>
          </w:p>
          <w:p w14:paraId="0616BFB6" w14:textId="77777777" w:rsidR="00157488" w:rsidRPr="004F6310" w:rsidRDefault="00DC64EE" w:rsidP="00DC64EE">
            <w:pPr>
              <w:rPr>
                <w:rFonts w:ascii="Arial" w:hAnsi="Arial" w:cs="Arial"/>
                <w:sz w:val="20"/>
                <w:szCs w:val="20"/>
              </w:rPr>
            </w:pPr>
            <w:r w:rsidRPr="004F6310">
              <w:rPr>
                <w:rFonts w:ascii="Arial" w:hAnsi="Arial" w:cs="Arial"/>
                <w:sz w:val="20"/>
                <w:szCs w:val="20"/>
              </w:rPr>
              <w:t xml:space="preserve">6.   [   ] </w:t>
            </w:r>
            <w:r>
              <w:rPr>
                <w:rFonts w:ascii="Arial" w:hAnsi="Arial" w:cs="Arial"/>
                <w:sz w:val="20"/>
                <w:szCs w:val="20"/>
              </w:rPr>
              <w:t xml:space="preserve"> </w:t>
            </w:r>
            <w:r w:rsidRPr="004F6310">
              <w:rPr>
                <w:rFonts w:ascii="Arial" w:hAnsi="Arial" w:cs="Arial"/>
                <w:sz w:val="20"/>
                <w:szCs w:val="20"/>
              </w:rPr>
              <w:t>Other (specify)____________</w:t>
            </w:r>
          </w:p>
        </w:tc>
      </w:tr>
      <w:tr w:rsidR="00157488" w:rsidRPr="004F6310" w14:paraId="2DD41F1B" w14:textId="77777777" w:rsidTr="0073216E">
        <w:trPr>
          <w:cantSplit/>
          <w:trHeight w:val="1324"/>
        </w:trPr>
        <w:tc>
          <w:tcPr>
            <w:tcW w:w="738" w:type="dxa"/>
          </w:tcPr>
          <w:p w14:paraId="78AF6538"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p>
        </w:tc>
        <w:tc>
          <w:tcPr>
            <w:tcW w:w="4363" w:type="dxa"/>
          </w:tcPr>
          <w:p w14:paraId="7BCB0F8C" w14:textId="77777777" w:rsidR="00157488" w:rsidRPr="004F6310" w:rsidRDefault="00833F03" w:rsidP="00157488">
            <w:pPr>
              <w:rPr>
                <w:rFonts w:ascii="Arial" w:hAnsi="Arial" w:cs="Arial"/>
                <w:sz w:val="20"/>
                <w:szCs w:val="20"/>
                <w:lang w:val="en-GB"/>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"roof" </w:instrText>
            </w:r>
            <w:r w:rsidR="00157488">
              <w:rPr>
                <w:rFonts w:ascii="Arial" w:hAnsi="Arial" w:cs="Arial"/>
                <w:noProof/>
                <w:sz w:val="20"/>
                <w:szCs w:val="20"/>
                <w:lang w:val="en-GB"/>
              </w:rPr>
              <w:instrText>«roof»</w:instrText>
            </w:r>
            <w:r>
              <w:rPr>
                <w:rFonts w:ascii="Arial" w:hAnsi="Arial" w:cs="Arial"/>
                <w:sz w:val="20"/>
                <w:szCs w:val="20"/>
                <w:lang w:val="en-GB"/>
              </w:rPr>
              <w:fldChar w:fldCharType="separate"/>
            </w:r>
            <w:r w:rsidR="00E82272" w:rsidRPr="006C59CD">
              <w:rPr>
                <w:rFonts w:ascii="Arial" w:hAnsi="Arial" w:cs="Arial"/>
                <w:noProof/>
                <w:sz w:val="20"/>
                <w:szCs w:val="20"/>
                <w:lang w:val="en-GB"/>
              </w:rPr>
              <w:t>What is the roof of this building made of?</w:t>
            </w:r>
            <w:r>
              <w:rPr>
                <w:rFonts w:ascii="Arial" w:hAnsi="Arial" w:cs="Arial"/>
                <w:sz w:val="20"/>
                <w:szCs w:val="20"/>
                <w:lang w:val="en-GB"/>
              </w:rPr>
              <w:fldChar w:fldCharType="end"/>
            </w:r>
          </w:p>
        </w:tc>
        <w:tc>
          <w:tcPr>
            <w:tcW w:w="4374" w:type="dxa"/>
          </w:tcPr>
          <w:p w14:paraId="382077F4" w14:textId="77777777" w:rsidR="00DC64EE" w:rsidRPr="004F6310" w:rsidRDefault="00DC64EE" w:rsidP="00DC64EE">
            <w:pPr>
              <w:rPr>
                <w:rFonts w:ascii="Arial" w:hAnsi="Arial" w:cs="Arial"/>
                <w:sz w:val="20"/>
                <w:szCs w:val="20"/>
              </w:rPr>
            </w:pPr>
            <w:r w:rsidRPr="004F6310">
              <w:rPr>
                <w:rFonts w:ascii="Arial" w:hAnsi="Arial" w:cs="Arial"/>
                <w:sz w:val="20"/>
                <w:szCs w:val="20"/>
              </w:rPr>
              <w:t xml:space="preserve">1.   [   ]  Iron            </w:t>
            </w:r>
          </w:p>
          <w:p w14:paraId="50A69C7D" w14:textId="77777777" w:rsidR="00DC64EE" w:rsidRPr="004F6310" w:rsidRDefault="00DC64EE" w:rsidP="00DC64EE">
            <w:pPr>
              <w:rPr>
                <w:rFonts w:ascii="Arial" w:hAnsi="Arial" w:cs="Arial"/>
                <w:sz w:val="20"/>
                <w:szCs w:val="20"/>
              </w:rPr>
            </w:pPr>
            <w:r w:rsidRPr="004F6310">
              <w:rPr>
                <w:rFonts w:ascii="Arial" w:hAnsi="Arial" w:cs="Arial"/>
                <w:sz w:val="20"/>
                <w:szCs w:val="20"/>
              </w:rPr>
              <w:t>2.   [   ]  Grass or reeds</w:t>
            </w:r>
          </w:p>
          <w:p w14:paraId="22CE40E0" w14:textId="77777777" w:rsidR="00DC64EE" w:rsidRPr="004F6310" w:rsidRDefault="00DC64EE" w:rsidP="00DC64EE">
            <w:pPr>
              <w:pStyle w:val="a6"/>
              <w:tabs>
                <w:tab w:val="left" w:pos="2445"/>
              </w:tabs>
              <w:rPr>
                <w:rFonts w:ascii="Arial" w:hAnsi="Arial" w:cs="Arial"/>
                <w:sz w:val="20"/>
                <w:szCs w:val="20"/>
              </w:rPr>
            </w:pPr>
            <w:r w:rsidRPr="004F6310">
              <w:rPr>
                <w:rFonts w:ascii="Arial" w:hAnsi="Arial" w:cs="Arial"/>
                <w:sz w:val="20"/>
                <w:szCs w:val="20"/>
              </w:rPr>
              <w:t>3.   [   ]  Mud, branches</w:t>
            </w:r>
            <w:r w:rsidRPr="004F6310">
              <w:rPr>
                <w:rFonts w:ascii="Arial" w:hAnsi="Arial" w:cs="Arial"/>
                <w:sz w:val="20"/>
                <w:szCs w:val="20"/>
              </w:rPr>
              <w:tab/>
            </w:r>
          </w:p>
          <w:p w14:paraId="5D9BA691" w14:textId="77777777" w:rsidR="00DC64EE" w:rsidRPr="004F6310" w:rsidRDefault="00DC64EE" w:rsidP="00DC64EE">
            <w:pPr>
              <w:pStyle w:val="a6"/>
              <w:tabs>
                <w:tab w:val="left" w:pos="2445"/>
              </w:tabs>
              <w:rPr>
                <w:rFonts w:ascii="Arial" w:hAnsi="Arial" w:cs="Arial"/>
                <w:sz w:val="20"/>
                <w:szCs w:val="20"/>
              </w:rPr>
            </w:pPr>
            <w:r w:rsidRPr="004F6310">
              <w:rPr>
                <w:rFonts w:ascii="Arial" w:hAnsi="Arial" w:cs="Arial"/>
                <w:sz w:val="20"/>
                <w:szCs w:val="20"/>
              </w:rPr>
              <w:t>4.   [   ]  Palm leaves</w:t>
            </w:r>
          </w:p>
          <w:p w14:paraId="3751F6AC" w14:textId="77777777" w:rsidR="00DC64EE" w:rsidRPr="004F6310" w:rsidRDefault="00DC64EE" w:rsidP="00DC64EE">
            <w:pPr>
              <w:pStyle w:val="a6"/>
              <w:tabs>
                <w:tab w:val="left" w:pos="2445"/>
              </w:tabs>
              <w:rPr>
                <w:rFonts w:ascii="Arial" w:hAnsi="Arial" w:cs="Arial"/>
                <w:sz w:val="20"/>
                <w:szCs w:val="20"/>
              </w:rPr>
            </w:pPr>
            <w:r w:rsidRPr="004F6310">
              <w:rPr>
                <w:rFonts w:ascii="Arial" w:hAnsi="Arial" w:cs="Arial"/>
                <w:sz w:val="20"/>
                <w:szCs w:val="20"/>
              </w:rPr>
              <w:t>5.   [   ]  Mud, cement</w:t>
            </w:r>
          </w:p>
          <w:p w14:paraId="5E70F0D6" w14:textId="77777777" w:rsidR="00157488" w:rsidRPr="004F6310" w:rsidRDefault="00DC64EE" w:rsidP="00DC64EE">
            <w:pPr>
              <w:rPr>
                <w:rFonts w:ascii="Arial" w:hAnsi="Arial" w:cs="Arial"/>
                <w:sz w:val="20"/>
                <w:szCs w:val="20"/>
              </w:rPr>
            </w:pPr>
            <w:r w:rsidRPr="004F6310">
              <w:rPr>
                <w:rFonts w:ascii="Arial" w:hAnsi="Arial" w:cs="Arial"/>
                <w:sz w:val="20"/>
                <w:szCs w:val="20"/>
              </w:rPr>
              <w:t xml:space="preserve">6.   [   ] </w:t>
            </w:r>
            <w:r>
              <w:rPr>
                <w:rFonts w:ascii="Arial" w:hAnsi="Arial" w:cs="Arial"/>
                <w:sz w:val="20"/>
                <w:szCs w:val="20"/>
              </w:rPr>
              <w:t xml:space="preserve"> </w:t>
            </w:r>
            <w:r w:rsidRPr="004F6310">
              <w:rPr>
                <w:rFonts w:ascii="Arial" w:hAnsi="Arial" w:cs="Arial"/>
                <w:sz w:val="20"/>
                <w:szCs w:val="20"/>
              </w:rPr>
              <w:t>Other (specify)____________</w:t>
            </w:r>
          </w:p>
        </w:tc>
      </w:tr>
      <w:tr w:rsidR="00157488" w:rsidRPr="004F6310" w14:paraId="003A2B05" w14:textId="77777777" w:rsidTr="0073216E">
        <w:trPr>
          <w:cantSplit/>
          <w:trHeight w:val="765"/>
        </w:trPr>
        <w:tc>
          <w:tcPr>
            <w:tcW w:w="738" w:type="dxa"/>
          </w:tcPr>
          <w:p w14:paraId="3DBA0EB9"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p>
        </w:tc>
        <w:tc>
          <w:tcPr>
            <w:tcW w:w="4363" w:type="dxa"/>
          </w:tcPr>
          <w:p w14:paraId="25D3A6BA" w14:textId="77777777" w:rsidR="00157488" w:rsidRPr="004F6310" w:rsidRDefault="00833F03" w:rsidP="00157488">
            <w:pPr>
              <w:rPr>
                <w:rFonts w:ascii="Arial" w:hAnsi="Arial" w:cs="Arial"/>
                <w:sz w:val="20"/>
                <w:szCs w:val="20"/>
                <w:lang w:val="en-GB"/>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"floor" </w:instrText>
            </w:r>
            <w:r w:rsidR="00157488">
              <w:rPr>
                <w:rFonts w:ascii="Arial" w:hAnsi="Arial" w:cs="Arial"/>
                <w:noProof/>
                <w:sz w:val="20"/>
                <w:szCs w:val="20"/>
                <w:lang w:val="en-GB"/>
              </w:rPr>
              <w:instrText>«floor»</w:instrText>
            </w:r>
            <w:r>
              <w:rPr>
                <w:rFonts w:ascii="Arial" w:hAnsi="Arial" w:cs="Arial"/>
                <w:sz w:val="20"/>
                <w:szCs w:val="20"/>
                <w:lang w:val="en-GB"/>
              </w:rPr>
              <w:fldChar w:fldCharType="separate"/>
            </w:r>
            <w:r w:rsidR="00E82272" w:rsidRPr="006C59CD">
              <w:rPr>
                <w:rFonts w:ascii="Arial" w:hAnsi="Arial" w:cs="Arial"/>
                <w:noProof/>
                <w:sz w:val="20"/>
                <w:szCs w:val="20"/>
                <w:lang w:val="en-GB"/>
              </w:rPr>
              <w:t>What is the floor of your house made of?</w:t>
            </w:r>
            <w:r>
              <w:rPr>
                <w:rFonts w:ascii="Arial" w:hAnsi="Arial" w:cs="Arial"/>
                <w:sz w:val="20"/>
                <w:szCs w:val="20"/>
                <w:lang w:val="en-GB"/>
              </w:rPr>
              <w:fldChar w:fldCharType="end"/>
            </w:r>
          </w:p>
        </w:tc>
        <w:tc>
          <w:tcPr>
            <w:tcW w:w="4374" w:type="dxa"/>
          </w:tcPr>
          <w:p w14:paraId="43AFE70A" w14:textId="77777777" w:rsidR="00DC64EE" w:rsidRPr="004F6310" w:rsidRDefault="00DC64EE" w:rsidP="00DC64EE">
            <w:pPr>
              <w:rPr>
                <w:rFonts w:ascii="Arial" w:hAnsi="Arial" w:cs="Arial"/>
                <w:sz w:val="20"/>
                <w:szCs w:val="20"/>
              </w:rPr>
            </w:pPr>
            <w:r w:rsidRPr="004F6310">
              <w:rPr>
                <w:rFonts w:ascii="Arial" w:hAnsi="Arial" w:cs="Arial"/>
                <w:sz w:val="20"/>
                <w:szCs w:val="20"/>
              </w:rPr>
              <w:t xml:space="preserve">1.   [   ]  Cement            </w:t>
            </w:r>
          </w:p>
          <w:p w14:paraId="4E3F50AF" w14:textId="77777777" w:rsidR="00DC64EE" w:rsidRPr="004F6310" w:rsidRDefault="00DC64EE" w:rsidP="00DC64EE">
            <w:pPr>
              <w:rPr>
                <w:rFonts w:ascii="Arial" w:hAnsi="Arial" w:cs="Arial"/>
                <w:sz w:val="20"/>
                <w:szCs w:val="20"/>
              </w:rPr>
            </w:pPr>
            <w:r w:rsidRPr="004F6310">
              <w:rPr>
                <w:rFonts w:ascii="Arial" w:hAnsi="Arial" w:cs="Arial"/>
                <w:sz w:val="20"/>
                <w:szCs w:val="20"/>
              </w:rPr>
              <w:t>2.   [   ]  Mud</w:t>
            </w:r>
          </w:p>
          <w:p w14:paraId="6E07328C" w14:textId="77777777" w:rsidR="00DC64EE" w:rsidRPr="004F6310" w:rsidRDefault="00DC64EE" w:rsidP="00DC64EE">
            <w:pPr>
              <w:rPr>
                <w:rFonts w:ascii="Arial" w:hAnsi="Arial" w:cs="Arial"/>
                <w:sz w:val="20"/>
                <w:szCs w:val="20"/>
              </w:rPr>
            </w:pPr>
            <w:r w:rsidRPr="004F6310">
              <w:rPr>
                <w:rFonts w:ascii="Arial" w:hAnsi="Arial" w:cs="Arial"/>
                <w:sz w:val="20"/>
                <w:szCs w:val="20"/>
              </w:rPr>
              <w:t xml:space="preserve">3.   [   ]  Cow dung and mud </w:t>
            </w:r>
          </w:p>
          <w:p w14:paraId="252B110F" w14:textId="77777777" w:rsidR="00157488" w:rsidRPr="004F6310" w:rsidRDefault="00DC64EE" w:rsidP="00DC64EE">
            <w:pPr>
              <w:rPr>
                <w:rFonts w:ascii="Arial" w:hAnsi="Arial" w:cs="Arial"/>
                <w:sz w:val="20"/>
                <w:szCs w:val="20"/>
              </w:rPr>
            </w:pPr>
            <w:r w:rsidRPr="004F6310">
              <w:rPr>
                <w:rFonts w:ascii="Arial" w:hAnsi="Arial" w:cs="Arial"/>
                <w:sz w:val="20"/>
                <w:szCs w:val="20"/>
              </w:rPr>
              <w:t xml:space="preserve">4.   [   </w:t>
            </w:r>
            <w:r>
              <w:rPr>
                <w:rFonts w:ascii="Arial" w:hAnsi="Arial" w:cs="Arial"/>
                <w:sz w:val="20"/>
                <w:szCs w:val="20"/>
              </w:rPr>
              <w:t>]  Other (specify) ___________</w:t>
            </w:r>
          </w:p>
        </w:tc>
      </w:tr>
      <w:tr w:rsidR="00157488" w:rsidRPr="004F6310" w14:paraId="35E523F8" w14:textId="77777777" w:rsidTr="0073216E">
        <w:trPr>
          <w:cantSplit/>
          <w:trHeight w:val="595"/>
        </w:trPr>
        <w:tc>
          <w:tcPr>
            <w:tcW w:w="738" w:type="dxa"/>
          </w:tcPr>
          <w:p w14:paraId="529105A1" w14:textId="77777777" w:rsidR="00157488" w:rsidRDefault="00157488" w:rsidP="00157488">
            <w:pPr>
              <w:numPr>
                <w:ilvl w:val="0"/>
                <w:numId w:val="1"/>
              </w:numPr>
              <w:tabs>
                <w:tab w:val="num" w:pos="432"/>
              </w:tabs>
              <w:autoSpaceDE w:val="0"/>
              <w:autoSpaceDN w:val="0"/>
              <w:adjustRightInd w:val="0"/>
              <w:rPr>
                <w:rFonts w:ascii="Arial" w:hAnsi="Arial" w:cs="Arial"/>
                <w:sz w:val="20"/>
                <w:szCs w:val="20"/>
              </w:rPr>
            </w:pPr>
            <w:r w:rsidRPr="004F6310">
              <w:rPr>
                <w:rFonts w:ascii="Arial" w:hAnsi="Arial" w:cs="Arial"/>
                <w:sz w:val="20"/>
                <w:szCs w:val="20"/>
              </w:rPr>
              <w:t>.</w:t>
            </w:r>
          </w:p>
        </w:tc>
        <w:tc>
          <w:tcPr>
            <w:tcW w:w="4363" w:type="dxa"/>
          </w:tcPr>
          <w:p w14:paraId="2091CEC7" w14:textId="77777777" w:rsidR="00157488" w:rsidRPr="004F6310" w:rsidRDefault="00833F03" w:rsidP="00157488">
            <w:pPr>
              <w:rPr>
                <w:rFonts w:ascii="Arial" w:hAnsi="Arial" w:cs="Arial"/>
                <w:sz w:val="20"/>
                <w:szCs w:val="20"/>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"latrine1" </w:instrText>
            </w:r>
            <w:r w:rsidR="00157488">
              <w:rPr>
                <w:rFonts w:ascii="Arial" w:hAnsi="Arial" w:cs="Arial"/>
                <w:noProof/>
                <w:sz w:val="20"/>
                <w:szCs w:val="20"/>
                <w:lang w:val="en-GB"/>
              </w:rPr>
              <w:instrText>«latrine1»</w:instrText>
            </w:r>
            <w:r>
              <w:rPr>
                <w:rFonts w:ascii="Arial" w:hAnsi="Arial" w:cs="Arial"/>
                <w:sz w:val="20"/>
                <w:szCs w:val="20"/>
                <w:lang w:val="en-GB"/>
              </w:rPr>
              <w:fldChar w:fldCharType="separate"/>
            </w:r>
            <w:r w:rsidR="00E82272" w:rsidRPr="006C59CD">
              <w:rPr>
                <w:rFonts w:ascii="Arial" w:hAnsi="Arial" w:cs="Arial"/>
                <w:noProof/>
                <w:sz w:val="20"/>
                <w:szCs w:val="20"/>
                <w:lang w:val="en-GB"/>
              </w:rPr>
              <w:t>How many latrines do you have at your current home?</w:t>
            </w:r>
            <w:r>
              <w:rPr>
                <w:rFonts w:ascii="Arial" w:hAnsi="Arial" w:cs="Arial"/>
                <w:sz w:val="20"/>
                <w:szCs w:val="20"/>
                <w:lang w:val="en-GB"/>
              </w:rPr>
              <w:fldChar w:fldCharType="end"/>
            </w:r>
          </w:p>
        </w:tc>
        <w:tc>
          <w:tcPr>
            <w:tcW w:w="4374" w:type="dxa"/>
          </w:tcPr>
          <w:p w14:paraId="14B66FA1" w14:textId="77777777" w:rsidR="00157488" w:rsidRPr="004F6310" w:rsidRDefault="00157488" w:rsidP="00157488">
            <w:pPr>
              <w:jc w:val="center"/>
              <w:rPr>
                <w:rFonts w:ascii="Arial" w:hAnsi="Arial" w:cs="Arial"/>
                <w:sz w:val="20"/>
                <w:szCs w:val="20"/>
              </w:rPr>
            </w:pPr>
            <w:r w:rsidRPr="004F6310">
              <w:rPr>
                <w:rFonts w:ascii="Arial" w:hAnsi="Arial" w:cs="Arial"/>
                <w:sz w:val="20"/>
                <w:szCs w:val="20"/>
              </w:rPr>
              <w:t xml:space="preserve">[    ] </w:t>
            </w:r>
            <w:r w:rsidRPr="004F6310">
              <w:rPr>
                <w:rFonts w:ascii="Arial" w:hAnsi="Arial" w:cs="Arial"/>
                <w:sz w:val="20"/>
                <w:szCs w:val="20"/>
              </w:rPr>
              <w:br/>
            </w:r>
            <w:r w:rsidRPr="004F6310">
              <w:rPr>
                <w:rFonts w:ascii="Arial" w:hAnsi="Arial" w:cs="Arial"/>
                <w:sz w:val="20"/>
                <w:szCs w:val="20"/>
              </w:rPr>
              <w:br/>
            </w:r>
            <w:r>
              <w:rPr>
                <w:rFonts w:ascii="Arial" w:hAnsi="Arial" w:cs="Arial"/>
                <w:b/>
                <w:sz w:val="20"/>
                <w:szCs w:val="20"/>
              </w:rPr>
              <w:t xml:space="preserve">If 0  </w:t>
            </w:r>
            <w:r w:rsidRPr="004F6310">
              <w:rPr>
                <w:rFonts w:ascii="Arial" w:hAnsi="Arial" w:cs="Arial"/>
                <w:b/>
                <w:sz w:val="20"/>
                <w:szCs w:val="20"/>
              </w:rPr>
              <w:t>&gt;&gt;&gt;</w:t>
            </w:r>
            <w:r>
              <w:rPr>
                <w:rFonts w:ascii="Arial" w:hAnsi="Arial" w:cs="Arial"/>
                <w:b/>
                <w:sz w:val="20"/>
                <w:szCs w:val="20"/>
              </w:rPr>
              <w:t xml:space="preserve"> </w:t>
            </w:r>
            <w:r w:rsidRPr="004F6310">
              <w:rPr>
                <w:rFonts w:ascii="Arial" w:hAnsi="Arial" w:cs="Arial"/>
                <w:b/>
                <w:sz w:val="20"/>
                <w:szCs w:val="20"/>
              </w:rPr>
              <w:t xml:space="preserve">skip to </w:t>
            </w:r>
            <w:r w:rsidR="00117841">
              <w:rPr>
                <w:rFonts w:ascii="Arial" w:hAnsi="Arial" w:cs="Arial"/>
                <w:b/>
                <w:sz w:val="20"/>
                <w:szCs w:val="20"/>
              </w:rPr>
              <w:t xml:space="preserve">question </w:t>
            </w:r>
            <w:r w:rsidR="00833F03">
              <w:rPr>
                <w:rFonts w:ascii="Arial" w:hAnsi="Arial" w:cs="Arial"/>
                <w:b/>
                <w:sz w:val="20"/>
                <w:szCs w:val="20"/>
              </w:rPr>
              <w:fldChar w:fldCharType="begin"/>
            </w:r>
            <w:r w:rsidR="00117841">
              <w:rPr>
                <w:rFonts w:ascii="Arial" w:hAnsi="Arial" w:cs="Arial"/>
                <w:b/>
                <w:sz w:val="20"/>
                <w:szCs w:val="20"/>
              </w:rPr>
              <w:instrText xml:space="preserve"> REF _Ref289418513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29</w:t>
            </w:r>
            <w:r w:rsidR="00833F03">
              <w:rPr>
                <w:rFonts w:ascii="Arial" w:hAnsi="Arial" w:cs="Arial"/>
                <w:b/>
                <w:sz w:val="20"/>
                <w:szCs w:val="20"/>
              </w:rPr>
              <w:fldChar w:fldCharType="end"/>
            </w:r>
          </w:p>
        </w:tc>
      </w:tr>
      <w:tr w:rsidR="00157488" w:rsidRPr="004F6310" w14:paraId="6E05F76A" w14:textId="77777777" w:rsidTr="0073216E">
        <w:trPr>
          <w:cantSplit/>
          <w:trHeight w:val="546"/>
        </w:trPr>
        <w:tc>
          <w:tcPr>
            <w:tcW w:w="738" w:type="dxa"/>
          </w:tcPr>
          <w:p w14:paraId="32A1A894"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p>
        </w:tc>
        <w:tc>
          <w:tcPr>
            <w:tcW w:w="4363" w:type="dxa"/>
          </w:tcPr>
          <w:p w14:paraId="7ECCF42D" w14:textId="77777777" w:rsidR="00157488" w:rsidRPr="004F6310" w:rsidRDefault="00833F03" w:rsidP="004F5FDC">
            <w:pPr>
              <w:rPr>
                <w:rFonts w:ascii="Arial" w:hAnsi="Arial" w:cs="Arial"/>
                <w:sz w:val="20"/>
                <w:szCs w:val="20"/>
                <w:highlight w:val="yellow"/>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"latrine2" </w:instrText>
            </w:r>
            <w:r w:rsidR="00157488">
              <w:rPr>
                <w:rFonts w:ascii="Arial" w:hAnsi="Arial" w:cs="Arial"/>
                <w:noProof/>
                <w:sz w:val="20"/>
                <w:szCs w:val="20"/>
                <w:lang w:val="en-GB"/>
              </w:rPr>
              <w:instrText>«latrine2»</w:instrText>
            </w:r>
            <w:r>
              <w:rPr>
                <w:rFonts w:ascii="Arial" w:hAnsi="Arial" w:cs="Arial"/>
                <w:sz w:val="20"/>
                <w:szCs w:val="20"/>
                <w:lang w:val="en-GB"/>
              </w:rPr>
              <w:fldChar w:fldCharType="separate"/>
            </w:r>
            <w:r w:rsidR="00E82272" w:rsidRPr="006C59CD">
              <w:rPr>
                <w:rFonts w:ascii="Arial" w:hAnsi="Arial" w:cs="Arial"/>
                <w:noProof/>
                <w:sz w:val="20"/>
                <w:szCs w:val="20"/>
                <w:lang w:val="en-GB"/>
              </w:rPr>
              <w:t>Is the latrine you use the most indoors or outdoors?</w:t>
            </w:r>
            <w:r>
              <w:rPr>
                <w:rFonts w:ascii="Arial" w:hAnsi="Arial" w:cs="Arial"/>
                <w:sz w:val="20"/>
                <w:szCs w:val="20"/>
                <w:lang w:val="en-GB"/>
              </w:rPr>
              <w:fldChar w:fldCharType="end"/>
            </w:r>
            <w:r w:rsidR="00157488" w:rsidRPr="004F6310">
              <w:rPr>
                <w:rFonts w:ascii="Arial" w:hAnsi="Arial" w:cs="Arial"/>
                <w:sz w:val="20"/>
                <w:szCs w:val="20"/>
              </w:rPr>
              <w:t xml:space="preserve"> </w:t>
            </w:r>
          </w:p>
        </w:tc>
        <w:tc>
          <w:tcPr>
            <w:tcW w:w="4374" w:type="dxa"/>
          </w:tcPr>
          <w:p w14:paraId="17C06E51" w14:textId="77777777" w:rsidR="00157488" w:rsidRPr="004F6310" w:rsidRDefault="00157488" w:rsidP="004F5FDC">
            <w:pPr>
              <w:rPr>
                <w:rFonts w:ascii="Arial" w:hAnsi="Arial" w:cs="Arial"/>
                <w:sz w:val="20"/>
                <w:szCs w:val="20"/>
              </w:rPr>
            </w:pPr>
            <w:r>
              <w:rPr>
                <w:rFonts w:ascii="Arial" w:hAnsi="Arial" w:cs="Arial"/>
                <w:sz w:val="20"/>
                <w:szCs w:val="20"/>
              </w:rPr>
              <w:t>1.   [   ]  I</w:t>
            </w:r>
            <w:r w:rsidRPr="004F6310">
              <w:rPr>
                <w:rFonts w:ascii="Arial" w:hAnsi="Arial" w:cs="Arial"/>
                <w:sz w:val="20"/>
                <w:szCs w:val="20"/>
              </w:rPr>
              <w:t>ndoors</w:t>
            </w:r>
          </w:p>
          <w:p w14:paraId="4C54D897" w14:textId="77777777" w:rsidR="00157488" w:rsidRPr="004F6310" w:rsidRDefault="00157488" w:rsidP="004F5FDC">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 xml:space="preserve"> O</w:t>
            </w:r>
            <w:r w:rsidRPr="004F6310">
              <w:rPr>
                <w:rFonts w:ascii="Arial" w:hAnsi="Arial" w:cs="Arial"/>
                <w:sz w:val="20"/>
                <w:szCs w:val="20"/>
              </w:rPr>
              <w:t>utdoors</w:t>
            </w:r>
          </w:p>
        </w:tc>
      </w:tr>
      <w:tr w:rsidR="00157488" w:rsidRPr="004F6310" w14:paraId="46F35A07" w14:textId="77777777" w:rsidTr="0073216E">
        <w:trPr>
          <w:cantSplit/>
          <w:trHeight w:val="631"/>
        </w:trPr>
        <w:tc>
          <w:tcPr>
            <w:tcW w:w="738" w:type="dxa"/>
          </w:tcPr>
          <w:p w14:paraId="75F1802F"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p>
        </w:tc>
        <w:tc>
          <w:tcPr>
            <w:tcW w:w="4363" w:type="dxa"/>
          </w:tcPr>
          <w:p w14:paraId="4CCF93D1" w14:textId="77777777" w:rsidR="00157488" w:rsidRPr="004F6310" w:rsidRDefault="00833F03" w:rsidP="00157488">
            <w:pPr>
              <w:rPr>
                <w:rFonts w:ascii="Arial" w:hAnsi="Arial" w:cs="Arial"/>
                <w:sz w:val="20"/>
                <w:szCs w:val="20"/>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"latrine3" </w:instrText>
            </w:r>
            <w:r w:rsidR="00157488">
              <w:rPr>
                <w:rFonts w:ascii="Arial" w:hAnsi="Arial" w:cs="Arial"/>
                <w:noProof/>
                <w:sz w:val="20"/>
                <w:szCs w:val="20"/>
                <w:lang w:val="en-GB"/>
              </w:rPr>
              <w:instrText>«latrine3»</w:instrText>
            </w:r>
            <w:r>
              <w:rPr>
                <w:rFonts w:ascii="Arial" w:hAnsi="Arial" w:cs="Arial"/>
                <w:sz w:val="20"/>
                <w:szCs w:val="20"/>
                <w:lang w:val="en-GB"/>
              </w:rPr>
              <w:fldChar w:fldCharType="separate"/>
            </w:r>
            <w:r w:rsidR="00E82272" w:rsidRPr="006C59CD">
              <w:rPr>
                <w:rFonts w:ascii="Arial" w:hAnsi="Arial" w:cs="Arial"/>
                <w:noProof/>
                <w:sz w:val="20"/>
                <w:szCs w:val="20"/>
                <w:lang w:val="en-GB"/>
              </w:rPr>
              <w:t>Is it private to your household or shared with another household?  (shared beyond those in the family)</w:t>
            </w:r>
            <w:r>
              <w:rPr>
                <w:rFonts w:ascii="Arial" w:hAnsi="Arial" w:cs="Arial"/>
                <w:sz w:val="20"/>
                <w:szCs w:val="20"/>
                <w:lang w:val="en-GB"/>
              </w:rPr>
              <w:fldChar w:fldCharType="end"/>
            </w:r>
          </w:p>
        </w:tc>
        <w:tc>
          <w:tcPr>
            <w:tcW w:w="4374" w:type="dxa"/>
          </w:tcPr>
          <w:p w14:paraId="5266A5CC" w14:textId="77777777" w:rsidR="00157488" w:rsidRPr="004F6310" w:rsidRDefault="00157488" w:rsidP="00157488">
            <w:pPr>
              <w:rPr>
                <w:rFonts w:ascii="Arial" w:hAnsi="Arial" w:cs="Arial"/>
                <w:sz w:val="20"/>
                <w:szCs w:val="20"/>
              </w:rPr>
            </w:pPr>
            <w:r w:rsidRPr="004F6310">
              <w:rPr>
                <w:rFonts w:ascii="Arial" w:hAnsi="Arial" w:cs="Arial"/>
                <w:sz w:val="20"/>
                <w:szCs w:val="20"/>
              </w:rPr>
              <w:t xml:space="preserve">1. [  </w:t>
            </w:r>
            <w:r>
              <w:rPr>
                <w:rFonts w:ascii="Arial" w:hAnsi="Arial" w:cs="Arial"/>
                <w:sz w:val="20"/>
                <w:szCs w:val="20"/>
              </w:rPr>
              <w:t xml:space="preserve"> </w:t>
            </w:r>
            <w:r w:rsidRPr="004F6310">
              <w:rPr>
                <w:rFonts w:ascii="Arial" w:hAnsi="Arial" w:cs="Arial"/>
                <w:sz w:val="20"/>
                <w:szCs w:val="20"/>
              </w:rPr>
              <w:t xml:space="preserve">] </w:t>
            </w:r>
            <w:r>
              <w:rPr>
                <w:rFonts w:ascii="Arial" w:hAnsi="Arial" w:cs="Arial"/>
                <w:sz w:val="20"/>
                <w:szCs w:val="20"/>
              </w:rPr>
              <w:t>Private</w:t>
            </w:r>
            <w:r w:rsidRPr="004F6310">
              <w:rPr>
                <w:rFonts w:ascii="Arial" w:hAnsi="Arial" w:cs="Arial"/>
                <w:sz w:val="20"/>
                <w:szCs w:val="20"/>
              </w:rPr>
              <w:br/>
              <w:t xml:space="preserve">2. [  </w:t>
            </w:r>
            <w:r>
              <w:rPr>
                <w:rFonts w:ascii="Arial" w:hAnsi="Arial" w:cs="Arial"/>
                <w:sz w:val="20"/>
                <w:szCs w:val="20"/>
              </w:rPr>
              <w:t xml:space="preserve"> </w:t>
            </w:r>
            <w:r w:rsidRPr="004F6310">
              <w:rPr>
                <w:rFonts w:ascii="Arial" w:hAnsi="Arial" w:cs="Arial"/>
                <w:sz w:val="20"/>
                <w:szCs w:val="20"/>
              </w:rPr>
              <w:t xml:space="preserve">] Shared </w:t>
            </w:r>
          </w:p>
        </w:tc>
      </w:tr>
      <w:tr w:rsidR="00157488" w:rsidRPr="004F6310" w14:paraId="54C83231" w14:textId="77777777" w:rsidTr="0073216E">
        <w:trPr>
          <w:cantSplit/>
          <w:trHeight w:val="765"/>
        </w:trPr>
        <w:tc>
          <w:tcPr>
            <w:tcW w:w="738" w:type="dxa"/>
          </w:tcPr>
          <w:p w14:paraId="00D18CFF" w14:textId="77777777" w:rsidR="00157488" w:rsidRPr="004F6310" w:rsidRDefault="00157488" w:rsidP="00157488">
            <w:pPr>
              <w:numPr>
                <w:ilvl w:val="0"/>
                <w:numId w:val="1"/>
              </w:numPr>
              <w:tabs>
                <w:tab w:val="num" w:pos="432"/>
              </w:tabs>
              <w:autoSpaceDE w:val="0"/>
              <w:autoSpaceDN w:val="0"/>
              <w:adjustRightInd w:val="0"/>
              <w:rPr>
                <w:rFonts w:ascii="Arial" w:hAnsi="Arial" w:cs="Arial"/>
                <w:sz w:val="20"/>
                <w:szCs w:val="20"/>
              </w:rPr>
            </w:pPr>
            <w:bookmarkStart w:id="4" w:name="_Ref289418513"/>
            <w:r w:rsidRPr="004F6310">
              <w:rPr>
                <w:rFonts w:ascii="Arial" w:hAnsi="Arial" w:cs="Arial"/>
                <w:sz w:val="20"/>
                <w:szCs w:val="20"/>
              </w:rPr>
              <w:br/>
            </w:r>
            <w:bookmarkEnd w:id="4"/>
          </w:p>
        </w:tc>
        <w:tc>
          <w:tcPr>
            <w:tcW w:w="4363" w:type="dxa"/>
          </w:tcPr>
          <w:p w14:paraId="021ACCEF" w14:textId="77777777" w:rsidR="00157488" w:rsidRPr="004F6310" w:rsidRDefault="00833F03" w:rsidP="00157488">
            <w:pPr>
              <w:rPr>
                <w:rFonts w:ascii="Arial" w:hAnsi="Arial" w:cs="Arial"/>
                <w:sz w:val="20"/>
                <w:szCs w:val="20"/>
              </w:rPr>
            </w:pPr>
            <w:r>
              <w:rPr>
                <w:rFonts w:ascii="Arial" w:hAnsi="Arial" w:cs="Arial"/>
                <w:sz w:val="20"/>
                <w:szCs w:val="20"/>
                <w:lang w:val="en-GB"/>
              </w:rPr>
              <w:fldChar w:fldCharType="begin"/>
            </w:r>
            <w:r w:rsidR="00157488">
              <w:rPr>
                <w:rFonts w:ascii="Arial" w:hAnsi="Arial" w:cs="Arial"/>
                <w:sz w:val="20"/>
                <w:szCs w:val="20"/>
                <w:lang w:val="en-GB"/>
              </w:rPr>
              <w:instrText xml:space="preserve"> MERGEFIELD "mat" </w:instrText>
            </w:r>
            <w:r w:rsidR="00157488">
              <w:rPr>
                <w:rFonts w:ascii="Arial" w:hAnsi="Arial" w:cs="Arial"/>
                <w:noProof/>
                <w:sz w:val="20"/>
                <w:szCs w:val="20"/>
                <w:lang w:val="en-GB"/>
              </w:rPr>
              <w:instrText>«mat»</w:instrText>
            </w:r>
            <w:r>
              <w:rPr>
                <w:rFonts w:ascii="Arial" w:hAnsi="Arial" w:cs="Arial"/>
                <w:sz w:val="20"/>
                <w:szCs w:val="20"/>
                <w:lang w:val="en-GB"/>
              </w:rPr>
              <w:fldChar w:fldCharType="separate"/>
            </w:r>
            <w:r w:rsidR="00E82272" w:rsidRPr="006C59CD">
              <w:rPr>
                <w:rFonts w:ascii="Arial" w:hAnsi="Arial" w:cs="Arial"/>
                <w:noProof/>
                <w:sz w:val="20"/>
                <w:szCs w:val="20"/>
                <w:lang w:val="en-GB"/>
              </w:rPr>
              <w:t>If one walked at an average pace, approximately how many minutes would it take to walk from your home to the nearest place where you can catch a matatu/bus?</w:t>
            </w:r>
            <w:r>
              <w:rPr>
                <w:rFonts w:ascii="Arial" w:hAnsi="Arial" w:cs="Arial"/>
                <w:sz w:val="20"/>
                <w:szCs w:val="20"/>
                <w:lang w:val="en-GB"/>
              </w:rPr>
              <w:fldChar w:fldCharType="end"/>
            </w:r>
          </w:p>
        </w:tc>
        <w:tc>
          <w:tcPr>
            <w:tcW w:w="4374" w:type="dxa"/>
            <w:vAlign w:val="center"/>
          </w:tcPr>
          <w:p w14:paraId="5934AC70" w14:textId="77777777" w:rsidR="00157488" w:rsidRDefault="00157488" w:rsidP="00157488">
            <w:pPr>
              <w:jc w:val="center"/>
              <w:rPr>
                <w:rFonts w:ascii="Arial" w:hAnsi="Arial" w:cs="Arial"/>
                <w:sz w:val="20"/>
                <w:szCs w:val="20"/>
              </w:rPr>
            </w:pPr>
            <w:r w:rsidRPr="004F6310">
              <w:rPr>
                <w:rFonts w:ascii="Arial" w:hAnsi="Arial" w:cs="Arial"/>
                <w:sz w:val="20"/>
                <w:szCs w:val="20"/>
              </w:rPr>
              <w:t>|__|__|__| minutes</w:t>
            </w:r>
          </w:p>
        </w:tc>
      </w:tr>
    </w:tbl>
    <w:p w14:paraId="1F3A69CE" w14:textId="77777777" w:rsidR="00DC64EE" w:rsidRDefault="00DC64EE" w:rsidP="00DC64EE">
      <w:pPr>
        <w:spacing w:after="0"/>
        <w:rPr>
          <w:b/>
          <w:i/>
          <w:sz w:val="24"/>
          <w:szCs w:val="24"/>
        </w:rPr>
      </w:pPr>
    </w:p>
    <w:p w14:paraId="1EF9BBCF" w14:textId="77777777" w:rsidR="00DC64EE" w:rsidRPr="00DC64EE" w:rsidRDefault="00DC64EE" w:rsidP="00DC64EE">
      <w:pPr>
        <w:spacing w:after="0"/>
        <w:rPr>
          <w:i/>
          <w:sz w:val="24"/>
          <w:szCs w:val="24"/>
        </w:rPr>
      </w:pPr>
      <w:r w:rsidRPr="00DC64EE">
        <w:rPr>
          <w:b/>
          <w:i/>
          <w:sz w:val="24"/>
          <w:szCs w:val="24"/>
        </w:rPr>
        <w:t xml:space="preserve">FO:  </w:t>
      </w:r>
      <w:r w:rsidRPr="00DC64EE">
        <w:rPr>
          <w:rFonts w:ascii="Arial" w:eastAsia="SimSun" w:hAnsi="Arial" w:cs="Arial"/>
          <w:bCs/>
          <w:i/>
          <w:sz w:val="20"/>
          <w:szCs w:val="20"/>
          <w:lang w:eastAsia="zh-CN"/>
        </w:rPr>
        <w:t>Now I would like to ask you about your income over the last 3 months.  Your answers will not affect your eligibility for any other program, so please answer honestly.</w:t>
      </w:r>
    </w:p>
    <w:tbl>
      <w:tblPr>
        <w:tblStyle w:val="ad"/>
        <w:tblW w:w="9648" w:type="dxa"/>
        <w:tblInd w:w="295" w:type="dxa"/>
        <w:tblCellMar>
          <w:top w:w="115" w:type="dxa"/>
          <w:left w:w="115" w:type="dxa"/>
          <w:bottom w:w="72" w:type="dxa"/>
          <w:right w:w="115" w:type="dxa"/>
        </w:tblCellMar>
        <w:tblLook w:val="04A0" w:firstRow="1" w:lastRow="0" w:firstColumn="1" w:lastColumn="0" w:noHBand="0" w:noVBand="1"/>
      </w:tblPr>
      <w:tblGrid>
        <w:gridCol w:w="505"/>
        <w:gridCol w:w="2811"/>
        <w:gridCol w:w="1719"/>
        <w:gridCol w:w="1491"/>
        <w:gridCol w:w="3122"/>
      </w:tblGrid>
      <w:tr w:rsidR="009D03F7" w14:paraId="3BC78258" w14:textId="77777777" w:rsidTr="0073216E">
        <w:trPr>
          <w:cantSplit/>
        </w:trPr>
        <w:tc>
          <w:tcPr>
            <w:tcW w:w="505" w:type="dxa"/>
          </w:tcPr>
          <w:p w14:paraId="6DA6C1F9"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bookmarkStart w:id="5" w:name="_Ref289201666"/>
          </w:p>
        </w:tc>
        <w:bookmarkEnd w:id="5"/>
        <w:tc>
          <w:tcPr>
            <w:tcW w:w="4530" w:type="dxa"/>
            <w:gridSpan w:val="2"/>
          </w:tcPr>
          <w:p w14:paraId="316C5C21" w14:textId="77777777" w:rsidR="009D03F7" w:rsidRPr="005B5388" w:rsidRDefault="00833F03" w:rsidP="0072057D">
            <w:pPr>
              <w:spacing w:line="276"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6A6983">
              <w:rPr>
                <w:rFonts w:ascii="Arial" w:eastAsia="SimSun" w:hAnsi="Arial" w:cs="Arial"/>
                <w:bCs/>
                <w:sz w:val="20"/>
                <w:szCs w:val="20"/>
                <w:lang w:eastAsia="zh-CN"/>
              </w:rPr>
              <w:instrText xml:space="preserve"> MERGEFIELD farm </w:instrText>
            </w:r>
            <w:r w:rsidR="000A1C04">
              <w:rPr>
                <w:rFonts w:ascii="Arial" w:eastAsia="SimSun" w:hAnsi="Arial" w:cs="Arial"/>
                <w:bCs/>
                <w:noProof/>
                <w:sz w:val="20"/>
                <w:szCs w:val="20"/>
                <w:lang w:eastAsia="zh-CN"/>
              </w:rPr>
              <w:instrText>«farm»</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In the last 12 months, have you done any farming on your own?</w:t>
            </w:r>
            <w:r>
              <w:rPr>
                <w:rFonts w:ascii="Arial" w:eastAsia="SimSun" w:hAnsi="Arial" w:cs="Arial"/>
                <w:bCs/>
                <w:sz w:val="20"/>
                <w:szCs w:val="20"/>
                <w:lang w:eastAsia="zh-CN"/>
              </w:rPr>
              <w:fldChar w:fldCharType="end"/>
            </w:r>
          </w:p>
        </w:tc>
        <w:tc>
          <w:tcPr>
            <w:tcW w:w="4613" w:type="dxa"/>
            <w:gridSpan w:val="2"/>
          </w:tcPr>
          <w:p w14:paraId="25171C68" w14:textId="77777777" w:rsidR="009D03F7" w:rsidRDefault="009D03F7" w:rsidP="0006212C">
            <w:pPr>
              <w:rPr>
                <w:rFonts w:ascii="Arial" w:eastAsia="SimSun" w:hAnsi="Arial" w:cs="Arial"/>
                <w:sz w:val="20"/>
                <w:szCs w:val="20"/>
                <w:lang w:eastAsia="zh-CN"/>
              </w:rPr>
            </w:pPr>
            <w:r w:rsidRPr="009C07F4">
              <w:rPr>
                <w:rFonts w:ascii="Arial" w:eastAsia="SimSun" w:hAnsi="Arial" w:cs="Arial"/>
                <w:sz w:val="20"/>
                <w:szCs w:val="20"/>
                <w:lang w:eastAsia="zh-CN"/>
              </w:rPr>
              <w:t xml:space="preserve">1.   [   ]  </w:t>
            </w:r>
            <w:r>
              <w:rPr>
                <w:rFonts w:ascii="Arial" w:eastAsia="SimSun" w:hAnsi="Arial" w:cs="Arial"/>
                <w:sz w:val="20"/>
                <w:szCs w:val="20"/>
                <w:lang w:eastAsia="zh-CN"/>
              </w:rPr>
              <w:t>Yes</w:t>
            </w:r>
            <w:r w:rsidRPr="009C07F4">
              <w:rPr>
                <w:rFonts w:ascii="Arial" w:eastAsia="SimSun" w:hAnsi="Arial" w:cs="Arial"/>
                <w:sz w:val="20"/>
                <w:szCs w:val="20"/>
                <w:lang w:eastAsia="zh-CN"/>
              </w:rPr>
              <w:t xml:space="preserve">           </w:t>
            </w:r>
          </w:p>
          <w:p w14:paraId="02A98106" w14:textId="77777777" w:rsidR="009D03F7" w:rsidRDefault="009D03F7" w:rsidP="0006212C">
            <w:r w:rsidRPr="009C07F4">
              <w:rPr>
                <w:rFonts w:ascii="Arial" w:eastAsia="SimSun" w:hAnsi="Arial" w:cs="Arial"/>
                <w:sz w:val="20"/>
                <w:szCs w:val="20"/>
                <w:lang w:eastAsia="zh-CN"/>
              </w:rPr>
              <w:t xml:space="preserve">2.   [   ]  </w:t>
            </w:r>
            <w:r>
              <w:rPr>
                <w:rFonts w:ascii="Arial" w:eastAsia="SimSun" w:hAnsi="Arial" w:cs="Arial"/>
                <w:sz w:val="20"/>
                <w:szCs w:val="20"/>
                <w:lang w:eastAsia="zh-CN"/>
              </w:rPr>
              <w:t>No</w:t>
            </w:r>
            <w:r w:rsidR="00F47636">
              <w:rPr>
                <w:rFonts w:ascii="Arial" w:eastAsia="SimSun" w:hAnsi="Arial" w:cs="Arial"/>
                <w:sz w:val="20"/>
                <w:szCs w:val="20"/>
                <w:lang w:eastAsia="zh-CN"/>
              </w:rPr>
              <w:t xml:space="preserve"> </w:t>
            </w:r>
            <w:r w:rsidR="00F47636" w:rsidRPr="004F6310">
              <w:rPr>
                <w:rFonts w:ascii="Arial" w:hAnsi="Arial" w:cs="Arial"/>
                <w:b/>
                <w:bCs/>
                <w:sz w:val="20"/>
                <w:szCs w:val="20"/>
              </w:rPr>
              <w:t>&gt;&gt;&gt;</w:t>
            </w:r>
            <w:r w:rsidR="00EF4ACB">
              <w:rPr>
                <w:rFonts w:ascii="Arial" w:hAnsi="Arial" w:cs="Arial"/>
                <w:b/>
                <w:bCs/>
                <w:sz w:val="20"/>
                <w:szCs w:val="20"/>
              </w:rPr>
              <w:t xml:space="preserve"> </w:t>
            </w:r>
            <w:r w:rsidR="00F47636" w:rsidRPr="004F6310">
              <w:rPr>
                <w:rFonts w:ascii="Arial" w:hAnsi="Arial" w:cs="Arial"/>
                <w:b/>
                <w:bCs/>
                <w:sz w:val="20"/>
                <w:szCs w:val="20"/>
              </w:rPr>
              <w:t>skip to question</w:t>
            </w:r>
            <w:r w:rsidR="002353F8">
              <w:rPr>
                <w:rFonts w:ascii="Arial" w:hAnsi="Arial" w:cs="Arial"/>
                <w:b/>
                <w:bCs/>
                <w:sz w:val="20"/>
                <w:szCs w:val="20"/>
              </w:rPr>
              <w:t xml:space="preserve"> </w:t>
            </w:r>
            <w:r w:rsidR="002F4EE4">
              <w:fldChar w:fldCharType="begin"/>
            </w:r>
            <w:r w:rsidR="002F4EE4">
              <w:instrText xml:space="preserve"> REF _Ref289122395 \r \h  \* MERGEFORMAT </w:instrText>
            </w:r>
            <w:r w:rsidR="002F4EE4">
              <w:fldChar w:fldCharType="separate"/>
            </w:r>
            <w:r w:rsidR="00E82272" w:rsidRPr="00E82272">
              <w:rPr>
                <w:rFonts w:ascii="Arial" w:hAnsi="Arial" w:cs="Arial"/>
                <w:b/>
                <w:bCs/>
                <w:sz w:val="20"/>
                <w:szCs w:val="20"/>
              </w:rPr>
              <w:t>34</w:t>
            </w:r>
            <w:r w:rsidR="002F4EE4">
              <w:fldChar w:fldCharType="end"/>
            </w:r>
          </w:p>
        </w:tc>
      </w:tr>
      <w:tr w:rsidR="00564B62" w14:paraId="112D2231" w14:textId="77777777" w:rsidTr="0073216E">
        <w:trPr>
          <w:cantSplit/>
        </w:trPr>
        <w:tc>
          <w:tcPr>
            <w:tcW w:w="505" w:type="dxa"/>
          </w:tcPr>
          <w:p w14:paraId="6FE04887" w14:textId="77777777" w:rsidR="00564B62" w:rsidRDefault="00564B62">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0A4B5CBB" w14:textId="77777777" w:rsidR="004F0D97" w:rsidRDefault="00833F03">
            <w:pPr>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EC316D">
              <w:rPr>
                <w:rFonts w:ascii="Arial" w:eastAsia="SimSun" w:hAnsi="Arial" w:cs="Arial"/>
                <w:bCs/>
                <w:sz w:val="20"/>
                <w:szCs w:val="20"/>
                <w:lang w:eastAsia="zh-CN"/>
              </w:rPr>
              <w:instrText xml:space="preserve"> MERGEFIELD "sellcrops" </w:instrText>
            </w:r>
            <w:r w:rsidR="000A1C04">
              <w:rPr>
                <w:rFonts w:ascii="Arial" w:eastAsia="SimSun" w:hAnsi="Arial" w:cs="Arial"/>
                <w:bCs/>
                <w:noProof/>
                <w:sz w:val="20"/>
                <w:szCs w:val="20"/>
                <w:lang w:eastAsia="zh-CN"/>
              </w:rPr>
              <w:instrText>«sellcrops»</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Did you sell any of your crops?</w:t>
            </w:r>
            <w:r>
              <w:rPr>
                <w:rFonts w:ascii="Arial" w:eastAsia="SimSun" w:hAnsi="Arial" w:cs="Arial"/>
                <w:bCs/>
                <w:sz w:val="20"/>
                <w:szCs w:val="20"/>
                <w:lang w:eastAsia="zh-CN"/>
              </w:rPr>
              <w:fldChar w:fldCharType="end"/>
            </w:r>
            <w:r w:rsidR="00EC316D">
              <w:rPr>
                <w:rFonts w:ascii="Arial" w:eastAsia="SimSun" w:hAnsi="Arial" w:cs="Arial"/>
                <w:bCs/>
                <w:sz w:val="20"/>
                <w:szCs w:val="20"/>
                <w:lang w:eastAsia="zh-CN"/>
              </w:rPr>
              <w:t xml:space="preserve"> </w:t>
            </w:r>
          </w:p>
        </w:tc>
        <w:tc>
          <w:tcPr>
            <w:tcW w:w="4613" w:type="dxa"/>
            <w:gridSpan w:val="2"/>
            <w:vAlign w:val="center"/>
          </w:tcPr>
          <w:p w14:paraId="083124D0" w14:textId="77777777" w:rsidR="00564B62" w:rsidRDefault="00564B62" w:rsidP="00564B62">
            <w:pPr>
              <w:rPr>
                <w:rFonts w:ascii="Arial" w:eastAsia="SimSun" w:hAnsi="Arial" w:cs="Arial"/>
                <w:sz w:val="20"/>
                <w:szCs w:val="20"/>
                <w:lang w:eastAsia="zh-CN"/>
              </w:rPr>
            </w:pPr>
            <w:r w:rsidRPr="009C07F4">
              <w:rPr>
                <w:rFonts w:ascii="Arial" w:eastAsia="SimSun" w:hAnsi="Arial" w:cs="Arial"/>
                <w:sz w:val="20"/>
                <w:szCs w:val="20"/>
                <w:lang w:eastAsia="zh-CN"/>
              </w:rPr>
              <w:t xml:space="preserve">1.   [   ]  </w:t>
            </w:r>
            <w:r>
              <w:rPr>
                <w:rFonts w:ascii="Arial" w:eastAsia="SimSun" w:hAnsi="Arial" w:cs="Arial"/>
                <w:sz w:val="20"/>
                <w:szCs w:val="20"/>
                <w:lang w:eastAsia="zh-CN"/>
              </w:rPr>
              <w:t>Yes</w:t>
            </w:r>
            <w:r w:rsidRPr="009C07F4">
              <w:rPr>
                <w:rFonts w:ascii="Arial" w:eastAsia="SimSun" w:hAnsi="Arial" w:cs="Arial"/>
                <w:sz w:val="20"/>
                <w:szCs w:val="20"/>
                <w:lang w:eastAsia="zh-CN"/>
              </w:rPr>
              <w:t xml:space="preserve">           </w:t>
            </w:r>
          </w:p>
          <w:p w14:paraId="605DFFD9" w14:textId="77777777" w:rsidR="00564B62" w:rsidRDefault="00564B62" w:rsidP="006D06D4">
            <w:pPr>
              <w:rPr>
                <w:rFonts w:ascii="Arial" w:eastAsia="SimSun" w:hAnsi="Arial" w:cs="Arial"/>
                <w:sz w:val="20"/>
                <w:szCs w:val="20"/>
                <w:lang w:eastAsia="zh-CN"/>
              </w:rPr>
            </w:pPr>
            <w:r w:rsidRPr="009C07F4">
              <w:rPr>
                <w:rFonts w:ascii="Arial" w:eastAsia="SimSun" w:hAnsi="Arial" w:cs="Arial"/>
                <w:sz w:val="20"/>
                <w:szCs w:val="20"/>
                <w:lang w:eastAsia="zh-CN"/>
              </w:rPr>
              <w:t xml:space="preserve">2.   [   ]  </w:t>
            </w:r>
            <w:r>
              <w:rPr>
                <w:rFonts w:ascii="Arial" w:eastAsia="SimSun" w:hAnsi="Arial" w:cs="Arial"/>
                <w:sz w:val="20"/>
                <w:szCs w:val="20"/>
                <w:lang w:eastAsia="zh-CN"/>
              </w:rPr>
              <w:t>No</w:t>
            </w:r>
            <w:r w:rsidR="0072057D">
              <w:rPr>
                <w:rFonts w:ascii="Arial" w:eastAsia="SimSun" w:hAnsi="Arial" w:cs="Arial"/>
                <w:sz w:val="20"/>
                <w:szCs w:val="20"/>
                <w:lang w:eastAsia="zh-CN"/>
              </w:rPr>
              <w:t xml:space="preserve"> </w:t>
            </w:r>
            <w:r w:rsidR="0072057D" w:rsidRPr="004F6310">
              <w:rPr>
                <w:rFonts w:ascii="Arial" w:hAnsi="Arial" w:cs="Arial"/>
                <w:b/>
                <w:bCs/>
                <w:sz w:val="20"/>
                <w:szCs w:val="20"/>
              </w:rPr>
              <w:t>&gt;&gt;&gt;</w:t>
            </w:r>
            <w:r w:rsidR="0072057D">
              <w:rPr>
                <w:rFonts w:ascii="Arial" w:hAnsi="Arial" w:cs="Arial"/>
                <w:b/>
                <w:bCs/>
                <w:sz w:val="20"/>
                <w:szCs w:val="20"/>
              </w:rPr>
              <w:t xml:space="preserve"> </w:t>
            </w:r>
            <w:r w:rsidR="0072057D" w:rsidRPr="004F6310">
              <w:rPr>
                <w:rFonts w:ascii="Arial" w:hAnsi="Arial" w:cs="Arial"/>
                <w:b/>
                <w:bCs/>
                <w:sz w:val="20"/>
                <w:szCs w:val="20"/>
              </w:rPr>
              <w:t>skip to question</w:t>
            </w:r>
            <w:r w:rsidR="0072057D">
              <w:rPr>
                <w:rFonts w:ascii="Arial" w:hAnsi="Arial" w:cs="Arial"/>
                <w:b/>
                <w:bCs/>
                <w:sz w:val="20"/>
                <w:szCs w:val="20"/>
              </w:rPr>
              <w:t xml:space="preserve"> </w:t>
            </w:r>
            <w:r w:rsidR="00833F03">
              <w:fldChar w:fldCharType="begin"/>
            </w:r>
            <w:r w:rsidR="006D06D4">
              <w:rPr>
                <w:rFonts w:ascii="Arial" w:hAnsi="Arial" w:cs="Arial"/>
                <w:b/>
                <w:bCs/>
                <w:sz w:val="20"/>
                <w:szCs w:val="20"/>
              </w:rPr>
              <w:instrText xml:space="preserve"> REF _Ref293915288 \r \h </w:instrText>
            </w:r>
            <w:r w:rsidR="00833F03">
              <w:fldChar w:fldCharType="separate"/>
            </w:r>
            <w:r w:rsidR="00E82272">
              <w:rPr>
                <w:rFonts w:ascii="Arial" w:hAnsi="Arial" w:cs="Arial"/>
                <w:b/>
                <w:bCs/>
                <w:sz w:val="20"/>
                <w:szCs w:val="20"/>
              </w:rPr>
              <w:t>33</w:t>
            </w:r>
            <w:r w:rsidR="00833F03">
              <w:fldChar w:fldCharType="end"/>
            </w:r>
          </w:p>
        </w:tc>
      </w:tr>
      <w:tr w:rsidR="009D03F7" w14:paraId="021DB515" w14:textId="77777777" w:rsidTr="0073216E">
        <w:trPr>
          <w:cantSplit/>
        </w:trPr>
        <w:tc>
          <w:tcPr>
            <w:tcW w:w="505" w:type="dxa"/>
          </w:tcPr>
          <w:p w14:paraId="0B857D08"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1B1A5D79" w14:textId="77777777" w:rsidR="009D03F7" w:rsidRPr="005B5388" w:rsidRDefault="00833F03" w:rsidP="0072057D">
            <w:pPr>
              <w:spacing w:after="200" w:line="276"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EC316D">
              <w:rPr>
                <w:rFonts w:ascii="Arial" w:eastAsia="SimSun" w:hAnsi="Arial" w:cs="Arial"/>
                <w:bCs/>
                <w:sz w:val="20"/>
                <w:szCs w:val="20"/>
                <w:lang w:eastAsia="zh-CN"/>
              </w:rPr>
              <w:instrText xml:space="preserve"> MERGEFIELD "cropsrevenue" </w:instrText>
            </w:r>
            <w:r w:rsidR="000A1C04">
              <w:rPr>
                <w:rFonts w:ascii="Arial" w:eastAsia="SimSun" w:hAnsi="Arial" w:cs="Arial"/>
                <w:bCs/>
                <w:noProof/>
                <w:sz w:val="20"/>
                <w:szCs w:val="20"/>
                <w:lang w:eastAsia="zh-CN"/>
              </w:rPr>
              <w:instrText>«cropsrevenue»</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Over the last 12 months, how much did you or your spouse get from the crops you sold?</w:t>
            </w:r>
            <w:r>
              <w:rPr>
                <w:rFonts w:ascii="Arial" w:eastAsia="SimSun" w:hAnsi="Arial" w:cs="Arial"/>
                <w:bCs/>
                <w:sz w:val="20"/>
                <w:szCs w:val="20"/>
                <w:lang w:eastAsia="zh-CN"/>
              </w:rPr>
              <w:fldChar w:fldCharType="end"/>
            </w:r>
          </w:p>
        </w:tc>
        <w:tc>
          <w:tcPr>
            <w:tcW w:w="4613" w:type="dxa"/>
            <w:gridSpan w:val="2"/>
            <w:vAlign w:val="center"/>
          </w:tcPr>
          <w:p w14:paraId="5D809BF5" w14:textId="77777777" w:rsidR="00D271C8" w:rsidRDefault="00314018">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p>
          <w:p w14:paraId="29EBFE44" w14:textId="77777777" w:rsidR="0072057D" w:rsidRDefault="0072057D">
            <w:pPr>
              <w:jc w:val="center"/>
              <w:rPr>
                <w:rFonts w:ascii="Arial" w:eastAsia="SimSun" w:hAnsi="Arial" w:cs="Arial"/>
                <w:sz w:val="20"/>
                <w:szCs w:val="20"/>
                <w:lang w:eastAsia="zh-CN"/>
              </w:rPr>
            </w:pPr>
          </w:p>
          <w:p w14:paraId="5D863EA2" w14:textId="77777777" w:rsidR="0072057D" w:rsidRDefault="0072057D">
            <w:pPr>
              <w:jc w:val="center"/>
            </w:pPr>
            <w:r>
              <w:rPr>
                <w:rFonts w:ascii="Arial" w:eastAsia="SimSun" w:hAnsi="Arial" w:cs="Arial"/>
                <w:sz w:val="20"/>
                <w:szCs w:val="20"/>
                <w:lang w:eastAsia="zh-CN"/>
              </w:rPr>
              <w:t>99.  [   ]  Don’t Know</w:t>
            </w:r>
          </w:p>
        </w:tc>
      </w:tr>
      <w:tr w:rsidR="009D03F7" w14:paraId="61AD4D35" w14:textId="77777777" w:rsidTr="0073216E">
        <w:trPr>
          <w:cantSplit/>
        </w:trPr>
        <w:tc>
          <w:tcPr>
            <w:tcW w:w="505" w:type="dxa"/>
          </w:tcPr>
          <w:p w14:paraId="48B88D24"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bookmarkStart w:id="6" w:name="_Ref293915288"/>
          </w:p>
        </w:tc>
        <w:bookmarkEnd w:id="6"/>
        <w:tc>
          <w:tcPr>
            <w:tcW w:w="4530" w:type="dxa"/>
            <w:gridSpan w:val="2"/>
          </w:tcPr>
          <w:p w14:paraId="6B0B85DB" w14:textId="77777777" w:rsidR="00A94485" w:rsidRDefault="00833F03">
            <w:pPr>
              <w:spacing w:after="200" w:line="276"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FF43A8">
              <w:rPr>
                <w:rFonts w:ascii="Arial" w:eastAsia="SimSun" w:hAnsi="Arial" w:cs="Arial"/>
                <w:bCs/>
                <w:sz w:val="20"/>
                <w:szCs w:val="20"/>
                <w:lang w:eastAsia="zh-CN"/>
              </w:rPr>
              <w:instrText xml:space="preserve"> MERGEFIELD "fert" </w:instrText>
            </w:r>
            <w:r w:rsidR="000A1C04">
              <w:rPr>
                <w:rFonts w:ascii="Arial" w:eastAsia="SimSun" w:hAnsi="Arial" w:cs="Arial"/>
                <w:bCs/>
                <w:noProof/>
                <w:sz w:val="20"/>
                <w:szCs w:val="20"/>
                <w:lang w:eastAsia="zh-CN"/>
              </w:rPr>
              <w:instrText>«fert»</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Did you buy chemical fertilizer last season?</w:t>
            </w:r>
            <w:r>
              <w:rPr>
                <w:rFonts w:ascii="Arial" w:eastAsia="SimSun" w:hAnsi="Arial" w:cs="Arial"/>
                <w:bCs/>
                <w:sz w:val="20"/>
                <w:szCs w:val="20"/>
                <w:lang w:eastAsia="zh-CN"/>
              </w:rPr>
              <w:fldChar w:fldCharType="end"/>
            </w:r>
          </w:p>
        </w:tc>
        <w:tc>
          <w:tcPr>
            <w:tcW w:w="4613" w:type="dxa"/>
            <w:gridSpan w:val="2"/>
          </w:tcPr>
          <w:p w14:paraId="341B02FE" w14:textId="77777777" w:rsidR="009D03F7" w:rsidRDefault="009D03F7" w:rsidP="0006212C">
            <w:pPr>
              <w:rPr>
                <w:rFonts w:ascii="Arial" w:eastAsia="SimSun" w:hAnsi="Arial" w:cs="Arial"/>
                <w:sz w:val="20"/>
                <w:szCs w:val="20"/>
                <w:lang w:eastAsia="zh-CN"/>
              </w:rPr>
            </w:pPr>
            <w:r w:rsidRPr="009C07F4">
              <w:rPr>
                <w:rFonts w:ascii="Arial" w:eastAsia="SimSun" w:hAnsi="Arial" w:cs="Arial"/>
                <w:sz w:val="20"/>
                <w:szCs w:val="20"/>
                <w:lang w:eastAsia="zh-CN"/>
              </w:rPr>
              <w:t xml:space="preserve">1.   [   ]  </w:t>
            </w:r>
            <w:r>
              <w:rPr>
                <w:rFonts w:ascii="Arial" w:eastAsia="SimSun" w:hAnsi="Arial" w:cs="Arial"/>
                <w:sz w:val="20"/>
                <w:szCs w:val="20"/>
                <w:lang w:eastAsia="zh-CN"/>
              </w:rPr>
              <w:t>Yes</w:t>
            </w:r>
            <w:r w:rsidRPr="009C07F4">
              <w:rPr>
                <w:rFonts w:ascii="Arial" w:eastAsia="SimSun" w:hAnsi="Arial" w:cs="Arial"/>
                <w:sz w:val="20"/>
                <w:szCs w:val="20"/>
                <w:lang w:eastAsia="zh-CN"/>
              </w:rPr>
              <w:t xml:space="preserve">           </w:t>
            </w:r>
          </w:p>
          <w:p w14:paraId="0B4E9B6D" w14:textId="77777777" w:rsidR="009D03F7" w:rsidRDefault="009D03F7" w:rsidP="0006212C">
            <w:r w:rsidRPr="009C07F4">
              <w:rPr>
                <w:rFonts w:ascii="Arial" w:eastAsia="SimSun" w:hAnsi="Arial" w:cs="Arial"/>
                <w:sz w:val="20"/>
                <w:szCs w:val="20"/>
                <w:lang w:eastAsia="zh-CN"/>
              </w:rPr>
              <w:t xml:space="preserve">2.   [   ]  </w:t>
            </w:r>
            <w:r>
              <w:rPr>
                <w:rFonts w:ascii="Arial" w:eastAsia="SimSun" w:hAnsi="Arial" w:cs="Arial"/>
                <w:sz w:val="20"/>
                <w:szCs w:val="20"/>
                <w:lang w:eastAsia="zh-CN"/>
              </w:rPr>
              <w:t>No</w:t>
            </w:r>
          </w:p>
        </w:tc>
      </w:tr>
      <w:tr w:rsidR="009D03F7" w14:paraId="45828D29" w14:textId="77777777" w:rsidTr="0073216E">
        <w:trPr>
          <w:cantSplit/>
        </w:trPr>
        <w:tc>
          <w:tcPr>
            <w:tcW w:w="505" w:type="dxa"/>
          </w:tcPr>
          <w:p w14:paraId="5077D553"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bookmarkStart w:id="7" w:name="_Ref289122395"/>
          </w:p>
        </w:tc>
        <w:bookmarkEnd w:id="7"/>
        <w:tc>
          <w:tcPr>
            <w:tcW w:w="4530" w:type="dxa"/>
            <w:gridSpan w:val="2"/>
          </w:tcPr>
          <w:p w14:paraId="203FC0A6" w14:textId="77777777" w:rsidR="009D03F7" w:rsidRPr="005B5388" w:rsidRDefault="00833F03" w:rsidP="001F43EF">
            <w:pPr>
              <w:spacing w:line="276" w:lineRule="auto"/>
              <w:rPr>
                <w:rFonts w:ascii="Arial" w:eastAsia="SimSun" w:hAnsi="Arial" w:cs="Arial"/>
                <w:bCs/>
                <w:sz w:val="20"/>
                <w:szCs w:val="20"/>
                <w:lang w:eastAsia="zh-CN"/>
              </w:rPr>
            </w:pPr>
            <w:r>
              <w:rPr>
                <w:rFonts w:ascii="Arial" w:eastAsia="SimSun" w:hAnsi="Arial" w:cs="Arial"/>
                <w:bCs/>
                <w:sz w:val="20"/>
                <w:szCs w:val="20"/>
                <w:lang w:eastAsia="zh-CN"/>
              </w:rPr>
              <w:fldChar w:fldCharType="begin"/>
            </w:r>
            <w:r w:rsidR="00FF43A8">
              <w:rPr>
                <w:rFonts w:ascii="Arial" w:eastAsia="SimSun" w:hAnsi="Arial" w:cs="Arial"/>
                <w:bCs/>
                <w:sz w:val="20"/>
                <w:szCs w:val="20"/>
                <w:lang w:eastAsia="zh-CN"/>
              </w:rPr>
              <w:instrText xml:space="preserve"> MERGEFIELD "aglabor" </w:instrText>
            </w:r>
            <w:r w:rsidR="000A1C04">
              <w:rPr>
                <w:rFonts w:ascii="Arial" w:eastAsia="SimSun" w:hAnsi="Arial" w:cs="Arial"/>
                <w:bCs/>
                <w:noProof/>
                <w:sz w:val="20"/>
                <w:szCs w:val="20"/>
                <w:lang w:eastAsia="zh-CN"/>
              </w:rPr>
              <w:instrText>«aglabor»</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In the last 3 months, have you been paid for work on another person’s farm?</w:t>
            </w:r>
            <w:r>
              <w:rPr>
                <w:rFonts w:ascii="Arial" w:eastAsia="SimSun" w:hAnsi="Arial" w:cs="Arial"/>
                <w:bCs/>
                <w:sz w:val="20"/>
                <w:szCs w:val="20"/>
                <w:lang w:eastAsia="zh-CN"/>
              </w:rPr>
              <w:fldChar w:fldCharType="end"/>
            </w:r>
          </w:p>
        </w:tc>
        <w:tc>
          <w:tcPr>
            <w:tcW w:w="4613" w:type="dxa"/>
            <w:gridSpan w:val="2"/>
          </w:tcPr>
          <w:p w14:paraId="48CE5E92" w14:textId="77777777" w:rsidR="009D03F7" w:rsidRDefault="009D03F7" w:rsidP="0006212C">
            <w:pPr>
              <w:rPr>
                <w:rFonts w:ascii="Arial" w:eastAsia="SimSun" w:hAnsi="Arial" w:cs="Arial"/>
                <w:sz w:val="20"/>
                <w:szCs w:val="20"/>
                <w:lang w:eastAsia="zh-CN"/>
              </w:rPr>
            </w:pPr>
            <w:r w:rsidRPr="009C07F4">
              <w:rPr>
                <w:rFonts w:ascii="Arial" w:eastAsia="SimSun" w:hAnsi="Arial" w:cs="Arial"/>
                <w:sz w:val="20"/>
                <w:szCs w:val="20"/>
                <w:lang w:eastAsia="zh-CN"/>
              </w:rPr>
              <w:t xml:space="preserve">1.   [   ]  </w:t>
            </w:r>
            <w:r>
              <w:rPr>
                <w:rFonts w:ascii="Arial" w:eastAsia="SimSun" w:hAnsi="Arial" w:cs="Arial"/>
                <w:sz w:val="20"/>
                <w:szCs w:val="20"/>
                <w:lang w:eastAsia="zh-CN"/>
              </w:rPr>
              <w:t>Yes</w:t>
            </w:r>
            <w:r w:rsidRPr="009C07F4">
              <w:rPr>
                <w:rFonts w:ascii="Arial" w:eastAsia="SimSun" w:hAnsi="Arial" w:cs="Arial"/>
                <w:sz w:val="20"/>
                <w:szCs w:val="20"/>
                <w:lang w:eastAsia="zh-CN"/>
              </w:rPr>
              <w:t xml:space="preserve">           </w:t>
            </w:r>
          </w:p>
          <w:p w14:paraId="300EDEB5" w14:textId="77777777" w:rsidR="009D03F7" w:rsidRDefault="009D03F7" w:rsidP="00630DEA">
            <w:r w:rsidRPr="009C07F4">
              <w:rPr>
                <w:rFonts w:ascii="Arial" w:eastAsia="SimSun" w:hAnsi="Arial" w:cs="Arial"/>
                <w:sz w:val="20"/>
                <w:szCs w:val="20"/>
                <w:lang w:eastAsia="zh-CN"/>
              </w:rPr>
              <w:t xml:space="preserve">2.   [   ]  </w:t>
            </w:r>
            <w:r>
              <w:rPr>
                <w:rFonts w:ascii="Arial" w:eastAsia="SimSun" w:hAnsi="Arial" w:cs="Arial"/>
                <w:sz w:val="20"/>
                <w:szCs w:val="20"/>
                <w:lang w:eastAsia="zh-CN"/>
              </w:rPr>
              <w:t>No</w:t>
            </w:r>
            <w:r w:rsidR="00333E5D">
              <w:rPr>
                <w:rFonts w:ascii="Arial" w:eastAsia="SimSun" w:hAnsi="Arial" w:cs="Arial"/>
                <w:sz w:val="20"/>
                <w:szCs w:val="20"/>
                <w:lang w:eastAsia="zh-CN"/>
              </w:rPr>
              <w:t xml:space="preserve"> </w:t>
            </w:r>
            <w:r w:rsidR="00661483">
              <w:rPr>
                <w:rFonts w:ascii="Arial" w:eastAsia="SimSun" w:hAnsi="Arial" w:cs="Arial"/>
                <w:sz w:val="20"/>
                <w:szCs w:val="20"/>
                <w:lang w:eastAsia="zh-CN"/>
              </w:rPr>
              <w:t xml:space="preserve"> </w:t>
            </w:r>
            <w:r w:rsidR="00333E5D" w:rsidRPr="004F6310">
              <w:rPr>
                <w:rFonts w:ascii="Arial" w:hAnsi="Arial" w:cs="Arial"/>
                <w:b/>
                <w:bCs/>
                <w:sz w:val="20"/>
                <w:szCs w:val="20"/>
              </w:rPr>
              <w:t>&gt;&gt;&gt;</w:t>
            </w:r>
            <w:r w:rsidR="00661483">
              <w:rPr>
                <w:rFonts w:ascii="Arial" w:hAnsi="Arial" w:cs="Arial"/>
                <w:b/>
                <w:bCs/>
                <w:sz w:val="20"/>
                <w:szCs w:val="20"/>
              </w:rPr>
              <w:t xml:space="preserve"> </w:t>
            </w:r>
            <w:r w:rsidR="00333E5D" w:rsidRPr="004F6310">
              <w:rPr>
                <w:rFonts w:ascii="Arial" w:hAnsi="Arial" w:cs="Arial"/>
                <w:b/>
                <w:bCs/>
                <w:sz w:val="20"/>
                <w:szCs w:val="20"/>
              </w:rPr>
              <w:t>skip to question</w:t>
            </w:r>
            <w:r w:rsidR="00333E5D">
              <w:rPr>
                <w:rFonts w:ascii="Arial" w:hAnsi="Arial" w:cs="Arial"/>
                <w:b/>
                <w:bCs/>
                <w:sz w:val="20"/>
                <w:szCs w:val="20"/>
              </w:rPr>
              <w:t xml:space="preserve"> </w:t>
            </w:r>
            <w:r w:rsidR="00833F03">
              <w:rPr>
                <w:rFonts w:ascii="Arial" w:hAnsi="Arial" w:cs="Arial"/>
                <w:b/>
                <w:bCs/>
                <w:sz w:val="20"/>
                <w:szCs w:val="20"/>
              </w:rPr>
              <w:fldChar w:fldCharType="begin"/>
            </w:r>
            <w:r w:rsidR="00630DEA">
              <w:rPr>
                <w:rFonts w:ascii="Arial" w:hAnsi="Arial" w:cs="Arial"/>
                <w:b/>
                <w:bCs/>
                <w:sz w:val="20"/>
                <w:szCs w:val="20"/>
              </w:rPr>
              <w:instrText xml:space="preserve"> REF _Ref289201709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37</w:t>
            </w:r>
            <w:r w:rsidR="00833F03">
              <w:rPr>
                <w:rFonts w:ascii="Arial" w:hAnsi="Arial" w:cs="Arial"/>
                <w:b/>
                <w:bCs/>
                <w:sz w:val="20"/>
                <w:szCs w:val="20"/>
              </w:rPr>
              <w:fldChar w:fldCharType="end"/>
            </w:r>
          </w:p>
        </w:tc>
      </w:tr>
      <w:tr w:rsidR="00EF4ACB" w14:paraId="63AE3F7D" w14:textId="77777777" w:rsidTr="0073216E">
        <w:trPr>
          <w:cantSplit/>
        </w:trPr>
        <w:tc>
          <w:tcPr>
            <w:tcW w:w="505" w:type="dxa"/>
          </w:tcPr>
          <w:p w14:paraId="3C6E3BB5" w14:textId="77777777" w:rsidR="00EF4ACB" w:rsidRDefault="00EF4ACB"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6BF5521D" w14:textId="77777777" w:rsidR="00661483" w:rsidRPr="00661483" w:rsidRDefault="00833F03" w:rsidP="00661483">
            <w:pPr>
              <w:spacing w:line="276" w:lineRule="auto"/>
              <w:rPr>
                <w:rFonts w:ascii="Arial" w:eastAsia="SimSun" w:hAnsi="Arial" w:cs="Arial"/>
                <w:b/>
                <w:bCs/>
                <w:sz w:val="20"/>
                <w:szCs w:val="20"/>
                <w:lang w:eastAsia="zh-CN"/>
              </w:rPr>
            </w:pPr>
            <w:r>
              <w:rPr>
                <w:rFonts w:ascii="Arial" w:eastAsia="SimSun" w:hAnsi="Arial" w:cs="Arial"/>
                <w:bCs/>
                <w:sz w:val="20"/>
                <w:szCs w:val="20"/>
                <w:lang w:eastAsia="zh-CN"/>
              </w:rPr>
              <w:fldChar w:fldCharType="begin"/>
            </w:r>
            <w:r w:rsidR="00FF43A8">
              <w:rPr>
                <w:rFonts w:ascii="Arial" w:eastAsia="SimSun" w:hAnsi="Arial" w:cs="Arial"/>
                <w:bCs/>
                <w:sz w:val="20"/>
                <w:szCs w:val="20"/>
                <w:lang w:eastAsia="zh-CN"/>
              </w:rPr>
              <w:instrText xml:space="preserve"> MERGEFIELD "agwage" </w:instrText>
            </w:r>
            <w:r w:rsidR="000A1C04">
              <w:rPr>
                <w:rFonts w:ascii="Arial" w:eastAsia="SimSun" w:hAnsi="Arial" w:cs="Arial"/>
                <w:bCs/>
                <w:noProof/>
                <w:sz w:val="20"/>
                <w:szCs w:val="20"/>
                <w:lang w:eastAsia="zh-CN"/>
              </w:rPr>
              <w:instrText>«agwage»</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What is your average daily wage?</w:t>
            </w:r>
            <w:r>
              <w:rPr>
                <w:rFonts w:ascii="Arial" w:eastAsia="SimSun" w:hAnsi="Arial" w:cs="Arial"/>
                <w:bCs/>
                <w:sz w:val="20"/>
                <w:szCs w:val="20"/>
                <w:lang w:eastAsia="zh-CN"/>
              </w:rPr>
              <w:fldChar w:fldCharType="end"/>
            </w:r>
            <w:r w:rsidR="00FF43A8">
              <w:rPr>
                <w:rFonts w:ascii="Arial" w:eastAsia="SimSun" w:hAnsi="Arial" w:cs="Arial"/>
                <w:bCs/>
                <w:sz w:val="20"/>
                <w:szCs w:val="20"/>
                <w:lang w:eastAsia="zh-CN"/>
              </w:rPr>
              <w:t xml:space="preserve"> </w:t>
            </w:r>
            <w:r w:rsidR="00661483" w:rsidRPr="00661483">
              <w:rPr>
                <w:b/>
                <w:i/>
              </w:rPr>
              <w:t xml:space="preserve">Use </w:t>
            </w:r>
            <w:r w:rsidR="001C0BFC">
              <w:rPr>
                <w:b/>
                <w:i/>
              </w:rPr>
              <w:t>time increment</w:t>
            </w:r>
            <w:r w:rsidR="00661483" w:rsidRPr="00661483">
              <w:rPr>
                <w:b/>
                <w:i/>
              </w:rPr>
              <w:t xml:space="preserve"> given by the respondent if possible. Fill ONE</w:t>
            </w:r>
            <w:r w:rsidR="00972361">
              <w:rPr>
                <w:b/>
                <w:i/>
              </w:rPr>
              <w:t>.</w:t>
            </w:r>
          </w:p>
        </w:tc>
        <w:tc>
          <w:tcPr>
            <w:tcW w:w="4613" w:type="dxa"/>
            <w:gridSpan w:val="2"/>
          </w:tcPr>
          <w:p w14:paraId="3D5C07B0" w14:textId="77777777" w:rsidR="008E102D" w:rsidRDefault="008E102D">
            <w:pPr>
              <w:jc w:val="center"/>
              <w:rPr>
                <w:rFonts w:ascii="Arial" w:eastAsia="SimSun" w:hAnsi="Arial" w:cs="Arial"/>
                <w:sz w:val="20"/>
                <w:szCs w:val="20"/>
                <w:lang w:eastAsia="zh-CN"/>
              </w:rPr>
            </w:pPr>
            <w:r>
              <w:rPr>
                <w:rFonts w:ascii="Arial" w:eastAsia="SimSun" w:hAnsi="Arial" w:cs="Arial"/>
                <w:sz w:val="20"/>
                <w:szCs w:val="20"/>
                <w:lang w:eastAsia="zh-CN"/>
              </w:rPr>
              <w:t>|__</w:t>
            </w:r>
            <w:r w:rsidR="00B102F5"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DAY</w:t>
            </w:r>
          </w:p>
          <w:p w14:paraId="0E9FCD2C" w14:textId="77777777" w:rsidR="008E102D" w:rsidRDefault="008E102D">
            <w:pPr>
              <w:jc w:val="center"/>
              <w:rPr>
                <w:rFonts w:ascii="Arial" w:eastAsia="SimSun" w:hAnsi="Arial" w:cs="Arial"/>
                <w:sz w:val="20"/>
                <w:szCs w:val="20"/>
                <w:lang w:eastAsia="zh-CN"/>
              </w:rPr>
            </w:pPr>
          </w:p>
          <w:p w14:paraId="238EC97B"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 xml:space="preserve">WEEK  </w:t>
            </w:r>
            <w:r w:rsidRPr="009C07F4">
              <w:rPr>
                <w:rFonts w:ascii="Arial" w:eastAsia="SimSun" w:hAnsi="Arial" w:cs="Arial"/>
                <w:sz w:val="20"/>
                <w:szCs w:val="20"/>
                <w:lang w:eastAsia="zh-CN"/>
              </w:rPr>
              <w:t xml:space="preserve">            </w:t>
            </w:r>
          </w:p>
          <w:p w14:paraId="37D44BE0" w14:textId="77777777" w:rsidR="008E102D" w:rsidRDefault="008E102D">
            <w:pPr>
              <w:jc w:val="center"/>
              <w:rPr>
                <w:rFonts w:ascii="Arial" w:eastAsia="SimSun" w:hAnsi="Arial" w:cs="Arial"/>
                <w:sz w:val="20"/>
                <w:szCs w:val="20"/>
                <w:lang w:eastAsia="zh-CN"/>
              </w:rPr>
            </w:pPr>
          </w:p>
          <w:p w14:paraId="666FA232" w14:textId="77777777" w:rsidR="00333E5D" w:rsidRPr="009C07F4"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Pr>
                <w:rFonts w:ascii="Arial" w:eastAsia="SimSun" w:hAnsi="Arial" w:cs="Arial"/>
                <w:b/>
                <w:sz w:val="20"/>
                <w:szCs w:val="20"/>
                <w:lang w:eastAsia="zh-CN"/>
              </w:rPr>
              <w:t>MONTH</w:t>
            </w:r>
          </w:p>
        </w:tc>
      </w:tr>
      <w:tr w:rsidR="00157488" w14:paraId="3EBFF2DE" w14:textId="77777777" w:rsidTr="0073216E">
        <w:trPr>
          <w:cantSplit/>
        </w:trPr>
        <w:tc>
          <w:tcPr>
            <w:tcW w:w="505" w:type="dxa"/>
          </w:tcPr>
          <w:p w14:paraId="2EC68AC2"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11C600FB" w14:textId="77777777" w:rsidR="00157488" w:rsidRDefault="00833F03" w:rsidP="00661483">
            <w:pPr>
              <w:rPr>
                <w:rFonts w:ascii="Arial" w:eastAsia="SimSun" w:hAnsi="Arial" w:cs="Arial"/>
                <w:bCs/>
                <w:sz w:val="20"/>
                <w:szCs w:val="20"/>
                <w:lang w:eastAsia="zh-CN"/>
              </w:rPr>
            </w:pPr>
            <w:r w:rsidRPr="0023084C">
              <w:rPr>
                <w:rFonts w:ascii="Arial" w:eastAsia="SimSun" w:hAnsi="Arial" w:cs="Arial"/>
                <w:bCs/>
                <w:noProof/>
                <w:sz w:val="20"/>
                <w:szCs w:val="20"/>
                <w:lang w:eastAsia="zh-CN"/>
              </w:rPr>
              <w:fldChar w:fldCharType="begin"/>
            </w:r>
            <w:r w:rsidR="0023084C" w:rsidRPr="0023084C">
              <w:rPr>
                <w:rFonts w:ascii="Arial" w:eastAsia="SimSun" w:hAnsi="Arial" w:cs="Arial"/>
                <w:bCs/>
                <w:noProof/>
                <w:sz w:val="20"/>
                <w:szCs w:val="20"/>
                <w:lang w:eastAsia="zh-CN"/>
              </w:rPr>
              <w:instrText xml:space="preserve"> MERGEFIELD "workhowoften" </w:instrText>
            </w:r>
            <w:r w:rsidRPr="0023084C">
              <w:rPr>
                <w:rFonts w:ascii="Arial" w:eastAsia="SimSun" w:hAnsi="Arial" w:cs="Arial"/>
                <w:bCs/>
                <w:noProof/>
                <w:sz w:val="20"/>
                <w:szCs w:val="20"/>
                <w:lang w:eastAsia="zh-CN"/>
              </w:rPr>
              <w:fldChar w:fldCharType="separate"/>
            </w:r>
            <w:r w:rsidR="00E82272" w:rsidRPr="006C59CD">
              <w:rPr>
                <w:rFonts w:ascii="Arial" w:eastAsia="SimSun" w:hAnsi="Arial" w:cs="Arial"/>
                <w:bCs/>
                <w:noProof/>
                <w:sz w:val="20"/>
                <w:szCs w:val="20"/>
                <w:lang w:eastAsia="zh-CN"/>
              </w:rPr>
              <w:t>How often did you do this work?</w:t>
            </w:r>
            <w:r w:rsidRPr="0023084C">
              <w:rPr>
                <w:rFonts w:ascii="Arial" w:eastAsia="SimSun" w:hAnsi="Arial" w:cs="Arial"/>
                <w:bCs/>
                <w:noProof/>
                <w:sz w:val="20"/>
                <w:szCs w:val="20"/>
                <w:lang w:eastAsia="zh-CN"/>
              </w:rPr>
              <w:fldChar w:fldCharType="end"/>
            </w:r>
            <w:r w:rsidR="00DC7B05">
              <w:rPr>
                <w:b/>
                <w:i/>
              </w:rPr>
              <w:t xml:space="preserve"> </w:t>
            </w:r>
            <w:r w:rsidR="0023084C" w:rsidRPr="0023084C">
              <w:rPr>
                <w:b/>
                <w:i/>
              </w:rPr>
              <w:t>READ Options</w:t>
            </w:r>
          </w:p>
        </w:tc>
        <w:tc>
          <w:tcPr>
            <w:tcW w:w="4613" w:type="dxa"/>
            <w:gridSpan w:val="2"/>
          </w:tcPr>
          <w:p w14:paraId="7420621D" w14:textId="77777777" w:rsidR="007656DD" w:rsidRDefault="007656DD" w:rsidP="007656DD">
            <w:pPr>
              <w:rPr>
                <w:rFonts w:ascii="Arial" w:eastAsia="SimSun" w:hAnsi="Arial" w:cs="Arial"/>
                <w:sz w:val="20"/>
                <w:szCs w:val="20"/>
                <w:lang w:eastAsia="zh-CN"/>
              </w:rPr>
            </w:pPr>
            <w:r w:rsidRPr="003A67DB">
              <w:rPr>
                <w:rFonts w:ascii="Arial" w:eastAsia="SimSun" w:hAnsi="Arial" w:cs="Arial"/>
                <w:sz w:val="20"/>
                <w:szCs w:val="20"/>
                <w:lang w:eastAsia="zh-CN"/>
              </w:rPr>
              <w:t xml:space="preserve">1. [   ]  </w:t>
            </w:r>
            <w:r w:rsidR="00DC64EE">
              <w:rPr>
                <w:rFonts w:ascii="Arial" w:eastAsia="SimSun" w:hAnsi="Arial" w:cs="Arial"/>
                <w:sz w:val="20"/>
                <w:szCs w:val="20"/>
                <w:lang w:eastAsia="zh-CN"/>
              </w:rPr>
              <w:t>At least 5 days per week</w:t>
            </w:r>
            <w:r w:rsidRPr="003A67DB">
              <w:rPr>
                <w:rFonts w:ascii="Arial" w:eastAsia="SimSun" w:hAnsi="Arial" w:cs="Arial"/>
                <w:sz w:val="20"/>
                <w:szCs w:val="20"/>
                <w:lang w:eastAsia="zh-CN"/>
              </w:rPr>
              <w:t xml:space="preserve">          </w:t>
            </w:r>
          </w:p>
          <w:p w14:paraId="1960F6F0" w14:textId="77777777" w:rsidR="007656DD" w:rsidRDefault="007656DD" w:rsidP="007656DD">
            <w:pPr>
              <w:rPr>
                <w:rFonts w:ascii="Arial" w:eastAsia="SimSun" w:hAnsi="Arial" w:cs="Arial"/>
                <w:sz w:val="20"/>
                <w:szCs w:val="20"/>
                <w:lang w:eastAsia="zh-CN"/>
              </w:rPr>
            </w:pPr>
            <w:r w:rsidRPr="003A67DB">
              <w:rPr>
                <w:rFonts w:ascii="Arial" w:eastAsia="SimSun" w:hAnsi="Arial" w:cs="Arial"/>
                <w:sz w:val="20"/>
                <w:szCs w:val="20"/>
                <w:lang w:eastAsia="zh-CN"/>
              </w:rPr>
              <w:t xml:space="preserve">2. [   ]  </w:t>
            </w:r>
            <w:r w:rsidR="00DC64EE">
              <w:rPr>
                <w:rFonts w:ascii="Arial" w:eastAsia="SimSun" w:hAnsi="Arial" w:cs="Arial"/>
                <w:sz w:val="20"/>
                <w:szCs w:val="20"/>
                <w:lang w:eastAsia="zh-CN"/>
              </w:rPr>
              <w:t>2-4 days per week</w:t>
            </w:r>
          </w:p>
          <w:p w14:paraId="37EE072A" w14:textId="77777777" w:rsidR="007656DD" w:rsidRDefault="007656DD" w:rsidP="007656DD">
            <w:pPr>
              <w:rPr>
                <w:rFonts w:ascii="Arial" w:eastAsia="SimSun" w:hAnsi="Arial" w:cs="Arial"/>
                <w:sz w:val="20"/>
                <w:szCs w:val="20"/>
                <w:lang w:eastAsia="zh-CN"/>
              </w:rPr>
            </w:pPr>
            <w:r w:rsidRPr="003A67DB">
              <w:rPr>
                <w:rFonts w:ascii="Arial" w:eastAsia="SimSun" w:hAnsi="Arial" w:cs="Arial"/>
                <w:sz w:val="20"/>
                <w:szCs w:val="20"/>
                <w:lang w:eastAsia="zh-CN"/>
              </w:rPr>
              <w:t xml:space="preserve">3. [   ]  </w:t>
            </w:r>
            <w:r w:rsidR="00DC64EE">
              <w:rPr>
                <w:rFonts w:ascii="Arial" w:eastAsia="SimSun" w:hAnsi="Arial" w:cs="Arial"/>
                <w:sz w:val="20"/>
                <w:szCs w:val="20"/>
                <w:lang w:eastAsia="zh-CN"/>
              </w:rPr>
              <w:t>Once per week</w:t>
            </w:r>
          </w:p>
          <w:p w14:paraId="4195B604" w14:textId="77777777" w:rsidR="00FC2C27" w:rsidRDefault="001D05BA" w:rsidP="007656DD">
            <w:pPr>
              <w:rPr>
                <w:rFonts w:ascii="Arial" w:eastAsia="SimSun" w:hAnsi="Arial" w:cs="Arial"/>
                <w:sz w:val="20"/>
                <w:szCs w:val="20"/>
                <w:lang w:eastAsia="zh-CN"/>
              </w:rPr>
            </w:pPr>
            <w:r>
              <w:rPr>
                <w:rFonts w:ascii="Arial" w:eastAsia="SimSun" w:hAnsi="Arial" w:cs="Arial"/>
                <w:sz w:val="20"/>
                <w:szCs w:val="20"/>
                <w:lang w:eastAsia="zh-CN"/>
              </w:rPr>
              <w:t xml:space="preserve">4. [   ]  </w:t>
            </w:r>
            <w:r w:rsidR="00DC64EE">
              <w:rPr>
                <w:rFonts w:ascii="Arial" w:eastAsia="SimSun" w:hAnsi="Arial" w:cs="Arial"/>
                <w:sz w:val="20"/>
                <w:szCs w:val="20"/>
                <w:lang w:eastAsia="zh-CN"/>
              </w:rPr>
              <w:t>Once or twice per month</w:t>
            </w:r>
          </w:p>
          <w:p w14:paraId="2774968A" w14:textId="77777777" w:rsidR="00D9104C" w:rsidRDefault="00FC2C27" w:rsidP="00DC64EE">
            <w:pPr>
              <w:rPr>
                <w:rFonts w:ascii="Arial" w:eastAsia="SimSun" w:hAnsi="Arial" w:cs="Arial"/>
                <w:sz w:val="20"/>
                <w:szCs w:val="20"/>
                <w:lang w:eastAsia="zh-CN"/>
              </w:rPr>
            </w:pPr>
            <w:r>
              <w:rPr>
                <w:rFonts w:ascii="Arial" w:eastAsia="SimSun" w:hAnsi="Arial" w:cs="Arial"/>
                <w:sz w:val="20"/>
                <w:szCs w:val="20"/>
                <w:lang w:eastAsia="zh-CN"/>
              </w:rPr>
              <w:t xml:space="preserve">5. [   ]  </w:t>
            </w:r>
            <w:r w:rsidR="00DC64EE">
              <w:rPr>
                <w:rFonts w:ascii="Arial" w:eastAsia="SimSun" w:hAnsi="Arial" w:cs="Arial"/>
                <w:sz w:val="20"/>
                <w:szCs w:val="20"/>
                <w:lang w:eastAsia="zh-CN"/>
              </w:rPr>
              <w:t>Less than once per month</w:t>
            </w:r>
            <w:r w:rsidR="007656DD" w:rsidRPr="003A67DB">
              <w:rPr>
                <w:rFonts w:ascii="Arial" w:eastAsia="SimSun" w:hAnsi="Arial" w:cs="Arial"/>
                <w:sz w:val="20"/>
                <w:szCs w:val="20"/>
                <w:lang w:eastAsia="zh-CN"/>
              </w:rPr>
              <w:t xml:space="preserve">    </w:t>
            </w:r>
          </w:p>
        </w:tc>
      </w:tr>
      <w:tr w:rsidR="00333E5D" w14:paraId="5E075CE7" w14:textId="77777777" w:rsidTr="0073216E">
        <w:trPr>
          <w:cantSplit/>
        </w:trPr>
        <w:tc>
          <w:tcPr>
            <w:tcW w:w="505" w:type="dxa"/>
          </w:tcPr>
          <w:p w14:paraId="64D4F41B"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bookmarkStart w:id="8" w:name="_Ref289201709"/>
          </w:p>
        </w:tc>
        <w:bookmarkEnd w:id="8"/>
        <w:tc>
          <w:tcPr>
            <w:tcW w:w="2811" w:type="dxa"/>
          </w:tcPr>
          <w:p w14:paraId="58A59842" w14:textId="77777777" w:rsidR="00333E5D" w:rsidRPr="002B318A" w:rsidRDefault="00833F03" w:rsidP="0006212C">
            <w:pPr>
              <w:spacing w:after="200" w:line="276" w:lineRule="auto"/>
              <w:rPr>
                <w:b/>
                <w:i/>
              </w:rPr>
            </w:pPr>
            <w:r>
              <w:rPr>
                <w:rFonts w:ascii="Arial" w:eastAsia="SimSun" w:hAnsi="Arial" w:cs="Arial"/>
                <w:bCs/>
                <w:sz w:val="20"/>
                <w:szCs w:val="20"/>
                <w:lang w:eastAsia="zh-CN"/>
              </w:rPr>
              <w:fldChar w:fldCharType="begin"/>
            </w:r>
            <w:r w:rsidR="00FF43A8">
              <w:rPr>
                <w:rFonts w:ascii="Arial" w:eastAsia="SimSun" w:hAnsi="Arial" w:cs="Arial"/>
                <w:bCs/>
                <w:sz w:val="20"/>
                <w:szCs w:val="20"/>
                <w:lang w:eastAsia="zh-CN"/>
              </w:rPr>
              <w:instrText xml:space="preserve"> MERGEFIELD "allbusiness" </w:instrText>
            </w:r>
            <w:r w:rsidR="000A1C04">
              <w:rPr>
                <w:rFonts w:ascii="Arial" w:eastAsia="SimSun" w:hAnsi="Arial" w:cs="Arial"/>
                <w:bCs/>
                <w:noProof/>
                <w:sz w:val="20"/>
                <w:szCs w:val="20"/>
                <w:lang w:eastAsia="zh-CN"/>
              </w:rPr>
              <w:instrText>«allbusiness»</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In the last 3 months, what type of businesses, jobs, or apprenticeships have you worked in? Please tell me about any activity for which you get money, even if casual or only occasionally</w:t>
            </w:r>
            <w:r>
              <w:rPr>
                <w:rFonts w:ascii="Arial" w:eastAsia="SimSun" w:hAnsi="Arial" w:cs="Arial"/>
                <w:bCs/>
                <w:sz w:val="20"/>
                <w:szCs w:val="20"/>
                <w:lang w:eastAsia="zh-CN"/>
              </w:rPr>
              <w:fldChar w:fldCharType="end"/>
            </w:r>
            <w:r w:rsidR="00FF43A8">
              <w:rPr>
                <w:rFonts w:ascii="Arial" w:eastAsia="SimSun" w:hAnsi="Arial" w:cs="Arial"/>
                <w:bCs/>
                <w:sz w:val="20"/>
                <w:szCs w:val="20"/>
                <w:lang w:eastAsia="zh-CN"/>
              </w:rPr>
              <w:t xml:space="preserve"> </w:t>
            </w:r>
            <w:r w:rsidR="00FF43A8" w:rsidDel="00FF43A8">
              <w:t xml:space="preserve"> </w:t>
            </w:r>
            <w:r w:rsidR="003A67DB" w:rsidRPr="003A67DB">
              <w:rPr>
                <w:b/>
                <w:i/>
              </w:rPr>
              <w:t>Tick ALL that apply</w:t>
            </w:r>
            <w:r w:rsidR="00D44068">
              <w:rPr>
                <w:b/>
                <w:i/>
              </w:rPr>
              <w:t>.</w:t>
            </w:r>
          </w:p>
        </w:tc>
        <w:tc>
          <w:tcPr>
            <w:tcW w:w="3210" w:type="dxa"/>
            <w:gridSpan w:val="2"/>
          </w:tcPr>
          <w:p w14:paraId="63CEFDC2" w14:textId="77777777" w:rsidR="0072057D" w:rsidRDefault="0072057D" w:rsidP="0006212C">
            <w:pPr>
              <w:numPr>
                <w:ilvl w:val="0"/>
                <w:numId w:val="3"/>
              </w:numPr>
              <w:rPr>
                <w:rFonts w:ascii="Arial" w:eastAsia="SimSun" w:hAnsi="Arial" w:cs="Arial"/>
                <w:sz w:val="20"/>
                <w:szCs w:val="20"/>
                <w:lang w:eastAsia="zh-CN"/>
              </w:rPr>
            </w:pPr>
            <w:r>
              <w:rPr>
                <w:rFonts w:ascii="Arial" w:eastAsia="SimSun" w:hAnsi="Arial" w:cs="Arial"/>
                <w:sz w:val="20"/>
                <w:szCs w:val="20"/>
                <w:lang w:eastAsia="zh-CN"/>
              </w:rPr>
              <w:t>[   ] No</w:t>
            </w:r>
            <w:r w:rsidR="00CD77F3">
              <w:rPr>
                <w:rFonts w:ascii="Arial" w:eastAsia="SimSun" w:hAnsi="Arial" w:cs="Arial"/>
                <w:sz w:val="20"/>
                <w:szCs w:val="20"/>
                <w:lang w:eastAsia="zh-CN"/>
              </w:rPr>
              <w:t>ne</w:t>
            </w:r>
          </w:p>
          <w:p w14:paraId="16E9D6E4"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Housemaid</w:t>
            </w:r>
          </w:p>
          <w:p w14:paraId="23E5B362"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Mechanic</w:t>
            </w:r>
          </w:p>
          <w:p w14:paraId="3E1F862D"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xml:space="preserve">] Retail staff </w:t>
            </w:r>
          </w:p>
          <w:p w14:paraId="5A6B4270"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Electrician</w:t>
            </w:r>
          </w:p>
          <w:p w14:paraId="5FE0B793"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xml:space="preserve">] Plumber </w:t>
            </w:r>
          </w:p>
          <w:p w14:paraId="4AEF6A07"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Carpenter</w:t>
            </w:r>
          </w:p>
          <w:p w14:paraId="5DC37066"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Welder</w:t>
            </w:r>
          </w:p>
          <w:p w14:paraId="2DBBDB70" w14:textId="77777777" w:rsidR="00D271C8" w:rsidRDefault="00333E5D">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Matatu/bus driver or tout</w:t>
            </w:r>
          </w:p>
          <w:p w14:paraId="1ADE1E1F"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xml:space="preserve">] Restaurant/food kiosk </w:t>
            </w:r>
          </w:p>
          <w:p w14:paraId="56365B36"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Tailoring shop</w:t>
            </w:r>
          </w:p>
          <w:p w14:paraId="7E55F92F"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Boda boda</w:t>
            </w:r>
          </w:p>
        </w:tc>
        <w:tc>
          <w:tcPr>
            <w:tcW w:w="3122" w:type="dxa"/>
          </w:tcPr>
          <w:p w14:paraId="434586B8"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 Barber</w:t>
            </w:r>
          </w:p>
          <w:p w14:paraId="5D4E2A6B"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 Mason</w:t>
            </w:r>
          </w:p>
          <w:p w14:paraId="1ABE2217"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 Saloonist</w:t>
            </w:r>
          </w:p>
          <w:p w14:paraId="0B2E9052" w14:textId="77777777" w:rsidR="00333E5D" w:rsidRDefault="00333E5D" w:rsidP="0006212C">
            <w:pPr>
              <w:numPr>
                <w:ilvl w:val="0"/>
                <w:numId w:val="3"/>
              </w:numPr>
              <w:rPr>
                <w:rFonts w:ascii="Arial" w:eastAsia="SimSun" w:hAnsi="Arial" w:cs="Arial"/>
                <w:sz w:val="20"/>
                <w:szCs w:val="20"/>
                <w:lang w:eastAsia="zh-CN"/>
              </w:rPr>
            </w:pPr>
            <w:r w:rsidRPr="009C07F4">
              <w:rPr>
                <w:rFonts w:ascii="Arial" w:eastAsia="SimSun" w:hAnsi="Arial" w:cs="Arial"/>
                <w:sz w:val="20"/>
                <w:szCs w:val="20"/>
                <w:lang w:eastAsia="zh-CN"/>
              </w:rPr>
              <w:t>[   ] Shop attendant</w:t>
            </w:r>
          </w:p>
          <w:p w14:paraId="1463439A" w14:textId="77777777" w:rsidR="00333E5D" w:rsidRDefault="00333E5D" w:rsidP="0006212C">
            <w:pPr>
              <w:numPr>
                <w:ilvl w:val="0"/>
                <w:numId w:val="3"/>
              </w:numPr>
              <w:rPr>
                <w:rFonts w:ascii="Arial" w:eastAsia="SimSun" w:hAnsi="Arial" w:cs="Arial"/>
                <w:sz w:val="20"/>
                <w:szCs w:val="20"/>
                <w:lang w:eastAsia="zh-CN"/>
              </w:rPr>
            </w:pPr>
            <w:r>
              <w:rPr>
                <w:rFonts w:ascii="Arial" w:eastAsia="SimSun" w:hAnsi="Arial" w:cs="Arial"/>
                <w:sz w:val="20"/>
                <w:szCs w:val="20"/>
                <w:lang w:eastAsia="zh-CN"/>
              </w:rPr>
              <w:t>[   ] Own store</w:t>
            </w:r>
          </w:p>
          <w:p w14:paraId="3F252C0F" w14:textId="77777777" w:rsidR="00333E5D" w:rsidRDefault="00333E5D" w:rsidP="0006212C">
            <w:pPr>
              <w:numPr>
                <w:ilvl w:val="0"/>
                <w:numId w:val="3"/>
              </w:numPr>
              <w:rPr>
                <w:rFonts w:ascii="Arial" w:eastAsia="SimSun" w:hAnsi="Arial" w:cs="Arial"/>
                <w:sz w:val="20"/>
                <w:szCs w:val="20"/>
                <w:lang w:eastAsia="zh-CN"/>
              </w:rPr>
            </w:pPr>
            <w:r>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Pr>
                <w:rFonts w:ascii="Arial" w:eastAsia="SimSun" w:hAnsi="Arial" w:cs="Arial"/>
                <w:sz w:val="20"/>
                <w:szCs w:val="20"/>
                <w:lang w:eastAsia="zh-CN"/>
              </w:rPr>
              <w:t>] Market Vendor</w:t>
            </w:r>
          </w:p>
          <w:p w14:paraId="10180F5F" w14:textId="77777777" w:rsidR="00333E5D" w:rsidRDefault="00333E5D" w:rsidP="0006212C">
            <w:pPr>
              <w:numPr>
                <w:ilvl w:val="0"/>
                <w:numId w:val="3"/>
              </w:numPr>
              <w:rPr>
                <w:rFonts w:ascii="Arial" w:eastAsia="SimSun" w:hAnsi="Arial" w:cs="Arial"/>
                <w:sz w:val="20"/>
                <w:szCs w:val="20"/>
                <w:lang w:eastAsia="zh-CN"/>
              </w:rPr>
            </w:pPr>
            <w:r>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Pr>
                <w:rFonts w:ascii="Arial" w:eastAsia="SimSun" w:hAnsi="Arial" w:cs="Arial"/>
                <w:sz w:val="20"/>
                <w:szCs w:val="20"/>
                <w:lang w:eastAsia="zh-CN"/>
              </w:rPr>
              <w:t>] Own food/drink stall</w:t>
            </w:r>
          </w:p>
          <w:p w14:paraId="061273C6" w14:textId="77777777" w:rsidR="00333E5D" w:rsidRDefault="00333E5D" w:rsidP="0006212C">
            <w:pPr>
              <w:numPr>
                <w:ilvl w:val="0"/>
                <w:numId w:val="3"/>
              </w:numPr>
              <w:rPr>
                <w:rFonts w:ascii="Arial" w:eastAsia="SimSun" w:hAnsi="Arial" w:cs="Arial"/>
                <w:sz w:val="20"/>
                <w:szCs w:val="20"/>
                <w:lang w:eastAsia="zh-CN"/>
              </w:rPr>
            </w:pPr>
            <w:r>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Pr>
                <w:rFonts w:ascii="Arial" w:eastAsia="SimSun" w:hAnsi="Arial" w:cs="Arial"/>
                <w:sz w:val="20"/>
                <w:szCs w:val="20"/>
                <w:lang w:eastAsia="zh-CN"/>
              </w:rPr>
              <w:t>] Sell agricultural produce from home</w:t>
            </w:r>
          </w:p>
          <w:p w14:paraId="0CF0389E" w14:textId="77777777" w:rsidR="00D271C8" w:rsidRDefault="00333E5D">
            <w:pPr>
              <w:numPr>
                <w:ilvl w:val="0"/>
                <w:numId w:val="3"/>
              </w:numPr>
              <w:pBdr>
                <w:bottom w:val="single" w:sz="12" w:space="1" w:color="auto"/>
              </w:pBdr>
              <w:rPr>
                <w:rFonts w:ascii="Arial" w:eastAsia="SimSun" w:hAnsi="Arial" w:cs="Arial"/>
                <w:sz w:val="20"/>
                <w:szCs w:val="20"/>
                <w:lang w:eastAsia="zh-CN"/>
              </w:rPr>
            </w:pPr>
            <w:r w:rsidRPr="009C07F4">
              <w:rPr>
                <w:rFonts w:ascii="Arial" w:eastAsia="SimSun" w:hAnsi="Arial" w:cs="Arial"/>
                <w:sz w:val="20"/>
                <w:szCs w:val="20"/>
                <w:lang w:eastAsia="zh-CN"/>
              </w:rPr>
              <w:t xml:space="preserve">[  </w:t>
            </w:r>
            <w:r w:rsidR="00D256D1">
              <w:rPr>
                <w:rFonts w:ascii="Arial" w:eastAsia="SimSun" w:hAnsi="Arial" w:cs="Arial"/>
                <w:sz w:val="20"/>
                <w:szCs w:val="20"/>
                <w:lang w:eastAsia="zh-CN"/>
              </w:rPr>
              <w:t xml:space="preserve"> </w:t>
            </w:r>
            <w:r w:rsidRPr="009C07F4">
              <w:rPr>
                <w:rFonts w:ascii="Arial" w:eastAsia="SimSun" w:hAnsi="Arial" w:cs="Arial"/>
                <w:sz w:val="20"/>
                <w:szCs w:val="20"/>
                <w:lang w:eastAsia="zh-CN"/>
              </w:rPr>
              <w:t>] Other</w:t>
            </w:r>
            <w:r>
              <w:rPr>
                <w:rFonts w:ascii="Arial" w:eastAsia="SimSun" w:hAnsi="Arial" w:cs="Arial"/>
                <w:sz w:val="20"/>
                <w:szCs w:val="20"/>
                <w:lang w:eastAsia="zh-CN"/>
              </w:rPr>
              <w:t xml:space="preserve"> _____________</w:t>
            </w:r>
          </w:p>
          <w:p w14:paraId="76B8B606" w14:textId="77777777" w:rsidR="0072057D" w:rsidRDefault="0072057D" w:rsidP="0072057D">
            <w:pPr>
              <w:pBdr>
                <w:bottom w:val="single" w:sz="12" w:space="1" w:color="auto"/>
              </w:pBdr>
              <w:rPr>
                <w:rFonts w:ascii="Arial" w:eastAsia="SimSun" w:hAnsi="Arial" w:cs="Arial"/>
                <w:sz w:val="20"/>
                <w:szCs w:val="20"/>
                <w:lang w:eastAsia="zh-CN"/>
              </w:rPr>
            </w:pPr>
          </w:p>
          <w:p w14:paraId="272BFFF7" w14:textId="77777777" w:rsidR="00333E5D" w:rsidRDefault="00333E5D" w:rsidP="0006212C"/>
        </w:tc>
      </w:tr>
      <w:tr w:rsidR="00333E5D" w14:paraId="7944887A" w14:textId="77777777" w:rsidTr="0073216E">
        <w:trPr>
          <w:cantSplit/>
        </w:trPr>
        <w:tc>
          <w:tcPr>
            <w:tcW w:w="505" w:type="dxa"/>
          </w:tcPr>
          <w:p w14:paraId="5B83F045"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bookmarkStart w:id="9" w:name="_Ref289358877"/>
          </w:p>
        </w:tc>
        <w:bookmarkEnd w:id="9"/>
        <w:tc>
          <w:tcPr>
            <w:tcW w:w="4530" w:type="dxa"/>
            <w:gridSpan w:val="2"/>
          </w:tcPr>
          <w:p w14:paraId="6FA5658C" w14:textId="77777777" w:rsidR="00333E5D" w:rsidRDefault="00833F03" w:rsidP="008E0904">
            <w:pPr>
              <w:spacing w:after="200" w:line="276" w:lineRule="auto"/>
              <w:rPr>
                <w:i/>
              </w:rPr>
            </w:pPr>
            <w:r>
              <w:rPr>
                <w:rFonts w:ascii="Arial" w:eastAsia="SimSun" w:hAnsi="Arial" w:cs="Arial"/>
                <w:bCs/>
                <w:sz w:val="20"/>
                <w:szCs w:val="20"/>
                <w:lang w:eastAsia="zh-CN"/>
              </w:rPr>
              <w:fldChar w:fldCharType="begin"/>
            </w:r>
            <w:r w:rsidR="00FF43A8">
              <w:rPr>
                <w:rFonts w:ascii="Arial" w:eastAsia="SimSun" w:hAnsi="Arial" w:cs="Arial"/>
                <w:bCs/>
                <w:sz w:val="20"/>
                <w:szCs w:val="20"/>
                <w:lang w:eastAsia="zh-CN"/>
              </w:rPr>
              <w:instrText xml:space="preserve"> MERGEFIELD "employ" </w:instrText>
            </w:r>
            <w:r w:rsidR="000A1C04">
              <w:rPr>
                <w:rFonts w:ascii="Arial" w:eastAsia="SimSun" w:hAnsi="Arial" w:cs="Arial"/>
                <w:bCs/>
                <w:noProof/>
                <w:sz w:val="20"/>
                <w:szCs w:val="20"/>
                <w:lang w:eastAsia="zh-CN"/>
              </w:rPr>
              <w:instrText>«employ»</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In the last 3 months, have you worked for any other person or as a casual or an apprentice?</w:t>
            </w:r>
            <w:r>
              <w:rPr>
                <w:rFonts w:ascii="Arial" w:eastAsia="SimSun" w:hAnsi="Arial" w:cs="Arial"/>
                <w:bCs/>
                <w:sz w:val="20"/>
                <w:szCs w:val="20"/>
                <w:lang w:eastAsia="zh-CN"/>
              </w:rPr>
              <w:fldChar w:fldCharType="end"/>
            </w:r>
            <w:r w:rsidR="00FF43A8">
              <w:rPr>
                <w:rFonts w:ascii="Arial" w:eastAsia="SimSun" w:hAnsi="Arial" w:cs="Arial"/>
                <w:bCs/>
                <w:sz w:val="20"/>
                <w:szCs w:val="20"/>
                <w:lang w:eastAsia="zh-CN"/>
              </w:rPr>
              <w:t xml:space="preserve"> </w:t>
            </w:r>
            <w:r w:rsidR="00FF43A8" w:rsidDel="00FF43A8">
              <w:rPr>
                <w:bCs/>
              </w:rPr>
              <w:t xml:space="preserve"> </w:t>
            </w:r>
            <w:r w:rsidR="003A67DB" w:rsidRPr="003A67DB">
              <w:rPr>
                <w:b/>
                <w:bCs/>
                <w:i/>
              </w:rPr>
              <w:t>Tick ALL that apply</w:t>
            </w:r>
            <w:r w:rsidR="00D44068">
              <w:rPr>
                <w:b/>
                <w:bCs/>
                <w:i/>
              </w:rPr>
              <w:t>.</w:t>
            </w:r>
          </w:p>
        </w:tc>
        <w:tc>
          <w:tcPr>
            <w:tcW w:w="4613" w:type="dxa"/>
            <w:gridSpan w:val="2"/>
          </w:tcPr>
          <w:p w14:paraId="3735ADF0" w14:textId="77777777" w:rsidR="004F5FDC" w:rsidRDefault="00333E5D" w:rsidP="0006212C">
            <w:pPr>
              <w:rPr>
                <w:rFonts w:ascii="Arial" w:eastAsia="SimSun" w:hAnsi="Arial" w:cs="Arial"/>
                <w:sz w:val="20"/>
                <w:szCs w:val="20"/>
                <w:lang w:eastAsia="zh-CN"/>
              </w:rPr>
            </w:pPr>
            <w:r w:rsidRPr="009C07F4">
              <w:rPr>
                <w:rFonts w:ascii="Arial" w:eastAsia="SimSun" w:hAnsi="Arial" w:cs="Arial"/>
                <w:sz w:val="20"/>
                <w:szCs w:val="20"/>
                <w:lang w:eastAsia="zh-CN"/>
              </w:rPr>
              <w:t>1.   [   ]  Paid Employee</w:t>
            </w:r>
          </w:p>
          <w:p w14:paraId="215E9041" w14:textId="77777777" w:rsidR="00333E5D" w:rsidRDefault="004F5FDC" w:rsidP="0006212C">
            <w:pPr>
              <w:rPr>
                <w:rFonts w:ascii="Arial" w:eastAsia="SimSun" w:hAnsi="Arial" w:cs="Arial"/>
                <w:sz w:val="20"/>
                <w:szCs w:val="20"/>
                <w:lang w:eastAsia="zh-CN"/>
              </w:rPr>
            </w:pPr>
            <w:r>
              <w:rPr>
                <w:rFonts w:ascii="Arial" w:eastAsia="SimSun" w:hAnsi="Arial" w:cs="Arial"/>
                <w:sz w:val="20"/>
                <w:szCs w:val="20"/>
                <w:lang w:eastAsia="zh-CN"/>
              </w:rPr>
              <w:t>2.   [   ]  Casual</w:t>
            </w:r>
            <w:r w:rsidR="00333E5D" w:rsidRPr="009C07F4">
              <w:rPr>
                <w:rFonts w:ascii="Arial" w:eastAsia="SimSun" w:hAnsi="Arial" w:cs="Arial"/>
                <w:sz w:val="20"/>
                <w:szCs w:val="20"/>
                <w:lang w:eastAsia="zh-CN"/>
              </w:rPr>
              <w:t xml:space="preserve">  </w:t>
            </w:r>
          </w:p>
          <w:p w14:paraId="43D0CCB4" w14:textId="77777777" w:rsidR="00333E5D" w:rsidRDefault="004F5FDC" w:rsidP="0006212C">
            <w:pPr>
              <w:rPr>
                <w:rFonts w:ascii="Arial" w:eastAsia="SimSun" w:hAnsi="Arial" w:cs="Arial"/>
                <w:sz w:val="20"/>
                <w:szCs w:val="20"/>
                <w:lang w:eastAsia="zh-CN"/>
              </w:rPr>
            </w:pPr>
            <w:r>
              <w:rPr>
                <w:rFonts w:ascii="Arial" w:eastAsia="SimSun" w:hAnsi="Arial" w:cs="Arial"/>
                <w:sz w:val="20"/>
                <w:szCs w:val="20"/>
                <w:lang w:eastAsia="zh-CN"/>
              </w:rPr>
              <w:t>3</w:t>
            </w:r>
            <w:r w:rsidR="00333E5D" w:rsidRPr="009C07F4">
              <w:rPr>
                <w:rFonts w:ascii="Arial" w:eastAsia="SimSun" w:hAnsi="Arial" w:cs="Arial"/>
                <w:sz w:val="20"/>
                <w:szCs w:val="20"/>
                <w:lang w:eastAsia="zh-CN"/>
              </w:rPr>
              <w:t>.   [   ]  Apprentice</w:t>
            </w:r>
          </w:p>
          <w:p w14:paraId="3C49ECFB" w14:textId="77777777" w:rsidR="00333E5D" w:rsidRDefault="004F5FDC" w:rsidP="0006212C">
            <w:pPr>
              <w:rPr>
                <w:rFonts w:ascii="Arial" w:eastAsia="SimSun" w:hAnsi="Arial" w:cs="Arial"/>
                <w:sz w:val="20"/>
                <w:szCs w:val="20"/>
                <w:lang w:eastAsia="zh-CN"/>
              </w:rPr>
            </w:pPr>
            <w:r>
              <w:rPr>
                <w:rFonts w:ascii="Arial" w:eastAsia="SimSun" w:hAnsi="Arial" w:cs="Arial"/>
                <w:sz w:val="20"/>
                <w:szCs w:val="20"/>
                <w:lang w:eastAsia="zh-CN"/>
              </w:rPr>
              <w:t>4</w:t>
            </w:r>
            <w:r w:rsidR="00333E5D" w:rsidRPr="009C07F4">
              <w:rPr>
                <w:rFonts w:ascii="Arial" w:eastAsia="SimSun" w:hAnsi="Arial" w:cs="Arial"/>
                <w:sz w:val="20"/>
                <w:szCs w:val="20"/>
                <w:lang w:eastAsia="zh-CN"/>
              </w:rPr>
              <w:t>.   [   ]  Help relative with business</w:t>
            </w:r>
          </w:p>
          <w:p w14:paraId="7B153FFB" w14:textId="77777777" w:rsidR="00333E5D" w:rsidRDefault="004F5FDC" w:rsidP="008E0904">
            <w:pPr>
              <w:spacing w:after="200" w:line="276" w:lineRule="auto"/>
              <w:rPr>
                <w:rFonts w:ascii="Arial" w:eastAsia="SimSun" w:hAnsi="Arial" w:cs="Arial"/>
                <w:sz w:val="20"/>
                <w:szCs w:val="20"/>
                <w:lang w:eastAsia="zh-CN"/>
              </w:rPr>
            </w:pPr>
            <w:r>
              <w:rPr>
                <w:rFonts w:ascii="Arial" w:eastAsia="SimSun" w:hAnsi="Arial" w:cs="Arial"/>
                <w:sz w:val="20"/>
                <w:szCs w:val="20"/>
                <w:lang w:eastAsia="zh-CN"/>
              </w:rPr>
              <w:t>5</w:t>
            </w:r>
            <w:r w:rsidR="00333E5D">
              <w:rPr>
                <w:rFonts w:ascii="Arial" w:eastAsia="SimSun" w:hAnsi="Arial" w:cs="Arial"/>
                <w:sz w:val="20"/>
                <w:szCs w:val="20"/>
                <w:lang w:eastAsia="zh-CN"/>
              </w:rPr>
              <w:t xml:space="preserve">.   [   ]  </w:t>
            </w:r>
            <w:r w:rsidR="008E0904">
              <w:rPr>
                <w:rFonts w:ascii="Arial" w:eastAsia="SimSun" w:hAnsi="Arial" w:cs="Arial"/>
                <w:sz w:val="20"/>
                <w:szCs w:val="20"/>
                <w:lang w:eastAsia="zh-CN"/>
              </w:rPr>
              <w:t>No</w:t>
            </w:r>
            <w:r w:rsidR="004733F0">
              <w:rPr>
                <w:rFonts w:ascii="Arial" w:eastAsia="SimSun" w:hAnsi="Arial" w:cs="Arial"/>
                <w:sz w:val="20"/>
                <w:szCs w:val="20"/>
                <w:lang w:eastAsia="zh-CN"/>
              </w:rPr>
              <w:t xml:space="preserve">  </w:t>
            </w:r>
            <w:r w:rsidR="004733F0" w:rsidRPr="004F6310">
              <w:rPr>
                <w:rFonts w:ascii="Arial" w:hAnsi="Arial" w:cs="Arial"/>
                <w:b/>
                <w:bCs/>
                <w:sz w:val="20"/>
                <w:szCs w:val="20"/>
              </w:rPr>
              <w:t>&gt;&gt;&gt;</w:t>
            </w:r>
            <w:r w:rsidR="00F55E00">
              <w:rPr>
                <w:rFonts w:ascii="Arial" w:hAnsi="Arial" w:cs="Arial"/>
                <w:b/>
                <w:bCs/>
                <w:sz w:val="20"/>
                <w:szCs w:val="20"/>
              </w:rPr>
              <w:t xml:space="preserve"> </w:t>
            </w:r>
            <w:r w:rsidR="004733F0" w:rsidRPr="004F6310">
              <w:rPr>
                <w:rFonts w:ascii="Arial" w:hAnsi="Arial" w:cs="Arial"/>
                <w:b/>
                <w:bCs/>
                <w:sz w:val="20"/>
                <w:szCs w:val="20"/>
              </w:rPr>
              <w:t>skip to question</w:t>
            </w:r>
            <w:r w:rsidR="008E0904">
              <w:rPr>
                <w:rFonts w:ascii="Arial" w:eastAsia="SimSun" w:hAnsi="Arial" w:cs="Arial"/>
                <w:sz w:val="20"/>
                <w:szCs w:val="20"/>
                <w:lang w:eastAsia="zh-CN"/>
              </w:rPr>
              <w:t xml:space="preserve"> </w:t>
            </w:r>
            <w:r w:rsidR="002F4EE4">
              <w:fldChar w:fldCharType="begin"/>
            </w:r>
            <w:r w:rsidR="002F4EE4">
              <w:instrText xml:space="preserve"> REF _Ref289276247 \r \h  \* MERGEFORMAT </w:instrText>
            </w:r>
            <w:r w:rsidR="002F4EE4">
              <w:fldChar w:fldCharType="separate"/>
            </w:r>
            <w:r w:rsidR="00E82272" w:rsidRPr="00E82272">
              <w:rPr>
                <w:rFonts w:ascii="Arial" w:eastAsia="SimSun" w:hAnsi="Arial" w:cs="Arial"/>
                <w:b/>
                <w:sz w:val="20"/>
                <w:szCs w:val="20"/>
                <w:lang w:eastAsia="zh-CN"/>
              </w:rPr>
              <w:t>42</w:t>
            </w:r>
            <w:r w:rsidR="002F4EE4">
              <w:fldChar w:fldCharType="end"/>
            </w:r>
            <w:r w:rsidR="004733F0" w:rsidRPr="009C07F4">
              <w:rPr>
                <w:rFonts w:ascii="Arial" w:eastAsia="SimSun" w:hAnsi="Arial" w:cs="Arial"/>
                <w:sz w:val="20"/>
                <w:szCs w:val="20"/>
                <w:lang w:eastAsia="zh-CN"/>
              </w:rPr>
              <w:t xml:space="preserve">        </w:t>
            </w:r>
          </w:p>
        </w:tc>
      </w:tr>
      <w:tr w:rsidR="004733F0" w14:paraId="0191FD0A" w14:textId="77777777" w:rsidTr="0073216E">
        <w:trPr>
          <w:cantSplit/>
        </w:trPr>
        <w:tc>
          <w:tcPr>
            <w:tcW w:w="505" w:type="dxa"/>
          </w:tcPr>
          <w:p w14:paraId="553499BE"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5DFAFDBD" w14:textId="77777777" w:rsidR="001C0BFC" w:rsidRDefault="00833F03" w:rsidP="0006212C">
            <w:r>
              <w:rPr>
                <w:rFonts w:ascii="Arial" w:eastAsia="SimSun" w:hAnsi="Arial" w:cs="Arial"/>
                <w:bCs/>
                <w:sz w:val="20"/>
                <w:szCs w:val="20"/>
                <w:lang w:eastAsia="zh-CN"/>
              </w:rPr>
              <w:fldChar w:fldCharType="begin"/>
            </w:r>
            <w:r w:rsidR="00FF43A8">
              <w:rPr>
                <w:rFonts w:ascii="Arial" w:eastAsia="SimSun" w:hAnsi="Arial" w:cs="Arial"/>
                <w:bCs/>
                <w:sz w:val="20"/>
                <w:szCs w:val="20"/>
                <w:lang w:eastAsia="zh-CN"/>
              </w:rPr>
              <w:instrText xml:space="preserve"> MERGEFIELD "wage" </w:instrText>
            </w:r>
            <w:r w:rsidR="000A1C04">
              <w:rPr>
                <w:rFonts w:ascii="Arial" w:eastAsia="SimSun" w:hAnsi="Arial" w:cs="Arial"/>
                <w:bCs/>
                <w:noProof/>
                <w:sz w:val="20"/>
                <w:szCs w:val="20"/>
                <w:lang w:eastAsia="zh-CN"/>
              </w:rPr>
              <w:instrText>«wage»</w:instrText>
            </w:r>
            <w:r>
              <w:rPr>
                <w:rFonts w:ascii="Arial" w:eastAsia="SimSun" w:hAnsi="Arial" w:cs="Arial"/>
                <w:bCs/>
                <w:sz w:val="20"/>
                <w:szCs w:val="20"/>
                <w:lang w:eastAsia="zh-CN"/>
              </w:rPr>
              <w:fldChar w:fldCharType="separate"/>
            </w:r>
            <w:r w:rsidR="00E82272" w:rsidRPr="006C59CD">
              <w:rPr>
                <w:rFonts w:ascii="Arial" w:eastAsia="SimSun" w:hAnsi="Arial" w:cs="Arial"/>
                <w:bCs/>
                <w:noProof/>
                <w:sz w:val="20"/>
                <w:szCs w:val="20"/>
                <w:lang w:eastAsia="zh-CN"/>
              </w:rPr>
              <w:t>What was your average daily wage from your most frequent job?</w:t>
            </w:r>
            <w:r>
              <w:rPr>
                <w:rFonts w:ascii="Arial" w:eastAsia="SimSun" w:hAnsi="Arial" w:cs="Arial"/>
                <w:bCs/>
                <w:sz w:val="20"/>
                <w:szCs w:val="20"/>
                <w:lang w:eastAsia="zh-CN"/>
              </w:rPr>
              <w:fldChar w:fldCharType="end"/>
            </w:r>
            <w:r w:rsidR="00FF43A8">
              <w:rPr>
                <w:b/>
                <w:i/>
              </w:rPr>
              <w:t xml:space="preserve"> </w:t>
            </w:r>
            <w:r w:rsidR="001C0BFC" w:rsidRPr="00661483">
              <w:rPr>
                <w:b/>
                <w:i/>
              </w:rPr>
              <w:t xml:space="preserve">Use </w:t>
            </w:r>
            <w:r w:rsidR="001C0BFC">
              <w:rPr>
                <w:b/>
                <w:i/>
              </w:rPr>
              <w:t>time increment</w:t>
            </w:r>
            <w:r w:rsidR="001C0BFC" w:rsidRPr="00661483">
              <w:rPr>
                <w:b/>
                <w:i/>
              </w:rPr>
              <w:t xml:space="preserve"> given by the respondent if possible. Fill ONE.</w:t>
            </w:r>
          </w:p>
        </w:tc>
        <w:tc>
          <w:tcPr>
            <w:tcW w:w="4613" w:type="dxa"/>
            <w:gridSpan w:val="2"/>
          </w:tcPr>
          <w:p w14:paraId="00E53533"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DAY</w:t>
            </w:r>
          </w:p>
          <w:p w14:paraId="74368A77" w14:textId="77777777" w:rsidR="008E102D" w:rsidRDefault="008E102D" w:rsidP="008E102D">
            <w:pPr>
              <w:jc w:val="center"/>
              <w:rPr>
                <w:rFonts w:ascii="Arial" w:eastAsia="SimSun" w:hAnsi="Arial" w:cs="Arial"/>
                <w:sz w:val="20"/>
                <w:szCs w:val="20"/>
                <w:lang w:eastAsia="zh-CN"/>
              </w:rPr>
            </w:pPr>
          </w:p>
          <w:p w14:paraId="6B6AE620"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 xml:space="preserve">WEEK  </w:t>
            </w:r>
            <w:r w:rsidRPr="009C07F4">
              <w:rPr>
                <w:rFonts w:ascii="Arial" w:eastAsia="SimSun" w:hAnsi="Arial" w:cs="Arial"/>
                <w:sz w:val="20"/>
                <w:szCs w:val="20"/>
                <w:lang w:eastAsia="zh-CN"/>
              </w:rPr>
              <w:t xml:space="preserve">            </w:t>
            </w:r>
          </w:p>
          <w:p w14:paraId="7F0B3868" w14:textId="77777777" w:rsidR="008E102D" w:rsidRDefault="008E102D" w:rsidP="008E102D">
            <w:pPr>
              <w:jc w:val="center"/>
              <w:rPr>
                <w:rFonts w:ascii="Arial" w:eastAsia="SimSun" w:hAnsi="Arial" w:cs="Arial"/>
                <w:sz w:val="20"/>
                <w:szCs w:val="20"/>
                <w:lang w:eastAsia="zh-CN"/>
              </w:rPr>
            </w:pPr>
          </w:p>
          <w:p w14:paraId="6C7FE570" w14:textId="77777777" w:rsidR="00D271C8" w:rsidRDefault="008E102D" w:rsidP="008E102D">
            <w:pPr>
              <w:jc w:val="cente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Pr>
                <w:rFonts w:ascii="Arial" w:eastAsia="SimSun" w:hAnsi="Arial" w:cs="Arial"/>
                <w:b/>
                <w:sz w:val="20"/>
                <w:szCs w:val="20"/>
                <w:lang w:eastAsia="zh-CN"/>
              </w:rPr>
              <w:t>MONTH</w:t>
            </w:r>
          </w:p>
        </w:tc>
      </w:tr>
      <w:tr w:rsidR="00157488" w14:paraId="2160A9EF" w14:textId="77777777" w:rsidTr="0073216E">
        <w:trPr>
          <w:cantSplit/>
        </w:trPr>
        <w:tc>
          <w:tcPr>
            <w:tcW w:w="505" w:type="dxa"/>
          </w:tcPr>
          <w:p w14:paraId="58A52C24" w14:textId="77777777" w:rsidR="00157488" w:rsidRDefault="0015748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539B542B" w14:textId="77777777" w:rsidR="00157488" w:rsidRDefault="00833F03" w:rsidP="00CA48EC">
            <w:pPr>
              <w:rPr>
                <w:rFonts w:ascii="Arial" w:hAnsi="Arial" w:cs="Arial"/>
                <w:sz w:val="20"/>
                <w:szCs w:val="20"/>
                <w:lang w:val="en-GB"/>
              </w:rPr>
            </w:pPr>
            <w:r w:rsidRPr="00DC7B05">
              <w:rPr>
                <w:rFonts w:ascii="Arial" w:eastAsia="SimSun" w:hAnsi="Arial" w:cs="Arial"/>
                <w:bCs/>
                <w:noProof/>
                <w:sz w:val="20"/>
                <w:szCs w:val="20"/>
                <w:lang w:eastAsia="zh-CN"/>
              </w:rPr>
              <w:fldChar w:fldCharType="begin"/>
            </w:r>
            <w:r w:rsidR="00DC7B05" w:rsidRPr="00DC7B05">
              <w:rPr>
                <w:rFonts w:ascii="Arial" w:eastAsia="SimSun" w:hAnsi="Arial" w:cs="Arial"/>
                <w:bCs/>
                <w:noProof/>
                <w:sz w:val="20"/>
                <w:szCs w:val="20"/>
                <w:lang w:eastAsia="zh-CN"/>
              </w:rPr>
              <w:instrText xml:space="preserve"> MERGEFIELD "workhowoften" </w:instrText>
            </w:r>
            <w:r w:rsidRPr="00DC7B05">
              <w:rPr>
                <w:rFonts w:ascii="Arial" w:eastAsia="SimSun" w:hAnsi="Arial" w:cs="Arial"/>
                <w:bCs/>
                <w:noProof/>
                <w:sz w:val="20"/>
                <w:szCs w:val="20"/>
                <w:lang w:eastAsia="zh-CN"/>
              </w:rPr>
              <w:fldChar w:fldCharType="separate"/>
            </w:r>
            <w:r w:rsidR="00E82272" w:rsidRPr="006C59CD">
              <w:rPr>
                <w:rFonts w:ascii="Arial" w:eastAsia="SimSun" w:hAnsi="Arial" w:cs="Arial"/>
                <w:bCs/>
                <w:noProof/>
                <w:sz w:val="20"/>
                <w:szCs w:val="20"/>
                <w:lang w:eastAsia="zh-CN"/>
              </w:rPr>
              <w:t>How often did you do this work?</w:t>
            </w:r>
            <w:r w:rsidRPr="00DC7B05">
              <w:rPr>
                <w:rFonts w:ascii="Arial" w:eastAsia="SimSun" w:hAnsi="Arial" w:cs="Arial"/>
                <w:bCs/>
                <w:noProof/>
                <w:sz w:val="20"/>
                <w:szCs w:val="20"/>
                <w:lang w:eastAsia="zh-CN"/>
              </w:rPr>
              <w:fldChar w:fldCharType="end"/>
            </w:r>
            <w:r w:rsidR="007656DD">
              <w:rPr>
                <w:rFonts w:ascii="Arial" w:hAnsi="Arial" w:cs="Arial"/>
                <w:sz w:val="20"/>
                <w:szCs w:val="20"/>
                <w:lang w:val="en-GB"/>
              </w:rPr>
              <w:t xml:space="preserve"> </w:t>
            </w:r>
            <w:r w:rsidR="005200AF" w:rsidRPr="0067244F">
              <w:rPr>
                <w:rFonts w:ascii="Arial" w:hAnsi="Arial" w:cs="Arial"/>
                <w:b/>
                <w:i/>
                <w:sz w:val="20"/>
                <w:szCs w:val="20"/>
                <w:lang w:val="en-GB"/>
              </w:rPr>
              <w:t>READ Options</w:t>
            </w:r>
          </w:p>
        </w:tc>
        <w:tc>
          <w:tcPr>
            <w:tcW w:w="4613" w:type="dxa"/>
            <w:gridSpan w:val="2"/>
          </w:tcPr>
          <w:p w14:paraId="08F8DAEE" w14:textId="77777777" w:rsidR="00DC64EE" w:rsidRDefault="00DC64EE" w:rsidP="00DC64EE">
            <w:pPr>
              <w:rPr>
                <w:rFonts w:ascii="Arial" w:eastAsia="SimSun" w:hAnsi="Arial" w:cs="Arial"/>
                <w:sz w:val="20"/>
                <w:szCs w:val="20"/>
                <w:lang w:eastAsia="zh-CN"/>
              </w:rPr>
            </w:pPr>
            <w:r w:rsidRPr="003A67DB">
              <w:rPr>
                <w:rFonts w:ascii="Arial" w:eastAsia="SimSun" w:hAnsi="Arial" w:cs="Arial"/>
                <w:sz w:val="20"/>
                <w:szCs w:val="20"/>
                <w:lang w:eastAsia="zh-CN"/>
              </w:rPr>
              <w:t xml:space="preserve">1. [   ]  </w:t>
            </w:r>
            <w:r>
              <w:rPr>
                <w:rFonts w:ascii="Arial" w:eastAsia="SimSun" w:hAnsi="Arial" w:cs="Arial"/>
                <w:sz w:val="20"/>
                <w:szCs w:val="20"/>
                <w:lang w:eastAsia="zh-CN"/>
              </w:rPr>
              <w:t>At least 5 days per week</w:t>
            </w:r>
            <w:r w:rsidRPr="003A67DB">
              <w:rPr>
                <w:rFonts w:ascii="Arial" w:eastAsia="SimSun" w:hAnsi="Arial" w:cs="Arial"/>
                <w:sz w:val="20"/>
                <w:szCs w:val="20"/>
                <w:lang w:eastAsia="zh-CN"/>
              </w:rPr>
              <w:t xml:space="preserve">          </w:t>
            </w:r>
          </w:p>
          <w:p w14:paraId="4DF37FC0" w14:textId="77777777" w:rsidR="00DC64EE" w:rsidRDefault="00DC64EE" w:rsidP="00DC64EE">
            <w:pPr>
              <w:rPr>
                <w:rFonts w:ascii="Arial" w:eastAsia="SimSun" w:hAnsi="Arial" w:cs="Arial"/>
                <w:sz w:val="20"/>
                <w:szCs w:val="20"/>
                <w:lang w:eastAsia="zh-CN"/>
              </w:rPr>
            </w:pPr>
            <w:r w:rsidRPr="003A67DB">
              <w:rPr>
                <w:rFonts w:ascii="Arial" w:eastAsia="SimSun" w:hAnsi="Arial" w:cs="Arial"/>
                <w:sz w:val="20"/>
                <w:szCs w:val="20"/>
                <w:lang w:eastAsia="zh-CN"/>
              </w:rPr>
              <w:t xml:space="preserve">2. [   ]  </w:t>
            </w:r>
            <w:r>
              <w:rPr>
                <w:rFonts w:ascii="Arial" w:eastAsia="SimSun" w:hAnsi="Arial" w:cs="Arial"/>
                <w:sz w:val="20"/>
                <w:szCs w:val="20"/>
                <w:lang w:eastAsia="zh-CN"/>
              </w:rPr>
              <w:t>2-4 days per week</w:t>
            </w:r>
          </w:p>
          <w:p w14:paraId="1178D7CC" w14:textId="77777777" w:rsidR="00DC64EE" w:rsidRDefault="00DC64EE" w:rsidP="00DC64EE">
            <w:pPr>
              <w:rPr>
                <w:rFonts w:ascii="Arial" w:eastAsia="SimSun" w:hAnsi="Arial" w:cs="Arial"/>
                <w:sz w:val="20"/>
                <w:szCs w:val="20"/>
                <w:lang w:eastAsia="zh-CN"/>
              </w:rPr>
            </w:pPr>
            <w:r w:rsidRPr="003A67DB">
              <w:rPr>
                <w:rFonts w:ascii="Arial" w:eastAsia="SimSun" w:hAnsi="Arial" w:cs="Arial"/>
                <w:sz w:val="20"/>
                <w:szCs w:val="20"/>
                <w:lang w:eastAsia="zh-CN"/>
              </w:rPr>
              <w:t xml:space="preserve">3. [   ]  </w:t>
            </w:r>
            <w:r>
              <w:rPr>
                <w:rFonts w:ascii="Arial" w:eastAsia="SimSun" w:hAnsi="Arial" w:cs="Arial"/>
                <w:sz w:val="20"/>
                <w:szCs w:val="20"/>
                <w:lang w:eastAsia="zh-CN"/>
              </w:rPr>
              <w:t>Once per week</w:t>
            </w:r>
          </w:p>
          <w:p w14:paraId="63FB67ED"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4. [   ]  Once or twice per month</w:t>
            </w:r>
          </w:p>
          <w:p w14:paraId="3ECEDF7E" w14:textId="77777777" w:rsidR="00157488" w:rsidRDefault="00DC64EE" w:rsidP="00DC64EE">
            <w:pPr>
              <w:rPr>
                <w:rFonts w:ascii="Arial" w:eastAsia="SimSun" w:hAnsi="Arial" w:cs="Arial"/>
                <w:sz w:val="20"/>
                <w:szCs w:val="20"/>
                <w:lang w:eastAsia="zh-CN"/>
              </w:rPr>
            </w:pPr>
            <w:r>
              <w:rPr>
                <w:rFonts w:ascii="Arial" w:eastAsia="SimSun" w:hAnsi="Arial" w:cs="Arial"/>
                <w:sz w:val="20"/>
                <w:szCs w:val="20"/>
                <w:lang w:eastAsia="zh-CN"/>
              </w:rPr>
              <w:t>5. [   ]  Less than once per month</w:t>
            </w:r>
            <w:r w:rsidRPr="003A67DB">
              <w:rPr>
                <w:rFonts w:ascii="Arial" w:eastAsia="SimSun" w:hAnsi="Arial" w:cs="Arial"/>
                <w:sz w:val="20"/>
                <w:szCs w:val="20"/>
                <w:lang w:eastAsia="zh-CN"/>
              </w:rPr>
              <w:t xml:space="preserve">    </w:t>
            </w:r>
          </w:p>
        </w:tc>
      </w:tr>
      <w:tr w:rsidR="008E0904" w14:paraId="7A59EAD1" w14:textId="77777777" w:rsidTr="0073216E">
        <w:trPr>
          <w:cantSplit/>
        </w:trPr>
        <w:tc>
          <w:tcPr>
            <w:tcW w:w="505" w:type="dxa"/>
          </w:tcPr>
          <w:p w14:paraId="14640267" w14:textId="77777777" w:rsidR="008E0904" w:rsidRDefault="008E0904">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5BBCF552" w14:textId="77777777" w:rsidR="008E0904" w:rsidRDefault="00833F03" w:rsidP="00CA48EC">
            <w:pPr>
              <w:rPr>
                <w:rFonts w:ascii="Arial" w:hAnsi="Arial" w:cs="Arial"/>
                <w:sz w:val="20"/>
                <w:szCs w:val="20"/>
                <w:lang w:val="en-GB"/>
              </w:rPr>
            </w:pPr>
            <w:r>
              <w:rPr>
                <w:rFonts w:ascii="Arial" w:hAnsi="Arial" w:cs="Arial"/>
                <w:sz w:val="20"/>
                <w:szCs w:val="20"/>
                <w:lang w:val="en-GB"/>
              </w:rPr>
              <w:fldChar w:fldCharType="begin"/>
            </w:r>
            <w:r w:rsidR="00FF43A8">
              <w:rPr>
                <w:rFonts w:ascii="Arial" w:hAnsi="Arial" w:cs="Arial"/>
                <w:sz w:val="20"/>
                <w:szCs w:val="20"/>
                <w:lang w:val="en-GB"/>
              </w:rPr>
              <w:instrText xml:space="preserve"> MERGEFIELD "currentjob" </w:instrText>
            </w:r>
            <w:r w:rsidR="000A1C04">
              <w:rPr>
                <w:rFonts w:ascii="Arial" w:hAnsi="Arial" w:cs="Arial"/>
                <w:noProof/>
                <w:sz w:val="20"/>
                <w:szCs w:val="20"/>
                <w:lang w:val="en-GB"/>
              </w:rPr>
              <w:instrText>«currentjob»</w:instrText>
            </w:r>
            <w:r>
              <w:rPr>
                <w:rFonts w:ascii="Arial" w:hAnsi="Arial" w:cs="Arial"/>
                <w:sz w:val="20"/>
                <w:szCs w:val="20"/>
                <w:lang w:val="en-GB"/>
              </w:rPr>
              <w:fldChar w:fldCharType="separate"/>
            </w:r>
            <w:r w:rsidR="00E82272" w:rsidRPr="006C59CD">
              <w:rPr>
                <w:rFonts w:ascii="Arial" w:hAnsi="Arial" w:cs="Arial"/>
                <w:noProof/>
                <w:sz w:val="20"/>
                <w:szCs w:val="20"/>
                <w:lang w:val="en-GB"/>
              </w:rPr>
              <w:t>Are you currently working at this job?</w:t>
            </w:r>
            <w:r>
              <w:rPr>
                <w:rFonts w:ascii="Arial" w:hAnsi="Arial" w:cs="Arial"/>
                <w:sz w:val="20"/>
                <w:szCs w:val="20"/>
                <w:lang w:val="en-GB"/>
              </w:rPr>
              <w:fldChar w:fldCharType="end"/>
            </w:r>
          </w:p>
        </w:tc>
        <w:tc>
          <w:tcPr>
            <w:tcW w:w="4613" w:type="dxa"/>
            <w:gridSpan w:val="2"/>
          </w:tcPr>
          <w:p w14:paraId="7B1C24B3" w14:textId="77777777" w:rsidR="00CA48EC" w:rsidRDefault="00CA48EC" w:rsidP="00CA48EC">
            <w:pPr>
              <w:rPr>
                <w:rFonts w:ascii="Arial" w:eastAsia="SimSun" w:hAnsi="Arial" w:cs="Arial"/>
                <w:sz w:val="20"/>
                <w:szCs w:val="20"/>
                <w:lang w:eastAsia="zh-CN"/>
              </w:rPr>
            </w:pPr>
            <w:r>
              <w:rPr>
                <w:rFonts w:ascii="Arial" w:eastAsia="SimSun" w:hAnsi="Arial" w:cs="Arial"/>
                <w:sz w:val="20"/>
                <w:szCs w:val="20"/>
                <w:lang w:eastAsia="zh-CN"/>
              </w:rPr>
              <w:t>1</w:t>
            </w:r>
            <w:r w:rsidRPr="009C07F4">
              <w:rPr>
                <w:rFonts w:ascii="Arial" w:eastAsia="SimSun" w:hAnsi="Arial" w:cs="Arial"/>
                <w:sz w:val="20"/>
                <w:szCs w:val="20"/>
                <w:lang w:eastAsia="zh-CN"/>
              </w:rPr>
              <w:t xml:space="preserve">.   [   ]  </w:t>
            </w:r>
            <w:r>
              <w:rPr>
                <w:rFonts w:ascii="Arial" w:eastAsia="SimSun" w:hAnsi="Arial" w:cs="Arial"/>
                <w:sz w:val="20"/>
                <w:szCs w:val="20"/>
                <w:lang w:eastAsia="zh-CN"/>
              </w:rPr>
              <w:t>Yes</w:t>
            </w:r>
          </w:p>
          <w:p w14:paraId="01B8E609" w14:textId="77777777" w:rsidR="008E0904" w:rsidRDefault="00CA48EC" w:rsidP="00CA48EC">
            <w:pPr>
              <w:rPr>
                <w:rFonts w:ascii="Arial" w:eastAsia="SimSun" w:hAnsi="Arial" w:cs="Arial"/>
                <w:sz w:val="20"/>
                <w:szCs w:val="20"/>
                <w:lang w:eastAsia="zh-CN"/>
              </w:rPr>
            </w:pPr>
            <w:r>
              <w:rPr>
                <w:rFonts w:ascii="Arial" w:eastAsia="SimSun" w:hAnsi="Arial" w:cs="Arial"/>
                <w:sz w:val="20"/>
                <w:szCs w:val="20"/>
                <w:lang w:eastAsia="zh-CN"/>
              </w:rPr>
              <w:t xml:space="preserve">2.   [   ]  </w:t>
            </w:r>
            <w:r w:rsidR="00031033">
              <w:rPr>
                <w:rFonts w:ascii="Arial" w:eastAsia="SimSun" w:hAnsi="Arial" w:cs="Arial"/>
                <w:sz w:val="20"/>
                <w:szCs w:val="20"/>
                <w:lang w:eastAsia="zh-CN"/>
              </w:rPr>
              <w:t>No</w:t>
            </w:r>
          </w:p>
          <w:p w14:paraId="2D5D9640" w14:textId="77777777" w:rsidR="00031033" w:rsidRDefault="00031033" w:rsidP="00CA48EC">
            <w:pPr>
              <w:rPr>
                <w:rFonts w:ascii="Arial" w:eastAsia="SimSun" w:hAnsi="Arial" w:cs="Arial"/>
                <w:sz w:val="20"/>
                <w:szCs w:val="20"/>
                <w:lang w:eastAsia="zh-CN"/>
              </w:rPr>
            </w:pPr>
            <w:r>
              <w:rPr>
                <w:rFonts w:ascii="Arial" w:eastAsia="SimSun" w:hAnsi="Arial" w:cs="Arial"/>
                <w:sz w:val="20"/>
                <w:szCs w:val="20"/>
                <w:lang w:eastAsia="zh-CN"/>
              </w:rPr>
              <w:t>3.   [   ]  Sometimes</w:t>
            </w:r>
          </w:p>
        </w:tc>
      </w:tr>
      <w:tr w:rsidR="008E0904" w14:paraId="41FDD218" w14:textId="77777777" w:rsidTr="0073216E">
        <w:trPr>
          <w:cantSplit/>
        </w:trPr>
        <w:tc>
          <w:tcPr>
            <w:tcW w:w="505" w:type="dxa"/>
          </w:tcPr>
          <w:p w14:paraId="66925566" w14:textId="77777777" w:rsidR="008E0904" w:rsidRDefault="008E0904">
            <w:pPr>
              <w:numPr>
                <w:ilvl w:val="0"/>
                <w:numId w:val="1"/>
              </w:numPr>
              <w:tabs>
                <w:tab w:val="num" w:pos="432"/>
              </w:tabs>
              <w:autoSpaceDE w:val="0"/>
              <w:autoSpaceDN w:val="0"/>
              <w:adjustRightInd w:val="0"/>
              <w:rPr>
                <w:rFonts w:ascii="Arial" w:eastAsia="SimSun" w:hAnsi="Arial" w:cs="Arial"/>
                <w:sz w:val="20"/>
                <w:szCs w:val="20"/>
                <w:lang w:eastAsia="zh-CN"/>
              </w:rPr>
            </w:pPr>
            <w:bookmarkStart w:id="10" w:name="_Ref289276247"/>
          </w:p>
        </w:tc>
        <w:bookmarkEnd w:id="10"/>
        <w:tc>
          <w:tcPr>
            <w:tcW w:w="4530" w:type="dxa"/>
            <w:gridSpan w:val="2"/>
          </w:tcPr>
          <w:p w14:paraId="16E32577" w14:textId="77777777" w:rsidR="004F0D97" w:rsidRDefault="00833F03">
            <w:r>
              <w:rPr>
                <w:rFonts w:ascii="Arial" w:hAnsi="Arial" w:cs="Arial"/>
                <w:sz w:val="20"/>
                <w:szCs w:val="20"/>
                <w:lang w:val="en-GB"/>
              </w:rPr>
              <w:fldChar w:fldCharType="begin"/>
            </w:r>
            <w:r w:rsidR="00FF43A8">
              <w:rPr>
                <w:rFonts w:ascii="Arial" w:hAnsi="Arial" w:cs="Arial"/>
                <w:sz w:val="20"/>
                <w:szCs w:val="20"/>
                <w:lang w:val="en-GB"/>
              </w:rPr>
              <w:instrText xml:space="preserve"> MERGEFIELD "selfemp" </w:instrText>
            </w:r>
            <w:r w:rsidR="000A1C04">
              <w:rPr>
                <w:rFonts w:ascii="Arial" w:hAnsi="Arial" w:cs="Arial"/>
                <w:noProof/>
                <w:sz w:val="20"/>
                <w:szCs w:val="20"/>
                <w:lang w:val="en-GB"/>
              </w:rPr>
              <w:instrText>«selfemp»</w:instrText>
            </w:r>
            <w:r>
              <w:rPr>
                <w:rFonts w:ascii="Arial" w:hAnsi="Arial" w:cs="Arial"/>
                <w:sz w:val="20"/>
                <w:szCs w:val="20"/>
                <w:lang w:val="en-GB"/>
              </w:rPr>
              <w:fldChar w:fldCharType="separate"/>
            </w:r>
            <w:r w:rsidR="00E82272" w:rsidRPr="006C59CD">
              <w:rPr>
                <w:rFonts w:ascii="Arial" w:hAnsi="Arial" w:cs="Arial"/>
                <w:noProof/>
                <w:sz w:val="20"/>
                <w:szCs w:val="20"/>
                <w:lang w:val="en-GB"/>
              </w:rPr>
              <w:t>In the last 3 months, have you had any of your own business for which you get money even if only occasionally or if you work for it for only a few hours in a day?</w:t>
            </w:r>
            <w:r>
              <w:rPr>
                <w:rFonts w:ascii="Arial" w:hAnsi="Arial" w:cs="Arial"/>
                <w:sz w:val="20"/>
                <w:szCs w:val="20"/>
                <w:lang w:val="en-GB"/>
              </w:rPr>
              <w:fldChar w:fldCharType="end"/>
            </w:r>
          </w:p>
        </w:tc>
        <w:tc>
          <w:tcPr>
            <w:tcW w:w="4613" w:type="dxa"/>
            <w:gridSpan w:val="2"/>
          </w:tcPr>
          <w:p w14:paraId="2320FFED" w14:textId="77777777" w:rsidR="008E0904" w:rsidRDefault="008E0904" w:rsidP="008E0904">
            <w:pPr>
              <w:rPr>
                <w:rFonts w:ascii="Arial" w:eastAsia="SimSun" w:hAnsi="Arial" w:cs="Arial"/>
                <w:sz w:val="20"/>
                <w:szCs w:val="20"/>
                <w:lang w:eastAsia="zh-CN"/>
              </w:rPr>
            </w:pPr>
            <w:r>
              <w:rPr>
                <w:rFonts w:ascii="Arial" w:eastAsia="SimSun" w:hAnsi="Arial" w:cs="Arial"/>
                <w:sz w:val="20"/>
                <w:szCs w:val="20"/>
                <w:lang w:eastAsia="zh-CN"/>
              </w:rPr>
              <w:t>1</w:t>
            </w:r>
            <w:r w:rsidRPr="009C07F4">
              <w:rPr>
                <w:rFonts w:ascii="Arial" w:eastAsia="SimSun" w:hAnsi="Arial" w:cs="Arial"/>
                <w:sz w:val="20"/>
                <w:szCs w:val="20"/>
                <w:lang w:eastAsia="zh-CN"/>
              </w:rPr>
              <w:t xml:space="preserve">.   [   ]  </w:t>
            </w:r>
            <w:r>
              <w:rPr>
                <w:rFonts w:ascii="Arial" w:eastAsia="SimSun" w:hAnsi="Arial" w:cs="Arial"/>
                <w:sz w:val="20"/>
                <w:szCs w:val="20"/>
                <w:lang w:eastAsia="zh-CN"/>
              </w:rPr>
              <w:t>Yes</w:t>
            </w:r>
          </w:p>
          <w:p w14:paraId="4406FBB1" w14:textId="77777777" w:rsidR="00B77F5B" w:rsidRDefault="008E0904" w:rsidP="008E0904">
            <w:pPr>
              <w:rPr>
                <w:rFonts w:ascii="Arial" w:hAnsi="Arial" w:cs="Arial"/>
                <w:b/>
                <w:bCs/>
                <w:sz w:val="20"/>
                <w:szCs w:val="20"/>
              </w:rPr>
            </w:pPr>
            <w:r>
              <w:rPr>
                <w:rFonts w:ascii="Arial" w:eastAsia="SimSun" w:hAnsi="Arial" w:cs="Arial"/>
                <w:sz w:val="20"/>
                <w:szCs w:val="20"/>
                <w:lang w:eastAsia="zh-CN"/>
              </w:rPr>
              <w:t xml:space="preserve">2.   [   ]  No  </w:t>
            </w:r>
            <w:r w:rsidRPr="004F6310">
              <w:rPr>
                <w:rFonts w:ascii="Arial" w:hAnsi="Arial" w:cs="Arial"/>
                <w:b/>
                <w:bCs/>
                <w:sz w:val="20"/>
                <w:szCs w:val="20"/>
              </w:rPr>
              <w:t>&gt;&gt;&gt;</w:t>
            </w:r>
            <w:r>
              <w:rPr>
                <w:rFonts w:ascii="Arial" w:hAnsi="Arial" w:cs="Arial"/>
                <w:b/>
                <w:bCs/>
                <w:sz w:val="20"/>
                <w:szCs w:val="20"/>
              </w:rPr>
              <w:t xml:space="preserve"> </w:t>
            </w:r>
            <w:r w:rsidRPr="004F6310">
              <w:rPr>
                <w:rFonts w:ascii="Arial" w:hAnsi="Arial" w:cs="Arial"/>
                <w:b/>
                <w:bCs/>
                <w:sz w:val="20"/>
                <w:szCs w:val="20"/>
              </w:rPr>
              <w:t>skip to question</w:t>
            </w:r>
            <w:r>
              <w:rPr>
                <w:rFonts w:ascii="Arial" w:eastAsia="SimSun" w:hAnsi="Arial" w:cs="Arial"/>
                <w:sz w:val="20"/>
                <w:szCs w:val="20"/>
                <w:lang w:eastAsia="zh-CN"/>
              </w:rPr>
              <w:t xml:space="preserve"> </w:t>
            </w:r>
            <w:r w:rsidR="00833F03">
              <w:rPr>
                <w:rFonts w:ascii="Arial" w:hAnsi="Arial" w:cs="Arial"/>
                <w:b/>
                <w:bCs/>
                <w:sz w:val="20"/>
                <w:szCs w:val="20"/>
              </w:rPr>
              <w:fldChar w:fldCharType="begin"/>
            </w:r>
            <w:r w:rsidR="00B77F5B">
              <w:rPr>
                <w:rFonts w:ascii="Arial" w:hAnsi="Arial" w:cs="Arial"/>
                <w:b/>
                <w:bCs/>
                <w:sz w:val="20"/>
                <w:szCs w:val="20"/>
              </w:rPr>
              <w:instrText xml:space="preserve"> REF _Ref289122378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51</w:t>
            </w:r>
            <w:r w:rsidR="00833F03">
              <w:rPr>
                <w:rFonts w:ascii="Arial" w:hAnsi="Arial" w:cs="Arial"/>
                <w:b/>
                <w:bCs/>
                <w:sz w:val="20"/>
                <w:szCs w:val="20"/>
              </w:rPr>
              <w:fldChar w:fldCharType="end"/>
            </w:r>
          </w:p>
          <w:p w14:paraId="5AF291E9" w14:textId="77777777" w:rsidR="00BC2918" w:rsidRDefault="00BC2918" w:rsidP="008E0904">
            <w:pPr>
              <w:rPr>
                <w:rFonts w:ascii="Arial" w:eastAsia="SimSun" w:hAnsi="Arial" w:cs="Arial"/>
                <w:b/>
                <w:sz w:val="20"/>
                <w:szCs w:val="20"/>
                <w:lang w:eastAsia="zh-CN"/>
              </w:rPr>
            </w:pPr>
          </w:p>
          <w:p w14:paraId="26D484F7" w14:textId="77777777" w:rsidR="008E0904" w:rsidRPr="00BC2918" w:rsidRDefault="00E97D65" w:rsidP="00E97D65">
            <w:pPr>
              <w:rPr>
                <w:rFonts w:ascii="Arial" w:eastAsia="SimSun" w:hAnsi="Arial" w:cs="Arial"/>
                <w:i/>
                <w:sz w:val="20"/>
                <w:szCs w:val="20"/>
                <w:lang w:eastAsia="zh-CN"/>
              </w:rPr>
            </w:pPr>
            <w:r>
              <w:rPr>
                <w:rFonts w:ascii="Arial" w:eastAsia="SimSun" w:hAnsi="Arial" w:cs="Arial"/>
                <w:b/>
                <w:i/>
                <w:sz w:val="20"/>
                <w:szCs w:val="20"/>
                <w:lang w:eastAsia="zh-CN"/>
              </w:rPr>
              <w:t>FO Check: Q</w:t>
            </w:r>
            <w:r w:rsidR="00BC2918" w:rsidRPr="00BC2918">
              <w:rPr>
                <w:rFonts w:ascii="Arial" w:eastAsia="SimSun" w:hAnsi="Arial" w:cs="Arial"/>
                <w:b/>
                <w:i/>
                <w:sz w:val="20"/>
                <w:szCs w:val="20"/>
                <w:lang w:eastAsia="zh-CN"/>
              </w:rPr>
              <w:t xml:space="preserve">uestions </w:t>
            </w:r>
            <w:r w:rsidR="002F4EE4">
              <w:fldChar w:fldCharType="begin"/>
            </w:r>
            <w:r w:rsidR="002F4EE4">
              <w:instrText xml:space="preserve"> REF _Ref289358877 \r \h  \* MERGEFORMAT </w:instrText>
            </w:r>
            <w:r w:rsidR="002F4EE4">
              <w:fldChar w:fldCharType="separate"/>
            </w:r>
            <w:r w:rsidR="00E82272" w:rsidRPr="00E82272">
              <w:rPr>
                <w:rFonts w:ascii="Arial" w:eastAsia="SimSun" w:hAnsi="Arial" w:cs="Arial"/>
                <w:b/>
                <w:i/>
                <w:sz w:val="20"/>
                <w:szCs w:val="20"/>
                <w:lang w:eastAsia="zh-CN"/>
              </w:rPr>
              <w:t>38</w:t>
            </w:r>
            <w:r w:rsidR="002F4EE4">
              <w:fldChar w:fldCharType="end"/>
            </w:r>
            <w:r w:rsidR="00BC2918" w:rsidRPr="00BC2918">
              <w:rPr>
                <w:rFonts w:ascii="Arial" w:eastAsia="SimSun" w:hAnsi="Arial" w:cs="Arial"/>
                <w:b/>
                <w:i/>
                <w:sz w:val="20"/>
                <w:szCs w:val="20"/>
                <w:lang w:eastAsia="zh-CN"/>
              </w:rPr>
              <w:t xml:space="preserve"> and </w:t>
            </w:r>
            <w:r w:rsidR="002F4EE4">
              <w:fldChar w:fldCharType="begin"/>
            </w:r>
            <w:r w:rsidR="002F4EE4">
              <w:instrText xml:space="preserve"> REF _Ref289276247 \r \h  \* MERGEFORMAT </w:instrText>
            </w:r>
            <w:r w:rsidR="002F4EE4">
              <w:fldChar w:fldCharType="separate"/>
            </w:r>
            <w:r w:rsidR="00E82272" w:rsidRPr="00E82272">
              <w:rPr>
                <w:rFonts w:ascii="Arial" w:eastAsia="SimSun" w:hAnsi="Arial" w:cs="Arial"/>
                <w:b/>
                <w:i/>
                <w:sz w:val="20"/>
                <w:szCs w:val="20"/>
                <w:lang w:eastAsia="zh-CN"/>
              </w:rPr>
              <w:t>42</w:t>
            </w:r>
            <w:r w:rsidR="002F4EE4">
              <w:fldChar w:fldCharType="end"/>
            </w:r>
            <w:r w:rsidR="00BC2918" w:rsidRPr="00BC2918">
              <w:rPr>
                <w:rFonts w:ascii="Arial" w:eastAsia="SimSun" w:hAnsi="Arial" w:cs="Arial"/>
                <w:b/>
                <w:i/>
                <w:sz w:val="20"/>
                <w:szCs w:val="20"/>
                <w:lang w:eastAsia="zh-CN"/>
              </w:rPr>
              <w:t xml:space="preserve"> should </w:t>
            </w:r>
            <w:r>
              <w:rPr>
                <w:rFonts w:ascii="Arial" w:eastAsia="SimSun" w:hAnsi="Arial" w:cs="Arial"/>
                <w:b/>
                <w:i/>
                <w:sz w:val="20"/>
                <w:szCs w:val="20"/>
                <w:lang w:eastAsia="zh-CN"/>
              </w:rPr>
              <w:t>not both be NO.</w:t>
            </w:r>
            <w:r w:rsidR="00BC2918" w:rsidRPr="00BC2918">
              <w:rPr>
                <w:rFonts w:ascii="Arial" w:eastAsia="SimSun" w:hAnsi="Arial" w:cs="Arial"/>
                <w:b/>
                <w:i/>
                <w:sz w:val="20"/>
                <w:szCs w:val="20"/>
                <w:lang w:eastAsia="zh-CN"/>
              </w:rPr>
              <w:t xml:space="preserve"> </w:t>
            </w:r>
          </w:p>
        </w:tc>
      </w:tr>
      <w:tr w:rsidR="00157488" w14:paraId="3A1173B9" w14:textId="77777777" w:rsidTr="0073216E">
        <w:trPr>
          <w:cantSplit/>
        </w:trPr>
        <w:tc>
          <w:tcPr>
            <w:tcW w:w="505" w:type="dxa"/>
          </w:tcPr>
          <w:p w14:paraId="4171BECE" w14:textId="77777777" w:rsidR="00157488" w:rsidRDefault="0015748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43B1C7BE" w14:textId="77777777" w:rsidR="00D9104C" w:rsidRDefault="00833F03">
            <w:pPr>
              <w:rPr>
                <w:rFonts w:ascii="Arial" w:eastAsiaTheme="majorEastAsia" w:hAnsi="Arial" w:cs="Arial"/>
                <w:color w:val="404040" w:themeColor="text1" w:themeTint="BF"/>
                <w:sz w:val="20"/>
                <w:szCs w:val="20"/>
                <w:lang w:val="en-GB"/>
              </w:rPr>
            </w:pPr>
            <w:r w:rsidRPr="00DC7B05">
              <w:rPr>
                <w:rFonts w:ascii="Arial" w:eastAsia="SimSun" w:hAnsi="Arial" w:cs="Arial"/>
                <w:bCs/>
                <w:noProof/>
                <w:sz w:val="20"/>
                <w:szCs w:val="20"/>
                <w:lang w:eastAsia="zh-CN"/>
              </w:rPr>
              <w:fldChar w:fldCharType="begin"/>
            </w:r>
            <w:r w:rsidR="00DC7B05" w:rsidRPr="00DC7B05">
              <w:rPr>
                <w:rFonts w:ascii="Arial" w:eastAsia="SimSun" w:hAnsi="Arial" w:cs="Arial"/>
                <w:bCs/>
                <w:noProof/>
                <w:sz w:val="20"/>
                <w:szCs w:val="20"/>
                <w:lang w:eastAsia="zh-CN"/>
              </w:rPr>
              <w:instrText xml:space="preserve"> MERGEFIELD "workhowoften" </w:instrText>
            </w:r>
            <w:r w:rsidRPr="00DC7B05">
              <w:rPr>
                <w:rFonts w:ascii="Arial" w:eastAsia="SimSun" w:hAnsi="Arial" w:cs="Arial"/>
                <w:bCs/>
                <w:noProof/>
                <w:sz w:val="20"/>
                <w:szCs w:val="20"/>
                <w:lang w:eastAsia="zh-CN"/>
              </w:rPr>
              <w:fldChar w:fldCharType="separate"/>
            </w:r>
            <w:r w:rsidR="00E82272" w:rsidRPr="006C59CD">
              <w:rPr>
                <w:rFonts w:ascii="Arial" w:eastAsia="SimSun" w:hAnsi="Arial" w:cs="Arial"/>
                <w:bCs/>
                <w:noProof/>
                <w:sz w:val="20"/>
                <w:szCs w:val="20"/>
                <w:lang w:eastAsia="zh-CN"/>
              </w:rPr>
              <w:t>How often did you do this work?</w:t>
            </w:r>
            <w:r w:rsidRPr="00DC7B05">
              <w:rPr>
                <w:rFonts w:ascii="Arial" w:eastAsia="SimSun" w:hAnsi="Arial" w:cs="Arial"/>
                <w:bCs/>
                <w:noProof/>
                <w:sz w:val="20"/>
                <w:szCs w:val="20"/>
                <w:lang w:eastAsia="zh-CN"/>
              </w:rPr>
              <w:fldChar w:fldCharType="end"/>
            </w:r>
            <w:r w:rsidR="00BC158E">
              <w:rPr>
                <w:rFonts w:ascii="Arial" w:hAnsi="Arial" w:cs="Arial"/>
                <w:sz w:val="20"/>
                <w:szCs w:val="20"/>
                <w:lang w:val="en-GB"/>
              </w:rPr>
              <w:t xml:space="preserve"> </w:t>
            </w:r>
            <w:r w:rsidR="007656DD">
              <w:rPr>
                <w:rFonts w:ascii="Arial" w:hAnsi="Arial" w:cs="Arial"/>
                <w:b/>
                <w:i/>
                <w:sz w:val="20"/>
                <w:szCs w:val="20"/>
                <w:lang w:val="en-GB"/>
              </w:rPr>
              <w:t>READ Options</w:t>
            </w:r>
          </w:p>
        </w:tc>
        <w:tc>
          <w:tcPr>
            <w:tcW w:w="4613" w:type="dxa"/>
            <w:gridSpan w:val="2"/>
          </w:tcPr>
          <w:p w14:paraId="164894E0" w14:textId="77777777" w:rsidR="00DC64EE" w:rsidRDefault="00DC64EE" w:rsidP="00DC64EE">
            <w:pPr>
              <w:rPr>
                <w:rFonts w:ascii="Arial" w:eastAsia="SimSun" w:hAnsi="Arial" w:cs="Arial"/>
                <w:sz w:val="20"/>
                <w:szCs w:val="20"/>
                <w:lang w:eastAsia="zh-CN"/>
              </w:rPr>
            </w:pPr>
            <w:r w:rsidRPr="003A67DB">
              <w:rPr>
                <w:rFonts w:ascii="Arial" w:eastAsia="SimSun" w:hAnsi="Arial" w:cs="Arial"/>
                <w:sz w:val="20"/>
                <w:szCs w:val="20"/>
                <w:lang w:eastAsia="zh-CN"/>
              </w:rPr>
              <w:t xml:space="preserve">1. [   ]  </w:t>
            </w:r>
            <w:r>
              <w:rPr>
                <w:rFonts w:ascii="Arial" w:eastAsia="SimSun" w:hAnsi="Arial" w:cs="Arial"/>
                <w:sz w:val="20"/>
                <w:szCs w:val="20"/>
                <w:lang w:eastAsia="zh-CN"/>
              </w:rPr>
              <w:t>At least 5 days per week</w:t>
            </w:r>
            <w:r w:rsidRPr="003A67DB">
              <w:rPr>
                <w:rFonts w:ascii="Arial" w:eastAsia="SimSun" w:hAnsi="Arial" w:cs="Arial"/>
                <w:sz w:val="20"/>
                <w:szCs w:val="20"/>
                <w:lang w:eastAsia="zh-CN"/>
              </w:rPr>
              <w:t xml:space="preserve">          </w:t>
            </w:r>
          </w:p>
          <w:p w14:paraId="79840879" w14:textId="77777777" w:rsidR="00DC64EE" w:rsidRDefault="00DC64EE" w:rsidP="00DC64EE">
            <w:pPr>
              <w:rPr>
                <w:rFonts w:ascii="Arial" w:eastAsia="SimSun" w:hAnsi="Arial" w:cs="Arial"/>
                <w:sz w:val="20"/>
                <w:szCs w:val="20"/>
                <w:lang w:eastAsia="zh-CN"/>
              </w:rPr>
            </w:pPr>
            <w:r w:rsidRPr="003A67DB">
              <w:rPr>
                <w:rFonts w:ascii="Arial" w:eastAsia="SimSun" w:hAnsi="Arial" w:cs="Arial"/>
                <w:sz w:val="20"/>
                <w:szCs w:val="20"/>
                <w:lang w:eastAsia="zh-CN"/>
              </w:rPr>
              <w:t xml:space="preserve">2. [   ]  </w:t>
            </w:r>
            <w:r>
              <w:rPr>
                <w:rFonts w:ascii="Arial" w:eastAsia="SimSun" w:hAnsi="Arial" w:cs="Arial"/>
                <w:sz w:val="20"/>
                <w:szCs w:val="20"/>
                <w:lang w:eastAsia="zh-CN"/>
              </w:rPr>
              <w:t>2-4 days per week</w:t>
            </w:r>
          </w:p>
          <w:p w14:paraId="59460583" w14:textId="77777777" w:rsidR="00DC64EE" w:rsidRDefault="00DC64EE" w:rsidP="00DC64EE">
            <w:pPr>
              <w:rPr>
                <w:rFonts w:ascii="Arial" w:eastAsia="SimSun" w:hAnsi="Arial" w:cs="Arial"/>
                <w:sz w:val="20"/>
                <w:szCs w:val="20"/>
                <w:lang w:eastAsia="zh-CN"/>
              </w:rPr>
            </w:pPr>
            <w:r w:rsidRPr="003A67DB">
              <w:rPr>
                <w:rFonts w:ascii="Arial" w:eastAsia="SimSun" w:hAnsi="Arial" w:cs="Arial"/>
                <w:sz w:val="20"/>
                <w:szCs w:val="20"/>
                <w:lang w:eastAsia="zh-CN"/>
              </w:rPr>
              <w:t xml:space="preserve">3. [   ]  </w:t>
            </w:r>
            <w:r>
              <w:rPr>
                <w:rFonts w:ascii="Arial" w:eastAsia="SimSun" w:hAnsi="Arial" w:cs="Arial"/>
                <w:sz w:val="20"/>
                <w:szCs w:val="20"/>
                <w:lang w:eastAsia="zh-CN"/>
              </w:rPr>
              <w:t>Once per week</w:t>
            </w:r>
          </w:p>
          <w:p w14:paraId="6E4E60A8"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4. [   ]  Once or twice per month</w:t>
            </w:r>
          </w:p>
          <w:p w14:paraId="4FDF06B7" w14:textId="77777777" w:rsidR="00D9104C" w:rsidRDefault="00DC64EE" w:rsidP="00DC64EE">
            <w:pPr>
              <w:rPr>
                <w:rFonts w:ascii="Arial" w:eastAsia="SimSun" w:hAnsi="Arial" w:cs="Arial"/>
                <w:color w:val="404040" w:themeColor="text1" w:themeTint="BF"/>
                <w:sz w:val="20"/>
                <w:szCs w:val="20"/>
                <w:lang w:eastAsia="zh-CN"/>
              </w:rPr>
            </w:pPr>
            <w:r>
              <w:rPr>
                <w:rFonts w:ascii="Arial" w:eastAsia="SimSun" w:hAnsi="Arial" w:cs="Arial"/>
                <w:sz w:val="20"/>
                <w:szCs w:val="20"/>
                <w:lang w:eastAsia="zh-CN"/>
              </w:rPr>
              <w:t>5. [   ]  Less than once per month</w:t>
            </w:r>
            <w:r w:rsidRPr="003A67DB">
              <w:rPr>
                <w:rFonts w:ascii="Arial" w:eastAsia="SimSun" w:hAnsi="Arial" w:cs="Arial"/>
                <w:sz w:val="20"/>
                <w:szCs w:val="20"/>
                <w:lang w:eastAsia="zh-CN"/>
              </w:rPr>
              <w:t xml:space="preserve">    </w:t>
            </w:r>
          </w:p>
        </w:tc>
      </w:tr>
      <w:tr w:rsidR="004733F0" w14:paraId="48C4ED9D" w14:textId="77777777" w:rsidTr="0073216E">
        <w:trPr>
          <w:cantSplit/>
        </w:trPr>
        <w:tc>
          <w:tcPr>
            <w:tcW w:w="505" w:type="dxa"/>
          </w:tcPr>
          <w:p w14:paraId="4A91407F"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bookmarkStart w:id="11" w:name="_Ref289123218"/>
          </w:p>
        </w:tc>
        <w:bookmarkEnd w:id="11"/>
        <w:tc>
          <w:tcPr>
            <w:tcW w:w="4530" w:type="dxa"/>
            <w:gridSpan w:val="2"/>
          </w:tcPr>
          <w:p w14:paraId="41641C22" w14:textId="77777777" w:rsidR="00661483" w:rsidRPr="00661483" w:rsidRDefault="00833F03" w:rsidP="00DE504C">
            <w:pPr>
              <w:rPr>
                <w:i/>
              </w:rPr>
            </w:pPr>
            <w:r>
              <w:rPr>
                <w:rFonts w:ascii="Arial" w:hAnsi="Arial" w:cs="Arial"/>
                <w:sz w:val="20"/>
                <w:szCs w:val="20"/>
                <w:lang w:val="en-GB"/>
              </w:rPr>
              <w:fldChar w:fldCharType="begin"/>
            </w:r>
            <w:r w:rsidR="00FF43A8">
              <w:rPr>
                <w:rFonts w:ascii="Arial" w:hAnsi="Arial" w:cs="Arial"/>
                <w:sz w:val="20"/>
                <w:szCs w:val="20"/>
                <w:lang w:val="en-GB"/>
              </w:rPr>
              <w:instrText xml:space="preserve"> MERGEFIELD "rev" </w:instrText>
            </w:r>
            <w:r w:rsidR="000A1C04">
              <w:rPr>
                <w:rFonts w:ascii="Arial" w:hAnsi="Arial" w:cs="Arial"/>
                <w:noProof/>
                <w:sz w:val="20"/>
                <w:szCs w:val="20"/>
                <w:lang w:val="en-GB"/>
              </w:rPr>
              <w:instrText>«rev»</w:instrText>
            </w:r>
            <w:r>
              <w:rPr>
                <w:rFonts w:ascii="Arial" w:hAnsi="Arial" w:cs="Arial"/>
                <w:sz w:val="20"/>
                <w:szCs w:val="20"/>
                <w:lang w:val="en-GB"/>
              </w:rPr>
              <w:fldChar w:fldCharType="separate"/>
            </w:r>
            <w:r w:rsidR="00E82272" w:rsidRPr="006C59CD">
              <w:rPr>
                <w:rFonts w:ascii="Arial" w:hAnsi="Arial" w:cs="Arial"/>
                <w:noProof/>
                <w:sz w:val="20"/>
                <w:szCs w:val="20"/>
                <w:lang w:val="en-GB"/>
              </w:rPr>
              <w:t>What is your average weekly revenue from your most recent business?</w:t>
            </w:r>
            <w:r>
              <w:rPr>
                <w:rFonts w:ascii="Arial" w:hAnsi="Arial" w:cs="Arial"/>
                <w:sz w:val="20"/>
                <w:szCs w:val="20"/>
                <w:lang w:val="en-GB"/>
              </w:rPr>
              <w:fldChar w:fldCharType="end"/>
            </w:r>
            <w:r w:rsidR="00FF43A8">
              <w:rPr>
                <w:rFonts w:ascii="Arial" w:hAnsi="Arial" w:cs="Arial"/>
                <w:sz w:val="20"/>
                <w:szCs w:val="20"/>
                <w:lang w:val="en-GB"/>
              </w:rPr>
              <w:t xml:space="preserve"> </w:t>
            </w:r>
            <w:r w:rsidR="00661483" w:rsidRPr="00661483">
              <w:rPr>
                <w:b/>
                <w:i/>
              </w:rPr>
              <w:t xml:space="preserve">Use </w:t>
            </w:r>
            <w:r w:rsidR="001C0BFC">
              <w:rPr>
                <w:b/>
                <w:i/>
              </w:rPr>
              <w:t>time increment</w:t>
            </w:r>
            <w:r w:rsidR="00661483" w:rsidRPr="00661483">
              <w:rPr>
                <w:b/>
                <w:i/>
              </w:rPr>
              <w:t xml:space="preserve"> given by the respondent if possible. Fill ONE.</w:t>
            </w:r>
          </w:p>
        </w:tc>
        <w:tc>
          <w:tcPr>
            <w:tcW w:w="4613" w:type="dxa"/>
            <w:gridSpan w:val="2"/>
          </w:tcPr>
          <w:p w14:paraId="38980F95"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DAY</w:t>
            </w:r>
          </w:p>
          <w:p w14:paraId="3C9A88B1" w14:textId="77777777" w:rsidR="008E102D" w:rsidRDefault="008E102D" w:rsidP="008E102D">
            <w:pPr>
              <w:jc w:val="center"/>
              <w:rPr>
                <w:rFonts w:ascii="Arial" w:eastAsia="SimSun" w:hAnsi="Arial" w:cs="Arial"/>
                <w:sz w:val="20"/>
                <w:szCs w:val="20"/>
                <w:lang w:eastAsia="zh-CN"/>
              </w:rPr>
            </w:pPr>
          </w:p>
          <w:p w14:paraId="0F7AC5AC"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 xml:space="preserve">WEEK  </w:t>
            </w:r>
            <w:r w:rsidRPr="009C07F4">
              <w:rPr>
                <w:rFonts w:ascii="Arial" w:eastAsia="SimSun" w:hAnsi="Arial" w:cs="Arial"/>
                <w:sz w:val="20"/>
                <w:szCs w:val="20"/>
                <w:lang w:eastAsia="zh-CN"/>
              </w:rPr>
              <w:t xml:space="preserve">            </w:t>
            </w:r>
          </w:p>
          <w:p w14:paraId="73FE0304" w14:textId="77777777" w:rsidR="008E102D" w:rsidRDefault="008E102D" w:rsidP="008E102D">
            <w:pPr>
              <w:jc w:val="center"/>
              <w:rPr>
                <w:rFonts w:ascii="Arial" w:eastAsia="SimSun" w:hAnsi="Arial" w:cs="Arial"/>
                <w:sz w:val="20"/>
                <w:szCs w:val="20"/>
                <w:lang w:eastAsia="zh-CN"/>
              </w:rPr>
            </w:pPr>
          </w:p>
          <w:p w14:paraId="72C69EBF" w14:textId="77777777" w:rsidR="004733F0" w:rsidRDefault="008E102D" w:rsidP="008E102D">
            <w:pPr>
              <w:jc w:val="cente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Pr>
                <w:rFonts w:ascii="Arial" w:eastAsia="SimSun" w:hAnsi="Arial" w:cs="Arial"/>
                <w:b/>
                <w:sz w:val="20"/>
                <w:szCs w:val="20"/>
                <w:lang w:eastAsia="zh-CN"/>
              </w:rPr>
              <w:t>MONTH</w:t>
            </w:r>
          </w:p>
        </w:tc>
      </w:tr>
      <w:tr w:rsidR="004733F0" w14:paraId="001A1E03" w14:textId="77777777" w:rsidTr="0073216E">
        <w:trPr>
          <w:cantSplit/>
        </w:trPr>
        <w:tc>
          <w:tcPr>
            <w:tcW w:w="505" w:type="dxa"/>
          </w:tcPr>
          <w:p w14:paraId="45DC6CFD"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344DEE4B" w14:textId="77777777" w:rsidR="00661483" w:rsidRDefault="00833F03" w:rsidP="0006212C">
            <w:r>
              <w:rPr>
                <w:rFonts w:ascii="Arial" w:hAnsi="Arial" w:cs="Arial"/>
                <w:sz w:val="20"/>
                <w:szCs w:val="20"/>
                <w:lang w:val="en-GB"/>
              </w:rPr>
              <w:fldChar w:fldCharType="begin"/>
            </w:r>
            <w:r w:rsidR="00FF43A8">
              <w:rPr>
                <w:rFonts w:ascii="Arial" w:hAnsi="Arial" w:cs="Arial"/>
                <w:sz w:val="20"/>
                <w:szCs w:val="20"/>
                <w:lang w:val="en-GB"/>
              </w:rPr>
              <w:instrText xml:space="preserve"> MERGEFIELD "cost" </w:instrText>
            </w:r>
            <w:r w:rsidR="000A1C04">
              <w:rPr>
                <w:rFonts w:ascii="Arial" w:hAnsi="Arial" w:cs="Arial"/>
                <w:noProof/>
                <w:sz w:val="20"/>
                <w:szCs w:val="20"/>
                <w:lang w:val="en-GB"/>
              </w:rPr>
              <w:instrText>«cost»</w:instrText>
            </w:r>
            <w:r>
              <w:rPr>
                <w:rFonts w:ascii="Arial" w:hAnsi="Arial" w:cs="Arial"/>
                <w:sz w:val="20"/>
                <w:szCs w:val="20"/>
                <w:lang w:val="en-GB"/>
              </w:rPr>
              <w:fldChar w:fldCharType="separate"/>
            </w:r>
            <w:r w:rsidR="00E82272" w:rsidRPr="006C59CD">
              <w:rPr>
                <w:rFonts w:ascii="Arial" w:hAnsi="Arial" w:cs="Arial"/>
                <w:noProof/>
                <w:sz w:val="20"/>
                <w:szCs w:val="20"/>
                <w:lang w:val="en-GB"/>
              </w:rPr>
              <w:t>What are your average weekly business costs from your most recent business?</w:t>
            </w:r>
            <w:r>
              <w:rPr>
                <w:rFonts w:ascii="Arial" w:hAnsi="Arial" w:cs="Arial"/>
                <w:sz w:val="20"/>
                <w:szCs w:val="20"/>
                <w:lang w:val="en-GB"/>
              </w:rPr>
              <w:fldChar w:fldCharType="end"/>
            </w:r>
            <w:r w:rsidR="00FF43A8">
              <w:rPr>
                <w:b/>
                <w:i/>
              </w:rPr>
              <w:t xml:space="preserve"> </w:t>
            </w:r>
            <w:r w:rsidR="00661483" w:rsidRPr="00661483">
              <w:rPr>
                <w:b/>
                <w:i/>
              </w:rPr>
              <w:t xml:space="preserve">Use </w:t>
            </w:r>
            <w:r w:rsidR="001C0BFC">
              <w:rPr>
                <w:b/>
                <w:i/>
              </w:rPr>
              <w:t>time increment</w:t>
            </w:r>
            <w:r w:rsidR="00661483" w:rsidRPr="00661483">
              <w:rPr>
                <w:b/>
                <w:i/>
              </w:rPr>
              <w:t xml:space="preserve"> given by the respondent if possible. Fill ONE.</w:t>
            </w:r>
          </w:p>
        </w:tc>
        <w:tc>
          <w:tcPr>
            <w:tcW w:w="4613" w:type="dxa"/>
            <w:gridSpan w:val="2"/>
          </w:tcPr>
          <w:p w14:paraId="2CBB788E"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DAY</w:t>
            </w:r>
          </w:p>
          <w:p w14:paraId="2F0CBA1A" w14:textId="77777777" w:rsidR="008E102D" w:rsidRDefault="008E102D" w:rsidP="008E102D">
            <w:pPr>
              <w:jc w:val="center"/>
              <w:rPr>
                <w:rFonts w:ascii="Arial" w:eastAsia="SimSun" w:hAnsi="Arial" w:cs="Arial"/>
                <w:sz w:val="20"/>
                <w:szCs w:val="20"/>
                <w:lang w:eastAsia="zh-CN"/>
              </w:rPr>
            </w:pPr>
          </w:p>
          <w:p w14:paraId="164C3B1C"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 xml:space="preserve">WEEK  </w:t>
            </w:r>
            <w:r w:rsidRPr="009C07F4">
              <w:rPr>
                <w:rFonts w:ascii="Arial" w:eastAsia="SimSun" w:hAnsi="Arial" w:cs="Arial"/>
                <w:sz w:val="20"/>
                <w:szCs w:val="20"/>
                <w:lang w:eastAsia="zh-CN"/>
              </w:rPr>
              <w:t xml:space="preserve">            </w:t>
            </w:r>
          </w:p>
          <w:p w14:paraId="0584557A" w14:textId="77777777" w:rsidR="008E102D" w:rsidRDefault="008E102D" w:rsidP="008E102D">
            <w:pPr>
              <w:jc w:val="center"/>
              <w:rPr>
                <w:rFonts w:ascii="Arial" w:eastAsia="SimSun" w:hAnsi="Arial" w:cs="Arial"/>
                <w:sz w:val="20"/>
                <w:szCs w:val="20"/>
                <w:lang w:eastAsia="zh-CN"/>
              </w:rPr>
            </w:pPr>
          </w:p>
          <w:p w14:paraId="40CFD48E" w14:textId="77777777" w:rsidR="004733F0" w:rsidRDefault="008E102D" w:rsidP="008E102D">
            <w:pPr>
              <w:jc w:val="cente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Pr>
                <w:rFonts w:ascii="Arial" w:eastAsia="SimSun" w:hAnsi="Arial" w:cs="Arial"/>
                <w:b/>
                <w:sz w:val="20"/>
                <w:szCs w:val="20"/>
                <w:lang w:eastAsia="zh-CN"/>
              </w:rPr>
              <w:t>MONTH</w:t>
            </w:r>
          </w:p>
        </w:tc>
      </w:tr>
      <w:tr w:rsidR="004733F0" w14:paraId="3BAFD453" w14:textId="77777777" w:rsidTr="0073216E">
        <w:trPr>
          <w:cantSplit/>
        </w:trPr>
        <w:tc>
          <w:tcPr>
            <w:tcW w:w="505" w:type="dxa"/>
          </w:tcPr>
          <w:p w14:paraId="04FE0514"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20157549" w14:textId="77777777" w:rsidR="00D9104C" w:rsidRDefault="00833F03">
            <w:pPr>
              <w:rPr>
                <w:i/>
              </w:rPr>
            </w:pPr>
            <w:r>
              <w:rPr>
                <w:rFonts w:ascii="Arial" w:hAnsi="Arial" w:cs="Arial"/>
                <w:sz w:val="20"/>
                <w:szCs w:val="20"/>
                <w:lang w:val="en-GB"/>
              </w:rPr>
              <w:fldChar w:fldCharType="begin"/>
            </w:r>
            <w:r w:rsidR="00FF43A8">
              <w:rPr>
                <w:rFonts w:ascii="Arial" w:hAnsi="Arial" w:cs="Arial"/>
                <w:sz w:val="20"/>
                <w:szCs w:val="20"/>
                <w:lang w:val="en-GB"/>
              </w:rPr>
              <w:instrText xml:space="preserve"> MERGEFIELD "profit" </w:instrText>
            </w:r>
            <w:r w:rsidR="000A1C04">
              <w:rPr>
                <w:rFonts w:ascii="Arial" w:hAnsi="Arial" w:cs="Arial"/>
                <w:noProof/>
                <w:sz w:val="20"/>
                <w:szCs w:val="20"/>
                <w:lang w:val="en-GB"/>
              </w:rPr>
              <w:instrText>«profit»</w:instrText>
            </w:r>
            <w:r>
              <w:rPr>
                <w:rFonts w:ascii="Arial" w:hAnsi="Arial" w:cs="Arial"/>
                <w:sz w:val="20"/>
                <w:szCs w:val="20"/>
                <w:lang w:val="en-GB"/>
              </w:rPr>
              <w:fldChar w:fldCharType="separate"/>
            </w:r>
            <w:r w:rsidR="00E82272" w:rsidRPr="006C59CD">
              <w:rPr>
                <w:rFonts w:ascii="Arial" w:hAnsi="Arial" w:cs="Arial"/>
                <w:noProof/>
                <w:sz w:val="20"/>
                <w:szCs w:val="20"/>
                <w:lang w:val="en-GB"/>
              </w:rPr>
              <w:t>What is your average weekly profit from your most recent business?</w:t>
            </w:r>
            <w:r>
              <w:rPr>
                <w:rFonts w:ascii="Arial" w:hAnsi="Arial" w:cs="Arial"/>
                <w:sz w:val="20"/>
                <w:szCs w:val="20"/>
                <w:lang w:val="en-GB"/>
              </w:rPr>
              <w:fldChar w:fldCharType="end"/>
            </w:r>
            <w:r w:rsidR="00FF43A8" w:rsidDel="00FF43A8">
              <w:t xml:space="preserve"> </w:t>
            </w:r>
            <w:r w:rsidR="00FF43A8">
              <w:t xml:space="preserve"> </w:t>
            </w:r>
            <w:r w:rsidR="0023084C" w:rsidRPr="0023084C">
              <w:rPr>
                <w:b/>
                <w:i/>
              </w:rPr>
              <w:t>This should be the difference between revenues and costs</w:t>
            </w:r>
            <w:r w:rsidR="00FC2C27">
              <w:rPr>
                <w:b/>
                <w:i/>
              </w:rPr>
              <w:t xml:space="preserve">. </w:t>
            </w:r>
            <w:r w:rsidR="00661483" w:rsidRPr="00661483">
              <w:rPr>
                <w:b/>
                <w:i/>
              </w:rPr>
              <w:t xml:space="preserve">Use </w:t>
            </w:r>
            <w:r w:rsidR="001C0BFC">
              <w:rPr>
                <w:b/>
                <w:i/>
              </w:rPr>
              <w:t>time increment</w:t>
            </w:r>
            <w:r w:rsidR="00661483" w:rsidRPr="00661483">
              <w:rPr>
                <w:b/>
                <w:i/>
              </w:rPr>
              <w:t xml:space="preserve"> given by the respondent if possible. Fill ONE.</w:t>
            </w:r>
          </w:p>
        </w:tc>
        <w:tc>
          <w:tcPr>
            <w:tcW w:w="4613" w:type="dxa"/>
            <w:gridSpan w:val="2"/>
          </w:tcPr>
          <w:p w14:paraId="72412906"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DAY</w:t>
            </w:r>
          </w:p>
          <w:p w14:paraId="48CFCB58" w14:textId="77777777" w:rsidR="008E102D" w:rsidRDefault="008E102D" w:rsidP="008E102D">
            <w:pPr>
              <w:jc w:val="center"/>
              <w:rPr>
                <w:rFonts w:ascii="Arial" w:eastAsia="SimSun" w:hAnsi="Arial" w:cs="Arial"/>
                <w:sz w:val="20"/>
                <w:szCs w:val="20"/>
                <w:lang w:eastAsia="zh-CN"/>
              </w:rPr>
            </w:pPr>
          </w:p>
          <w:p w14:paraId="66B8D073" w14:textId="77777777" w:rsidR="008E102D" w:rsidRDefault="008E102D" w:rsidP="008E102D">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sidRPr="008E102D">
              <w:rPr>
                <w:rFonts w:ascii="Arial" w:eastAsia="SimSun" w:hAnsi="Arial" w:cs="Arial"/>
                <w:b/>
                <w:sz w:val="20"/>
                <w:szCs w:val="20"/>
                <w:lang w:eastAsia="zh-CN"/>
              </w:rPr>
              <w:t xml:space="preserve">WEEK  </w:t>
            </w:r>
            <w:r w:rsidRPr="009C07F4">
              <w:rPr>
                <w:rFonts w:ascii="Arial" w:eastAsia="SimSun" w:hAnsi="Arial" w:cs="Arial"/>
                <w:sz w:val="20"/>
                <w:szCs w:val="20"/>
                <w:lang w:eastAsia="zh-CN"/>
              </w:rPr>
              <w:t xml:space="preserve">            </w:t>
            </w:r>
          </w:p>
          <w:p w14:paraId="5B21B1AE" w14:textId="77777777" w:rsidR="008E102D" w:rsidRDefault="008E102D" w:rsidP="008E102D">
            <w:pPr>
              <w:jc w:val="center"/>
              <w:rPr>
                <w:rFonts w:ascii="Arial" w:eastAsia="SimSun" w:hAnsi="Arial" w:cs="Arial"/>
                <w:sz w:val="20"/>
                <w:szCs w:val="20"/>
                <w:lang w:eastAsia="zh-CN"/>
              </w:rPr>
            </w:pPr>
          </w:p>
          <w:p w14:paraId="36AA3B40" w14:textId="77777777" w:rsidR="004733F0" w:rsidRDefault="008E102D" w:rsidP="008E102D">
            <w:pPr>
              <w:jc w:val="center"/>
            </w:pPr>
            <w:r>
              <w:rPr>
                <w:rFonts w:ascii="Arial" w:eastAsia="SimSun" w:hAnsi="Arial" w:cs="Arial"/>
                <w:sz w:val="20"/>
                <w:szCs w:val="20"/>
                <w:lang w:eastAsia="zh-CN"/>
              </w:rPr>
              <w:t>|__</w:t>
            </w:r>
            <w:r w:rsidRPr="009C07F4">
              <w:rPr>
                <w:rFonts w:ascii="Arial" w:eastAsia="SimSun" w:hAnsi="Arial" w:cs="Arial"/>
                <w:sz w:val="20"/>
                <w:szCs w:val="20"/>
                <w:lang w:eastAsia="zh-CN"/>
              </w:rPr>
              <w:t>|__|__|__|__| KSH</w:t>
            </w:r>
            <w:r>
              <w:rPr>
                <w:rFonts w:ascii="Arial" w:eastAsia="SimSun" w:hAnsi="Arial" w:cs="Arial"/>
                <w:sz w:val="20"/>
                <w:szCs w:val="20"/>
                <w:lang w:eastAsia="zh-CN"/>
              </w:rPr>
              <w:t xml:space="preserve"> per</w:t>
            </w:r>
            <w:r w:rsidRPr="009C07F4">
              <w:rPr>
                <w:rFonts w:ascii="Arial" w:eastAsia="SimSun" w:hAnsi="Arial" w:cs="Arial"/>
                <w:sz w:val="20"/>
                <w:szCs w:val="20"/>
                <w:lang w:eastAsia="zh-CN"/>
              </w:rPr>
              <w:t xml:space="preserve"> </w:t>
            </w:r>
            <w:r>
              <w:rPr>
                <w:rFonts w:ascii="Arial" w:eastAsia="SimSun" w:hAnsi="Arial" w:cs="Arial"/>
                <w:b/>
                <w:sz w:val="20"/>
                <w:szCs w:val="20"/>
                <w:lang w:eastAsia="zh-CN"/>
              </w:rPr>
              <w:t>MONTH</w:t>
            </w:r>
          </w:p>
        </w:tc>
      </w:tr>
      <w:tr w:rsidR="004733F0" w14:paraId="43CF6D8B" w14:textId="77777777" w:rsidTr="0073216E">
        <w:trPr>
          <w:cantSplit/>
        </w:trPr>
        <w:tc>
          <w:tcPr>
            <w:tcW w:w="505" w:type="dxa"/>
          </w:tcPr>
          <w:p w14:paraId="63715854"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0E56891A" w14:textId="77777777" w:rsidR="004733F0" w:rsidRPr="008E0904" w:rsidRDefault="00833F03" w:rsidP="008E0904">
            <w:pPr>
              <w:rPr>
                <w:i/>
              </w:rPr>
            </w:pPr>
            <w:r>
              <w:rPr>
                <w:rFonts w:ascii="Arial" w:hAnsi="Arial" w:cs="Arial"/>
                <w:sz w:val="20"/>
                <w:szCs w:val="20"/>
                <w:lang w:val="en-GB"/>
              </w:rPr>
              <w:fldChar w:fldCharType="begin"/>
            </w:r>
            <w:r w:rsidR="00FF43A8">
              <w:rPr>
                <w:rFonts w:ascii="Arial" w:hAnsi="Arial" w:cs="Arial"/>
                <w:sz w:val="20"/>
                <w:szCs w:val="20"/>
                <w:lang w:val="en-GB"/>
              </w:rPr>
              <w:instrText xml:space="preserve"> MERGEFIELD "capital" </w:instrText>
            </w:r>
            <w:r w:rsidR="000A1C04">
              <w:rPr>
                <w:rFonts w:ascii="Arial" w:hAnsi="Arial" w:cs="Arial"/>
                <w:noProof/>
                <w:sz w:val="20"/>
                <w:szCs w:val="20"/>
                <w:lang w:val="en-GB"/>
              </w:rPr>
              <w:instrText>«capital»</w:instrText>
            </w:r>
            <w:r>
              <w:rPr>
                <w:rFonts w:ascii="Arial" w:hAnsi="Arial" w:cs="Arial"/>
                <w:sz w:val="20"/>
                <w:szCs w:val="20"/>
                <w:lang w:val="en-GB"/>
              </w:rPr>
              <w:fldChar w:fldCharType="separate"/>
            </w:r>
            <w:r w:rsidR="00E82272" w:rsidRPr="006C59CD">
              <w:rPr>
                <w:rFonts w:ascii="Arial" w:hAnsi="Arial" w:cs="Arial"/>
                <w:noProof/>
                <w:sz w:val="20"/>
                <w:szCs w:val="20"/>
                <w:lang w:val="en-GB"/>
              </w:rPr>
              <w:t>How much money did you need to start your most recent business?</w:t>
            </w:r>
            <w:r>
              <w:rPr>
                <w:rFonts w:ascii="Arial" w:hAnsi="Arial" w:cs="Arial"/>
                <w:sz w:val="20"/>
                <w:szCs w:val="20"/>
                <w:lang w:val="en-GB"/>
              </w:rPr>
              <w:fldChar w:fldCharType="end"/>
            </w:r>
            <w:r w:rsidR="00FF43A8">
              <w:rPr>
                <w:rFonts w:ascii="Arial" w:eastAsia="SimSun" w:hAnsi="Arial" w:cs="Arial"/>
                <w:i/>
                <w:sz w:val="20"/>
                <w:szCs w:val="20"/>
                <w:lang w:eastAsia="zh-CN"/>
              </w:rPr>
              <w:t xml:space="preserve"> </w:t>
            </w:r>
            <w:r w:rsidR="008E0904">
              <w:rPr>
                <w:rFonts w:ascii="Arial" w:eastAsia="SimSun" w:hAnsi="Arial" w:cs="Arial"/>
                <w:i/>
                <w:sz w:val="20"/>
                <w:szCs w:val="20"/>
                <w:lang w:eastAsia="zh-CN"/>
              </w:rPr>
              <w:t>Include costs of livestock or seeds if applicable</w:t>
            </w:r>
          </w:p>
        </w:tc>
        <w:tc>
          <w:tcPr>
            <w:tcW w:w="4613" w:type="dxa"/>
            <w:gridSpan w:val="2"/>
            <w:vAlign w:val="center"/>
          </w:tcPr>
          <w:p w14:paraId="28D66437" w14:textId="77777777" w:rsidR="00D271C8" w:rsidRDefault="004733F0">
            <w:pPr>
              <w:jc w:val="center"/>
              <w:rPr>
                <w:rFonts w:ascii="Arial" w:eastAsia="SimSun" w:hAnsi="Arial" w:cs="Arial"/>
                <w:sz w:val="20"/>
                <w:szCs w:val="20"/>
                <w:lang w:eastAsia="zh-CN"/>
              </w:rPr>
            </w:pPr>
            <w:r w:rsidRPr="009C07F4">
              <w:rPr>
                <w:rFonts w:ascii="Arial" w:eastAsia="SimSun" w:hAnsi="Arial" w:cs="Arial"/>
                <w:sz w:val="20"/>
                <w:szCs w:val="20"/>
                <w:lang w:eastAsia="zh-CN"/>
              </w:rPr>
              <w:t>|__|__|__|__|__| KSH</w:t>
            </w:r>
          </w:p>
        </w:tc>
      </w:tr>
      <w:tr w:rsidR="00157488" w14:paraId="1CC02CA2" w14:textId="77777777" w:rsidTr="0073216E">
        <w:trPr>
          <w:cantSplit/>
          <w:trHeight w:val="395"/>
        </w:trPr>
        <w:tc>
          <w:tcPr>
            <w:tcW w:w="505" w:type="dxa"/>
          </w:tcPr>
          <w:p w14:paraId="07AA45FD" w14:textId="77777777" w:rsidR="00157488" w:rsidRDefault="0015748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2A4BC23E" w14:textId="77777777" w:rsidR="00157488" w:rsidRDefault="00833F03" w:rsidP="0006212C">
            <w:pPr>
              <w:rPr>
                <w:rFonts w:ascii="Arial" w:hAnsi="Arial" w:cs="Arial"/>
                <w:sz w:val="20"/>
                <w:szCs w:val="20"/>
                <w:lang w:val="en-GB"/>
              </w:rPr>
            </w:pPr>
            <w:r>
              <w:rPr>
                <w:rFonts w:ascii="Arial" w:hAnsi="Arial" w:cs="Arial"/>
                <w:sz w:val="20"/>
                <w:szCs w:val="20"/>
                <w:lang w:val="en-GB"/>
              </w:rPr>
              <w:fldChar w:fldCharType="begin"/>
            </w:r>
            <w:r w:rsidR="00DC7B05">
              <w:rPr>
                <w:rFonts w:ascii="Arial" w:hAnsi="Arial" w:cs="Arial"/>
                <w:sz w:val="20"/>
                <w:szCs w:val="20"/>
                <w:lang w:val="en-GB"/>
              </w:rPr>
              <w:instrText xml:space="preserve"> MERGEFIELD "businessstart" </w:instrText>
            </w:r>
            <w:r>
              <w:rPr>
                <w:rFonts w:ascii="Arial" w:hAnsi="Arial" w:cs="Arial"/>
                <w:sz w:val="20"/>
                <w:szCs w:val="20"/>
                <w:lang w:val="en-GB"/>
              </w:rPr>
              <w:fldChar w:fldCharType="separate"/>
            </w:r>
            <w:r w:rsidR="00E82272" w:rsidRPr="006C59CD">
              <w:rPr>
                <w:rFonts w:ascii="Arial" w:hAnsi="Arial" w:cs="Arial"/>
                <w:noProof/>
                <w:sz w:val="20"/>
                <w:szCs w:val="20"/>
                <w:lang w:val="en-GB"/>
              </w:rPr>
              <w:t>When did you start your business?</w:t>
            </w:r>
            <w:r>
              <w:rPr>
                <w:rFonts w:ascii="Arial" w:hAnsi="Arial" w:cs="Arial"/>
                <w:sz w:val="20"/>
                <w:szCs w:val="20"/>
                <w:lang w:val="en-GB"/>
              </w:rPr>
              <w:fldChar w:fldCharType="end"/>
            </w:r>
          </w:p>
        </w:tc>
        <w:tc>
          <w:tcPr>
            <w:tcW w:w="4613" w:type="dxa"/>
            <w:gridSpan w:val="2"/>
            <w:vAlign w:val="center"/>
          </w:tcPr>
          <w:p w14:paraId="37679B5E" w14:textId="77777777" w:rsidR="00D9104C" w:rsidRDefault="00DC7B05">
            <w:pPr>
              <w:jc w:val="center"/>
              <w:rPr>
                <w:rFonts w:ascii="Arial" w:eastAsia="SimSun" w:hAnsi="Arial" w:cs="Arial"/>
                <w:sz w:val="20"/>
                <w:szCs w:val="20"/>
                <w:lang w:eastAsia="zh-CN"/>
              </w:rPr>
            </w:pPr>
            <w:r>
              <w:rPr>
                <w:rFonts w:ascii="Arial" w:eastAsia="SimSun" w:hAnsi="Arial" w:cs="Arial"/>
                <w:sz w:val="20"/>
                <w:szCs w:val="20"/>
                <w:lang w:eastAsia="zh-CN"/>
              </w:rPr>
              <w:t>|__|__|  Month     |__|__|__|__|  Year</w:t>
            </w:r>
          </w:p>
        </w:tc>
      </w:tr>
      <w:tr w:rsidR="008E0904" w14:paraId="6CB00926" w14:textId="77777777" w:rsidTr="0073216E">
        <w:trPr>
          <w:cantSplit/>
          <w:trHeight w:val="395"/>
        </w:trPr>
        <w:tc>
          <w:tcPr>
            <w:tcW w:w="505" w:type="dxa"/>
          </w:tcPr>
          <w:p w14:paraId="137D0145" w14:textId="77777777" w:rsidR="008E0904" w:rsidRDefault="008E0904">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3DA6734E" w14:textId="77777777" w:rsidR="008E0904" w:rsidRDefault="00833F03" w:rsidP="0006212C">
            <w:pPr>
              <w:rPr>
                <w:rFonts w:ascii="Arial" w:eastAsia="SimSun" w:hAnsi="Arial" w:cs="Arial"/>
                <w:sz w:val="20"/>
                <w:szCs w:val="20"/>
                <w:lang w:eastAsia="zh-CN"/>
              </w:rPr>
            </w:pPr>
            <w:r>
              <w:rPr>
                <w:rFonts w:ascii="Arial" w:hAnsi="Arial" w:cs="Arial"/>
                <w:sz w:val="20"/>
                <w:szCs w:val="20"/>
                <w:lang w:val="en-GB"/>
              </w:rPr>
              <w:fldChar w:fldCharType="begin"/>
            </w:r>
            <w:r w:rsidR="00FF43A8">
              <w:rPr>
                <w:rFonts w:ascii="Arial" w:hAnsi="Arial" w:cs="Arial"/>
                <w:sz w:val="20"/>
                <w:szCs w:val="20"/>
                <w:lang w:val="en-GB"/>
              </w:rPr>
              <w:instrText xml:space="preserve"> MERGEFIELD "currentbusi" </w:instrText>
            </w:r>
            <w:r w:rsidR="000A1C04">
              <w:rPr>
                <w:rFonts w:ascii="Arial" w:hAnsi="Arial" w:cs="Arial"/>
                <w:noProof/>
                <w:sz w:val="20"/>
                <w:szCs w:val="20"/>
                <w:lang w:val="en-GB"/>
              </w:rPr>
              <w:instrText>«currentbusi»</w:instrText>
            </w:r>
            <w:r>
              <w:rPr>
                <w:rFonts w:ascii="Arial" w:hAnsi="Arial" w:cs="Arial"/>
                <w:sz w:val="20"/>
                <w:szCs w:val="20"/>
                <w:lang w:val="en-GB"/>
              </w:rPr>
              <w:fldChar w:fldCharType="separate"/>
            </w:r>
            <w:r w:rsidR="00E82272" w:rsidRPr="006C59CD">
              <w:rPr>
                <w:rFonts w:ascii="Arial" w:hAnsi="Arial" w:cs="Arial"/>
                <w:noProof/>
                <w:sz w:val="20"/>
                <w:szCs w:val="20"/>
                <w:lang w:val="en-GB"/>
              </w:rPr>
              <w:t>Are you currently working in this business?</w:t>
            </w:r>
            <w:r>
              <w:rPr>
                <w:rFonts w:ascii="Arial" w:hAnsi="Arial" w:cs="Arial"/>
                <w:sz w:val="20"/>
                <w:szCs w:val="20"/>
                <w:lang w:val="en-GB"/>
              </w:rPr>
              <w:fldChar w:fldCharType="end"/>
            </w:r>
          </w:p>
        </w:tc>
        <w:tc>
          <w:tcPr>
            <w:tcW w:w="4613" w:type="dxa"/>
            <w:gridSpan w:val="2"/>
            <w:vAlign w:val="center"/>
          </w:tcPr>
          <w:p w14:paraId="35A25CDD" w14:textId="77777777" w:rsidR="008E0904" w:rsidRDefault="008E0904" w:rsidP="008E0904">
            <w:pPr>
              <w:rPr>
                <w:rFonts w:ascii="Arial" w:eastAsia="SimSun" w:hAnsi="Arial" w:cs="Arial"/>
                <w:sz w:val="20"/>
                <w:szCs w:val="20"/>
                <w:lang w:eastAsia="zh-CN"/>
              </w:rPr>
            </w:pPr>
            <w:r w:rsidRPr="009C07F4">
              <w:rPr>
                <w:rFonts w:ascii="Arial" w:eastAsia="SimSun" w:hAnsi="Arial" w:cs="Arial"/>
                <w:sz w:val="20"/>
                <w:szCs w:val="20"/>
                <w:lang w:eastAsia="zh-CN"/>
              </w:rPr>
              <w:t xml:space="preserve">1. [   ]  </w:t>
            </w:r>
            <w:r>
              <w:rPr>
                <w:rFonts w:ascii="Arial" w:eastAsia="SimSun" w:hAnsi="Arial" w:cs="Arial"/>
                <w:sz w:val="20"/>
                <w:szCs w:val="20"/>
                <w:lang w:eastAsia="zh-CN"/>
              </w:rPr>
              <w:t>YES</w:t>
            </w:r>
            <w:r w:rsidRPr="009C07F4">
              <w:rPr>
                <w:rFonts w:ascii="Arial" w:eastAsia="SimSun" w:hAnsi="Arial" w:cs="Arial"/>
                <w:sz w:val="20"/>
                <w:szCs w:val="20"/>
                <w:lang w:eastAsia="zh-CN"/>
              </w:rPr>
              <w:t xml:space="preserve">              </w:t>
            </w:r>
          </w:p>
          <w:p w14:paraId="30D168D9" w14:textId="77777777" w:rsidR="008E0904" w:rsidRPr="009C07F4" w:rsidRDefault="008E0904" w:rsidP="0089186E">
            <w:pPr>
              <w:rPr>
                <w:rFonts w:ascii="Arial" w:eastAsia="SimSun" w:hAnsi="Arial" w:cs="Arial"/>
                <w:sz w:val="20"/>
                <w:szCs w:val="20"/>
                <w:lang w:eastAsia="zh-CN"/>
              </w:rPr>
            </w:pPr>
            <w:r w:rsidRPr="009C07F4">
              <w:rPr>
                <w:rFonts w:ascii="Arial" w:eastAsia="SimSun" w:hAnsi="Arial" w:cs="Arial"/>
                <w:sz w:val="20"/>
                <w:szCs w:val="20"/>
                <w:lang w:eastAsia="zh-CN"/>
              </w:rPr>
              <w:t xml:space="preserve">2. [   ]  </w:t>
            </w:r>
            <w:r>
              <w:rPr>
                <w:rFonts w:ascii="Arial" w:eastAsia="SimSun" w:hAnsi="Arial" w:cs="Arial"/>
                <w:sz w:val="20"/>
                <w:szCs w:val="20"/>
                <w:lang w:eastAsia="zh-CN"/>
              </w:rPr>
              <w:t xml:space="preserve">NO </w:t>
            </w:r>
            <w:r w:rsidRPr="004F6310">
              <w:rPr>
                <w:rFonts w:ascii="Arial" w:hAnsi="Arial" w:cs="Arial"/>
                <w:b/>
                <w:bCs/>
                <w:sz w:val="20"/>
                <w:szCs w:val="20"/>
              </w:rPr>
              <w:t>&gt;&gt;&gt;</w:t>
            </w:r>
            <w:r>
              <w:rPr>
                <w:rFonts w:ascii="Arial" w:hAnsi="Arial" w:cs="Arial"/>
                <w:b/>
                <w:bCs/>
                <w:sz w:val="20"/>
                <w:szCs w:val="20"/>
              </w:rPr>
              <w:t xml:space="preserve"> </w:t>
            </w:r>
            <w:r w:rsidRPr="004F6310">
              <w:rPr>
                <w:rFonts w:ascii="Arial" w:hAnsi="Arial" w:cs="Arial"/>
                <w:b/>
                <w:bCs/>
                <w:sz w:val="20"/>
                <w:szCs w:val="20"/>
              </w:rPr>
              <w:t>skip to question</w:t>
            </w:r>
            <w:r w:rsidR="008F7A6D">
              <w:rPr>
                <w:rFonts w:ascii="Arial" w:hAnsi="Arial" w:cs="Arial"/>
                <w:b/>
                <w:bCs/>
                <w:sz w:val="20"/>
                <w:szCs w:val="20"/>
              </w:rPr>
              <w:t xml:space="preserve"> </w:t>
            </w:r>
            <w:r w:rsidR="00833F03">
              <w:rPr>
                <w:rFonts w:ascii="Arial" w:hAnsi="Arial" w:cs="Arial"/>
                <w:b/>
                <w:bCs/>
                <w:sz w:val="20"/>
                <w:szCs w:val="20"/>
              </w:rPr>
              <w:fldChar w:fldCharType="begin"/>
            </w:r>
            <w:r w:rsidR="008F7A6D">
              <w:rPr>
                <w:rFonts w:ascii="Arial" w:hAnsi="Arial" w:cs="Arial"/>
                <w:b/>
                <w:bCs/>
                <w:sz w:val="20"/>
                <w:szCs w:val="20"/>
              </w:rPr>
              <w:instrText xml:space="preserve"> REF _Ref289122378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51</w:t>
            </w:r>
            <w:r w:rsidR="00833F03">
              <w:rPr>
                <w:rFonts w:ascii="Arial" w:hAnsi="Arial" w:cs="Arial"/>
                <w:b/>
                <w:bCs/>
                <w:sz w:val="20"/>
                <w:szCs w:val="20"/>
              </w:rPr>
              <w:fldChar w:fldCharType="end"/>
            </w:r>
          </w:p>
        </w:tc>
      </w:tr>
      <w:tr w:rsidR="004733F0" w14:paraId="53A79DBC" w14:textId="77777777" w:rsidTr="0073216E">
        <w:trPr>
          <w:cantSplit/>
          <w:trHeight w:val="395"/>
        </w:trPr>
        <w:tc>
          <w:tcPr>
            <w:tcW w:w="505" w:type="dxa"/>
          </w:tcPr>
          <w:p w14:paraId="385BD91D" w14:textId="77777777" w:rsidR="00D271C8" w:rsidRDefault="00D271C8">
            <w:pPr>
              <w:numPr>
                <w:ilvl w:val="0"/>
                <w:numId w:val="1"/>
              </w:numPr>
              <w:tabs>
                <w:tab w:val="num" w:pos="432"/>
              </w:tabs>
              <w:autoSpaceDE w:val="0"/>
              <w:autoSpaceDN w:val="0"/>
              <w:adjustRightInd w:val="0"/>
              <w:rPr>
                <w:rFonts w:ascii="Arial" w:eastAsia="SimSun" w:hAnsi="Arial" w:cs="Arial"/>
                <w:sz w:val="20"/>
                <w:szCs w:val="20"/>
                <w:lang w:eastAsia="zh-CN"/>
              </w:rPr>
            </w:pPr>
          </w:p>
        </w:tc>
        <w:tc>
          <w:tcPr>
            <w:tcW w:w="4530" w:type="dxa"/>
            <w:gridSpan w:val="2"/>
          </w:tcPr>
          <w:p w14:paraId="36A4ED00" w14:textId="77777777" w:rsidR="004733F0" w:rsidRDefault="00833F03" w:rsidP="0006212C">
            <w:r>
              <w:rPr>
                <w:rFonts w:ascii="Arial" w:hAnsi="Arial" w:cs="Arial"/>
                <w:sz w:val="20"/>
                <w:szCs w:val="20"/>
                <w:lang w:val="en-GB"/>
              </w:rPr>
              <w:fldChar w:fldCharType="begin"/>
            </w:r>
            <w:r w:rsidR="00FF43A8">
              <w:rPr>
                <w:rFonts w:ascii="Arial" w:hAnsi="Arial" w:cs="Arial"/>
                <w:sz w:val="20"/>
                <w:szCs w:val="20"/>
                <w:lang w:val="en-GB"/>
              </w:rPr>
              <w:instrText xml:space="preserve"> MERGEFIELD "inventory" </w:instrText>
            </w:r>
            <w:r w:rsidR="000A1C04">
              <w:rPr>
                <w:rFonts w:ascii="Arial" w:hAnsi="Arial" w:cs="Arial"/>
                <w:noProof/>
                <w:sz w:val="20"/>
                <w:szCs w:val="20"/>
                <w:lang w:val="en-GB"/>
              </w:rPr>
              <w:instrText>«inventory»</w:instrText>
            </w:r>
            <w:r>
              <w:rPr>
                <w:rFonts w:ascii="Arial" w:hAnsi="Arial" w:cs="Arial"/>
                <w:sz w:val="20"/>
                <w:szCs w:val="20"/>
                <w:lang w:val="en-GB"/>
              </w:rPr>
              <w:fldChar w:fldCharType="separate"/>
            </w:r>
            <w:r w:rsidR="00E82272" w:rsidRPr="006C59CD">
              <w:rPr>
                <w:rFonts w:ascii="Arial" w:hAnsi="Arial" w:cs="Arial"/>
                <w:noProof/>
                <w:sz w:val="20"/>
                <w:szCs w:val="20"/>
                <w:lang w:val="en-GB"/>
              </w:rPr>
              <w:t>What is the value of your current inventory?</w:t>
            </w:r>
            <w:r>
              <w:rPr>
                <w:rFonts w:ascii="Arial" w:hAnsi="Arial" w:cs="Arial"/>
                <w:sz w:val="20"/>
                <w:szCs w:val="20"/>
                <w:lang w:val="en-GB"/>
              </w:rPr>
              <w:fldChar w:fldCharType="end"/>
            </w:r>
          </w:p>
        </w:tc>
        <w:tc>
          <w:tcPr>
            <w:tcW w:w="4613" w:type="dxa"/>
            <w:gridSpan w:val="2"/>
            <w:vAlign w:val="center"/>
          </w:tcPr>
          <w:p w14:paraId="7024ED11" w14:textId="77777777" w:rsidR="00D271C8" w:rsidRDefault="00483788">
            <w:pPr>
              <w:jc w:val="center"/>
              <w:rPr>
                <w:rFonts w:ascii="Arial" w:eastAsia="SimSun" w:hAnsi="Arial" w:cs="Arial"/>
                <w:sz w:val="20"/>
                <w:szCs w:val="20"/>
                <w:lang w:eastAsia="zh-CN"/>
              </w:rPr>
            </w:pPr>
            <w:r>
              <w:rPr>
                <w:rFonts w:ascii="Arial" w:eastAsia="SimSun" w:hAnsi="Arial" w:cs="Arial"/>
                <w:sz w:val="20"/>
                <w:szCs w:val="20"/>
                <w:lang w:eastAsia="zh-CN"/>
              </w:rPr>
              <w:t>|__</w:t>
            </w:r>
            <w:r w:rsidR="004733F0" w:rsidRPr="009C07F4">
              <w:rPr>
                <w:rFonts w:ascii="Arial" w:eastAsia="SimSun" w:hAnsi="Arial" w:cs="Arial"/>
                <w:sz w:val="20"/>
                <w:szCs w:val="20"/>
                <w:lang w:eastAsia="zh-CN"/>
              </w:rPr>
              <w:t xml:space="preserve">|__|__|__|__|__| </w:t>
            </w:r>
            <w:r>
              <w:rPr>
                <w:rFonts w:ascii="Arial" w:eastAsia="SimSun" w:hAnsi="Arial" w:cs="Arial"/>
                <w:sz w:val="20"/>
                <w:szCs w:val="20"/>
                <w:lang w:eastAsia="zh-CN"/>
              </w:rPr>
              <w:t xml:space="preserve"> </w:t>
            </w:r>
            <w:r w:rsidR="004733F0" w:rsidRPr="009C07F4">
              <w:rPr>
                <w:rFonts w:ascii="Arial" w:eastAsia="SimSun" w:hAnsi="Arial" w:cs="Arial"/>
                <w:sz w:val="20"/>
                <w:szCs w:val="20"/>
                <w:lang w:eastAsia="zh-CN"/>
              </w:rPr>
              <w:t>KSH</w:t>
            </w:r>
          </w:p>
        </w:tc>
      </w:tr>
    </w:tbl>
    <w:p w14:paraId="605B192D" w14:textId="77777777" w:rsidR="00D271C8" w:rsidRDefault="00D271C8">
      <w:pPr>
        <w:spacing w:after="0"/>
      </w:pPr>
    </w:p>
    <w:tbl>
      <w:tblPr>
        <w:tblStyle w:val="ad"/>
        <w:tblW w:w="9475" w:type="dxa"/>
        <w:tblInd w:w="324" w:type="dxa"/>
        <w:tblLayout w:type="fixed"/>
        <w:tblCellMar>
          <w:top w:w="101" w:type="dxa"/>
          <w:left w:w="144" w:type="dxa"/>
          <w:bottom w:w="72" w:type="dxa"/>
          <w:right w:w="29" w:type="dxa"/>
        </w:tblCellMar>
        <w:tblLook w:val="04A0" w:firstRow="1" w:lastRow="0" w:firstColumn="1" w:lastColumn="0" w:noHBand="0" w:noVBand="1"/>
      </w:tblPr>
      <w:tblGrid>
        <w:gridCol w:w="738"/>
        <w:gridCol w:w="4363"/>
        <w:gridCol w:w="4374"/>
      </w:tblGrid>
      <w:tr w:rsidR="00157488" w14:paraId="3F0F875C" w14:textId="77777777" w:rsidTr="0073216E">
        <w:trPr>
          <w:cantSplit/>
        </w:trPr>
        <w:tc>
          <w:tcPr>
            <w:tcW w:w="738" w:type="dxa"/>
          </w:tcPr>
          <w:p w14:paraId="21E1B20F"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bookmarkStart w:id="12" w:name="_Ref289122378"/>
          </w:p>
        </w:tc>
        <w:bookmarkEnd w:id="12"/>
        <w:tc>
          <w:tcPr>
            <w:tcW w:w="4363" w:type="dxa"/>
          </w:tcPr>
          <w:p w14:paraId="6A78B3B3" w14:textId="77777777" w:rsidR="00157488" w:rsidRDefault="00833F03" w:rsidP="0006212C">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"simu" </w:instrText>
            </w:r>
            <w:r w:rsidR="00157488">
              <w:rPr>
                <w:rFonts w:ascii="Arial" w:eastAsia="SimSun" w:hAnsi="Arial" w:cs="Arial"/>
                <w:noProof/>
                <w:sz w:val="20"/>
                <w:szCs w:val="20"/>
                <w:lang w:eastAsia="zh-CN"/>
              </w:rPr>
              <w:instrText>«simu»</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Do you own a cell phone?</w:t>
            </w:r>
            <w:r>
              <w:rPr>
                <w:rFonts w:ascii="Arial" w:eastAsia="SimSun" w:hAnsi="Arial" w:cs="Arial"/>
                <w:sz w:val="20"/>
                <w:szCs w:val="20"/>
                <w:lang w:eastAsia="zh-CN"/>
              </w:rPr>
              <w:fldChar w:fldCharType="end"/>
            </w:r>
          </w:p>
        </w:tc>
        <w:tc>
          <w:tcPr>
            <w:tcW w:w="4374" w:type="dxa"/>
          </w:tcPr>
          <w:p w14:paraId="3392DA75"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xml:space="preserve"> ]   Yes</w:t>
            </w:r>
          </w:p>
          <w:p w14:paraId="23D37AB8"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2.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Shared</w:t>
            </w:r>
          </w:p>
          <w:p w14:paraId="0317B1E0"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3.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No</w:t>
            </w:r>
          </w:p>
        </w:tc>
      </w:tr>
      <w:tr w:rsidR="00157488" w14:paraId="1CA49732" w14:textId="77777777" w:rsidTr="0073216E">
        <w:trPr>
          <w:cantSplit/>
        </w:trPr>
        <w:tc>
          <w:tcPr>
            <w:tcW w:w="738" w:type="dxa"/>
          </w:tcPr>
          <w:p w14:paraId="51C8BBF9"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1CE0315A" w14:textId="77777777" w:rsidR="00157488" w:rsidRDefault="00833F03" w:rsidP="0006212C">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"bank" </w:instrText>
            </w:r>
            <w:r w:rsidR="00157488">
              <w:rPr>
                <w:rFonts w:ascii="Arial" w:eastAsia="SimSun" w:hAnsi="Arial" w:cs="Arial"/>
                <w:noProof/>
                <w:sz w:val="20"/>
                <w:szCs w:val="20"/>
                <w:lang w:eastAsia="zh-CN"/>
              </w:rPr>
              <w:instrText>«bank»</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Do you have a bank account?</w:t>
            </w:r>
            <w:r>
              <w:rPr>
                <w:rFonts w:ascii="Arial" w:eastAsia="SimSun" w:hAnsi="Arial" w:cs="Arial"/>
                <w:sz w:val="20"/>
                <w:szCs w:val="20"/>
                <w:lang w:eastAsia="zh-CN"/>
              </w:rPr>
              <w:fldChar w:fldCharType="end"/>
            </w:r>
          </w:p>
        </w:tc>
        <w:tc>
          <w:tcPr>
            <w:tcW w:w="4374" w:type="dxa"/>
          </w:tcPr>
          <w:p w14:paraId="5FD200C4"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xml:space="preserve">]   </w:t>
            </w:r>
            <w:r>
              <w:rPr>
                <w:rFonts w:ascii="Arial" w:eastAsia="SimSun" w:hAnsi="Arial" w:cs="Arial"/>
                <w:sz w:val="20"/>
                <w:szCs w:val="20"/>
                <w:lang w:eastAsia="zh-CN"/>
              </w:rPr>
              <w:t>Individual</w:t>
            </w:r>
          </w:p>
          <w:p w14:paraId="16744C74" w14:textId="77777777" w:rsidR="00157488" w:rsidRDefault="00157488" w:rsidP="0006212C">
            <w:pPr>
              <w:rPr>
                <w:rFonts w:ascii="Arial" w:eastAsia="SimSun" w:hAnsi="Arial" w:cs="Arial"/>
                <w:sz w:val="20"/>
                <w:szCs w:val="20"/>
                <w:lang w:eastAsia="zh-CN"/>
              </w:rPr>
            </w:pPr>
            <w:r>
              <w:rPr>
                <w:rFonts w:ascii="Arial" w:eastAsia="SimSun" w:hAnsi="Arial" w:cs="Arial"/>
                <w:sz w:val="20"/>
                <w:szCs w:val="20"/>
                <w:lang w:eastAsia="zh-CN"/>
              </w:rPr>
              <w:t>2.   [   ]   Joint</w:t>
            </w:r>
          </w:p>
          <w:p w14:paraId="06A5AB2D" w14:textId="77777777" w:rsidR="00157488" w:rsidRDefault="00A50D5C" w:rsidP="0006212C">
            <w:pPr>
              <w:rPr>
                <w:rFonts w:ascii="Arial" w:eastAsia="SimSun" w:hAnsi="Arial" w:cs="Arial"/>
                <w:sz w:val="20"/>
                <w:szCs w:val="20"/>
                <w:lang w:eastAsia="zh-CN"/>
              </w:rPr>
            </w:pPr>
            <w:r>
              <w:rPr>
                <w:rFonts w:ascii="Arial" w:eastAsia="SimSun" w:hAnsi="Arial" w:cs="Arial"/>
                <w:sz w:val="20"/>
                <w:szCs w:val="20"/>
                <w:lang w:eastAsia="zh-CN"/>
              </w:rPr>
              <w:t>3</w:t>
            </w:r>
            <w:r w:rsidR="00157488" w:rsidRPr="00D31F89">
              <w:rPr>
                <w:rFonts w:ascii="Arial" w:eastAsia="SimSun" w:hAnsi="Arial" w:cs="Arial"/>
                <w:sz w:val="20"/>
                <w:szCs w:val="20"/>
                <w:lang w:eastAsia="zh-CN"/>
              </w:rPr>
              <w:t xml:space="preserve">.   [ </w:t>
            </w:r>
            <w:r w:rsidR="00157488">
              <w:rPr>
                <w:rFonts w:ascii="Arial" w:eastAsia="SimSun" w:hAnsi="Arial" w:cs="Arial"/>
                <w:sz w:val="20"/>
                <w:szCs w:val="20"/>
                <w:lang w:eastAsia="zh-CN"/>
              </w:rPr>
              <w:t xml:space="preserve"> </w:t>
            </w:r>
            <w:r w:rsidR="00157488" w:rsidRPr="00D31F89">
              <w:rPr>
                <w:rFonts w:ascii="Arial" w:eastAsia="SimSun" w:hAnsi="Arial" w:cs="Arial"/>
                <w:sz w:val="20"/>
                <w:szCs w:val="20"/>
                <w:lang w:eastAsia="zh-CN"/>
              </w:rPr>
              <w:t xml:space="preserve"> ]   No</w:t>
            </w:r>
          </w:p>
        </w:tc>
      </w:tr>
      <w:tr w:rsidR="00157488" w14:paraId="3840B211" w14:textId="77777777" w:rsidTr="0073216E">
        <w:trPr>
          <w:cantSplit/>
          <w:trHeight w:val="431"/>
        </w:trPr>
        <w:tc>
          <w:tcPr>
            <w:tcW w:w="738" w:type="dxa"/>
          </w:tcPr>
          <w:p w14:paraId="71491554"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1BC43240" w14:textId="77777777" w:rsidR="00157488" w:rsidRPr="00104BBD" w:rsidRDefault="00833F03" w:rsidP="0006212C">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"shoes" </w:instrText>
            </w:r>
            <w:r w:rsidR="00157488">
              <w:rPr>
                <w:rFonts w:ascii="Arial" w:eastAsia="SimSun" w:hAnsi="Arial" w:cs="Arial"/>
                <w:noProof/>
                <w:sz w:val="20"/>
                <w:szCs w:val="20"/>
                <w:lang w:eastAsia="zh-CN"/>
              </w:rPr>
              <w:instrText>«shoes»</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many pairs of footwear do you own?</w:t>
            </w:r>
            <w:r>
              <w:rPr>
                <w:rFonts w:ascii="Arial" w:eastAsia="SimSun" w:hAnsi="Arial" w:cs="Arial"/>
                <w:sz w:val="20"/>
                <w:szCs w:val="20"/>
                <w:lang w:eastAsia="zh-CN"/>
              </w:rPr>
              <w:fldChar w:fldCharType="end"/>
            </w:r>
            <w:r w:rsidR="00104BBD">
              <w:rPr>
                <w:rFonts w:ascii="Arial" w:eastAsia="SimSun" w:hAnsi="Arial" w:cs="Arial"/>
                <w:sz w:val="20"/>
                <w:szCs w:val="20"/>
                <w:lang w:eastAsia="zh-CN"/>
              </w:rPr>
              <w:t xml:space="preserve"> </w:t>
            </w:r>
            <w:r w:rsidR="00104BBD">
              <w:rPr>
                <w:rFonts w:ascii="Arial" w:eastAsia="SimSun" w:hAnsi="Arial" w:cs="Arial"/>
                <w:i/>
                <w:sz w:val="20"/>
                <w:szCs w:val="20"/>
                <w:lang w:eastAsia="zh-CN"/>
              </w:rPr>
              <w:t>(Not including sandals or “slippers”)</w:t>
            </w:r>
          </w:p>
        </w:tc>
        <w:tc>
          <w:tcPr>
            <w:tcW w:w="4374" w:type="dxa"/>
            <w:vAlign w:val="center"/>
          </w:tcPr>
          <w:p w14:paraId="50C8891B" w14:textId="77777777" w:rsidR="00157488" w:rsidRDefault="00157488">
            <w:pPr>
              <w:jc w:val="center"/>
              <w:rPr>
                <w:rFonts w:ascii="Arial" w:eastAsia="SimSun" w:hAnsi="Arial" w:cs="Arial"/>
                <w:sz w:val="20"/>
                <w:szCs w:val="20"/>
                <w:lang w:eastAsia="zh-CN"/>
              </w:rPr>
            </w:pPr>
            <w:r>
              <w:rPr>
                <w:rFonts w:ascii="Arial" w:eastAsia="SimSun" w:hAnsi="Arial" w:cs="Arial"/>
                <w:sz w:val="20"/>
                <w:szCs w:val="20"/>
                <w:lang w:eastAsia="zh-CN"/>
              </w:rPr>
              <w:t>|__|__|</w:t>
            </w:r>
          </w:p>
        </w:tc>
      </w:tr>
      <w:tr w:rsidR="00157488" w14:paraId="10EE984C" w14:textId="77777777" w:rsidTr="0073216E">
        <w:trPr>
          <w:cantSplit/>
        </w:trPr>
        <w:tc>
          <w:tcPr>
            <w:tcW w:w="738" w:type="dxa"/>
          </w:tcPr>
          <w:p w14:paraId="24FC072D"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73AC0A62" w14:textId="77777777" w:rsidR="00157488" w:rsidRDefault="00833F03">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"mealsyou" </w:instrText>
            </w:r>
            <w:r w:rsidR="00157488">
              <w:rPr>
                <w:rFonts w:ascii="Arial" w:eastAsia="SimSun" w:hAnsi="Arial" w:cs="Arial"/>
                <w:noProof/>
                <w:sz w:val="20"/>
                <w:szCs w:val="20"/>
                <w:lang w:eastAsia="zh-CN"/>
              </w:rPr>
              <w:instrText>«mealsyou»</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In the last 12 months, did you ever cut the size of your meals or skip meals because there were not enough resources for food?</w:t>
            </w:r>
            <w:r>
              <w:rPr>
                <w:rFonts w:ascii="Arial" w:eastAsia="SimSun" w:hAnsi="Arial" w:cs="Arial"/>
                <w:sz w:val="20"/>
                <w:szCs w:val="20"/>
                <w:lang w:eastAsia="zh-CN"/>
              </w:rPr>
              <w:fldChar w:fldCharType="end"/>
            </w:r>
          </w:p>
        </w:tc>
        <w:tc>
          <w:tcPr>
            <w:tcW w:w="4374" w:type="dxa"/>
          </w:tcPr>
          <w:p w14:paraId="2A1744EB"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xml:space="preserve"> ]   Yes</w:t>
            </w:r>
          </w:p>
          <w:p w14:paraId="59BBB3D3"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2.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No</w:t>
            </w:r>
            <w:r w:rsidRPr="006B64D0">
              <w:rPr>
                <w:rFonts w:ascii="Arial" w:eastAsia="SimSun" w:hAnsi="Arial" w:cs="Arial"/>
                <w:b/>
                <w:sz w:val="20"/>
                <w:szCs w:val="20"/>
                <w:lang w:eastAsia="zh-CN"/>
              </w:rPr>
              <w:t xml:space="preserve"> &gt;&gt;&gt;</w:t>
            </w:r>
            <w:r w:rsidRPr="006B64D0" w:rsidDel="005533BE">
              <w:rPr>
                <w:rFonts w:ascii="Arial" w:eastAsia="SimSun" w:hAnsi="Arial" w:cs="Arial"/>
                <w:b/>
                <w:sz w:val="20"/>
                <w:szCs w:val="20"/>
                <w:lang w:eastAsia="zh-CN"/>
              </w:rPr>
              <w:t xml:space="preserve"> </w:t>
            </w:r>
            <w:r>
              <w:rPr>
                <w:rFonts w:ascii="Arial" w:eastAsia="SimSun" w:hAnsi="Arial" w:cs="Arial"/>
                <w:b/>
                <w:sz w:val="20"/>
                <w:szCs w:val="20"/>
                <w:lang w:eastAsia="zh-CN"/>
              </w:rPr>
              <w:t xml:space="preserve">Skip to question </w:t>
            </w:r>
            <w:r w:rsidR="00833F03">
              <w:rPr>
                <w:rFonts w:ascii="Arial" w:eastAsia="SimSun" w:hAnsi="Arial" w:cs="Arial"/>
                <w:b/>
                <w:sz w:val="20"/>
                <w:szCs w:val="20"/>
                <w:lang w:eastAsia="zh-CN"/>
              </w:rPr>
              <w:fldChar w:fldCharType="begin"/>
            </w:r>
            <w:r>
              <w:rPr>
                <w:rFonts w:ascii="Arial" w:eastAsia="SimSun" w:hAnsi="Arial" w:cs="Arial"/>
                <w:b/>
                <w:sz w:val="20"/>
                <w:szCs w:val="20"/>
                <w:lang w:eastAsia="zh-CN"/>
              </w:rPr>
              <w:instrText xml:space="preserve"> REF _Ref289234378 \r \h </w:instrText>
            </w:r>
            <w:r w:rsidR="00833F03">
              <w:rPr>
                <w:rFonts w:ascii="Arial" w:eastAsia="SimSun" w:hAnsi="Arial" w:cs="Arial"/>
                <w:b/>
                <w:sz w:val="20"/>
                <w:szCs w:val="20"/>
                <w:lang w:eastAsia="zh-CN"/>
              </w:rPr>
            </w:r>
            <w:r w:rsidR="00833F03">
              <w:rPr>
                <w:rFonts w:ascii="Arial" w:eastAsia="SimSun" w:hAnsi="Arial" w:cs="Arial"/>
                <w:b/>
                <w:sz w:val="20"/>
                <w:szCs w:val="20"/>
                <w:lang w:eastAsia="zh-CN"/>
              </w:rPr>
              <w:fldChar w:fldCharType="separate"/>
            </w:r>
            <w:r w:rsidR="00E82272">
              <w:rPr>
                <w:rFonts w:ascii="Arial" w:eastAsia="SimSun" w:hAnsi="Arial" w:cs="Arial"/>
                <w:b/>
                <w:sz w:val="20"/>
                <w:szCs w:val="20"/>
                <w:lang w:eastAsia="zh-CN"/>
              </w:rPr>
              <w:t>56</w:t>
            </w:r>
            <w:r w:rsidR="00833F03">
              <w:rPr>
                <w:rFonts w:ascii="Arial" w:eastAsia="SimSun" w:hAnsi="Arial" w:cs="Arial"/>
                <w:b/>
                <w:sz w:val="20"/>
                <w:szCs w:val="20"/>
                <w:lang w:eastAsia="zh-CN"/>
              </w:rPr>
              <w:fldChar w:fldCharType="end"/>
            </w:r>
          </w:p>
        </w:tc>
      </w:tr>
      <w:tr w:rsidR="00157488" w14:paraId="52CFAB82" w14:textId="77777777" w:rsidTr="0073216E">
        <w:trPr>
          <w:cantSplit/>
        </w:trPr>
        <w:tc>
          <w:tcPr>
            <w:tcW w:w="738" w:type="dxa"/>
          </w:tcPr>
          <w:p w14:paraId="2C554BA4"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5F43969D" w14:textId="77777777" w:rsidR="00157488" w:rsidRPr="00F46603" w:rsidRDefault="00833F03" w:rsidP="00CD564B">
            <w:pPr>
              <w:tabs>
                <w:tab w:val="right" w:pos="-2160"/>
                <w:tab w:val="left" w:pos="-2070"/>
              </w:tabs>
              <w:rPr>
                <w:rFonts w:ascii="Arial" w:eastAsia="SimSun" w:hAnsi="Arial" w:cs="Arial"/>
                <w:b/>
                <w:i/>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"monthsyou" </w:instrText>
            </w:r>
            <w:r w:rsidR="00157488">
              <w:rPr>
                <w:rFonts w:ascii="Arial" w:eastAsia="SimSun" w:hAnsi="Arial" w:cs="Arial"/>
                <w:noProof/>
                <w:sz w:val="20"/>
                <w:szCs w:val="20"/>
                <w:lang w:eastAsia="zh-CN"/>
              </w:rPr>
              <w:instrText>«monthsyou»</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often did this happen?</w:t>
            </w:r>
            <w:r>
              <w:rPr>
                <w:rFonts w:ascii="Arial" w:eastAsia="SimSun" w:hAnsi="Arial" w:cs="Arial"/>
                <w:sz w:val="20"/>
                <w:szCs w:val="20"/>
                <w:lang w:eastAsia="zh-CN"/>
              </w:rPr>
              <w:fldChar w:fldCharType="end"/>
            </w:r>
            <w:r w:rsidR="00F46603">
              <w:rPr>
                <w:rFonts w:ascii="Arial" w:eastAsia="SimSun" w:hAnsi="Arial" w:cs="Arial"/>
                <w:sz w:val="20"/>
                <w:szCs w:val="20"/>
                <w:lang w:eastAsia="zh-CN"/>
              </w:rPr>
              <w:t xml:space="preserve"> </w:t>
            </w:r>
            <w:r w:rsidR="005200AF">
              <w:rPr>
                <w:rFonts w:ascii="Arial" w:eastAsia="SimSun" w:hAnsi="Arial" w:cs="Arial"/>
                <w:b/>
                <w:i/>
                <w:sz w:val="20"/>
                <w:szCs w:val="20"/>
                <w:lang w:eastAsia="zh-CN"/>
              </w:rPr>
              <w:t>READ Options</w:t>
            </w:r>
          </w:p>
        </w:tc>
        <w:tc>
          <w:tcPr>
            <w:tcW w:w="4374" w:type="dxa"/>
          </w:tcPr>
          <w:p w14:paraId="3EF5DC2D" w14:textId="77777777" w:rsidR="00D9104C" w:rsidRDefault="0069428D">
            <w:pPr>
              <w:rPr>
                <w:rFonts w:ascii="Arial" w:eastAsia="SimSun" w:hAnsi="Arial" w:cs="Arial"/>
                <w:sz w:val="20"/>
                <w:szCs w:val="20"/>
                <w:lang w:eastAsia="zh-CN"/>
              </w:rPr>
            </w:pPr>
            <w:r>
              <w:rPr>
                <w:rFonts w:ascii="Arial" w:eastAsia="SimSun" w:hAnsi="Arial" w:cs="Arial"/>
                <w:sz w:val="20"/>
                <w:szCs w:val="20"/>
                <w:lang w:eastAsia="zh-CN"/>
              </w:rPr>
              <w:t xml:space="preserve">1. [   ]  </w:t>
            </w:r>
            <w:r w:rsidR="00DC64EE">
              <w:rPr>
                <w:rFonts w:ascii="Arial" w:eastAsia="SimSun" w:hAnsi="Arial" w:cs="Arial"/>
                <w:sz w:val="20"/>
                <w:szCs w:val="20"/>
                <w:lang w:eastAsia="zh-CN"/>
              </w:rPr>
              <w:t>Less than 3 months</w:t>
            </w:r>
          </w:p>
          <w:p w14:paraId="790C8DB3" w14:textId="77777777" w:rsidR="00591299" w:rsidRDefault="001D05BA" w:rsidP="00591299">
            <w:pPr>
              <w:rPr>
                <w:rFonts w:ascii="Arial" w:eastAsia="SimSun" w:hAnsi="Arial" w:cs="Arial"/>
                <w:sz w:val="20"/>
                <w:szCs w:val="20"/>
                <w:lang w:eastAsia="zh-CN"/>
              </w:rPr>
            </w:pPr>
            <w:r>
              <w:rPr>
                <w:rFonts w:ascii="Arial" w:eastAsia="SimSun" w:hAnsi="Arial" w:cs="Arial"/>
                <w:sz w:val="20"/>
                <w:szCs w:val="20"/>
                <w:lang w:eastAsia="zh-CN"/>
              </w:rPr>
              <w:t xml:space="preserve">2. [   ]  </w:t>
            </w:r>
            <w:r w:rsidR="00DC64EE">
              <w:rPr>
                <w:rFonts w:ascii="Arial" w:eastAsia="SimSun" w:hAnsi="Arial" w:cs="Arial"/>
                <w:sz w:val="20"/>
                <w:szCs w:val="20"/>
                <w:lang w:eastAsia="zh-CN"/>
              </w:rPr>
              <w:t>Between 4 and 8 months</w:t>
            </w:r>
          </w:p>
          <w:p w14:paraId="71A506AF" w14:textId="77777777" w:rsidR="00591299" w:rsidRDefault="00591299" w:rsidP="00591299">
            <w:pPr>
              <w:rPr>
                <w:rFonts w:ascii="Arial" w:eastAsia="SimSun" w:hAnsi="Arial" w:cs="Arial"/>
                <w:sz w:val="20"/>
                <w:szCs w:val="20"/>
                <w:lang w:eastAsia="zh-CN"/>
              </w:rPr>
            </w:pPr>
            <w:r>
              <w:rPr>
                <w:rFonts w:ascii="Arial" w:eastAsia="SimSun" w:hAnsi="Arial" w:cs="Arial"/>
                <w:sz w:val="20"/>
                <w:szCs w:val="20"/>
                <w:lang w:eastAsia="zh-CN"/>
              </w:rPr>
              <w:t>3</w:t>
            </w:r>
            <w:r w:rsidR="001D05BA">
              <w:rPr>
                <w:rFonts w:ascii="Arial" w:eastAsia="SimSun" w:hAnsi="Arial" w:cs="Arial"/>
                <w:sz w:val="20"/>
                <w:szCs w:val="20"/>
                <w:lang w:eastAsia="zh-CN"/>
              </w:rPr>
              <w:t xml:space="preserve">. [   ]  </w:t>
            </w:r>
            <w:r w:rsidR="00DC64EE">
              <w:rPr>
                <w:rFonts w:ascii="Arial" w:eastAsia="SimSun" w:hAnsi="Arial" w:cs="Arial"/>
                <w:sz w:val="20"/>
                <w:szCs w:val="20"/>
                <w:lang w:eastAsia="zh-CN"/>
              </w:rPr>
              <w:t>Between 9 and 11 months</w:t>
            </w:r>
          </w:p>
          <w:p w14:paraId="62FE4EC0" w14:textId="77777777" w:rsidR="00D9104C" w:rsidRDefault="00591299">
            <w:pPr>
              <w:rPr>
                <w:rFonts w:ascii="Arial" w:eastAsia="SimSun" w:hAnsi="Arial" w:cs="Arial"/>
                <w:sz w:val="20"/>
                <w:szCs w:val="20"/>
                <w:lang w:eastAsia="zh-CN"/>
              </w:rPr>
            </w:pPr>
            <w:r>
              <w:rPr>
                <w:rFonts w:ascii="Arial" w:eastAsia="SimSun" w:hAnsi="Arial" w:cs="Arial"/>
                <w:sz w:val="20"/>
                <w:szCs w:val="20"/>
                <w:lang w:eastAsia="zh-CN"/>
              </w:rPr>
              <w:t xml:space="preserve">4. [   ]  </w:t>
            </w:r>
            <w:r w:rsidR="00DC64EE">
              <w:rPr>
                <w:rFonts w:ascii="Arial" w:eastAsia="SimSun" w:hAnsi="Arial" w:cs="Arial"/>
                <w:sz w:val="20"/>
                <w:szCs w:val="20"/>
                <w:lang w:eastAsia="zh-CN"/>
              </w:rPr>
              <w:t>Once or twice every month</w:t>
            </w:r>
          </w:p>
          <w:p w14:paraId="511FFA3C" w14:textId="77777777" w:rsidR="00D9104C" w:rsidRDefault="00591299" w:rsidP="00DC64EE">
            <w:pPr>
              <w:rPr>
                <w:rFonts w:ascii="Arial" w:eastAsia="SimSun" w:hAnsi="Arial" w:cs="Arial"/>
                <w:sz w:val="20"/>
                <w:szCs w:val="20"/>
                <w:lang w:eastAsia="zh-CN"/>
              </w:rPr>
            </w:pPr>
            <w:r>
              <w:rPr>
                <w:rFonts w:ascii="Arial" w:eastAsia="SimSun" w:hAnsi="Arial" w:cs="Arial"/>
                <w:sz w:val="20"/>
                <w:szCs w:val="20"/>
                <w:lang w:eastAsia="zh-CN"/>
              </w:rPr>
              <w:t xml:space="preserve">5. [ </w:t>
            </w:r>
            <w:r w:rsidR="001D05BA">
              <w:rPr>
                <w:rFonts w:ascii="Arial" w:eastAsia="SimSun" w:hAnsi="Arial" w:cs="Arial"/>
                <w:sz w:val="20"/>
                <w:szCs w:val="20"/>
                <w:lang w:eastAsia="zh-CN"/>
              </w:rPr>
              <w:t xml:space="preserve">  ]  </w:t>
            </w:r>
            <w:r w:rsidR="00DC64EE">
              <w:rPr>
                <w:rFonts w:ascii="Arial" w:eastAsia="SimSun" w:hAnsi="Arial" w:cs="Arial"/>
                <w:sz w:val="20"/>
                <w:szCs w:val="20"/>
                <w:lang w:eastAsia="zh-CN"/>
              </w:rPr>
              <w:t>At least once per week every month</w:t>
            </w:r>
            <w:r w:rsidR="004F5FDC">
              <w:rPr>
                <w:rFonts w:ascii="Arial" w:eastAsia="SimSun" w:hAnsi="Arial" w:cs="Arial"/>
                <w:sz w:val="20"/>
                <w:szCs w:val="20"/>
                <w:lang w:eastAsia="zh-CN"/>
              </w:rPr>
              <w:t xml:space="preserve"> </w:t>
            </w:r>
          </w:p>
        </w:tc>
      </w:tr>
      <w:tr w:rsidR="00157488" w14:paraId="06A4CD07" w14:textId="77777777" w:rsidTr="0073216E">
        <w:trPr>
          <w:cantSplit/>
        </w:trPr>
        <w:tc>
          <w:tcPr>
            <w:tcW w:w="738" w:type="dxa"/>
          </w:tcPr>
          <w:p w14:paraId="03F380A8"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bookmarkStart w:id="13" w:name="_Ref289234378"/>
          </w:p>
        </w:tc>
        <w:bookmarkEnd w:id="13"/>
        <w:tc>
          <w:tcPr>
            <w:tcW w:w="4363" w:type="dxa"/>
          </w:tcPr>
          <w:p w14:paraId="2F9B6C1F" w14:textId="77777777" w:rsidR="00157488" w:rsidRDefault="00833F03">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"mealsfamily" </w:instrText>
            </w:r>
            <w:r w:rsidR="00157488">
              <w:rPr>
                <w:rFonts w:ascii="Arial" w:eastAsia="SimSun" w:hAnsi="Arial" w:cs="Arial"/>
                <w:noProof/>
                <w:sz w:val="20"/>
                <w:szCs w:val="20"/>
                <w:lang w:eastAsia="zh-CN"/>
              </w:rPr>
              <w:instrText>«mealsfamily»</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In the last 12 months, did anyone in your immediate family (children, spouse, or parents) ever cut the size of their meals or skip meals because there were not enough resources for food?</w:t>
            </w:r>
            <w:r>
              <w:rPr>
                <w:rFonts w:ascii="Arial" w:eastAsia="SimSun" w:hAnsi="Arial" w:cs="Arial"/>
                <w:sz w:val="20"/>
                <w:szCs w:val="20"/>
                <w:lang w:eastAsia="zh-CN"/>
              </w:rPr>
              <w:fldChar w:fldCharType="end"/>
            </w:r>
          </w:p>
        </w:tc>
        <w:tc>
          <w:tcPr>
            <w:tcW w:w="4374" w:type="dxa"/>
          </w:tcPr>
          <w:p w14:paraId="788FB8DA" w14:textId="77777777" w:rsidR="00157488" w:rsidRDefault="00157488" w:rsidP="00480884">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xml:space="preserve"> ]   Yes</w:t>
            </w:r>
          </w:p>
          <w:p w14:paraId="3CB369FF" w14:textId="77777777" w:rsidR="00157488" w:rsidRDefault="00157488" w:rsidP="00480884">
            <w:pPr>
              <w:rPr>
                <w:rFonts w:ascii="Arial" w:eastAsia="SimSun" w:hAnsi="Arial" w:cs="Arial"/>
                <w:b/>
                <w:sz w:val="20"/>
                <w:szCs w:val="20"/>
                <w:lang w:eastAsia="zh-CN"/>
              </w:rPr>
            </w:pPr>
            <w:r w:rsidRPr="00D31F89">
              <w:rPr>
                <w:rFonts w:ascii="Arial" w:eastAsia="SimSun" w:hAnsi="Arial" w:cs="Arial"/>
                <w:sz w:val="20"/>
                <w:szCs w:val="20"/>
                <w:lang w:eastAsia="zh-CN"/>
              </w:rPr>
              <w:t xml:space="preserve">2.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No</w:t>
            </w:r>
            <w:r w:rsidRPr="006B64D0">
              <w:rPr>
                <w:rFonts w:ascii="Arial" w:eastAsia="SimSun" w:hAnsi="Arial" w:cs="Arial"/>
                <w:b/>
                <w:sz w:val="20"/>
                <w:szCs w:val="20"/>
                <w:lang w:eastAsia="zh-CN"/>
              </w:rPr>
              <w:t xml:space="preserve"> &gt;&gt;&gt;</w:t>
            </w:r>
            <w:r w:rsidRPr="006B64D0" w:rsidDel="005533BE">
              <w:rPr>
                <w:rFonts w:ascii="Arial" w:eastAsia="SimSun" w:hAnsi="Arial" w:cs="Arial"/>
                <w:b/>
                <w:sz w:val="20"/>
                <w:szCs w:val="20"/>
                <w:lang w:eastAsia="zh-CN"/>
              </w:rPr>
              <w:t xml:space="preserve"> </w:t>
            </w:r>
            <w:r>
              <w:rPr>
                <w:rFonts w:ascii="Arial" w:eastAsia="SimSun" w:hAnsi="Arial" w:cs="Arial"/>
                <w:b/>
                <w:sz w:val="20"/>
                <w:szCs w:val="20"/>
                <w:lang w:eastAsia="zh-CN"/>
              </w:rPr>
              <w:t xml:space="preserve">Skip to question </w:t>
            </w:r>
            <w:r w:rsidR="00833F03">
              <w:rPr>
                <w:rFonts w:ascii="Arial" w:eastAsia="SimSun" w:hAnsi="Arial" w:cs="Arial"/>
                <w:b/>
                <w:sz w:val="20"/>
                <w:szCs w:val="20"/>
                <w:lang w:eastAsia="zh-CN"/>
              </w:rPr>
              <w:fldChar w:fldCharType="begin"/>
            </w:r>
            <w:r>
              <w:rPr>
                <w:rFonts w:ascii="Arial" w:eastAsia="SimSun" w:hAnsi="Arial" w:cs="Arial"/>
                <w:b/>
                <w:sz w:val="20"/>
                <w:szCs w:val="20"/>
                <w:lang w:eastAsia="zh-CN"/>
              </w:rPr>
              <w:instrText xml:space="preserve"> REF _Ref289161947 \r \h </w:instrText>
            </w:r>
            <w:r w:rsidR="00833F03">
              <w:rPr>
                <w:rFonts w:ascii="Arial" w:eastAsia="SimSun" w:hAnsi="Arial" w:cs="Arial"/>
                <w:b/>
                <w:sz w:val="20"/>
                <w:szCs w:val="20"/>
                <w:lang w:eastAsia="zh-CN"/>
              </w:rPr>
            </w:r>
            <w:r w:rsidR="00833F03">
              <w:rPr>
                <w:rFonts w:ascii="Arial" w:eastAsia="SimSun" w:hAnsi="Arial" w:cs="Arial"/>
                <w:b/>
                <w:sz w:val="20"/>
                <w:szCs w:val="20"/>
                <w:lang w:eastAsia="zh-CN"/>
              </w:rPr>
              <w:fldChar w:fldCharType="separate"/>
            </w:r>
            <w:r w:rsidR="00E82272">
              <w:rPr>
                <w:rFonts w:ascii="Arial" w:eastAsia="SimSun" w:hAnsi="Arial" w:cs="Arial"/>
                <w:b/>
                <w:sz w:val="20"/>
                <w:szCs w:val="20"/>
                <w:lang w:eastAsia="zh-CN"/>
              </w:rPr>
              <w:t>58</w:t>
            </w:r>
            <w:r w:rsidR="00833F03">
              <w:rPr>
                <w:rFonts w:ascii="Arial" w:eastAsia="SimSun" w:hAnsi="Arial" w:cs="Arial"/>
                <w:b/>
                <w:sz w:val="20"/>
                <w:szCs w:val="20"/>
                <w:lang w:eastAsia="zh-CN"/>
              </w:rPr>
              <w:fldChar w:fldCharType="end"/>
            </w:r>
          </w:p>
          <w:p w14:paraId="49F63D91" w14:textId="77777777" w:rsidR="00157488" w:rsidRPr="001D533B" w:rsidRDefault="00157488" w:rsidP="00480884">
            <w:pPr>
              <w:rPr>
                <w:rFonts w:ascii="Arial" w:eastAsia="SimSun" w:hAnsi="Arial" w:cs="Arial"/>
                <w:sz w:val="20"/>
                <w:szCs w:val="20"/>
                <w:lang w:eastAsia="zh-CN"/>
              </w:rPr>
            </w:pPr>
            <w:r>
              <w:rPr>
                <w:rFonts w:ascii="Arial" w:eastAsia="SimSun" w:hAnsi="Arial" w:cs="Arial"/>
                <w:sz w:val="20"/>
                <w:szCs w:val="20"/>
                <w:lang w:eastAsia="zh-CN"/>
              </w:rPr>
              <w:t xml:space="preserve">3.   [   ]   Don’t Know </w:t>
            </w:r>
            <w:r w:rsidRPr="006B64D0">
              <w:rPr>
                <w:rFonts w:ascii="Arial" w:eastAsia="SimSun" w:hAnsi="Arial" w:cs="Arial"/>
                <w:b/>
                <w:sz w:val="20"/>
                <w:szCs w:val="20"/>
                <w:lang w:eastAsia="zh-CN"/>
              </w:rPr>
              <w:t>&gt;&gt;&gt;</w:t>
            </w:r>
            <w:r w:rsidRPr="006B64D0" w:rsidDel="005533BE">
              <w:rPr>
                <w:rFonts w:ascii="Arial" w:eastAsia="SimSun" w:hAnsi="Arial" w:cs="Arial"/>
                <w:b/>
                <w:sz w:val="20"/>
                <w:szCs w:val="20"/>
                <w:lang w:eastAsia="zh-CN"/>
              </w:rPr>
              <w:t xml:space="preserve"> </w:t>
            </w:r>
            <w:r>
              <w:rPr>
                <w:rFonts w:ascii="Arial" w:eastAsia="SimSun" w:hAnsi="Arial" w:cs="Arial"/>
                <w:b/>
                <w:sz w:val="20"/>
                <w:szCs w:val="20"/>
                <w:lang w:eastAsia="zh-CN"/>
              </w:rPr>
              <w:t xml:space="preserve">Skip to question </w:t>
            </w:r>
            <w:r w:rsidR="00833F03">
              <w:rPr>
                <w:rFonts w:ascii="Arial" w:eastAsia="SimSun" w:hAnsi="Arial" w:cs="Arial"/>
                <w:b/>
                <w:sz w:val="20"/>
                <w:szCs w:val="20"/>
                <w:lang w:eastAsia="zh-CN"/>
              </w:rPr>
              <w:fldChar w:fldCharType="begin"/>
            </w:r>
            <w:r>
              <w:rPr>
                <w:rFonts w:ascii="Arial" w:eastAsia="SimSun" w:hAnsi="Arial" w:cs="Arial"/>
                <w:b/>
                <w:sz w:val="20"/>
                <w:szCs w:val="20"/>
                <w:lang w:eastAsia="zh-CN"/>
              </w:rPr>
              <w:instrText xml:space="preserve"> REF _Ref289161947 \r \h </w:instrText>
            </w:r>
            <w:r w:rsidR="00833F03">
              <w:rPr>
                <w:rFonts w:ascii="Arial" w:eastAsia="SimSun" w:hAnsi="Arial" w:cs="Arial"/>
                <w:b/>
                <w:sz w:val="20"/>
                <w:szCs w:val="20"/>
                <w:lang w:eastAsia="zh-CN"/>
              </w:rPr>
            </w:r>
            <w:r w:rsidR="00833F03">
              <w:rPr>
                <w:rFonts w:ascii="Arial" w:eastAsia="SimSun" w:hAnsi="Arial" w:cs="Arial"/>
                <w:b/>
                <w:sz w:val="20"/>
                <w:szCs w:val="20"/>
                <w:lang w:eastAsia="zh-CN"/>
              </w:rPr>
              <w:fldChar w:fldCharType="separate"/>
            </w:r>
            <w:r w:rsidR="00E82272">
              <w:rPr>
                <w:rFonts w:ascii="Arial" w:eastAsia="SimSun" w:hAnsi="Arial" w:cs="Arial"/>
                <w:b/>
                <w:sz w:val="20"/>
                <w:szCs w:val="20"/>
                <w:lang w:eastAsia="zh-CN"/>
              </w:rPr>
              <w:t>58</w:t>
            </w:r>
            <w:r w:rsidR="00833F03">
              <w:rPr>
                <w:rFonts w:ascii="Arial" w:eastAsia="SimSun" w:hAnsi="Arial" w:cs="Arial"/>
                <w:b/>
                <w:sz w:val="20"/>
                <w:szCs w:val="20"/>
                <w:lang w:eastAsia="zh-CN"/>
              </w:rPr>
              <w:fldChar w:fldCharType="end"/>
            </w:r>
          </w:p>
        </w:tc>
      </w:tr>
      <w:tr w:rsidR="00157488" w14:paraId="2D8F2498" w14:textId="77777777" w:rsidTr="0073216E">
        <w:trPr>
          <w:cantSplit/>
        </w:trPr>
        <w:tc>
          <w:tcPr>
            <w:tcW w:w="738" w:type="dxa"/>
          </w:tcPr>
          <w:p w14:paraId="7B5A47DA"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51836CE2" w14:textId="77777777" w:rsidR="00157488" w:rsidRDefault="00833F03" w:rsidP="00861115">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"monthsyou" </w:instrText>
            </w:r>
            <w:r w:rsidR="00157488">
              <w:rPr>
                <w:rFonts w:ascii="Arial" w:eastAsia="SimSun" w:hAnsi="Arial" w:cs="Arial"/>
                <w:noProof/>
                <w:sz w:val="20"/>
                <w:szCs w:val="20"/>
                <w:lang w:eastAsia="zh-CN"/>
              </w:rPr>
              <w:instrText>«monthsyou»</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often did this happen?</w:t>
            </w:r>
            <w:r>
              <w:rPr>
                <w:rFonts w:ascii="Arial" w:eastAsia="SimSun" w:hAnsi="Arial" w:cs="Arial"/>
                <w:sz w:val="20"/>
                <w:szCs w:val="20"/>
                <w:lang w:eastAsia="zh-CN"/>
              </w:rPr>
              <w:fldChar w:fldCharType="end"/>
            </w:r>
            <w:r w:rsidR="00D44068">
              <w:rPr>
                <w:rFonts w:ascii="Arial" w:eastAsia="SimSun" w:hAnsi="Arial" w:cs="Arial"/>
                <w:sz w:val="20"/>
                <w:szCs w:val="20"/>
                <w:lang w:eastAsia="zh-CN"/>
              </w:rPr>
              <w:t xml:space="preserve"> </w:t>
            </w:r>
            <w:r w:rsidR="00D44068">
              <w:rPr>
                <w:rFonts w:ascii="Arial" w:hAnsi="Arial" w:cs="Arial"/>
                <w:b/>
                <w:i/>
                <w:sz w:val="20"/>
                <w:szCs w:val="20"/>
                <w:lang w:val="en-GB"/>
              </w:rPr>
              <w:t>READ Options</w:t>
            </w:r>
          </w:p>
        </w:tc>
        <w:tc>
          <w:tcPr>
            <w:tcW w:w="4374" w:type="dxa"/>
          </w:tcPr>
          <w:p w14:paraId="39F4E927"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1. [   ]  Less than 3 months</w:t>
            </w:r>
          </w:p>
          <w:p w14:paraId="03A148D9"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2. [   ]  Between 4 and 8 months</w:t>
            </w:r>
          </w:p>
          <w:p w14:paraId="5D7471D7"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3. [   ]  Between 9 and 11 months</w:t>
            </w:r>
          </w:p>
          <w:p w14:paraId="57402A1C" w14:textId="77777777" w:rsidR="00DC64EE" w:rsidRDefault="00DC64EE" w:rsidP="00DC64EE">
            <w:pPr>
              <w:rPr>
                <w:rFonts w:ascii="Arial" w:eastAsia="SimSun" w:hAnsi="Arial" w:cs="Arial"/>
                <w:sz w:val="20"/>
                <w:szCs w:val="20"/>
                <w:lang w:eastAsia="zh-CN"/>
              </w:rPr>
            </w:pPr>
            <w:r>
              <w:rPr>
                <w:rFonts w:ascii="Arial" w:eastAsia="SimSun" w:hAnsi="Arial" w:cs="Arial"/>
                <w:sz w:val="20"/>
                <w:szCs w:val="20"/>
                <w:lang w:eastAsia="zh-CN"/>
              </w:rPr>
              <w:t>4. [   ]  Once or twice every month</w:t>
            </w:r>
          </w:p>
          <w:p w14:paraId="539C4851" w14:textId="77777777" w:rsidR="00157488" w:rsidRPr="00D31F89" w:rsidRDefault="00DC64EE" w:rsidP="00DC64EE">
            <w:pPr>
              <w:rPr>
                <w:rFonts w:ascii="Arial" w:eastAsia="SimSun" w:hAnsi="Arial" w:cs="Arial"/>
                <w:sz w:val="20"/>
                <w:szCs w:val="20"/>
                <w:lang w:eastAsia="zh-CN"/>
              </w:rPr>
            </w:pPr>
            <w:r>
              <w:rPr>
                <w:rFonts w:ascii="Arial" w:eastAsia="SimSun" w:hAnsi="Arial" w:cs="Arial"/>
                <w:sz w:val="20"/>
                <w:szCs w:val="20"/>
                <w:lang w:eastAsia="zh-CN"/>
              </w:rPr>
              <w:t>5. [   ]  At least once per week every month</w:t>
            </w:r>
          </w:p>
        </w:tc>
      </w:tr>
      <w:tr w:rsidR="00157488" w14:paraId="36DF0ACD" w14:textId="77777777" w:rsidTr="0073216E">
        <w:trPr>
          <w:cantSplit/>
        </w:trPr>
        <w:tc>
          <w:tcPr>
            <w:tcW w:w="738" w:type="dxa"/>
            <w:shd w:val="clear" w:color="auto" w:fill="auto"/>
          </w:tcPr>
          <w:p w14:paraId="677B9489"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bookmarkStart w:id="14" w:name="_Ref289161947"/>
          </w:p>
        </w:tc>
        <w:bookmarkEnd w:id="14"/>
        <w:tc>
          <w:tcPr>
            <w:tcW w:w="4363" w:type="dxa"/>
            <w:shd w:val="clear" w:color="auto" w:fill="auto"/>
          </w:tcPr>
          <w:p w14:paraId="0AFE4A41" w14:textId="77777777" w:rsidR="00157488" w:rsidRDefault="00833F03" w:rsidP="00861115">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"emer500" </w:instrText>
            </w:r>
            <w:r w:rsidR="00157488">
              <w:rPr>
                <w:rFonts w:ascii="Arial" w:eastAsia="SimSun" w:hAnsi="Arial" w:cs="Arial"/>
                <w:noProof/>
                <w:sz w:val="20"/>
                <w:szCs w:val="20"/>
                <w:lang w:eastAsia="zh-CN"/>
              </w:rPr>
              <w:instrText>«emer500»</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In case of emergency, do you have 500 Ksh of your own cash you could access without borrowing?</w:t>
            </w:r>
            <w:r>
              <w:rPr>
                <w:rFonts w:ascii="Arial" w:eastAsia="SimSun" w:hAnsi="Arial" w:cs="Arial"/>
                <w:sz w:val="20"/>
                <w:szCs w:val="20"/>
                <w:lang w:eastAsia="zh-CN"/>
              </w:rPr>
              <w:fldChar w:fldCharType="end"/>
            </w:r>
          </w:p>
        </w:tc>
        <w:tc>
          <w:tcPr>
            <w:tcW w:w="4374" w:type="dxa"/>
            <w:shd w:val="clear" w:color="auto" w:fill="auto"/>
          </w:tcPr>
          <w:p w14:paraId="5873441A"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Yes</w:t>
            </w:r>
          </w:p>
          <w:p w14:paraId="590884E4"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2.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xml:space="preserve">]   No </w:t>
            </w:r>
            <w:r w:rsidRPr="006B64D0">
              <w:rPr>
                <w:rFonts w:ascii="Arial" w:eastAsia="SimSun" w:hAnsi="Arial" w:cs="Arial"/>
                <w:b/>
                <w:sz w:val="20"/>
                <w:szCs w:val="20"/>
                <w:lang w:eastAsia="zh-CN"/>
              </w:rPr>
              <w:t>&gt;&gt;&gt;</w:t>
            </w:r>
            <w:r>
              <w:rPr>
                <w:rFonts w:ascii="Arial" w:eastAsia="SimSun" w:hAnsi="Arial" w:cs="Arial"/>
                <w:b/>
                <w:sz w:val="20"/>
                <w:szCs w:val="20"/>
                <w:lang w:eastAsia="zh-CN"/>
              </w:rPr>
              <w:t>S</w:t>
            </w:r>
            <w:r w:rsidRPr="006B64D0">
              <w:rPr>
                <w:rFonts w:ascii="Arial" w:eastAsia="SimSun" w:hAnsi="Arial" w:cs="Arial"/>
                <w:b/>
                <w:sz w:val="20"/>
                <w:szCs w:val="20"/>
                <w:lang w:eastAsia="zh-CN"/>
              </w:rPr>
              <w:t xml:space="preserve">kip to </w:t>
            </w:r>
            <w:r>
              <w:rPr>
                <w:rFonts w:ascii="Arial" w:eastAsia="SimSun" w:hAnsi="Arial" w:cs="Arial"/>
                <w:b/>
                <w:sz w:val="20"/>
                <w:szCs w:val="20"/>
                <w:lang w:eastAsia="zh-CN"/>
              </w:rPr>
              <w:t xml:space="preserve">question </w:t>
            </w:r>
            <w:r w:rsidR="002F4EE4">
              <w:fldChar w:fldCharType="begin"/>
            </w:r>
            <w:r w:rsidR="002F4EE4">
              <w:instrText xml:space="preserve"> REF _Ref289161983 \r \h  \* MERGEFORMAT </w:instrText>
            </w:r>
            <w:r w:rsidR="002F4EE4">
              <w:fldChar w:fldCharType="separate"/>
            </w:r>
            <w:r w:rsidR="00E82272" w:rsidRPr="00E82272">
              <w:rPr>
                <w:rFonts w:ascii="Arial" w:eastAsia="SimSun" w:hAnsi="Arial" w:cs="Arial"/>
                <w:b/>
                <w:sz w:val="20"/>
                <w:szCs w:val="20"/>
                <w:lang w:eastAsia="zh-CN"/>
              </w:rPr>
              <w:t>60</w:t>
            </w:r>
            <w:r w:rsidR="002F4EE4">
              <w:fldChar w:fldCharType="end"/>
            </w:r>
          </w:p>
        </w:tc>
      </w:tr>
      <w:tr w:rsidR="00157488" w14:paraId="484AFEAC" w14:textId="77777777" w:rsidTr="0073216E">
        <w:trPr>
          <w:cantSplit/>
        </w:trPr>
        <w:tc>
          <w:tcPr>
            <w:tcW w:w="738" w:type="dxa"/>
            <w:shd w:val="clear" w:color="auto" w:fill="auto"/>
          </w:tcPr>
          <w:p w14:paraId="25AE2A7F" w14:textId="77777777" w:rsidR="00157488" w:rsidRDefault="00157488" w:rsidP="0006212C">
            <w:pPr>
              <w:numPr>
                <w:ilvl w:val="0"/>
                <w:numId w:val="1"/>
              </w:numPr>
              <w:tabs>
                <w:tab w:val="num" w:pos="432"/>
              </w:tabs>
              <w:autoSpaceDE w:val="0"/>
              <w:autoSpaceDN w:val="0"/>
              <w:adjustRightInd w:val="0"/>
              <w:rPr>
                <w:rFonts w:ascii="Arial" w:eastAsia="SimSun" w:hAnsi="Arial" w:cs="Arial"/>
                <w:b/>
                <w:bCs/>
                <w:color w:val="365F91" w:themeColor="accent1" w:themeShade="BF"/>
                <w:sz w:val="20"/>
                <w:szCs w:val="20"/>
                <w:lang w:eastAsia="zh-CN"/>
              </w:rPr>
            </w:pPr>
          </w:p>
        </w:tc>
        <w:tc>
          <w:tcPr>
            <w:tcW w:w="4363" w:type="dxa"/>
            <w:shd w:val="clear" w:color="auto" w:fill="auto"/>
          </w:tcPr>
          <w:p w14:paraId="25A123AE" w14:textId="77777777" w:rsidR="00157488" w:rsidRDefault="00833F03" w:rsidP="0006212C">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"emer1000" </w:instrText>
            </w:r>
            <w:r w:rsidR="00157488">
              <w:rPr>
                <w:rFonts w:ascii="Arial" w:eastAsia="SimSun" w:hAnsi="Arial" w:cs="Arial"/>
                <w:noProof/>
                <w:sz w:val="20"/>
                <w:szCs w:val="20"/>
                <w:lang w:eastAsia="zh-CN"/>
              </w:rPr>
              <w:instrText>«emer1000»</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In case of emergency, do you have 1000 Ksh of your own cash you could access without borrowing?</w:t>
            </w:r>
            <w:r>
              <w:rPr>
                <w:rFonts w:ascii="Arial" w:eastAsia="SimSun" w:hAnsi="Arial" w:cs="Arial"/>
                <w:sz w:val="20"/>
                <w:szCs w:val="20"/>
                <w:lang w:eastAsia="zh-CN"/>
              </w:rPr>
              <w:fldChar w:fldCharType="end"/>
            </w:r>
          </w:p>
        </w:tc>
        <w:tc>
          <w:tcPr>
            <w:tcW w:w="4374" w:type="dxa"/>
            <w:shd w:val="clear" w:color="auto" w:fill="auto"/>
          </w:tcPr>
          <w:p w14:paraId="31E28003"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Yes</w:t>
            </w:r>
          </w:p>
          <w:p w14:paraId="5955B699" w14:textId="77777777" w:rsidR="00157488" w:rsidRDefault="00157488"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2.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No</w:t>
            </w:r>
          </w:p>
        </w:tc>
      </w:tr>
      <w:tr w:rsidR="00157488" w14:paraId="43076BF2" w14:textId="77777777" w:rsidTr="0073216E">
        <w:trPr>
          <w:cantSplit/>
        </w:trPr>
        <w:tc>
          <w:tcPr>
            <w:tcW w:w="738" w:type="dxa"/>
          </w:tcPr>
          <w:p w14:paraId="0018E654" w14:textId="77777777" w:rsidR="00157488" w:rsidRDefault="00157488" w:rsidP="0006212C">
            <w:pPr>
              <w:numPr>
                <w:ilvl w:val="0"/>
                <w:numId w:val="1"/>
              </w:numPr>
              <w:tabs>
                <w:tab w:val="num" w:pos="432"/>
              </w:tabs>
              <w:autoSpaceDE w:val="0"/>
              <w:autoSpaceDN w:val="0"/>
              <w:adjustRightInd w:val="0"/>
              <w:rPr>
                <w:rFonts w:ascii="Arial" w:eastAsia="SimSun" w:hAnsi="Arial" w:cs="Arial"/>
                <w:sz w:val="20"/>
                <w:szCs w:val="20"/>
                <w:lang w:eastAsia="zh-CN"/>
              </w:rPr>
            </w:pPr>
            <w:bookmarkStart w:id="15" w:name="_Ref289161983"/>
          </w:p>
        </w:tc>
        <w:bookmarkEnd w:id="15"/>
        <w:tc>
          <w:tcPr>
            <w:tcW w:w="4363" w:type="dxa"/>
          </w:tcPr>
          <w:p w14:paraId="5648CFD3" w14:textId="77777777" w:rsidR="00157488" w:rsidRDefault="00833F03" w:rsidP="001D533B">
            <w:pPr>
              <w:rPr>
                <w:rFonts w:ascii="Arial" w:eastAsia="SimSun" w:hAnsi="Arial" w:cs="Arial"/>
                <w:sz w:val="20"/>
                <w:szCs w:val="20"/>
                <w:lang w:eastAsia="zh-CN"/>
              </w:rPr>
            </w:pPr>
            <w:r>
              <w:rPr>
                <w:rFonts w:ascii="Arial" w:eastAsia="SimSun" w:hAnsi="Arial" w:cs="Arial"/>
                <w:sz w:val="20"/>
                <w:szCs w:val="20"/>
                <w:lang w:eastAsia="zh-CN"/>
              </w:rPr>
              <w:fldChar w:fldCharType="begin"/>
            </w:r>
            <w:r w:rsidR="00157488">
              <w:rPr>
                <w:rFonts w:ascii="Arial" w:eastAsia="SimSun" w:hAnsi="Arial" w:cs="Arial"/>
                <w:sz w:val="20"/>
                <w:szCs w:val="20"/>
                <w:lang w:eastAsia="zh-CN"/>
              </w:rPr>
              <w:instrText xml:space="preserve"> MERGEFIELD "emerhow" </w:instrText>
            </w:r>
            <w:r w:rsidR="00157488">
              <w:rPr>
                <w:rFonts w:ascii="Arial" w:eastAsia="SimSun" w:hAnsi="Arial" w:cs="Arial"/>
                <w:noProof/>
                <w:sz w:val="20"/>
                <w:szCs w:val="20"/>
                <w:lang w:eastAsia="zh-CN"/>
              </w:rPr>
              <w:instrText>«emerhow»</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In case of an emergency, how much of your own cash could you access without borrowing?</w:t>
            </w:r>
            <w:r>
              <w:rPr>
                <w:rFonts w:ascii="Arial" w:eastAsia="SimSun" w:hAnsi="Arial" w:cs="Arial"/>
                <w:sz w:val="20"/>
                <w:szCs w:val="20"/>
                <w:lang w:eastAsia="zh-CN"/>
              </w:rPr>
              <w:fldChar w:fldCharType="end"/>
            </w:r>
          </w:p>
        </w:tc>
        <w:tc>
          <w:tcPr>
            <w:tcW w:w="4374" w:type="dxa"/>
          </w:tcPr>
          <w:p w14:paraId="4259AB0B" w14:textId="77777777" w:rsidR="00157488" w:rsidRDefault="00157488" w:rsidP="0006212C">
            <w:pPr>
              <w:rPr>
                <w:rFonts w:ascii="Arial" w:eastAsia="SimSun" w:hAnsi="Arial" w:cs="Arial"/>
                <w:sz w:val="20"/>
                <w:szCs w:val="20"/>
                <w:lang w:eastAsia="zh-CN"/>
              </w:rPr>
            </w:pPr>
          </w:p>
          <w:p w14:paraId="0503A0DD" w14:textId="77777777" w:rsidR="00157488" w:rsidRDefault="00157488" w:rsidP="0006212C">
            <w:pPr>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|__|__|__|__|__| KSH</w:t>
            </w:r>
          </w:p>
          <w:p w14:paraId="773EE5EB" w14:textId="77777777" w:rsidR="00157488" w:rsidRDefault="00157488" w:rsidP="0006212C">
            <w:pPr>
              <w:rPr>
                <w:rFonts w:ascii="Arial" w:eastAsia="SimSun" w:hAnsi="Arial" w:cs="Arial"/>
                <w:sz w:val="20"/>
                <w:szCs w:val="20"/>
                <w:lang w:eastAsia="zh-CN"/>
              </w:rPr>
            </w:pPr>
          </w:p>
        </w:tc>
      </w:tr>
      <w:tr w:rsidR="001F5C89" w14:paraId="2299AF51" w14:textId="77777777" w:rsidTr="006E36E0">
        <w:trPr>
          <w:cantSplit/>
        </w:trPr>
        <w:tc>
          <w:tcPr>
            <w:tcW w:w="738" w:type="dxa"/>
          </w:tcPr>
          <w:p w14:paraId="0EC4FB42" w14:textId="77777777" w:rsidR="001F5C89" w:rsidRDefault="001F5C89" w:rsidP="001F5C89">
            <w:pPr>
              <w:tabs>
                <w:tab w:val="num" w:pos="432"/>
              </w:tabs>
              <w:autoSpaceDE w:val="0"/>
              <w:autoSpaceDN w:val="0"/>
              <w:adjustRightInd w:val="0"/>
              <w:rPr>
                <w:rFonts w:ascii="Arial" w:eastAsia="SimSun" w:hAnsi="Arial" w:cs="Arial"/>
                <w:sz w:val="20"/>
                <w:szCs w:val="20"/>
                <w:lang w:eastAsia="zh-CN"/>
              </w:rPr>
            </w:pPr>
            <w:r>
              <w:rPr>
                <w:rFonts w:ascii="Arial" w:eastAsia="SimSun" w:hAnsi="Arial" w:cs="Arial"/>
                <w:sz w:val="20"/>
                <w:szCs w:val="20"/>
                <w:lang w:eastAsia="zh-CN"/>
              </w:rPr>
              <w:lastRenderedPageBreak/>
              <w:t>60b.</w:t>
            </w:r>
          </w:p>
        </w:tc>
        <w:tc>
          <w:tcPr>
            <w:tcW w:w="4363" w:type="dxa"/>
          </w:tcPr>
          <w:p w14:paraId="35E7CC5F" w14:textId="77777777" w:rsidR="001F5C89" w:rsidRPr="00C77F98" w:rsidRDefault="001F5C89" w:rsidP="006E36E0">
            <w:pPr>
              <w:rPr>
                <w:rFonts w:ascii="Arial" w:eastAsia="SimSun" w:hAnsi="Arial" w:cs="Arial"/>
                <w:sz w:val="20"/>
                <w:szCs w:val="20"/>
                <w:lang w:eastAsia="zh-CN"/>
              </w:rPr>
            </w:pPr>
            <w:r>
              <w:rPr>
                <w:rFonts w:ascii="Arial" w:eastAsia="SimSun" w:hAnsi="Arial" w:cs="Arial"/>
                <w:sz w:val="20"/>
                <w:szCs w:val="20"/>
                <w:lang w:eastAsia="zh-CN"/>
              </w:rPr>
              <w:t>In case of an emergency, could you easily convert any items into cash? (Livestock, inventory, etc.) What is the value of these items?</w:t>
            </w:r>
          </w:p>
        </w:tc>
        <w:tc>
          <w:tcPr>
            <w:tcW w:w="4374" w:type="dxa"/>
            <w:vAlign w:val="center"/>
          </w:tcPr>
          <w:p w14:paraId="18983799" w14:textId="77777777" w:rsidR="001F5C89" w:rsidRPr="00C77F98" w:rsidRDefault="001F5C89" w:rsidP="006E36E0">
            <w:pPr>
              <w:spacing w:after="200" w:line="276" w:lineRule="auto"/>
              <w:jc w:val="center"/>
              <w:rPr>
                <w:rFonts w:ascii="Arial" w:eastAsia="SimSun" w:hAnsi="Arial" w:cs="Arial"/>
                <w:sz w:val="20"/>
                <w:szCs w:val="20"/>
                <w:lang w:eastAsia="zh-CN"/>
              </w:rPr>
            </w:pPr>
            <w:r>
              <w:rPr>
                <w:rFonts w:ascii="Arial" w:eastAsia="SimSun" w:hAnsi="Arial" w:cs="Arial"/>
                <w:sz w:val="20"/>
                <w:szCs w:val="20"/>
                <w:lang w:eastAsia="zh-CN"/>
              </w:rPr>
              <w:t>|__</w:t>
            </w:r>
            <w:r w:rsidRPr="009C07F4">
              <w:rPr>
                <w:rFonts w:ascii="Arial" w:eastAsia="SimSun" w:hAnsi="Arial" w:cs="Arial"/>
                <w:sz w:val="20"/>
                <w:szCs w:val="20"/>
                <w:lang w:eastAsia="zh-CN"/>
              </w:rPr>
              <w:t>|__|__|__|__|__| KSH</w:t>
            </w:r>
          </w:p>
        </w:tc>
      </w:tr>
      <w:tr w:rsidR="001F5C89" w14:paraId="209471A1" w14:textId="77777777" w:rsidTr="0073216E">
        <w:trPr>
          <w:cantSplit/>
        </w:trPr>
        <w:tc>
          <w:tcPr>
            <w:tcW w:w="738" w:type="dxa"/>
          </w:tcPr>
          <w:p w14:paraId="7CE77BE2" w14:textId="77777777" w:rsidR="001F5C89" w:rsidRDefault="001F5C89"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5788758D" w14:textId="77777777" w:rsidR="001F5C89" w:rsidRDefault="00833F03">
            <w:pPr>
              <w:rPr>
                <w:rFonts w:ascii="Arial" w:eastAsia="SimSun" w:hAnsi="Arial" w:cs="Arial"/>
                <w:sz w:val="20"/>
                <w:szCs w:val="20"/>
                <w:lang w:eastAsia="zh-CN"/>
              </w:rPr>
            </w:pPr>
            <w:r>
              <w:rPr>
                <w:rFonts w:ascii="Arial" w:eastAsia="SimSun" w:hAnsi="Arial" w:cs="Arial"/>
                <w:sz w:val="20"/>
                <w:szCs w:val="20"/>
                <w:lang w:eastAsia="zh-CN"/>
              </w:rPr>
              <w:fldChar w:fldCharType="begin"/>
            </w:r>
            <w:r w:rsidR="001F5C89">
              <w:rPr>
                <w:rFonts w:ascii="Arial" w:eastAsia="SimSun" w:hAnsi="Arial" w:cs="Arial"/>
                <w:sz w:val="20"/>
                <w:szCs w:val="20"/>
                <w:lang w:eastAsia="zh-CN"/>
              </w:rPr>
              <w:instrText xml:space="preserve"> MERGEFIELD "rosca" </w:instrText>
            </w:r>
            <w:r w:rsidR="001F5C89">
              <w:rPr>
                <w:rFonts w:ascii="Arial" w:eastAsia="SimSun" w:hAnsi="Arial" w:cs="Arial"/>
                <w:noProof/>
                <w:sz w:val="20"/>
                <w:szCs w:val="20"/>
                <w:lang w:eastAsia="zh-CN"/>
              </w:rPr>
              <w:instrText>«rosca»</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Are you a member of a ROSCA or self-help group?</w:t>
            </w:r>
            <w:r>
              <w:rPr>
                <w:rFonts w:ascii="Arial" w:eastAsia="SimSun" w:hAnsi="Arial" w:cs="Arial"/>
                <w:sz w:val="20"/>
                <w:szCs w:val="20"/>
                <w:lang w:eastAsia="zh-CN"/>
              </w:rPr>
              <w:fldChar w:fldCharType="end"/>
            </w:r>
          </w:p>
        </w:tc>
        <w:tc>
          <w:tcPr>
            <w:tcW w:w="4374" w:type="dxa"/>
          </w:tcPr>
          <w:p w14:paraId="29128428" w14:textId="77777777" w:rsidR="001F5C89" w:rsidRDefault="001F5C89"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xml:space="preserve"> ]   Yes</w:t>
            </w:r>
          </w:p>
          <w:p w14:paraId="4664B584" w14:textId="77777777" w:rsidR="001F5C89" w:rsidRDefault="001F5C89"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2.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No</w:t>
            </w:r>
          </w:p>
        </w:tc>
      </w:tr>
      <w:tr w:rsidR="001F5C89" w14:paraId="1DA3882D" w14:textId="77777777" w:rsidTr="0073216E">
        <w:trPr>
          <w:cantSplit/>
        </w:trPr>
        <w:tc>
          <w:tcPr>
            <w:tcW w:w="738" w:type="dxa"/>
          </w:tcPr>
          <w:p w14:paraId="79D7FDCF" w14:textId="77777777" w:rsidR="001F5C89" w:rsidRDefault="001F5C89"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6E30E39C" w14:textId="77777777" w:rsidR="001F5C89" w:rsidRPr="00A608E8" w:rsidRDefault="00833F03" w:rsidP="00031033">
            <w:pPr>
              <w:rPr>
                <w:rFonts w:ascii="Arial" w:eastAsia="SimSun" w:hAnsi="Arial" w:cs="Arial"/>
                <w:i/>
                <w:sz w:val="20"/>
                <w:szCs w:val="20"/>
                <w:lang w:eastAsia="zh-CN"/>
              </w:rPr>
            </w:pPr>
            <w:r>
              <w:rPr>
                <w:rFonts w:ascii="Arial" w:eastAsia="SimSun" w:hAnsi="Arial" w:cs="Arial"/>
                <w:sz w:val="20"/>
                <w:szCs w:val="20"/>
                <w:lang w:eastAsia="zh-CN"/>
              </w:rPr>
              <w:fldChar w:fldCharType="begin"/>
            </w:r>
            <w:r w:rsidR="001F5C89">
              <w:rPr>
                <w:rFonts w:ascii="Arial" w:eastAsia="SimSun" w:hAnsi="Arial" w:cs="Arial"/>
                <w:sz w:val="20"/>
                <w:szCs w:val="20"/>
                <w:lang w:eastAsia="zh-CN"/>
              </w:rPr>
              <w:instrText xml:space="preserve"> MERGEFIELD "mpesa" </w:instrText>
            </w:r>
            <w:r w:rsidR="001F5C89">
              <w:rPr>
                <w:rFonts w:ascii="Arial" w:eastAsia="SimSun" w:hAnsi="Arial" w:cs="Arial"/>
                <w:noProof/>
                <w:sz w:val="20"/>
                <w:szCs w:val="20"/>
                <w:lang w:eastAsia="zh-CN"/>
              </w:rPr>
              <w:instrText>«mpesa»</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In the last three months, have you made any transaction using MPESA?</w:t>
            </w:r>
            <w:r>
              <w:rPr>
                <w:rFonts w:ascii="Arial" w:eastAsia="SimSun" w:hAnsi="Arial" w:cs="Arial"/>
                <w:sz w:val="20"/>
                <w:szCs w:val="20"/>
                <w:lang w:eastAsia="zh-CN"/>
              </w:rPr>
              <w:fldChar w:fldCharType="end"/>
            </w:r>
          </w:p>
        </w:tc>
        <w:tc>
          <w:tcPr>
            <w:tcW w:w="4374" w:type="dxa"/>
          </w:tcPr>
          <w:p w14:paraId="6498C9C9" w14:textId="77777777" w:rsidR="001F5C89" w:rsidRDefault="001F5C89"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1.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Yes</w:t>
            </w:r>
          </w:p>
          <w:p w14:paraId="5482166F" w14:textId="77777777" w:rsidR="001F5C89" w:rsidRDefault="001F5C89" w:rsidP="0006212C">
            <w:pPr>
              <w:rPr>
                <w:rFonts w:ascii="Arial" w:eastAsia="SimSun" w:hAnsi="Arial" w:cs="Arial"/>
                <w:sz w:val="20"/>
                <w:szCs w:val="20"/>
                <w:lang w:eastAsia="zh-CN"/>
              </w:rPr>
            </w:pPr>
            <w:r w:rsidRPr="00D31F89">
              <w:rPr>
                <w:rFonts w:ascii="Arial" w:eastAsia="SimSun" w:hAnsi="Arial" w:cs="Arial"/>
                <w:sz w:val="20"/>
                <w:szCs w:val="20"/>
                <w:lang w:eastAsia="zh-CN"/>
              </w:rPr>
              <w:t xml:space="preserve">2.   [  </w:t>
            </w:r>
            <w:r>
              <w:rPr>
                <w:rFonts w:ascii="Arial" w:eastAsia="SimSun" w:hAnsi="Arial" w:cs="Arial"/>
                <w:sz w:val="20"/>
                <w:szCs w:val="20"/>
                <w:lang w:eastAsia="zh-CN"/>
              </w:rPr>
              <w:t xml:space="preserve"> </w:t>
            </w:r>
            <w:r w:rsidRPr="00D31F89">
              <w:rPr>
                <w:rFonts w:ascii="Arial" w:eastAsia="SimSun" w:hAnsi="Arial" w:cs="Arial"/>
                <w:sz w:val="20"/>
                <w:szCs w:val="20"/>
                <w:lang w:eastAsia="zh-CN"/>
              </w:rPr>
              <w:t>]   No</w:t>
            </w:r>
          </w:p>
        </w:tc>
      </w:tr>
      <w:tr w:rsidR="001F5C89" w14:paraId="3AAF42FD" w14:textId="77777777" w:rsidTr="0073216E">
        <w:trPr>
          <w:cantSplit/>
        </w:trPr>
        <w:tc>
          <w:tcPr>
            <w:tcW w:w="738" w:type="dxa"/>
          </w:tcPr>
          <w:p w14:paraId="25ABF6BF" w14:textId="77777777" w:rsidR="001F5C89" w:rsidRDefault="001F5C89" w:rsidP="0006212C">
            <w:pPr>
              <w:numPr>
                <w:ilvl w:val="0"/>
                <w:numId w:val="1"/>
              </w:numPr>
              <w:tabs>
                <w:tab w:val="num" w:pos="432"/>
              </w:tabs>
              <w:autoSpaceDE w:val="0"/>
              <w:autoSpaceDN w:val="0"/>
              <w:adjustRightInd w:val="0"/>
              <w:rPr>
                <w:rFonts w:ascii="Arial" w:eastAsia="SimSun" w:hAnsi="Arial" w:cs="Arial"/>
                <w:sz w:val="20"/>
                <w:szCs w:val="20"/>
                <w:lang w:eastAsia="zh-CN"/>
              </w:rPr>
            </w:pPr>
          </w:p>
        </w:tc>
        <w:tc>
          <w:tcPr>
            <w:tcW w:w="4363" w:type="dxa"/>
          </w:tcPr>
          <w:p w14:paraId="5125D367" w14:textId="77777777" w:rsidR="001F5C89" w:rsidRDefault="00833F03">
            <w:pPr>
              <w:rPr>
                <w:rFonts w:ascii="Arial" w:eastAsia="SimSun" w:hAnsi="Arial" w:cs="Arial"/>
                <w:sz w:val="20"/>
                <w:szCs w:val="20"/>
                <w:lang w:eastAsia="zh-CN"/>
              </w:rPr>
            </w:pPr>
            <w:r>
              <w:rPr>
                <w:rFonts w:ascii="Arial" w:eastAsia="SimSun" w:hAnsi="Arial" w:cs="Arial"/>
                <w:sz w:val="20"/>
                <w:szCs w:val="20"/>
                <w:lang w:eastAsia="zh-CN"/>
              </w:rPr>
              <w:fldChar w:fldCharType="begin"/>
            </w:r>
            <w:r w:rsidR="001F5C89">
              <w:rPr>
                <w:rFonts w:ascii="Arial" w:eastAsia="SimSun" w:hAnsi="Arial" w:cs="Arial"/>
                <w:sz w:val="20"/>
                <w:szCs w:val="20"/>
                <w:lang w:eastAsia="zh-CN"/>
              </w:rPr>
              <w:instrText xml:space="preserve"> MERGEFIELD "finladder" </w:instrText>
            </w:r>
            <w:r w:rsidR="001F5C89">
              <w:rPr>
                <w:rFonts w:ascii="Arial" w:eastAsia="SimSun" w:hAnsi="Arial" w:cs="Arial"/>
                <w:noProof/>
                <w:sz w:val="20"/>
                <w:szCs w:val="20"/>
                <w:lang w:eastAsia="zh-CN"/>
              </w:rPr>
              <w:instrText>«finladder»</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Here is a picture of a ladder. Suppose we say that the top of the ladder represents the best possible financial situation for you and the bottom represents the worst possible financial situation for you. Where on the ladder do you personally feel you stand at the present time?</w:t>
            </w:r>
            <w:r>
              <w:rPr>
                <w:rFonts w:ascii="Arial" w:eastAsia="SimSun" w:hAnsi="Arial" w:cs="Arial"/>
                <w:sz w:val="20"/>
                <w:szCs w:val="20"/>
                <w:lang w:eastAsia="zh-CN"/>
              </w:rPr>
              <w:fldChar w:fldCharType="end"/>
            </w:r>
          </w:p>
        </w:tc>
        <w:tc>
          <w:tcPr>
            <w:tcW w:w="4374" w:type="dxa"/>
            <w:vAlign w:val="center"/>
          </w:tcPr>
          <w:p w14:paraId="332C0457" w14:textId="77777777" w:rsidR="001F5C89" w:rsidRDefault="001F5C89" w:rsidP="00AD3FB9">
            <w:pPr>
              <w:jc w:val="center"/>
              <w:rPr>
                <w:rFonts w:ascii="Arial" w:eastAsia="SimSun" w:hAnsi="Arial" w:cs="Arial"/>
                <w:sz w:val="20"/>
                <w:szCs w:val="20"/>
                <w:lang w:eastAsia="zh-CN"/>
              </w:rPr>
            </w:pPr>
            <w:r w:rsidRPr="00D31F89">
              <w:rPr>
                <w:rFonts w:ascii="Arial" w:eastAsia="SimSun" w:hAnsi="Arial" w:cs="Arial"/>
                <w:sz w:val="20"/>
                <w:szCs w:val="20"/>
                <w:lang w:eastAsia="zh-CN"/>
              </w:rPr>
              <w:t>|__|__|</w:t>
            </w:r>
          </w:p>
        </w:tc>
      </w:tr>
    </w:tbl>
    <w:p w14:paraId="70A9C564" w14:textId="77777777" w:rsidR="00D271C8" w:rsidRDefault="00D271C8">
      <w:pPr>
        <w:spacing w:after="0"/>
        <w:rPr>
          <w:rFonts w:ascii="Arial" w:hAnsi="Arial" w:cs="Arial"/>
          <w:b/>
          <w:sz w:val="24"/>
          <w:szCs w:val="24"/>
          <w:u w:val="single"/>
        </w:rPr>
      </w:pPr>
    </w:p>
    <w:p w14:paraId="3C06733B" w14:textId="77777777" w:rsidR="00D271C8" w:rsidRDefault="007973FB" w:rsidP="0073216E">
      <w:pPr>
        <w:spacing w:after="0"/>
        <w:ind w:left="450"/>
        <w:rPr>
          <w:rFonts w:ascii="Arial" w:hAnsi="Arial" w:cs="Arial"/>
          <w:b/>
          <w:u w:val="single"/>
        </w:rPr>
      </w:pPr>
      <w:r>
        <w:rPr>
          <w:rFonts w:ascii="Arial" w:hAnsi="Arial" w:cs="Arial"/>
          <w:b/>
          <w:u w:val="single"/>
        </w:rPr>
        <w:t>B3</w:t>
      </w:r>
      <w:r w:rsidRPr="004F6310">
        <w:rPr>
          <w:rFonts w:ascii="Arial" w:hAnsi="Arial" w:cs="Arial"/>
          <w:b/>
          <w:u w:val="single"/>
        </w:rPr>
        <w:t>.  General Attitudes and Perceptions</w:t>
      </w:r>
    </w:p>
    <w:tbl>
      <w:tblPr>
        <w:tblW w:w="10008"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A608E8" w:rsidRPr="004F6310" w14:paraId="5B3A34AD" w14:textId="77777777" w:rsidTr="0073216E">
        <w:trPr>
          <w:cantSplit/>
          <w:trHeight w:val="604"/>
        </w:trPr>
        <w:tc>
          <w:tcPr>
            <w:tcW w:w="720" w:type="dxa"/>
          </w:tcPr>
          <w:p w14:paraId="5E7F7978" w14:textId="77777777" w:rsidR="00A608E8" w:rsidRPr="004F6310" w:rsidRDefault="00A608E8" w:rsidP="0006212C">
            <w:pPr>
              <w:numPr>
                <w:ilvl w:val="0"/>
                <w:numId w:val="1"/>
              </w:numPr>
              <w:spacing w:after="0" w:line="240" w:lineRule="auto"/>
              <w:rPr>
                <w:rFonts w:ascii="Arial" w:hAnsi="Arial" w:cs="Arial"/>
                <w:sz w:val="20"/>
                <w:szCs w:val="20"/>
              </w:rPr>
            </w:pPr>
            <w:bookmarkStart w:id="16" w:name="_Ref289161266"/>
          </w:p>
        </w:tc>
        <w:bookmarkEnd w:id="16"/>
        <w:tc>
          <w:tcPr>
            <w:tcW w:w="5040" w:type="dxa"/>
          </w:tcPr>
          <w:p w14:paraId="5B63E508" w14:textId="77777777" w:rsidR="00D271C8" w:rsidRDefault="00833F03">
            <w:pPr>
              <w:spacing w:after="0" w:line="240" w:lineRule="auto"/>
              <w:rPr>
                <w:rFonts w:ascii="Arial" w:eastAsia="SimSun" w:hAnsi="Arial" w:cs="Arial"/>
                <w:b/>
                <w:i/>
                <w:sz w:val="20"/>
                <w:szCs w:val="20"/>
                <w:lang w:eastAsia="zh-CN"/>
              </w:rPr>
            </w:pPr>
            <w:r>
              <w:rPr>
                <w:rFonts w:ascii="Arial" w:eastAsia="SimSun" w:hAnsi="Arial" w:cs="Arial"/>
                <w:sz w:val="20"/>
                <w:szCs w:val="20"/>
                <w:lang w:eastAsia="zh-CN"/>
              </w:rPr>
              <w:fldChar w:fldCharType="begin"/>
            </w:r>
            <w:r w:rsidR="0087056D">
              <w:rPr>
                <w:rFonts w:ascii="Arial" w:eastAsia="SimSun" w:hAnsi="Arial" w:cs="Arial"/>
                <w:sz w:val="20"/>
                <w:szCs w:val="20"/>
                <w:lang w:eastAsia="zh-CN"/>
              </w:rPr>
              <w:instrText xml:space="preserve"> MERGEFIELD "newssource" </w:instrText>
            </w:r>
            <w:r w:rsidR="000A1C04">
              <w:rPr>
                <w:rFonts w:ascii="Arial" w:eastAsia="SimSun" w:hAnsi="Arial" w:cs="Arial"/>
                <w:noProof/>
                <w:sz w:val="20"/>
                <w:szCs w:val="20"/>
                <w:lang w:eastAsia="zh-CN"/>
              </w:rPr>
              <w:instrText>«newssource»</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do you get news most often?</w:t>
            </w:r>
            <w:r>
              <w:rPr>
                <w:rFonts w:ascii="Arial" w:eastAsia="SimSun" w:hAnsi="Arial" w:cs="Arial"/>
                <w:sz w:val="20"/>
                <w:szCs w:val="20"/>
                <w:lang w:eastAsia="zh-CN"/>
              </w:rPr>
              <w:fldChar w:fldCharType="end"/>
            </w:r>
            <w:r w:rsidR="0087056D">
              <w:rPr>
                <w:rFonts w:ascii="Arial" w:eastAsia="SimSun" w:hAnsi="Arial" w:cs="Arial"/>
                <w:b/>
                <w:i/>
                <w:sz w:val="20"/>
                <w:szCs w:val="20"/>
                <w:lang w:eastAsia="zh-CN"/>
              </w:rPr>
              <w:t xml:space="preserve"> </w:t>
            </w:r>
            <w:r w:rsidR="003A67DB" w:rsidRPr="003A67DB">
              <w:rPr>
                <w:rFonts w:ascii="Arial" w:eastAsia="SimSun" w:hAnsi="Arial" w:cs="Arial"/>
                <w:b/>
                <w:i/>
                <w:sz w:val="20"/>
                <w:szCs w:val="20"/>
                <w:lang w:eastAsia="zh-CN"/>
              </w:rPr>
              <w:t>Tick one only</w:t>
            </w:r>
            <w:r w:rsidR="00972361">
              <w:rPr>
                <w:rFonts w:ascii="Arial" w:eastAsia="SimSun" w:hAnsi="Arial" w:cs="Arial"/>
                <w:b/>
                <w:i/>
                <w:sz w:val="20"/>
                <w:szCs w:val="20"/>
                <w:lang w:eastAsia="zh-CN"/>
              </w:rPr>
              <w:t>.</w:t>
            </w:r>
          </w:p>
        </w:tc>
        <w:tc>
          <w:tcPr>
            <w:tcW w:w="4248" w:type="dxa"/>
          </w:tcPr>
          <w:p w14:paraId="22564816"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 xml:space="preserve">1. [   ]  Newspaper            </w:t>
            </w:r>
          </w:p>
          <w:p w14:paraId="63184836"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2. [   ]  Radio</w:t>
            </w:r>
          </w:p>
          <w:p w14:paraId="35971FC0"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3. [   ]  Television</w:t>
            </w:r>
          </w:p>
          <w:p w14:paraId="01A9E451"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 xml:space="preserve">4. [   ]  Friends            </w:t>
            </w:r>
          </w:p>
          <w:p w14:paraId="6DA8A98D"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5. [   ]  Teachers</w:t>
            </w:r>
          </w:p>
          <w:p w14:paraId="7A7D73EA"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6. [   ]  Family</w:t>
            </w:r>
          </w:p>
          <w:p w14:paraId="39D4E0C1"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7. [   ]  Colleagues</w:t>
            </w:r>
          </w:p>
          <w:p w14:paraId="36BF129F" w14:textId="77777777" w:rsidR="00D271C8" w:rsidRDefault="003A67DB">
            <w:pPr>
              <w:spacing w:after="0" w:line="240" w:lineRule="auto"/>
              <w:rPr>
                <w:rFonts w:ascii="Arial" w:eastAsia="SimSun" w:hAnsi="Arial" w:cs="Arial"/>
                <w:sz w:val="20"/>
                <w:szCs w:val="20"/>
                <w:lang w:eastAsia="zh-CN"/>
              </w:rPr>
            </w:pPr>
            <w:r w:rsidRPr="003A67DB">
              <w:rPr>
                <w:rFonts w:ascii="Arial" w:eastAsia="SimSun" w:hAnsi="Arial" w:cs="Arial"/>
                <w:sz w:val="20"/>
                <w:szCs w:val="20"/>
                <w:lang w:eastAsia="zh-CN"/>
              </w:rPr>
              <w:t>8. [   ]  Other (specify)_________________</w:t>
            </w:r>
          </w:p>
        </w:tc>
      </w:tr>
      <w:tr w:rsidR="00A608E8" w:rsidRPr="004F6310" w14:paraId="11BD981D" w14:textId="77777777" w:rsidTr="0073216E">
        <w:trPr>
          <w:cantSplit/>
          <w:trHeight w:val="51"/>
        </w:trPr>
        <w:tc>
          <w:tcPr>
            <w:tcW w:w="720" w:type="dxa"/>
          </w:tcPr>
          <w:p w14:paraId="6303C5A9" w14:textId="77777777" w:rsidR="00A608E8" w:rsidRPr="004F6310" w:rsidRDefault="00A608E8" w:rsidP="0006212C">
            <w:pPr>
              <w:numPr>
                <w:ilvl w:val="0"/>
                <w:numId w:val="1"/>
              </w:numPr>
              <w:spacing w:after="0" w:line="240" w:lineRule="auto"/>
              <w:rPr>
                <w:rFonts w:ascii="Arial" w:hAnsi="Arial" w:cs="Arial"/>
                <w:sz w:val="20"/>
                <w:szCs w:val="20"/>
              </w:rPr>
            </w:pPr>
          </w:p>
        </w:tc>
        <w:tc>
          <w:tcPr>
            <w:tcW w:w="5040" w:type="dxa"/>
          </w:tcPr>
          <w:p w14:paraId="22C2C50E" w14:textId="77777777" w:rsidR="006D34E7" w:rsidRDefault="00833F03">
            <w:pPr>
              <w:spacing w:after="0" w:line="240" w:lineRule="auto"/>
              <w:rPr>
                <w:rFonts w:ascii="Arial" w:eastAsia="SimSun" w:hAnsi="Arial" w:cs="Arial"/>
                <w:sz w:val="20"/>
                <w:szCs w:val="20"/>
                <w:lang w:eastAsia="zh-CN"/>
              </w:rPr>
            </w:pPr>
            <w:r>
              <w:rPr>
                <w:rFonts w:ascii="Arial" w:eastAsia="SimSun" w:hAnsi="Arial" w:cs="Arial"/>
                <w:sz w:val="20"/>
                <w:szCs w:val="20"/>
                <w:lang w:eastAsia="zh-CN"/>
              </w:rPr>
              <w:fldChar w:fldCharType="begin"/>
            </w:r>
            <w:r w:rsidR="0087056D">
              <w:rPr>
                <w:rFonts w:ascii="Arial" w:eastAsia="SimSun" w:hAnsi="Arial" w:cs="Arial"/>
                <w:sz w:val="20"/>
                <w:szCs w:val="20"/>
                <w:lang w:eastAsia="zh-CN"/>
              </w:rPr>
              <w:instrText xml:space="preserve"> MERGEFIELD "newsfreq" </w:instrText>
            </w:r>
            <w:r w:rsidR="000A1C04">
              <w:rPr>
                <w:rFonts w:ascii="Arial" w:eastAsia="SimSun" w:hAnsi="Arial" w:cs="Arial"/>
                <w:noProof/>
                <w:sz w:val="20"/>
                <w:szCs w:val="20"/>
                <w:lang w:eastAsia="zh-CN"/>
              </w:rPr>
              <w:instrText>«newsfreq»</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often do you read, listen, watch, or talk about politics in the news?</w:t>
            </w:r>
            <w:r>
              <w:rPr>
                <w:rFonts w:ascii="Arial" w:eastAsia="SimSun" w:hAnsi="Arial" w:cs="Arial"/>
                <w:sz w:val="20"/>
                <w:szCs w:val="20"/>
                <w:lang w:eastAsia="zh-CN"/>
              </w:rPr>
              <w:fldChar w:fldCharType="end"/>
            </w:r>
            <w:r w:rsidR="000531DC">
              <w:rPr>
                <w:rFonts w:ascii="Arial" w:eastAsia="SimSun" w:hAnsi="Arial" w:cs="Arial"/>
                <w:sz w:val="20"/>
                <w:szCs w:val="20"/>
                <w:lang w:eastAsia="zh-CN"/>
              </w:rPr>
              <w:t xml:space="preserve"> </w:t>
            </w:r>
            <w:r w:rsidR="000531DC" w:rsidRPr="0023084C">
              <w:rPr>
                <w:b/>
                <w:i/>
              </w:rPr>
              <w:t>READ Options</w:t>
            </w:r>
          </w:p>
        </w:tc>
        <w:tc>
          <w:tcPr>
            <w:tcW w:w="4248" w:type="dxa"/>
          </w:tcPr>
          <w:p w14:paraId="250E69B4" w14:textId="77777777" w:rsidR="00C8118C" w:rsidRDefault="00C8118C" w:rsidP="00C8118C">
            <w:pPr>
              <w:numPr>
                <w:ilvl w:val="0"/>
                <w:numId w:val="26"/>
              </w:numPr>
              <w:spacing w:after="0" w:line="240" w:lineRule="auto"/>
              <w:ind w:left="245" w:hanging="245"/>
              <w:rPr>
                <w:rFonts w:ascii="Arial" w:hAnsi="Arial" w:cs="Arial"/>
                <w:sz w:val="20"/>
                <w:szCs w:val="20"/>
              </w:rPr>
            </w:pPr>
            <w:r>
              <w:rPr>
                <w:rFonts w:ascii="Arial" w:hAnsi="Arial" w:cs="Arial"/>
                <w:sz w:val="20"/>
                <w:szCs w:val="20"/>
              </w:rPr>
              <w:t xml:space="preserve">[    ] </w:t>
            </w:r>
            <w:r w:rsidR="00C3491F">
              <w:rPr>
                <w:rFonts w:ascii="Arial" w:hAnsi="Arial" w:cs="Arial"/>
                <w:sz w:val="20"/>
                <w:szCs w:val="20"/>
              </w:rPr>
              <w:t>Everyday</w:t>
            </w:r>
          </w:p>
          <w:p w14:paraId="34F9DA09" w14:textId="77777777" w:rsidR="00C8118C" w:rsidRDefault="00C8118C" w:rsidP="00C8118C">
            <w:pPr>
              <w:numPr>
                <w:ilvl w:val="0"/>
                <w:numId w:val="26"/>
              </w:numPr>
              <w:spacing w:after="0" w:line="240" w:lineRule="auto"/>
              <w:ind w:left="245" w:hanging="245"/>
              <w:rPr>
                <w:rFonts w:ascii="Arial" w:hAnsi="Arial" w:cs="Arial"/>
                <w:sz w:val="20"/>
                <w:szCs w:val="20"/>
              </w:rPr>
            </w:pPr>
            <w:r w:rsidRPr="00CF501F">
              <w:rPr>
                <w:rFonts w:ascii="Arial" w:hAnsi="Arial" w:cs="Arial"/>
                <w:sz w:val="20"/>
                <w:szCs w:val="20"/>
              </w:rPr>
              <w:t xml:space="preserve">[   </w:t>
            </w:r>
            <w:r>
              <w:rPr>
                <w:rFonts w:ascii="Arial" w:hAnsi="Arial" w:cs="Arial"/>
                <w:sz w:val="20"/>
                <w:szCs w:val="20"/>
              </w:rPr>
              <w:t xml:space="preserve"> </w:t>
            </w:r>
            <w:r w:rsidRPr="00CF501F">
              <w:rPr>
                <w:rFonts w:ascii="Arial" w:hAnsi="Arial" w:cs="Arial"/>
                <w:sz w:val="20"/>
                <w:szCs w:val="20"/>
              </w:rPr>
              <w:t xml:space="preserve">] </w:t>
            </w:r>
            <w:r w:rsidR="00C3491F">
              <w:rPr>
                <w:rFonts w:ascii="Arial" w:hAnsi="Arial" w:cs="Arial"/>
                <w:sz w:val="20"/>
                <w:szCs w:val="20"/>
              </w:rPr>
              <w:t>Once per week</w:t>
            </w:r>
          </w:p>
          <w:p w14:paraId="702E5539" w14:textId="77777777" w:rsidR="00C8118C" w:rsidRDefault="00C8118C" w:rsidP="00C8118C">
            <w:pPr>
              <w:numPr>
                <w:ilvl w:val="0"/>
                <w:numId w:val="26"/>
              </w:numPr>
              <w:spacing w:after="0" w:line="240" w:lineRule="auto"/>
              <w:ind w:left="245" w:hanging="245"/>
              <w:rPr>
                <w:rFonts w:ascii="Arial" w:hAnsi="Arial" w:cs="Arial"/>
                <w:sz w:val="20"/>
                <w:szCs w:val="20"/>
              </w:rPr>
            </w:pPr>
            <w:r w:rsidRPr="00CF501F">
              <w:rPr>
                <w:rFonts w:ascii="Arial" w:hAnsi="Arial" w:cs="Arial"/>
                <w:sz w:val="20"/>
                <w:szCs w:val="20"/>
              </w:rPr>
              <w:t xml:space="preserve">[   </w:t>
            </w:r>
            <w:r>
              <w:rPr>
                <w:rFonts w:ascii="Arial" w:hAnsi="Arial" w:cs="Arial"/>
                <w:sz w:val="20"/>
                <w:szCs w:val="20"/>
              </w:rPr>
              <w:t xml:space="preserve"> </w:t>
            </w:r>
            <w:r w:rsidRPr="00CF501F">
              <w:rPr>
                <w:rFonts w:ascii="Arial" w:hAnsi="Arial" w:cs="Arial"/>
                <w:sz w:val="20"/>
                <w:szCs w:val="20"/>
              </w:rPr>
              <w:t xml:space="preserve">] </w:t>
            </w:r>
            <w:r w:rsidR="00C3491F">
              <w:rPr>
                <w:rFonts w:ascii="Arial" w:hAnsi="Arial" w:cs="Arial"/>
                <w:sz w:val="20"/>
                <w:szCs w:val="20"/>
              </w:rPr>
              <w:t>Several times per week</w:t>
            </w:r>
          </w:p>
          <w:p w14:paraId="3C885043" w14:textId="77777777" w:rsidR="00C8118C" w:rsidRPr="00B802AE" w:rsidRDefault="00C8118C" w:rsidP="00C8118C">
            <w:pPr>
              <w:numPr>
                <w:ilvl w:val="0"/>
                <w:numId w:val="26"/>
              </w:numPr>
              <w:spacing w:after="0" w:line="240" w:lineRule="auto"/>
              <w:ind w:left="245" w:hanging="245"/>
              <w:rPr>
                <w:rFonts w:ascii="Arial" w:hAnsi="Arial" w:cs="Arial"/>
                <w:sz w:val="20"/>
                <w:szCs w:val="20"/>
              </w:rPr>
            </w:pPr>
            <w:r>
              <w:rPr>
                <w:rFonts w:ascii="Arial" w:hAnsi="Arial" w:cs="Arial"/>
                <w:sz w:val="20"/>
                <w:szCs w:val="20"/>
                <w:lang w:val="fr-FR"/>
              </w:rPr>
              <w:t xml:space="preserve">[    </w:t>
            </w:r>
            <w:r w:rsidRPr="00B802AE">
              <w:rPr>
                <w:rFonts w:ascii="Arial" w:hAnsi="Arial" w:cs="Arial"/>
                <w:sz w:val="20"/>
                <w:szCs w:val="20"/>
                <w:lang w:val="fr-FR"/>
              </w:rPr>
              <w:t xml:space="preserve">] </w:t>
            </w:r>
            <w:r w:rsidR="00C3491F">
              <w:rPr>
                <w:rFonts w:ascii="Arial" w:hAnsi="Arial" w:cs="Arial"/>
                <w:sz w:val="20"/>
                <w:szCs w:val="20"/>
                <w:lang w:val="fr-FR"/>
              </w:rPr>
              <w:t>Once or twice per month</w:t>
            </w:r>
          </w:p>
          <w:p w14:paraId="547BEB30" w14:textId="77777777" w:rsidR="00C8118C" w:rsidRPr="00B802AE" w:rsidRDefault="00C8118C" w:rsidP="00C8118C">
            <w:pPr>
              <w:numPr>
                <w:ilvl w:val="0"/>
                <w:numId w:val="26"/>
              </w:numPr>
              <w:spacing w:after="0" w:line="240" w:lineRule="auto"/>
              <w:ind w:left="245" w:hanging="245"/>
              <w:rPr>
                <w:rFonts w:ascii="Arial" w:hAnsi="Arial" w:cs="Arial"/>
                <w:sz w:val="20"/>
                <w:szCs w:val="20"/>
              </w:rPr>
            </w:pPr>
            <w:r>
              <w:rPr>
                <w:rFonts w:ascii="Arial" w:hAnsi="Arial" w:cs="Arial"/>
                <w:sz w:val="20"/>
                <w:szCs w:val="20"/>
                <w:lang w:val="fr-FR"/>
              </w:rPr>
              <w:t xml:space="preserve">[    </w:t>
            </w:r>
            <w:r w:rsidRPr="001F0845">
              <w:rPr>
                <w:rFonts w:ascii="Arial" w:hAnsi="Arial" w:cs="Arial"/>
                <w:sz w:val="20"/>
                <w:szCs w:val="20"/>
                <w:lang w:val="fr-FR"/>
              </w:rPr>
              <w:t xml:space="preserve">] </w:t>
            </w:r>
            <w:r w:rsidR="00C3491F">
              <w:rPr>
                <w:rFonts w:ascii="Arial" w:hAnsi="Arial" w:cs="Arial"/>
                <w:sz w:val="20"/>
                <w:szCs w:val="20"/>
                <w:lang w:val="fr-FR"/>
              </w:rPr>
              <w:t>Once or twice per year</w:t>
            </w:r>
          </w:p>
          <w:p w14:paraId="30FA69E7" w14:textId="77777777" w:rsidR="00D271C8" w:rsidRPr="00C8118C" w:rsidRDefault="00C8118C" w:rsidP="000260C2">
            <w:pPr>
              <w:numPr>
                <w:ilvl w:val="0"/>
                <w:numId w:val="26"/>
              </w:numPr>
              <w:spacing w:after="0" w:line="240" w:lineRule="auto"/>
              <w:ind w:left="245" w:hanging="245"/>
              <w:rPr>
                <w:rFonts w:ascii="Arial" w:hAnsi="Arial" w:cs="Arial"/>
                <w:sz w:val="20"/>
                <w:szCs w:val="20"/>
              </w:rPr>
            </w:pPr>
            <w:r>
              <w:rPr>
                <w:rFonts w:ascii="Arial" w:hAnsi="Arial" w:cs="Arial"/>
                <w:sz w:val="20"/>
                <w:szCs w:val="20"/>
              </w:rPr>
              <w:t xml:space="preserve">[    </w:t>
            </w:r>
            <w:r w:rsidRPr="001F0845">
              <w:rPr>
                <w:rFonts w:ascii="Arial" w:hAnsi="Arial" w:cs="Arial"/>
                <w:sz w:val="20"/>
                <w:szCs w:val="20"/>
              </w:rPr>
              <w:t xml:space="preserve">] </w:t>
            </w:r>
            <w:r w:rsidR="000260C2">
              <w:rPr>
                <w:rFonts w:ascii="Arial" w:hAnsi="Arial" w:cs="Arial"/>
                <w:sz w:val="20"/>
                <w:szCs w:val="20"/>
              </w:rPr>
              <w:t>Never</w:t>
            </w:r>
          </w:p>
        </w:tc>
      </w:tr>
      <w:tr w:rsidR="00A608E8" w:rsidRPr="004F6310" w14:paraId="298062F8" w14:textId="77777777" w:rsidTr="0073216E">
        <w:trPr>
          <w:cantSplit/>
          <w:trHeight w:val="51"/>
        </w:trPr>
        <w:tc>
          <w:tcPr>
            <w:tcW w:w="720" w:type="dxa"/>
          </w:tcPr>
          <w:p w14:paraId="3181582B" w14:textId="77777777" w:rsidR="00A608E8" w:rsidRPr="004F6310" w:rsidRDefault="00A608E8" w:rsidP="0006212C">
            <w:pPr>
              <w:numPr>
                <w:ilvl w:val="0"/>
                <w:numId w:val="1"/>
              </w:numPr>
              <w:spacing w:after="0" w:line="240" w:lineRule="auto"/>
              <w:rPr>
                <w:rFonts w:ascii="Arial" w:hAnsi="Arial" w:cs="Arial"/>
                <w:sz w:val="20"/>
                <w:szCs w:val="20"/>
              </w:rPr>
            </w:pPr>
          </w:p>
        </w:tc>
        <w:tc>
          <w:tcPr>
            <w:tcW w:w="5040" w:type="dxa"/>
          </w:tcPr>
          <w:p w14:paraId="4A2035F9" w14:textId="77777777" w:rsidR="00D271C8" w:rsidRDefault="00833F03" w:rsidP="000531DC">
            <w:pPr>
              <w:spacing w:after="0" w:line="240" w:lineRule="auto"/>
              <w:rPr>
                <w:rFonts w:ascii="Arial" w:eastAsia="SimSun" w:hAnsi="Arial" w:cs="Arial"/>
                <w:sz w:val="20"/>
                <w:szCs w:val="20"/>
                <w:lang w:eastAsia="zh-CN"/>
              </w:rPr>
            </w:pPr>
            <w:r>
              <w:rPr>
                <w:rFonts w:ascii="Arial" w:eastAsia="SimSun" w:hAnsi="Arial" w:cs="Arial"/>
                <w:sz w:val="20"/>
                <w:szCs w:val="20"/>
                <w:lang w:eastAsia="zh-CN"/>
              </w:rPr>
              <w:fldChar w:fldCharType="begin"/>
            </w:r>
            <w:r w:rsidR="0087056D">
              <w:rPr>
                <w:rFonts w:ascii="Arial" w:eastAsia="SimSun" w:hAnsi="Arial" w:cs="Arial"/>
                <w:sz w:val="20"/>
                <w:szCs w:val="20"/>
                <w:lang w:eastAsia="zh-CN"/>
              </w:rPr>
              <w:instrText xml:space="preserve"> MERGEFIELD "newsinter" </w:instrText>
            </w:r>
            <w:r w:rsidR="000A1C04">
              <w:rPr>
                <w:rFonts w:ascii="Arial" w:eastAsia="SimSun" w:hAnsi="Arial" w:cs="Arial"/>
                <w:noProof/>
                <w:sz w:val="20"/>
                <w:szCs w:val="20"/>
                <w:lang w:eastAsia="zh-CN"/>
              </w:rPr>
              <w:instrText>«newsinter»</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interested are you in political affairs?  Very, somewhat, not very or not all?</w:t>
            </w:r>
            <w:r>
              <w:rPr>
                <w:rFonts w:ascii="Arial" w:eastAsia="SimSun" w:hAnsi="Arial" w:cs="Arial"/>
                <w:sz w:val="20"/>
                <w:szCs w:val="20"/>
                <w:lang w:eastAsia="zh-CN"/>
              </w:rPr>
              <w:fldChar w:fldCharType="end"/>
            </w:r>
          </w:p>
        </w:tc>
        <w:tc>
          <w:tcPr>
            <w:tcW w:w="4248" w:type="dxa"/>
          </w:tcPr>
          <w:p w14:paraId="50C36ED1" w14:textId="77777777" w:rsidR="00C8118C" w:rsidRDefault="00C8118C" w:rsidP="00C8118C">
            <w:pPr>
              <w:numPr>
                <w:ilvl w:val="0"/>
                <w:numId w:val="27"/>
              </w:numPr>
              <w:spacing w:after="0" w:line="240" w:lineRule="auto"/>
              <w:ind w:left="245" w:hanging="245"/>
              <w:rPr>
                <w:rFonts w:ascii="Arial" w:hAnsi="Arial" w:cs="Arial"/>
                <w:sz w:val="20"/>
                <w:szCs w:val="20"/>
              </w:rPr>
            </w:pPr>
            <w:r w:rsidRPr="00224075">
              <w:rPr>
                <w:rFonts w:ascii="Arial" w:hAnsi="Arial" w:cs="Arial"/>
                <w:sz w:val="20"/>
                <w:szCs w:val="20"/>
              </w:rPr>
              <w:t xml:space="preserve">[   </w:t>
            </w:r>
            <w:r>
              <w:rPr>
                <w:rFonts w:ascii="Arial" w:hAnsi="Arial" w:cs="Arial"/>
                <w:sz w:val="20"/>
                <w:szCs w:val="20"/>
              </w:rPr>
              <w:t xml:space="preserve"> </w:t>
            </w:r>
            <w:r w:rsidRPr="00224075">
              <w:rPr>
                <w:rFonts w:ascii="Arial" w:hAnsi="Arial" w:cs="Arial"/>
                <w:sz w:val="20"/>
                <w:szCs w:val="20"/>
              </w:rPr>
              <w:t xml:space="preserve">]  </w:t>
            </w:r>
            <w:r w:rsidR="00C3491F">
              <w:rPr>
                <w:rFonts w:ascii="Arial" w:hAnsi="Arial" w:cs="Arial"/>
                <w:sz w:val="20"/>
                <w:szCs w:val="20"/>
              </w:rPr>
              <w:t>Very interested</w:t>
            </w:r>
            <w:r w:rsidRPr="00224075">
              <w:rPr>
                <w:rFonts w:ascii="Arial" w:hAnsi="Arial" w:cs="Arial"/>
                <w:sz w:val="20"/>
                <w:szCs w:val="20"/>
              </w:rPr>
              <w:t xml:space="preserve"> </w:t>
            </w:r>
          </w:p>
          <w:p w14:paraId="747F2E33" w14:textId="77777777" w:rsidR="00C8118C" w:rsidRDefault="00C8118C" w:rsidP="00C8118C">
            <w:pPr>
              <w:numPr>
                <w:ilvl w:val="0"/>
                <w:numId w:val="27"/>
              </w:numPr>
              <w:spacing w:after="0" w:line="240" w:lineRule="auto"/>
              <w:ind w:left="245" w:hanging="245"/>
              <w:rPr>
                <w:rFonts w:ascii="Arial" w:hAnsi="Arial" w:cs="Arial"/>
                <w:sz w:val="20"/>
                <w:szCs w:val="20"/>
              </w:rPr>
            </w:pPr>
            <w:r w:rsidRPr="001F0845">
              <w:rPr>
                <w:rFonts w:ascii="Arial" w:hAnsi="Arial" w:cs="Arial"/>
                <w:sz w:val="20"/>
                <w:szCs w:val="20"/>
              </w:rPr>
              <w:t xml:space="preserve">[   </w:t>
            </w:r>
            <w:r>
              <w:rPr>
                <w:rFonts w:ascii="Arial" w:hAnsi="Arial" w:cs="Arial"/>
                <w:sz w:val="20"/>
                <w:szCs w:val="20"/>
              </w:rPr>
              <w:t xml:space="preserve"> </w:t>
            </w:r>
            <w:r w:rsidRPr="001F0845">
              <w:rPr>
                <w:rFonts w:ascii="Arial" w:hAnsi="Arial" w:cs="Arial"/>
                <w:sz w:val="20"/>
                <w:szCs w:val="20"/>
              </w:rPr>
              <w:t xml:space="preserve">]  </w:t>
            </w:r>
            <w:r w:rsidR="00C3491F">
              <w:rPr>
                <w:rFonts w:ascii="Arial" w:hAnsi="Arial" w:cs="Arial"/>
                <w:sz w:val="20"/>
                <w:szCs w:val="20"/>
              </w:rPr>
              <w:t>Somewhat interested</w:t>
            </w:r>
          </w:p>
          <w:p w14:paraId="4E1C5868" w14:textId="77777777" w:rsidR="00C8118C" w:rsidRDefault="00C8118C" w:rsidP="00C8118C">
            <w:pPr>
              <w:numPr>
                <w:ilvl w:val="0"/>
                <w:numId w:val="27"/>
              </w:numPr>
              <w:spacing w:after="0" w:line="240" w:lineRule="auto"/>
              <w:ind w:left="245" w:hanging="245"/>
              <w:rPr>
                <w:rFonts w:ascii="Arial" w:hAnsi="Arial" w:cs="Arial"/>
                <w:sz w:val="20"/>
                <w:szCs w:val="20"/>
              </w:rPr>
            </w:pPr>
            <w:r w:rsidRPr="001F0845">
              <w:rPr>
                <w:rFonts w:ascii="Arial" w:hAnsi="Arial" w:cs="Arial"/>
                <w:sz w:val="20"/>
                <w:szCs w:val="20"/>
              </w:rPr>
              <w:t xml:space="preserve">[   </w:t>
            </w:r>
            <w:r>
              <w:rPr>
                <w:rFonts w:ascii="Arial" w:hAnsi="Arial" w:cs="Arial"/>
                <w:sz w:val="20"/>
                <w:szCs w:val="20"/>
              </w:rPr>
              <w:t xml:space="preserve"> </w:t>
            </w:r>
            <w:r w:rsidRPr="001F0845">
              <w:rPr>
                <w:rFonts w:ascii="Arial" w:hAnsi="Arial" w:cs="Arial"/>
                <w:sz w:val="20"/>
                <w:szCs w:val="20"/>
              </w:rPr>
              <w:t xml:space="preserve">]  </w:t>
            </w:r>
            <w:r w:rsidR="00C3491F">
              <w:rPr>
                <w:rFonts w:ascii="Arial" w:hAnsi="Arial" w:cs="Arial"/>
                <w:sz w:val="20"/>
                <w:szCs w:val="20"/>
              </w:rPr>
              <w:t>Not very interested</w:t>
            </w:r>
            <w:r w:rsidRPr="001F0845">
              <w:rPr>
                <w:rFonts w:ascii="Arial" w:hAnsi="Arial" w:cs="Arial"/>
                <w:sz w:val="20"/>
                <w:szCs w:val="20"/>
              </w:rPr>
              <w:t xml:space="preserve"> </w:t>
            </w:r>
          </w:p>
          <w:p w14:paraId="30786D9E" w14:textId="77777777" w:rsidR="00C8118C" w:rsidRDefault="00C8118C" w:rsidP="00C8118C">
            <w:pPr>
              <w:numPr>
                <w:ilvl w:val="0"/>
                <w:numId w:val="27"/>
              </w:numPr>
              <w:spacing w:after="0" w:line="240" w:lineRule="auto"/>
              <w:ind w:left="245" w:hanging="245"/>
              <w:rPr>
                <w:rFonts w:ascii="Arial" w:hAnsi="Arial" w:cs="Arial"/>
                <w:sz w:val="20"/>
                <w:szCs w:val="20"/>
              </w:rPr>
            </w:pPr>
            <w:r w:rsidRPr="001F0845">
              <w:rPr>
                <w:rFonts w:ascii="Arial" w:hAnsi="Arial" w:cs="Arial"/>
                <w:sz w:val="20"/>
                <w:szCs w:val="20"/>
              </w:rPr>
              <w:t xml:space="preserve">[   </w:t>
            </w:r>
            <w:r>
              <w:rPr>
                <w:rFonts w:ascii="Arial" w:hAnsi="Arial" w:cs="Arial"/>
                <w:sz w:val="20"/>
                <w:szCs w:val="20"/>
              </w:rPr>
              <w:t xml:space="preserve"> </w:t>
            </w:r>
            <w:r w:rsidRPr="001F0845">
              <w:rPr>
                <w:rFonts w:ascii="Arial" w:hAnsi="Arial" w:cs="Arial"/>
                <w:sz w:val="20"/>
                <w:szCs w:val="20"/>
              </w:rPr>
              <w:t xml:space="preserve">]  </w:t>
            </w:r>
            <w:r w:rsidR="00C3491F">
              <w:rPr>
                <w:rFonts w:ascii="Arial" w:hAnsi="Arial" w:cs="Arial"/>
                <w:sz w:val="20"/>
                <w:szCs w:val="20"/>
              </w:rPr>
              <w:t>Not at all interested</w:t>
            </w:r>
          </w:p>
          <w:p w14:paraId="17120617" w14:textId="77777777" w:rsidR="00D271C8" w:rsidRDefault="00C8118C" w:rsidP="00C3491F">
            <w:pPr>
              <w:numPr>
                <w:ilvl w:val="0"/>
                <w:numId w:val="27"/>
              </w:numPr>
              <w:spacing w:after="0" w:line="240" w:lineRule="auto"/>
              <w:ind w:left="245" w:hanging="245"/>
              <w:rPr>
                <w:rFonts w:ascii="Arial" w:eastAsia="SimSun" w:hAnsi="Arial" w:cs="Arial"/>
                <w:sz w:val="20"/>
                <w:szCs w:val="20"/>
                <w:lang w:eastAsia="zh-CN"/>
              </w:rPr>
            </w:pPr>
            <w:r w:rsidRPr="001F0845">
              <w:rPr>
                <w:rFonts w:ascii="Arial" w:hAnsi="Arial" w:cs="Arial"/>
                <w:sz w:val="20"/>
                <w:szCs w:val="20"/>
              </w:rPr>
              <w:t xml:space="preserve">[  </w:t>
            </w:r>
            <w:r>
              <w:rPr>
                <w:rFonts w:ascii="Arial" w:hAnsi="Arial" w:cs="Arial"/>
                <w:sz w:val="20"/>
                <w:szCs w:val="20"/>
              </w:rPr>
              <w:t xml:space="preserve"> </w:t>
            </w:r>
            <w:r w:rsidRPr="001F0845">
              <w:rPr>
                <w:rFonts w:ascii="Arial" w:hAnsi="Arial" w:cs="Arial"/>
                <w:sz w:val="20"/>
                <w:szCs w:val="20"/>
              </w:rPr>
              <w:t xml:space="preserve"> ]  </w:t>
            </w:r>
            <w:r w:rsidR="00C3491F">
              <w:rPr>
                <w:rFonts w:ascii="Arial" w:hAnsi="Arial" w:cs="Arial"/>
                <w:sz w:val="20"/>
                <w:szCs w:val="20"/>
              </w:rPr>
              <w:t>Don’t Know</w:t>
            </w:r>
          </w:p>
        </w:tc>
      </w:tr>
      <w:tr w:rsidR="007973FB" w:rsidRPr="004F6310" w14:paraId="77D5888A" w14:textId="77777777" w:rsidTr="0073216E">
        <w:trPr>
          <w:cantSplit/>
          <w:trHeight w:val="51"/>
        </w:trPr>
        <w:tc>
          <w:tcPr>
            <w:tcW w:w="720" w:type="dxa"/>
          </w:tcPr>
          <w:p w14:paraId="3D6189ED" w14:textId="77777777" w:rsidR="007973FB" w:rsidRPr="004F6310" w:rsidRDefault="007973FB" w:rsidP="0006212C">
            <w:pPr>
              <w:numPr>
                <w:ilvl w:val="0"/>
                <w:numId w:val="1"/>
              </w:numPr>
              <w:spacing w:after="0" w:line="240" w:lineRule="auto"/>
              <w:rPr>
                <w:rFonts w:ascii="Arial" w:hAnsi="Arial" w:cs="Arial"/>
                <w:sz w:val="20"/>
                <w:szCs w:val="20"/>
              </w:rPr>
            </w:pPr>
          </w:p>
        </w:tc>
        <w:tc>
          <w:tcPr>
            <w:tcW w:w="5040" w:type="dxa"/>
          </w:tcPr>
          <w:p w14:paraId="61F52E06" w14:textId="77777777" w:rsidR="00D271C8" w:rsidRDefault="00833F03">
            <w:pPr>
              <w:spacing w:after="0" w:line="240" w:lineRule="auto"/>
              <w:rPr>
                <w:rFonts w:ascii="Arial" w:eastAsia="SimSun" w:hAnsi="Arial" w:cs="Arial"/>
                <w:b/>
                <w:i/>
                <w:sz w:val="20"/>
                <w:szCs w:val="20"/>
                <w:lang w:eastAsia="zh-CN"/>
              </w:rPr>
            </w:pPr>
            <w:r>
              <w:rPr>
                <w:rFonts w:ascii="Arial" w:eastAsia="SimSun" w:hAnsi="Arial" w:cs="Arial"/>
                <w:sz w:val="20"/>
                <w:szCs w:val="20"/>
                <w:lang w:eastAsia="zh-CN"/>
              </w:rPr>
              <w:fldChar w:fldCharType="begin"/>
            </w:r>
            <w:r w:rsidR="0087056D">
              <w:rPr>
                <w:rFonts w:ascii="Arial" w:eastAsia="SimSun" w:hAnsi="Arial" w:cs="Arial"/>
                <w:sz w:val="20"/>
                <w:szCs w:val="20"/>
                <w:lang w:eastAsia="zh-CN"/>
              </w:rPr>
              <w:instrText xml:space="preserve"> MERGEFIELD "reli2" </w:instrText>
            </w:r>
            <w:r w:rsidR="000A1C04">
              <w:rPr>
                <w:rFonts w:ascii="Arial" w:eastAsia="SimSun" w:hAnsi="Arial" w:cs="Arial"/>
                <w:noProof/>
                <w:sz w:val="20"/>
                <w:szCs w:val="20"/>
                <w:lang w:eastAsia="zh-CN"/>
              </w:rPr>
              <w:instrText>«reli2»</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often do you attend religious services?</w:t>
            </w:r>
            <w:r>
              <w:rPr>
                <w:rFonts w:ascii="Arial" w:eastAsia="SimSun" w:hAnsi="Arial" w:cs="Arial"/>
                <w:sz w:val="20"/>
                <w:szCs w:val="20"/>
                <w:lang w:eastAsia="zh-CN"/>
              </w:rPr>
              <w:fldChar w:fldCharType="end"/>
            </w:r>
            <w:r w:rsidR="0087056D">
              <w:rPr>
                <w:rFonts w:ascii="Arial" w:eastAsia="SimSun" w:hAnsi="Arial" w:cs="Arial"/>
                <w:b/>
                <w:i/>
                <w:sz w:val="20"/>
                <w:szCs w:val="20"/>
                <w:lang w:eastAsia="zh-CN"/>
              </w:rPr>
              <w:t xml:space="preserve"> </w:t>
            </w:r>
            <w:r w:rsidR="003A67DB" w:rsidRPr="003A67DB">
              <w:rPr>
                <w:rFonts w:ascii="Arial" w:eastAsia="SimSun" w:hAnsi="Arial" w:cs="Arial"/>
                <w:b/>
                <w:i/>
                <w:sz w:val="20"/>
                <w:szCs w:val="20"/>
                <w:lang w:eastAsia="zh-CN"/>
              </w:rPr>
              <w:t>READ O</w:t>
            </w:r>
            <w:r w:rsidR="00972361">
              <w:rPr>
                <w:rFonts w:ascii="Arial" w:eastAsia="SimSun" w:hAnsi="Arial" w:cs="Arial"/>
                <w:b/>
                <w:i/>
                <w:sz w:val="20"/>
                <w:szCs w:val="20"/>
                <w:lang w:eastAsia="zh-CN"/>
              </w:rPr>
              <w:t>ptions.</w:t>
            </w:r>
          </w:p>
        </w:tc>
        <w:tc>
          <w:tcPr>
            <w:tcW w:w="4248" w:type="dxa"/>
          </w:tcPr>
          <w:p w14:paraId="15F38FB9" w14:textId="77777777" w:rsidR="00D271C8" w:rsidRDefault="002D6D89" w:rsidP="006F0B9F">
            <w:pPr>
              <w:spacing w:after="0" w:line="240" w:lineRule="auto"/>
              <w:rPr>
                <w:rFonts w:ascii="Arial" w:eastAsia="SimSun" w:hAnsi="Arial" w:cs="Arial"/>
                <w:sz w:val="20"/>
                <w:szCs w:val="20"/>
                <w:lang w:eastAsia="zh-CN"/>
              </w:rPr>
            </w:pPr>
            <w:r>
              <w:rPr>
                <w:rFonts w:ascii="Arial" w:eastAsia="SimSun" w:hAnsi="Arial" w:cs="Arial"/>
                <w:sz w:val="20"/>
                <w:szCs w:val="20"/>
                <w:lang w:eastAsia="zh-CN"/>
              </w:rPr>
              <w:t xml:space="preserve">1. [   ]  </w:t>
            </w:r>
            <w:r w:rsidR="00C3491F">
              <w:rPr>
                <w:rFonts w:ascii="Arial" w:eastAsia="SimSun" w:hAnsi="Arial" w:cs="Arial"/>
                <w:sz w:val="20"/>
                <w:szCs w:val="20"/>
                <w:lang w:eastAsia="zh-CN"/>
              </w:rPr>
              <w:t>More than once per week</w:t>
            </w:r>
          </w:p>
          <w:p w14:paraId="3BDD6321" w14:textId="77777777" w:rsidR="002D6D89" w:rsidRDefault="002D6D89" w:rsidP="006F0B9F">
            <w:pPr>
              <w:spacing w:after="0" w:line="240" w:lineRule="auto"/>
              <w:rPr>
                <w:rFonts w:ascii="Arial" w:eastAsia="SimSun" w:hAnsi="Arial" w:cs="Arial"/>
                <w:sz w:val="20"/>
                <w:szCs w:val="20"/>
                <w:lang w:eastAsia="zh-CN"/>
              </w:rPr>
            </w:pPr>
            <w:r>
              <w:rPr>
                <w:rFonts w:ascii="Arial" w:eastAsia="SimSun" w:hAnsi="Arial" w:cs="Arial"/>
                <w:sz w:val="20"/>
                <w:szCs w:val="20"/>
                <w:lang w:eastAsia="zh-CN"/>
              </w:rPr>
              <w:t xml:space="preserve">2. [   ]  </w:t>
            </w:r>
            <w:r w:rsidR="00C3491F">
              <w:rPr>
                <w:rFonts w:ascii="Arial" w:eastAsia="SimSun" w:hAnsi="Arial" w:cs="Arial"/>
                <w:sz w:val="20"/>
                <w:szCs w:val="20"/>
                <w:lang w:eastAsia="zh-CN"/>
              </w:rPr>
              <w:t>Once per week</w:t>
            </w:r>
          </w:p>
          <w:p w14:paraId="3730C84C" w14:textId="77777777" w:rsidR="002D6D89" w:rsidRDefault="002D6D89" w:rsidP="006F0B9F">
            <w:pPr>
              <w:spacing w:after="0" w:line="240" w:lineRule="auto"/>
              <w:rPr>
                <w:rFonts w:ascii="Arial" w:eastAsia="SimSun" w:hAnsi="Arial" w:cs="Arial"/>
                <w:sz w:val="20"/>
                <w:szCs w:val="20"/>
                <w:lang w:eastAsia="zh-CN"/>
              </w:rPr>
            </w:pPr>
            <w:r>
              <w:rPr>
                <w:rFonts w:ascii="Arial" w:eastAsia="SimSun" w:hAnsi="Arial" w:cs="Arial"/>
                <w:sz w:val="20"/>
                <w:szCs w:val="20"/>
                <w:lang w:eastAsia="zh-CN"/>
              </w:rPr>
              <w:t xml:space="preserve">3. [   ]  </w:t>
            </w:r>
            <w:r w:rsidR="000260C2">
              <w:rPr>
                <w:rFonts w:ascii="Arial" w:eastAsia="SimSun" w:hAnsi="Arial" w:cs="Arial"/>
                <w:sz w:val="20"/>
                <w:szCs w:val="20"/>
                <w:lang w:eastAsia="zh-CN"/>
              </w:rPr>
              <w:t>Sometimes once per week</w:t>
            </w:r>
          </w:p>
          <w:p w14:paraId="6580E73F" w14:textId="77777777" w:rsidR="002D6D89" w:rsidRDefault="00F70017" w:rsidP="006F0B9F">
            <w:pPr>
              <w:spacing w:after="0" w:line="240" w:lineRule="auto"/>
              <w:rPr>
                <w:rFonts w:ascii="Arial" w:eastAsia="SimSun" w:hAnsi="Arial" w:cs="Arial"/>
                <w:sz w:val="20"/>
                <w:szCs w:val="20"/>
                <w:lang w:eastAsia="zh-CN"/>
              </w:rPr>
            </w:pPr>
            <w:r>
              <w:rPr>
                <w:rFonts w:ascii="Arial" w:eastAsia="SimSun" w:hAnsi="Arial" w:cs="Arial"/>
                <w:sz w:val="20"/>
                <w:szCs w:val="20"/>
                <w:lang w:eastAsia="zh-CN"/>
              </w:rPr>
              <w:t>4. [   ]  Less than once per month</w:t>
            </w:r>
          </w:p>
          <w:p w14:paraId="1D343B59" w14:textId="77777777" w:rsidR="002D6D89" w:rsidRDefault="002D6D89" w:rsidP="00F70017">
            <w:pPr>
              <w:spacing w:after="0" w:line="240" w:lineRule="auto"/>
              <w:rPr>
                <w:rFonts w:ascii="Arial" w:eastAsia="SimSun" w:hAnsi="Arial" w:cs="Arial"/>
                <w:sz w:val="20"/>
                <w:szCs w:val="20"/>
                <w:lang w:eastAsia="zh-CN"/>
              </w:rPr>
            </w:pPr>
            <w:r>
              <w:rPr>
                <w:rFonts w:ascii="Arial" w:eastAsia="SimSun" w:hAnsi="Arial" w:cs="Arial"/>
                <w:sz w:val="20"/>
                <w:szCs w:val="20"/>
                <w:lang w:eastAsia="zh-CN"/>
              </w:rPr>
              <w:t xml:space="preserve">5. [   ]  </w:t>
            </w:r>
            <w:r w:rsidR="00F70017">
              <w:rPr>
                <w:rFonts w:ascii="Arial" w:eastAsia="SimSun" w:hAnsi="Arial" w:cs="Arial"/>
                <w:sz w:val="20"/>
                <w:szCs w:val="20"/>
                <w:lang w:eastAsia="zh-CN"/>
              </w:rPr>
              <w:t>Do not attend</w:t>
            </w:r>
          </w:p>
        </w:tc>
      </w:tr>
    </w:tbl>
    <w:p w14:paraId="55E413B6" w14:textId="77777777" w:rsidR="007C6F86" w:rsidRDefault="007C6F86">
      <w:pPr>
        <w:spacing w:after="0"/>
      </w:pPr>
    </w:p>
    <w:p w14:paraId="29D51771" w14:textId="77777777" w:rsidR="00D271C8" w:rsidRPr="0093228E" w:rsidRDefault="00F460D7">
      <w:pPr>
        <w:spacing w:after="0"/>
        <w:rPr>
          <w:rFonts w:ascii="Arial" w:hAnsi="Arial" w:cs="Arial"/>
          <w:b/>
          <w:u w:val="single"/>
        </w:rPr>
      </w:pPr>
      <w:r w:rsidRPr="0093228E">
        <w:rPr>
          <w:rFonts w:ascii="Arial" w:hAnsi="Arial" w:cs="Arial"/>
          <w:b/>
          <w:u w:val="single"/>
        </w:rPr>
        <w:t>B</w:t>
      </w:r>
      <w:r w:rsidR="0093228E">
        <w:rPr>
          <w:rFonts w:ascii="Arial" w:hAnsi="Arial" w:cs="Arial"/>
          <w:b/>
          <w:u w:val="single"/>
        </w:rPr>
        <w:t>4</w:t>
      </w:r>
      <w:r w:rsidRPr="0093228E">
        <w:rPr>
          <w:rFonts w:ascii="Arial" w:hAnsi="Arial" w:cs="Arial"/>
          <w:b/>
          <w:u w:val="single"/>
        </w:rPr>
        <w:t>.  Health Knowledge</w:t>
      </w:r>
    </w:p>
    <w:tbl>
      <w:tblPr>
        <w:tblStyle w:val="ad"/>
        <w:tblW w:w="10188" w:type="dxa"/>
        <w:tblInd w:w="295" w:type="dxa"/>
        <w:tblCellMar>
          <w:top w:w="72" w:type="dxa"/>
          <w:left w:w="115" w:type="dxa"/>
          <w:bottom w:w="72" w:type="dxa"/>
          <w:right w:w="115" w:type="dxa"/>
        </w:tblCellMar>
        <w:tblLook w:val="04A0" w:firstRow="1" w:lastRow="0" w:firstColumn="1" w:lastColumn="0" w:noHBand="0" w:noVBand="1"/>
      </w:tblPr>
      <w:tblGrid>
        <w:gridCol w:w="558"/>
        <w:gridCol w:w="3192"/>
        <w:gridCol w:w="6438"/>
      </w:tblGrid>
      <w:tr w:rsidR="007C6F86" w14:paraId="1B5575D1" w14:textId="77777777" w:rsidTr="0073216E">
        <w:trPr>
          <w:cantSplit/>
        </w:trPr>
        <w:tc>
          <w:tcPr>
            <w:tcW w:w="558" w:type="dxa"/>
          </w:tcPr>
          <w:p w14:paraId="6EF11A39" w14:textId="77777777" w:rsidR="007C6F86" w:rsidRDefault="007C6F86" w:rsidP="00E87B40">
            <w:pPr>
              <w:pStyle w:val="a"/>
              <w:numPr>
                <w:ilvl w:val="0"/>
                <w:numId w:val="46"/>
              </w:numPr>
            </w:pPr>
            <w:bookmarkStart w:id="17" w:name="_Ref289793764"/>
          </w:p>
        </w:tc>
        <w:bookmarkEnd w:id="17"/>
        <w:tc>
          <w:tcPr>
            <w:tcW w:w="3192" w:type="dxa"/>
          </w:tcPr>
          <w:p w14:paraId="3287E42F" w14:textId="77777777" w:rsidR="007C6F86" w:rsidRDefault="00833F03" w:rsidP="00972361">
            <w:pPr>
              <w:rPr>
                <w:rFonts w:ascii="Arial" w:hAnsi="Arial" w:cs="Arial"/>
                <w:b/>
                <w:bCs/>
                <w:u w:val="single"/>
              </w:rPr>
            </w:pPr>
            <w:r>
              <w:rPr>
                <w:rFonts w:ascii="Arial" w:hAnsi="Arial" w:cs="Arial"/>
                <w:sz w:val="20"/>
                <w:szCs w:val="20"/>
              </w:rPr>
              <w:fldChar w:fldCharType="begin"/>
            </w:r>
            <w:r w:rsidR="007C6F86">
              <w:rPr>
                <w:rFonts w:ascii="Arial" w:hAnsi="Arial" w:cs="Arial"/>
                <w:sz w:val="20"/>
                <w:szCs w:val="20"/>
              </w:rPr>
              <w:instrText xml:space="preserve"> MERGEFIELD "mental" </w:instrText>
            </w:r>
            <w:r w:rsidR="007C6F86">
              <w:rPr>
                <w:rFonts w:ascii="Arial" w:hAnsi="Arial" w:cs="Arial"/>
                <w:noProof/>
                <w:sz w:val="20"/>
                <w:szCs w:val="20"/>
              </w:rPr>
              <w:instrText>«mental»</w:instrText>
            </w:r>
            <w:r>
              <w:rPr>
                <w:rFonts w:ascii="Arial" w:hAnsi="Arial" w:cs="Arial"/>
                <w:sz w:val="20"/>
                <w:szCs w:val="20"/>
              </w:rPr>
              <w:fldChar w:fldCharType="separate"/>
            </w:r>
            <w:r w:rsidR="00E82272" w:rsidRPr="006C59CD">
              <w:rPr>
                <w:rFonts w:ascii="Arial" w:hAnsi="Arial" w:cs="Arial"/>
                <w:noProof/>
                <w:sz w:val="20"/>
                <w:szCs w:val="20"/>
              </w:rPr>
              <w:t>What is the cause of mental illness?</w:t>
            </w:r>
            <w:r>
              <w:rPr>
                <w:rFonts w:ascii="Arial" w:hAnsi="Arial" w:cs="Arial"/>
                <w:sz w:val="20"/>
                <w:szCs w:val="20"/>
              </w:rPr>
              <w:fldChar w:fldCharType="end"/>
            </w:r>
            <w:r w:rsidR="00972361">
              <w:rPr>
                <w:rFonts w:ascii="Arial" w:hAnsi="Arial" w:cs="Arial"/>
                <w:sz w:val="20"/>
                <w:szCs w:val="20"/>
              </w:rPr>
              <w:t xml:space="preserve"> </w:t>
            </w:r>
            <w:r w:rsidR="007C6F86" w:rsidRPr="00972361">
              <w:rPr>
                <w:rFonts w:ascii="Arial" w:hAnsi="Arial" w:cs="Arial"/>
                <w:b/>
                <w:i/>
                <w:sz w:val="20"/>
                <w:szCs w:val="20"/>
              </w:rPr>
              <w:t>Tick all that are mentioned</w:t>
            </w:r>
            <w:r w:rsidR="00972361">
              <w:rPr>
                <w:rFonts w:ascii="Arial" w:hAnsi="Arial" w:cs="Arial"/>
                <w:b/>
                <w:i/>
                <w:sz w:val="20"/>
                <w:szCs w:val="20"/>
              </w:rPr>
              <w:t>. Do NOT prompt</w:t>
            </w:r>
            <w:r w:rsidR="007C6F86" w:rsidRPr="004F6310">
              <w:rPr>
                <w:rFonts w:ascii="Arial" w:hAnsi="Arial" w:cs="Arial"/>
                <w:b/>
                <w:i/>
                <w:sz w:val="20"/>
                <w:szCs w:val="20"/>
              </w:rPr>
              <w:t xml:space="preserve"> </w:t>
            </w:r>
            <w:r w:rsidR="00972361">
              <w:rPr>
                <w:rFonts w:ascii="Arial" w:hAnsi="Arial" w:cs="Arial"/>
                <w:b/>
                <w:i/>
                <w:sz w:val="20"/>
                <w:szCs w:val="20"/>
              </w:rPr>
              <w:t>for more than one answer.</w:t>
            </w:r>
          </w:p>
        </w:tc>
        <w:tc>
          <w:tcPr>
            <w:tcW w:w="6438" w:type="dxa"/>
          </w:tcPr>
          <w:p w14:paraId="2249B312" w14:textId="77777777" w:rsidR="007C6F86" w:rsidRDefault="007C6F86" w:rsidP="00BA6EA8">
            <w:pPr>
              <w:rPr>
                <w:rFonts w:ascii="Arial" w:hAnsi="Arial" w:cs="Arial"/>
                <w:sz w:val="20"/>
                <w:szCs w:val="20"/>
              </w:rPr>
            </w:pPr>
            <w:r w:rsidRPr="004F6310">
              <w:rPr>
                <w:rFonts w:ascii="Arial" w:hAnsi="Arial" w:cs="Arial"/>
                <w:sz w:val="20"/>
                <w:szCs w:val="20"/>
              </w:rPr>
              <w:t xml:space="preserve">1. </w:t>
            </w:r>
            <w:r w:rsidR="00991CE8">
              <w:rPr>
                <w:rFonts w:ascii="Arial" w:hAnsi="Arial" w:cs="Arial"/>
                <w:sz w:val="20"/>
                <w:szCs w:val="20"/>
              </w:rPr>
              <w:t xml:space="preserve">[   ] </w:t>
            </w:r>
            <w:r w:rsidRPr="004F6310">
              <w:rPr>
                <w:rFonts w:ascii="Arial" w:hAnsi="Arial" w:cs="Arial"/>
                <w:sz w:val="20"/>
                <w:szCs w:val="20"/>
              </w:rPr>
              <w:t>A curse/evil  spirits/witchcraft</w:t>
            </w:r>
          </w:p>
          <w:p w14:paraId="006784C5" w14:textId="77777777" w:rsidR="007C6F86" w:rsidRDefault="007C6F86" w:rsidP="00BA6EA8">
            <w:pPr>
              <w:rPr>
                <w:rFonts w:ascii="Arial" w:hAnsi="Arial" w:cs="Arial"/>
                <w:sz w:val="20"/>
                <w:szCs w:val="20"/>
              </w:rPr>
            </w:pPr>
            <w:r w:rsidRPr="004F6310">
              <w:rPr>
                <w:rFonts w:ascii="Arial" w:hAnsi="Arial" w:cs="Arial"/>
                <w:sz w:val="20"/>
                <w:szCs w:val="20"/>
              </w:rPr>
              <w:t xml:space="preserve">2. </w:t>
            </w:r>
            <w:r w:rsidR="00991CE8">
              <w:rPr>
                <w:rFonts w:ascii="Arial" w:hAnsi="Arial" w:cs="Arial"/>
                <w:sz w:val="20"/>
                <w:szCs w:val="20"/>
              </w:rPr>
              <w:t xml:space="preserve">[   ] </w:t>
            </w:r>
            <w:r w:rsidRPr="004F6310">
              <w:rPr>
                <w:rFonts w:ascii="Arial" w:hAnsi="Arial" w:cs="Arial"/>
                <w:sz w:val="20"/>
                <w:szCs w:val="20"/>
              </w:rPr>
              <w:t>Heredity</w:t>
            </w:r>
          </w:p>
          <w:p w14:paraId="1E5D3B22" w14:textId="77777777" w:rsidR="007C6F86" w:rsidRDefault="007C6F86" w:rsidP="00BA6EA8">
            <w:pPr>
              <w:rPr>
                <w:rFonts w:ascii="Arial" w:hAnsi="Arial" w:cs="Arial"/>
                <w:sz w:val="20"/>
                <w:szCs w:val="20"/>
              </w:rPr>
            </w:pPr>
            <w:r w:rsidRPr="004F6310">
              <w:rPr>
                <w:rFonts w:ascii="Arial" w:hAnsi="Arial" w:cs="Arial"/>
                <w:sz w:val="20"/>
                <w:szCs w:val="20"/>
              </w:rPr>
              <w:t xml:space="preserve">3. </w:t>
            </w:r>
            <w:r w:rsidR="00991CE8">
              <w:rPr>
                <w:rFonts w:ascii="Arial" w:hAnsi="Arial" w:cs="Arial"/>
                <w:sz w:val="20"/>
                <w:szCs w:val="20"/>
              </w:rPr>
              <w:t xml:space="preserve">[   ] </w:t>
            </w:r>
            <w:r w:rsidRPr="004F6310">
              <w:rPr>
                <w:rFonts w:ascii="Arial" w:hAnsi="Arial" w:cs="Arial"/>
                <w:sz w:val="20"/>
                <w:szCs w:val="20"/>
              </w:rPr>
              <w:t>Improper behavior/vice</w:t>
            </w:r>
          </w:p>
          <w:p w14:paraId="79B2385A" w14:textId="77777777" w:rsidR="007C6F86" w:rsidRDefault="007C6F86" w:rsidP="00BA6EA8">
            <w:pPr>
              <w:rPr>
                <w:rFonts w:ascii="Arial" w:hAnsi="Arial" w:cs="Arial"/>
                <w:sz w:val="20"/>
                <w:szCs w:val="20"/>
              </w:rPr>
            </w:pPr>
            <w:r w:rsidRPr="004F6310">
              <w:rPr>
                <w:rFonts w:ascii="Arial" w:hAnsi="Arial" w:cs="Arial"/>
                <w:sz w:val="20"/>
                <w:szCs w:val="20"/>
              </w:rPr>
              <w:t xml:space="preserve">4. </w:t>
            </w:r>
            <w:r w:rsidR="00991CE8">
              <w:rPr>
                <w:rFonts w:ascii="Arial" w:hAnsi="Arial" w:cs="Arial"/>
                <w:sz w:val="20"/>
                <w:szCs w:val="20"/>
              </w:rPr>
              <w:t xml:space="preserve">[   ] </w:t>
            </w:r>
            <w:r w:rsidRPr="004F6310">
              <w:rPr>
                <w:rFonts w:ascii="Arial" w:hAnsi="Arial" w:cs="Arial"/>
                <w:sz w:val="20"/>
                <w:szCs w:val="20"/>
              </w:rPr>
              <w:t>Body dis-function/disease (spe</w:t>
            </w:r>
            <w:r>
              <w:rPr>
                <w:rFonts w:ascii="Arial" w:hAnsi="Arial" w:cs="Arial"/>
                <w:sz w:val="20"/>
                <w:szCs w:val="20"/>
              </w:rPr>
              <w:t>cify if applicable __________</w:t>
            </w:r>
            <w:r w:rsidR="009764B8">
              <w:rPr>
                <w:rFonts w:ascii="Arial" w:hAnsi="Arial" w:cs="Arial"/>
                <w:sz w:val="20"/>
                <w:szCs w:val="20"/>
              </w:rPr>
              <w:t>__)</w:t>
            </w:r>
          </w:p>
          <w:p w14:paraId="4528DB57" w14:textId="77777777" w:rsidR="007C6F86" w:rsidRDefault="007C6F86" w:rsidP="00BA6EA8">
            <w:pPr>
              <w:rPr>
                <w:rFonts w:ascii="Arial" w:hAnsi="Arial" w:cs="Arial"/>
                <w:sz w:val="20"/>
                <w:szCs w:val="20"/>
              </w:rPr>
            </w:pPr>
            <w:r w:rsidRPr="004F6310">
              <w:rPr>
                <w:rFonts w:ascii="Arial" w:hAnsi="Arial" w:cs="Arial"/>
                <w:sz w:val="20"/>
                <w:szCs w:val="20"/>
              </w:rPr>
              <w:t xml:space="preserve">5. </w:t>
            </w:r>
            <w:r w:rsidR="00991CE8">
              <w:rPr>
                <w:rFonts w:ascii="Arial" w:hAnsi="Arial" w:cs="Arial"/>
                <w:sz w:val="20"/>
                <w:szCs w:val="20"/>
              </w:rPr>
              <w:t xml:space="preserve">[   ] </w:t>
            </w:r>
            <w:r w:rsidRPr="004F6310">
              <w:rPr>
                <w:rFonts w:ascii="Arial" w:hAnsi="Arial" w:cs="Arial"/>
                <w:sz w:val="20"/>
                <w:szCs w:val="20"/>
              </w:rPr>
              <w:t>Poor sanitation/ lack of cleanliness</w:t>
            </w:r>
          </w:p>
          <w:p w14:paraId="4B73822E" w14:textId="77777777" w:rsidR="007C6F86" w:rsidRDefault="007C6F86" w:rsidP="00BA6EA8">
            <w:pPr>
              <w:rPr>
                <w:rFonts w:ascii="Arial" w:hAnsi="Arial" w:cs="Arial"/>
                <w:sz w:val="20"/>
                <w:szCs w:val="20"/>
              </w:rPr>
            </w:pPr>
            <w:r w:rsidRPr="004F6310">
              <w:rPr>
                <w:rFonts w:ascii="Arial" w:hAnsi="Arial" w:cs="Arial"/>
                <w:sz w:val="20"/>
                <w:szCs w:val="20"/>
              </w:rPr>
              <w:t xml:space="preserve">6. </w:t>
            </w:r>
            <w:r w:rsidR="00991CE8">
              <w:rPr>
                <w:rFonts w:ascii="Arial" w:hAnsi="Arial" w:cs="Arial"/>
                <w:sz w:val="20"/>
                <w:szCs w:val="20"/>
              </w:rPr>
              <w:t xml:space="preserve">[   ] </w:t>
            </w:r>
            <w:r w:rsidRPr="004F6310">
              <w:rPr>
                <w:rFonts w:ascii="Arial" w:hAnsi="Arial" w:cs="Arial"/>
                <w:sz w:val="20"/>
                <w:szCs w:val="20"/>
              </w:rPr>
              <w:t>Poor health care</w:t>
            </w:r>
          </w:p>
          <w:p w14:paraId="2955F5EE" w14:textId="77777777" w:rsidR="007C6F86" w:rsidRDefault="007C6F86" w:rsidP="00BA6EA8">
            <w:pPr>
              <w:rPr>
                <w:rFonts w:ascii="Arial" w:hAnsi="Arial" w:cs="Arial"/>
                <w:sz w:val="20"/>
                <w:szCs w:val="20"/>
              </w:rPr>
            </w:pPr>
            <w:r w:rsidRPr="004F6310">
              <w:rPr>
                <w:rFonts w:ascii="Arial" w:hAnsi="Arial" w:cs="Arial"/>
                <w:sz w:val="20"/>
                <w:szCs w:val="20"/>
              </w:rPr>
              <w:t xml:space="preserve">7. </w:t>
            </w:r>
            <w:r w:rsidR="00991CE8">
              <w:rPr>
                <w:rFonts w:ascii="Arial" w:hAnsi="Arial" w:cs="Arial"/>
                <w:sz w:val="20"/>
                <w:szCs w:val="20"/>
              </w:rPr>
              <w:t xml:space="preserve">[   ] </w:t>
            </w:r>
            <w:r w:rsidRPr="004F6310">
              <w:rPr>
                <w:rFonts w:ascii="Arial" w:hAnsi="Arial" w:cs="Arial"/>
                <w:sz w:val="20"/>
                <w:szCs w:val="20"/>
              </w:rPr>
              <w:t>Mosquito bite</w:t>
            </w:r>
          </w:p>
          <w:p w14:paraId="61C86F6B" w14:textId="77777777" w:rsidR="007C6F86" w:rsidRDefault="007C6F86" w:rsidP="00BA6EA8">
            <w:pPr>
              <w:rPr>
                <w:rFonts w:ascii="Arial" w:hAnsi="Arial" w:cs="Arial"/>
                <w:sz w:val="20"/>
                <w:szCs w:val="20"/>
              </w:rPr>
            </w:pPr>
            <w:r w:rsidRPr="004F6310">
              <w:rPr>
                <w:rFonts w:ascii="Arial" w:hAnsi="Arial" w:cs="Arial"/>
                <w:sz w:val="20"/>
                <w:szCs w:val="20"/>
              </w:rPr>
              <w:t xml:space="preserve">8. </w:t>
            </w:r>
            <w:r w:rsidR="00991CE8">
              <w:rPr>
                <w:rFonts w:ascii="Arial" w:hAnsi="Arial" w:cs="Arial"/>
                <w:sz w:val="20"/>
                <w:szCs w:val="20"/>
              </w:rPr>
              <w:t xml:space="preserve">[   ] </w:t>
            </w:r>
            <w:r w:rsidRPr="004F6310">
              <w:rPr>
                <w:rFonts w:ascii="Arial" w:hAnsi="Arial" w:cs="Arial"/>
                <w:sz w:val="20"/>
                <w:szCs w:val="20"/>
              </w:rPr>
              <w:t xml:space="preserve">Drug/alcohol use </w:t>
            </w:r>
          </w:p>
          <w:p w14:paraId="61675268" w14:textId="77777777" w:rsidR="007C6F86" w:rsidRDefault="007C6F86" w:rsidP="00BA6EA8">
            <w:pPr>
              <w:rPr>
                <w:rFonts w:ascii="Arial" w:hAnsi="Arial" w:cs="Arial"/>
                <w:sz w:val="20"/>
                <w:szCs w:val="20"/>
              </w:rPr>
            </w:pPr>
            <w:r w:rsidRPr="004F6310">
              <w:rPr>
                <w:rFonts w:ascii="Arial" w:hAnsi="Arial" w:cs="Arial"/>
                <w:sz w:val="20"/>
                <w:szCs w:val="20"/>
              </w:rPr>
              <w:t xml:space="preserve">9. </w:t>
            </w:r>
            <w:r w:rsidR="00991CE8">
              <w:rPr>
                <w:rFonts w:ascii="Arial" w:hAnsi="Arial" w:cs="Arial"/>
                <w:sz w:val="20"/>
                <w:szCs w:val="20"/>
              </w:rPr>
              <w:t xml:space="preserve">[   ] </w:t>
            </w:r>
            <w:r w:rsidRPr="004F6310">
              <w:rPr>
                <w:rFonts w:ascii="Arial" w:hAnsi="Arial" w:cs="Arial"/>
                <w:sz w:val="20"/>
                <w:szCs w:val="20"/>
              </w:rPr>
              <w:t>Stress</w:t>
            </w:r>
          </w:p>
          <w:p w14:paraId="53D14742" w14:textId="77777777" w:rsidR="007C6F86" w:rsidRDefault="007C6F86" w:rsidP="00BA6EA8">
            <w:pPr>
              <w:rPr>
                <w:rFonts w:ascii="Arial" w:hAnsi="Arial" w:cs="Arial"/>
                <w:sz w:val="20"/>
                <w:szCs w:val="20"/>
              </w:rPr>
            </w:pPr>
            <w:r w:rsidRPr="004F6310">
              <w:rPr>
                <w:rFonts w:ascii="Arial" w:hAnsi="Arial" w:cs="Arial"/>
                <w:sz w:val="20"/>
                <w:szCs w:val="20"/>
              </w:rPr>
              <w:t xml:space="preserve">10. </w:t>
            </w:r>
            <w:r w:rsidR="00991CE8">
              <w:rPr>
                <w:rFonts w:ascii="Arial" w:hAnsi="Arial" w:cs="Arial"/>
                <w:sz w:val="20"/>
                <w:szCs w:val="20"/>
              </w:rPr>
              <w:t xml:space="preserve">[   ] </w:t>
            </w:r>
            <w:r w:rsidRPr="004F6310">
              <w:rPr>
                <w:rFonts w:ascii="Arial" w:hAnsi="Arial" w:cs="Arial"/>
                <w:sz w:val="20"/>
                <w:szCs w:val="20"/>
              </w:rPr>
              <w:t>Don’t Know</w:t>
            </w:r>
          </w:p>
          <w:p w14:paraId="1EA782E6" w14:textId="77777777" w:rsidR="007C6F86" w:rsidRDefault="007C6F86">
            <w:pPr>
              <w:rPr>
                <w:rFonts w:ascii="Arial" w:hAnsi="Arial" w:cs="Arial"/>
                <w:b/>
                <w:bCs/>
                <w:u w:val="single"/>
              </w:rPr>
            </w:pPr>
            <w:r w:rsidRPr="004F6310">
              <w:rPr>
                <w:rFonts w:ascii="Arial" w:hAnsi="Arial" w:cs="Arial"/>
                <w:sz w:val="20"/>
                <w:szCs w:val="20"/>
              </w:rPr>
              <w:t xml:space="preserve">11. </w:t>
            </w:r>
            <w:r w:rsidR="00991CE8">
              <w:rPr>
                <w:rFonts w:ascii="Arial" w:hAnsi="Arial" w:cs="Arial"/>
                <w:sz w:val="20"/>
                <w:szCs w:val="20"/>
              </w:rPr>
              <w:t xml:space="preserve">[   ] </w:t>
            </w:r>
            <w:r w:rsidRPr="004F6310">
              <w:rPr>
                <w:rFonts w:ascii="Arial" w:hAnsi="Arial" w:cs="Arial"/>
                <w:sz w:val="20"/>
                <w:szCs w:val="20"/>
              </w:rPr>
              <w:t>Other (specify): ____________________</w:t>
            </w:r>
          </w:p>
        </w:tc>
      </w:tr>
    </w:tbl>
    <w:p w14:paraId="3895989C" w14:textId="77777777" w:rsidR="00306D0A" w:rsidRDefault="00306D0A" w:rsidP="00306D0A">
      <w:pPr>
        <w:spacing w:after="0"/>
        <w:rPr>
          <w:rFonts w:ascii="Arial" w:hAnsi="Arial" w:cs="Arial"/>
          <w:b/>
          <w:i/>
          <w:iCs/>
          <w:sz w:val="20"/>
          <w:szCs w:val="20"/>
        </w:rPr>
      </w:pPr>
    </w:p>
    <w:p w14:paraId="5E0C6FAA" w14:textId="77777777" w:rsidR="00D9104C" w:rsidRDefault="00D9104C">
      <w:pPr>
        <w:rPr>
          <w:rFonts w:ascii="Arial" w:hAnsi="Arial" w:cs="Arial"/>
          <w:b/>
          <w:i/>
          <w:iCs/>
          <w:sz w:val="20"/>
          <w:szCs w:val="20"/>
        </w:rPr>
      </w:pPr>
    </w:p>
    <w:p w14:paraId="1E24A22E" w14:textId="77777777" w:rsidR="00AD3FB9" w:rsidRDefault="000856F7">
      <w:r w:rsidRPr="000856F7">
        <w:rPr>
          <w:rFonts w:ascii="Arial" w:hAnsi="Arial" w:cs="Arial"/>
          <w:b/>
          <w:i/>
          <w:iCs/>
          <w:sz w:val="20"/>
          <w:szCs w:val="20"/>
        </w:rPr>
        <w:lastRenderedPageBreak/>
        <w:t>FO:</w:t>
      </w:r>
      <w:r>
        <w:rPr>
          <w:rFonts w:ascii="Arial" w:hAnsi="Arial" w:cs="Arial"/>
          <w:i/>
          <w:iCs/>
          <w:sz w:val="20"/>
          <w:szCs w:val="20"/>
        </w:rPr>
        <w:t xml:space="preserve"> </w:t>
      </w:r>
      <w:r w:rsidR="00F70017" w:rsidRPr="004F6310">
        <w:rPr>
          <w:rFonts w:ascii="Arial" w:hAnsi="Arial" w:cs="Arial"/>
          <w:i/>
          <w:iCs/>
          <w:sz w:val="20"/>
          <w:szCs w:val="20"/>
        </w:rPr>
        <w:t>Now I would like to ask you a few questions about HIV/AIDS and what you already know about the virus, how it is spread, and how you can protect yourself.</w:t>
      </w:r>
    </w:p>
    <w:tbl>
      <w:tblPr>
        <w:tblW w:w="108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42"/>
        <w:gridCol w:w="2878"/>
        <w:gridCol w:w="1247"/>
        <w:gridCol w:w="2173"/>
        <w:gridCol w:w="4050"/>
      </w:tblGrid>
      <w:tr w:rsidR="00F460D7" w:rsidRPr="004F6310" w14:paraId="75575E84" w14:textId="77777777" w:rsidTr="0073216E">
        <w:trPr>
          <w:cantSplit/>
          <w:trHeight w:val="51"/>
        </w:trPr>
        <w:tc>
          <w:tcPr>
            <w:tcW w:w="542" w:type="dxa"/>
          </w:tcPr>
          <w:p w14:paraId="7E6E74E1" w14:textId="77777777" w:rsidR="00F460D7" w:rsidRPr="00421FAB" w:rsidRDefault="00F460D7" w:rsidP="0006212C">
            <w:pPr>
              <w:numPr>
                <w:ilvl w:val="0"/>
                <w:numId w:val="1"/>
              </w:numPr>
              <w:spacing w:after="0" w:line="240" w:lineRule="auto"/>
              <w:rPr>
                <w:rFonts w:ascii="Arial" w:hAnsi="Arial" w:cs="Arial"/>
                <w:sz w:val="20"/>
                <w:szCs w:val="20"/>
              </w:rPr>
            </w:pPr>
          </w:p>
        </w:tc>
        <w:tc>
          <w:tcPr>
            <w:tcW w:w="2878" w:type="dxa"/>
          </w:tcPr>
          <w:p w14:paraId="6E86E873" w14:textId="77777777" w:rsidR="00A94485" w:rsidRDefault="00833F03">
            <w:pPr>
              <w:spacing w:after="0"/>
              <w:rPr>
                <w:rFonts w:ascii="Arial" w:hAnsi="Arial" w:cs="Arial"/>
                <w:sz w:val="20"/>
                <w:szCs w:val="20"/>
              </w:rPr>
            </w:pPr>
            <w:r>
              <w:rPr>
                <w:rFonts w:ascii="Arial" w:hAnsi="Arial" w:cs="Arial"/>
                <w:sz w:val="20"/>
                <w:szCs w:val="20"/>
              </w:rPr>
              <w:fldChar w:fldCharType="begin"/>
            </w:r>
            <w:r w:rsidR="0087056D">
              <w:rPr>
                <w:rFonts w:ascii="Arial" w:hAnsi="Arial" w:cs="Arial"/>
                <w:sz w:val="20"/>
                <w:szCs w:val="20"/>
              </w:rPr>
              <w:instrText xml:space="preserve"> MERGEFIELD "avoidHIV" </w:instrText>
            </w:r>
            <w:r w:rsidR="000A1C04">
              <w:rPr>
                <w:rFonts w:ascii="Arial" w:hAnsi="Arial" w:cs="Arial"/>
                <w:noProof/>
                <w:sz w:val="20"/>
                <w:szCs w:val="20"/>
              </w:rPr>
              <w:instrText>«avoidHIV»</w:instrText>
            </w:r>
            <w:r>
              <w:rPr>
                <w:rFonts w:ascii="Arial" w:hAnsi="Arial" w:cs="Arial"/>
                <w:sz w:val="20"/>
                <w:szCs w:val="20"/>
              </w:rPr>
              <w:fldChar w:fldCharType="separate"/>
            </w:r>
            <w:r w:rsidR="00E82272" w:rsidRPr="006C59CD">
              <w:rPr>
                <w:rFonts w:ascii="Arial" w:hAnsi="Arial" w:cs="Arial"/>
                <w:noProof/>
                <w:sz w:val="20"/>
                <w:szCs w:val="20"/>
              </w:rPr>
              <w:t>Is there anything a person can do to avoid getting infected with HIV, the virus that causes AIDS?</w:t>
            </w:r>
            <w:r>
              <w:rPr>
                <w:rFonts w:ascii="Arial" w:hAnsi="Arial" w:cs="Arial"/>
                <w:sz w:val="20"/>
                <w:szCs w:val="20"/>
              </w:rPr>
              <w:fldChar w:fldCharType="end"/>
            </w:r>
          </w:p>
        </w:tc>
        <w:tc>
          <w:tcPr>
            <w:tcW w:w="7470" w:type="dxa"/>
            <w:gridSpan w:val="3"/>
          </w:tcPr>
          <w:p w14:paraId="489088C6" w14:textId="77777777" w:rsidR="00D271C8" w:rsidRDefault="00F460D7">
            <w:pPr>
              <w:spacing w:after="0"/>
              <w:rPr>
                <w:rFonts w:ascii="Arial" w:hAnsi="Arial" w:cs="Arial"/>
                <w:sz w:val="20"/>
                <w:szCs w:val="20"/>
              </w:rPr>
            </w:pPr>
            <w:r w:rsidRPr="004F6310">
              <w:rPr>
                <w:rFonts w:ascii="Arial" w:hAnsi="Arial" w:cs="Arial"/>
                <w:sz w:val="20"/>
                <w:szCs w:val="20"/>
              </w:rPr>
              <w:t xml:space="preserve">1. [   ]  YES              </w:t>
            </w:r>
          </w:p>
          <w:p w14:paraId="6BDBFDA7" w14:textId="77777777" w:rsidR="00D271C8" w:rsidRDefault="00F460D7">
            <w:pPr>
              <w:spacing w:after="0"/>
              <w:rPr>
                <w:rFonts w:ascii="Arial" w:hAnsi="Arial" w:cs="Arial"/>
                <w:b/>
                <w:bCs/>
                <w:sz w:val="20"/>
                <w:szCs w:val="20"/>
              </w:rPr>
            </w:pPr>
            <w:r w:rsidRPr="004F6310">
              <w:rPr>
                <w:rFonts w:ascii="Arial" w:hAnsi="Arial" w:cs="Arial"/>
                <w:sz w:val="20"/>
                <w:szCs w:val="20"/>
              </w:rPr>
              <w:t xml:space="preserve">2. [   ]  NO </w:t>
            </w:r>
            <w:r w:rsidRPr="004F6310">
              <w:rPr>
                <w:rFonts w:ascii="Arial" w:hAnsi="Arial" w:cs="Arial"/>
                <w:b/>
                <w:bCs/>
                <w:sz w:val="20"/>
                <w:szCs w:val="20"/>
              </w:rPr>
              <w:t>&gt;&gt;&gt;&gt;</w:t>
            </w:r>
            <w:r w:rsidR="007F5044">
              <w:rPr>
                <w:rFonts w:ascii="Arial" w:hAnsi="Arial" w:cs="Arial"/>
                <w:b/>
                <w:bCs/>
                <w:sz w:val="20"/>
                <w:szCs w:val="20"/>
              </w:rPr>
              <w:t xml:space="preserve"> </w:t>
            </w:r>
            <w:r>
              <w:rPr>
                <w:rFonts w:ascii="Arial" w:hAnsi="Arial" w:cs="Arial"/>
                <w:b/>
                <w:bCs/>
                <w:sz w:val="20"/>
                <w:szCs w:val="20"/>
              </w:rPr>
              <w:t>skip to question</w:t>
            </w:r>
            <w:r w:rsidR="005553E6">
              <w:rPr>
                <w:rFonts w:ascii="Arial" w:hAnsi="Arial" w:cs="Arial"/>
                <w:b/>
                <w:bCs/>
                <w:sz w:val="20"/>
                <w:szCs w:val="20"/>
              </w:rPr>
              <w:t xml:space="preserve"> </w:t>
            </w:r>
            <w:r w:rsidR="00833F03">
              <w:rPr>
                <w:rFonts w:ascii="Arial" w:hAnsi="Arial" w:cs="Arial"/>
                <w:b/>
                <w:bCs/>
                <w:sz w:val="20"/>
                <w:szCs w:val="20"/>
              </w:rPr>
              <w:fldChar w:fldCharType="begin"/>
            </w:r>
            <w:r w:rsidR="005553E6">
              <w:rPr>
                <w:rFonts w:ascii="Arial" w:hAnsi="Arial" w:cs="Arial"/>
                <w:b/>
                <w:bCs/>
                <w:sz w:val="20"/>
                <w:szCs w:val="20"/>
              </w:rPr>
              <w:instrText xml:space="preserve"> REF _Ref289161522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73</w:t>
            </w:r>
            <w:r w:rsidR="00833F03">
              <w:rPr>
                <w:rFonts w:ascii="Arial" w:hAnsi="Arial" w:cs="Arial"/>
                <w:b/>
                <w:bCs/>
                <w:sz w:val="20"/>
                <w:szCs w:val="20"/>
              </w:rPr>
              <w:fldChar w:fldCharType="end"/>
            </w:r>
          </w:p>
          <w:p w14:paraId="719ED4D2" w14:textId="77777777" w:rsidR="00D271C8" w:rsidRDefault="00F460D7">
            <w:pPr>
              <w:spacing w:after="0"/>
              <w:rPr>
                <w:rFonts w:ascii="Arial" w:hAnsi="Arial" w:cs="Arial"/>
                <w:sz w:val="20"/>
                <w:szCs w:val="20"/>
              </w:rPr>
            </w:pPr>
            <w:r w:rsidRPr="004F6310">
              <w:rPr>
                <w:rFonts w:ascii="Arial" w:hAnsi="Arial" w:cs="Arial"/>
                <w:sz w:val="20"/>
                <w:szCs w:val="20"/>
              </w:rPr>
              <w:t>3. [   ]  Don’t Know</w:t>
            </w:r>
            <w:r w:rsidR="00031033">
              <w:rPr>
                <w:rFonts w:ascii="Arial" w:hAnsi="Arial" w:cs="Arial"/>
                <w:sz w:val="20"/>
                <w:szCs w:val="20"/>
              </w:rPr>
              <w:t xml:space="preserve"> </w:t>
            </w:r>
            <w:r w:rsidR="00031033" w:rsidRPr="004F6310">
              <w:rPr>
                <w:rFonts w:ascii="Arial" w:hAnsi="Arial" w:cs="Arial"/>
                <w:b/>
                <w:bCs/>
                <w:sz w:val="20"/>
                <w:szCs w:val="20"/>
              </w:rPr>
              <w:t>&gt;&gt;&gt;&gt;</w:t>
            </w:r>
            <w:r w:rsidR="00031033">
              <w:rPr>
                <w:rFonts w:ascii="Arial" w:hAnsi="Arial" w:cs="Arial"/>
                <w:b/>
                <w:bCs/>
                <w:sz w:val="20"/>
                <w:szCs w:val="20"/>
              </w:rPr>
              <w:t xml:space="preserve"> skip to question </w:t>
            </w:r>
            <w:r w:rsidR="00833F03">
              <w:rPr>
                <w:rFonts w:ascii="Arial" w:hAnsi="Arial" w:cs="Arial"/>
                <w:b/>
                <w:bCs/>
                <w:sz w:val="20"/>
                <w:szCs w:val="20"/>
              </w:rPr>
              <w:fldChar w:fldCharType="begin"/>
            </w:r>
            <w:r w:rsidR="00031033">
              <w:rPr>
                <w:rFonts w:ascii="Arial" w:hAnsi="Arial" w:cs="Arial"/>
                <w:b/>
                <w:bCs/>
                <w:sz w:val="20"/>
                <w:szCs w:val="20"/>
              </w:rPr>
              <w:instrText xml:space="preserve"> REF _Ref289161522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73</w:t>
            </w:r>
            <w:r w:rsidR="00833F03">
              <w:rPr>
                <w:rFonts w:ascii="Arial" w:hAnsi="Arial" w:cs="Arial"/>
                <w:b/>
                <w:bCs/>
                <w:sz w:val="20"/>
                <w:szCs w:val="20"/>
              </w:rPr>
              <w:fldChar w:fldCharType="end"/>
            </w:r>
          </w:p>
        </w:tc>
      </w:tr>
      <w:tr w:rsidR="00A6738D" w:rsidRPr="004F6310" w14:paraId="26003464" w14:textId="77777777" w:rsidTr="0073216E">
        <w:trPr>
          <w:cantSplit/>
          <w:trHeight w:val="51"/>
        </w:trPr>
        <w:tc>
          <w:tcPr>
            <w:tcW w:w="542" w:type="dxa"/>
          </w:tcPr>
          <w:p w14:paraId="33D1F340" w14:textId="77777777" w:rsidR="00A6738D" w:rsidRPr="00421FAB" w:rsidRDefault="00A6738D" w:rsidP="0006212C">
            <w:pPr>
              <w:numPr>
                <w:ilvl w:val="0"/>
                <w:numId w:val="1"/>
              </w:numPr>
              <w:spacing w:after="0" w:line="240" w:lineRule="auto"/>
              <w:rPr>
                <w:rFonts w:ascii="Arial" w:hAnsi="Arial" w:cs="Arial"/>
                <w:sz w:val="20"/>
                <w:szCs w:val="20"/>
              </w:rPr>
            </w:pPr>
          </w:p>
        </w:tc>
        <w:tc>
          <w:tcPr>
            <w:tcW w:w="2878" w:type="dxa"/>
          </w:tcPr>
          <w:p w14:paraId="186DBD7D" w14:textId="77777777" w:rsidR="00D271C8" w:rsidRDefault="00833F03" w:rsidP="00CA1F7E">
            <w:pPr>
              <w:spacing w:after="0"/>
              <w:rPr>
                <w:rFonts w:ascii="Arial" w:hAnsi="Arial" w:cs="Arial"/>
                <w:sz w:val="20"/>
                <w:szCs w:val="20"/>
              </w:rPr>
            </w:pPr>
            <w:r>
              <w:rPr>
                <w:rFonts w:ascii="Arial" w:hAnsi="Arial" w:cs="Arial"/>
                <w:sz w:val="20"/>
                <w:szCs w:val="20"/>
              </w:rPr>
              <w:fldChar w:fldCharType="begin"/>
            </w:r>
            <w:r w:rsidR="0087056D">
              <w:rPr>
                <w:rFonts w:ascii="Arial" w:hAnsi="Arial" w:cs="Arial"/>
                <w:sz w:val="20"/>
                <w:szCs w:val="20"/>
              </w:rPr>
              <w:instrText xml:space="preserve"> MERGEFIELD "protectHIV" </w:instrText>
            </w:r>
            <w:r w:rsidR="000A1C04">
              <w:rPr>
                <w:rFonts w:ascii="Arial" w:hAnsi="Arial" w:cs="Arial"/>
                <w:noProof/>
                <w:sz w:val="20"/>
                <w:szCs w:val="20"/>
              </w:rPr>
              <w:instrText>«protectHIV»</w:instrText>
            </w:r>
            <w:r>
              <w:rPr>
                <w:rFonts w:ascii="Arial" w:hAnsi="Arial" w:cs="Arial"/>
                <w:sz w:val="20"/>
                <w:szCs w:val="20"/>
              </w:rPr>
              <w:fldChar w:fldCharType="separate"/>
            </w:r>
            <w:r w:rsidR="00E82272" w:rsidRPr="006C59CD">
              <w:rPr>
                <w:rFonts w:ascii="Arial" w:hAnsi="Arial" w:cs="Arial"/>
                <w:noProof/>
                <w:sz w:val="20"/>
                <w:szCs w:val="20"/>
              </w:rPr>
              <w:t>Can you tell me all the ways you know of that people can protect themselves from HIV?</w:t>
            </w:r>
            <w:r>
              <w:rPr>
                <w:rFonts w:ascii="Arial" w:hAnsi="Arial" w:cs="Arial"/>
                <w:sz w:val="20"/>
                <w:szCs w:val="20"/>
              </w:rPr>
              <w:fldChar w:fldCharType="end"/>
            </w:r>
            <w:r w:rsidR="0087056D">
              <w:rPr>
                <w:rFonts w:ascii="Arial" w:hAnsi="Arial" w:cs="Arial"/>
                <w:sz w:val="20"/>
                <w:szCs w:val="20"/>
              </w:rPr>
              <w:t xml:space="preserve"> </w:t>
            </w:r>
            <w:r w:rsidR="0023084C" w:rsidRPr="0023084C">
              <w:rPr>
                <w:rFonts w:ascii="Arial" w:hAnsi="Arial" w:cs="Arial"/>
                <w:b/>
                <w:i/>
                <w:iCs/>
                <w:sz w:val="20"/>
                <w:szCs w:val="20"/>
              </w:rPr>
              <w:t xml:space="preserve">Tick all that are mentioned. </w:t>
            </w:r>
            <w:r w:rsidR="00CA1F7E" w:rsidRPr="00CA1F7E">
              <w:rPr>
                <w:rFonts w:ascii="Arial" w:hAnsi="Arial" w:cs="Arial"/>
                <w:b/>
                <w:i/>
                <w:iCs/>
                <w:sz w:val="20"/>
                <w:szCs w:val="20"/>
              </w:rPr>
              <w:t>Do</w:t>
            </w:r>
            <w:r w:rsidR="00A6738D" w:rsidRPr="00CA1F7E">
              <w:rPr>
                <w:rFonts w:ascii="Arial" w:hAnsi="Arial" w:cs="Arial"/>
                <w:b/>
                <w:i/>
                <w:iCs/>
                <w:sz w:val="20"/>
                <w:szCs w:val="20"/>
              </w:rPr>
              <w:t xml:space="preserve"> NOT</w:t>
            </w:r>
            <w:r w:rsidR="00803E76">
              <w:rPr>
                <w:rFonts w:ascii="Arial" w:hAnsi="Arial" w:cs="Arial"/>
                <w:b/>
                <w:i/>
                <w:iCs/>
                <w:sz w:val="20"/>
                <w:szCs w:val="20"/>
              </w:rPr>
              <w:t xml:space="preserve"> prompt. </w:t>
            </w:r>
            <w:r w:rsidR="0023084C" w:rsidRPr="0023084C">
              <w:rPr>
                <w:rFonts w:ascii="Arial" w:hAnsi="Arial" w:cs="Arial"/>
                <w:b/>
                <w:i/>
                <w:iCs/>
                <w:sz w:val="20"/>
                <w:szCs w:val="20"/>
              </w:rPr>
              <w:t>If the respondent is silent for 5 seconds, move on to the next section.</w:t>
            </w:r>
          </w:p>
        </w:tc>
        <w:tc>
          <w:tcPr>
            <w:tcW w:w="3420" w:type="dxa"/>
            <w:gridSpan w:val="2"/>
          </w:tcPr>
          <w:p w14:paraId="450B12B7" w14:textId="77777777" w:rsidR="00D271C8" w:rsidRDefault="00A6738D">
            <w:pPr>
              <w:spacing w:after="0"/>
              <w:rPr>
                <w:rFonts w:ascii="Arial" w:hAnsi="Arial" w:cs="Arial"/>
                <w:sz w:val="20"/>
                <w:szCs w:val="20"/>
              </w:rPr>
            </w:pPr>
            <w:r w:rsidRPr="00421FAB">
              <w:rPr>
                <w:rFonts w:ascii="Arial" w:hAnsi="Arial" w:cs="Arial"/>
                <w:sz w:val="20"/>
                <w:szCs w:val="20"/>
              </w:rPr>
              <w:t xml:space="preserve">1.   [   ] Abstinence              </w:t>
            </w:r>
          </w:p>
          <w:p w14:paraId="54D9DA0F" w14:textId="77777777" w:rsidR="00D271C8" w:rsidRDefault="00A6738D">
            <w:pPr>
              <w:spacing w:after="0"/>
              <w:rPr>
                <w:rFonts w:ascii="Arial" w:hAnsi="Arial" w:cs="Arial"/>
                <w:sz w:val="20"/>
                <w:szCs w:val="20"/>
              </w:rPr>
            </w:pPr>
            <w:r w:rsidRPr="00421FAB">
              <w:rPr>
                <w:rFonts w:ascii="Arial" w:hAnsi="Arial" w:cs="Arial"/>
                <w:sz w:val="20"/>
                <w:szCs w:val="20"/>
              </w:rPr>
              <w:t>2.   [   ] Being faithful</w:t>
            </w:r>
          </w:p>
          <w:p w14:paraId="448F5AA6" w14:textId="77777777" w:rsidR="00A6738D" w:rsidRPr="00421FAB" w:rsidRDefault="00A6738D" w:rsidP="0006212C">
            <w:pPr>
              <w:pStyle w:val="a6"/>
              <w:tabs>
                <w:tab w:val="left" w:pos="2445"/>
              </w:tabs>
              <w:rPr>
                <w:rFonts w:ascii="Arial" w:hAnsi="Arial" w:cs="Arial"/>
                <w:sz w:val="20"/>
                <w:szCs w:val="20"/>
              </w:rPr>
            </w:pPr>
            <w:r w:rsidRPr="00421FAB">
              <w:rPr>
                <w:rFonts w:ascii="Arial" w:hAnsi="Arial" w:cs="Arial"/>
                <w:sz w:val="20"/>
                <w:szCs w:val="20"/>
              </w:rPr>
              <w:t>3.   [   ] Using condoms</w:t>
            </w:r>
            <w:r w:rsidRPr="00421FAB">
              <w:rPr>
                <w:rFonts w:ascii="Arial" w:hAnsi="Arial" w:cs="Arial"/>
                <w:sz w:val="20"/>
                <w:szCs w:val="20"/>
              </w:rPr>
              <w:tab/>
            </w:r>
          </w:p>
          <w:p w14:paraId="4A956D0B" w14:textId="77777777" w:rsidR="00A6738D" w:rsidRPr="00421FAB" w:rsidRDefault="00A6738D" w:rsidP="0006212C">
            <w:pPr>
              <w:pStyle w:val="a6"/>
              <w:tabs>
                <w:tab w:val="left" w:pos="2445"/>
              </w:tabs>
              <w:rPr>
                <w:rFonts w:ascii="Arial" w:hAnsi="Arial" w:cs="Arial"/>
                <w:sz w:val="20"/>
                <w:szCs w:val="20"/>
              </w:rPr>
            </w:pPr>
            <w:r w:rsidRPr="00421FAB">
              <w:rPr>
                <w:rFonts w:ascii="Arial" w:hAnsi="Arial" w:cs="Arial"/>
                <w:sz w:val="20"/>
                <w:szCs w:val="20"/>
              </w:rPr>
              <w:t>4.   [   ] Using condoms correctly and consistently</w:t>
            </w:r>
          </w:p>
          <w:p w14:paraId="6185178F"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5.   [   ] Going for VCT before engaging in sex</w:t>
            </w:r>
          </w:p>
          <w:p w14:paraId="49E5BD9D"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6.   [   ] Not sharing sharp objects</w:t>
            </w:r>
          </w:p>
          <w:p w14:paraId="0DA802C2"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7.   [   ] Avoiding drugs/alcohol/anything which hampers   judgment</w:t>
            </w:r>
          </w:p>
          <w:p w14:paraId="017E9456"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8.   [   ] Avoiding bad company</w:t>
            </w:r>
          </w:p>
          <w:p w14:paraId="700D6222"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9.   [   ] Avoiding prostitution</w:t>
            </w:r>
          </w:p>
        </w:tc>
        <w:tc>
          <w:tcPr>
            <w:tcW w:w="4050" w:type="dxa"/>
          </w:tcPr>
          <w:p w14:paraId="4C7AA9B7"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10. [   ] Avoiding walking alone at night</w:t>
            </w:r>
          </w:p>
          <w:p w14:paraId="18CD9E23"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11. [   ] Avoiding contact between bloody wounds and skin</w:t>
            </w:r>
          </w:p>
          <w:p w14:paraId="23385139"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12. [   ] Ensuring safe blood transfusions</w:t>
            </w:r>
          </w:p>
          <w:p w14:paraId="4290CD80"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 xml:space="preserve">13. [   ] Ensuring clean medical equipment </w:t>
            </w:r>
          </w:p>
          <w:p w14:paraId="48288084"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14. [   ] Avoiding circumcision with unsafe tools</w:t>
            </w:r>
          </w:p>
          <w:p w14:paraId="54D719B3"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15. [   ] Avoiding wife-inheritance</w:t>
            </w:r>
          </w:p>
          <w:p w14:paraId="5B01C862"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16. [   ] Avoiding sugar daddies/mummies</w:t>
            </w:r>
          </w:p>
          <w:p w14:paraId="6E714811"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17. [   ] Avoiding multiple sexual partners</w:t>
            </w:r>
          </w:p>
          <w:p w14:paraId="0AE6A6AB" w14:textId="77777777" w:rsidR="00A6738D" w:rsidRDefault="00A6738D" w:rsidP="0006212C">
            <w:pPr>
              <w:pStyle w:val="a6"/>
              <w:rPr>
                <w:rFonts w:ascii="Arial" w:hAnsi="Arial" w:cs="Arial"/>
                <w:sz w:val="20"/>
                <w:szCs w:val="20"/>
              </w:rPr>
            </w:pPr>
            <w:r w:rsidRPr="00421FAB">
              <w:rPr>
                <w:rFonts w:ascii="Arial" w:hAnsi="Arial" w:cs="Arial"/>
                <w:sz w:val="20"/>
                <w:szCs w:val="20"/>
              </w:rPr>
              <w:t>18. [   ] Other (specify_____________</w:t>
            </w:r>
            <w:r w:rsidR="009764B8">
              <w:rPr>
                <w:rFonts w:ascii="Arial" w:hAnsi="Arial" w:cs="Arial"/>
                <w:sz w:val="20"/>
                <w:szCs w:val="20"/>
              </w:rPr>
              <w:t>___</w:t>
            </w:r>
          </w:p>
          <w:p w14:paraId="4D94B694" w14:textId="77777777" w:rsidR="009764B8" w:rsidRPr="00421FAB" w:rsidRDefault="009764B8" w:rsidP="0006212C">
            <w:pPr>
              <w:pStyle w:val="a6"/>
              <w:rPr>
                <w:rFonts w:ascii="Arial" w:hAnsi="Arial" w:cs="Arial"/>
                <w:sz w:val="20"/>
                <w:szCs w:val="20"/>
              </w:rPr>
            </w:pPr>
            <w:r>
              <w:rPr>
                <w:rFonts w:ascii="Arial" w:hAnsi="Arial" w:cs="Arial"/>
                <w:sz w:val="20"/>
                <w:szCs w:val="20"/>
              </w:rPr>
              <w:t>_________________________________)</w:t>
            </w:r>
          </w:p>
          <w:p w14:paraId="5D2D180B" w14:textId="77777777" w:rsidR="00A6738D" w:rsidRPr="00421FAB" w:rsidRDefault="00A6738D" w:rsidP="0006212C">
            <w:pPr>
              <w:pStyle w:val="a6"/>
              <w:rPr>
                <w:rFonts w:ascii="Arial" w:hAnsi="Arial" w:cs="Arial"/>
                <w:sz w:val="20"/>
                <w:szCs w:val="20"/>
              </w:rPr>
            </w:pPr>
            <w:r w:rsidRPr="00421FAB">
              <w:rPr>
                <w:rFonts w:ascii="Arial" w:hAnsi="Arial" w:cs="Arial"/>
                <w:sz w:val="20"/>
                <w:szCs w:val="20"/>
              </w:rPr>
              <w:t>19. [   ] Don’t know/ Don’t remember</w:t>
            </w:r>
          </w:p>
        </w:tc>
      </w:tr>
      <w:tr w:rsidR="00A608E8" w:rsidRPr="004F6310" w14:paraId="43FFA7DF" w14:textId="77777777" w:rsidTr="0073216E">
        <w:trPr>
          <w:cantSplit/>
          <w:trHeight w:val="51"/>
        </w:trPr>
        <w:tc>
          <w:tcPr>
            <w:tcW w:w="542" w:type="dxa"/>
          </w:tcPr>
          <w:p w14:paraId="70E6A45C" w14:textId="77777777" w:rsidR="00A608E8" w:rsidRPr="00421FAB" w:rsidRDefault="00A608E8" w:rsidP="0006212C">
            <w:pPr>
              <w:numPr>
                <w:ilvl w:val="0"/>
                <w:numId w:val="1"/>
              </w:numPr>
              <w:spacing w:after="0" w:line="240" w:lineRule="auto"/>
              <w:rPr>
                <w:rFonts w:ascii="Arial" w:hAnsi="Arial" w:cs="Arial"/>
                <w:sz w:val="20"/>
                <w:szCs w:val="20"/>
              </w:rPr>
            </w:pPr>
            <w:bookmarkStart w:id="18" w:name="_Ref289161522"/>
          </w:p>
        </w:tc>
        <w:bookmarkEnd w:id="18"/>
        <w:tc>
          <w:tcPr>
            <w:tcW w:w="4125" w:type="dxa"/>
            <w:gridSpan w:val="2"/>
          </w:tcPr>
          <w:p w14:paraId="5B3C5AED" w14:textId="77777777" w:rsidR="00D271C8" w:rsidRDefault="00833F03">
            <w:pPr>
              <w:spacing w:after="0"/>
              <w:rPr>
                <w:rFonts w:ascii="Arial" w:hAnsi="Arial" w:cs="Arial"/>
                <w:i/>
                <w:sz w:val="20"/>
                <w:szCs w:val="20"/>
              </w:rPr>
            </w:pPr>
            <w:r>
              <w:rPr>
                <w:rFonts w:ascii="Arial" w:hAnsi="Arial" w:cs="Arial"/>
                <w:sz w:val="20"/>
                <w:szCs w:val="20"/>
              </w:rPr>
              <w:fldChar w:fldCharType="begin"/>
            </w:r>
            <w:r w:rsidR="0087056D">
              <w:rPr>
                <w:rFonts w:ascii="Arial" w:hAnsi="Arial" w:cs="Arial"/>
                <w:sz w:val="20"/>
                <w:szCs w:val="20"/>
              </w:rPr>
              <w:instrText xml:space="preserve"> MERGEFIELD "otherSTIs" </w:instrText>
            </w:r>
            <w:r w:rsidR="000A1C04">
              <w:rPr>
                <w:rFonts w:ascii="Arial" w:hAnsi="Arial" w:cs="Arial"/>
                <w:noProof/>
                <w:sz w:val="20"/>
                <w:szCs w:val="20"/>
              </w:rPr>
              <w:instrText>«otherSTIs»</w:instrText>
            </w:r>
            <w:r>
              <w:rPr>
                <w:rFonts w:ascii="Arial" w:hAnsi="Arial" w:cs="Arial"/>
                <w:sz w:val="20"/>
                <w:szCs w:val="20"/>
              </w:rPr>
              <w:fldChar w:fldCharType="separate"/>
            </w:r>
            <w:r w:rsidR="00E82272" w:rsidRPr="006C59CD">
              <w:rPr>
                <w:rFonts w:ascii="Arial" w:hAnsi="Arial" w:cs="Arial"/>
                <w:noProof/>
                <w:sz w:val="20"/>
                <w:szCs w:val="20"/>
              </w:rPr>
              <w:t>If one has a sexually transmitted infection (STI), is the risk of getting infected with HIV increased, decreased, or unchanged?</w:t>
            </w:r>
            <w:r>
              <w:rPr>
                <w:rFonts w:ascii="Arial" w:hAnsi="Arial" w:cs="Arial"/>
                <w:sz w:val="20"/>
                <w:szCs w:val="20"/>
              </w:rPr>
              <w:fldChar w:fldCharType="end"/>
            </w:r>
          </w:p>
        </w:tc>
        <w:tc>
          <w:tcPr>
            <w:tcW w:w="6223" w:type="dxa"/>
            <w:gridSpan w:val="2"/>
          </w:tcPr>
          <w:p w14:paraId="35791987" w14:textId="77777777" w:rsidR="00D271C8" w:rsidRDefault="00A608E8">
            <w:pPr>
              <w:spacing w:after="0"/>
              <w:rPr>
                <w:rFonts w:ascii="Arial" w:hAnsi="Arial" w:cs="Arial"/>
                <w:sz w:val="20"/>
                <w:szCs w:val="20"/>
              </w:rPr>
            </w:pPr>
            <w:r w:rsidRPr="00421FAB">
              <w:rPr>
                <w:rFonts w:ascii="Arial" w:hAnsi="Arial" w:cs="Arial"/>
                <w:sz w:val="20"/>
                <w:szCs w:val="20"/>
              </w:rPr>
              <w:t>1. [   ] Increased</w:t>
            </w:r>
          </w:p>
          <w:p w14:paraId="01D52B4F" w14:textId="77777777" w:rsidR="00D271C8" w:rsidRDefault="00A608E8">
            <w:pPr>
              <w:spacing w:after="0"/>
              <w:rPr>
                <w:rFonts w:ascii="Arial" w:hAnsi="Arial" w:cs="Arial"/>
                <w:sz w:val="20"/>
                <w:szCs w:val="20"/>
              </w:rPr>
            </w:pPr>
            <w:r w:rsidRPr="00421FAB">
              <w:rPr>
                <w:rFonts w:ascii="Arial" w:hAnsi="Arial" w:cs="Arial"/>
                <w:sz w:val="20"/>
                <w:szCs w:val="20"/>
              </w:rPr>
              <w:t>2. [   ] Decreased</w:t>
            </w:r>
          </w:p>
          <w:p w14:paraId="69EB3250" w14:textId="77777777" w:rsidR="00D271C8" w:rsidRDefault="00A608E8">
            <w:pPr>
              <w:spacing w:after="0"/>
              <w:rPr>
                <w:rFonts w:ascii="Arial" w:hAnsi="Arial" w:cs="Arial"/>
                <w:sz w:val="20"/>
                <w:szCs w:val="20"/>
              </w:rPr>
            </w:pPr>
            <w:r w:rsidRPr="00421FAB">
              <w:rPr>
                <w:rFonts w:ascii="Arial" w:hAnsi="Arial" w:cs="Arial"/>
                <w:sz w:val="20"/>
                <w:szCs w:val="20"/>
              </w:rPr>
              <w:t>3. [   ] Unchanged</w:t>
            </w:r>
          </w:p>
          <w:p w14:paraId="7EF6253E" w14:textId="77777777" w:rsidR="00D271C8" w:rsidRDefault="00A608E8">
            <w:pPr>
              <w:spacing w:after="0"/>
              <w:rPr>
                <w:rFonts w:ascii="Arial" w:hAnsi="Arial" w:cs="Arial"/>
                <w:sz w:val="20"/>
                <w:szCs w:val="20"/>
              </w:rPr>
            </w:pPr>
            <w:r w:rsidRPr="00421FAB">
              <w:rPr>
                <w:rFonts w:ascii="Arial" w:hAnsi="Arial" w:cs="Arial"/>
                <w:sz w:val="20"/>
                <w:szCs w:val="20"/>
              </w:rPr>
              <w:t>4. [   ] Don’t know</w:t>
            </w:r>
          </w:p>
        </w:tc>
      </w:tr>
      <w:tr w:rsidR="00A608E8" w:rsidRPr="004F6310" w14:paraId="00471A5F" w14:textId="77777777" w:rsidTr="0073216E">
        <w:trPr>
          <w:cantSplit/>
          <w:trHeight w:val="51"/>
        </w:trPr>
        <w:tc>
          <w:tcPr>
            <w:tcW w:w="542" w:type="dxa"/>
          </w:tcPr>
          <w:p w14:paraId="41D7E2AA" w14:textId="77777777" w:rsidR="00A608E8" w:rsidRPr="00421FAB" w:rsidRDefault="00A608E8" w:rsidP="0006212C">
            <w:pPr>
              <w:numPr>
                <w:ilvl w:val="0"/>
                <w:numId w:val="1"/>
              </w:numPr>
              <w:spacing w:after="0" w:line="240" w:lineRule="auto"/>
              <w:rPr>
                <w:rFonts w:ascii="Arial" w:hAnsi="Arial" w:cs="Arial"/>
                <w:sz w:val="20"/>
                <w:szCs w:val="20"/>
              </w:rPr>
            </w:pPr>
          </w:p>
        </w:tc>
        <w:tc>
          <w:tcPr>
            <w:tcW w:w="4125" w:type="dxa"/>
            <w:gridSpan w:val="2"/>
          </w:tcPr>
          <w:p w14:paraId="121F66A2" w14:textId="77777777" w:rsidR="00D271C8" w:rsidRDefault="00833F03">
            <w:pPr>
              <w:spacing w:after="0"/>
              <w:rPr>
                <w:rFonts w:ascii="Arial" w:hAnsi="Arial" w:cs="Arial"/>
                <w:sz w:val="20"/>
                <w:szCs w:val="20"/>
              </w:rPr>
            </w:pPr>
            <w:r>
              <w:rPr>
                <w:rFonts w:ascii="Arial" w:hAnsi="Arial" w:cs="Arial"/>
                <w:sz w:val="20"/>
                <w:szCs w:val="20"/>
              </w:rPr>
              <w:fldChar w:fldCharType="begin"/>
            </w:r>
            <w:r w:rsidR="0087056D">
              <w:rPr>
                <w:rFonts w:ascii="Arial" w:hAnsi="Arial" w:cs="Arial"/>
                <w:sz w:val="20"/>
                <w:szCs w:val="20"/>
              </w:rPr>
              <w:instrText xml:space="preserve"> MERGEFIELD "HIVpreg" </w:instrText>
            </w:r>
            <w:r w:rsidR="000A1C04">
              <w:rPr>
                <w:rFonts w:ascii="Arial" w:hAnsi="Arial" w:cs="Arial"/>
                <w:noProof/>
                <w:sz w:val="20"/>
                <w:szCs w:val="20"/>
              </w:rPr>
              <w:instrText>«HIVpreg»</w:instrText>
            </w:r>
            <w:r>
              <w:rPr>
                <w:rFonts w:ascii="Arial" w:hAnsi="Arial" w:cs="Arial"/>
                <w:sz w:val="20"/>
                <w:szCs w:val="20"/>
              </w:rPr>
              <w:fldChar w:fldCharType="separate"/>
            </w:r>
            <w:r w:rsidR="00E82272" w:rsidRPr="006C59CD">
              <w:rPr>
                <w:rFonts w:ascii="Arial" w:hAnsi="Arial" w:cs="Arial"/>
                <w:noProof/>
                <w:sz w:val="20"/>
                <w:szCs w:val="20"/>
              </w:rPr>
              <w:t>Can a pregnant woman infected with HIV transmit the virus to her baby in the womb?</w:t>
            </w:r>
            <w:r>
              <w:rPr>
                <w:rFonts w:ascii="Arial" w:hAnsi="Arial" w:cs="Arial"/>
                <w:sz w:val="20"/>
                <w:szCs w:val="20"/>
              </w:rPr>
              <w:fldChar w:fldCharType="end"/>
            </w:r>
          </w:p>
        </w:tc>
        <w:tc>
          <w:tcPr>
            <w:tcW w:w="6223" w:type="dxa"/>
            <w:gridSpan w:val="2"/>
          </w:tcPr>
          <w:p w14:paraId="59B10448" w14:textId="77777777" w:rsidR="00D271C8" w:rsidRDefault="00A608E8">
            <w:pPr>
              <w:spacing w:after="0"/>
              <w:rPr>
                <w:rFonts w:ascii="Arial" w:hAnsi="Arial" w:cs="Arial"/>
                <w:sz w:val="20"/>
                <w:szCs w:val="20"/>
              </w:rPr>
            </w:pPr>
            <w:r w:rsidRPr="00421FAB">
              <w:rPr>
                <w:rFonts w:ascii="Arial" w:hAnsi="Arial" w:cs="Arial"/>
                <w:sz w:val="20"/>
                <w:szCs w:val="20"/>
              </w:rPr>
              <w:t xml:space="preserve">1. [   ]  YES              </w:t>
            </w:r>
          </w:p>
          <w:p w14:paraId="76FE172B" w14:textId="77777777" w:rsidR="00D271C8" w:rsidRDefault="00A608E8">
            <w:pPr>
              <w:spacing w:after="0"/>
              <w:rPr>
                <w:rFonts w:ascii="Arial" w:hAnsi="Arial" w:cs="Arial"/>
                <w:sz w:val="20"/>
                <w:szCs w:val="20"/>
              </w:rPr>
            </w:pPr>
            <w:r w:rsidRPr="00421FAB">
              <w:rPr>
                <w:rFonts w:ascii="Arial" w:hAnsi="Arial" w:cs="Arial"/>
                <w:sz w:val="20"/>
                <w:szCs w:val="20"/>
              </w:rPr>
              <w:t>2. [   ]  NO</w:t>
            </w:r>
          </w:p>
          <w:p w14:paraId="0CCBC4BC" w14:textId="77777777" w:rsidR="00D271C8" w:rsidRDefault="00A608E8">
            <w:pPr>
              <w:spacing w:after="0"/>
              <w:rPr>
                <w:rFonts w:ascii="Arial" w:hAnsi="Arial" w:cs="Arial"/>
                <w:sz w:val="20"/>
                <w:szCs w:val="20"/>
              </w:rPr>
            </w:pPr>
            <w:r w:rsidRPr="00421FAB">
              <w:rPr>
                <w:rFonts w:ascii="Arial" w:hAnsi="Arial" w:cs="Arial"/>
                <w:sz w:val="20"/>
                <w:szCs w:val="20"/>
              </w:rPr>
              <w:t>3. [   ]  Don’t Know</w:t>
            </w:r>
          </w:p>
        </w:tc>
      </w:tr>
      <w:tr w:rsidR="00A608E8" w:rsidRPr="004F6310" w14:paraId="49110B1B" w14:textId="77777777" w:rsidTr="0073216E">
        <w:trPr>
          <w:cantSplit/>
          <w:trHeight w:val="51"/>
        </w:trPr>
        <w:tc>
          <w:tcPr>
            <w:tcW w:w="542" w:type="dxa"/>
          </w:tcPr>
          <w:p w14:paraId="42CB5939" w14:textId="77777777" w:rsidR="00A608E8" w:rsidRPr="00421FAB" w:rsidRDefault="00A608E8" w:rsidP="0006212C">
            <w:pPr>
              <w:numPr>
                <w:ilvl w:val="0"/>
                <w:numId w:val="1"/>
              </w:numPr>
              <w:spacing w:after="0" w:line="240" w:lineRule="auto"/>
              <w:rPr>
                <w:rFonts w:ascii="Arial" w:hAnsi="Arial" w:cs="Arial"/>
                <w:sz w:val="20"/>
                <w:szCs w:val="20"/>
              </w:rPr>
            </w:pPr>
          </w:p>
        </w:tc>
        <w:tc>
          <w:tcPr>
            <w:tcW w:w="4125" w:type="dxa"/>
            <w:gridSpan w:val="2"/>
          </w:tcPr>
          <w:p w14:paraId="0E2AA7B8" w14:textId="77777777" w:rsidR="00D271C8" w:rsidRDefault="00833F03">
            <w:pPr>
              <w:spacing w:after="0"/>
              <w:rPr>
                <w:rFonts w:ascii="Arial" w:hAnsi="Arial" w:cs="Arial"/>
                <w:sz w:val="20"/>
                <w:szCs w:val="20"/>
              </w:rPr>
            </w:pPr>
            <w:r>
              <w:rPr>
                <w:rFonts w:ascii="Arial" w:hAnsi="Arial" w:cs="Arial"/>
                <w:sz w:val="20"/>
                <w:szCs w:val="20"/>
              </w:rPr>
              <w:fldChar w:fldCharType="begin"/>
            </w:r>
            <w:r w:rsidR="0087056D">
              <w:rPr>
                <w:rFonts w:ascii="Arial" w:hAnsi="Arial" w:cs="Arial"/>
                <w:sz w:val="20"/>
                <w:szCs w:val="20"/>
              </w:rPr>
              <w:instrText xml:space="preserve"> MERGEFIELD "HIVbreast" </w:instrText>
            </w:r>
            <w:r w:rsidR="000A1C04">
              <w:rPr>
                <w:rFonts w:ascii="Arial" w:hAnsi="Arial" w:cs="Arial"/>
                <w:noProof/>
                <w:sz w:val="20"/>
                <w:szCs w:val="20"/>
              </w:rPr>
              <w:instrText>«HIVbreast»</w:instrText>
            </w:r>
            <w:r>
              <w:rPr>
                <w:rFonts w:ascii="Arial" w:hAnsi="Arial" w:cs="Arial"/>
                <w:sz w:val="20"/>
                <w:szCs w:val="20"/>
              </w:rPr>
              <w:fldChar w:fldCharType="separate"/>
            </w:r>
            <w:r w:rsidR="00E82272" w:rsidRPr="006C59CD">
              <w:rPr>
                <w:rFonts w:ascii="Arial" w:hAnsi="Arial" w:cs="Arial"/>
                <w:noProof/>
                <w:sz w:val="20"/>
                <w:szCs w:val="20"/>
              </w:rPr>
              <w:t>Can a mother infected with HIV transmit the virus to her newborn baby through breastfeeding?</w:t>
            </w:r>
            <w:r>
              <w:rPr>
                <w:rFonts w:ascii="Arial" w:hAnsi="Arial" w:cs="Arial"/>
                <w:sz w:val="20"/>
                <w:szCs w:val="20"/>
              </w:rPr>
              <w:fldChar w:fldCharType="end"/>
            </w:r>
          </w:p>
        </w:tc>
        <w:tc>
          <w:tcPr>
            <w:tcW w:w="6223" w:type="dxa"/>
            <w:gridSpan w:val="2"/>
          </w:tcPr>
          <w:p w14:paraId="1570EEB3" w14:textId="77777777" w:rsidR="00D271C8" w:rsidRDefault="00A608E8">
            <w:pPr>
              <w:spacing w:after="0"/>
              <w:rPr>
                <w:rFonts w:ascii="Arial" w:hAnsi="Arial" w:cs="Arial"/>
                <w:sz w:val="20"/>
                <w:szCs w:val="20"/>
              </w:rPr>
            </w:pPr>
            <w:r w:rsidRPr="00421FAB">
              <w:rPr>
                <w:rFonts w:ascii="Arial" w:hAnsi="Arial" w:cs="Arial"/>
                <w:sz w:val="20"/>
                <w:szCs w:val="20"/>
              </w:rPr>
              <w:t xml:space="preserve">1. [   ]  YES              </w:t>
            </w:r>
          </w:p>
          <w:p w14:paraId="28820CFD" w14:textId="77777777" w:rsidR="00D271C8" w:rsidRDefault="00A608E8">
            <w:pPr>
              <w:spacing w:after="0"/>
              <w:rPr>
                <w:rFonts w:ascii="Arial" w:hAnsi="Arial" w:cs="Arial"/>
                <w:sz w:val="20"/>
                <w:szCs w:val="20"/>
              </w:rPr>
            </w:pPr>
            <w:r w:rsidRPr="00421FAB">
              <w:rPr>
                <w:rFonts w:ascii="Arial" w:hAnsi="Arial" w:cs="Arial"/>
                <w:sz w:val="20"/>
                <w:szCs w:val="20"/>
              </w:rPr>
              <w:t>2. [   ]  NO</w:t>
            </w:r>
          </w:p>
          <w:p w14:paraId="20391616" w14:textId="77777777" w:rsidR="00D271C8" w:rsidRDefault="00A608E8">
            <w:pPr>
              <w:spacing w:after="0"/>
              <w:rPr>
                <w:rFonts w:ascii="Arial" w:hAnsi="Arial" w:cs="Arial"/>
                <w:sz w:val="20"/>
                <w:szCs w:val="20"/>
              </w:rPr>
            </w:pPr>
            <w:r w:rsidRPr="00421FAB">
              <w:rPr>
                <w:rFonts w:ascii="Arial" w:hAnsi="Arial" w:cs="Arial"/>
                <w:sz w:val="20"/>
                <w:szCs w:val="20"/>
              </w:rPr>
              <w:t>3. [   ]  Don’t Know</w:t>
            </w:r>
          </w:p>
        </w:tc>
      </w:tr>
      <w:tr w:rsidR="007F5044" w:rsidRPr="00005AEF" w14:paraId="6C88C505" w14:textId="77777777" w:rsidTr="0073216E">
        <w:trPr>
          <w:cantSplit/>
          <w:trHeight w:val="51"/>
        </w:trPr>
        <w:tc>
          <w:tcPr>
            <w:tcW w:w="542" w:type="dxa"/>
          </w:tcPr>
          <w:p w14:paraId="2DE3DEBB" w14:textId="77777777" w:rsidR="007F5044" w:rsidRPr="007F5044" w:rsidRDefault="007F5044" w:rsidP="0006212C">
            <w:pPr>
              <w:numPr>
                <w:ilvl w:val="0"/>
                <w:numId w:val="1"/>
              </w:numPr>
              <w:spacing w:after="0" w:line="240" w:lineRule="auto"/>
              <w:rPr>
                <w:rFonts w:ascii="Arial" w:hAnsi="Arial" w:cs="Arial"/>
                <w:sz w:val="20"/>
                <w:szCs w:val="20"/>
              </w:rPr>
            </w:pPr>
          </w:p>
        </w:tc>
        <w:tc>
          <w:tcPr>
            <w:tcW w:w="4125" w:type="dxa"/>
            <w:gridSpan w:val="2"/>
          </w:tcPr>
          <w:p w14:paraId="19E47032" w14:textId="77777777" w:rsidR="007F5044" w:rsidRPr="00005AEF" w:rsidRDefault="00833F03" w:rsidP="00704ED7">
            <w:pPr>
              <w:pStyle w:val="a6"/>
              <w:rPr>
                <w:rFonts w:ascii="Arial" w:hAnsi="Arial" w:cs="Arial"/>
                <w:strike/>
                <w:sz w:val="20"/>
                <w:szCs w:val="20"/>
              </w:rPr>
            </w:pPr>
            <w:r>
              <w:rPr>
                <w:rFonts w:ascii="Arial" w:hAnsi="Arial" w:cs="Arial"/>
                <w:sz w:val="20"/>
                <w:szCs w:val="20"/>
              </w:rPr>
              <w:fldChar w:fldCharType="begin"/>
            </w:r>
            <w:r w:rsidR="0087056D">
              <w:rPr>
                <w:rFonts w:ascii="Arial" w:hAnsi="Arial" w:cs="Arial"/>
                <w:sz w:val="20"/>
                <w:szCs w:val="20"/>
              </w:rPr>
              <w:instrText xml:space="preserve"> MERGEFIELD "HIVmosq" </w:instrText>
            </w:r>
            <w:r w:rsidR="000A1C04">
              <w:rPr>
                <w:rFonts w:ascii="Arial" w:hAnsi="Arial" w:cs="Arial"/>
                <w:noProof/>
                <w:sz w:val="20"/>
                <w:szCs w:val="20"/>
              </w:rPr>
              <w:instrText>«HIVmosq»</w:instrText>
            </w:r>
            <w:r>
              <w:rPr>
                <w:rFonts w:ascii="Arial" w:hAnsi="Arial" w:cs="Arial"/>
                <w:sz w:val="20"/>
                <w:szCs w:val="20"/>
              </w:rPr>
              <w:fldChar w:fldCharType="separate"/>
            </w:r>
            <w:r w:rsidR="00E82272" w:rsidRPr="006C59CD">
              <w:rPr>
                <w:rFonts w:ascii="Arial" w:hAnsi="Arial" w:cs="Arial"/>
                <w:noProof/>
                <w:sz w:val="20"/>
                <w:szCs w:val="20"/>
              </w:rPr>
              <w:t>Can the HIV virus be transmitted through mosquito bites?</w:t>
            </w:r>
            <w:r>
              <w:rPr>
                <w:rFonts w:ascii="Arial" w:hAnsi="Arial" w:cs="Arial"/>
                <w:sz w:val="20"/>
                <w:szCs w:val="20"/>
              </w:rPr>
              <w:fldChar w:fldCharType="end"/>
            </w:r>
          </w:p>
        </w:tc>
        <w:tc>
          <w:tcPr>
            <w:tcW w:w="6223" w:type="dxa"/>
            <w:gridSpan w:val="2"/>
            <w:vAlign w:val="center"/>
          </w:tcPr>
          <w:p w14:paraId="6BB0F3D8" w14:textId="77777777" w:rsidR="00D271C8" w:rsidRDefault="007F5044">
            <w:pPr>
              <w:spacing w:after="0"/>
              <w:rPr>
                <w:rFonts w:ascii="Arial" w:hAnsi="Arial" w:cs="Arial"/>
                <w:sz w:val="20"/>
                <w:szCs w:val="20"/>
              </w:rPr>
            </w:pPr>
            <w:r w:rsidRPr="004F6310">
              <w:rPr>
                <w:rFonts w:ascii="Arial" w:hAnsi="Arial" w:cs="Arial"/>
                <w:sz w:val="20"/>
                <w:szCs w:val="20"/>
              </w:rPr>
              <w:t xml:space="preserve">1. [   ]  YES              </w:t>
            </w:r>
          </w:p>
          <w:p w14:paraId="7E87A2D2" w14:textId="77777777" w:rsidR="00D271C8" w:rsidRDefault="007F5044">
            <w:pPr>
              <w:spacing w:after="0"/>
              <w:rPr>
                <w:rFonts w:ascii="Arial" w:hAnsi="Arial" w:cs="Arial"/>
                <w:sz w:val="20"/>
                <w:szCs w:val="20"/>
              </w:rPr>
            </w:pPr>
            <w:r w:rsidRPr="004F6310">
              <w:rPr>
                <w:rFonts w:ascii="Arial" w:hAnsi="Arial" w:cs="Arial"/>
                <w:sz w:val="20"/>
                <w:szCs w:val="20"/>
              </w:rPr>
              <w:t>2. [   ]  NO</w:t>
            </w:r>
          </w:p>
          <w:p w14:paraId="347E4E26" w14:textId="77777777" w:rsidR="00D271C8" w:rsidRDefault="007F5044">
            <w:pPr>
              <w:spacing w:after="0"/>
              <w:rPr>
                <w:rFonts w:ascii="Arial" w:hAnsi="Arial" w:cs="Arial"/>
                <w:strike/>
                <w:sz w:val="20"/>
                <w:szCs w:val="20"/>
              </w:rPr>
            </w:pPr>
            <w:r w:rsidRPr="004F6310">
              <w:rPr>
                <w:rFonts w:ascii="Arial" w:hAnsi="Arial" w:cs="Arial"/>
                <w:sz w:val="20"/>
                <w:szCs w:val="20"/>
              </w:rPr>
              <w:t>3. [   ]  Don’t Know</w:t>
            </w:r>
          </w:p>
        </w:tc>
      </w:tr>
      <w:tr w:rsidR="007F5044" w:rsidRPr="00005AEF" w14:paraId="0A49665C" w14:textId="77777777" w:rsidTr="0073216E">
        <w:trPr>
          <w:cantSplit/>
          <w:trHeight w:val="51"/>
        </w:trPr>
        <w:tc>
          <w:tcPr>
            <w:tcW w:w="542" w:type="dxa"/>
          </w:tcPr>
          <w:p w14:paraId="55FB3A04" w14:textId="77777777" w:rsidR="007F5044" w:rsidRPr="007F5044" w:rsidRDefault="007F5044" w:rsidP="0006212C">
            <w:pPr>
              <w:numPr>
                <w:ilvl w:val="0"/>
                <w:numId w:val="1"/>
              </w:numPr>
              <w:spacing w:after="0" w:line="240" w:lineRule="auto"/>
              <w:rPr>
                <w:rFonts w:ascii="Arial" w:hAnsi="Arial" w:cs="Arial"/>
                <w:sz w:val="20"/>
                <w:szCs w:val="20"/>
              </w:rPr>
            </w:pPr>
          </w:p>
        </w:tc>
        <w:tc>
          <w:tcPr>
            <w:tcW w:w="4125" w:type="dxa"/>
            <w:gridSpan w:val="2"/>
          </w:tcPr>
          <w:p w14:paraId="21ED8632" w14:textId="77777777" w:rsidR="00A94485" w:rsidRDefault="00833F03">
            <w:pPr>
              <w:pStyle w:val="a6"/>
              <w:rPr>
                <w:rFonts w:ascii="Arial" w:hAnsi="Arial" w:cs="Arial"/>
                <w:strike/>
                <w:sz w:val="20"/>
                <w:szCs w:val="20"/>
              </w:rPr>
            </w:pPr>
            <w:r>
              <w:rPr>
                <w:rFonts w:ascii="Arial" w:hAnsi="Arial" w:cs="Arial"/>
                <w:sz w:val="20"/>
                <w:szCs w:val="20"/>
              </w:rPr>
              <w:fldChar w:fldCharType="begin"/>
            </w:r>
            <w:r w:rsidR="0087056D">
              <w:rPr>
                <w:rFonts w:ascii="Arial" w:hAnsi="Arial" w:cs="Arial"/>
                <w:sz w:val="20"/>
                <w:szCs w:val="20"/>
              </w:rPr>
              <w:instrText xml:space="preserve"> MERGEFIELD "HIVdied" </w:instrText>
            </w:r>
            <w:r w:rsidR="000A1C04">
              <w:rPr>
                <w:rFonts w:ascii="Arial" w:hAnsi="Arial" w:cs="Arial"/>
                <w:noProof/>
                <w:sz w:val="20"/>
                <w:szCs w:val="20"/>
              </w:rPr>
              <w:instrText>«HIVdied»</w:instrText>
            </w:r>
            <w:r>
              <w:rPr>
                <w:rFonts w:ascii="Arial" w:hAnsi="Arial" w:cs="Arial"/>
                <w:sz w:val="20"/>
                <w:szCs w:val="20"/>
              </w:rPr>
              <w:fldChar w:fldCharType="separate"/>
            </w:r>
            <w:r w:rsidR="00E82272" w:rsidRPr="006C59CD">
              <w:rPr>
                <w:rFonts w:ascii="Arial" w:hAnsi="Arial" w:cs="Arial"/>
                <w:noProof/>
                <w:sz w:val="20"/>
                <w:szCs w:val="20"/>
              </w:rPr>
              <w:t>Do you personally know anyone who has HIV/AIDS or who died from AIDS?</w:t>
            </w:r>
            <w:r>
              <w:rPr>
                <w:rFonts w:ascii="Arial" w:hAnsi="Arial" w:cs="Arial"/>
                <w:sz w:val="20"/>
                <w:szCs w:val="20"/>
              </w:rPr>
              <w:fldChar w:fldCharType="end"/>
            </w:r>
          </w:p>
        </w:tc>
        <w:tc>
          <w:tcPr>
            <w:tcW w:w="6223" w:type="dxa"/>
            <w:gridSpan w:val="2"/>
          </w:tcPr>
          <w:p w14:paraId="3041DE5E" w14:textId="77777777" w:rsidR="00D271C8" w:rsidRDefault="007F5044">
            <w:pPr>
              <w:spacing w:after="0"/>
              <w:rPr>
                <w:rFonts w:ascii="Arial" w:hAnsi="Arial" w:cs="Arial"/>
                <w:sz w:val="20"/>
                <w:szCs w:val="20"/>
              </w:rPr>
            </w:pPr>
            <w:r w:rsidRPr="004F6310">
              <w:rPr>
                <w:rFonts w:ascii="Arial" w:hAnsi="Arial" w:cs="Arial"/>
                <w:sz w:val="20"/>
                <w:szCs w:val="20"/>
              </w:rPr>
              <w:t xml:space="preserve">1. [   ]  YES              </w:t>
            </w:r>
          </w:p>
          <w:p w14:paraId="69FC8A72" w14:textId="77777777" w:rsidR="00D271C8" w:rsidRDefault="007F5044">
            <w:pPr>
              <w:spacing w:after="0"/>
              <w:rPr>
                <w:rFonts w:ascii="Arial" w:hAnsi="Arial" w:cs="Arial"/>
                <w:sz w:val="20"/>
                <w:szCs w:val="20"/>
              </w:rPr>
            </w:pPr>
            <w:r w:rsidRPr="004F6310">
              <w:rPr>
                <w:rFonts w:ascii="Arial" w:hAnsi="Arial" w:cs="Arial"/>
                <w:sz w:val="20"/>
                <w:szCs w:val="20"/>
              </w:rPr>
              <w:t>2. [   ]  NO</w:t>
            </w:r>
          </w:p>
          <w:p w14:paraId="18583080" w14:textId="77777777" w:rsidR="00D271C8" w:rsidRDefault="007F5044">
            <w:pPr>
              <w:spacing w:after="0"/>
              <w:rPr>
                <w:rFonts w:ascii="Arial" w:hAnsi="Arial" w:cs="Arial"/>
                <w:strike/>
                <w:sz w:val="20"/>
                <w:szCs w:val="20"/>
              </w:rPr>
            </w:pPr>
            <w:r w:rsidRPr="004F6310">
              <w:rPr>
                <w:rFonts w:ascii="Arial" w:hAnsi="Arial" w:cs="Arial"/>
                <w:sz w:val="20"/>
                <w:szCs w:val="20"/>
              </w:rPr>
              <w:t>3. [   ]  Don’t Know</w:t>
            </w:r>
          </w:p>
        </w:tc>
      </w:tr>
      <w:tr w:rsidR="007F5044" w:rsidRPr="005540CC" w14:paraId="5A038800" w14:textId="77777777" w:rsidTr="0073216E">
        <w:trPr>
          <w:cantSplit/>
          <w:trHeight w:val="51"/>
        </w:trPr>
        <w:tc>
          <w:tcPr>
            <w:tcW w:w="542" w:type="dxa"/>
            <w:tcBorders>
              <w:top w:val="single" w:sz="4" w:space="0" w:color="auto"/>
              <w:left w:val="single" w:sz="4" w:space="0" w:color="auto"/>
              <w:bottom w:val="single" w:sz="4" w:space="0" w:color="auto"/>
              <w:right w:val="single" w:sz="4" w:space="0" w:color="auto"/>
            </w:tcBorders>
          </w:tcPr>
          <w:p w14:paraId="3CE89251" w14:textId="77777777" w:rsidR="007F5044" w:rsidRPr="007F5044" w:rsidRDefault="007F5044" w:rsidP="0006212C">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125" w:type="dxa"/>
            <w:gridSpan w:val="2"/>
            <w:tcBorders>
              <w:top w:val="single" w:sz="4" w:space="0" w:color="auto"/>
              <w:left w:val="single" w:sz="4" w:space="0" w:color="auto"/>
              <w:bottom w:val="single" w:sz="4" w:space="0" w:color="auto"/>
              <w:right w:val="single" w:sz="4" w:space="0" w:color="auto"/>
            </w:tcBorders>
          </w:tcPr>
          <w:p w14:paraId="4141FE6C" w14:textId="77777777" w:rsidR="007F5044" w:rsidRPr="007F5044" w:rsidRDefault="00833F03" w:rsidP="0006212C">
            <w:pPr>
              <w:pStyle w:val="a6"/>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"HIVteach" </w:instrText>
            </w:r>
            <w:r w:rsidR="000A1C04">
              <w:rPr>
                <w:rFonts w:ascii="Arial" w:hAnsi="Arial" w:cs="Arial"/>
                <w:noProof/>
                <w:sz w:val="20"/>
                <w:szCs w:val="20"/>
              </w:rPr>
              <w:instrText>«HIVteach»</w:instrText>
            </w:r>
            <w:r>
              <w:rPr>
                <w:rFonts w:ascii="Arial" w:hAnsi="Arial" w:cs="Arial"/>
                <w:sz w:val="20"/>
                <w:szCs w:val="20"/>
              </w:rPr>
              <w:fldChar w:fldCharType="separate"/>
            </w:r>
            <w:r w:rsidR="00E82272" w:rsidRPr="006C59CD">
              <w:rPr>
                <w:rFonts w:ascii="Arial" w:hAnsi="Arial" w:cs="Arial"/>
                <w:noProof/>
                <w:sz w:val="20"/>
                <w:szCs w:val="20"/>
              </w:rPr>
              <w:t>While you were in primary school, did any of your teachers discuss HIV in the classroom?</w:t>
            </w:r>
            <w:r>
              <w:rPr>
                <w:rFonts w:ascii="Arial" w:hAnsi="Arial" w:cs="Arial"/>
                <w:sz w:val="20"/>
                <w:szCs w:val="20"/>
              </w:rPr>
              <w:fldChar w:fldCharType="end"/>
            </w:r>
          </w:p>
        </w:tc>
        <w:tc>
          <w:tcPr>
            <w:tcW w:w="6223" w:type="dxa"/>
            <w:gridSpan w:val="2"/>
            <w:tcBorders>
              <w:top w:val="single" w:sz="4" w:space="0" w:color="auto"/>
              <w:left w:val="single" w:sz="4" w:space="0" w:color="auto"/>
              <w:bottom w:val="single" w:sz="4" w:space="0" w:color="auto"/>
              <w:right w:val="single" w:sz="4" w:space="0" w:color="auto"/>
            </w:tcBorders>
          </w:tcPr>
          <w:p w14:paraId="1BCA5CA3" w14:textId="77777777" w:rsidR="00D271C8" w:rsidRDefault="007F5044">
            <w:pPr>
              <w:spacing w:after="0"/>
              <w:rPr>
                <w:rFonts w:ascii="Arial" w:hAnsi="Arial" w:cs="Arial"/>
                <w:sz w:val="20"/>
                <w:szCs w:val="20"/>
              </w:rPr>
            </w:pPr>
            <w:r w:rsidRPr="004F6310">
              <w:rPr>
                <w:rFonts w:ascii="Arial" w:hAnsi="Arial" w:cs="Arial"/>
                <w:sz w:val="20"/>
                <w:szCs w:val="20"/>
              </w:rPr>
              <w:t xml:space="preserve">1. [   ]  YES              </w:t>
            </w:r>
          </w:p>
          <w:p w14:paraId="3D50A62B" w14:textId="77777777" w:rsidR="00D271C8" w:rsidRDefault="007F5044">
            <w:pPr>
              <w:spacing w:after="0"/>
              <w:rPr>
                <w:rFonts w:ascii="Arial" w:hAnsi="Arial" w:cs="Arial"/>
                <w:sz w:val="20"/>
                <w:szCs w:val="20"/>
              </w:rPr>
            </w:pPr>
            <w:r w:rsidRPr="004F6310">
              <w:rPr>
                <w:rFonts w:ascii="Arial" w:hAnsi="Arial" w:cs="Arial"/>
                <w:sz w:val="20"/>
                <w:szCs w:val="20"/>
              </w:rPr>
              <w:t>2. [   ]  NO</w:t>
            </w:r>
            <w:r>
              <w:rPr>
                <w:rFonts w:ascii="Arial" w:hAnsi="Arial" w:cs="Arial"/>
                <w:sz w:val="20"/>
                <w:szCs w:val="20"/>
              </w:rPr>
              <w:t xml:space="preserve"> </w:t>
            </w:r>
            <w:r w:rsidR="003A67DB" w:rsidRPr="003A67DB">
              <w:rPr>
                <w:rFonts w:ascii="Arial" w:hAnsi="Arial" w:cs="Arial"/>
                <w:b/>
                <w:sz w:val="20"/>
                <w:szCs w:val="20"/>
              </w:rPr>
              <w:t>&gt;&gt;&gt;&gt;&gt;&gt;</w:t>
            </w:r>
            <w:r w:rsidR="00E65340">
              <w:rPr>
                <w:rFonts w:ascii="Arial" w:hAnsi="Arial" w:cs="Arial"/>
                <w:b/>
                <w:sz w:val="20"/>
                <w:szCs w:val="20"/>
              </w:rPr>
              <w:t xml:space="preserve"> </w:t>
            </w:r>
            <w:r w:rsidR="003A67DB" w:rsidRPr="003A67DB">
              <w:rPr>
                <w:rFonts w:ascii="Arial" w:hAnsi="Arial" w:cs="Arial"/>
                <w:b/>
                <w:sz w:val="20"/>
                <w:szCs w:val="20"/>
              </w:rPr>
              <w:t>skip to</w:t>
            </w:r>
            <w:r w:rsidRPr="007F5044">
              <w:rPr>
                <w:rFonts w:ascii="Arial" w:hAnsi="Arial" w:cs="Arial"/>
                <w:sz w:val="20"/>
                <w:szCs w:val="20"/>
              </w:rPr>
              <w:t xml:space="preserve"> </w:t>
            </w:r>
            <w:r w:rsidR="002F4EE4">
              <w:fldChar w:fldCharType="begin"/>
            </w:r>
            <w:r w:rsidR="002F4EE4">
              <w:instrText xml:space="preserve"> REF _Ref289162142 \r \h  \* MERGEFORMAT </w:instrText>
            </w:r>
            <w:r w:rsidR="002F4EE4">
              <w:fldChar w:fldCharType="separate"/>
            </w:r>
            <w:r w:rsidR="00E82272" w:rsidRPr="00E82272">
              <w:rPr>
                <w:rFonts w:ascii="Arial" w:hAnsi="Arial" w:cs="Arial"/>
                <w:b/>
                <w:sz w:val="20"/>
                <w:szCs w:val="20"/>
              </w:rPr>
              <w:t>80</w:t>
            </w:r>
            <w:r w:rsidR="002F4EE4">
              <w:fldChar w:fldCharType="end"/>
            </w:r>
          </w:p>
        </w:tc>
      </w:tr>
      <w:tr w:rsidR="007F5044" w:rsidRPr="005540CC" w14:paraId="3684CA32" w14:textId="77777777" w:rsidTr="0073216E">
        <w:trPr>
          <w:cantSplit/>
          <w:trHeight w:val="51"/>
        </w:trPr>
        <w:tc>
          <w:tcPr>
            <w:tcW w:w="542" w:type="dxa"/>
            <w:tcBorders>
              <w:top w:val="single" w:sz="4" w:space="0" w:color="auto"/>
              <w:left w:val="single" w:sz="4" w:space="0" w:color="auto"/>
              <w:bottom w:val="single" w:sz="4" w:space="0" w:color="auto"/>
              <w:right w:val="single" w:sz="4" w:space="0" w:color="auto"/>
            </w:tcBorders>
          </w:tcPr>
          <w:p w14:paraId="548553AC" w14:textId="77777777" w:rsidR="007F5044" w:rsidRPr="007F5044" w:rsidRDefault="007F5044" w:rsidP="0006212C">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125" w:type="dxa"/>
            <w:gridSpan w:val="2"/>
            <w:tcBorders>
              <w:top w:val="single" w:sz="4" w:space="0" w:color="auto"/>
              <w:left w:val="single" w:sz="4" w:space="0" w:color="auto"/>
              <w:bottom w:val="single" w:sz="4" w:space="0" w:color="auto"/>
              <w:right w:val="single" w:sz="4" w:space="0" w:color="auto"/>
            </w:tcBorders>
          </w:tcPr>
          <w:p w14:paraId="19E7C800" w14:textId="77777777" w:rsidR="007F5044" w:rsidRPr="007F5044" w:rsidRDefault="00833F03" w:rsidP="00D256D1">
            <w:pPr>
              <w:pStyle w:val="a6"/>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"HIVteachmonth" </w:instrText>
            </w:r>
            <w:r w:rsidR="000A1C04">
              <w:rPr>
                <w:rFonts w:ascii="Arial" w:hAnsi="Arial" w:cs="Arial"/>
                <w:noProof/>
                <w:sz w:val="20"/>
                <w:szCs w:val="20"/>
              </w:rPr>
              <w:instrText>«HIVteachmonth»</w:instrText>
            </w:r>
            <w:r>
              <w:rPr>
                <w:rFonts w:ascii="Arial" w:hAnsi="Arial" w:cs="Arial"/>
                <w:sz w:val="20"/>
                <w:szCs w:val="20"/>
              </w:rPr>
              <w:fldChar w:fldCharType="separate"/>
            </w:r>
            <w:r w:rsidR="00E82272" w:rsidRPr="006C59CD">
              <w:rPr>
                <w:rFonts w:ascii="Arial" w:hAnsi="Arial" w:cs="Arial"/>
                <w:noProof/>
                <w:sz w:val="20"/>
                <w:szCs w:val="20"/>
              </w:rPr>
              <w:t>Did you receive HIV education at least once per month while in primary school?</w:t>
            </w:r>
            <w:r>
              <w:rPr>
                <w:rFonts w:ascii="Arial" w:hAnsi="Arial" w:cs="Arial"/>
                <w:sz w:val="20"/>
                <w:szCs w:val="20"/>
              </w:rPr>
              <w:fldChar w:fldCharType="end"/>
            </w:r>
          </w:p>
        </w:tc>
        <w:tc>
          <w:tcPr>
            <w:tcW w:w="6223" w:type="dxa"/>
            <w:gridSpan w:val="2"/>
            <w:tcBorders>
              <w:top w:val="single" w:sz="4" w:space="0" w:color="auto"/>
              <w:left w:val="single" w:sz="4" w:space="0" w:color="auto"/>
              <w:bottom w:val="single" w:sz="4" w:space="0" w:color="auto"/>
              <w:right w:val="single" w:sz="4" w:space="0" w:color="auto"/>
            </w:tcBorders>
          </w:tcPr>
          <w:p w14:paraId="6BF06BA8" w14:textId="77777777" w:rsidR="00D271C8" w:rsidRDefault="007F5044">
            <w:pPr>
              <w:spacing w:after="0"/>
              <w:rPr>
                <w:rFonts w:ascii="Arial" w:hAnsi="Arial" w:cs="Arial"/>
                <w:sz w:val="20"/>
                <w:szCs w:val="20"/>
              </w:rPr>
            </w:pPr>
            <w:r w:rsidRPr="004F6310">
              <w:rPr>
                <w:rFonts w:ascii="Arial" w:hAnsi="Arial" w:cs="Arial"/>
                <w:sz w:val="20"/>
                <w:szCs w:val="20"/>
              </w:rPr>
              <w:t xml:space="preserve">1. [   ]  YES              </w:t>
            </w:r>
          </w:p>
          <w:p w14:paraId="015F0D10" w14:textId="77777777" w:rsidR="00D271C8" w:rsidRDefault="007F5044">
            <w:pPr>
              <w:spacing w:after="0"/>
              <w:rPr>
                <w:rFonts w:ascii="Arial" w:hAnsi="Arial" w:cs="Arial"/>
                <w:sz w:val="20"/>
                <w:szCs w:val="20"/>
              </w:rPr>
            </w:pPr>
            <w:r w:rsidRPr="004F6310">
              <w:rPr>
                <w:rFonts w:ascii="Arial" w:hAnsi="Arial" w:cs="Arial"/>
                <w:sz w:val="20"/>
                <w:szCs w:val="20"/>
              </w:rPr>
              <w:t>2. [   ]  NO</w:t>
            </w:r>
          </w:p>
        </w:tc>
      </w:tr>
      <w:tr w:rsidR="007F5044" w:rsidRPr="005540CC" w14:paraId="296EEFBB" w14:textId="77777777" w:rsidTr="0073216E">
        <w:trPr>
          <w:cantSplit/>
          <w:trHeight w:val="51"/>
        </w:trPr>
        <w:tc>
          <w:tcPr>
            <w:tcW w:w="542" w:type="dxa"/>
            <w:tcBorders>
              <w:top w:val="single" w:sz="4" w:space="0" w:color="auto"/>
              <w:left w:val="single" w:sz="4" w:space="0" w:color="auto"/>
              <w:bottom w:val="single" w:sz="4" w:space="0" w:color="auto"/>
              <w:right w:val="single" w:sz="4" w:space="0" w:color="auto"/>
            </w:tcBorders>
          </w:tcPr>
          <w:p w14:paraId="1F4DC086" w14:textId="77777777" w:rsidR="007F5044" w:rsidRPr="007F5044" w:rsidRDefault="007F5044" w:rsidP="0006212C">
            <w:pPr>
              <w:numPr>
                <w:ilvl w:val="0"/>
                <w:numId w:val="1"/>
              </w:numPr>
              <w:tabs>
                <w:tab w:val="num" w:pos="432"/>
              </w:tabs>
              <w:autoSpaceDE w:val="0"/>
              <w:autoSpaceDN w:val="0"/>
              <w:adjustRightInd w:val="0"/>
              <w:spacing w:after="0" w:line="240" w:lineRule="auto"/>
              <w:rPr>
                <w:rFonts w:ascii="Arial" w:hAnsi="Arial" w:cs="Arial"/>
                <w:sz w:val="20"/>
                <w:szCs w:val="20"/>
              </w:rPr>
            </w:pPr>
            <w:bookmarkStart w:id="19" w:name="_Ref289162142"/>
          </w:p>
        </w:tc>
        <w:bookmarkEnd w:id="19"/>
        <w:tc>
          <w:tcPr>
            <w:tcW w:w="4125" w:type="dxa"/>
            <w:gridSpan w:val="2"/>
            <w:tcBorders>
              <w:top w:val="single" w:sz="4" w:space="0" w:color="auto"/>
              <w:left w:val="single" w:sz="4" w:space="0" w:color="auto"/>
              <w:bottom w:val="single" w:sz="4" w:space="0" w:color="auto"/>
              <w:right w:val="single" w:sz="4" w:space="0" w:color="auto"/>
            </w:tcBorders>
          </w:tcPr>
          <w:p w14:paraId="04DFAA40" w14:textId="77777777" w:rsidR="00E82272" w:rsidRPr="006C59CD" w:rsidRDefault="00833F03" w:rsidP="00E82272">
            <w:pPr>
              <w:pStyle w:val="a6"/>
              <w:rPr>
                <w:rFonts w:ascii="Arial" w:hAnsi="Arial" w:cs="Arial"/>
                <w:noProof/>
                <w:sz w:val="20"/>
                <w:szCs w:val="20"/>
              </w:rPr>
            </w:pPr>
            <w:r>
              <w:rPr>
                <w:rFonts w:ascii="Arial" w:hAnsi="Arial" w:cs="Arial"/>
                <w:sz w:val="20"/>
                <w:szCs w:val="20"/>
              </w:rPr>
              <w:fldChar w:fldCharType="begin"/>
            </w:r>
            <w:r w:rsidR="00BF2A33">
              <w:rPr>
                <w:rFonts w:ascii="Arial" w:hAnsi="Arial" w:cs="Arial"/>
                <w:sz w:val="20"/>
                <w:szCs w:val="20"/>
              </w:rPr>
              <w:instrText xml:space="preserve"> MERGEFIELD "HIVtopics" </w:instrText>
            </w:r>
            <w:r w:rsidR="000A1C04">
              <w:rPr>
                <w:rFonts w:ascii="Arial" w:hAnsi="Arial" w:cs="Arial"/>
                <w:noProof/>
                <w:sz w:val="20"/>
                <w:szCs w:val="20"/>
              </w:rPr>
              <w:instrText>«HIVtopics»</w:instrText>
            </w:r>
            <w:r>
              <w:rPr>
                <w:rFonts w:ascii="Arial" w:hAnsi="Arial" w:cs="Arial"/>
                <w:sz w:val="20"/>
                <w:szCs w:val="20"/>
              </w:rPr>
              <w:fldChar w:fldCharType="separate"/>
            </w:r>
            <w:r w:rsidR="00E82272" w:rsidRPr="006C59CD">
              <w:rPr>
                <w:rFonts w:ascii="Arial" w:hAnsi="Arial" w:cs="Arial"/>
                <w:noProof/>
                <w:sz w:val="20"/>
                <w:szCs w:val="20"/>
              </w:rPr>
              <w:t>Were any of the following topics discussed in any of your classes in primary school?</w:t>
            </w:r>
          </w:p>
          <w:p w14:paraId="13931D5D" w14:textId="77777777" w:rsidR="00E82272" w:rsidRPr="006C59CD" w:rsidRDefault="00E82272" w:rsidP="00E82272">
            <w:pPr>
              <w:pStyle w:val="a6"/>
              <w:rPr>
                <w:rFonts w:ascii="Arial" w:hAnsi="Arial" w:cs="Arial"/>
                <w:noProof/>
                <w:sz w:val="20"/>
                <w:szCs w:val="20"/>
              </w:rPr>
            </w:pPr>
            <w:r w:rsidRPr="006C59CD">
              <w:rPr>
                <w:rFonts w:ascii="Arial" w:hAnsi="Arial" w:cs="Arial"/>
                <w:noProof/>
                <w:sz w:val="20"/>
                <w:szCs w:val="20"/>
              </w:rPr>
              <w:t>A. How pregnancy happens</w:t>
            </w:r>
          </w:p>
          <w:p w14:paraId="0DDA3089" w14:textId="77777777" w:rsidR="00E82272" w:rsidRPr="006C59CD" w:rsidRDefault="00E82272" w:rsidP="00E82272">
            <w:pPr>
              <w:pStyle w:val="a6"/>
              <w:rPr>
                <w:rFonts w:ascii="Arial" w:hAnsi="Arial" w:cs="Arial"/>
                <w:noProof/>
                <w:sz w:val="20"/>
                <w:szCs w:val="20"/>
              </w:rPr>
            </w:pPr>
            <w:r w:rsidRPr="006C59CD">
              <w:rPr>
                <w:rFonts w:ascii="Arial" w:hAnsi="Arial" w:cs="Arial"/>
                <w:noProof/>
                <w:sz w:val="20"/>
                <w:szCs w:val="20"/>
              </w:rPr>
              <w:t>B. Family planning/how to prevent pregnancy</w:t>
            </w:r>
          </w:p>
          <w:p w14:paraId="0684B0A5" w14:textId="77777777" w:rsidR="00E82272" w:rsidRPr="006C59CD" w:rsidRDefault="00E82272" w:rsidP="00E82272">
            <w:pPr>
              <w:pStyle w:val="a6"/>
              <w:rPr>
                <w:rFonts w:ascii="Arial" w:hAnsi="Arial" w:cs="Arial"/>
                <w:noProof/>
                <w:sz w:val="20"/>
                <w:szCs w:val="20"/>
              </w:rPr>
            </w:pPr>
            <w:r w:rsidRPr="006C59CD">
              <w:rPr>
                <w:rFonts w:ascii="Arial" w:hAnsi="Arial" w:cs="Arial"/>
                <w:noProof/>
                <w:sz w:val="20"/>
                <w:szCs w:val="20"/>
              </w:rPr>
              <w:t>C. Abstinence/say ‘no’ to sex</w:t>
            </w:r>
          </w:p>
          <w:p w14:paraId="2B795840" w14:textId="77777777" w:rsidR="00E82272" w:rsidRPr="006C59CD" w:rsidRDefault="00E82272" w:rsidP="00E82272">
            <w:pPr>
              <w:pStyle w:val="a6"/>
              <w:rPr>
                <w:rFonts w:ascii="Arial" w:hAnsi="Arial" w:cs="Arial"/>
                <w:noProof/>
                <w:sz w:val="20"/>
                <w:szCs w:val="20"/>
              </w:rPr>
            </w:pPr>
            <w:r w:rsidRPr="006C59CD">
              <w:rPr>
                <w:rFonts w:ascii="Arial" w:hAnsi="Arial" w:cs="Arial"/>
                <w:noProof/>
                <w:sz w:val="20"/>
                <w:szCs w:val="20"/>
              </w:rPr>
              <w:t>D. Sexual transmitted infections or diseases</w:t>
            </w:r>
          </w:p>
          <w:p w14:paraId="693B4C77" w14:textId="77777777" w:rsidR="007F5044" w:rsidRDefault="00E82272" w:rsidP="00905F61">
            <w:pPr>
              <w:pStyle w:val="a6"/>
              <w:rPr>
                <w:rFonts w:ascii="Arial" w:hAnsi="Arial" w:cs="Arial"/>
                <w:sz w:val="20"/>
                <w:szCs w:val="20"/>
              </w:rPr>
            </w:pPr>
            <w:r w:rsidRPr="006C59CD">
              <w:rPr>
                <w:rFonts w:ascii="Arial" w:hAnsi="Arial" w:cs="Arial"/>
                <w:noProof/>
                <w:sz w:val="20"/>
                <w:szCs w:val="20"/>
              </w:rPr>
              <w:t>E. How to prevent HIV</w:t>
            </w:r>
            <w:r w:rsidR="00833F03">
              <w:rPr>
                <w:rFonts w:ascii="Arial" w:hAnsi="Arial" w:cs="Arial"/>
                <w:sz w:val="20"/>
                <w:szCs w:val="20"/>
              </w:rPr>
              <w:fldChar w:fldCharType="end"/>
            </w:r>
          </w:p>
          <w:p w14:paraId="22F15A6F" w14:textId="77777777" w:rsidR="00CA1F7E" w:rsidRPr="00CA1F7E" w:rsidRDefault="00CA1F7E" w:rsidP="00905F61">
            <w:pPr>
              <w:pStyle w:val="a6"/>
              <w:keepNext/>
              <w:keepLines/>
              <w:spacing w:before="200"/>
              <w:outlineLvl w:val="2"/>
              <w:rPr>
                <w:rFonts w:ascii="Arial" w:hAnsi="Arial" w:cs="Arial"/>
                <w:b/>
                <w:i/>
                <w:sz w:val="20"/>
                <w:szCs w:val="20"/>
              </w:rPr>
            </w:pPr>
            <w:r>
              <w:rPr>
                <w:rFonts w:ascii="Arial" w:hAnsi="Arial" w:cs="Arial"/>
                <w:b/>
                <w:i/>
                <w:sz w:val="20"/>
                <w:szCs w:val="20"/>
              </w:rPr>
              <w:t>Tick ONE for each topic</w:t>
            </w:r>
          </w:p>
        </w:tc>
        <w:tc>
          <w:tcPr>
            <w:tcW w:w="6223" w:type="dxa"/>
            <w:gridSpan w:val="2"/>
            <w:tcBorders>
              <w:top w:val="single" w:sz="4" w:space="0" w:color="auto"/>
              <w:left w:val="single" w:sz="4" w:space="0" w:color="auto"/>
              <w:bottom w:val="single" w:sz="4" w:space="0" w:color="auto"/>
              <w:right w:val="single" w:sz="4" w:space="0" w:color="auto"/>
            </w:tcBorders>
          </w:tcPr>
          <w:p w14:paraId="202708B4" w14:textId="77777777" w:rsidR="00D271C8" w:rsidRDefault="00D271C8">
            <w:pPr>
              <w:spacing w:after="0" w:line="240" w:lineRule="auto"/>
              <w:rPr>
                <w:rFonts w:ascii="Arial" w:hAnsi="Arial" w:cs="Arial"/>
                <w:sz w:val="20"/>
                <w:szCs w:val="20"/>
              </w:rPr>
            </w:pPr>
          </w:p>
          <w:p w14:paraId="14859398" w14:textId="77777777" w:rsidR="00D271C8" w:rsidRDefault="00D271C8">
            <w:pPr>
              <w:spacing w:after="0" w:line="240" w:lineRule="auto"/>
              <w:rPr>
                <w:rFonts w:ascii="Arial" w:hAnsi="Arial" w:cs="Arial"/>
                <w:sz w:val="20"/>
                <w:szCs w:val="20"/>
              </w:rPr>
            </w:pPr>
          </w:p>
          <w:p w14:paraId="637BFC84" w14:textId="77777777" w:rsidR="00DC7B05" w:rsidRDefault="00DC7B05" w:rsidP="00F95654">
            <w:pPr>
              <w:spacing w:after="0" w:line="240" w:lineRule="auto"/>
              <w:rPr>
                <w:rFonts w:ascii="Arial" w:hAnsi="Arial" w:cs="Arial"/>
                <w:sz w:val="20"/>
                <w:szCs w:val="20"/>
              </w:rPr>
            </w:pPr>
          </w:p>
          <w:p w14:paraId="26934D0A" w14:textId="77777777" w:rsidR="00F95654" w:rsidRDefault="00AB511B" w:rsidP="00F95654">
            <w:pPr>
              <w:spacing w:after="0" w:line="240" w:lineRule="auto"/>
              <w:rPr>
                <w:rFonts w:ascii="Arial" w:hAnsi="Arial" w:cs="Arial"/>
                <w:b/>
                <w:sz w:val="20"/>
                <w:szCs w:val="20"/>
              </w:rPr>
            </w:pPr>
            <w:r>
              <w:rPr>
                <w:rFonts w:ascii="Arial" w:hAnsi="Arial" w:cs="Arial"/>
                <w:sz w:val="20"/>
                <w:szCs w:val="20"/>
              </w:rPr>
              <w:t>A</w:t>
            </w:r>
            <w:r w:rsidR="00F95654">
              <w:rPr>
                <w:rFonts w:ascii="Arial" w:hAnsi="Arial" w:cs="Arial"/>
                <w:sz w:val="20"/>
                <w:szCs w:val="20"/>
              </w:rPr>
              <w:t xml:space="preserve">. 1.  [   ] YES   2.  [   ] </w:t>
            </w:r>
            <w:r w:rsidR="00F95654" w:rsidRPr="007F5044">
              <w:rPr>
                <w:rFonts w:ascii="Arial" w:hAnsi="Arial" w:cs="Arial"/>
                <w:sz w:val="20"/>
                <w:szCs w:val="20"/>
              </w:rPr>
              <w:t>NO</w:t>
            </w:r>
            <w:r w:rsidR="00F95654">
              <w:rPr>
                <w:rFonts w:ascii="Arial" w:hAnsi="Arial" w:cs="Arial"/>
                <w:sz w:val="20"/>
                <w:szCs w:val="20"/>
              </w:rPr>
              <w:t xml:space="preserve"> </w:t>
            </w:r>
            <w:r w:rsidR="00F95654">
              <w:rPr>
                <w:rFonts w:ascii="Arial" w:hAnsi="Arial" w:cs="Arial"/>
                <w:b/>
                <w:sz w:val="20"/>
                <w:szCs w:val="20"/>
              </w:rPr>
              <w:t xml:space="preserve">    </w:t>
            </w:r>
            <w:r>
              <w:rPr>
                <w:rFonts w:ascii="Arial" w:hAnsi="Arial" w:cs="Arial"/>
                <w:b/>
                <w:sz w:val="20"/>
                <w:szCs w:val="20"/>
              </w:rPr>
              <w:t xml:space="preserve">                </w:t>
            </w:r>
            <w:r w:rsidR="00F95654">
              <w:rPr>
                <w:rFonts w:ascii="Arial" w:hAnsi="Arial" w:cs="Arial"/>
                <w:sz w:val="20"/>
                <w:szCs w:val="20"/>
              </w:rPr>
              <w:t xml:space="preserve">3. [    ] Don’t Remember </w:t>
            </w:r>
          </w:p>
          <w:p w14:paraId="7BFF407C" w14:textId="77777777" w:rsidR="00F95654" w:rsidRDefault="00AB511B" w:rsidP="00F95654">
            <w:pPr>
              <w:spacing w:after="0" w:line="240" w:lineRule="auto"/>
              <w:rPr>
                <w:rFonts w:ascii="Arial" w:hAnsi="Arial" w:cs="Arial"/>
                <w:sz w:val="20"/>
                <w:szCs w:val="20"/>
              </w:rPr>
            </w:pPr>
            <w:r>
              <w:rPr>
                <w:rFonts w:ascii="Arial" w:hAnsi="Arial" w:cs="Arial"/>
                <w:sz w:val="20"/>
                <w:szCs w:val="20"/>
              </w:rPr>
              <w:t>B</w:t>
            </w:r>
            <w:r w:rsidR="00F95654" w:rsidRPr="007F5044">
              <w:rPr>
                <w:rFonts w:ascii="Arial" w:hAnsi="Arial" w:cs="Arial"/>
                <w:sz w:val="20"/>
                <w:szCs w:val="20"/>
              </w:rPr>
              <w:t xml:space="preserve">. </w:t>
            </w:r>
            <w:r w:rsidR="00F95654">
              <w:rPr>
                <w:rFonts w:ascii="Arial" w:hAnsi="Arial" w:cs="Arial"/>
                <w:sz w:val="20"/>
                <w:szCs w:val="20"/>
              </w:rPr>
              <w:t xml:space="preserve">1.  [   ] YES   2.  [   ] </w:t>
            </w:r>
            <w:r w:rsidR="00F95654" w:rsidRPr="007F5044">
              <w:rPr>
                <w:rFonts w:ascii="Arial" w:hAnsi="Arial" w:cs="Arial"/>
                <w:sz w:val="20"/>
                <w:szCs w:val="20"/>
              </w:rPr>
              <w:t>NO</w:t>
            </w:r>
            <w:r w:rsidR="00F95654">
              <w:rPr>
                <w:rFonts w:ascii="Arial" w:hAnsi="Arial" w:cs="Arial"/>
                <w:sz w:val="20"/>
                <w:szCs w:val="20"/>
              </w:rPr>
              <w:t xml:space="preserve"> </w:t>
            </w:r>
            <w:r w:rsidR="00F95654">
              <w:rPr>
                <w:rFonts w:ascii="Arial" w:hAnsi="Arial" w:cs="Arial"/>
                <w:b/>
                <w:sz w:val="20"/>
                <w:szCs w:val="20"/>
              </w:rPr>
              <w:t xml:space="preserve">   </w:t>
            </w:r>
            <w:r>
              <w:rPr>
                <w:rFonts w:ascii="Arial" w:hAnsi="Arial" w:cs="Arial"/>
                <w:b/>
                <w:sz w:val="20"/>
                <w:szCs w:val="20"/>
              </w:rPr>
              <w:t xml:space="preserve">                </w:t>
            </w:r>
            <w:r w:rsidR="00F95654">
              <w:rPr>
                <w:rFonts w:ascii="Arial" w:hAnsi="Arial" w:cs="Arial"/>
                <w:b/>
                <w:sz w:val="20"/>
                <w:szCs w:val="20"/>
              </w:rPr>
              <w:t xml:space="preserve"> </w:t>
            </w:r>
            <w:r w:rsidR="00F95654">
              <w:rPr>
                <w:rFonts w:ascii="Arial" w:hAnsi="Arial" w:cs="Arial"/>
                <w:sz w:val="20"/>
                <w:szCs w:val="20"/>
              </w:rPr>
              <w:t>3. [    ] Don’t Remember</w:t>
            </w:r>
          </w:p>
          <w:p w14:paraId="0A59DCAC" w14:textId="77777777" w:rsidR="00F95654" w:rsidRDefault="00F95654" w:rsidP="00F95654">
            <w:pPr>
              <w:spacing w:after="0" w:line="240" w:lineRule="auto"/>
              <w:rPr>
                <w:rFonts w:ascii="Arial" w:hAnsi="Arial" w:cs="Arial"/>
                <w:sz w:val="20"/>
                <w:szCs w:val="20"/>
              </w:rPr>
            </w:pPr>
          </w:p>
          <w:p w14:paraId="34735D45" w14:textId="77777777" w:rsidR="00F95654" w:rsidRDefault="00AB511B" w:rsidP="00F95654">
            <w:pPr>
              <w:spacing w:after="0" w:line="240" w:lineRule="auto"/>
              <w:rPr>
                <w:rFonts w:ascii="Arial" w:hAnsi="Arial" w:cs="Arial"/>
                <w:sz w:val="20"/>
                <w:szCs w:val="20"/>
              </w:rPr>
            </w:pPr>
            <w:r>
              <w:rPr>
                <w:rFonts w:ascii="Arial" w:hAnsi="Arial" w:cs="Arial"/>
                <w:sz w:val="20"/>
                <w:szCs w:val="20"/>
              </w:rPr>
              <w:t>C.</w:t>
            </w:r>
            <w:r w:rsidR="00F95654" w:rsidRPr="007F5044">
              <w:rPr>
                <w:rFonts w:ascii="Arial" w:hAnsi="Arial" w:cs="Arial"/>
                <w:sz w:val="20"/>
                <w:szCs w:val="20"/>
              </w:rPr>
              <w:t xml:space="preserve"> </w:t>
            </w:r>
            <w:r w:rsidR="00F95654">
              <w:rPr>
                <w:rFonts w:ascii="Arial" w:hAnsi="Arial" w:cs="Arial"/>
                <w:sz w:val="20"/>
                <w:szCs w:val="20"/>
              </w:rPr>
              <w:t xml:space="preserve">1.  [   ] YES   2.  [   ] </w:t>
            </w:r>
            <w:r w:rsidR="00F95654" w:rsidRPr="007F5044">
              <w:rPr>
                <w:rFonts w:ascii="Arial" w:hAnsi="Arial" w:cs="Arial"/>
                <w:sz w:val="20"/>
                <w:szCs w:val="20"/>
              </w:rPr>
              <w:t>NO</w:t>
            </w:r>
            <w:r w:rsidR="00F95654">
              <w:rPr>
                <w:rFonts w:ascii="Arial" w:hAnsi="Arial" w:cs="Arial"/>
                <w:sz w:val="20"/>
                <w:szCs w:val="20"/>
              </w:rPr>
              <w:t xml:space="preserve"> </w:t>
            </w:r>
            <w:r w:rsidR="00F95654">
              <w:rPr>
                <w:rFonts w:ascii="Arial" w:hAnsi="Arial" w:cs="Arial"/>
                <w:b/>
                <w:sz w:val="20"/>
                <w:szCs w:val="20"/>
              </w:rPr>
              <w:t xml:space="preserve">    </w:t>
            </w:r>
            <w:r>
              <w:rPr>
                <w:rFonts w:ascii="Arial" w:hAnsi="Arial" w:cs="Arial"/>
                <w:b/>
                <w:sz w:val="20"/>
                <w:szCs w:val="20"/>
              </w:rPr>
              <w:t xml:space="preserve">                </w:t>
            </w:r>
            <w:r w:rsidR="00F95654">
              <w:rPr>
                <w:rFonts w:ascii="Arial" w:hAnsi="Arial" w:cs="Arial"/>
                <w:sz w:val="20"/>
                <w:szCs w:val="20"/>
              </w:rPr>
              <w:t>3. [    ] Don’t Remember</w:t>
            </w:r>
          </w:p>
          <w:p w14:paraId="48CDEF0A" w14:textId="77777777" w:rsidR="00F95654" w:rsidRDefault="00AB511B">
            <w:pPr>
              <w:spacing w:after="0" w:line="240" w:lineRule="auto"/>
              <w:rPr>
                <w:rFonts w:ascii="Arial" w:hAnsi="Arial" w:cs="Arial"/>
                <w:sz w:val="20"/>
                <w:szCs w:val="20"/>
              </w:rPr>
            </w:pPr>
            <w:r>
              <w:rPr>
                <w:rFonts w:ascii="Arial" w:hAnsi="Arial" w:cs="Arial"/>
                <w:sz w:val="20"/>
                <w:szCs w:val="20"/>
              </w:rPr>
              <w:t>D</w:t>
            </w:r>
            <w:r w:rsidR="00F95654" w:rsidRPr="007F5044">
              <w:rPr>
                <w:rFonts w:ascii="Arial" w:hAnsi="Arial" w:cs="Arial"/>
                <w:sz w:val="20"/>
                <w:szCs w:val="20"/>
              </w:rPr>
              <w:t xml:space="preserve">. </w:t>
            </w:r>
            <w:r w:rsidR="00F95654">
              <w:rPr>
                <w:rFonts w:ascii="Arial" w:hAnsi="Arial" w:cs="Arial"/>
                <w:sz w:val="20"/>
                <w:szCs w:val="20"/>
              </w:rPr>
              <w:t xml:space="preserve">1.  [   ] YES   2.  [   ] </w:t>
            </w:r>
            <w:r w:rsidR="00F95654" w:rsidRPr="007F5044">
              <w:rPr>
                <w:rFonts w:ascii="Arial" w:hAnsi="Arial" w:cs="Arial"/>
                <w:sz w:val="20"/>
                <w:szCs w:val="20"/>
              </w:rPr>
              <w:t>NO</w:t>
            </w:r>
            <w:r w:rsidR="00F95654">
              <w:rPr>
                <w:rFonts w:ascii="Arial" w:hAnsi="Arial" w:cs="Arial"/>
                <w:sz w:val="20"/>
                <w:szCs w:val="20"/>
              </w:rPr>
              <w:t xml:space="preserve"> </w:t>
            </w:r>
            <w:r w:rsidR="00F95654">
              <w:rPr>
                <w:rFonts w:ascii="Arial" w:hAnsi="Arial" w:cs="Arial"/>
                <w:b/>
                <w:sz w:val="20"/>
                <w:szCs w:val="20"/>
              </w:rPr>
              <w:t xml:space="preserve">    </w:t>
            </w:r>
            <w:r>
              <w:rPr>
                <w:rFonts w:ascii="Arial" w:hAnsi="Arial" w:cs="Arial"/>
                <w:b/>
                <w:sz w:val="20"/>
                <w:szCs w:val="20"/>
              </w:rPr>
              <w:t xml:space="preserve">                </w:t>
            </w:r>
            <w:r w:rsidR="00F95654">
              <w:rPr>
                <w:rFonts w:ascii="Arial" w:hAnsi="Arial" w:cs="Arial"/>
                <w:sz w:val="20"/>
                <w:szCs w:val="20"/>
              </w:rPr>
              <w:t xml:space="preserve">3. [    ] Don’t Remember </w:t>
            </w:r>
          </w:p>
          <w:p w14:paraId="1F583DB5" w14:textId="77777777" w:rsidR="00F95654" w:rsidRDefault="00AB511B" w:rsidP="00F95654">
            <w:pPr>
              <w:spacing w:after="0" w:line="240" w:lineRule="auto"/>
              <w:rPr>
                <w:rFonts w:ascii="Arial" w:hAnsi="Arial" w:cs="Arial"/>
                <w:b/>
                <w:sz w:val="20"/>
                <w:szCs w:val="20"/>
              </w:rPr>
            </w:pPr>
            <w:r>
              <w:rPr>
                <w:rFonts w:ascii="Arial" w:hAnsi="Arial" w:cs="Arial"/>
                <w:sz w:val="20"/>
                <w:szCs w:val="20"/>
              </w:rPr>
              <w:t>E</w:t>
            </w:r>
            <w:r w:rsidR="00F95654">
              <w:rPr>
                <w:rFonts w:ascii="Arial" w:hAnsi="Arial" w:cs="Arial"/>
                <w:sz w:val="20"/>
                <w:szCs w:val="20"/>
              </w:rPr>
              <w:t xml:space="preserve">. 1.  [   ] YES   2.  [   ] </w:t>
            </w:r>
            <w:r w:rsidR="00F95654" w:rsidRPr="007F5044">
              <w:rPr>
                <w:rFonts w:ascii="Arial" w:hAnsi="Arial" w:cs="Arial"/>
                <w:sz w:val="20"/>
                <w:szCs w:val="20"/>
              </w:rPr>
              <w:t>NO</w:t>
            </w:r>
            <w:r w:rsidR="00F95654">
              <w:rPr>
                <w:rFonts w:ascii="Arial" w:hAnsi="Arial" w:cs="Arial"/>
                <w:sz w:val="20"/>
                <w:szCs w:val="20"/>
              </w:rPr>
              <w:t xml:space="preserve"> </w:t>
            </w:r>
            <w:r w:rsidR="00F95654" w:rsidRPr="003A67DB">
              <w:rPr>
                <w:rFonts w:ascii="Arial" w:hAnsi="Arial" w:cs="Arial"/>
                <w:b/>
                <w:sz w:val="20"/>
                <w:szCs w:val="20"/>
              </w:rPr>
              <w:t xml:space="preserve">&gt;&gt;skip to </w:t>
            </w:r>
            <w:r w:rsidR="00F95654">
              <w:rPr>
                <w:rFonts w:ascii="Arial" w:hAnsi="Arial" w:cs="Arial"/>
                <w:b/>
                <w:sz w:val="20"/>
                <w:szCs w:val="20"/>
              </w:rPr>
              <w:t xml:space="preserve">   </w:t>
            </w:r>
            <w:r w:rsidR="00F95654">
              <w:rPr>
                <w:rFonts w:ascii="Arial" w:hAnsi="Arial" w:cs="Arial"/>
                <w:sz w:val="20"/>
                <w:szCs w:val="20"/>
              </w:rPr>
              <w:t xml:space="preserve">3. [    ] Don’t Remember </w:t>
            </w:r>
            <w:r w:rsidR="00F95654" w:rsidRPr="003A67DB">
              <w:rPr>
                <w:rFonts w:ascii="Arial" w:hAnsi="Arial" w:cs="Arial"/>
                <w:b/>
                <w:sz w:val="20"/>
                <w:szCs w:val="20"/>
              </w:rPr>
              <w:t>&gt;&gt;</w:t>
            </w:r>
          </w:p>
          <w:p w14:paraId="174411E3" w14:textId="77777777" w:rsidR="00D271C8" w:rsidRDefault="00F95654">
            <w:pPr>
              <w:spacing w:after="0" w:line="240" w:lineRule="auto"/>
              <w:rPr>
                <w:rFonts w:ascii="Arial" w:hAnsi="Arial" w:cs="Arial"/>
                <w:sz w:val="20"/>
                <w:szCs w:val="20"/>
              </w:rPr>
            </w:pPr>
            <w:r>
              <w:rPr>
                <w:rFonts w:ascii="Arial" w:hAnsi="Arial" w:cs="Arial"/>
                <w:b/>
                <w:sz w:val="20"/>
                <w:szCs w:val="20"/>
              </w:rPr>
              <w:t xml:space="preserve">                                                 </w:t>
            </w:r>
            <w:r w:rsidR="002F4EE4">
              <w:fldChar w:fldCharType="begin"/>
            </w:r>
            <w:r w:rsidR="002F4EE4">
              <w:instrText xml:space="preserve"> REF _Ref289162174 \r \h  \* MERGEFORMAT </w:instrText>
            </w:r>
            <w:r w:rsidR="002F4EE4">
              <w:fldChar w:fldCharType="separate"/>
            </w:r>
            <w:r w:rsidR="00E82272" w:rsidRPr="00E82272">
              <w:rPr>
                <w:rFonts w:ascii="Arial" w:hAnsi="Arial" w:cs="Arial"/>
                <w:b/>
                <w:sz w:val="20"/>
                <w:szCs w:val="20"/>
              </w:rPr>
              <w:t>84</w:t>
            </w:r>
            <w:r w:rsidR="002F4EE4">
              <w:fldChar w:fldCharType="end"/>
            </w:r>
            <w:r>
              <w:rPr>
                <w:rFonts w:ascii="Arial" w:hAnsi="Arial" w:cs="Arial"/>
                <w:sz w:val="20"/>
                <w:szCs w:val="20"/>
              </w:rPr>
              <w:t xml:space="preserve">                            </w:t>
            </w:r>
            <w:r w:rsidRPr="003A67DB">
              <w:rPr>
                <w:rFonts w:ascii="Arial" w:hAnsi="Arial" w:cs="Arial"/>
                <w:b/>
                <w:sz w:val="20"/>
                <w:szCs w:val="20"/>
              </w:rPr>
              <w:t>skip to</w:t>
            </w:r>
            <w:r>
              <w:rPr>
                <w:rFonts w:ascii="Arial" w:hAnsi="Arial" w:cs="Arial"/>
                <w:b/>
                <w:sz w:val="20"/>
                <w:szCs w:val="20"/>
              </w:rPr>
              <w:t xml:space="preserve"> </w:t>
            </w:r>
            <w:r w:rsidR="002F4EE4">
              <w:fldChar w:fldCharType="begin"/>
            </w:r>
            <w:r w:rsidR="002F4EE4">
              <w:instrText xml:space="preserve"> REF _Ref289162174 \r \h  \* MERGEFORMAT </w:instrText>
            </w:r>
            <w:r w:rsidR="002F4EE4">
              <w:fldChar w:fldCharType="separate"/>
            </w:r>
            <w:r w:rsidR="00E82272" w:rsidRPr="00E82272">
              <w:rPr>
                <w:rFonts w:ascii="Arial" w:hAnsi="Arial" w:cs="Arial"/>
                <w:b/>
                <w:sz w:val="20"/>
                <w:szCs w:val="20"/>
              </w:rPr>
              <w:t>84</w:t>
            </w:r>
            <w:r w:rsidR="002F4EE4">
              <w:fldChar w:fldCharType="end"/>
            </w:r>
          </w:p>
        </w:tc>
      </w:tr>
    </w:tbl>
    <w:p w14:paraId="1FEFB09A" w14:textId="77777777" w:rsidR="00454F79" w:rsidRDefault="00454F79" w:rsidP="00F51AC4">
      <w:pPr>
        <w:spacing w:after="0"/>
      </w:pPr>
    </w:p>
    <w:p w14:paraId="4956CB5A" w14:textId="77777777" w:rsidR="00920449" w:rsidRDefault="00920449">
      <w:r>
        <w:br w:type="page"/>
      </w:r>
    </w:p>
    <w:tbl>
      <w:tblPr>
        <w:tblStyle w:val="ad"/>
        <w:tblW w:w="10440" w:type="dxa"/>
        <w:tblInd w:w="385" w:type="dxa"/>
        <w:tblCellMar>
          <w:top w:w="29" w:type="dxa"/>
          <w:left w:w="115" w:type="dxa"/>
          <w:bottom w:w="29" w:type="dxa"/>
          <w:right w:w="115" w:type="dxa"/>
        </w:tblCellMar>
        <w:tblLook w:val="04A0" w:firstRow="1" w:lastRow="0" w:firstColumn="1" w:lastColumn="0" w:noHBand="0" w:noVBand="1"/>
      </w:tblPr>
      <w:tblGrid>
        <w:gridCol w:w="3600"/>
        <w:gridCol w:w="2340"/>
        <w:gridCol w:w="2250"/>
        <w:gridCol w:w="2250"/>
      </w:tblGrid>
      <w:tr w:rsidR="00454F79" w14:paraId="430658D8" w14:textId="77777777" w:rsidTr="000531DC">
        <w:tc>
          <w:tcPr>
            <w:tcW w:w="3600" w:type="dxa"/>
            <w:shd w:val="clear" w:color="auto" w:fill="BFBFBF" w:themeFill="background1" w:themeFillShade="BF"/>
            <w:vAlign w:val="center"/>
          </w:tcPr>
          <w:p w14:paraId="21C41982" w14:textId="77777777" w:rsidR="00454F79" w:rsidRPr="003B480D" w:rsidRDefault="003B480D" w:rsidP="0073216E">
            <w:pPr>
              <w:ind w:left="-25" w:firstLine="25"/>
              <w:jc w:val="center"/>
              <w:rPr>
                <w:rFonts w:ascii="Arial" w:hAnsi="Arial" w:cs="Arial"/>
                <w:sz w:val="28"/>
                <w:szCs w:val="28"/>
              </w:rPr>
            </w:pPr>
            <w:r w:rsidRPr="003B480D">
              <w:rPr>
                <w:rFonts w:ascii="Arial" w:hAnsi="Arial" w:cs="Arial"/>
                <w:b/>
                <w:sz w:val="28"/>
                <w:szCs w:val="28"/>
              </w:rPr>
              <w:lastRenderedPageBreak/>
              <w:t>FO:</w:t>
            </w:r>
            <w:r>
              <w:rPr>
                <w:rFonts w:ascii="Arial" w:hAnsi="Arial" w:cs="Arial"/>
                <w:b/>
                <w:sz w:val="28"/>
                <w:szCs w:val="28"/>
              </w:rPr>
              <w:t xml:space="preserve"> Read questions at right. Do NOT prompt</w:t>
            </w:r>
            <w:r w:rsidR="00D61986">
              <w:rPr>
                <w:rFonts w:ascii="Arial" w:hAnsi="Arial" w:cs="Arial"/>
                <w:b/>
                <w:sz w:val="28"/>
                <w:szCs w:val="28"/>
              </w:rPr>
              <w:t xml:space="preserve"> with choices below.</w:t>
            </w:r>
          </w:p>
        </w:tc>
        <w:tc>
          <w:tcPr>
            <w:tcW w:w="2340" w:type="dxa"/>
            <w:shd w:val="clear" w:color="auto" w:fill="BFBFBF" w:themeFill="background1" w:themeFillShade="BF"/>
          </w:tcPr>
          <w:p w14:paraId="7B135395" w14:textId="77777777" w:rsidR="00454F79" w:rsidRDefault="00833F03" w:rsidP="003B480D">
            <w:pPr>
              <w:numPr>
                <w:ilvl w:val="0"/>
                <w:numId w:val="1"/>
              </w:numPr>
              <w:tabs>
                <w:tab w:val="num" w:pos="432"/>
              </w:tabs>
              <w:autoSpaceDE w:val="0"/>
              <w:autoSpaceDN w:val="0"/>
              <w:adjustRightInd w:val="0"/>
            </w:pPr>
            <w:r>
              <w:rPr>
                <w:rFonts w:ascii="Arial" w:hAnsi="Arial" w:cs="Arial"/>
                <w:sz w:val="20"/>
                <w:szCs w:val="20"/>
              </w:rPr>
              <w:fldChar w:fldCharType="begin"/>
            </w:r>
            <w:r w:rsidR="00454F79">
              <w:rPr>
                <w:rFonts w:ascii="Arial" w:hAnsi="Arial" w:cs="Arial"/>
                <w:sz w:val="20"/>
                <w:szCs w:val="20"/>
              </w:rPr>
              <w:instrText xml:space="preserve"> MERGEFIELD "teachteachers" </w:instrText>
            </w:r>
            <w:r w:rsidR="00454F79">
              <w:rPr>
                <w:rFonts w:ascii="Arial" w:hAnsi="Arial" w:cs="Arial"/>
                <w:noProof/>
                <w:sz w:val="20"/>
                <w:szCs w:val="20"/>
              </w:rPr>
              <w:instrText>«teachteachers»</w:instrText>
            </w:r>
            <w:r>
              <w:rPr>
                <w:rFonts w:ascii="Arial" w:hAnsi="Arial" w:cs="Arial"/>
                <w:sz w:val="20"/>
                <w:szCs w:val="20"/>
              </w:rPr>
              <w:fldChar w:fldCharType="separate"/>
            </w:r>
            <w:r w:rsidR="00E82272" w:rsidRPr="006C59CD">
              <w:rPr>
                <w:rFonts w:ascii="Arial" w:hAnsi="Arial" w:cs="Arial"/>
                <w:noProof/>
                <w:sz w:val="20"/>
                <w:szCs w:val="20"/>
              </w:rPr>
              <w:t>What advice did your primary school  teachers give you to prevent HIV?</w:t>
            </w:r>
            <w:r>
              <w:rPr>
                <w:rFonts w:ascii="Arial" w:hAnsi="Arial" w:cs="Arial"/>
                <w:sz w:val="20"/>
                <w:szCs w:val="20"/>
              </w:rPr>
              <w:fldChar w:fldCharType="end"/>
            </w:r>
            <w:r w:rsidR="003B480D">
              <w:rPr>
                <w:rFonts w:ascii="Arial" w:hAnsi="Arial" w:cs="Arial"/>
                <w:sz w:val="20"/>
                <w:szCs w:val="20"/>
              </w:rPr>
              <w:t xml:space="preserve"> </w:t>
            </w:r>
            <w:r w:rsidR="003B480D" w:rsidRPr="003A67DB">
              <w:rPr>
                <w:rFonts w:ascii="Arial" w:hAnsi="Arial" w:cs="Arial"/>
                <w:b/>
                <w:i/>
                <w:sz w:val="20"/>
                <w:szCs w:val="20"/>
              </w:rPr>
              <w:t>Do NOT prom</w:t>
            </w:r>
            <w:r w:rsidR="003B480D">
              <w:rPr>
                <w:rFonts w:ascii="Arial" w:hAnsi="Arial" w:cs="Arial"/>
                <w:b/>
                <w:i/>
                <w:sz w:val="20"/>
                <w:szCs w:val="20"/>
              </w:rPr>
              <w:t>p</w:t>
            </w:r>
            <w:r w:rsidR="003B480D" w:rsidRPr="003A67DB">
              <w:rPr>
                <w:rFonts w:ascii="Arial" w:hAnsi="Arial" w:cs="Arial"/>
                <w:b/>
                <w:i/>
                <w:sz w:val="20"/>
                <w:szCs w:val="20"/>
              </w:rPr>
              <w:t>t. Tick ALL that apply</w:t>
            </w:r>
          </w:p>
        </w:tc>
        <w:tc>
          <w:tcPr>
            <w:tcW w:w="2250" w:type="dxa"/>
            <w:shd w:val="clear" w:color="auto" w:fill="BFBFBF" w:themeFill="background1" w:themeFillShade="BF"/>
          </w:tcPr>
          <w:p w14:paraId="2F7A86A6" w14:textId="77777777" w:rsidR="00454F79" w:rsidRDefault="00833F03" w:rsidP="003B480D">
            <w:pPr>
              <w:numPr>
                <w:ilvl w:val="0"/>
                <w:numId w:val="1"/>
              </w:numPr>
              <w:tabs>
                <w:tab w:val="num" w:pos="432"/>
              </w:tabs>
              <w:autoSpaceDE w:val="0"/>
              <w:autoSpaceDN w:val="0"/>
              <w:adjustRightInd w:val="0"/>
            </w:pPr>
            <w:r>
              <w:rPr>
                <w:rFonts w:ascii="Arial" w:hAnsi="Arial" w:cs="Arial"/>
                <w:sz w:val="20"/>
                <w:szCs w:val="20"/>
              </w:rPr>
              <w:fldChar w:fldCharType="begin"/>
            </w:r>
            <w:r w:rsidR="003B480D">
              <w:rPr>
                <w:rFonts w:ascii="Arial" w:hAnsi="Arial" w:cs="Arial"/>
                <w:sz w:val="20"/>
                <w:szCs w:val="20"/>
              </w:rPr>
              <w:instrText xml:space="preserve"> MERGEFIELD "teachsecondary" </w:instrText>
            </w:r>
            <w:r>
              <w:rPr>
                <w:rFonts w:ascii="Arial" w:hAnsi="Arial" w:cs="Arial"/>
                <w:sz w:val="20"/>
                <w:szCs w:val="20"/>
              </w:rPr>
              <w:fldChar w:fldCharType="separate"/>
            </w:r>
            <w:r w:rsidR="00E82272" w:rsidRPr="006C59CD">
              <w:rPr>
                <w:rFonts w:ascii="Arial" w:hAnsi="Arial" w:cs="Arial"/>
                <w:noProof/>
                <w:sz w:val="20"/>
                <w:szCs w:val="20"/>
              </w:rPr>
              <w:t>What advice did your secondary school  teachers give you to prevent HIV?</w:t>
            </w:r>
            <w:r>
              <w:rPr>
                <w:rFonts w:ascii="Arial" w:hAnsi="Arial" w:cs="Arial"/>
                <w:sz w:val="20"/>
                <w:szCs w:val="20"/>
              </w:rPr>
              <w:fldChar w:fldCharType="end"/>
            </w:r>
            <w:r w:rsidR="003B480D">
              <w:rPr>
                <w:rFonts w:ascii="Arial" w:hAnsi="Arial" w:cs="Arial"/>
                <w:sz w:val="20"/>
                <w:szCs w:val="20"/>
              </w:rPr>
              <w:t xml:space="preserve"> </w:t>
            </w:r>
            <w:r w:rsidR="003B480D" w:rsidRPr="003A67DB">
              <w:rPr>
                <w:rFonts w:ascii="Arial" w:hAnsi="Arial" w:cs="Arial"/>
                <w:b/>
                <w:i/>
                <w:sz w:val="20"/>
                <w:szCs w:val="20"/>
              </w:rPr>
              <w:t>Do NOT prom</w:t>
            </w:r>
            <w:r w:rsidR="003B480D">
              <w:rPr>
                <w:rFonts w:ascii="Arial" w:hAnsi="Arial" w:cs="Arial"/>
                <w:b/>
                <w:i/>
                <w:sz w:val="20"/>
                <w:szCs w:val="20"/>
              </w:rPr>
              <w:t>p</w:t>
            </w:r>
            <w:r w:rsidR="003B480D" w:rsidRPr="003A67DB">
              <w:rPr>
                <w:rFonts w:ascii="Arial" w:hAnsi="Arial" w:cs="Arial"/>
                <w:b/>
                <w:i/>
                <w:sz w:val="20"/>
                <w:szCs w:val="20"/>
              </w:rPr>
              <w:t>t. Tick ALL that apply</w:t>
            </w:r>
          </w:p>
        </w:tc>
        <w:tc>
          <w:tcPr>
            <w:tcW w:w="2250" w:type="dxa"/>
            <w:shd w:val="clear" w:color="auto" w:fill="BFBFBF" w:themeFill="background1" w:themeFillShade="BF"/>
          </w:tcPr>
          <w:p w14:paraId="0A8C4A2D" w14:textId="77777777" w:rsidR="00454F79" w:rsidRDefault="000531DC" w:rsidP="00972361">
            <w:pPr>
              <w:numPr>
                <w:ilvl w:val="0"/>
                <w:numId w:val="1"/>
              </w:numPr>
              <w:tabs>
                <w:tab w:val="num" w:pos="432"/>
              </w:tabs>
              <w:autoSpaceDE w:val="0"/>
              <w:autoSpaceDN w:val="0"/>
              <w:adjustRightInd w:val="0"/>
            </w:pPr>
            <w:r>
              <w:rPr>
                <w:b/>
              </w:rPr>
              <w:t>FO DO NOT READ:</w:t>
            </w:r>
            <w:r w:rsidR="00972361">
              <w:rPr>
                <w:b/>
              </w:rPr>
              <w:t xml:space="preserve"> </w:t>
            </w:r>
            <w:r w:rsidR="00D44068">
              <w:rPr>
                <w:b/>
              </w:rPr>
              <w:t xml:space="preserve"> </w:t>
            </w:r>
            <w:r w:rsidR="00972361" w:rsidRPr="00D44068">
              <w:rPr>
                <w:rFonts w:ascii="Arial" w:hAnsi="Arial" w:cs="Arial"/>
                <w:noProof/>
                <w:sz w:val="20"/>
                <w:szCs w:val="20"/>
              </w:rPr>
              <w:t>Record here if advice given in school, but respondent does not remember primary/secondary</w:t>
            </w:r>
            <w:r w:rsidR="003B480D">
              <w:t xml:space="preserve"> </w:t>
            </w:r>
            <w:r w:rsidR="003B480D">
              <w:rPr>
                <w:rFonts w:ascii="Arial" w:hAnsi="Arial" w:cs="Arial"/>
                <w:b/>
                <w:i/>
                <w:sz w:val="20"/>
                <w:szCs w:val="20"/>
              </w:rPr>
              <w:t>Tick ALL that apply</w:t>
            </w:r>
          </w:p>
        </w:tc>
      </w:tr>
      <w:tr w:rsidR="00F51AC4" w14:paraId="0EF4063B" w14:textId="77777777" w:rsidTr="000531DC">
        <w:tc>
          <w:tcPr>
            <w:tcW w:w="3600" w:type="dxa"/>
          </w:tcPr>
          <w:p w14:paraId="658B2EA8" w14:textId="77777777" w:rsidR="00F51AC4" w:rsidRPr="00E63338" w:rsidRDefault="00E63338" w:rsidP="00454F79">
            <w:pPr>
              <w:rPr>
                <w:rFonts w:ascii="Arial" w:hAnsi="Arial" w:cs="Arial"/>
                <w:sz w:val="18"/>
                <w:szCs w:val="18"/>
              </w:rPr>
            </w:pPr>
            <w:r w:rsidRPr="00E63338">
              <w:rPr>
                <w:rFonts w:ascii="Arial" w:hAnsi="Arial" w:cs="Arial"/>
                <w:sz w:val="18"/>
                <w:szCs w:val="18"/>
              </w:rPr>
              <w:t>1.   Abstinence</w:t>
            </w:r>
          </w:p>
        </w:tc>
        <w:tc>
          <w:tcPr>
            <w:tcW w:w="2340" w:type="dxa"/>
          </w:tcPr>
          <w:p w14:paraId="2789DB38" w14:textId="77777777" w:rsidR="00F51AC4" w:rsidRPr="00E63338" w:rsidRDefault="00E63338" w:rsidP="003B480D">
            <w:pPr>
              <w:rPr>
                <w:rFonts w:ascii="Arial" w:hAnsi="Arial" w:cs="Arial"/>
                <w:sz w:val="18"/>
                <w:szCs w:val="18"/>
              </w:rPr>
            </w:pPr>
            <w:r w:rsidRPr="00E63338">
              <w:rPr>
                <w:rFonts w:ascii="Arial" w:hAnsi="Arial" w:cs="Arial"/>
                <w:sz w:val="18"/>
                <w:szCs w:val="18"/>
              </w:rPr>
              <w:t>1.   [   ]</w:t>
            </w:r>
          </w:p>
        </w:tc>
        <w:tc>
          <w:tcPr>
            <w:tcW w:w="2250" w:type="dxa"/>
          </w:tcPr>
          <w:p w14:paraId="6EABB44E" w14:textId="77777777" w:rsidR="00F51AC4" w:rsidRPr="00E63338" w:rsidRDefault="00E63338" w:rsidP="007C6F86">
            <w:pPr>
              <w:rPr>
                <w:rFonts w:ascii="Arial" w:hAnsi="Arial" w:cs="Arial"/>
                <w:sz w:val="18"/>
                <w:szCs w:val="18"/>
              </w:rPr>
            </w:pPr>
            <w:r w:rsidRPr="00E63338">
              <w:rPr>
                <w:rFonts w:ascii="Arial" w:hAnsi="Arial" w:cs="Arial"/>
                <w:sz w:val="18"/>
                <w:szCs w:val="18"/>
              </w:rPr>
              <w:t>1.   [   ]</w:t>
            </w:r>
          </w:p>
        </w:tc>
        <w:tc>
          <w:tcPr>
            <w:tcW w:w="2250" w:type="dxa"/>
          </w:tcPr>
          <w:p w14:paraId="4C3100AF" w14:textId="77777777" w:rsidR="00F51AC4" w:rsidRPr="00E63338" w:rsidRDefault="00E63338" w:rsidP="007C6F86">
            <w:pPr>
              <w:rPr>
                <w:rFonts w:ascii="Arial" w:hAnsi="Arial" w:cs="Arial"/>
                <w:sz w:val="18"/>
                <w:szCs w:val="18"/>
              </w:rPr>
            </w:pPr>
            <w:r w:rsidRPr="00E63338">
              <w:rPr>
                <w:rFonts w:ascii="Arial" w:hAnsi="Arial" w:cs="Arial"/>
                <w:sz w:val="18"/>
                <w:szCs w:val="18"/>
              </w:rPr>
              <w:t>1.   [   ]</w:t>
            </w:r>
          </w:p>
        </w:tc>
      </w:tr>
      <w:tr w:rsidR="00E63338" w14:paraId="4951C69B" w14:textId="77777777" w:rsidTr="000531DC">
        <w:tc>
          <w:tcPr>
            <w:tcW w:w="3600" w:type="dxa"/>
          </w:tcPr>
          <w:p w14:paraId="429FB1F1" w14:textId="77777777" w:rsidR="00E63338" w:rsidRPr="00E63338" w:rsidRDefault="00E63338" w:rsidP="00491D0B">
            <w:pPr>
              <w:rPr>
                <w:rFonts w:ascii="Arial" w:hAnsi="Arial" w:cs="Arial"/>
                <w:sz w:val="18"/>
                <w:szCs w:val="18"/>
              </w:rPr>
            </w:pPr>
            <w:r w:rsidRPr="00E63338">
              <w:rPr>
                <w:rFonts w:ascii="Arial" w:hAnsi="Arial" w:cs="Arial"/>
                <w:sz w:val="18"/>
                <w:szCs w:val="18"/>
              </w:rPr>
              <w:t xml:space="preserve">2.   Abstinence until marriage </w:t>
            </w:r>
          </w:p>
        </w:tc>
        <w:tc>
          <w:tcPr>
            <w:tcW w:w="2340" w:type="dxa"/>
          </w:tcPr>
          <w:p w14:paraId="037A4059" w14:textId="77777777" w:rsidR="00E63338" w:rsidRPr="00E63338" w:rsidRDefault="00E63338" w:rsidP="00491D0B">
            <w:pPr>
              <w:rPr>
                <w:rFonts w:ascii="Arial" w:hAnsi="Arial" w:cs="Arial"/>
                <w:sz w:val="18"/>
                <w:szCs w:val="18"/>
              </w:rPr>
            </w:pPr>
            <w:r w:rsidRPr="00E63338">
              <w:rPr>
                <w:rFonts w:ascii="Arial" w:hAnsi="Arial" w:cs="Arial"/>
                <w:sz w:val="18"/>
                <w:szCs w:val="18"/>
              </w:rPr>
              <w:t xml:space="preserve">2.   [   ]             </w:t>
            </w:r>
          </w:p>
        </w:tc>
        <w:tc>
          <w:tcPr>
            <w:tcW w:w="2250" w:type="dxa"/>
          </w:tcPr>
          <w:p w14:paraId="040348FD" w14:textId="77777777" w:rsidR="00E63338" w:rsidRPr="00E63338" w:rsidRDefault="00E63338" w:rsidP="00491D0B">
            <w:pPr>
              <w:rPr>
                <w:rFonts w:ascii="Arial" w:hAnsi="Arial" w:cs="Arial"/>
                <w:sz w:val="18"/>
                <w:szCs w:val="18"/>
              </w:rPr>
            </w:pPr>
            <w:r w:rsidRPr="00E63338">
              <w:rPr>
                <w:rFonts w:ascii="Arial" w:hAnsi="Arial" w:cs="Arial"/>
                <w:sz w:val="18"/>
                <w:szCs w:val="18"/>
              </w:rPr>
              <w:t xml:space="preserve">2.   [   ]             </w:t>
            </w:r>
          </w:p>
        </w:tc>
        <w:tc>
          <w:tcPr>
            <w:tcW w:w="2250" w:type="dxa"/>
          </w:tcPr>
          <w:p w14:paraId="0D13BD4C" w14:textId="77777777" w:rsidR="00E63338" w:rsidRPr="00E63338" w:rsidRDefault="00E63338" w:rsidP="00491D0B">
            <w:pPr>
              <w:rPr>
                <w:rFonts w:ascii="Arial" w:hAnsi="Arial" w:cs="Arial"/>
                <w:sz w:val="18"/>
                <w:szCs w:val="18"/>
              </w:rPr>
            </w:pPr>
            <w:r w:rsidRPr="00E63338">
              <w:rPr>
                <w:rFonts w:ascii="Arial" w:hAnsi="Arial" w:cs="Arial"/>
                <w:sz w:val="18"/>
                <w:szCs w:val="18"/>
              </w:rPr>
              <w:t xml:space="preserve">2.   [   ]             </w:t>
            </w:r>
          </w:p>
        </w:tc>
      </w:tr>
      <w:tr w:rsidR="00E63338" w14:paraId="06D28E1B" w14:textId="77777777" w:rsidTr="000531DC">
        <w:tc>
          <w:tcPr>
            <w:tcW w:w="3600" w:type="dxa"/>
          </w:tcPr>
          <w:p w14:paraId="613CF269" w14:textId="77777777" w:rsidR="00E63338" w:rsidRPr="00E63338" w:rsidRDefault="00E63338" w:rsidP="00E63338">
            <w:pPr>
              <w:rPr>
                <w:rFonts w:ascii="Arial" w:hAnsi="Arial" w:cs="Arial"/>
                <w:sz w:val="18"/>
                <w:szCs w:val="18"/>
              </w:rPr>
            </w:pPr>
            <w:r w:rsidRPr="00E63338">
              <w:rPr>
                <w:rFonts w:ascii="Arial" w:hAnsi="Arial" w:cs="Arial"/>
                <w:sz w:val="18"/>
                <w:szCs w:val="18"/>
              </w:rPr>
              <w:t>3.   Being faithful</w:t>
            </w:r>
          </w:p>
        </w:tc>
        <w:tc>
          <w:tcPr>
            <w:tcW w:w="2340" w:type="dxa"/>
          </w:tcPr>
          <w:p w14:paraId="7A2C98A2" w14:textId="77777777" w:rsidR="00E63338" w:rsidRPr="00E63338" w:rsidRDefault="00E63338" w:rsidP="00E63338">
            <w:pPr>
              <w:rPr>
                <w:rFonts w:ascii="Arial" w:hAnsi="Arial" w:cs="Arial"/>
                <w:sz w:val="18"/>
                <w:szCs w:val="18"/>
              </w:rPr>
            </w:pPr>
            <w:r w:rsidRPr="00E63338">
              <w:rPr>
                <w:rFonts w:ascii="Arial" w:hAnsi="Arial" w:cs="Arial"/>
                <w:sz w:val="18"/>
                <w:szCs w:val="18"/>
              </w:rPr>
              <w:t>3.   [   ]</w:t>
            </w:r>
          </w:p>
        </w:tc>
        <w:tc>
          <w:tcPr>
            <w:tcW w:w="2250" w:type="dxa"/>
          </w:tcPr>
          <w:p w14:paraId="1BE86DAC" w14:textId="77777777" w:rsidR="00E63338" w:rsidRPr="00E63338" w:rsidRDefault="00E63338" w:rsidP="00491D0B">
            <w:pPr>
              <w:rPr>
                <w:rFonts w:ascii="Arial" w:hAnsi="Arial" w:cs="Arial"/>
                <w:sz w:val="18"/>
                <w:szCs w:val="18"/>
              </w:rPr>
            </w:pPr>
            <w:r w:rsidRPr="00E63338">
              <w:rPr>
                <w:rFonts w:ascii="Arial" w:hAnsi="Arial" w:cs="Arial"/>
                <w:sz w:val="18"/>
                <w:szCs w:val="18"/>
              </w:rPr>
              <w:t>3.   [   ]</w:t>
            </w:r>
          </w:p>
        </w:tc>
        <w:tc>
          <w:tcPr>
            <w:tcW w:w="2250" w:type="dxa"/>
          </w:tcPr>
          <w:p w14:paraId="3EC42BD6" w14:textId="77777777" w:rsidR="00E63338" w:rsidRPr="00E63338" w:rsidRDefault="00E63338" w:rsidP="00491D0B">
            <w:pPr>
              <w:rPr>
                <w:rFonts w:ascii="Arial" w:hAnsi="Arial" w:cs="Arial"/>
                <w:sz w:val="18"/>
                <w:szCs w:val="18"/>
              </w:rPr>
            </w:pPr>
            <w:r w:rsidRPr="00E63338">
              <w:rPr>
                <w:rFonts w:ascii="Arial" w:hAnsi="Arial" w:cs="Arial"/>
                <w:sz w:val="18"/>
                <w:szCs w:val="18"/>
              </w:rPr>
              <w:t>3.   [   ]</w:t>
            </w:r>
          </w:p>
        </w:tc>
      </w:tr>
      <w:tr w:rsidR="00E63338" w14:paraId="1D17F58D" w14:textId="77777777" w:rsidTr="000531DC">
        <w:tc>
          <w:tcPr>
            <w:tcW w:w="3600" w:type="dxa"/>
          </w:tcPr>
          <w:p w14:paraId="56A261B9" w14:textId="77777777" w:rsidR="00E63338" w:rsidRPr="00E63338" w:rsidRDefault="00E63338" w:rsidP="00E63338">
            <w:pPr>
              <w:rPr>
                <w:rFonts w:ascii="Arial" w:hAnsi="Arial" w:cs="Arial"/>
                <w:sz w:val="18"/>
                <w:szCs w:val="18"/>
              </w:rPr>
            </w:pPr>
            <w:r w:rsidRPr="00E63338">
              <w:rPr>
                <w:rFonts w:ascii="Arial" w:hAnsi="Arial" w:cs="Arial"/>
                <w:sz w:val="18"/>
                <w:szCs w:val="18"/>
              </w:rPr>
              <w:t>4.   Using condoms</w:t>
            </w:r>
            <w:r w:rsidRPr="00E63338">
              <w:rPr>
                <w:rFonts w:ascii="Arial" w:hAnsi="Arial" w:cs="Arial"/>
                <w:sz w:val="18"/>
                <w:szCs w:val="18"/>
              </w:rPr>
              <w:tab/>
            </w:r>
          </w:p>
        </w:tc>
        <w:tc>
          <w:tcPr>
            <w:tcW w:w="2340" w:type="dxa"/>
          </w:tcPr>
          <w:p w14:paraId="2E8BCDBA" w14:textId="77777777" w:rsidR="00E63338" w:rsidRPr="00E63338" w:rsidRDefault="00E63338" w:rsidP="00E63338">
            <w:pPr>
              <w:rPr>
                <w:rFonts w:ascii="Arial" w:hAnsi="Arial" w:cs="Arial"/>
                <w:sz w:val="18"/>
                <w:szCs w:val="18"/>
              </w:rPr>
            </w:pPr>
            <w:r w:rsidRPr="00E63338">
              <w:rPr>
                <w:rFonts w:ascii="Arial" w:hAnsi="Arial" w:cs="Arial"/>
                <w:sz w:val="18"/>
                <w:szCs w:val="18"/>
              </w:rPr>
              <w:t>4.   [   ]</w:t>
            </w:r>
            <w:r w:rsidRPr="00E63338">
              <w:rPr>
                <w:rFonts w:ascii="Arial" w:hAnsi="Arial" w:cs="Arial"/>
                <w:sz w:val="18"/>
                <w:szCs w:val="18"/>
              </w:rPr>
              <w:tab/>
            </w:r>
          </w:p>
        </w:tc>
        <w:tc>
          <w:tcPr>
            <w:tcW w:w="2250" w:type="dxa"/>
          </w:tcPr>
          <w:p w14:paraId="4460120A" w14:textId="77777777" w:rsidR="00E63338" w:rsidRPr="00E63338" w:rsidRDefault="00E63338" w:rsidP="00491D0B">
            <w:pPr>
              <w:rPr>
                <w:rFonts w:ascii="Arial" w:hAnsi="Arial" w:cs="Arial"/>
                <w:sz w:val="18"/>
                <w:szCs w:val="18"/>
              </w:rPr>
            </w:pPr>
            <w:r w:rsidRPr="00E63338">
              <w:rPr>
                <w:rFonts w:ascii="Arial" w:hAnsi="Arial" w:cs="Arial"/>
                <w:sz w:val="18"/>
                <w:szCs w:val="18"/>
              </w:rPr>
              <w:t>4.   [   ]</w:t>
            </w:r>
            <w:r w:rsidRPr="00E63338">
              <w:rPr>
                <w:rFonts w:ascii="Arial" w:hAnsi="Arial" w:cs="Arial"/>
                <w:sz w:val="18"/>
                <w:szCs w:val="18"/>
              </w:rPr>
              <w:tab/>
            </w:r>
          </w:p>
        </w:tc>
        <w:tc>
          <w:tcPr>
            <w:tcW w:w="2250" w:type="dxa"/>
          </w:tcPr>
          <w:p w14:paraId="34A0EFB0" w14:textId="77777777" w:rsidR="00E63338" w:rsidRPr="00E63338" w:rsidRDefault="00E63338" w:rsidP="00491D0B">
            <w:pPr>
              <w:rPr>
                <w:rFonts w:ascii="Arial" w:hAnsi="Arial" w:cs="Arial"/>
                <w:sz w:val="18"/>
                <w:szCs w:val="18"/>
              </w:rPr>
            </w:pPr>
            <w:r w:rsidRPr="00E63338">
              <w:rPr>
                <w:rFonts w:ascii="Arial" w:hAnsi="Arial" w:cs="Arial"/>
                <w:sz w:val="18"/>
                <w:szCs w:val="18"/>
              </w:rPr>
              <w:t>4.   [   ]</w:t>
            </w:r>
            <w:r w:rsidRPr="00E63338">
              <w:rPr>
                <w:rFonts w:ascii="Arial" w:hAnsi="Arial" w:cs="Arial"/>
                <w:sz w:val="18"/>
                <w:szCs w:val="18"/>
              </w:rPr>
              <w:tab/>
            </w:r>
          </w:p>
        </w:tc>
      </w:tr>
      <w:tr w:rsidR="00E63338" w14:paraId="006EE83E" w14:textId="77777777" w:rsidTr="000531DC">
        <w:tc>
          <w:tcPr>
            <w:tcW w:w="3600" w:type="dxa"/>
          </w:tcPr>
          <w:p w14:paraId="3B33E80E" w14:textId="77777777" w:rsidR="00E63338" w:rsidRPr="00E63338" w:rsidRDefault="00E63338" w:rsidP="00E63338">
            <w:pPr>
              <w:rPr>
                <w:rFonts w:ascii="Arial" w:hAnsi="Arial" w:cs="Arial"/>
                <w:sz w:val="18"/>
                <w:szCs w:val="18"/>
              </w:rPr>
            </w:pPr>
            <w:r w:rsidRPr="00E63338">
              <w:rPr>
                <w:rFonts w:ascii="Arial" w:hAnsi="Arial" w:cs="Arial"/>
                <w:sz w:val="18"/>
                <w:szCs w:val="18"/>
              </w:rPr>
              <w:t>5.   Using condoms correctly and consistently</w:t>
            </w:r>
          </w:p>
        </w:tc>
        <w:tc>
          <w:tcPr>
            <w:tcW w:w="2340" w:type="dxa"/>
          </w:tcPr>
          <w:p w14:paraId="515A4603" w14:textId="77777777" w:rsidR="00E63338" w:rsidRPr="00E63338" w:rsidRDefault="00E63338" w:rsidP="00E63338">
            <w:pPr>
              <w:rPr>
                <w:rFonts w:ascii="Arial" w:hAnsi="Arial" w:cs="Arial"/>
                <w:sz w:val="18"/>
                <w:szCs w:val="18"/>
              </w:rPr>
            </w:pPr>
            <w:r w:rsidRPr="00E63338">
              <w:rPr>
                <w:rFonts w:ascii="Arial" w:hAnsi="Arial" w:cs="Arial"/>
                <w:sz w:val="18"/>
                <w:szCs w:val="18"/>
              </w:rPr>
              <w:t>5.   [   ]</w:t>
            </w:r>
          </w:p>
        </w:tc>
        <w:tc>
          <w:tcPr>
            <w:tcW w:w="2250" w:type="dxa"/>
          </w:tcPr>
          <w:p w14:paraId="0F3CD4A2" w14:textId="77777777" w:rsidR="00E63338" w:rsidRPr="00E63338" w:rsidRDefault="00E63338" w:rsidP="00491D0B">
            <w:pPr>
              <w:rPr>
                <w:rFonts w:ascii="Arial" w:hAnsi="Arial" w:cs="Arial"/>
                <w:sz w:val="18"/>
                <w:szCs w:val="18"/>
              </w:rPr>
            </w:pPr>
            <w:r w:rsidRPr="00E63338">
              <w:rPr>
                <w:rFonts w:ascii="Arial" w:hAnsi="Arial" w:cs="Arial"/>
                <w:sz w:val="18"/>
                <w:szCs w:val="18"/>
              </w:rPr>
              <w:t>5.   [   ]</w:t>
            </w:r>
          </w:p>
        </w:tc>
        <w:tc>
          <w:tcPr>
            <w:tcW w:w="2250" w:type="dxa"/>
          </w:tcPr>
          <w:p w14:paraId="2BB601C7" w14:textId="77777777" w:rsidR="00E63338" w:rsidRPr="00E63338" w:rsidRDefault="00E63338" w:rsidP="00491D0B">
            <w:pPr>
              <w:rPr>
                <w:rFonts w:ascii="Arial" w:hAnsi="Arial" w:cs="Arial"/>
                <w:sz w:val="18"/>
                <w:szCs w:val="18"/>
              </w:rPr>
            </w:pPr>
            <w:r w:rsidRPr="00E63338">
              <w:rPr>
                <w:rFonts w:ascii="Arial" w:hAnsi="Arial" w:cs="Arial"/>
                <w:sz w:val="18"/>
                <w:szCs w:val="18"/>
              </w:rPr>
              <w:t>5.   [   ]</w:t>
            </w:r>
          </w:p>
        </w:tc>
      </w:tr>
      <w:tr w:rsidR="00E63338" w14:paraId="66B0EED3" w14:textId="77777777" w:rsidTr="000531DC">
        <w:tc>
          <w:tcPr>
            <w:tcW w:w="3600" w:type="dxa"/>
          </w:tcPr>
          <w:p w14:paraId="39D047CC" w14:textId="77777777" w:rsidR="00E63338" w:rsidRPr="00E63338" w:rsidRDefault="00E63338" w:rsidP="00E63338">
            <w:pPr>
              <w:rPr>
                <w:rFonts w:ascii="Arial" w:hAnsi="Arial" w:cs="Arial"/>
                <w:sz w:val="18"/>
                <w:szCs w:val="18"/>
              </w:rPr>
            </w:pPr>
            <w:r w:rsidRPr="00E63338">
              <w:rPr>
                <w:rFonts w:ascii="Arial" w:hAnsi="Arial" w:cs="Arial"/>
                <w:sz w:val="18"/>
                <w:szCs w:val="18"/>
              </w:rPr>
              <w:t>6.   Not using condoms</w:t>
            </w:r>
          </w:p>
        </w:tc>
        <w:tc>
          <w:tcPr>
            <w:tcW w:w="2340" w:type="dxa"/>
          </w:tcPr>
          <w:p w14:paraId="065F3C93" w14:textId="77777777" w:rsidR="00E63338" w:rsidRPr="00E63338" w:rsidRDefault="00E63338" w:rsidP="00E63338">
            <w:pPr>
              <w:rPr>
                <w:rFonts w:ascii="Arial" w:hAnsi="Arial" w:cs="Arial"/>
                <w:sz w:val="18"/>
                <w:szCs w:val="18"/>
              </w:rPr>
            </w:pPr>
            <w:r w:rsidRPr="00E63338">
              <w:rPr>
                <w:rFonts w:ascii="Arial" w:hAnsi="Arial" w:cs="Arial"/>
                <w:sz w:val="18"/>
                <w:szCs w:val="18"/>
              </w:rPr>
              <w:t>6.   [   ]</w:t>
            </w:r>
          </w:p>
        </w:tc>
        <w:tc>
          <w:tcPr>
            <w:tcW w:w="2250" w:type="dxa"/>
          </w:tcPr>
          <w:p w14:paraId="0EA37BB8" w14:textId="77777777" w:rsidR="00E63338" w:rsidRPr="00E63338" w:rsidRDefault="00E63338" w:rsidP="00491D0B">
            <w:pPr>
              <w:rPr>
                <w:rFonts w:ascii="Arial" w:hAnsi="Arial" w:cs="Arial"/>
                <w:sz w:val="18"/>
                <w:szCs w:val="18"/>
              </w:rPr>
            </w:pPr>
            <w:r w:rsidRPr="00E63338">
              <w:rPr>
                <w:rFonts w:ascii="Arial" w:hAnsi="Arial" w:cs="Arial"/>
                <w:sz w:val="18"/>
                <w:szCs w:val="18"/>
              </w:rPr>
              <w:t>6.   [   ]</w:t>
            </w:r>
          </w:p>
        </w:tc>
        <w:tc>
          <w:tcPr>
            <w:tcW w:w="2250" w:type="dxa"/>
          </w:tcPr>
          <w:p w14:paraId="30CDEAAE" w14:textId="77777777" w:rsidR="00E63338" w:rsidRPr="00E63338" w:rsidRDefault="00E63338" w:rsidP="00491D0B">
            <w:pPr>
              <w:rPr>
                <w:rFonts w:ascii="Arial" w:hAnsi="Arial" w:cs="Arial"/>
                <w:sz w:val="18"/>
                <w:szCs w:val="18"/>
              </w:rPr>
            </w:pPr>
            <w:r w:rsidRPr="00E63338">
              <w:rPr>
                <w:rFonts w:ascii="Arial" w:hAnsi="Arial" w:cs="Arial"/>
                <w:sz w:val="18"/>
                <w:szCs w:val="18"/>
              </w:rPr>
              <w:t>6.   [   ]</w:t>
            </w:r>
          </w:p>
        </w:tc>
      </w:tr>
      <w:tr w:rsidR="00E63338" w14:paraId="4D5A0752" w14:textId="77777777" w:rsidTr="000531DC">
        <w:tc>
          <w:tcPr>
            <w:tcW w:w="3600" w:type="dxa"/>
          </w:tcPr>
          <w:p w14:paraId="2CC6F7C9" w14:textId="77777777" w:rsidR="00E63338" w:rsidRPr="00E63338" w:rsidRDefault="00E63338" w:rsidP="00E63338">
            <w:pPr>
              <w:rPr>
                <w:rFonts w:ascii="Arial" w:hAnsi="Arial" w:cs="Arial"/>
                <w:sz w:val="18"/>
                <w:szCs w:val="18"/>
              </w:rPr>
            </w:pPr>
            <w:r w:rsidRPr="00E63338">
              <w:rPr>
                <w:rFonts w:ascii="Arial" w:hAnsi="Arial" w:cs="Arial"/>
                <w:sz w:val="18"/>
                <w:szCs w:val="18"/>
              </w:rPr>
              <w:t>7.   Going for VCT before engaging in sex</w:t>
            </w:r>
          </w:p>
        </w:tc>
        <w:tc>
          <w:tcPr>
            <w:tcW w:w="2340" w:type="dxa"/>
          </w:tcPr>
          <w:p w14:paraId="681C9968" w14:textId="77777777" w:rsidR="00E63338" w:rsidRPr="00E63338" w:rsidRDefault="00E63338" w:rsidP="00E63338">
            <w:pPr>
              <w:rPr>
                <w:rFonts w:ascii="Arial" w:hAnsi="Arial" w:cs="Arial"/>
                <w:sz w:val="18"/>
                <w:szCs w:val="18"/>
              </w:rPr>
            </w:pPr>
            <w:r w:rsidRPr="00E63338">
              <w:rPr>
                <w:rFonts w:ascii="Arial" w:hAnsi="Arial" w:cs="Arial"/>
                <w:sz w:val="18"/>
                <w:szCs w:val="18"/>
              </w:rPr>
              <w:t>7.   [   ]</w:t>
            </w:r>
          </w:p>
        </w:tc>
        <w:tc>
          <w:tcPr>
            <w:tcW w:w="2250" w:type="dxa"/>
          </w:tcPr>
          <w:p w14:paraId="2C361E3F" w14:textId="77777777" w:rsidR="00E63338" w:rsidRPr="00E63338" w:rsidRDefault="00E63338" w:rsidP="00491D0B">
            <w:pPr>
              <w:rPr>
                <w:rFonts w:ascii="Arial" w:hAnsi="Arial" w:cs="Arial"/>
                <w:sz w:val="18"/>
                <w:szCs w:val="18"/>
              </w:rPr>
            </w:pPr>
            <w:r w:rsidRPr="00E63338">
              <w:rPr>
                <w:rFonts w:ascii="Arial" w:hAnsi="Arial" w:cs="Arial"/>
                <w:sz w:val="18"/>
                <w:szCs w:val="18"/>
              </w:rPr>
              <w:t>7.   [   ]</w:t>
            </w:r>
          </w:p>
        </w:tc>
        <w:tc>
          <w:tcPr>
            <w:tcW w:w="2250" w:type="dxa"/>
          </w:tcPr>
          <w:p w14:paraId="33332D35" w14:textId="77777777" w:rsidR="00E63338" w:rsidRPr="00E63338" w:rsidRDefault="00E63338" w:rsidP="00491D0B">
            <w:pPr>
              <w:rPr>
                <w:rFonts w:ascii="Arial" w:hAnsi="Arial" w:cs="Arial"/>
                <w:sz w:val="18"/>
                <w:szCs w:val="18"/>
              </w:rPr>
            </w:pPr>
            <w:r w:rsidRPr="00E63338">
              <w:rPr>
                <w:rFonts w:ascii="Arial" w:hAnsi="Arial" w:cs="Arial"/>
                <w:sz w:val="18"/>
                <w:szCs w:val="18"/>
              </w:rPr>
              <w:t>7.   [   ]</w:t>
            </w:r>
          </w:p>
        </w:tc>
      </w:tr>
      <w:tr w:rsidR="00E63338" w14:paraId="333CA327" w14:textId="77777777" w:rsidTr="000531DC">
        <w:tc>
          <w:tcPr>
            <w:tcW w:w="3600" w:type="dxa"/>
          </w:tcPr>
          <w:p w14:paraId="11D7B00E" w14:textId="77777777" w:rsidR="00E63338" w:rsidRPr="00E63338" w:rsidRDefault="00E63338" w:rsidP="00E63338">
            <w:pPr>
              <w:rPr>
                <w:rFonts w:ascii="Arial" w:hAnsi="Arial" w:cs="Arial"/>
                <w:sz w:val="18"/>
                <w:szCs w:val="18"/>
              </w:rPr>
            </w:pPr>
            <w:r w:rsidRPr="00E63338">
              <w:rPr>
                <w:rFonts w:ascii="Arial" w:hAnsi="Arial" w:cs="Arial"/>
                <w:sz w:val="18"/>
                <w:szCs w:val="18"/>
              </w:rPr>
              <w:t>8.   Not sharing sharp objects</w:t>
            </w:r>
          </w:p>
        </w:tc>
        <w:tc>
          <w:tcPr>
            <w:tcW w:w="2340" w:type="dxa"/>
          </w:tcPr>
          <w:p w14:paraId="1A89C5B5" w14:textId="77777777" w:rsidR="00E63338" w:rsidRPr="00E63338" w:rsidRDefault="00E63338" w:rsidP="00E63338">
            <w:pPr>
              <w:rPr>
                <w:rFonts w:ascii="Arial" w:hAnsi="Arial" w:cs="Arial"/>
                <w:sz w:val="18"/>
                <w:szCs w:val="18"/>
              </w:rPr>
            </w:pPr>
            <w:r w:rsidRPr="00E63338">
              <w:rPr>
                <w:rFonts w:ascii="Arial" w:hAnsi="Arial" w:cs="Arial"/>
                <w:sz w:val="18"/>
                <w:szCs w:val="18"/>
              </w:rPr>
              <w:t>8.   [   ]</w:t>
            </w:r>
          </w:p>
        </w:tc>
        <w:tc>
          <w:tcPr>
            <w:tcW w:w="2250" w:type="dxa"/>
          </w:tcPr>
          <w:p w14:paraId="32726235" w14:textId="77777777" w:rsidR="00E63338" w:rsidRPr="00E63338" w:rsidRDefault="00E63338" w:rsidP="00491D0B">
            <w:pPr>
              <w:rPr>
                <w:rFonts w:ascii="Arial" w:hAnsi="Arial" w:cs="Arial"/>
                <w:sz w:val="18"/>
                <w:szCs w:val="18"/>
              </w:rPr>
            </w:pPr>
            <w:r w:rsidRPr="00E63338">
              <w:rPr>
                <w:rFonts w:ascii="Arial" w:hAnsi="Arial" w:cs="Arial"/>
                <w:sz w:val="18"/>
                <w:szCs w:val="18"/>
              </w:rPr>
              <w:t>8.   [   ]</w:t>
            </w:r>
          </w:p>
        </w:tc>
        <w:tc>
          <w:tcPr>
            <w:tcW w:w="2250" w:type="dxa"/>
          </w:tcPr>
          <w:p w14:paraId="692E6098" w14:textId="77777777" w:rsidR="00E63338" w:rsidRPr="00E63338" w:rsidRDefault="00E63338" w:rsidP="00491D0B">
            <w:pPr>
              <w:rPr>
                <w:rFonts w:ascii="Arial" w:hAnsi="Arial" w:cs="Arial"/>
                <w:sz w:val="18"/>
                <w:szCs w:val="18"/>
              </w:rPr>
            </w:pPr>
            <w:r w:rsidRPr="00E63338">
              <w:rPr>
                <w:rFonts w:ascii="Arial" w:hAnsi="Arial" w:cs="Arial"/>
                <w:sz w:val="18"/>
                <w:szCs w:val="18"/>
              </w:rPr>
              <w:t>8.   [   ]</w:t>
            </w:r>
          </w:p>
        </w:tc>
      </w:tr>
      <w:tr w:rsidR="00E63338" w14:paraId="70195E52" w14:textId="77777777" w:rsidTr="000531DC">
        <w:tc>
          <w:tcPr>
            <w:tcW w:w="3600" w:type="dxa"/>
          </w:tcPr>
          <w:p w14:paraId="384BD347" w14:textId="77777777" w:rsidR="00E63338" w:rsidRPr="00E63338" w:rsidRDefault="00E63338" w:rsidP="00E63338">
            <w:pPr>
              <w:rPr>
                <w:rFonts w:ascii="Arial" w:hAnsi="Arial" w:cs="Arial"/>
                <w:sz w:val="18"/>
                <w:szCs w:val="18"/>
              </w:rPr>
            </w:pPr>
            <w:r w:rsidRPr="00E63338">
              <w:rPr>
                <w:rFonts w:ascii="Arial" w:hAnsi="Arial" w:cs="Arial"/>
                <w:sz w:val="18"/>
                <w:szCs w:val="18"/>
              </w:rPr>
              <w:t>9.   Avoiding drugs/alcohol/anything which hampers judgment</w:t>
            </w:r>
          </w:p>
        </w:tc>
        <w:tc>
          <w:tcPr>
            <w:tcW w:w="2340" w:type="dxa"/>
          </w:tcPr>
          <w:p w14:paraId="4FF528E7" w14:textId="77777777" w:rsidR="00E63338" w:rsidRPr="00E63338" w:rsidRDefault="00E63338" w:rsidP="00E63338">
            <w:pPr>
              <w:rPr>
                <w:rFonts w:ascii="Arial" w:hAnsi="Arial" w:cs="Arial"/>
                <w:sz w:val="18"/>
                <w:szCs w:val="18"/>
              </w:rPr>
            </w:pPr>
            <w:r w:rsidRPr="00E63338">
              <w:rPr>
                <w:rFonts w:ascii="Arial" w:hAnsi="Arial" w:cs="Arial"/>
                <w:sz w:val="18"/>
                <w:szCs w:val="18"/>
              </w:rPr>
              <w:t>9.   [   ]</w:t>
            </w:r>
          </w:p>
        </w:tc>
        <w:tc>
          <w:tcPr>
            <w:tcW w:w="2250" w:type="dxa"/>
          </w:tcPr>
          <w:p w14:paraId="0B2F0528" w14:textId="77777777" w:rsidR="00E63338" w:rsidRPr="00E63338" w:rsidRDefault="00E63338" w:rsidP="00491D0B">
            <w:pPr>
              <w:rPr>
                <w:rFonts w:ascii="Arial" w:hAnsi="Arial" w:cs="Arial"/>
                <w:sz w:val="18"/>
                <w:szCs w:val="18"/>
              </w:rPr>
            </w:pPr>
            <w:r w:rsidRPr="00E63338">
              <w:rPr>
                <w:rFonts w:ascii="Arial" w:hAnsi="Arial" w:cs="Arial"/>
                <w:sz w:val="18"/>
                <w:szCs w:val="18"/>
              </w:rPr>
              <w:t>9.   [   ]</w:t>
            </w:r>
          </w:p>
        </w:tc>
        <w:tc>
          <w:tcPr>
            <w:tcW w:w="2250" w:type="dxa"/>
          </w:tcPr>
          <w:p w14:paraId="25E57DD7" w14:textId="77777777" w:rsidR="00E63338" w:rsidRPr="00E63338" w:rsidRDefault="00E63338" w:rsidP="00491D0B">
            <w:pPr>
              <w:rPr>
                <w:rFonts w:ascii="Arial" w:hAnsi="Arial" w:cs="Arial"/>
                <w:sz w:val="18"/>
                <w:szCs w:val="18"/>
              </w:rPr>
            </w:pPr>
            <w:r w:rsidRPr="00E63338">
              <w:rPr>
                <w:rFonts w:ascii="Arial" w:hAnsi="Arial" w:cs="Arial"/>
                <w:sz w:val="18"/>
                <w:szCs w:val="18"/>
              </w:rPr>
              <w:t>9.   [   ]</w:t>
            </w:r>
          </w:p>
        </w:tc>
      </w:tr>
      <w:tr w:rsidR="00E63338" w14:paraId="5520A8C8" w14:textId="77777777" w:rsidTr="000531DC">
        <w:tc>
          <w:tcPr>
            <w:tcW w:w="3600" w:type="dxa"/>
          </w:tcPr>
          <w:p w14:paraId="184458FE" w14:textId="77777777" w:rsidR="00E63338" w:rsidRPr="00E63338" w:rsidRDefault="00E63338" w:rsidP="00E63338">
            <w:pPr>
              <w:rPr>
                <w:rFonts w:ascii="Arial" w:hAnsi="Arial" w:cs="Arial"/>
                <w:sz w:val="18"/>
                <w:szCs w:val="18"/>
              </w:rPr>
            </w:pPr>
            <w:r w:rsidRPr="00E63338">
              <w:rPr>
                <w:rFonts w:ascii="Arial" w:hAnsi="Arial" w:cs="Arial"/>
                <w:sz w:val="18"/>
                <w:szCs w:val="18"/>
              </w:rPr>
              <w:t>10.  Avoiding bad company</w:t>
            </w:r>
          </w:p>
        </w:tc>
        <w:tc>
          <w:tcPr>
            <w:tcW w:w="2340" w:type="dxa"/>
          </w:tcPr>
          <w:p w14:paraId="1116BCA7" w14:textId="77777777" w:rsidR="00E63338" w:rsidRPr="00E63338" w:rsidRDefault="00E63338" w:rsidP="00E63338">
            <w:pPr>
              <w:rPr>
                <w:rFonts w:ascii="Arial" w:hAnsi="Arial" w:cs="Arial"/>
                <w:sz w:val="18"/>
                <w:szCs w:val="18"/>
              </w:rPr>
            </w:pPr>
            <w:r w:rsidRPr="00E63338">
              <w:rPr>
                <w:rFonts w:ascii="Arial" w:hAnsi="Arial" w:cs="Arial"/>
                <w:sz w:val="18"/>
                <w:szCs w:val="18"/>
              </w:rPr>
              <w:t>10.  [   ]</w:t>
            </w:r>
          </w:p>
        </w:tc>
        <w:tc>
          <w:tcPr>
            <w:tcW w:w="2250" w:type="dxa"/>
          </w:tcPr>
          <w:p w14:paraId="305004DF" w14:textId="77777777" w:rsidR="00E63338" w:rsidRPr="00E63338" w:rsidRDefault="00E63338" w:rsidP="00491D0B">
            <w:pPr>
              <w:rPr>
                <w:rFonts w:ascii="Arial" w:hAnsi="Arial" w:cs="Arial"/>
                <w:sz w:val="18"/>
                <w:szCs w:val="18"/>
              </w:rPr>
            </w:pPr>
            <w:r w:rsidRPr="00E63338">
              <w:rPr>
                <w:rFonts w:ascii="Arial" w:hAnsi="Arial" w:cs="Arial"/>
                <w:sz w:val="18"/>
                <w:szCs w:val="18"/>
              </w:rPr>
              <w:t>10.  [   ]</w:t>
            </w:r>
          </w:p>
        </w:tc>
        <w:tc>
          <w:tcPr>
            <w:tcW w:w="2250" w:type="dxa"/>
          </w:tcPr>
          <w:p w14:paraId="08D7AD51" w14:textId="77777777" w:rsidR="00E63338" w:rsidRPr="00E63338" w:rsidRDefault="00E63338" w:rsidP="00491D0B">
            <w:pPr>
              <w:rPr>
                <w:rFonts w:ascii="Arial" w:hAnsi="Arial" w:cs="Arial"/>
                <w:sz w:val="18"/>
                <w:szCs w:val="18"/>
              </w:rPr>
            </w:pPr>
            <w:r w:rsidRPr="00E63338">
              <w:rPr>
                <w:rFonts w:ascii="Arial" w:hAnsi="Arial" w:cs="Arial"/>
                <w:sz w:val="18"/>
                <w:szCs w:val="18"/>
              </w:rPr>
              <w:t>10.  [   ]</w:t>
            </w:r>
          </w:p>
        </w:tc>
      </w:tr>
      <w:tr w:rsidR="00E63338" w14:paraId="05DB9DC1" w14:textId="77777777" w:rsidTr="000531DC">
        <w:tc>
          <w:tcPr>
            <w:tcW w:w="3600" w:type="dxa"/>
          </w:tcPr>
          <w:p w14:paraId="60F7EEE0" w14:textId="77777777" w:rsidR="00E63338" w:rsidRPr="00E63338" w:rsidRDefault="00E63338" w:rsidP="00E63338">
            <w:pPr>
              <w:rPr>
                <w:rFonts w:ascii="Arial" w:hAnsi="Arial" w:cs="Arial"/>
                <w:sz w:val="18"/>
                <w:szCs w:val="18"/>
              </w:rPr>
            </w:pPr>
            <w:r w:rsidRPr="00E63338">
              <w:rPr>
                <w:rFonts w:ascii="Arial" w:hAnsi="Arial" w:cs="Arial"/>
                <w:sz w:val="18"/>
                <w:szCs w:val="18"/>
              </w:rPr>
              <w:t>11.  Avoiding prostitution</w:t>
            </w:r>
          </w:p>
        </w:tc>
        <w:tc>
          <w:tcPr>
            <w:tcW w:w="2340" w:type="dxa"/>
          </w:tcPr>
          <w:p w14:paraId="2293E8A2" w14:textId="77777777" w:rsidR="00E63338" w:rsidRPr="00E63338" w:rsidRDefault="00E63338" w:rsidP="00E63338">
            <w:pPr>
              <w:rPr>
                <w:rFonts w:ascii="Arial" w:hAnsi="Arial" w:cs="Arial"/>
                <w:sz w:val="18"/>
                <w:szCs w:val="18"/>
              </w:rPr>
            </w:pPr>
            <w:r w:rsidRPr="00E63338">
              <w:rPr>
                <w:rFonts w:ascii="Arial" w:hAnsi="Arial" w:cs="Arial"/>
                <w:sz w:val="18"/>
                <w:szCs w:val="18"/>
              </w:rPr>
              <w:t>11.  [   ]</w:t>
            </w:r>
          </w:p>
        </w:tc>
        <w:tc>
          <w:tcPr>
            <w:tcW w:w="2250" w:type="dxa"/>
          </w:tcPr>
          <w:p w14:paraId="1F505FDA" w14:textId="77777777" w:rsidR="00E63338" w:rsidRPr="00E63338" w:rsidRDefault="00E63338" w:rsidP="00491D0B">
            <w:pPr>
              <w:rPr>
                <w:rFonts w:ascii="Arial" w:hAnsi="Arial" w:cs="Arial"/>
                <w:sz w:val="18"/>
                <w:szCs w:val="18"/>
              </w:rPr>
            </w:pPr>
            <w:r w:rsidRPr="00E63338">
              <w:rPr>
                <w:rFonts w:ascii="Arial" w:hAnsi="Arial" w:cs="Arial"/>
                <w:sz w:val="18"/>
                <w:szCs w:val="18"/>
              </w:rPr>
              <w:t>11.  [   ]</w:t>
            </w:r>
          </w:p>
        </w:tc>
        <w:tc>
          <w:tcPr>
            <w:tcW w:w="2250" w:type="dxa"/>
          </w:tcPr>
          <w:p w14:paraId="6979EF3B" w14:textId="77777777" w:rsidR="00E63338" w:rsidRPr="00E63338" w:rsidRDefault="00E63338" w:rsidP="00491D0B">
            <w:pPr>
              <w:rPr>
                <w:rFonts w:ascii="Arial" w:hAnsi="Arial" w:cs="Arial"/>
                <w:sz w:val="18"/>
                <w:szCs w:val="18"/>
              </w:rPr>
            </w:pPr>
            <w:r w:rsidRPr="00E63338">
              <w:rPr>
                <w:rFonts w:ascii="Arial" w:hAnsi="Arial" w:cs="Arial"/>
                <w:sz w:val="18"/>
                <w:szCs w:val="18"/>
              </w:rPr>
              <w:t>11.  [   ]</w:t>
            </w:r>
          </w:p>
        </w:tc>
      </w:tr>
      <w:tr w:rsidR="00E63338" w14:paraId="541DAE00" w14:textId="77777777" w:rsidTr="000531DC">
        <w:tc>
          <w:tcPr>
            <w:tcW w:w="3600" w:type="dxa"/>
          </w:tcPr>
          <w:p w14:paraId="553F9721" w14:textId="77777777" w:rsidR="00E63338" w:rsidRPr="00E63338" w:rsidRDefault="00E63338" w:rsidP="00E63338">
            <w:pPr>
              <w:rPr>
                <w:rFonts w:ascii="Arial" w:hAnsi="Arial" w:cs="Arial"/>
                <w:sz w:val="18"/>
                <w:szCs w:val="18"/>
              </w:rPr>
            </w:pPr>
            <w:r w:rsidRPr="00E63338">
              <w:rPr>
                <w:rFonts w:ascii="Arial" w:hAnsi="Arial" w:cs="Arial"/>
                <w:sz w:val="18"/>
                <w:szCs w:val="18"/>
              </w:rPr>
              <w:t>12.  Avoiding walking alone at night</w:t>
            </w:r>
          </w:p>
        </w:tc>
        <w:tc>
          <w:tcPr>
            <w:tcW w:w="2340" w:type="dxa"/>
          </w:tcPr>
          <w:p w14:paraId="0395B8AA" w14:textId="77777777" w:rsidR="00E63338" w:rsidRPr="00E63338" w:rsidRDefault="00E63338" w:rsidP="00E63338">
            <w:pPr>
              <w:rPr>
                <w:rFonts w:ascii="Arial" w:hAnsi="Arial" w:cs="Arial"/>
                <w:sz w:val="18"/>
                <w:szCs w:val="18"/>
              </w:rPr>
            </w:pPr>
            <w:r w:rsidRPr="00E63338">
              <w:rPr>
                <w:rFonts w:ascii="Arial" w:hAnsi="Arial" w:cs="Arial"/>
                <w:sz w:val="18"/>
                <w:szCs w:val="18"/>
              </w:rPr>
              <w:t>12.  [   ]</w:t>
            </w:r>
          </w:p>
        </w:tc>
        <w:tc>
          <w:tcPr>
            <w:tcW w:w="2250" w:type="dxa"/>
          </w:tcPr>
          <w:p w14:paraId="21DA05E9" w14:textId="77777777" w:rsidR="00E63338" w:rsidRPr="00E63338" w:rsidRDefault="00E63338" w:rsidP="00491D0B">
            <w:pPr>
              <w:rPr>
                <w:rFonts w:ascii="Arial" w:hAnsi="Arial" w:cs="Arial"/>
                <w:sz w:val="18"/>
                <w:szCs w:val="18"/>
              </w:rPr>
            </w:pPr>
            <w:r w:rsidRPr="00E63338">
              <w:rPr>
                <w:rFonts w:ascii="Arial" w:hAnsi="Arial" w:cs="Arial"/>
                <w:sz w:val="18"/>
                <w:szCs w:val="18"/>
              </w:rPr>
              <w:t>12.  [   ]</w:t>
            </w:r>
          </w:p>
        </w:tc>
        <w:tc>
          <w:tcPr>
            <w:tcW w:w="2250" w:type="dxa"/>
          </w:tcPr>
          <w:p w14:paraId="44217F4E" w14:textId="77777777" w:rsidR="00E63338" w:rsidRPr="00E63338" w:rsidRDefault="00E63338" w:rsidP="00491D0B">
            <w:pPr>
              <w:rPr>
                <w:rFonts w:ascii="Arial" w:hAnsi="Arial" w:cs="Arial"/>
                <w:sz w:val="18"/>
                <w:szCs w:val="18"/>
              </w:rPr>
            </w:pPr>
            <w:r w:rsidRPr="00E63338">
              <w:rPr>
                <w:rFonts w:ascii="Arial" w:hAnsi="Arial" w:cs="Arial"/>
                <w:sz w:val="18"/>
                <w:szCs w:val="18"/>
              </w:rPr>
              <w:t>12.  [   ]</w:t>
            </w:r>
          </w:p>
        </w:tc>
      </w:tr>
      <w:tr w:rsidR="00E63338" w14:paraId="45FD33A3" w14:textId="77777777" w:rsidTr="000531DC">
        <w:tc>
          <w:tcPr>
            <w:tcW w:w="3600" w:type="dxa"/>
          </w:tcPr>
          <w:p w14:paraId="11A9079A" w14:textId="77777777" w:rsidR="00E63338" w:rsidRPr="00E63338" w:rsidRDefault="00E63338" w:rsidP="00E63338">
            <w:pPr>
              <w:rPr>
                <w:rFonts w:ascii="Arial" w:hAnsi="Arial" w:cs="Arial"/>
                <w:sz w:val="18"/>
                <w:szCs w:val="18"/>
              </w:rPr>
            </w:pPr>
            <w:r w:rsidRPr="00E63338">
              <w:rPr>
                <w:rFonts w:ascii="Arial" w:hAnsi="Arial" w:cs="Arial"/>
                <w:sz w:val="18"/>
                <w:szCs w:val="18"/>
              </w:rPr>
              <w:t>13.  Avoiding contact between bloody wounds and skin</w:t>
            </w:r>
          </w:p>
        </w:tc>
        <w:tc>
          <w:tcPr>
            <w:tcW w:w="2340" w:type="dxa"/>
          </w:tcPr>
          <w:p w14:paraId="1C954B01" w14:textId="77777777" w:rsidR="00E63338" w:rsidRPr="00E63338" w:rsidRDefault="00E63338" w:rsidP="00E63338">
            <w:pPr>
              <w:rPr>
                <w:rFonts w:ascii="Arial" w:hAnsi="Arial" w:cs="Arial"/>
                <w:sz w:val="18"/>
                <w:szCs w:val="18"/>
              </w:rPr>
            </w:pPr>
            <w:r w:rsidRPr="00E63338">
              <w:rPr>
                <w:rFonts w:ascii="Arial" w:hAnsi="Arial" w:cs="Arial"/>
                <w:sz w:val="18"/>
                <w:szCs w:val="18"/>
              </w:rPr>
              <w:t>13.  [   ]</w:t>
            </w:r>
          </w:p>
        </w:tc>
        <w:tc>
          <w:tcPr>
            <w:tcW w:w="2250" w:type="dxa"/>
          </w:tcPr>
          <w:p w14:paraId="266B37B6" w14:textId="77777777" w:rsidR="00E63338" w:rsidRPr="00E63338" w:rsidRDefault="00E63338" w:rsidP="00491D0B">
            <w:pPr>
              <w:rPr>
                <w:rFonts w:ascii="Arial" w:hAnsi="Arial" w:cs="Arial"/>
                <w:sz w:val="18"/>
                <w:szCs w:val="18"/>
              </w:rPr>
            </w:pPr>
            <w:r w:rsidRPr="00E63338">
              <w:rPr>
                <w:rFonts w:ascii="Arial" w:hAnsi="Arial" w:cs="Arial"/>
                <w:sz w:val="18"/>
                <w:szCs w:val="18"/>
              </w:rPr>
              <w:t>13.  [   ]</w:t>
            </w:r>
          </w:p>
        </w:tc>
        <w:tc>
          <w:tcPr>
            <w:tcW w:w="2250" w:type="dxa"/>
          </w:tcPr>
          <w:p w14:paraId="7A450C7E" w14:textId="77777777" w:rsidR="00E63338" w:rsidRPr="00E63338" w:rsidRDefault="00E63338" w:rsidP="00491D0B">
            <w:pPr>
              <w:rPr>
                <w:rFonts w:ascii="Arial" w:hAnsi="Arial" w:cs="Arial"/>
                <w:sz w:val="18"/>
                <w:szCs w:val="18"/>
              </w:rPr>
            </w:pPr>
            <w:r w:rsidRPr="00E63338">
              <w:rPr>
                <w:rFonts w:ascii="Arial" w:hAnsi="Arial" w:cs="Arial"/>
                <w:sz w:val="18"/>
                <w:szCs w:val="18"/>
              </w:rPr>
              <w:t>13.  [   ]</w:t>
            </w:r>
          </w:p>
        </w:tc>
      </w:tr>
      <w:tr w:rsidR="00E63338" w14:paraId="3BC1939A" w14:textId="77777777" w:rsidTr="000531DC">
        <w:tc>
          <w:tcPr>
            <w:tcW w:w="3600" w:type="dxa"/>
          </w:tcPr>
          <w:p w14:paraId="1DB2C36B" w14:textId="77777777" w:rsidR="00E63338" w:rsidRPr="00E63338" w:rsidRDefault="00E63338" w:rsidP="00E63338">
            <w:pPr>
              <w:rPr>
                <w:rFonts w:ascii="Arial" w:hAnsi="Arial" w:cs="Arial"/>
                <w:sz w:val="18"/>
                <w:szCs w:val="18"/>
              </w:rPr>
            </w:pPr>
            <w:r w:rsidRPr="00E63338">
              <w:rPr>
                <w:rFonts w:ascii="Arial" w:hAnsi="Arial" w:cs="Arial"/>
                <w:sz w:val="18"/>
                <w:szCs w:val="18"/>
              </w:rPr>
              <w:t>14.  Ensuring safe blood transfusions</w:t>
            </w:r>
          </w:p>
        </w:tc>
        <w:tc>
          <w:tcPr>
            <w:tcW w:w="2340" w:type="dxa"/>
          </w:tcPr>
          <w:p w14:paraId="6DFF931F" w14:textId="77777777" w:rsidR="00E63338" w:rsidRPr="00E63338" w:rsidRDefault="00E63338" w:rsidP="00E63338">
            <w:pPr>
              <w:rPr>
                <w:rFonts w:ascii="Arial" w:hAnsi="Arial" w:cs="Arial"/>
                <w:sz w:val="18"/>
                <w:szCs w:val="18"/>
              </w:rPr>
            </w:pPr>
            <w:r w:rsidRPr="00E63338">
              <w:rPr>
                <w:rFonts w:ascii="Arial" w:hAnsi="Arial" w:cs="Arial"/>
                <w:sz w:val="18"/>
                <w:szCs w:val="18"/>
              </w:rPr>
              <w:t>14.  [   ]</w:t>
            </w:r>
          </w:p>
        </w:tc>
        <w:tc>
          <w:tcPr>
            <w:tcW w:w="2250" w:type="dxa"/>
          </w:tcPr>
          <w:p w14:paraId="00BBEF65" w14:textId="77777777" w:rsidR="00E63338" w:rsidRPr="00E63338" w:rsidRDefault="00E63338" w:rsidP="00491D0B">
            <w:pPr>
              <w:rPr>
                <w:rFonts w:ascii="Arial" w:hAnsi="Arial" w:cs="Arial"/>
                <w:sz w:val="18"/>
                <w:szCs w:val="18"/>
              </w:rPr>
            </w:pPr>
            <w:r w:rsidRPr="00E63338">
              <w:rPr>
                <w:rFonts w:ascii="Arial" w:hAnsi="Arial" w:cs="Arial"/>
                <w:sz w:val="18"/>
                <w:szCs w:val="18"/>
              </w:rPr>
              <w:t>14.  [   ]</w:t>
            </w:r>
          </w:p>
        </w:tc>
        <w:tc>
          <w:tcPr>
            <w:tcW w:w="2250" w:type="dxa"/>
          </w:tcPr>
          <w:p w14:paraId="44DBB528" w14:textId="77777777" w:rsidR="00E63338" w:rsidRPr="00E63338" w:rsidRDefault="00E63338" w:rsidP="00491D0B">
            <w:pPr>
              <w:rPr>
                <w:rFonts w:ascii="Arial" w:hAnsi="Arial" w:cs="Arial"/>
                <w:sz w:val="18"/>
                <w:szCs w:val="18"/>
              </w:rPr>
            </w:pPr>
            <w:r w:rsidRPr="00E63338">
              <w:rPr>
                <w:rFonts w:ascii="Arial" w:hAnsi="Arial" w:cs="Arial"/>
                <w:sz w:val="18"/>
                <w:szCs w:val="18"/>
              </w:rPr>
              <w:t>14.  [   ]</w:t>
            </w:r>
          </w:p>
        </w:tc>
      </w:tr>
      <w:tr w:rsidR="00E63338" w14:paraId="69294D9D" w14:textId="77777777" w:rsidTr="000531DC">
        <w:tc>
          <w:tcPr>
            <w:tcW w:w="3600" w:type="dxa"/>
          </w:tcPr>
          <w:p w14:paraId="0C48589C" w14:textId="77777777" w:rsidR="00E63338" w:rsidRPr="00E63338" w:rsidRDefault="00E63338" w:rsidP="00E63338">
            <w:pPr>
              <w:rPr>
                <w:rFonts w:ascii="Arial" w:hAnsi="Arial" w:cs="Arial"/>
                <w:sz w:val="18"/>
                <w:szCs w:val="18"/>
              </w:rPr>
            </w:pPr>
            <w:r w:rsidRPr="00E63338">
              <w:rPr>
                <w:rFonts w:ascii="Arial" w:hAnsi="Arial" w:cs="Arial"/>
                <w:sz w:val="18"/>
                <w:szCs w:val="18"/>
              </w:rPr>
              <w:t>15.  Ensuring clean medical equipment</w:t>
            </w:r>
          </w:p>
        </w:tc>
        <w:tc>
          <w:tcPr>
            <w:tcW w:w="2340" w:type="dxa"/>
          </w:tcPr>
          <w:p w14:paraId="4E7C0E18" w14:textId="77777777" w:rsidR="00E63338" w:rsidRPr="00E63338" w:rsidRDefault="00E63338" w:rsidP="00E63338">
            <w:pPr>
              <w:rPr>
                <w:rFonts w:ascii="Arial" w:hAnsi="Arial" w:cs="Arial"/>
                <w:sz w:val="18"/>
                <w:szCs w:val="18"/>
              </w:rPr>
            </w:pPr>
            <w:r w:rsidRPr="00E63338">
              <w:rPr>
                <w:rFonts w:ascii="Arial" w:hAnsi="Arial" w:cs="Arial"/>
                <w:sz w:val="18"/>
                <w:szCs w:val="18"/>
              </w:rPr>
              <w:t>15.  [   ]</w:t>
            </w:r>
          </w:p>
        </w:tc>
        <w:tc>
          <w:tcPr>
            <w:tcW w:w="2250" w:type="dxa"/>
          </w:tcPr>
          <w:p w14:paraId="08359C1E" w14:textId="77777777" w:rsidR="00E63338" w:rsidRPr="00E63338" w:rsidRDefault="00E63338" w:rsidP="00491D0B">
            <w:pPr>
              <w:rPr>
                <w:rFonts w:ascii="Arial" w:hAnsi="Arial" w:cs="Arial"/>
                <w:sz w:val="18"/>
                <w:szCs w:val="18"/>
              </w:rPr>
            </w:pPr>
            <w:r w:rsidRPr="00E63338">
              <w:rPr>
                <w:rFonts w:ascii="Arial" w:hAnsi="Arial" w:cs="Arial"/>
                <w:sz w:val="18"/>
                <w:szCs w:val="18"/>
              </w:rPr>
              <w:t>15.  [   ]</w:t>
            </w:r>
          </w:p>
        </w:tc>
        <w:tc>
          <w:tcPr>
            <w:tcW w:w="2250" w:type="dxa"/>
          </w:tcPr>
          <w:p w14:paraId="0BB2E5DF" w14:textId="77777777" w:rsidR="00E63338" w:rsidRPr="00E63338" w:rsidRDefault="00E63338" w:rsidP="00491D0B">
            <w:pPr>
              <w:rPr>
                <w:rFonts w:ascii="Arial" w:hAnsi="Arial" w:cs="Arial"/>
                <w:sz w:val="18"/>
                <w:szCs w:val="18"/>
              </w:rPr>
            </w:pPr>
            <w:r w:rsidRPr="00E63338">
              <w:rPr>
                <w:rFonts w:ascii="Arial" w:hAnsi="Arial" w:cs="Arial"/>
                <w:sz w:val="18"/>
                <w:szCs w:val="18"/>
              </w:rPr>
              <w:t>15.  [   ]</w:t>
            </w:r>
          </w:p>
        </w:tc>
      </w:tr>
      <w:tr w:rsidR="00E63338" w14:paraId="40F3CF11" w14:textId="77777777" w:rsidTr="000531DC">
        <w:tc>
          <w:tcPr>
            <w:tcW w:w="3600" w:type="dxa"/>
          </w:tcPr>
          <w:p w14:paraId="70936350" w14:textId="77777777" w:rsidR="00E63338" w:rsidRPr="00E63338" w:rsidRDefault="00E63338" w:rsidP="00E63338">
            <w:pPr>
              <w:rPr>
                <w:rFonts w:ascii="Arial" w:hAnsi="Arial" w:cs="Arial"/>
                <w:sz w:val="18"/>
                <w:szCs w:val="18"/>
              </w:rPr>
            </w:pPr>
            <w:r w:rsidRPr="00E63338">
              <w:rPr>
                <w:rFonts w:ascii="Arial" w:hAnsi="Arial" w:cs="Arial"/>
                <w:sz w:val="18"/>
                <w:szCs w:val="18"/>
              </w:rPr>
              <w:t>16.  Avoiding circumcision with unsafe tools</w:t>
            </w:r>
          </w:p>
        </w:tc>
        <w:tc>
          <w:tcPr>
            <w:tcW w:w="2340" w:type="dxa"/>
          </w:tcPr>
          <w:p w14:paraId="6155E7C0" w14:textId="77777777" w:rsidR="00E63338" w:rsidRPr="00E63338" w:rsidRDefault="00E63338" w:rsidP="00E63338">
            <w:pPr>
              <w:rPr>
                <w:rFonts w:ascii="Arial" w:hAnsi="Arial" w:cs="Arial"/>
                <w:sz w:val="18"/>
                <w:szCs w:val="18"/>
              </w:rPr>
            </w:pPr>
            <w:r w:rsidRPr="00E63338">
              <w:rPr>
                <w:rFonts w:ascii="Arial" w:hAnsi="Arial" w:cs="Arial"/>
                <w:sz w:val="18"/>
                <w:szCs w:val="18"/>
              </w:rPr>
              <w:t>16.  [   ]</w:t>
            </w:r>
          </w:p>
        </w:tc>
        <w:tc>
          <w:tcPr>
            <w:tcW w:w="2250" w:type="dxa"/>
          </w:tcPr>
          <w:p w14:paraId="37A89BF9" w14:textId="77777777" w:rsidR="00E63338" w:rsidRPr="00E63338" w:rsidRDefault="00E63338" w:rsidP="00491D0B">
            <w:pPr>
              <w:rPr>
                <w:rFonts w:ascii="Arial" w:hAnsi="Arial" w:cs="Arial"/>
                <w:sz w:val="18"/>
                <w:szCs w:val="18"/>
              </w:rPr>
            </w:pPr>
            <w:r w:rsidRPr="00E63338">
              <w:rPr>
                <w:rFonts w:ascii="Arial" w:hAnsi="Arial" w:cs="Arial"/>
                <w:sz w:val="18"/>
                <w:szCs w:val="18"/>
              </w:rPr>
              <w:t>16.  [   ]</w:t>
            </w:r>
          </w:p>
        </w:tc>
        <w:tc>
          <w:tcPr>
            <w:tcW w:w="2250" w:type="dxa"/>
          </w:tcPr>
          <w:p w14:paraId="5A747686" w14:textId="77777777" w:rsidR="00E63338" w:rsidRPr="00E63338" w:rsidRDefault="00E63338" w:rsidP="00491D0B">
            <w:pPr>
              <w:rPr>
                <w:rFonts w:ascii="Arial" w:hAnsi="Arial" w:cs="Arial"/>
                <w:sz w:val="18"/>
                <w:szCs w:val="18"/>
              </w:rPr>
            </w:pPr>
            <w:r w:rsidRPr="00E63338">
              <w:rPr>
                <w:rFonts w:ascii="Arial" w:hAnsi="Arial" w:cs="Arial"/>
                <w:sz w:val="18"/>
                <w:szCs w:val="18"/>
              </w:rPr>
              <w:t>16.  [   ]</w:t>
            </w:r>
          </w:p>
        </w:tc>
      </w:tr>
      <w:tr w:rsidR="00E63338" w14:paraId="6E3CDAF3" w14:textId="77777777" w:rsidTr="000531DC">
        <w:tc>
          <w:tcPr>
            <w:tcW w:w="3600" w:type="dxa"/>
          </w:tcPr>
          <w:p w14:paraId="645B9797" w14:textId="77777777" w:rsidR="00E63338" w:rsidRPr="00E63338" w:rsidRDefault="00E63338" w:rsidP="00E63338">
            <w:pPr>
              <w:rPr>
                <w:rFonts w:ascii="Arial" w:hAnsi="Arial" w:cs="Arial"/>
                <w:sz w:val="18"/>
                <w:szCs w:val="18"/>
              </w:rPr>
            </w:pPr>
            <w:r w:rsidRPr="00E63338">
              <w:rPr>
                <w:rFonts w:ascii="Arial" w:hAnsi="Arial" w:cs="Arial"/>
                <w:sz w:val="18"/>
                <w:szCs w:val="18"/>
              </w:rPr>
              <w:t>17.  Avoiding wife-inheritance</w:t>
            </w:r>
          </w:p>
        </w:tc>
        <w:tc>
          <w:tcPr>
            <w:tcW w:w="2340" w:type="dxa"/>
          </w:tcPr>
          <w:p w14:paraId="28D36295" w14:textId="77777777" w:rsidR="00E63338" w:rsidRPr="00E63338" w:rsidRDefault="00E63338" w:rsidP="00E63338">
            <w:pPr>
              <w:rPr>
                <w:rFonts w:ascii="Arial" w:hAnsi="Arial" w:cs="Arial"/>
                <w:sz w:val="18"/>
                <w:szCs w:val="18"/>
              </w:rPr>
            </w:pPr>
            <w:r w:rsidRPr="00E63338">
              <w:rPr>
                <w:rFonts w:ascii="Arial" w:hAnsi="Arial" w:cs="Arial"/>
                <w:sz w:val="18"/>
                <w:szCs w:val="18"/>
              </w:rPr>
              <w:t>17.  [   ]</w:t>
            </w:r>
          </w:p>
        </w:tc>
        <w:tc>
          <w:tcPr>
            <w:tcW w:w="2250" w:type="dxa"/>
          </w:tcPr>
          <w:p w14:paraId="5079C917" w14:textId="77777777" w:rsidR="00E63338" w:rsidRPr="00E63338" w:rsidRDefault="00E63338" w:rsidP="00491D0B">
            <w:pPr>
              <w:rPr>
                <w:rFonts w:ascii="Arial" w:hAnsi="Arial" w:cs="Arial"/>
                <w:sz w:val="18"/>
                <w:szCs w:val="18"/>
              </w:rPr>
            </w:pPr>
            <w:r w:rsidRPr="00E63338">
              <w:rPr>
                <w:rFonts w:ascii="Arial" w:hAnsi="Arial" w:cs="Arial"/>
                <w:sz w:val="18"/>
                <w:szCs w:val="18"/>
              </w:rPr>
              <w:t>17.  [   ]</w:t>
            </w:r>
          </w:p>
        </w:tc>
        <w:tc>
          <w:tcPr>
            <w:tcW w:w="2250" w:type="dxa"/>
          </w:tcPr>
          <w:p w14:paraId="6B2464D3" w14:textId="77777777" w:rsidR="00E63338" w:rsidRPr="00E63338" w:rsidRDefault="00E63338" w:rsidP="00491D0B">
            <w:pPr>
              <w:rPr>
                <w:rFonts w:ascii="Arial" w:hAnsi="Arial" w:cs="Arial"/>
                <w:sz w:val="18"/>
                <w:szCs w:val="18"/>
              </w:rPr>
            </w:pPr>
            <w:r w:rsidRPr="00E63338">
              <w:rPr>
                <w:rFonts w:ascii="Arial" w:hAnsi="Arial" w:cs="Arial"/>
                <w:sz w:val="18"/>
                <w:szCs w:val="18"/>
              </w:rPr>
              <w:t>17.  [   ]</w:t>
            </w:r>
          </w:p>
        </w:tc>
      </w:tr>
      <w:tr w:rsidR="00E63338" w14:paraId="25E04E9E" w14:textId="77777777" w:rsidTr="000531DC">
        <w:tc>
          <w:tcPr>
            <w:tcW w:w="3600" w:type="dxa"/>
          </w:tcPr>
          <w:p w14:paraId="2FA8967D" w14:textId="77777777" w:rsidR="00E63338" w:rsidRPr="00E63338" w:rsidRDefault="00E63338" w:rsidP="00E63338">
            <w:pPr>
              <w:rPr>
                <w:rFonts w:ascii="Arial" w:hAnsi="Arial" w:cs="Arial"/>
                <w:sz w:val="18"/>
                <w:szCs w:val="18"/>
              </w:rPr>
            </w:pPr>
            <w:r w:rsidRPr="00E63338">
              <w:rPr>
                <w:rFonts w:ascii="Arial" w:hAnsi="Arial" w:cs="Arial"/>
                <w:sz w:val="18"/>
                <w:szCs w:val="18"/>
              </w:rPr>
              <w:t>18.  Avoiding sugar daddies/mummies</w:t>
            </w:r>
          </w:p>
        </w:tc>
        <w:tc>
          <w:tcPr>
            <w:tcW w:w="2340" w:type="dxa"/>
          </w:tcPr>
          <w:p w14:paraId="71A1F6C6" w14:textId="77777777" w:rsidR="00E63338" w:rsidRPr="00E63338" w:rsidRDefault="00E63338" w:rsidP="00E63338">
            <w:pPr>
              <w:rPr>
                <w:rFonts w:ascii="Arial" w:hAnsi="Arial" w:cs="Arial"/>
                <w:sz w:val="18"/>
                <w:szCs w:val="18"/>
              </w:rPr>
            </w:pPr>
            <w:r w:rsidRPr="00E63338">
              <w:rPr>
                <w:rFonts w:ascii="Arial" w:hAnsi="Arial" w:cs="Arial"/>
                <w:sz w:val="18"/>
                <w:szCs w:val="18"/>
              </w:rPr>
              <w:t>18.  [   ]</w:t>
            </w:r>
          </w:p>
        </w:tc>
        <w:tc>
          <w:tcPr>
            <w:tcW w:w="2250" w:type="dxa"/>
          </w:tcPr>
          <w:p w14:paraId="6D850110" w14:textId="77777777" w:rsidR="00E63338" w:rsidRPr="00E63338" w:rsidRDefault="00E63338" w:rsidP="00491D0B">
            <w:pPr>
              <w:rPr>
                <w:rFonts w:ascii="Arial" w:hAnsi="Arial" w:cs="Arial"/>
                <w:sz w:val="18"/>
                <w:szCs w:val="18"/>
              </w:rPr>
            </w:pPr>
            <w:r w:rsidRPr="00E63338">
              <w:rPr>
                <w:rFonts w:ascii="Arial" w:hAnsi="Arial" w:cs="Arial"/>
                <w:sz w:val="18"/>
                <w:szCs w:val="18"/>
              </w:rPr>
              <w:t>18.  [   ]</w:t>
            </w:r>
          </w:p>
        </w:tc>
        <w:tc>
          <w:tcPr>
            <w:tcW w:w="2250" w:type="dxa"/>
          </w:tcPr>
          <w:p w14:paraId="2286BBD3" w14:textId="77777777" w:rsidR="00E63338" w:rsidRPr="00E63338" w:rsidRDefault="00E63338" w:rsidP="00491D0B">
            <w:pPr>
              <w:rPr>
                <w:rFonts w:ascii="Arial" w:hAnsi="Arial" w:cs="Arial"/>
                <w:sz w:val="18"/>
                <w:szCs w:val="18"/>
              </w:rPr>
            </w:pPr>
            <w:r w:rsidRPr="00E63338">
              <w:rPr>
                <w:rFonts w:ascii="Arial" w:hAnsi="Arial" w:cs="Arial"/>
                <w:sz w:val="18"/>
                <w:szCs w:val="18"/>
              </w:rPr>
              <w:t>18.  [   ]</w:t>
            </w:r>
          </w:p>
        </w:tc>
      </w:tr>
      <w:tr w:rsidR="00E63338" w14:paraId="2B2187B7" w14:textId="77777777" w:rsidTr="000531DC">
        <w:tc>
          <w:tcPr>
            <w:tcW w:w="3600" w:type="dxa"/>
          </w:tcPr>
          <w:p w14:paraId="2934C962" w14:textId="77777777" w:rsidR="00E63338" w:rsidRPr="00E63338" w:rsidRDefault="00E63338" w:rsidP="00E63338">
            <w:pPr>
              <w:rPr>
                <w:rFonts w:ascii="Arial" w:hAnsi="Arial" w:cs="Arial"/>
                <w:sz w:val="18"/>
                <w:szCs w:val="18"/>
              </w:rPr>
            </w:pPr>
            <w:r w:rsidRPr="00E63338">
              <w:rPr>
                <w:rFonts w:ascii="Arial" w:hAnsi="Arial" w:cs="Arial"/>
                <w:sz w:val="18"/>
                <w:szCs w:val="18"/>
              </w:rPr>
              <w:t>19.  Avoiding multiple sexual partners</w:t>
            </w:r>
          </w:p>
        </w:tc>
        <w:tc>
          <w:tcPr>
            <w:tcW w:w="2340" w:type="dxa"/>
          </w:tcPr>
          <w:p w14:paraId="691E811A" w14:textId="77777777" w:rsidR="00E63338" w:rsidRPr="00E63338" w:rsidRDefault="00E63338" w:rsidP="00E63338">
            <w:pPr>
              <w:rPr>
                <w:rFonts w:ascii="Arial" w:hAnsi="Arial" w:cs="Arial"/>
                <w:sz w:val="18"/>
                <w:szCs w:val="18"/>
              </w:rPr>
            </w:pPr>
            <w:r w:rsidRPr="00E63338">
              <w:rPr>
                <w:rFonts w:ascii="Arial" w:hAnsi="Arial" w:cs="Arial"/>
                <w:sz w:val="18"/>
                <w:szCs w:val="18"/>
              </w:rPr>
              <w:t>19.  [   ]</w:t>
            </w:r>
          </w:p>
        </w:tc>
        <w:tc>
          <w:tcPr>
            <w:tcW w:w="2250" w:type="dxa"/>
          </w:tcPr>
          <w:p w14:paraId="524BADBE" w14:textId="77777777" w:rsidR="00E63338" w:rsidRPr="00E63338" w:rsidRDefault="00E63338" w:rsidP="00491D0B">
            <w:pPr>
              <w:rPr>
                <w:rFonts w:ascii="Arial" w:hAnsi="Arial" w:cs="Arial"/>
                <w:sz w:val="18"/>
                <w:szCs w:val="18"/>
              </w:rPr>
            </w:pPr>
            <w:r w:rsidRPr="00E63338">
              <w:rPr>
                <w:rFonts w:ascii="Arial" w:hAnsi="Arial" w:cs="Arial"/>
                <w:sz w:val="18"/>
                <w:szCs w:val="18"/>
              </w:rPr>
              <w:t>19.  [   ]</w:t>
            </w:r>
          </w:p>
        </w:tc>
        <w:tc>
          <w:tcPr>
            <w:tcW w:w="2250" w:type="dxa"/>
          </w:tcPr>
          <w:p w14:paraId="3C55300F" w14:textId="77777777" w:rsidR="00E63338" w:rsidRPr="00E63338" w:rsidRDefault="00E63338" w:rsidP="00491D0B">
            <w:pPr>
              <w:rPr>
                <w:rFonts w:ascii="Arial" w:hAnsi="Arial" w:cs="Arial"/>
                <w:sz w:val="18"/>
                <w:szCs w:val="18"/>
              </w:rPr>
            </w:pPr>
            <w:r w:rsidRPr="00E63338">
              <w:rPr>
                <w:rFonts w:ascii="Arial" w:hAnsi="Arial" w:cs="Arial"/>
                <w:sz w:val="18"/>
                <w:szCs w:val="18"/>
              </w:rPr>
              <w:t>19.  [   ]</w:t>
            </w:r>
          </w:p>
        </w:tc>
      </w:tr>
      <w:tr w:rsidR="00E63338" w14:paraId="1622E97B" w14:textId="77777777" w:rsidTr="000531DC">
        <w:tc>
          <w:tcPr>
            <w:tcW w:w="3600" w:type="dxa"/>
          </w:tcPr>
          <w:p w14:paraId="40605045" w14:textId="77777777" w:rsidR="00E63338" w:rsidRPr="00E63338" w:rsidRDefault="00E63338" w:rsidP="00E63338">
            <w:pPr>
              <w:rPr>
                <w:rFonts w:ascii="Arial" w:hAnsi="Arial" w:cs="Arial"/>
                <w:sz w:val="18"/>
                <w:szCs w:val="18"/>
              </w:rPr>
            </w:pPr>
            <w:r w:rsidRPr="00E63338">
              <w:rPr>
                <w:rFonts w:ascii="Arial" w:hAnsi="Arial" w:cs="Arial"/>
                <w:sz w:val="18"/>
                <w:szCs w:val="18"/>
              </w:rPr>
              <w:t>20.  Have faith / Go to church</w:t>
            </w:r>
          </w:p>
        </w:tc>
        <w:tc>
          <w:tcPr>
            <w:tcW w:w="2340" w:type="dxa"/>
          </w:tcPr>
          <w:p w14:paraId="49F44A45" w14:textId="77777777" w:rsidR="00E63338" w:rsidRPr="00E63338" w:rsidRDefault="00E63338" w:rsidP="00E63338">
            <w:pPr>
              <w:rPr>
                <w:rFonts w:ascii="Arial" w:hAnsi="Arial" w:cs="Arial"/>
                <w:sz w:val="18"/>
                <w:szCs w:val="18"/>
              </w:rPr>
            </w:pPr>
            <w:r w:rsidRPr="00E63338">
              <w:rPr>
                <w:rFonts w:ascii="Arial" w:hAnsi="Arial" w:cs="Arial"/>
                <w:sz w:val="18"/>
                <w:szCs w:val="18"/>
              </w:rPr>
              <w:t>20.  [   ]</w:t>
            </w:r>
          </w:p>
        </w:tc>
        <w:tc>
          <w:tcPr>
            <w:tcW w:w="2250" w:type="dxa"/>
          </w:tcPr>
          <w:p w14:paraId="3BD225CA" w14:textId="77777777" w:rsidR="00E63338" w:rsidRPr="00E63338" w:rsidRDefault="00E63338" w:rsidP="00491D0B">
            <w:pPr>
              <w:rPr>
                <w:rFonts w:ascii="Arial" w:hAnsi="Arial" w:cs="Arial"/>
                <w:sz w:val="18"/>
                <w:szCs w:val="18"/>
              </w:rPr>
            </w:pPr>
            <w:r w:rsidRPr="00E63338">
              <w:rPr>
                <w:rFonts w:ascii="Arial" w:hAnsi="Arial" w:cs="Arial"/>
                <w:sz w:val="18"/>
                <w:szCs w:val="18"/>
              </w:rPr>
              <w:t>20.  [   ]</w:t>
            </w:r>
          </w:p>
        </w:tc>
        <w:tc>
          <w:tcPr>
            <w:tcW w:w="2250" w:type="dxa"/>
          </w:tcPr>
          <w:p w14:paraId="08007F5E" w14:textId="77777777" w:rsidR="00E63338" w:rsidRPr="00E63338" w:rsidRDefault="00E63338" w:rsidP="00491D0B">
            <w:pPr>
              <w:rPr>
                <w:rFonts w:ascii="Arial" w:hAnsi="Arial" w:cs="Arial"/>
                <w:sz w:val="18"/>
                <w:szCs w:val="18"/>
              </w:rPr>
            </w:pPr>
            <w:r w:rsidRPr="00E63338">
              <w:rPr>
                <w:rFonts w:ascii="Arial" w:hAnsi="Arial" w:cs="Arial"/>
                <w:sz w:val="18"/>
                <w:szCs w:val="18"/>
              </w:rPr>
              <w:t>20.  [   ]</w:t>
            </w:r>
          </w:p>
        </w:tc>
      </w:tr>
      <w:tr w:rsidR="00E63338" w14:paraId="156F8B10" w14:textId="77777777" w:rsidTr="000531DC">
        <w:tc>
          <w:tcPr>
            <w:tcW w:w="3600" w:type="dxa"/>
          </w:tcPr>
          <w:p w14:paraId="5463CD3A" w14:textId="77777777" w:rsidR="00E63338" w:rsidRPr="00E63338" w:rsidRDefault="00E63338" w:rsidP="00E63338">
            <w:pPr>
              <w:rPr>
                <w:rFonts w:ascii="Arial" w:hAnsi="Arial" w:cs="Arial"/>
                <w:sz w:val="18"/>
                <w:szCs w:val="18"/>
              </w:rPr>
            </w:pPr>
            <w:r w:rsidRPr="00E63338">
              <w:rPr>
                <w:rFonts w:ascii="Arial" w:hAnsi="Arial" w:cs="Arial"/>
                <w:sz w:val="18"/>
                <w:szCs w:val="18"/>
              </w:rPr>
              <w:t xml:space="preserve">21.  </w:t>
            </w:r>
            <w:r w:rsidR="00473612">
              <w:rPr>
                <w:rFonts w:ascii="Arial" w:hAnsi="Arial" w:cs="Arial"/>
                <w:sz w:val="18"/>
                <w:szCs w:val="18"/>
              </w:rPr>
              <w:t xml:space="preserve">None/ </w:t>
            </w:r>
            <w:r w:rsidRPr="00E63338">
              <w:rPr>
                <w:rFonts w:ascii="Arial" w:hAnsi="Arial" w:cs="Arial"/>
                <w:sz w:val="18"/>
                <w:szCs w:val="18"/>
              </w:rPr>
              <w:t>Don’t know/ Don’t remember</w:t>
            </w:r>
          </w:p>
        </w:tc>
        <w:tc>
          <w:tcPr>
            <w:tcW w:w="2340" w:type="dxa"/>
          </w:tcPr>
          <w:p w14:paraId="13C51718" w14:textId="77777777" w:rsidR="00E63338" w:rsidRPr="00E63338" w:rsidRDefault="00E63338" w:rsidP="00E63338">
            <w:pPr>
              <w:rPr>
                <w:rFonts w:ascii="Arial" w:hAnsi="Arial" w:cs="Arial"/>
                <w:sz w:val="18"/>
                <w:szCs w:val="18"/>
              </w:rPr>
            </w:pPr>
            <w:r w:rsidRPr="00E63338">
              <w:rPr>
                <w:rFonts w:ascii="Arial" w:hAnsi="Arial" w:cs="Arial"/>
                <w:sz w:val="18"/>
                <w:szCs w:val="18"/>
              </w:rPr>
              <w:t>21.  [   ]</w:t>
            </w:r>
          </w:p>
        </w:tc>
        <w:tc>
          <w:tcPr>
            <w:tcW w:w="2250" w:type="dxa"/>
          </w:tcPr>
          <w:p w14:paraId="0B13B236" w14:textId="77777777" w:rsidR="00E63338" w:rsidRPr="00E63338" w:rsidRDefault="00E63338" w:rsidP="00491D0B">
            <w:pPr>
              <w:rPr>
                <w:rFonts w:ascii="Arial" w:hAnsi="Arial" w:cs="Arial"/>
                <w:sz w:val="18"/>
                <w:szCs w:val="18"/>
              </w:rPr>
            </w:pPr>
            <w:r w:rsidRPr="00E63338">
              <w:rPr>
                <w:rFonts w:ascii="Arial" w:hAnsi="Arial" w:cs="Arial"/>
                <w:sz w:val="18"/>
                <w:szCs w:val="18"/>
              </w:rPr>
              <w:t>21.  [   ]</w:t>
            </w:r>
          </w:p>
        </w:tc>
        <w:tc>
          <w:tcPr>
            <w:tcW w:w="2250" w:type="dxa"/>
          </w:tcPr>
          <w:p w14:paraId="0DA887D4" w14:textId="77777777" w:rsidR="00E63338" w:rsidRPr="00E63338" w:rsidRDefault="000531DC" w:rsidP="00491D0B">
            <w:pPr>
              <w:rPr>
                <w:rFonts w:ascii="Arial" w:hAnsi="Arial" w:cs="Arial"/>
                <w:sz w:val="18"/>
                <w:szCs w:val="18"/>
              </w:rPr>
            </w:pPr>
            <w:r w:rsidRPr="00E63338">
              <w:rPr>
                <w:rFonts w:ascii="Arial" w:hAnsi="Arial" w:cs="Arial"/>
                <w:sz w:val="18"/>
                <w:szCs w:val="18"/>
              </w:rPr>
              <w:t>21.  [   ]</w:t>
            </w:r>
          </w:p>
        </w:tc>
      </w:tr>
      <w:tr w:rsidR="00E63338" w14:paraId="2CF89678" w14:textId="77777777" w:rsidTr="000531DC">
        <w:tc>
          <w:tcPr>
            <w:tcW w:w="3600" w:type="dxa"/>
          </w:tcPr>
          <w:p w14:paraId="73369D61" w14:textId="77777777" w:rsidR="00E63338" w:rsidRPr="00E63338" w:rsidRDefault="00E63338" w:rsidP="00E63338">
            <w:pPr>
              <w:rPr>
                <w:rFonts w:ascii="Arial" w:hAnsi="Arial" w:cs="Arial"/>
                <w:sz w:val="18"/>
                <w:szCs w:val="18"/>
              </w:rPr>
            </w:pPr>
            <w:r w:rsidRPr="00E63338">
              <w:rPr>
                <w:rFonts w:ascii="Arial" w:hAnsi="Arial" w:cs="Arial"/>
                <w:sz w:val="18"/>
                <w:szCs w:val="18"/>
              </w:rPr>
              <w:t>22.  Other (specify)</w:t>
            </w:r>
          </w:p>
        </w:tc>
        <w:tc>
          <w:tcPr>
            <w:tcW w:w="2340" w:type="dxa"/>
          </w:tcPr>
          <w:p w14:paraId="114097C4" w14:textId="77777777" w:rsidR="00E63338" w:rsidRPr="00E63338" w:rsidRDefault="00E63338" w:rsidP="00E63338">
            <w:pPr>
              <w:rPr>
                <w:rFonts w:ascii="Arial" w:hAnsi="Arial" w:cs="Arial"/>
                <w:sz w:val="18"/>
                <w:szCs w:val="18"/>
              </w:rPr>
            </w:pPr>
            <w:r w:rsidRPr="00E63338">
              <w:rPr>
                <w:rFonts w:ascii="Arial" w:hAnsi="Arial" w:cs="Arial"/>
                <w:sz w:val="18"/>
                <w:szCs w:val="18"/>
              </w:rPr>
              <w:t>22.  [   ] Specify</w:t>
            </w:r>
            <w:r w:rsidR="00D44068">
              <w:rPr>
                <w:rFonts w:ascii="Arial" w:hAnsi="Arial" w:cs="Arial"/>
                <w:sz w:val="18"/>
                <w:szCs w:val="18"/>
              </w:rPr>
              <w:t>:</w:t>
            </w:r>
          </w:p>
          <w:p w14:paraId="760AE1B0" w14:textId="77777777" w:rsidR="00E63338" w:rsidRPr="00E63338" w:rsidRDefault="00E63338" w:rsidP="00E63338">
            <w:pPr>
              <w:rPr>
                <w:rFonts w:ascii="Arial" w:hAnsi="Arial" w:cs="Arial"/>
                <w:sz w:val="18"/>
                <w:szCs w:val="18"/>
              </w:rPr>
            </w:pPr>
            <w:r w:rsidRPr="00E63338">
              <w:rPr>
                <w:rFonts w:ascii="Arial" w:hAnsi="Arial" w:cs="Arial"/>
                <w:sz w:val="18"/>
                <w:szCs w:val="18"/>
              </w:rPr>
              <w:t>____________</w:t>
            </w:r>
            <w:r w:rsidR="00DD32AE">
              <w:rPr>
                <w:rFonts w:ascii="Arial" w:hAnsi="Arial" w:cs="Arial"/>
                <w:sz w:val="18"/>
                <w:szCs w:val="18"/>
              </w:rPr>
              <w:t>______</w:t>
            </w:r>
          </w:p>
        </w:tc>
        <w:tc>
          <w:tcPr>
            <w:tcW w:w="2250" w:type="dxa"/>
          </w:tcPr>
          <w:p w14:paraId="1A811294" w14:textId="77777777" w:rsidR="00E63338" w:rsidRPr="00E63338" w:rsidRDefault="00E63338" w:rsidP="00491D0B">
            <w:pPr>
              <w:rPr>
                <w:rFonts w:ascii="Arial" w:hAnsi="Arial" w:cs="Arial"/>
                <w:sz w:val="18"/>
                <w:szCs w:val="18"/>
              </w:rPr>
            </w:pPr>
            <w:r w:rsidRPr="00E63338">
              <w:rPr>
                <w:rFonts w:ascii="Arial" w:hAnsi="Arial" w:cs="Arial"/>
                <w:sz w:val="18"/>
                <w:szCs w:val="18"/>
              </w:rPr>
              <w:t>22.  [   ] Specify</w:t>
            </w:r>
            <w:r w:rsidR="00D44068">
              <w:rPr>
                <w:rFonts w:ascii="Arial" w:hAnsi="Arial" w:cs="Arial"/>
                <w:sz w:val="18"/>
                <w:szCs w:val="18"/>
              </w:rPr>
              <w:t>:</w:t>
            </w:r>
          </w:p>
          <w:p w14:paraId="64B27222" w14:textId="77777777" w:rsidR="00E63338" w:rsidRPr="00E63338" w:rsidRDefault="00E63338" w:rsidP="00491D0B">
            <w:pPr>
              <w:rPr>
                <w:rFonts w:ascii="Arial" w:hAnsi="Arial" w:cs="Arial"/>
                <w:sz w:val="18"/>
                <w:szCs w:val="18"/>
              </w:rPr>
            </w:pPr>
            <w:r w:rsidRPr="00E63338">
              <w:rPr>
                <w:rFonts w:ascii="Arial" w:hAnsi="Arial" w:cs="Arial"/>
                <w:sz w:val="18"/>
                <w:szCs w:val="18"/>
              </w:rPr>
              <w:t>____________</w:t>
            </w:r>
            <w:r w:rsidR="00DD32AE">
              <w:rPr>
                <w:rFonts w:ascii="Arial" w:hAnsi="Arial" w:cs="Arial"/>
                <w:sz w:val="18"/>
                <w:szCs w:val="18"/>
              </w:rPr>
              <w:t>_____</w:t>
            </w:r>
          </w:p>
        </w:tc>
        <w:tc>
          <w:tcPr>
            <w:tcW w:w="2250" w:type="dxa"/>
          </w:tcPr>
          <w:p w14:paraId="2CD16F4C" w14:textId="77777777" w:rsidR="00E63338" w:rsidRPr="00E63338" w:rsidRDefault="00E63338" w:rsidP="00491D0B">
            <w:pPr>
              <w:rPr>
                <w:rFonts w:ascii="Arial" w:hAnsi="Arial" w:cs="Arial"/>
                <w:sz w:val="18"/>
                <w:szCs w:val="18"/>
              </w:rPr>
            </w:pPr>
            <w:r w:rsidRPr="00E63338">
              <w:rPr>
                <w:rFonts w:ascii="Arial" w:hAnsi="Arial" w:cs="Arial"/>
                <w:sz w:val="18"/>
                <w:szCs w:val="18"/>
              </w:rPr>
              <w:t>22.  [   ] Specify</w:t>
            </w:r>
            <w:r w:rsidR="00D44068">
              <w:rPr>
                <w:rFonts w:ascii="Arial" w:hAnsi="Arial" w:cs="Arial"/>
                <w:sz w:val="18"/>
                <w:szCs w:val="18"/>
              </w:rPr>
              <w:t>:</w:t>
            </w:r>
          </w:p>
          <w:p w14:paraId="79A7947E" w14:textId="77777777" w:rsidR="00E63338" w:rsidRPr="00E63338" w:rsidRDefault="00E63338" w:rsidP="00491D0B">
            <w:pPr>
              <w:rPr>
                <w:rFonts w:ascii="Arial" w:hAnsi="Arial" w:cs="Arial"/>
                <w:sz w:val="18"/>
                <w:szCs w:val="18"/>
              </w:rPr>
            </w:pPr>
            <w:r w:rsidRPr="00E63338">
              <w:rPr>
                <w:rFonts w:ascii="Arial" w:hAnsi="Arial" w:cs="Arial"/>
                <w:sz w:val="18"/>
                <w:szCs w:val="18"/>
              </w:rPr>
              <w:t>____________</w:t>
            </w:r>
            <w:r w:rsidR="00DD32AE">
              <w:rPr>
                <w:rFonts w:ascii="Arial" w:hAnsi="Arial" w:cs="Arial"/>
                <w:sz w:val="18"/>
                <w:szCs w:val="18"/>
              </w:rPr>
              <w:t>______</w:t>
            </w:r>
          </w:p>
        </w:tc>
      </w:tr>
      <w:tr w:rsidR="003B1A45" w14:paraId="58AD1BD1" w14:textId="77777777" w:rsidTr="000531DC">
        <w:tc>
          <w:tcPr>
            <w:tcW w:w="3600" w:type="dxa"/>
          </w:tcPr>
          <w:p w14:paraId="57B13443" w14:textId="77777777" w:rsidR="003B1A45" w:rsidRPr="003B1A45" w:rsidRDefault="003B1A45" w:rsidP="003B1A45">
            <w:pPr>
              <w:rPr>
                <w:rFonts w:ascii="Arial" w:hAnsi="Arial" w:cs="Arial"/>
                <w:sz w:val="18"/>
                <w:szCs w:val="18"/>
              </w:rPr>
            </w:pPr>
            <w:r w:rsidRPr="003B1A45">
              <w:rPr>
                <w:rFonts w:ascii="Arial" w:hAnsi="Arial" w:cs="Arial"/>
                <w:sz w:val="18"/>
                <w:szCs w:val="18"/>
              </w:rPr>
              <w:t>23.</w:t>
            </w:r>
            <w:r>
              <w:rPr>
                <w:rFonts w:ascii="Arial" w:hAnsi="Arial" w:cs="Arial"/>
                <w:sz w:val="18"/>
                <w:szCs w:val="18"/>
              </w:rPr>
              <w:t xml:space="preserve">  Didn’t go to secondary</w:t>
            </w:r>
          </w:p>
        </w:tc>
        <w:tc>
          <w:tcPr>
            <w:tcW w:w="2340" w:type="dxa"/>
          </w:tcPr>
          <w:p w14:paraId="442ED0CC" w14:textId="77777777" w:rsidR="003B1A45" w:rsidRPr="00E63338" w:rsidRDefault="003B1A45" w:rsidP="00E63338">
            <w:pPr>
              <w:rPr>
                <w:rFonts w:ascii="Arial" w:hAnsi="Arial" w:cs="Arial"/>
                <w:sz w:val="18"/>
                <w:szCs w:val="18"/>
              </w:rPr>
            </w:pPr>
          </w:p>
        </w:tc>
        <w:tc>
          <w:tcPr>
            <w:tcW w:w="2250" w:type="dxa"/>
          </w:tcPr>
          <w:p w14:paraId="530CEF82" w14:textId="77777777" w:rsidR="003B1A45" w:rsidRPr="003B1A45" w:rsidRDefault="003B1A45" w:rsidP="003B1A45">
            <w:pPr>
              <w:rPr>
                <w:rFonts w:ascii="Arial" w:hAnsi="Arial" w:cs="Arial"/>
                <w:sz w:val="18"/>
                <w:szCs w:val="18"/>
              </w:rPr>
            </w:pPr>
            <w:r w:rsidRPr="003B1A45">
              <w:rPr>
                <w:rFonts w:ascii="Arial" w:hAnsi="Arial" w:cs="Arial"/>
                <w:sz w:val="18"/>
                <w:szCs w:val="18"/>
              </w:rPr>
              <w:t>23.</w:t>
            </w:r>
            <w:r>
              <w:rPr>
                <w:rFonts w:ascii="Arial" w:hAnsi="Arial" w:cs="Arial"/>
                <w:sz w:val="18"/>
                <w:szCs w:val="18"/>
              </w:rPr>
              <w:t xml:space="preserve"> </w:t>
            </w:r>
            <w:r w:rsidRPr="003B1A45">
              <w:rPr>
                <w:rFonts w:ascii="Arial" w:hAnsi="Arial" w:cs="Arial"/>
                <w:sz w:val="18"/>
                <w:szCs w:val="18"/>
              </w:rPr>
              <w:t xml:space="preserve"> </w:t>
            </w:r>
            <w:r>
              <w:rPr>
                <w:rFonts w:ascii="Arial" w:hAnsi="Arial" w:cs="Arial"/>
                <w:sz w:val="18"/>
                <w:szCs w:val="18"/>
              </w:rPr>
              <w:t>[   ]</w:t>
            </w:r>
          </w:p>
        </w:tc>
        <w:tc>
          <w:tcPr>
            <w:tcW w:w="2250" w:type="dxa"/>
          </w:tcPr>
          <w:p w14:paraId="324D406B" w14:textId="77777777" w:rsidR="003B1A45" w:rsidRPr="00E63338" w:rsidRDefault="003B1A45" w:rsidP="00491D0B">
            <w:pPr>
              <w:rPr>
                <w:rFonts w:ascii="Arial" w:hAnsi="Arial" w:cs="Arial"/>
                <w:sz w:val="18"/>
                <w:szCs w:val="18"/>
              </w:rPr>
            </w:pPr>
          </w:p>
        </w:tc>
      </w:tr>
    </w:tbl>
    <w:p w14:paraId="0410FDB1" w14:textId="77777777" w:rsidR="00091B44" w:rsidRPr="00F51AC4" w:rsidRDefault="00091B44" w:rsidP="003B480D">
      <w:pPr>
        <w:spacing w:after="0"/>
        <w:rPr>
          <w:sz w:val="10"/>
          <w:szCs w:val="10"/>
        </w:rPr>
      </w:pPr>
    </w:p>
    <w:tbl>
      <w:tblPr>
        <w:tblW w:w="10770"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42"/>
        <w:gridCol w:w="5368"/>
        <w:gridCol w:w="4860"/>
      </w:tblGrid>
      <w:tr w:rsidR="001A5D85" w:rsidRPr="005540CC" w14:paraId="56083DCF" w14:textId="77777777" w:rsidTr="0073216E">
        <w:trPr>
          <w:cantSplit/>
          <w:trHeight w:val="51"/>
        </w:trPr>
        <w:tc>
          <w:tcPr>
            <w:tcW w:w="542" w:type="dxa"/>
            <w:tcBorders>
              <w:top w:val="single" w:sz="4" w:space="0" w:color="auto"/>
              <w:left w:val="single" w:sz="4" w:space="0" w:color="auto"/>
              <w:bottom w:val="single" w:sz="4" w:space="0" w:color="auto"/>
              <w:right w:val="single" w:sz="4" w:space="0" w:color="auto"/>
            </w:tcBorders>
          </w:tcPr>
          <w:p w14:paraId="1AE11DD5" w14:textId="77777777" w:rsidR="001A5D85" w:rsidRPr="007F5044" w:rsidRDefault="001A5D85" w:rsidP="0006212C">
            <w:pPr>
              <w:numPr>
                <w:ilvl w:val="0"/>
                <w:numId w:val="1"/>
              </w:numPr>
              <w:tabs>
                <w:tab w:val="num" w:pos="432"/>
              </w:tabs>
              <w:autoSpaceDE w:val="0"/>
              <w:autoSpaceDN w:val="0"/>
              <w:adjustRightInd w:val="0"/>
              <w:spacing w:after="0" w:line="240" w:lineRule="auto"/>
              <w:rPr>
                <w:rFonts w:ascii="Arial" w:hAnsi="Arial" w:cs="Arial"/>
                <w:sz w:val="20"/>
                <w:szCs w:val="20"/>
              </w:rPr>
            </w:pPr>
            <w:bookmarkStart w:id="20" w:name="_Ref289162174"/>
          </w:p>
        </w:tc>
        <w:bookmarkEnd w:id="20"/>
        <w:tc>
          <w:tcPr>
            <w:tcW w:w="5368" w:type="dxa"/>
            <w:tcBorders>
              <w:top w:val="single" w:sz="4" w:space="0" w:color="auto"/>
              <w:left w:val="single" w:sz="4" w:space="0" w:color="auto"/>
              <w:bottom w:val="single" w:sz="4" w:space="0" w:color="auto"/>
              <w:right w:val="single" w:sz="4" w:space="0" w:color="auto"/>
            </w:tcBorders>
          </w:tcPr>
          <w:p w14:paraId="49424680" w14:textId="77777777" w:rsidR="001A5D85" w:rsidRPr="007F5044" w:rsidRDefault="00833F03" w:rsidP="00BA6EA8">
            <w:pPr>
              <w:pStyle w:val="a6"/>
              <w:rPr>
                <w:rFonts w:ascii="Arial" w:hAnsi="Arial" w:cs="Arial"/>
                <w:sz w:val="20"/>
                <w:szCs w:val="20"/>
              </w:rPr>
            </w:pPr>
            <w:r>
              <w:rPr>
                <w:rFonts w:ascii="Arial" w:hAnsi="Arial" w:cs="Arial"/>
                <w:sz w:val="20"/>
                <w:szCs w:val="20"/>
              </w:rPr>
              <w:fldChar w:fldCharType="begin"/>
            </w:r>
            <w:r w:rsidR="001A5D85">
              <w:rPr>
                <w:rFonts w:ascii="Arial" w:hAnsi="Arial" w:cs="Arial"/>
                <w:sz w:val="20"/>
                <w:szCs w:val="20"/>
              </w:rPr>
              <w:instrText xml:space="preserve"> MERGEFIELD "HIVpersonal" </w:instrText>
            </w:r>
            <w:r w:rsidR="001A5D85">
              <w:rPr>
                <w:rFonts w:ascii="Arial" w:hAnsi="Arial" w:cs="Arial"/>
                <w:noProof/>
                <w:sz w:val="20"/>
                <w:szCs w:val="20"/>
              </w:rPr>
              <w:instrText>«HIVpersonal»</w:instrText>
            </w:r>
            <w:r>
              <w:rPr>
                <w:rFonts w:ascii="Arial" w:hAnsi="Arial" w:cs="Arial"/>
                <w:sz w:val="20"/>
                <w:szCs w:val="20"/>
              </w:rPr>
              <w:fldChar w:fldCharType="separate"/>
            </w:r>
            <w:r w:rsidR="00E82272" w:rsidRPr="006C59CD">
              <w:rPr>
                <w:rFonts w:ascii="Arial" w:hAnsi="Arial" w:cs="Arial"/>
                <w:noProof/>
                <w:sz w:val="20"/>
                <w:szCs w:val="20"/>
              </w:rPr>
              <w:t>Did a teacher ever give you personal advice about HIV?</w:t>
            </w:r>
            <w:r>
              <w:rPr>
                <w:rFonts w:ascii="Arial" w:hAnsi="Arial" w:cs="Arial"/>
                <w:sz w:val="20"/>
                <w:szCs w:val="20"/>
              </w:rPr>
              <w:fldChar w:fldCharType="end"/>
            </w:r>
          </w:p>
        </w:tc>
        <w:tc>
          <w:tcPr>
            <w:tcW w:w="4860" w:type="dxa"/>
            <w:tcBorders>
              <w:top w:val="single" w:sz="4" w:space="0" w:color="auto"/>
              <w:left w:val="single" w:sz="4" w:space="0" w:color="auto"/>
              <w:bottom w:val="single" w:sz="4" w:space="0" w:color="auto"/>
              <w:right w:val="single" w:sz="4" w:space="0" w:color="auto"/>
            </w:tcBorders>
          </w:tcPr>
          <w:p w14:paraId="0E977957" w14:textId="77777777" w:rsidR="001A5D85" w:rsidRDefault="001A5D85">
            <w:pPr>
              <w:spacing w:after="0"/>
              <w:rPr>
                <w:rFonts w:ascii="Arial" w:hAnsi="Arial" w:cs="Arial"/>
                <w:sz w:val="20"/>
                <w:szCs w:val="20"/>
              </w:rPr>
            </w:pPr>
            <w:r w:rsidRPr="004F6310">
              <w:rPr>
                <w:rFonts w:ascii="Arial" w:hAnsi="Arial" w:cs="Arial"/>
                <w:sz w:val="20"/>
                <w:szCs w:val="20"/>
              </w:rPr>
              <w:t xml:space="preserve">1. [   ]  YES              </w:t>
            </w:r>
          </w:p>
          <w:p w14:paraId="6416B41A" w14:textId="77777777" w:rsidR="001A5D85" w:rsidRDefault="001A5D85">
            <w:pPr>
              <w:spacing w:after="0"/>
              <w:rPr>
                <w:rFonts w:ascii="Arial" w:hAnsi="Arial" w:cs="Arial"/>
                <w:sz w:val="20"/>
                <w:szCs w:val="20"/>
              </w:rPr>
            </w:pPr>
            <w:r w:rsidRPr="004F6310">
              <w:rPr>
                <w:rFonts w:ascii="Arial" w:hAnsi="Arial" w:cs="Arial"/>
                <w:sz w:val="20"/>
                <w:szCs w:val="20"/>
              </w:rPr>
              <w:t xml:space="preserve">2. [   ]  NO </w:t>
            </w:r>
          </w:p>
        </w:tc>
      </w:tr>
      <w:tr w:rsidR="001A5D85" w:rsidRPr="005540CC" w14:paraId="62EB60EC" w14:textId="77777777" w:rsidTr="0073216E">
        <w:trPr>
          <w:cantSplit/>
          <w:trHeight w:val="51"/>
        </w:trPr>
        <w:tc>
          <w:tcPr>
            <w:tcW w:w="542" w:type="dxa"/>
            <w:tcBorders>
              <w:top w:val="single" w:sz="4" w:space="0" w:color="auto"/>
              <w:left w:val="single" w:sz="4" w:space="0" w:color="auto"/>
              <w:bottom w:val="single" w:sz="4" w:space="0" w:color="auto"/>
              <w:right w:val="single" w:sz="4" w:space="0" w:color="auto"/>
            </w:tcBorders>
          </w:tcPr>
          <w:p w14:paraId="15380B6A" w14:textId="77777777" w:rsidR="001A5D85" w:rsidRPr="007F5044" w:rsidRDefault="001A5D85" w:rsidP="0006212C">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5368" w:type="dxa"/>
            <w:tcBorders>
              <w:top w:val="single" w:sz="4" w:space="0" w:color="auto"/>
              <w:left w:val="single" w:sz="4" w:space="0" w:color="auto"/>
              <w:bottom w:val="single" w:sz="4" w:space="0" w:color="auto"/>
              <w:right w:val="single" w:sz="4" w:space="0" w:color="auto"/>
            </w:tcBorders>
          </w:tcPr>
          <w:p w14:paraId="221A937D" w14:textId="77777777" w:rsidR="001A5D85" w:rsidRPr="007F5044" w:rsidRDefault="00833F03" w:rsidP="00BF2A33">
            <w:pPr>
              <w:pStyle w:val="a6"/>
              <w:rPr>
                <w:rFonts w:ascii="Arial" w:hAnsi="Arial" w:cs="Arial"/>
                <w:sz w:val="20"/>
                <w:szCs w:val="20"/>
              </w:rPr>
            </w:pPr>
            <w:r>
              <w:rPr>
                <w:rFonts w:ascii="Arial" w:hAnsi="Arial" w:cs="Arial"/>
                <w:sz w:val="20"/>
                <w:szCs w:val="20"/>
              </w:rPr>
              <w:fldChar w:fldCharType="begin"/>
            </w:r>
            <w:r w:rsidR="001A5D85">
              <w:rPr>
                <w:rFonts w:ascii="Arial" w:hAnsi="Arial" w:cs="Arial"/>
                <w:sz w:val="20"/>
                <w:szCs w:val="20"/>
              </w:rPr>
              <w:instrText xml:space="preserve"> MERGEFIELD "pregpersonal" </w:instrText>
            </w:r>
            <w:r w:rsidR="001A5D85">
              <w:rPr>
                <w:rFonts w:ascii="Arial" w:hAnsi="Arial" w:cs="Arial"/>
                <w:noProof/>
                <w:sz w:val="20"/>
                <w:szCs w:val="20"/>
              </w:rPr>
              <w:instrText>«pregpersonal»</w:instrText>
            </w:r>
            <w:r>
              <w:rPr>
                <w:rFonts w:ascii="Arial" w:hAnsi="Arial" w:cs="Arial"/>
                <w:sz w:val="20"/>
                <w:szCs w:val="20"/>
              </w:rPr>
              <w:fldChar w:fldCharType="separate"/>
            </w:r>
            <w:r w:rsidR="00E82272" w:rsidRPr="006C59CD">
              <w:rPr>
                <w:rFonts w:ascii="Arial" w:hAnsi="Arial" w:cs="Arial"/>
                <w:noProof/>
                <w:sz w:val="20"/>
                <w:szCs w:val="20"/>
              </w:rPr>
              <w:t>Did a teacher ever give you personal advice about pregnancy?</w:t>
            </w:r>
            <w:r>
              <w:rPr>
                <w:rFonts w:ascii="Arial" w:hAnsi="Arial" w:cs="Arial"/>
                <w:sz w:val="20"/>
                <w:szCs w:val="20"/>
              </w:rPr>
              <w:fldChar w:fldCharType="end"/>
            </w:r>
          </w:p>
          <w:p w14:paraId="7098DBCD" w14:textId="77777777" w:rsidR="001A5D85" w:rsidRPr="007F5044" w:rsidRDefault="001A5D85" w:rsidP="00BA6EA8">
            <w:pPr>
              <w:pStyle w:val="a6"/>
              <w:rPr>
                <w:rFonts w:ascii="Arial" w:hAnsi="Arial" w:cs="Arial"/>
                <w:sz w:val="20"/>
                <w:szCs w:val="20"/>
              </w:rPr>
            </w:pPr>
          </w:p>
        </w:tc>
        <w:tc>
          <w:tcPr>
            <w:tcW w:w="4860" w:type="dxa"/>
            <w:tcBorders>
              <w:top w:val="single" w:sz="4" w:space="0" w:color="auto"/>
              <w:left w:val="single" w:sz="4" w:space="0" w:color="auto"/>
              <w:bottom w:val="single" w:sz="4" w:space="0" w:color="auto"/>
              <w:right w:val="single" w:sz="4" w:space="0" w:color="auto"/>
            </w:tcBorders>
          </w:tcPr>
          <w:p w14:paraId="33354CEC" w14:textId="77777777" w:rsidR="001A5D85" w:rsidRDefault="001A5D85">
            <w:pPr>
              <w:spacing w:after="0"/>
              <w:rPr>
                <w:rFonts w:ascii="Arial" w:hAnsi="Arial" w:cs="Arial"/>
                <w:sz w:val="20"/>
                <w:szCs w:val="20"/>
              </w:rPr>
            </w:pPr>
            <w:r w:rsidRPr="004F6310">
              <w:rPr>
                <w:rFonts w:ascii="Arial" w:hAnsi="Arial" w:cs="Arial"/>
                <w:sz w:val="20"/>
                <w:szCs w:val="20"/>
              </w:rPr>
              <w:t xml:space="preserve">1. [   ]  YES              </w:t>
            </w:r>
          </w:p>
          <w:p w14:paraId="1ED4C08B" w14:textId="77777777" w:rsidR="001A5D85" w:rsidRDefault="001A5D85">
            <w:pPr>
              <w:spacing w:after="0"/>
              <w:rPr>
                <w:rFonts w:ascii="Arial" w:hAnsi="Arial" w:cs="Arial"/>
                <w:sz w:val="20"/>
                <w:szCs w:val="20"/>
              </w:rPr>
            </w:pPr>
            <w:r w:rsidRPr="004F6310">
              <w:rPr>
                <w:rFonts w:ascii="Arial" w:hAnsi="Arial" w:cs="Arial"/>
                <w:sz w:val="20"/>
                <w:szCs w:val="20"/>
              </w:rPr>
              <w:t xml:space="preserve">2. [   ]  NO </w:t>
            </w:r>
          </w:p>
        </w:tc>
      </w:tr>
      <w:tr w:rsidR="001A5D85" w:rsidRPr="005540CC" w14:paraId="703AF379" w14:textId="77777777" w:rsidTr="0073216E">
        <w:trPr>
          <w:cantSplit/>
          <w:trHeight w:val="51"/>
        </w:trPr>
        <w:tc>
          <w:tcPr>
            <w:tcW w:w="542" w:type="dxa"/>
            <w:tcBorders>
              <w:top w:val="single" w:sz="4" w:space="0" w:color="auto"/>
              <w:left w:val="single" w:sz="4" w:space="0" w:color="auto"/>
              <w:bottom w:val="single" w:sz="4" w:space="0" w:color="auto"/>
              <w:right w:val="single" w:sz="4" w:space="0" w:color="auto"/>
            </w:tcBorders>
          </w:tcPr>
          <w:p w14:paraId="7AF2220F" w14:textId="77777777" w:rsidR="001A5D85" w:rsidRDefault="001A5D85" w:rsidP="0006212C">
            <w:pPr>
              <w:numPr>
                <w:ilvl w:val="0"/>
                <w:numId w:val="1"/>
              </w:numPr>
              <w:spacing w:after="0" w:line="240" w:lineRule="auto"/>
              <w:rPr>
                <w:rFonts w:ascii="Arial" w:hAnsi="Arial" w:cs="Arial"/>
                <w:sz w:val="20"/>
                <w:szCs w:val="20"/>
              </w:rPr>
            </w:pPr>
          </w:p>
        </w:tc>
        <w:tc>
          <w:tcPr>
            <w:tcW w:w="5368" w:type="dxa"/>
            <w:tcBorders>
              <w:top w:val="single" w:sz="4" w:space="0" w:color="auto"/>
              <w:left w:val="single" w:sz="4" w:space="0" w:color="auto"/>
              <w:bottom w:val="single" w:sz="4" w:space="0" w:color="auto"/>
              <w:right w:val="single" w:sz="4" w:space="0" w:color="auto"/>
            </w:tcBorders>
          </w:tcPr>
          <w:p w14:paraId="3611A1F8" w14:textId="77777777" w:rsidR="001A5D85" w:rsidRPr="00507360" w:rsidRDefault="00833F03" w:rsidP="0006212C">
            <w:pPr>
              <w:pStyle w:val="a6"/>
              <w:rPr>
                <w:rFonts w:ascii="Arial" w:hAnsi="Arial" w:cs="Arial"/>
                <w:sz w:val="20"/>
                <w:szCs w:val="20"/>
              </w:rPr>
            </w:pPr>
            <w:r w:rsidRPr="00507360">
              <w:rPr>
                <w:rFonts w:ascii="Arial" w:hAnsi="Arial" w:cs="Arial"/>
                <w:sz w:val="20"/>
                <w:szCs w:val="20"/>
              </w:rPr>
              <w:fldChar w:fldCharType="begin"/>
            </w:r>
            <w:r w:rsidR="001A5D85" w:rsidRPr="00507360">
              <w:rPr>
                <w:rFonts w:ascii="Arial" w:hAnsi="Arial" w:cs="Arial"/>
                <w:sz w:val="20"/>
                <w:szCs w:val="20"/>
              </w:rPr>
              <w:instrText xml:space="preserve"> MERGEFIELD "primarycondoms" </w:instrText>
            </w:r>
            <w:r w:rsidR="001A5D85" w:rsidRPr="00507360">
              <w:rPr>
                <w:rFonts w:ascii="Arial" w:hAnsi="Arial" w:cs="Arial"/>
                <w:noProof/>
                <w:sz w:val="20"/>
                <w:szCs w:val="20"/>
              </w:rPr>
              <w:instrText>«primarycondoms»</w:instrText>
            </w:r>
            <w:r w:rsidRPr="00507360">
              <w:rPr>
                <w:rFonts w:ascii="Arial" w:hAnsi="Arial" w:cs="Arial"/>
                <w:sz w:val="20"/>
                <w:szCs w:val="20"/>
              </w:rPr>
              <w:fldChar w:fldCharType="separate"/>
            </w:r>
            <w:r w:rsidR="00E82272" w:rsidRPr="006C59CD">
              <w:rPr>
                <w:rFonts w:ascii="Arial" w:hAnsi="Arial" w:cs="Arial"/>
                <w:noProof/>
                <w:sz w:val="20"/>
                <w:szCs w:val="20"/>
              </w:rPr>
              <w:t>In your opinion, do you think that primary school children, when they are in grades 6 to 8, should be taught about using condoms to avoid getting HIV/AIDS?</w:t>
            </w:r>
            <w:r w:rsidRPr="00507360">
              <w:rPr>
                <w:rFonts w:ascii="Arial" w:hAnsi="Arial" w:cs="Arial"/>
                <w:sz w:val="20"/>
                <w:szCs w:val="20"/>
              </w:rPr>
              <w:fldChar w:fldCharType="end"/>
            </w:r>
          </w:p>
        </w:tc>
        <w:tc>
          <w:tcPr>
            <w:tcW w:w="4860" w:type="dxa"/>
            <w:tcBorders>
              <w:top w:val="single" w:sz="4" w:space="0" w:color="auto"/>
              <w:left w:val="single" w:sz="4" w:space="0" w:color="auto"/>
              <w:bottom w:val="single" w:sz="4" w:space="0" w:color="auto"/>
              <w:right w:val="single" w:sz="4" w:space="0" w:color="auto"/>
            </w:tcBorders>
          </w:tcPr>
          <w:p w14:paraId="5D7F7F22" w14:textId="77777777" w:rsidR="001A5D85" w:rsidRDefault="001A5D85">
            <w:pPr>
              <w:spacing w:after="0"/>
              <w:rPr>
                <w:rFonts w:ascii="Arial" w:hAnsi="Arial" w:cs="Arial"/>
                <w:sz w:val="20"/>
                <w:szCs w:val="20"/>
              </w:rPr>
            </w:pPr>
            <w:r w:rsidRPr="004F6310">
              <w:rPr>
                <w:rFonts w:ascii="Arial" w:hAnsi="Arial" w:cs="Arial"/>
                <w:sz w:val="20"/>
                <w:szCs w:val="20"/>
              </w:rPr>
              <w:t xml:space="preserve">1. [   ]  YES              </w:t>
            </w:r>
          </w:p>
          <w:p w14:paraId="7F3D2599" w14:textId="77777777" w:rsidR="001A5D85" w:rsidRDefault="001A5D85">
            <w:pPr>
              <w:spacing w:after="0"/>
              <w:rPr>
                <w:rFonts w:ascii="Arial" w:hAnsi="Arial" w:cs="Arial"/>
                <w:sz w:val="20"/>
                <w:szCs w:val="20"/>
              </w:rPr>
            </w:pPr>
            <w:r w:rsidRPr="004F6310">
              <w:rPr>
                <w:rFonts w:ascii="Arial" w:hAnsi="Arial" w:cs="Arial"/>
                <w:sz w:val="20"/>
                <w:szCs w:val="20"/>
              </w:rPr>
              <w:t xml:space="preserve">2. [   ]  NO </w:t>
            </w:r>
          </w:p>
          <w:p w14:paraId="67D84E26" w14:textId="77777777" w:rsidR="001A5D85" w:rsidRDefault="001A5D85">
            <w:pPr>
              <w:spacing w:after="0"/>
              <w:rPr>
                <w:rFonts w:ascii="Arial" w:hAnsi="Arial" w:cs="Arial"/>
                <w:sz w:val="20"/>
                <w:szCs w:val="20"/>
              </w:rPr>
            </w:pPr>
            <w:r w:rsidRPr="004F6310">
              <w:rPr>
                <w:rFonts w:ascii="Arial" w:hAnsi="Arial" w:cs="Arial"/>
                <w:sz w:val="20"/>
                <w:szCs w:val="20"/>
              </w:rPr>
              <w:t>3. [   ]  Don’t Know</w:t>
            </w:r>
          </w:p>
        </w:tc>
      </w:tr>
    </w:tbl>
    <w:p w14:paraId="209B69D6" w14:textId="77777777" w:rsidR="00335E2F" w:rsidRPr="00D9104C" w:rsidRDefault="00335E2F" w:rsidP="0006212C">
      <w:pPr>
        <w:spacing w:after="0"/>
        <w:rPr>
          <w:rFonts w:ascii="Arial" w:hAnsi="Arial" w:cs="Arial"/>
          <w:b/>
          <w:sz w:val="8"/>
          <w:szCs w:val="8"/>
        </w:rPr>
      </w:pPr>
    </w:p>
    <w:tbl>
      <w:tblPr>
        <w:tblW w:w="8730" w:type="dxa"/>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1" w:type="dxa"/>
          <w:left w:w="115" w:type="dxa"/>
          <w:bottom w:w="101" w:type="dxa"/>
          <w:right w:w="115" w:type="dxa"/>
        </w:tblCellMar>
        <w:tblLook w:val="04A0" w:firstRow="1" w:lastRow="0" w:firstColumn="1" w:lastColumn="0" w:noHBand="0" w:noVBand="1"/>
      </w:tblPr>
      <w:tblGrid>
        <w:gridCol w:w="663"/>
        <w:gridCol w:w="4467"/>
        <w:gridCol w:w="3600"/>
      </w:tblGrid>
      <w:tr w:rsidR="00DE1A6C" w14:paraId="72079363" w14:textId="77777777" w:rsidTr="0073216E">
        <w:trPr>
          <w:cantSplit/>
        </w:trPr>
        <w:tc>
          <w:tcPr>
            <w:tcW w:w="663" w:type="dxa"/>
          </w:tcPr>
          <w:p w14:paraId="0537FA68" w14:textId="77777777" w:rsidR="00DE1A6C" w:rsidRDefault="00DE1A6C" w:rsidP="000155F6">
            <w:pPr>
              <w:numPr>
                <w:ilvl w:val="0"/>
                <w:numId w:val="1"/>
              </w:numPr>
              <w:spacing w:after="0" w:line="240" w:lineRule="auto"/>
              <w:jc w:val="center"/>
              <w:rPr>
                <w:rFonts w:ascii="Arial" w:hAnsi="Arial" w:cs="Arial"/>
                <w:i/>
              </w:rPr>
            </w:pPr>
            <w:bookmarkStart w:id="21" w:name="_Ref290897057"/>
          </w:p>
        </w:tc>
        <w:bookmarkEnd w:id="21"/>
        <w:tc>
          <w:tcPr>
            <w:tcW w:w="4467" w:type="dxa"/>
          </w:tcPr>
          <w:p w14:paraId="4F8E1C15" w14:textId="77777777" w:rsidR="00DE1A6C" w:rsidRPr="002B77E9" w:rsidRDefault="00833F03" w:rsidP="00DE1A6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"manvwoman" </w:instrText>
            </w:r>
            <w:r w:rsidR="000A1C04">
              <w:rPr>
                <w:rFonts w:ascii="Arial" w:hAnsi="Arial" w:cs="Arial"/>
                <w:noProof/>
                <w:sz w:val="20"/>
                <w:szCs w:val="20"/>
              </w:rPr>
              <w:instrText>«manvwoman»</w:instrText>
            </w:r>
            <w:r>
              <w:rPr>
                <w:rFonts w:ascii="Arial" w:hAnsi="Arial" w:cs="Arial"/>
                <w:sz w:val="20"/>
                <w:szCs w:val="20"/>
              </w:rPr>
              <w:fldChar w:fldCharType="separate"/>
            </w:r>
            <w:r w:rsidR="00E82272" w:rsidRPr="006C59CD">
              <w:rPr>
                <w:rFonts w:ascii="Arial" w:hAnsi="Arial" w:cs="Arial"/>
                <w:noProof/>
                <w:sz w:val="20"/>
                <w:szCs w:val="20"/>
              </w:rPr>
              <w:t>Who do you think is more likely to be infected with HIV: a 20 year old woman or a 20 year old man?</w:t>
            </w:r>
            <w:r>
              <w:rPr>
                <w:rFonts w:ascii="Arial" w:hAnsi="Arial" w:cs="Arial"/>
                <w:sz w:val="20"/>
                <w:szCs w:val="20"/>
              </w:rPr>
              <w:fldChar w:fldCharType="end"/>
            </w:r>
            <w:r w:rsidR="00BF2A33">
              <w:rPr>
                <w:rFonts w:ascii="Arial" w:hAnsi="Arial" w:cs="Arial"/>
                <w:sz w:val="20"/>
                <w:szCs w:val="20"/>
              </w:rPr>
              <w:t xml:space="preserve"> </w:t>
            </w:r>
            <w:r w:rsidR="00DE1A6C">
              <w:rPr>
                <w:rFonts w:ascii="Arial" w:hAnsi="Arial" w:cs="Arial"/>
                <w:b/>
                <w:i/>
                <w:iCs/>
                <w:sz w:val="20"/>
                <w:szCs w:val="20"/>
              </w:rPr>
              <w:t>Do NOT read options. Tick only one</w:t>
            </w:r>
            <w:r w:rsidR="00972361">
              <w:rPr>
                <w:rFonts w:ascii="Arial" w:hAnsi="Arial" w:cs="Arial"/>
                <w:b/>
                <w:i/>
                <w:iCs/>
                <w:sz w:val="20"/>
                <w:szCs w:val="20"/>
              </w:rPr>
              <w:t>.</w:t>
            </w:r>
          </w:p>
        </w:tc>
        <w:tc>
          <w:tcPr>
            <w:tcW w:w="3600" w:type="dxa"/>
            <w:vAlign w:val="center"/>
          </w:tcPr>
          <w:p w14:paraId="19D8233A" w14:textId="77777777" w:rsidR="00DE1A6C" w:rsidRPr="006B47F8" w:rsidRDefault="00DE1A6C" w:rsidP="000155F6">
            <w:pPr>
              <w:spacing w:after="0"/>
              <w:rPr>
                <w:rStyle w:val="apple-style-span"/>
                <w:rFonts w:ascii="Arial" w:hAnsi="Arial" w:cs="Arial"/>
                <w:color w:val="000000"/>
                <w:sz w:val="19"/>
                <w:szCs w:val="19"/>
              </w:rPr>
            </w:pPr>
            <w:r w:rsidRPr="006B47F8">
              <w:rPr>
                <w:rStyle w:val="apple-style-span"/>
                <w:rFonts w:ascii="Arial" w:hAnsi="Arial" w:cs="Arial"/>
                <w:color w:val="000000"/>
                <w:sz w:val="19"/>
                <w:szCs w:val="19"/>
              </w:rPr>
              <w:t>1.  [   ]  The woman</w:t>
            </w:r>
          </w:p>
          <w:p w14:paraId="13CC3A7F" w14:textId="77777777" w:rsidR="00DE1A6C" w:rsidRPr="006B47F8" w:rsidRDefault="00DE1A6C" w:rsidP="000155F6">
            <w:pPr>
              <w:spacing w:after="0"/>
              <w:rPr>
                <w:rStyle w:val="apple-style-span"/>
                <w:rFonts w:ascii="Arial" w:hAnsi="Arial" w:cs="Arial"/>
                <w:color w:val="000000"/>
                <w:sz w:val="19"/>
                <w:szCs w:val="19"/>
              </w:rPr>
            </w:pPr>
            <w:r w:rsidRPr="006B47F8">
              <w:rPr>
                <w:rStyle w:val="apple-style-span"/>
                <w:rFonts w:ascii="Arial" w:hAnsi="Arial" w:cs="Arial"/>
                <w:color w:val="000000"/>
                <w:sz w:val="19"/>
                <w:szCs w:val="19"/>
              </w:rPr>
              <w:t>2.  [   ]  The man</w:t>
            </w:r>
          </w:p>
          <w:p w14:paraId="1CECC61F" w14:textId="77777777" w:rsidR="00DE1A6C" w:rsidRPr="006B47F8" w:rsidRDefault="00DE1A6C" w:rsidP="000155F6">
            <w:pPr>
              <w:spacing w:after="0"/>
              <w:rPr>
                <w:rStyle w:val="apple-style-span"/>
                <w:rFonts w:ascii="Arial" w:hAnsi="Arial" w:cs="Arial"/>
                <w:color w:val="000000"/>
                <w:sz w:val="19"/>
                <w:szCs w:val="19"/>
              </w:rPr>
            </w:pPr>
            <w:r w:rsidRPr="006B47F8">
              <w:rPr>
                <w:rStyle w:val="apple-style-span"/>
                <w:rFonts w:ascii="Arial" w:hAnsi="Arial" w:cs="Arial"/>
                <w:color w:val="000000"/>
                <w:sz w:val="19"/>
                <w:szCs w:val="19"/>
              </w:rPr>
              <w:t>3.  [   ]  The same</w:t>
            </w:r>
          </w:p>
          <w:p w14:paraId="42795EA4" w14:textId="77777777" w:rsidR="00DE1A6C" w:rsidRPr="006B47F8" w:rsidRDefault="00DE1A6C" w:rsidP="000155F6">
            <w:pPr>
              <w:spacing w:after="0"/>
              <w:rPr>
                <w:rStyle w:val="apple-style-span"/>
                <w:rFonts w:ascii="Arial" w:hAnsi="Arial" w:cs="Arial"/>
                <w:color w:val="000000"/>
                <w:sz w:val="19"/>
                <w:szCs w:val="19"/>
              </w:rPr>
            </w:pPr>
            <w:r w:rsidRPr="006B47F8">
              <w:rPr>
                <w:rStyle w:val="apple-style-span"/>
                <w:rFonts w:ascii="Arial" w:hAnsi="Arial" w:cs="Arial"/>
                <w:color w:val="000000"/>
                <w:sz w:val="19"/>
                <w:szCs w:val="19"/>
              </w:rPr>
              <w:t>4.  [   ]  It depends</w:t>
            </w:r>
          </w:p>
          <w:p w14:paraId="45308914" w14:textId="77777777" w:rsidR="00DE1A6C" w:rsidRPr="00546F23" w:rsidRDefault="00DE1A6C" w:rsidP="000155F6">
            <w:pPr>
              <w:spacing w:after="0"/>
              <w:rPr>
                <w:rStyle w:val="apple-style-span"/>
                <w:color w:val="000000"/>
              </w:rPr>
            </w:pPr>
            <w:r w:rsidRPr="006B47F8">
              <w:rPr>
                <w:rStyle w:val="apple-style-span"/>
                <w:rFonts w:ascii="Arial" w:hAnsi="Arial" w:cs="Arial"/>
                <w:color w:val="000000"/>
                <w:sz w:val="19"/>
                <w:szCs w:val="19"/>
              </w:rPr>
              <w:t>5.  [   ]  Don’t know</w:t>
            </w:r>
          </w:p>
        </w:tc>
      </w:tr>
      <w:tr w:rsidR="000155F6" w14:paraId="2DCF5E9F" w14:textId="77777777" w:rsidTr="0073216E">
        <w:trPr>
          <w:cantSplit/>
        </w:trPr>
        <w:tc>
          <w:tcPr>
            <w:tcW w:w="663" w:type="dxa"/>
          </w:tcPr>
          <w:p w14:paraId="27AE35FA" w14:textId="77777777" w:rsidR="000155F6" w:rsidRDefault="000155F6" w:rsidP="000155F6">
            <w:pPr>
              <w:numPr>
                <w:ilvl w:val="0"/>
                <w:numId w:val="1"/>
              </w:numPr>
              <w:spacing w:after="0" w:line="240" w:lineRule="auto"/>
              <w:jc w:val="center"/>
              <w:rPr>
                <w:rFonts w:ascii="Arial" w:hAnsi="Arial" w:cs="Arial"/>
                <w:i/>
              </w:rPr>
            </w:pPr>
            <w:bookmarkStart w:id="22" w:name="_Ref290897177"/>
          </w:p>
        </w:tc>
        <w:bookmarkEnd w:id="22"/>
        <w:tc>
          <w:tcPr>
            <w:tcW w:w="4467" w:type="dxa"/>
          </w:tcPr>
          <w:p w14:paraId="615978C8" w14:textId="77777777" w:rsidR="000155F6" w:rsidRPr="002B77E9" w:rsidRDefault="00833F03" w:rsidP="00DE1A6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"oldvyoung" </w:instrText>
            </w:r>
            <w:r w:rsidR="000A1C04">
              <w:rPr>
                <w:rFonts w:ascii="Arial" w:hAnsi="Arial" w:cs="Arial"/>
                <w:noProof/>
                <w:sz w:val="20"/>
                <w:szCs w:val="20"/>
              </w:rPr>
              <w:instrText>«oldvyoung»</w:instrText>
            </w:r>
            <w:r>
              <w:rPr>
                <w:rFonts w:ascii="Arial" w:hAnsi="Arial" w:cs="Arial"/>
                <w:sz w:val="20"/>
                <w:szCs w:val="20"/>
              </w:rPr>
              <w:fldChar w:fldCharType="separate"/>
            </w:r>
            <w:r w:rsidR="00E82272" w:rsidRPr="006C59CD">
              <w:rPr>
                <w:rFonts w:ascii="Arial" w:hAnsi="Arial" w:cs="Arial"/>
                <w:noProof/>
                <w:sz w:val="20"/>
                <w:szCs w:val="20"/>
              </w:rPr>
              <w:t>Who do you think is more likely to be infected with HIV: a 20 year old person or a 30 year old person?</w:t>
            </w:r>
            <w:r>
              <w:rPr>
                <w:rFonts w:ascii="Arial" w:hAnsi="Arial" w:cs="Arial"/>
                <w:sz w:val="20"/>
                <w:szCs w:val="20"/>
              </w:rPr>
              <w:fldChar w:fldCharType="end"/>
            </w:r>
            <w:r w:rsidR="00BF2A33" w:rsidRPr="002B77E9" w:rsidDel="00BF2A33">
              <w:rPr>
                <w:rFonts w:ascii="Arial" w:hAnsi="Arial" w:cs="Arial"/>
                <w:sz w:val="20"/>
                <w:szCs w:val="20"/>
              </w:rPr>
              <w:t xml:space="preserve"> </w:t>
            </w:r>
            <w:r w:rsidR="000155F6">
              <w:rPr>
                <w:rFonts w:ascii="Arial" w:hAnsi="Arial" w:cs="Arial"/>
                <w:b/>
                <w:i/>
                <w:iCs/>
                <w:sz w:val="20"/>
                <w:szCs w:val="20"/>
              </w:rPr>
              <w:t>Do NOT read options. Tick only one</w:t>
            </w:r>
            <w:r w:rsidR="00972361">
              <w:rPr>
                <w:rFonts w:ascii="Arial" w:hAnsi="Arial" w:cs="Arial"/>
                <w:b/>
                <w:i/>
                <w:iCs/>
                <w:sz w:val="20"/>
                <w:szCs w:val="20"/>
              </w:rPr>
              <w:t>.</w:t>
            </w:r>
          </w:p>
        </w:tc>
        <w:tc>
          <w:tcPr>
            <w:tcW w:w="3600" w:type="dxa"/>
            <w:vAlign w:val="center"/>
          </w:tcPr>
          <w:p w14:paraId="407B7D01" w14:textId="77777777" w:rsidR="000155F6" w:rsidRPr="000155F6" w:rsidRDefault="000155F6" w:rsidP="000155F6">
            <w:pPr>
              <w:spacing w:after="0"/>
              <w:rPr>
                <w:rStyle w:val="apple-style-span"/>
                <w:rFonts w:ascii="Arial" w:hAnsi="Arial" w:cs="Arial"/>
                <w:color w:val="000000"/>
                <w:sz w:val="20"/>
                <w:szCs w:val="20"/>
              </w:rPr>
            </w:pPr>
            <w:r w:rsidRPr="00546F23">
              <w:rPr>
                <w:rStyle w:val="apple-style-span"/>
                <w:color w:val="000000"/>
              </w:rPr>
              <w:t xml:space="preserve">1.  [ </w:t>
            </w:r>
            <w:r>
              <w:rPr>
                <w:rStyle w:val="apple-style-span"/>
                <w:color w:val="000000"/>
              </w:rPr>
              <w:t xml:space="preserve"> </w:t>
            </w:r>
            <w:r w:rsidRPr="00546F23">
              <w:rPr>
                <w:rStyle w:val="apple-style-span"/>
                <w:color w:val="000000"/>
              </w:rPr>
              <w:t xml:space="preserve"> ]  </w:t>
            </w:r>
            <w:r w:rsidRPr="000155F6">
              <w:rPr>
                <w:rStyle w:val="apple-style-span"/>
                <w:rFonts w:ascii="Arial" w:hAnsi="Arial" w:cs="Arial"/>
                <w:color w:val="000000"/>
                <w:sz w:val="20"/>
                <w:szCs w:val="20"/>
              </w:rPr>
              <w:t>20 year old</w:t>
            </w:r>
          </w:p>
          <w:p w14:paraId="5C775BDD" w14:textId="77777777" w:rsidR="000155F6" w:rsidRPr="00E65340" w:rsidRDefault="000155F6" w:rsidP="000155F6">
            <w:pPr>
              <w:spacing w:after="0"/>
              <w:rPr>
                <w:rStyle w:val="apple-style-span"/>
                <w:rFonts w:ascii="Arial" w:hAnsi="Arial" w:cs="Arial"/>
                <w:color w:val="000000"/>
                <w:sz w:val="20"/>
                <w:szCs w:val="20"/>
              </w:rPr>
            </w:pPr>
            <w:r w:rsidRPr="00546F23">
              <w:rPr>
                <w:rStyle w:val="apple-style-span"/>
                <w:rFonts w:ascii="Arial" w:hAnsi="Arial" w:cs="Arial"/>
                <w:color w:val="000000"/>
                <w:sz w:val="20"/>
                <w:szCs w:val="20"/>
              </w:rPr>
              <w:t xml:space="preserve">2.  [  </w:t>
            </w:r>
            <w:r>
              <w:rPr>
                <w:rStyle w:val="apple-style-span"/>
                <w:rFonts w:ascii="Arial" w:hAnsi="Arial" w:cs="Arial"/>
                <w:color w:val="000000"/>
                <w:sz w:val="20"/>
                <w:szCs w:val="20"/>
              </w:rPr>
              <w:t xml:space="preserve"> </w:t>
            </w:r>
            <w:r w:rsidRPr="00546F23">
              <w:rPr>
                <w:rStyle w:val="apple-style-span"/>
                <w:rFonts w:ascii="Arial" w:hAnsi="Arial" w:cs="Arial"/>
                <w:color w:val="000000"/>
                <w:sz w:val="20"/>
                <w:szCs w:val="20"/>
              </w:rPr>
              <w:t xml:space="preserve">]  </w:t>
            </w:r>
            <w:r>
              <w:rPr>
                <w:rStyle w:val="apple-style-span"/>
                <w:rFonts w:ascii="Arial" w:hAnsi="Arial" w:cs="Arial"/>
                <w:color w:val="000000"/>
                <w:sz w:val="20"/>
                <w:szCs w:val="20"/>
              </w:rPr>
              <w:t>30 year old</w:t>
            </w:r>
          </w:p>
          <w:p w14:paraId="6A0C1895" w14:textId="77777777" w:rsidR="000155F6" w:rsidRPr="00E65340" w:rsidRDefault="000155F6" w:rsidP="000155F6">
            <w:pPr>
              <w:spacing w:after="0"/>
              <w:rPr>
                <w:rStyle w:val="apple-style-span"/>
                <w:rFonts w:ascii="Arial" w:hAnsi="Arial" w:cs="Arial"/>
                <w:color w:val="000000"/>
                <w:sz w:val="20"/>
                <w:szCs w:val="20"/>
              </w:rPr>
            </w:pPr>
            <w:r w:rsidRPr="00546F23">
              <w:rPr>
                <w:rStyle w:val="apple-style-span"/>
                <w:rFonts w:ascii="Arial" w:hAnsi="Arial" w:cs="Arial"/>
                <w:color w:val="000000"/>
                <w:sz w:val="20"/>
                <w:szCs w:val="20"/>
              </w:rPr>
              <w:t xml:space="preserve">3.  [  </w:t>
            </w:r>
            <w:r>
              <w:rPr>
                <w:rStyle w:val="apple-style-span"/>
                <w:rFonts w:ascii="Arial" w:hAnsi="Arial" w:cs="Arial"/>
                <w:color w:val="000000"/>
                <w:sz w:val="20"/>
                <w:szCs w:val="20"/>
              </w:rPr>
              <w:t xml:space="preserve"> </w:t>
            </w:r>
            <w:r w:rsidRPr="00546F23">
              <w:rPr>
                <w:rStyle w:val="apple-style-span"/>
                <w:rFonts w:ascii="Arial" w:hAnsi="Arial" w:cs="Arial"/>
                <w:color w:val="000000"/>
                <w:sz w:val="20"/>
                <w:szCs w:val="20"/>
              </w:rPr>
              <w:t>]  The same</w:t>
            </w:r>
          </w:p>
          <w:p w14:paraId="6D17EA29" w14:textId="77777777" w:rsidR="000155F6" w:rsidRPr="00E65340" w:rsidRDefault="000155F6" w:rsidP="000155F6">
            <w:pPr>
              <w:spacing w:after="0"/>
              <w:rPr>
                <w:rStyle w:val="apple-style-span"/>
                <w:rFonts w:ascii="Arial" w:hAnsi="Arial" w:cs="Arial"/>
                <w:color w:val="000000"/>
                <w:sz w:val="20"/>
                <w:szCs w:val="20"/>
              </w:rPr>
            </w:pPr>
            <w:r>
              <w:rPr>
                <w:rStyle w:val="apple-style-span"/>
                <w:rFonts w:ascii="Arial" w:hAnsi="Arial" w:cs="Arial"/>
                <w:color w:val="000000"/>
                <w:sz w:val="20"/>
                <w:szCs w:val="20"/>
              </w:rPr>
              <w:t>4.  [   ]  It depends</w:t>
            </w:r>
          </w:p>
          <w:p w14:paraId="497F2586" w14:textId="77777777" w:rsidR="000155F6" w:rsidRPr="00546F23" w:rsidRDefault="000155F6" w:rsidP="000155F6">
            <w:pPr>
              <w:spacing w:after="0"/>
              <w:rPr>
                <w:rStyle w:val="apple-style-span"/>
                <w:color w:val="000000"/>
              </w:rPr>
            </w:pPr>
            <w:r w:rsidRPr="00546F23">
              <w:rPr>
                <w:rStyle w:val="apple-style-span"/>
                <w:rFonts w:ascii="Arial" w:hAnsi="Arial" w:cs="Arial"/>
                <w:color w:val="000000"/>
                <w:sz w:val="20"/>
                <w:szCs w:val="20"/>
              </w:rPr>
              <w:t xml:space="preserve">5.  [  </w:t>
            </w:r>
            <w:r>
              <w:rPr>
                <w:rStyle w:val="apple-style-span"/>
                <w:rFonts w:ascii="Arial" w:hAnsi="Arial" w:cs="Arial"/>
                <w:color w:val="000000"/>
                <w:sz w:val="20"/>
                <w:szCs w:val="20"/>
              </w:rPr>
              <w:t xml:space="preserve"> </w:t>
            </w:r>
            <w:r w:rsidRPr="00546F23">
              <w:rPr>
                <w:rStyle w:val="apple-style-span"/>
                <w:rFonts w:ascii="Arial" w:hAnsi="Arial" w:cs="Arial"/>
                <w:color w:val="000000"/>
                <w:sz w:val="20"/>
                <w:szCs w:val="20"/>
              </w:rPr>
              <w:t>]  Don’t know</w:t>
            </w:r>
          </w:p>
        </w:tc>
      </w:tr>
      <w:tr w:rsidR="000155F6" w14:paraId="61F0497E" w14:textId="77777777" w:rsidTr="0073216E">
        <w:trPr>
          <w:cantSplit/>
          <w:trHeight w:val="1338"/>
        </w:trPr>
        <w:tc>
          <w:tcPr>
            <w:tcW w:w="663" w:type="dxa"/>
          </w:tcPr>
          <w:p w14:paraId="076DC48B" w14:textId="77777777" w:rsidR="000155F6" w:rsidRDefault="000155F6" w:rsidP="00DE1A6C">
            <w:pPr>
              <w:numPr>
                <w:ilvl w:val="0"/>
                <w:numId w:val="1"/>
              </w:numPr>
              <w:spacing w:after="0" w:line="240" w:lineRule="auto"/>
              <w:jc w:val="center"/>
              <w:rPr>
                <w:rFonts w:ascii="Arial" w:hAnsi="Arial" w:cs="Arial"/>
                <w:i/>
              </w:rPr>
            </w:pPr>
          </w:p>
        </w:tc>
        <w:tc>
          <w:tcPr>
            <w:tcW w:w="4467" w:type="dxa"/>
          </w:tcPr>
          <w:p w14:paraId="1919C69D" w14:textId="77777777" w:rsidR="000155F6" w:rsidRPr="00E259E6" w:rsidRDefault="00833F03" w:rsidP="00972361">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"marriedvnot" </w:instrText>
            </w:r>
            <w:r w:rsidR="000A1C04">
              <w:rPr>
                <w:rFonts w:ascii="Arial" w:hAnsi="Arial" w:cs="Arial"/>
                <w:noProof/>
                <w:sz w:val="20"/>
                <w:szCs w:val="20"/>
              </w:rPr>
              <w:instrText>«marriedvnot»</w:instrText>
            </w:r>
            <w:r>
              <w:rPr>
                <w:rFonts w:ascii="Arial" w:hAnsi="Arial" w:cs="Arial"/>
                <w:sz w:val="20"/>
                <w:szCs w:val="20"/>
              </w:rPr>
              <w:fldChar w:fldCharType="separate"/>
            </w:r>
            <w:r w:rsidR="00E82272" w:rsidRPr="006C59CD">
              <w:rPr>
                <w:rFonts w:ascii="Arial" w:hAnsi="Arial" w:cs="Arial"/>
                <w:noProof/>
                <w:sz w:val="20"/>
                <w:szCs w:val="20"/>
              </w:rPr>
              <w:t>Who do you think is more at risk of getting HIV: a 20 year old girl who is unmarried and having casual partners, or a 20 year old girl who is married?</w:t>
            </w:r>
            <w:r>
              <w:rPr>
                <w:rFonts w:ascii="Arial" w:hAnsi="Arial" w:cs="Arial"/>
                <w:sz w:val="20"/>
                <w:szCs w:val="20"/>
              </w:rPr>
              <w:fldChar w:fldCharType="end"/>
            </w:r>
            <w:r w:rsidR="00972361">
              <w:rPr>
                <w:rFonts w:ascii="Arial" w:hAnsi="Arial" w:cs="Arial"/>
                <w:sz w:val="20"/>
                <w:szCs w:val="20"/>
              </w:rPr>
              <w:t xml:space="preserve"> </w:t>
            </w:r>
            <w:r w:rsidR="000155F6">
              <w:rPr>
                <w:rFonts w:ascii="Arial" w:hAnsi="Arial" w:cs="Arial"/>
                <w:b/>
                <w:i/>
                <w:iCs/>
                <w:sz w:val="20"/>
                <w:szCs w:val="20"/>
              </w:rPr>
              <w:t>Do NOT read options. Tick only one</w:t>
            </w:r>
            <w:r w:rsidR="00972361">
              <w:rPr>
                <w:rFonts w:ascii="Arial" w:hAnsi="Arial" w:cs="Arial"/>
                <w:b/>
                <w:i/>
                <w:iCs/>
                <w:sz w:val="20"/>
                <w:szCs w:val="20"/>
              </w:rPr>
              <w:t>.</w:t>
            </w:r>
          </w:p>
        </w:tc>
        <w:tc>
          <w:tcPr>
            <w:tcW w:w="3600" w:type="dxa"/>
          </w:tcPr>
          <w:p w14:paraId="0CE53EC5" w14:textId="77777777" w:rsidR="000155F6" w:rsidRDefault="000155F6" w:rsidP="00DE1A6C">
            <w:pPr>
              <w:spacing w:after="0"/>
              <w:rPr>
                <w:rStyle w:val="apple-style-span"/>
                <w:color w:val="000000"/>
              </w:rPr>
            </w:pPr>
            <w:r w:rsidRPr="003A67DB">
              <w:rPr>
                <w:rStyle w:val="apple-style-span"/>
                <w:color w:val="000000"/>
              </w:rPr>
              <w:t xml:space="preserve">1.  [  </w:t>
            </w:r>
            <w:r>
              <w:rPr>
                <w:rStyle w:val="apple-style-span"/>
                <w:color w:val="000000"/>
              </w:rPr>
              <w:t xml:space="preserve"> </w:t>
            </w:r>
            <w:r w:rsidRPr="003A67DB">
              <w:rPr>
                <w:rStyle w:val="apple-style-span"/>
                <w:color w:val="000000"/>
              </w:rPr>
              <w:t>]  The unmarried one</w:t>
            </w:r>
          </w:p>
          <w:p w14:paraId="51A5B4DA" w14:textId="77777777" w:rsidR="000155F6" w:rsidRDefault="000155F6" w:rsidP="00DE1A6C">
            <w:pPr>
              <w:spacing w:after="0"/>
              <w:rPr>
                <w:rStyle w:val="apple-style-span"/>
                <w:rFonts w:ascii="Arial" w:hAnsi="Arial" w:cs="Arial"/>
                <w:color w:val="000000"/>
                <w:sz w:val="20"/>
                <w:szCs w:val="20"/>
              </w:rPr>
            </w:pPr>
            <w:r w:rsidRPr="003A67DB">
              <w:rPr>
                <w:rStyle w:val="apple-style-span"/>
                <w:rFonts w:ascii="Arial" w:hAnsi="Arial" w:cs="Arial"/>
                <w:color w:val="000000"/>
                <w:sz w:val="20"/>
                <w:szCs w:val="20"/>
              </w:rPr>
              <w:t xml:space="preserve">2.  [  </w:t>
            </w:r>
            <w:r>
              <w:rPr>
                <w:rStyle w:val="apple-style-span"/>
                <w:rFonts w:ascii="Arial" w:hAnsi="Arial" w:cs="Arial"/>
                <w:color w:val="000000"/>
                <w:sz w:val="20"/>
                <w:szCs w:val="20"/>
              </w:rPr>
              <w:t xml:space="preserve"> </w:t>
            </w:r>
            <w:r w:rsidRPr="003A67DB">
              <w:rPr>
                <w:rStyle w:val="apple-style-span"/>
                <w:rFonts w:ascii="Arial" w:hAnsi="Arial" w:cs="Arial"/>
                <w:color w:val="000000"/>
                <w:sz w:val="20"/>
                <w:szCs w:val="20"/>
              </w:rPr>
              <w:t>]  The married one</w:t>
            </w:r>
          </w:p>
          <w:p w14:paraId="5D17EC41" w14:textId="77777777" w:rsidR="000155F6" w:rsidRDefault="000155F6" w:rsidP="00DE1A6C">
            <w:pPr>
              <w:spacing w:after="0"/>
              <w:rPr>
                <w:rStyle w:val="apple-style-span"/>
                <w:rFonts w:ascii="Arial" w:hAnsi="Arial" w:cs="Arial"/>
                <w:color w:val="000000"/>
                <w:sz w:val="20"/>
                <w:szCs w:val="20"/>
              </w:rPr>
            </w:pPr>
            <w:r w:rsidRPr="003A67DB">
              <w:rPr>
                <w:rStyle w:val="apple-style-span"/>
                <w:rFonts w:ascii="Arial" w:hAnsi="Arial" w:cs="Arial"/>
                <w:color w:val="000000"/>
                <w:sz w:val="20"/>
                <w:szCs w:val="20"/>
              </w:rPr>
              <w:t xml:space="preserve">3.  [  </w:t>
            </w:r>
            <w:r>
              <w:rPr>
                <w:rStyle w:val="apple-style-span"/>
                <w:rFonts w:ascii="Arial" w:hAnsi="Arial" w:cs="Arial"/>
                <w:color w:val="000000"/>
                <w:sz w:val="20"/>
                <w:szCs w:val="20"/>
              </w:rPr>
              <w:t xml:space="preserve"> </w:t>
            </w:r>
            <w:r w:rsidRPr="003A67DB">
              <w:rPr>
                <w:rStyle w:val="apple-style-span"/>
                <w:rFonts w:ascii="Arial" w:hAnsi="Arial" w:cs="Arial"/>
                <w:color w:val="000000"/>
                <w:sz w:val="20"/>
                <w:szCs w:val="20"/>
              </w:rPr>
              <w:t>]  The same</w:t>
            </w:r>
          </w:p>
          <w:p w14:paraId="79CF6A61" w14:textId="77777777" w:rsidR="000155F6" w:rsidRDefault="000155F6" w:rsidP="00DE1A6C">
            <w:pPr>
              <w:spacing w:after="0"/>
              <w:rPr>
                <w:rStyle w:val="apple-style-span"/>
                <w:rFonts w:ascii="Arial" w:hAnsi="Arial" w:cs="Arial"/>
                <w:color w:val="000000"/>
                <w:sz w:val="20"/>
                <w:szCs w:val="20"/>
              </w:rPr>
            </w:pPr>
            <w:r w:rsidRPr="003A67DB">
              <w:rPr>
                <w:rStyle w:val="apple-style-span"/>
                <w:rFonts w:ascii="Arial" w:hAnsi="Arial" w:cs="Arial"/>
                <w:color w:val="000000"/>
                <w:sz w:val="20"/>
                <w:szCs w:val="20"/>
              </w:rPr>
              <w:t xml:space="preserve">4.  [  </w:t>
            </w:r>
            <w:r>
              <w:rPr>
                <w:rStyle w:val="apple-style-span"/>
                <w:rFonts w:ascii="Arial" w:hAnsi="Arial" w:cs="Arial"/>
                <w:color w:val="000000"/>
                <w:sz w:val="20"/>
                <w:szCs w:val="20"/>
              </w:rPr>
              <w:t xml:space="preserve"> </w:t>
            </w:r>
            <w:r w:rsidRPr="003A67DB">
              <w:rPr>
                <w:rStyle w:val="apple-style-span"/>
                <w:rFonts w:ascii="Arial" w:hAnsi="Arial" w:cs="Arial"/>
                <w:color w:val="000000"/>
                <w:sz w:val="20"/>
                <w:szCs w:val="20"/>
              </w:rPr>
              <w:t>]  It depends on the husband</w:t>
            </w:r>
          </w:p>
          <w:p w14:paraId="2530F33E" w14:textId="77777777" w:rsidR="000155F6" w:rsidRDefault="000155F6" w:rsidP="00DE1A6C">
            <w:pPr>
              <w:spacing w:after="0"/>
              <w:rPr>
                <w:rFonts w:ascii="Arial" w:hAnsi="Arial" w:cs="Arial"/>
                <w:sz w:val="20"/>
                <w:szCs w:val="20"/>
              </w:rPr>
            </w:pPr>
            <w:r w:rsidRPr="003A67DB">
              <w:rPr>
                <w:rStyle w:val="apple-style-span"/>
                <w:rFonts w:ascii="Arial" w:hAnsi="Arial" w:cs="Arial"/>
                <w:color w:val="000000"/>
                <w:sz w:val="20"/>
                <w:szCs w:val="20"/>
              </w:rPr>
              <w:t xml:space="preserve">5.  [  </w:t>
            </w:r>
            <w:r>
              <w:rPr>
                <w:rStyle w:val="apple-style-span"/>
                <w:rFonts w:ascii="Arial" w:hAnsi="Arial" w:cs="Arial"/>
                <w:color w:val="000000"/>
                <w:sz w:val="20"/>
                <w:szCs w:val="20"/>
              </w:rPr>
              <w:t xml:space="preserve"> </w:t>
            </w:r>
            <w:r w:rsidRPr="003A67DB">
              <w:rPr>
                <w:rStyle w:val="apple-style-span"/>
                <w:rFonts w:ascii="Arial" w:hAnsi="Arial" w:cs="Arial"/>
                <w:color w:val="000000"/>
                <w:sz w:val="20"/>
                <w:szCs w:val="20"/>
              </w:rPr>
              <w:t>]  Don’t know</w:t>
            </w:r>
          </w:p>
        </w:tc>
      </w:tr>
    </w:tbl>
    <w:p w14:paraId="5A405AE9" w14:textId="77777777" w:rsidR="00DE1A6C" w:rsidRDefault="00DE1A6C" w:rsidP="00DE1A6C">
      <w:pPr>
        <w:spacing w:after="0"/>
        <w:rPr>
          <w:rFonts w:ascii="Arial" w:hAnsi="Arial" w:cs="Arial"/>
          <w:b/>
        </w:rPr>
      </w:pPr>
    </w:p>
    <w:p w14:paraId="71EC8B50" w14:textId="77777777" w:rsidR="00F70017" w:rsidRPr="00F70017" w:rsidRDefault="00F70017" w:rsidP="00F70017">
      <w:pPr>
        <w:spacing w:after="0"/>
        <w:rPr>
          <w:rFonts w:ascii="Arial" w:hAnsi="Arial" w:cs="Arial"/>
          <w:i/>
        </w:rPr>
      </w:pPr>
      <w:r w:rsidRPr="00F70017">
        <w:rPr>
          <w:rFonts w:ascii="Arial" w:hAnsi="Arial" w:cs="Arial"/>
          <w:b/>
        </w:rPr>
        <w:t>FO:</w:t>
      </w:r>
      <w:r w:rsidRPr="00F70017">
        <w:rPr>
          <w:rFonts w:ascii="Arial" w:hAnsi="Arial" w:cs="Arial"/>
          <w:i/>
        </w:rPr>
        <w:t xml:space="preserve"> Now I’m going to read out some different types of people from your commu</w:t>
      </w:r>
      <w:r w:rsidR="008A6C12">
        <w:rPr>
          <w:rFonts w:ascii="Arial" w:hAnsi="Arial" w:cs="Arial"/>
          <w:i/>
        </w:rPr>
        <w:t>nity.  Please tell me, out of 5</w:t>
      </w:r>
      <w:r w:rsidRPr="00F70017">
        <w:rPr>
          <w:rFonts w:ascii="Arial" w:hAnsi="Arial" w:cs="Arial"/>
          <w:i/>
        </w:rPr>
        <w:t xml:space="preserve">, how many you think know how to read. </w:t>
      </w:r>
    </w:p>
    <w:p w14:paraId="1AA960C5" w14:textId="77777777" w:rsidR="00D271C8" w:rsidRDefault="00D271C8">
      <w:pPr>
        <w:spacing w:after="0" w:line="240" w:lineRule="auto"/>
        <w:rPr>
          <w:rFonts w:ascii="Arial" w:hAnsi="Arial" w:cs="Arial"/>
          <w:b/>
        </w:rPr>
      </w:pPr>
    </w:p>
    <w:tbl>
      <w:tblPr>
        <w:tblW w:w="1026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4A0" w:firstRow="1" w:lastRow="0" w:firstColumn="1" w:lastColumn="0" w:noHBand="0" w:noVBand="1"/>
      </w:tblPr>
      <w:tblGrid>
        <w:gridCol w:w="663"/>
        <w:gridCol w:w="5997"/>
        <w:gridCol w:w="3600"/>
      </w:tblGrid>
      <w:tr w:rsidR="00DB4937" w:rsidRPr="00CE7CDB" w14:paraId="1FA31D89" w14:textId="77777777" w:rsidTr="0073216E">
        <w:tc>
          <w:tcPr>
            <w:tcW w:w="663" w:type="dxa"/>
          </w:tcPr>
          <w:p w14:paraId="6EF21DD6" w14:textId="77777777" w:rsidR="00AA0BED" w:rsidRDefault="00AA0BED" w:rsidP="0006212C">
            <w:pPr>
              <w:numPr>
                <w:ilvl w:val="0"/>
                <w:numId w:val="1"/>
              </w:numPr>
              <w:spacing w:after="0" w:line="240" w:lineRule="auto"/>
              <w:rPr>
                <w:rFonts w:ascii="Arial" w:hAnsi="Arial" w:cs="Arial"/>
              </w:rPr>
            </w:pPr>
          </w:p>
        </w:tc>
        <w:tc>
          <w:tcPr>
            <w:tcW w:w="5997" w:type="dxa"/>
          </w:tcPr>
          <w:p w14:paraId="596F8464" w14:textId="77777777" w:rsidR="00AA0BED" w:rsidRDefault="00833F03" w:rsidP="00306D0A">
            <w:pPr>
              <w:spacing w:after="0"/>
              <w:rPr>
                <w:rFonts w:ascii="Arial" w:hAnsi="Arial" w:cs="Arial"/>
                <w:sz w:val="20"/>
                <w:szCs w:val="20"/>
              </w:rPr>
            </w:pPr>
            <w:r>
              <w:rPr>
                <w:rFonts w:ascii="Arial" w:hAnsi="Arial" w:cs="Arial"/>
                <w:sz w:val="20"/>
                <w:szCs w:val="20"/>
              </w:rPr>
              <w:fldChar w:fldCharType="begin"/>
            </w:r>
            <w:r w:rsidR="00306D0A">
              <w:rPr>
                <w:rFonts w:ascii="Arial" w:hAnsi="Arial" w:cs="Arial"/>
                <w:sz w:val="20"/>
                <w:szCs w:val="20"/>
              </w:rPr>
              <w:instrText xml:space="preserve"> MERGEFIELD "below3" </w:instrText>
            </w:r>
            <w:r w:rsidR="00306D0A">
              <w:rPr>
                <w:rFonts w:ascii="Arial" w:hAnsi="Arial" w:cs="Arial"/>
                <w:noProof/>
                <w:sz w:val="20"/>
                <w:szCs w:val="20"/>
              </w:rPr>
              <w:instrText>«below3»</w:instrText>
            </w:r>
            <w:r>
              <w:rPr>
                <w:rFonts w:ascii="Arial" w:hAnsi="Arial" w:cs="Arial"/>
                <w:sz w:val="20"/>
                <w:szCs w:val="20"/>
              </w:rPr>
              <w:fldChar w:fldCharType="separate"/>
            </w:r>
            <w:r w:rsidR="00E82272" w:rsidRPr="006C59CD">
              <w:rPr>
                <w:rFonts w:ascii="Arial" w:hAnsi="Arial" w:cs="Arial"/>
                <w:noProof/>
                <w:sz w:val="20"/>
                <w:szCs w:val="20"/>
              </w:rPr>
              <w:t>Children ages 3 and below</w:t>
            </w:r>
            <w:r>
              <w:rPr>
                <w:rFonts w:ascii="Arial" w:hAnsi="Arial" w:cs="Arial"/>
                <w:sz w:val="20"/>
                <w:szCs w:val="20"/>
              </w:rPr>
              <w:fldChar w:fldCharType="end"/>
            </w:r>
            <w:r w:rsidR="00BF2A33" w:rsidRPr="00E259E6" w:rsidDel="00BF2A33">
              <w:rPr>
                <w:rFonts w:ascii="Arial" w:hAnsi="Arial" w:cs="Arial"/>
                <w:sz w:val="20"/>
                <w:szCs w:val="20"/>
              </w:rPr>
              <w:t xml:space="preserve"> </w:t>
            </w:r>
            <w:r w:rsidR="00FA7DA2">
              <w:rPr>
                <w:rFonts w:ascii="Arial" w:hAnsi="Arial" w:cs="Arial"/>
                <w:i/>
                <w:sz w:val="20"/>
                <w:szCs w:val="20"/>
              </w:rPr>
              <w:t>(If the respondent does not say 0, explain the question again)</w:t>
            </w:r>
          </w:p>
        </w:tc>
        <w:tc>
          <w:tcPr>
            <w:tcW w:w="3600" w:type="dxa"/>
          </w:tcPr>
          <w:p w14:paraId="2636CEAA" w14:textId="77777777" w:rsidR="00AA0BED" w:rsidRDefault="00DB4937" w:rsidP="0006212C">
            <w:pPr>
              <w:spacing w:after="0"/>
              <w:rPr>
                <w:rFonts w:ascii="Arial" w:hAnsi="Arial" w:cs="Arial"/>
                <w:sz w:val="20"/>
                <w:szCs w:val="20"/>
              </w:rPr>
            </w:pPr>
            <w:r w:rsidRPr="00E259E6">
              <w:rPr>
                <w:rFonts w:ascii="Arial" w:hAnsi="Arial" w:cs="Arial"/>
                <w:sz w:val="20"/>
                <w:szCs w:val="20"/>
              </w:rPr>
              <w:t xml:space="preserve">    </w:t>
            </w:r>
            <w:r w:rsidR="00FE24BF">
              <w:rPr>
                <w:rFonts w:ascii="Arial" w:hAnsi="Arial" w:cs="Arial"/>
                <w:sz w:val="20"/>
                <w:szCs w:val="20"/>
              </w:rPr>
              <w:t xml:space="preserve"> </w:t>
            </w:r>
            <w:r w:rsidRPr="00E259E6">
              <w:rPr>
                <w:rFonts w:ascii="Arial" w:hAnsi="Arial" w:cs="Arial"/>
                <w:sz w:val="20"/>
                <w:szCs w:val="20"/>
              </w:rPr>
              <w:t>|__|</w:t>
            </w:r>
            <w:r w:rsidR="007868B5">
              <w:rPr>
                <w:rFonts w:ascii="Arial" w:hAnsi="Arial" w:cs="Arial"/>
                <w:sz w:val="20"/>
                <w:szCs w:val="20"/>
              </w:rPr>
              <w:t>__|</w:t>
            </w:r>
            <w:r w:rsidRPr="00E259E6">
              <w:rPr>
                <w:rFonts w:ascii="Arial" w:hAnsi="Arial" w:cs="Arial"/>
                <w:sz w:val="20"/>
                <w:szCs w:val="20"/>
              </w:rPr>
              <w:t xml:space="preserve">       999. </w:t>
            </w:r>
            <w:r w:rsidR="00991CE8">
              <w:rPr>
                <w:rFonts w:ascii="Arial" w:hAnsi="Arial" w:cs="Arial"/>
                <w:sz w:val="20"/>
                <w:szCs w:val="20"/>
              </w:rPr>
              <w:t xml:space="preserve">[   ] </w:t>
            </w:r>
            <w:r w:rsidRPr="00E259E6">
              <w:rPr>
                <w:rFonts w:ascii="Arial" w:hAnsi="Arial" w:cs="Arial"/>
                <w:sz w:val="20"/>
                <w:szCs w:val="20"/>
              </w:rPr>
              <w:t xml:space="preserve"> Don’t Know</w:t>
            </w:r>
          </w:p>
        </w:tc>
      </w:tr>
      <w:tr w:rsidR="00A9103C" w:rsidRPr="00CE7CDB" w14:paraId="46BE6133" w14:textId="77777777" w:rsidTr="0073216E">
        <w:tc>
          <w:tcPr>
            <w:tcW w:w="663" w:type="dxa"/>
          </w:tcPr>
          <w:p w14:paraId="4FB0D913" w14:textId="77777777" w:rsidR="00AA0BED" w:rsidRDefault="00AA0BED" w:rsidP="0006212C">
            <w:pPr>
              <w:numPr>
                <w:ilvl w:val="0"/>
                <w:numId w:val="1"/>
              </w:numPr>
              <w:spacing w:after="0" w:line="240" w:lineRule="auto"/>
              <w:rPr>
                <w:rFonts w:ascii="Arial" w:hAnsi="Arial" w:cs="Arial"/>
                <w:i/>
              </w:rPr>
            </w:pPr>
          </w:p>
        </w:tc>
        <w:tc>
          <w:tcPr>
            <w:tcW w:w="5997" w:type="dxa"/>
          </w:tcPr>
          <w:p w14:paraId="4E84929B" w14:textId="77777777" w:rsidR="00AA0BED" w:rsidRDefault="00833F03" w:rsidP="0006212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"M_15" </w:instrText>
            </w:r>
            <w:r w:rsidR="000A1C04">
              <w:rPr>
                <w:rFonts w:ascii="Arial" w:hAnsi="Arial" w:cs="Arial"/>
                <w:noProof/>
                <w:sz w:val="20"/>
                <w:szCs w:val="20"/>
              </w:rPr>
              <w:instrText>«M_15»</w:instrText>
            </w:r>
            <w:r>
              <w:rPr>
                <w:rFonts w:ascii="Arial" w:hAnsi="Arial" w:cs="Arial"/>
                <w:sz w:val="20"/>
                <w:szCs w:val="20"/>
              </w:rPr>
              <w:fldChar w:fldCharType="separate"/>
            </w:r>
            <w:r w:rsidR="00E82272" w:rsidRPr="006C59CD">
              <w:rPr>
                <w:rFonts w:ascii="Arial" w:hAnsi="Arial" w:cs="Arial"/>
                <w:noProof/>
                <w:sz w:val="20"/>
                <w:szCs w:val="20"/>
              </w:rPr>
              <w:t>People who are 20 years old</w:t>
            </w:r>
            <w:r>
              <w:rPr>
                <w:rFonts w:ascii="Arial" w:hAnsi="Arial" w:cs="Arial"/>
                <w:sz w:val="20"/>
                <w:szCs w:val="20"/>
              </w:rPr>
              <w:fldChar w:fldCharType="end"/>
            </w:r>
          </w:p>
        </w:tc>
        <w:tc>
          <w:tcPr>
            <w:tcW w:w="3600" w:type="dxa"/>
          </w:tcPr>
          <w:p w14:paraId="4EF922F1" w14:textId="77777777" w:rsidR="00AA0BED" w:rsidRDefault="00FE24BF" w:rsidP="0006212C">
            <w:pPr>
              <w:spacing w:after="0"/>
              <w:rPr>
                <w:rFonts w:ascii="Arial" w:hAnsi="Arial" w:cs="Arial"/>
                <w:sz w:val="20"/>
                <w:szCs w:val="20"/>
              </w:rPr>
            </w:pPr>
            <w:r>
              <w:rPr>
                <w:rFonts w:ascii="Arial" w:hAnsi="Arial" w:cs="Arial"/>
                <w:sz w:val="20"/>
                <w:szCs w:val="20"/>
              </w:rPr>
              <w:t xml:space="preserve">     </w:t>
            </w:r>
            <w:r w:rsidRPr="00E259E6">
              <w:rPr>
                <w:rFonts w:ascii="Arial" w:hAnsi="Arial" w:cs="Arial"/>
                <w:sz w:val="20"/>
                <w:szCs w:val="20"/>
              </w:rPr>
              <w:t>|__|</w:t>
            </w:r>
            <w:r>
              <w:rPr>
                <w:rFonts w:ascii="Arial" w:hAnsi="Arial" w:cs="Arial"/>
                <w:sz w:val="20"/>
                <w:szCs w:val="20"/>
              </w:rPr>
              <w:t>__|</w:t>
            </w:r>
            <w:r w:rsidRPr="00E259E6">
              <w:rPr>
                <w:rFonts w:ascii="Arial" w:hAnsi="Arial" w:cs="Arial"/>
                <w:sz w:val="20"/>
                <w:szCs w:val="20"/>
              </w:rPr>
              <w:t xml:space="preserve">       999. </w:t>
            </w:r>
            <w:r w:rsidR="00991CE8">
              <w:rPr>
                <w:rFonts w:ascii="Arial" w:hAnsi="Arial" w:cs="Arial"/>
                <w:sz w:val="20"/>
                <w:szCs w:val="20"/>
              </w:rPr>
              <w:t xml:space="preserve">[   ] </w:t>
            </w:r>
            <w:r w:rsidRPr="00E259E6">
              <w:rPr>
                <w:rFonts w:ascii="Arial" w:hAnsi="Arial" w:cs="Arial"/>
                <w:sz w:val="20"/>
                <w:szCs w:val="20"/>
              </w:rPr>
              <w:t xml:space="preserve"> Don’t Know</w:t>
            </w:r>
          </w:p>
        </w:tc>
      </w:tr>
      <w:tr w:rsidR="00A9103C" w:rsidRPr="00CE7CDB" w14:paraId="29858046" w14:textId="77777777" w:rsidTr="0073216E">
        <w:tc>
          <w:tcPr>
            <w:tcW w:w="663" w:type="dxa"/>
          </w:tcPr>
          <w:p w14:paraId="10A3BFB7" w14:textId="77777777" w:rsidR="00AA0BED" w:rsidRDefault="00AA0BED" w:rsidP="0006212C">
            <w:pPr>
              <w:numPr>
                <w:ilvl w:val="0"/>
                <w:numId w:val="1"/>
              </w:numPr>
              <w:spacing w:after="0" w:line="240" w:lineRule="auto"/>
              <w:rPr>
                <w:rFonts w:ascii="Arial" w:hAnsi="Arial" w:cs="Arial"/>
                <w:i/>
              </w:rPr>
            </w:pPr>
          </w:p>
        </w:tc>
        <w:tc>
          <w:tcPr>
            <w:tcW w:w="5997" w:type="dxa"/>
          </w:tcPr>
          <w:p w14:paraId="74FE8F51"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"M_75" </w:instrText>
            </w:r>
            <w:r w:rsidR="000A1C04">
              <w:rPr>
                <w:rFonts w:ascii="Arial" w:hAnsi="Arial" w:cs="Arial"/>
                <w:noProof/>
                <w:sz w:val="20"/>
                <w:szCs w:val="20"/>
              </w:rPr>
              <w:instrText>«M_75»</w:instrText>
            </w:r>
            <w:r>
              <w:rPr>
                <w:rFonts w:ascii="Arial" w:hAnsi="Arial" w:cs="Arial"/>
                <w:sz w:val="20"/>
                <w:szCs w:val="20"/>
              </w:rPr>
              <w:fldChar w:fldCharType="separate"/>
            </w:r>
            <w:r w:rsidR="00E82272" w:rsidRPr="006C59CD">
              <w:rPr>
                <w:rFonts w:ascii="Arial" w:hAnsi="Arial" w:cs="Arial"/>
                <w:noProof/>
                <w:sz w:val="20"/>
                <w:szCs w:val="20"/>
              </w:rPr>
              <w:t>People ages 75 and above</w:t>
            </w:r>
            <w:r>
              <w:rPr>
                <w:rFonts w:ascii="Arial" w:hAnsi="Arial" w:cs="Arial"/>
                <w:sz w:val="20"/>
                <w:szCs w:val="20"/>
              </w:rPr>
              <w:fldChar w:fldCharType="end"/>
            </w:r>
          </w:p>
        </w:tc>
        <w:tc>
          <w:tcPr>
            <w:tcW w:w="3600" w:type="dxa"/>
          </w:tcPr>
          <w:p w14:paraId="64CD0D56" w14:textId="77777777" w:rsidR="00AA0BED" w:rsidRDefault="00FE24BF" w:rsidP="0006212C">
            <w:pPr>
              <w:spacing w:after="0"/>
              <w:rPr>
                <w:rFonts w:ascii="Arial" w:hAnsi="Arial" w:cs="Arial"/>
                <w:sz w:val="20"/>
                <w:szCs w:val="20"/>
              </w:rPr>
            </w:pPr>
            <w:r>
              <w:rPr>
                <w:rFonts w:ascii="Arial" w:hAnsi="Arial" w:cs="Arial"/>
                <w:sz w:val="20"/>
                <w:szCs w:val="20"/>
              </w:rPr>
              <w:t xml:space="preserve">     </w:t>
            </w:r>
            <w:r w:rsidRPr="00E259E6">
              <w:rPr>
                <w:rFonts w:ascii="Arial" w:hAnsi="Arial" w:cs="Arial"/>
                <w:sz w:val="20"/>
                <w:szCs w:val="20"/>
              </w:rPr>
              <w:t>|__|</w:t>
            </w:r>
            <w:r>
              <w:rPr>
                <w:rFonts w:ascii="Arial" w:hAnsi="Arial" w:cs="Arial"/>
                <w:sz w:val="20"/>
                <w:szCs w:val="20"/>
              </w:rPr>
              <w:t>__|</w:t>
            </w:r>
            <w:r w:rsidRPr="00E259E6">
              <w:rPr>
                <w:rFonts w:ascii="Arial" w:hAnsi="Arial" w:cs="Arial"/>
                <w:sz w:val="20"/>
                <w:szCs w:val="20"/>
              </w:rPr>
              <w:t xml:space="preserve">       999. </w:t>
            </w:r>
            <w:r w:rsidR="00991CE8">
              <w:rPr>
                <w:rFonts w:ascii="Arial" w:hAnsi="Arial" w:cs="Arial"/>
                <w:sz w:val="20"/>
                <w:szCs w:val="20"/>
              </w:rPr>
              <w:t xml:space="preserve">[   ] </w:t>
            </w:r>
            <w:r w:rsidRPr="00E259E6">
              <w:rPr>
                <w:rFonts w:ascii="Arial" w:hAnsi="Arial" w:cs="Arial"/>
                <w:sz w:val="20"/>
                <w:szCs w:val="20"/>
              </w:rPr>
              <w:t xml:space="preserve"> Don’t Know</w:t>
            </w:r>
          </w:p>
        </w:tc>
      </w:tr>
    </w:tbl>
    <w:p w14:paraId="0196C3B7" w14:textId="77777777" w:rsidR="00AA0BED" w:rsidRDefault="00AA0BED" w:rsidP="0006212C">
      <w:pPr>
        <w:spacing w:after="0"/>
        <w:rPr>
          <w:rFonts w:ascii="Arial" w:hAnsi="Arial" w:cs="Arial"/>
          <w:b/>
        </w:rPr>
      </w:pPr>
    </w:p>
    <w:tbl>
      <w:tblPr>
        <w:tblStyle w:val="ad"/>
        <w:tblW w:w="10184" w:type="dxa"/>
        <w:tblInd w:w="295" w:type="dxa"/>
        <w:tblCellMar>
          <w:top w:w="72" w:type="dxa"/>
          <w:left w:w="115" w:type="dxa"/>
          <w:bottom w:w="72" w:type="dxa"/>
          <w:right w:w="115" w:type="dxa"/>
        </w:tblCellMar>
        <w:tblLook w:val="04A0" w:firstRow="1" w:lastRow="0" w:firstColumn="1" w:lastColumn="0" w:noHBand="0" w:noVBand="1"/>
      </w:tblPr>
      <w:tblGrid>
        <w:gridCol w:w="738"/>
        <w:gridCol w:w="5929"/>
        <w:gridCol w:w="3517"/>
      </w:tblGrid>
      <w:tr w:rsidR="001F230F" w14:paraId="5FF479FB" w14:textId="77777777" w:rsidTr="0073216E">
        <w:tc>
          <w:tcPr>
            <w:tcW w:w="738" w:type="dxa"/>
          </w:tcPr>
          <w:p w14:paraId="0FDF057F" w14:textId="77777777" w:rsidR="001F230F" w:rsidRPr="007868B5" w:rsidRDefault="001F230F" w:rsidP="00DE1A6C">
            <w:pPr>
              <w:numPr>
                <w:ilvl w:val="0"/>
                <w:numId w:val="1"/>
              </w:numPr>
              <w:rPr>
                <w:rFonts w:ascii="Arial" w:hAnsi="Arial" w:cs="Arial"/>
                <w:i/>
              </w:rPr>
            </w:pPr>
          </w:p>
        </w:tc>
        <w:tc>
          <w:tcPr>
            <w:tcW w:w="5929" w:type="dxa"/>
            <w:vAlign w:val="center"/>
          </w:tcPr>
          <w:p w14:paraId="79E28D96" w14:textId="77777777" w:rsidR="00D271C8" w:rsidRPr="000D0629" w:rsidRDefault="00833F03" w:rsidP="00DE1A6C">
            <w:pPr>
              <w:rPr>
                <w:rStyle w:val="apple-style-span"/>
              </w:rPr>
            </w:pPr>
            <w:r>
              <w:rPr>
                <w:rFonts w:ascii="Arial" w:hAnsi="Arial" w:cs="Arial"/>
                <w:sz w:val="20"/>
                <w:szCs w:val="20"/>
              </w:rPr>
              <w:fldChar w:fldCharType="begin"/>
            </w:r>
            <w:r w:rsidR="00BF2A33">
              <w:rPr>
                <w:rFonts w:ascii="Arial" w:hAnsi="Arial" w:cs="Arial"/>
                <w:sz w:val="20"/>
                <w:szCs w:val="20"/>
              </w:rPr>
              <w:instrText xml:space="preserve"> MERGEFIELD "pic" </w:instrText>
            </w:r>
            <w:r w:rsidR="000A1C04">
              <w:rPr>
                <w:rFonts w:ascii="Arial" w:hAnsi="Arial" w:cs="Arial"/>
                <w:noProof/>
                <w:sz w:val="20"/>
                <w:szCs w:val="20"/>
              </w:rPr>
              <w:instrText>«pic»</w:instrText>
            </w:r>
            <w:r>
              <w:rPr>
                <w:rFonts w:ascii="Arial" w:hAnsi="Arial" w:cs="Arial"/>
                <w:sz w:val="20"/>
                <w:szCs w:val="20"/>
              </w:rPr>
              <w:fldChar w:fldCharType="separate"/>
            </w:r>
            <w:r w:rsidR="00E82272" w:rsidRPr="006C59CD">
              <w:rPr>
                <w:rFonts w:ascii="Arial" w:hAnsi="Arial" w:cs="Arial"/>
                <w:noProof/>
                <w:sz w:val="20"/>
                <w:szCs w:val="20"/>
              </w:rPr>
              <w:t>Think of 50 people in your community over the age of 15 – people like your friends, family, neighbors, teachers, and shopkeepers who live in places like Bungoma, Mumias, and Busia. Out of 50, how many do you think would be infected with HIV?</w:t>
            </w:r>
            <w:r>
              <w:rPr>
                <w:rFonts w:ascii="Arial" w:hAnsi="Arial" w:cs="Arial"/>
                <w:sz w:val="20"/>
                <w:szCs w:val="20"/>
              </w:rPr>
              <w:fldChar w:fldCharType="end"/>
            </w:r>
          </w:p>
        </w:tc>
        <w:tc>
          <w:tcPr>
            <w:tcW w:w="3517" w:type="dxa"/>
            <w:vAlign w:val="center"/>
          </w:tcPr>
          <w:p w14:paraId="035E9E88" w14:textId="77777777" w:rsidR="00D271C8" w:rsidRDefault="001F230F">
            <w:pPr>
              <w:jc w:val="center"/>
              <w:rPr>
                <w:rFonts w:ascii="Arial" w:hAnsi="Arial" w:cs="Arial"/>
                <w:b/>
              </w:rPr>
            </w:pPr>
            <w:r w:rsidRPr="00E259E6">
              <w:rPr>
                <w:rFonts w:ascii="Arial" w:hAnsi="Arial" w:cs="Arial"/>
                <w:sz w:val="20"/>
                <w:szCs w:val="20"/>
              </w:rPr>
              <w:t>|__|</w:t>
            </w:r>
            <w:r>
              <w:rPr>
                <w:rFonts w:ascii="Arial" w:hAnsi="Arial" w:cs="Arial"/>
                <w:sz w:val="20"/>
                <w:szCs w:val="20"/>
              </w:rPr>
              <w:t>__|</w:t>
            </w:r>
            <w:r w:rsidRPr="00E259E6">
              <w:rPr>
                <w:rFonts w:ascii="Arial" w:hAnsi="Arial" w:cs="Arial"/>
                <w:sz w:val="20"/>
                <w:szCs w:val="20"/>
              </w:rPr>
              <w:t xml:space="preserve">       999. [ </w:t>
            </w:r>
            <w:r w:rsidR="0037654E">
              <w:rPr>
                <w:rFonts w:ascii="Arial" w:hAnsi="Arial" w:cs="Arial"/>
                <w:sz w:val="20"/>
                <w:szCs w:val="20"/>
              </w:rPr>
              <w:t xml:space="preserve"> </w:t>
            </w:r>
            <w:r w:rsidRPr="00E259E6">
              <w:rPr>
                <w:rFonts w:ascii="Arial" w:hAnsi="Arial" w:cs="Arial"/>
                <w:sz w:val="20"/>
                <w:szCs w:val="20"/>
              </w:rPr>
              <w:t xml:space="preserve"> ]  Don’t Know</w:t>
            </w:r>
          </w:p>
        </w:tc>
      </w:tr>
      <w:tr w:rsidR="000D0629" w14:paraId="377465C3" w14:textId="77777777" w:rsidTr="0073216E">
        <w:tc>
          <w:tcPr>
            <w:tcW w:w="738" w:type="dxa"/>
          </w:tcPr>
          <w:p w14:paraId="40F88353" w14:textId="77777777" w:rsidR="000D0629" w:rsidRPr="007868B5" w:rsidRDefault="000D0629" w:rsidP="00DE1A6C">
            <w:pPr>
              <w:numPr>
                <w:ilvl w:val="0"/>
                <w:numId w:val="1"/>
              </w:numPr>
              <w:rPr>
                <w:rFonts w:ascii="Arial" w:hAnsi="Arial" w:cs="Arial"/>
                <w:i/>
              </w:rPr>
            </w:pPr>
          </w:p>
        </w:tc>
        <w:tc>
          <w:tcPr>
            <w:tcW w:w="5929" w:type="dxa"/>
          </w:tcPr>
          <w:p w14:paraId="18D2EBA2" w14:textId="77777777" w:rsidR="00BF2A33" w:rsidRDefault="00833F03" w:rsidP="005E4454">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"surprise" </w:instrText>
            </w:r>
            <w:r w:rsidR="000A1C04">
              <w:rPr>
                <w:rFonts w:ascii="Arial" w:hAnsi="Arial" w:cs="Arial"/>
                <w:noProof/>
                <w:sz w:val="20"/>
                <w:szCs w:val="20"/>
              </w:rPr>
              <w:instrText>«surprise»</w:instrText>
            </w:r>
            <w:r>
              <w:rPr>
                <w:rFonts w:ascii="Arial" w:hAnsi="Arial" w:cs="Arial"/>
                <w:sz w:val="20"/>
                <w:szCs w:val="20"/>
              </w:rPr>
              <w:fldChar w:fldCharType="separate"/>
            </w:r>
            <w:r w:rsidR="00E82272" w:rsidRPr="006C59CD">
              <w:rPr>
                <w:rFonts w:ascii="Arial" w:hAnsi="Arial" w:cs="Arial"/>
                <w:noProof/>
                <w:sz w:val="20"/>
                <w:szCs w:val="20"/>
              </w:rPr>
              <w:t>According to a 2009 study, out of every 50 people in Kenya between the ages of 15 and 49, approximately 3 are infected with HIV. Does this statistic surprise you?</w:t>
            </w:r>
            <w:r>
              <w:rPr>
                <w:rFonts w:ascii="Arial" w:hAnsi="Arial" w:cs="Arial"/>
                <w:sz w:val="20"/>
                <w:szCs w:val="20"/>
              </w:rPr>
              <w:fldChar w:fldCharType="end"/>
            </w:r>
          </w:p>
          <w:p w14:paraId="6EA66F94" w14:textId="77777777" w:rsidR="004F0D97" w:rsidRDefault="00BF2A33">
            <w:pPr>
              <w:rPr>
                <w:rStyle w:val="apple-style-span"/>
                <w:rFonts w:ascii="Arial" w:hAnsi="Arial" w:cs="Arial"/>
                <w:color w:val="000000"/>
                <w:sz w:val="20"/>
                <w:szCs w:val="20"/>
              </w:rPr>
            </w:pPr>
            <w:r>
              <w:rPr>
                <w:rFonts w:ascii="Arial" w:hAnsi="Arial" w:cs="Arial"/>
                <w:b/>
                <w:i/>
                <w:iCs/>
                <w:sz w:val="20"/>
                <w:szCs w:val="20"/>
              </w:rPr>
              <w:t xml:space="preserve">Do NOT read options. Tick ALL that </w:t>
            </w:r>
            <w:r w:rsidR="00CA1F7E">
              <w:rPr>
                <w:rFonts w:ascii="Arial" w:hAnsi="Arial" w:cs="Arial"/>
                <w:b/>
                <w:i/>
                <w:iCs/>
                <w:sz w:val="20"/>
                <w:szCs w:val="20"/>
              </w:rPr>
              <w:t>apply</w:t>
            </w:r>
            <w:r w:rsidR="00972361">
              <w:rPr>
                <w:rFonts w:ascii="Arial" w:hAnsi="Arial" w:cs="Arial"/>
                <w:b/>
                <w:i/>
                <w:iCs/>
                <w:sz w:val="20"/>
                <w:szCs w:val="20"/>
              </w:rPr>
              <w:t>.</w:t>
            </w:r>
          </w:p>
        </w:tc>
        <w:tc>
          <w:tcPr>
            <w:tcW w:w="3517" w:type="dxa"/>
            <w:vAlign w:val="center"/>
          </w:tcPr>
          <w:p w14:paraId="021376C8" w14:textId="77777777" w:rsidR="00DE1A6C" w:rsidRDefault="00DE1A6C" w:rsidP="00DE1A6C">
            <w:pPr>
              <w:rPr>
                <w:rFonts w:ascii="Arial" w:hAnsi="Arial" w:cs="Arial"/>
                <w:sz w:val="20"/>
                <w:szCs w:val="20"/>
              </w:rPr>
            </w:pPr>
            <w:r>
              <w:rPr>
                <w:rFonts w:ascii="Arial" w:hAnsi="Arial" w:cs="Arial"/>
                <w:sz w:val="20"/>
                <w:szCs w:val="20"/>
              </w:rPr>
              <w:t>1. [</w:t>
            </w:r>
            <w:r w:rsidRPr="004F6310">
              <w:rPr>
                <w:rFonts w:ascii="Arial" w:hAnsi="Arial" w:cs="Arial"/>
                <w:sz w:val="20"/>
                <w:szCs w:val="20"/>
              </w:rPr>
              <w:t xml:space="preserve">   ]  </w:t>
            </w:r>
            <w:r>
              <w:rPr>
                <w:rFonts w:ascii="Arial" w:hAnsi="Arial" w:cs="Arial"/>
                <w:sz w:val="20"/>
                <w:szCs w:val="20"/>
              </w:rPr>
              <w:t>YES</w:t>
            </w:r>
          </w:p>
          <w:p w14:paraId="3FC08D6E" w14:textId="77777777" w:rsidR="000D0629" w:rsidRDefault="00DE1A6C" w:rsidP="00DE1A6C">
            <w:pPr>
              <w:rPr>
                <w:rFonts w:ascii="Arial" w:hAnsi="Arial" w:cs="Arial"/>
                <w:sz w:val="20"/>
                <w:szCs w:val="20"/>
              </w:rPr>
            </w:pPr>
            <w:r>
              <w:rPr>
                <w:rFonts w:ascii="Arial" w:hAnsi="Arial" w:cs="Arial"/>
                <w:sz w:val="20"/>
                <w:szCs w:val="20"/>
              </w:rPr>
              <w:t>2. [</w:t>
            </w:r>
            <w:r w:rsidRPr="004F6310">
              <w:rPr>
                <w:rFonts w:ascii="Arial" w:hAnsi="Arial" w:cs="Arial"/>
                <w:sz w:val="20"/>
                <w:szCs w:val="20"/>
              </w:rPr>
              <w:t xml:space="preserve">   ]  </w:t>
            </w:r>
            <w:r>
              <w:rPr>
                <w:rFonts w:ascii="Arial" w:hAnsi="Arial" w:cs="Arial"/>
                <w:sz w:val="20"/>
                <w:szCs w:val="20"/>
              </w:rPr>
              <w:t>NO</w:t>
            </w:r>
          </w:p>
          <w:p w14:paraId="58FE8656" w14:textId="77777777" w:rsidR="00DE1A6C" w:rsidRPr="00E259E6" w:rsidRDefault="00DE1A6C" w:rsidP="00CA1F7E">
            <w:pPr>
              <w:rPr>
                <w:rFonts w:ascii="Arial" w:hAnsi="Arial" w:cs="Arial"/>
                <w:sz w:val="20"/>
                <w:szCs w:val="20"/>
              </w:rPr>
            </w:pPr>
            <w:r>
              <w:rPr>
                <w:rFonts w:ascii="Arial" w:hAnsi="Arial" w:cs="Arial"/>
                <w:sz w:val="20"/>
                <w:szCs w:val="20"/>
              </w:rPr>
              <w:t xml:space="preserve">3. [   ]  Respondent </w:t>
            </w:r>
            <w:r w:rsidR="00CA1F7E">
              <w:rPr>
                <w:rFonts w:ascii="Arial" w:hAnsi="Arial" w:cs="Arial"/>
                <w:sz w:val="20"/>
                <w:szCs w:val="20"/>
              </w:rPr>
              <w:t>doubts statistic</w:t>
            </w:r>
          </w:p>
        </w:tc>
      </w:tr>
    </w:tbl>
    <w:p w14:paraId="0770BF7D" w14:textId="77777777" w:rsidR="007868B5" w:rsidRDefault="007868B5" w:rsidP="0006212C">
      <w:pPr>
        <w:spacing w:after="0"/>
        <w:rPr>
          <w:rFonts w:ascii="Arial" w:hAnsi="Arial" w:cs="Arial"/>
          <w:b/>
        </w:rPr>
      </w:pPr>
    </w:p>
    <w:p w14:paraId="0B6EC321" w14:textId="77777777" w:rsidR="00F70017" w:rsidRPr="00F70017" w:rsidRDefault="002F4A2E" w:rsidP="00F70017">
      <w:pPr>
        <w:spacing w:after="0"/>
        <w:rPr>
          <w:rFonts w:ascii="Arial" w:hAnsi="Arial" w:cs="Arial"/>
          <w:i/>
        </w:rPr>
      </w:pPr>
      <w:r w:rsidRPr="00835CE2">
        <w:rPr>
          <w:rFonts w:ascii="Arial" w:hAnsi="Arial" w:cs="Arial"/>
          <w:b/>
        </w:rPr>
        <w:t xml:space="preserve">FO: </w:t>
      </w:r>
      <w:r w:rsidR="00F70017" w:rsidRPr="00F70017">
        <w:rPr>
          <w:rFonts w:ascii="Arial" w:hAnsi="Arial" w:cs="Arial"/>
          <w:i/>
        </w:rPr>
        <w:t xml:space="preserve">Now I’m going to read out some different groups of people in your community. Please tell me, out of 50, how many you think are infected with HIV. </w:t>
      </w:r>
    </w:p>
    <w:p w14:paraId="33407C9D" w14:textId="77777777" w:rsidR="00AA0BED" w:rsidRDefault="00AA0BED" w:rsidP="0006212C">
      <w:pPr>
        <w:spacing w:after="0"/>
        <w:rPr>
          <w:rFonts w:ascii="Arial" w:hAnsi="Arial" w:cs="Arial"/>
          <w:b/>
        </w:rPr>
      </w:pPr>
    </w:p>
    <w:tbl>
      <w:tblPr>
        <w:tblW w:w="9000" w:type="dxa"/>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4A0" w:firstRow="1" w:lastRow="0" w:firstColumn="1" w:lastColumn="0" w:noHBand="0" w:noVBand="1"/>
      </w:tblPr>
      <w:tblGrid>
        <w:gridCol w:w="663"/>
        <w:gridCol w:w="4737"/>
        <w:gridCol w:w="3600"/>
      </w:tblGrid>
      <w:tr w:rsidR="00F026D7" w:rsidRPr="00CE7CDB" w14:paraId="69AF7B96" w14:textId="77777777" w:rsidTr="00BB4752">
        <w:trPr>
          <w:cantSplit/>
        </w:trPr>
        <w:tc>
          <w:tcPr>
            <w:tcW w:w="663" w:type="dxa"/>
          </w:tcPr>
          <w:p w14:paraId="4BF972A5" w14:textId="77777777" w:rsidR="00AA0BED" w:rsidRDefault="00AA0BED" w:rsidP="0006212C">
            <w:pPr>
              <w:numPr>
                <w:ilvl w:val="0"/>
                <w:numId w:val="1"/>
              </w:numPr>
              <w:spacing w:after="0" w:line="240" w:lineRule="auto"/>
              <w:rPr>
                <w:rFonts w:ascii="Arial" w:hAnsi="Arial" w:cs="Arial"/>
              </w:rPr>
            </w:pPr>
          </w:p>
        </w:tc>
        <w:tc>
          <w:tcPr>
            <w:tcW w:w="4737" w:type="dxa"/>
          </w:tcPr>
          <w:p w14:paraId="3BAFF517" w14:textId="77777777" w:rsidR="00FA7DA2" w:rsidRPr="00FA7DA2" w:rsidRDefault="00833F03" w:rsidP="0006212C">
            <w:pPr>
              <w:spacing w:after="0"/>
              <w:rPr>
                <w:rFonts w:ascii="Arial" w:hAnsi="Arial" w:cs="Arial"/>
                <w:i/>
                <w:sz w:val="20"/>
                <w:szCs w:val="20"/>
              </w:rPr>
            </w:pPr>
            <w:r>
              <w:rPr>
                <w:rFonts w:ascii="Arial" w:hAnsi="Arial" w:cs="Arial"/>
                <w:sz w:val="20"/>
                <w:szCs w:val="20"/>
              </w:rPr>
              <w:fldChar w:fldCharType="begin"/>
            </w:r>
            <w:r w:rsidR="00BF2A33">
              <w:rPr>
                <w:rFonts w:ascii="Arial" w:hAnsi="Arial" w:cs="Arial"/>
                <w:sz w:val="20"/>
                <w:szCs w:val="20"/>
              </w:rPr>
              <w:instrText xml:space="preserve"> MERGEFIELD "below3" </w:instrText>
            </w:r>
            <w:r w:rsidR="000A1C04">
              <w:rPr>
                <w:rFonts w:ascii="Arial" w:hAnsi="Arial" w:cs="Arial"/>
                <w:noProof/>
                <w:sz w:val="20"/>
                <w:szCs w:val="20"/>
              </w:rPr>
              <w:instrText>«below3»</w:instrText>
            </w:r>
            <w:r>
              <w:rPr>
                <w:rFonts w:ascii="Arial" w:hAnsi="Arial" w:cs="Arial"/>
                <w:sz w:val="20"/>
                <w:szCs w:val="20"/>
              </w:rPr>
              <w:fldChar w:fldCharType="separate"/>
            </w:r>
            <w:r w:rsidR="00E82272" w:rsidRPr="006C59CD">
              <w:rPr>
                <w:rFonts w:ascii="Arial" w:hAnsi="Arial" w:cs="Arial"/>
                <w:noProof/>
                <w:sz w:val="20"/>
                <w:szCs w:val="20"/>
              </w:rPr>
              <w:t>Children ages 3 and below</w:t>
            </w:r>
            <w:r>
              <w:rPr>
                <w:rFonts w:ascii="Arial" w:hAnsi="Arial" w:cs="Arial"/>
                <w:sz w:val="20"/>
                <w:szCs w:val="20"/>
              </w:rPr>
              <w:fldChar w:fldCharType="end"/>
            </w:r>
            <w:r w:rsidR="00BF2A33" w:rsidRPr="00E259E6" w:rsidDel="00BF2A33">
              <w:rPr>
                <w:rFonts w:ascii="Arial" w:hAnsi="Arial" w:cs="Arial"/>
                <w:sz w:val="20"/>
                <w:szCs w:val="20"/>
              </w:rPr>
              <w:t xml:space="preserve"> </w:t>
            </w:r>
            <w:r w:rsidR="00BF2A33">
              <w:rPr>
                <w:rFonts w:ascii="Arial" w:hAnsi="Arial" w:cs="Arial"/>
                <w:i/>
                <w:sz w:val="20"/>
                <w:szCs w:val="20"/>
              </w:rPr>
              <w:t xml:space="preserve"> </w:t>
            </w:r>
            <w:r w:rsidR="00FA7DA2">
              <w:rPr>
                <w:rFonts w:ascii="Arial" w:hAnsi="Arial" w:cs="Arial"/>
                <w:i/>
                <w:sz w:val="20"/>
                <w:szCs w:val="20"/>
              </w:rPr>
              <w:t>(If the resp</w:t>
            </w:r>
            <w:r w:rsidR="00E65340">
              <w:rPr>
                <w:rFonts w:ascii="Arial" w:hAnsi="Arial" w:cs="Arial"/>
                <w:i/>
                <w:sz w:val="20"/>
                <w:szCs w:val="20"/>
              </w:rPr>
              <w:t xml:space="preserve">ondent says anything more than </w:t>
            </w:r>
            <w:r w:rsidR="00DE1A6C">
              <w:rPr>
                <w:rFonts w:ascii="Arial" w:hAnsi="Arial" w:cs="Arial"/>
                <w:i/>
                <w:sz w:val="20"/>
                <w:szCs w:val="20"/>
              </w:rPr>
              <w:t>5</w:t>
            </w:r>
            <w:r w:rsidR="00FA7DA2">
              <w:rPr>
                <w:rFonts w:ascii="Arial" w:hAnsi="Arial" w:cs="Arial"/>
                <w:i/>
                <w:sz w:val="20"/>
                <w:szCs w:val="20"/>
              </w:rPr>
              <w:t>, please explain the question again)</w:t>
            </w:r>
          </w:p>
        </w:tc>
        <w:tc>
          <w:tcPr>
            <w:tcW w:w="3600" w:type="dxa"/>
            <w:vAlign w:val="center"/>
          </w:tcPr>
          <w:p w14:paraId="685A4254" w14:textId="77777777" w:rsidR="00D271C8" w:rsidRDefault="00F026D7">
            <w:pPr>
              <w:spacing w:after="0"/>
              <w:jc w:val="center"/>
              <w:rPr>
                <w:rFonts w:ascii="Arial" w:hAnsi="Arial" w:cs="Arial"/>
                <w:sz w:val="20"/>
                <w:szCs w:val="20"/>
              </w:rPr>
            </w:pPr>
            <w:r w:rsidRPr="00E259E6">
              <w:rPr>
                <w:rFonts w:ascii="Arial" w:hAnsi="Arial" w:cs="Arial"/>
                <w:sz w:val="20"/>
                <w:szCs w:val="20"/>
              </w:rPr>
              <w:t xml:space="preserve">|__|__|       999. </w:t>
            </w:r>
            <w:r w:rsidR="00991CE8">
              <w:rPr>
                <w:rFonts w:ascii="Arial" w:hAnsi="Arial" w:cs="Arial"/>
                <w:sz w:val="20"/>
                <w:szCs w:val="20"/>
              </w:rPr>
              <w:t xml:space="preserve">[   ] </w:t>
            </w:r>
            <w:r w:rsidRPr="00E259E6">
              <w:rPr>
                <w:rFonts w:ascii="Arial" w:hAnsi="Arial" w:cs="Arial"/>
                <w:sz w:val="20"/>
                <w:szCs w:val="20"/>
              </w:rPr>
              <w:t xml:space="preserve"> Don’t Know</w:t>
            </w:r>
          </w:p>
        </w:tc>
      </w:tr>
      <w:tr w:rsidR="00F026D7" w:rsidRPr="00CE7CDB" w14:paraId="71B63EDB" w14:textId="77777777" w:rsidTr="00BB4752">
        <w:trPr>
          <w:cantSplit/>
        </w:trPr>
        <w:tc>
          <w:tcPr>
            <w:tcW w:w="663" w:type="dxa"/>
          </w:tcPr>
          <w:p w14:paraId="0C2518FD" w14:textId="77777777" w:rsidR="00AA0BED" w:rsidRDefault="00AA0BED" w:rsidP="0006212C">
            <w:pPr>
              <w:numPr>
                <w:ilvl w:val="0"/>
                <w:numId w:val="1"/>
              </w:numPr>
              <w:spacing w:after="0" w:line="240" w:lineRule="auto"/>
              <w:rPr>
                <w:rFonts w:ascii="Arial" w:hAnsi="Arial" w:cs="Arial"/>
              </w:rPr>
            </w:pPr>
          </w:p>
        </w:tc>
        <w:tc>
          <w:tcPr>
            <w:tcW w:w="4737" w:type="dxa"/>
          </w:tcPr>
          <w:p w14:paraId="063C602E"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"older18" </w:instrText>
            </w:r>
            <w:r w:rsidR="000A1C04">
              <w:rPr>
                <w:rFonts w:ascii="Arial" w:hAnsi="Arial" w:cs="Arial"/>
                <w:noProof/>
                <w:sz w:val="20"/>
                <w:szCs w:val="20"/>
              </w:rPr>
              <w:instrText>«older18»</w:instrText>
            </w:r>
            <w:r>
              <w:rPr>
                <w:rFonts w:ascii="Arial" w:hAnsi="Arial" w:cs="Arial"/>
                <w:sz w:val="20"/>
                <w:szCs w:val="20"/>
              </w:rPr>
              <w:fldChar w:fldCharType="separate"/>
            </w:r>
            <w:r w:rsidR="00E82272" w:rsidRPr="006C59CD">
              <w:rPr>
                <w:rFonts w:ascii="Arial" w:hAnsi="Arial" w:cs="Arial"/>
                <w:noProof/>
                <w:sz w:val="20"/>
                <w:szCs w:val="20"/>
              </w:rPr>
              <w:t>People older than 18 who have never had sex</w:t>
            </w:r>
            <w:r>
              <w:rPr>
                <w:rFonts w:ascii="Arial" w:hAnsi="Arial" w:cs="Arial"/>
                <w:sz w:val="20"/>
                <w:szCs w:val="20"/>
              </w:rPr>
              <w:fldChar w:fldCharType="end"/>
            </w:r>
          </w:p>
        </w:tc>
        <w:tc>
          <w:tcPr>
            <w:tcW w:w="3600" w:type="dxa"/>
            <w:vAlign w:val="center"/>
          </w:tcPr>
          <w:p w14:paraId="55427603" w14:textId="77777777" w:rsidR="00D271C8" w:rsidRDefault="00F026D7">
            <w:pPr>
              <w:spacing w:after="0"/>
              <w:jc w:val="center"/>
              <w:rPr>
                <w:rFonts w:ascii="Arial" w:hAnsi="Arial" w:cs="Arial"/>
                <w:sz w:val="20"/>
                <w:szCs w:val="20"/>
              </w:rPr>
            </w:pPr>
            <w:r w:rsidRPr="00E259E6">
              <w:rPr>
                <w:rFonts w:ascii="Arial" w:hAnsi="Arial" w:cs="Arial"/>
                <w:sz w:val="20"/>
                <w:szCs w:val="20"/>
              </w:rPr>
              <w:t xml:space="preserve">|__|__|       999. </w:t>
            </w:r>
            <w:r w:rsidR="00991CE8">
              <w:rPr>
                <w:rFonts w:ascii="Arial" w:hAnsi="Arial" w:cs="Arial"/>
                <w:sz w:val="20"/>
                <w:szCs w:val="20"/>
              </w:rPr>
              <w:t xml:space="preserve">[   ] </w:t>
            </w:r>
            <w:r w:rsidRPr="00E259E6">
              <w:rPr>
                <w:rFonts w:ascii="Arial" w:hAnsi="Arial" w:cs="Arial"/>
                <w:sz w:val="20"/>
                <w:szCs w:val="20"/>
              </w:rPr>
              <w:t xml:space="preserve"> Don’t Know</w:t>
            </w:r>
          </w:p>
        </w:tc>
      </w:tr>
      <w:tr w:rsidR="002C507B" w:rsidRPr="00CE7CDB" w14:paraId="4935C507" w14:textId="77777777" w:rsidTr="00BB4752">
        <w:trPr>
          <w:cantSplit/>
        </w:trPr>
        <w:tc>
          <w:tcPr>
            <w:tcW w:w="663" w:type="dxa"/>
          </w:tcPr>
          <w:p w14:paraId="77965BBB" w14:textId="77777777" w:rsidR="00AA0BED" w:rsidRDefault="00AA0BED" w:rsidP="0006212C">
            <w:pPr>
              <w:numPr>
                <w:ilvl w:val="0"/>
                <w:numId w:val="1"/>
              </w:numPr>
              <w:spacing w:after="0" w:line="240" w:lineRule="auto"/>
              <w:rPr>
                <w:rFonts w:ascii="Arial" w:hAnsi="Arial" w:cs="Arial"/>
              </w:rPr>
            </w:pPr>
          </w:p>
        </w:tc>
        <w:tc>
          <w:tcPr>
            <w:tcW w:w="4737" w:type="dxa"/>
          </w:tcPr>
          <w:p w14:paraId="5E49FEA8" w14:textId="77777777" w:rsidR="00AA0BED" w:rsidRDefault="00833F03" w:rsidP="0006212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"sexworker" </w:instrText>
            </w:r>
            <w:r w:rsidR="000A1C04">
              <w:rPr>
                <w:rFonts w:ascii="Arial" w:hAnsi="Arial" w:cs="Arial"/>
                <w:noProof/>
                <w:sz w:val="20"/>
                <w:szCs w:val="20"/>
              </w:rPr>
              <w:instrText>«sexworker»</w:instrText>
            </w:r>
            <w:r>
              <w:rPr>
                <w:rFonts w:ascii="Arial" w:hAnsi="Arial" w:cs="Arial"/>
                <w:sz w:val="20"/>
                <w:szCs w:val="20"/>
              </w:rPr>
              <w:fldChar w:fldCharType="separate"/>
            </w:r>
            <w:r w:rsidR="00E82272" w:rsidRPr="006C59CD">
              <w:rPr>
                <w:rFonts w:ascii="Arial" w:hAnsi="Arial" w:cs="Arial"/>
                <w:noProof/>
                <w:sz w:val="20"/>
                <w:szCs w:val="20"/>
              </w:rPr>
              <w:t>Sex Workers</w:t>
            </w:r>
            <w:r>
              <w:rPr>
                <w:rFonts w:ascii="Arial" w:hAnsi="Arial" w:cs="Arial"/>
                <w:sz w:val="20"/>
                <w:szCs w:val="20"/>
              </w:rPr>
              <w:fldChar w:fldCharType="end"/>
            </w:r>
          </w:p>
        </w:tc>
        <w:tc>
          <w:tcPr>
            <w:tcW w:w="3600" w:type="dxa"/>
            <w:vAlign w:val="center"/>
          </w:tcPr>
          <w:p w14:paraId="57BB5842" w14:textId="77777777" w:rsidR="00B57E80" w:rsidRDefault="002C507B" w:rsidP="0006212C">
            <w:pPr>
              <w:spacing w:after="0"/>
              <w:jc w:val="center"/>
              <w:rPr>
                <w:rFonts w:ascii="Arial" w:hAnsi="Arial" w:cs="Arial"/>
                <w:sz w:val="20"/>
                <w:szCs w:val="20"/>
              </w:rPr>
            </w:pPr>
            <w:r w:rsidRPr="00903C9A">
              <w:rPr>
                <w:rFonts w:ascii="Arial" w:hAnsi="Arial" w:cs="Arial"/>
                <w:sz w:val="20"/>
                <w:szCs w:val="20"/>
              </w:rPr>
              <w:t xml:space="preserve">|__|__|       999. </w:t>
            </w:r>
            <w:r w:rsidR="00991CE8">
              <w:rPr>
                <w:rFonts w:ascii="Arial" w:hAnsi="Arial" w:cs="Arial"/>
                <w:sz w:val="20"/>
                <w:szCs w:val="20"/>
              </w:rPr>
              <w:t xml:space="preserve">[   ] </w:t>
            </w:r>
            <w:r w:rsidRPr="00903C9A">
              <w:rPr>
                <w:rFonts w:ascii="Arial" w:hAnsi="Arial" w:cs="Arial"/>
                <w:sz w:val="20"/>
                <w:szCs w:val="20"/>
              </w:rPr>
              <w:t xml:space="preserve"> Don’t Know</w:t>
            </w:r>
          </w:p>
        </w:tc>
      </w:tr>
      <w:tr w:rsidR="000155F6" w:rsidRPr="00CE7CDB" w14:paraId="7D7F9D3B" w14:textId="77777777" w:rsidTr="00BB4752">
        <w:trPr>
          <w:cantSplit/>
        </w:trPr>
        <w:tc>
          <w:tcPr>
            <w:tcW w:w="663" w:type="dxa"/>
          </w:tcPr>
          <w:p w14:paraId="2ED46A59" w14:textId="77777777" w:rsidR="000155F6" w:rsidRDefault="000155F6">
            <w:pPr>
              <w:numPr>
                <w:ilvl w:val="0"/>
                <w:numId w:val="1"/>
              </w:numPr>
              <w:spacing w:after="0" w:line="240" w:lineRule="auto"/>
              <w:jc w:val="center"/>
              <w:rPr>
                <w:rFonts w:ascii="Arial" w:hAnsi="Arial" w:cs="Arial"/>
                <w:i/>
              </w:rPr>
            </w:pPr>
          </w:p>
        </w:tc>
        <w:tc>
          <w:tcPr>
            <w:tcW w:w="4737" w:type="dxa"/>
          </w:tcPr>
          <w:p w14:paraId="260092C7"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"fem20" </w:instrText>
            </w:r>
            <w:r w:rsidR="000A1C04">
              <w:rPr>
                <w:rFonts w:ascii="Arial" w:hAnsi="Arial" w:cs="Arial"/>
                <w:noProof/>
                <w:sz w:val="20"/>
                <w:szCs w:val="20"/>
              </w:rPr>
              <w:instrText>«fem20»</w:instrText>
            </w:r>
            <w:r>
              <w:rPr>
                <w:rFonts w:ascii="Arial" w:hAnsi="Arial" w:cs="Arial"/>
                <w:sz w:val="20"/>
                <w:szCs w:val="20"/>
              </w:rPr>
              <w:fldChar w:fldCharType="separate"/>
            </w:r>
            <w:r w:rsidR="00E82272" w:rsidRPr="006C59CD">
              <w:rPr>
                <w:rFonts w:ascii="Arial" w:hAnsi="Arial" w:cs="Arial"/>
                <w:noProof/>
                <w:sz w:val="20"/>
                <w:szCs w:val="20"/>
              </w:rPr>
              <w:t>Females age 22</w:t>
            </w:r>
            <w:r>
              <w:rPr>
                <w:rFonts w:ascii="Arial" w:hAnsi="Arial" w:cs="Arial"/>
                <w:sz w:val="20"/>
                <w:szCs w:val="20"/>
              </w:rPr>
              <w:fldChar w:fldCharType="end"/>
            </w:r>
          </w:p>
        </w:tc>
        <w:tc>
          <w:tcPr>
            <w:tcW w:w="3600" w:type="dxa"/>
            <w:vAlign w:val="center"/>
          </w:tcPr>
          <w:p w14:paraId="7F0BA9D7" w14:textId="77777777" w:rsidR="000155F6" w:rsidRDefault="000155F6" w:rsidP="000155F6">
            <w:pPr>
              <w:spacing w:after="0"/>
              <w:jc w:val="center"/>
              <w:rPr>
                <w:rFonts w:ascii="Arial" w:hAnsi="Arial" w:cs="Arial"/>
                <w:sz w:val="20"/>
                <w:szCs w:val="20"/>
              </w:rPr>
            </w:pPr>
            <w:r w:rsidRPr="00E259E6">
              <w:rPr>
                <w:rFonts w:ascii="Arial" w:hAnsi="Arial" w:cs="Arial"/>
                <w:sz w:val="20"/>
                <w:szCs w:val="20"/>
              </w:rPr>
              <w:t xml:space="preserve">|__|__|      999. </w:t>
            </w:r>
            <w:r w:rsidR="00991CE8">
              <w:rPr>
                <w:rFonts w:ascii="Arial" w:hAnsi="Arial" w:cs="Arial"/>
                <w:sz w:val="20"/>
                <w:szCs w:val="20"/>
              </w:rPr>
              <w:t xml:space="preserve">[   ] </w:t>
            </w:r>
            <w:r w:rsidRPr="00E259E6">
              <w:rPr>
                <w:rFonts w:ascii="Arial" w:hAnsi="Arial" w:cs="Arial"/>
                <w:sz w:val="20"/>
                <w:szCs w:val="20"/>
              </w:rPr>
              <w:t xml:space="preserve"> Don’t Know</w:t>
            </w:r>
          </w:p>
        </w:tc>
      </w:tr>
      <w:tr w:rsidR="000155F6" w:rsidRPr="00CE7CDB" w14:paraId="156CB820" w14:textId="77777777" w:rsidTr="00BB4752">
        <w:trPr>
          <w:cantSplit/>
        </w:trPr>
        <w:tc>
          <w:tcPr>
            <w:tcW w:w="663" w:type="dxa"/>
          </w:tcPr>
          <w:p w14:paraId="23BFD1A7" w14:textId="77777777" w:rsidR="000155F6" w:rsidRDefault="000155F6">
            <w:pPr>
              <w:numPr>
                <w:ilvl w:val="0"/>
                <w:numId w:val="1"/>
              </w:numPr>
              <w:spacing w:after="0" w:line="240" w:lineRule="auto"/>
              <w:jc w:val="center"/>
              <w:rPr>
                <w:rFonts w:ascii="Arial" w:hAnsi="Arial" w:cs="Arial"/>
                <w:i/>
              </w:rPr>
            </w:pPr>
          </w:p>
        </w:tc>
        <w:tc>
          <w:tcPr>
            <w:tcW w:w="4737" w:type="dxa"/>
          </w:tcPr>
          <w:p w14:paraId="10DAB8D4" w14:textId="77777777" w:rsidR="000155F6" w:rsidRPr="00BB4752" w:rsidRDefault="00833F03" w:rsidP="0006212C">
            <w:pPr>
              <w:spacing w:after="0"/>
              <w:rPr>
                <w:rFonts w:ascii="Arial" w:hAnsi="Arial" w:cs="Arial"/>
                <w:i/>
                <w:sz w:val="20"/>
                <w:szCs w:val="20"/>
              </w:rPr>
            </w:pPr>
            <w:r>
              <w:rPr>
                <w:rFonts w:ascii="Arial" w:hAnsi="Arial" w:cs="Arial"/>
                <w:sz w:val="20"/>
                <w:szCs w:val="20"/>
              </w:rPr>
              <w:fldChar w:fldCharType="begin"/>
            </w:r>
            <w:r w:rsidR="00BF2A33">
              <w:rPr>
                <w:rFonts w:ascii="Arial" w:hAnsi="Arial" w:cs="Arial"/>
                <w:sz w:val="20"/>
                <w:szCs w:val="20"/>
              </w:rPr>
              <w:instrText xml:space="preserve"> MERGEFIELD "male20" </w:instrText>
            </w:r>
            <w:r w:rsidR="000A1C04">
              <w:rPr>
                <w:rFonts w:ascii="Arial" w:hAnsi="Arial" w:cs="Arial"/>
                <w:noProof/>
                <w:sz w:val="20"/>
                <w:szCs w:val="20"/>
              </w:rPr>
              <w:instrText>«male20»</w:instrText>
            </w:r>
            <w:r>
              <w:rPr>
                <w:rFonts w:ascii="Arial" w:hAnsi="Arial" w:cs="Arial"/>
                <w:sz w:val="20"/>
                <w:szCs w:val="20"/>
              </w:rPr>
              <w:fldChar w:fldCharType="separate"/>
            </w:r>
            <w:r w:rsidR="00E82272" w:rsidRPr="006C59CD">
              <w:rPr>
                <w:rFonts w:ascii="Arial" w:hAnsi="Arial" w:cs="Arial"/>
                <w:noProof/>
                <w:sz w:val="20"/>
                <w:szCs w:val="20"/>
              </w:rPr>
              <w:t>Males ages 22</w:t>
            </w:r>
            <w:r>
              <w:rPr>
                <w:rFonts w:ascii="Arial" w:hAnsi="Arial" w:cs="Arial"/>
                <w:sz w:val="20"/>
                <w:szCs w:val="20"/>
              </w:rPr>
              <w:fldChar w:fldCharType="end"/>
            </w:r>
            <w:r w:rsidR="00BB4752">
              <w:rPr>
                <w:rFonts w:ascii="Arial" w:hAnsi="Arial" w:cs="Arial"/>
                <w:sz w:val="20"/>
                <w:szCs w:val="20"/>
              </w:rPr>
              <w:t xml:space="preserve"> </w:t>
            </w:r>
            <w:r w:rsidR="00BB4752">
              <w:rPr>
                <w:rFonts w:ascii="Arial" w:hAnsi="Arial" w:cs="Arial"/>
                <w:i/>
                <w:sz w:val="20"/>
                <w:szCs w:val="20"/>
              </w:rPr>
              <w:t>(</w:t>
            </w:r>
            <w:r w:rsidR="00BB4752">
              <w:rPr>
                <w:rFonts w:ascii="Arial" w:hAnsi="Arial" w:cs="Arial"/>
                <w:b/>
                <w:i/>
                <w:sz w:val="20"/>
                <w:szCs w:val="20"/>
              </w:rPr>
              <w:t xml:space="preserve">FO: </w:t>
            </w:r>
            <w:r w:rsidR="00BB4752">
              <w:rPr>
                <w:rFonts w:ascii="Arial" w:hAnsi="Arial" w:cs="Arial"/>
                <w:i/>
                <w:sz w:val="20"/>
                <w:szCs w:val="20"/>
              </w:rPr>
              <w:t xml:space="preserve">Remind the respondent of their answer to question </w:t>
            </w:r>
            <w:r>
              <w:rPr>
                <w:rFonts w:ascii="Arial" w:hAnsi="Arial" w:cs="Arial"/>
                <w:i/>
                <w:sz w:val="20"/>
                <w:szCs w:val="20"/>
              </w:rPr>
              <w:fldChar w:fldCharType="begin"/>
            </w:r>
            <w:r w:rsidR="00BB4752">
              <w:rPr>
                <w:rFonts w:ascii="Arial" w:hAnsi="Arial" w:cs="Arial"/>
                <w:i/>
                <w:sz w:val="20"/>
                <w:szCs w:val="20"/>
              </w:rPr>
              <w:instrText xml:space="preserve"> REF _Ref290897057 \r \h </w:instrText>
            </w:r>
            <w:r>
              <w:rPr>
                <w:rFonts w:ascii="Arial" w:hAnsi="Arial" w:cs="Arial"/>
                <w:i/>
                <w:sz w:val="20"/>
                <w:szCs w:val="20"/>
              </w:rPr>
            </w:r>
            <w:r>
              <w:rPr>
                <w:rFonts w:ascii="Arial" w:hAnsi="Arial" w:cs="Arial"/>
                <w:i/>
                <w:sz w:val="20"/>
                <w:szCs w:val="20"/>
              </w:rPr>
              <w:fldChar w:fldCharType="separate"/>
            </w:r>
            <w:r w:rsidR="00E82272">
              <w:rPr>
                <w:rFonts w:ascii="Arial" w:hAnsi="Arial" w:cs="Arial"/>
                <w:i/>
                <w:sz w:val="20"/>
                <w:szCs w:val="20"/>
              </w:rPr>
              <w:t>87</w:t>
            </w:r>
            <w:r>
              <w:rPr>
                <w:rFonts w:ascii="Arial" w:hAnsi="Arial" w:cs="Arial"/>
                <w:i/>
                <w:sz w:val="20"/>
                <w:szCs w:val="20"/>
              </w:rPr>
              <w:fldChar w:fldCharType="end"/>
            </w:r>
            <w:r w:rsidR="00BB4752">
              <w:rPr>
                <w:rFonts w:ascii="Arial" w:hAnsi="Arial" w:cs="Arial"/>
                <w:i/>
                <w:sz w:val="20"/>
                <w:szCs w:val="20"/>
              </w:rPr>
              <w:t xml:space="preserve"> if necessary)</w:t>
            </w:r>
          </w:p>
        </w:tc>
        <w:tc>
          <w:tcPr>
            <w:tcW w:w="3600" w:type="dxa"/>
            <w:vAlign w:val="center"/>
          </w:tcPr>
          <w:p w14:paraId="31F16998" w14:textId="77777777" w:rsidR="000155F6" w:rsidRPr="00546F23" w:rsidRDefault="000155F6" w:rsidP="000155F6">
            <w:pPr>
              <w:spacing w:after="0"/>
              <w:jc w:val="center"/>
              <w:rPr>
                <w:rStyle w:val="apple-style-span"/>
                <w:color w:val="000000"/>
              </w:rPr>
            </w:pPr>
            <w:r w:rsidRPr="00E259E6">
              <w:rPr>
                <w:rFonts w:ascii="Arial" w:hAnsi="Arial" w:cs="Arial"/>
                <w:sz w:val="20"/>
                <w:szCs w:val="20"/>
              </w:rPr>
              <w:t xml:space="preserve">|__|__|      999. </w:t>
            </w:r>
            <w:r w:rsidR="00991CE8">
              <w:rPr>
                <w:rFonts w:ascii="Arial" w:hAnsi="Arial" w:cs="Arial"/>
                <w:sz w:val="20"/>
                <w:szCs w:val="20"/>
              </w:rPr>
              <w:t xml:space="preserve">[   ] </w:t>
            </w:r>
            <w:r w:rsidRPr="00E259E6">
              <w:rPr>
                <w:rFonts w:ascii="Arial" w:hAnsi="Arial" w:cs="Arial"/>
                <w:sz w:val="20"/>
                <w:szCs w:val="20"/>
              </w:rPr>
              <w:t xml:space="preserve"> Don’t Kno</w:t>
            </w:r>
            <w:r>
              <w:rPr>
                <w:rFonts w:ascii="Arial" w:hAnsi="Arial" w:cs="Arial"/>
                <w:sz w:val="20"/>
                <w:szCs w:val="20"/>
              </w:rPr>
              <w:t>w</w:t>
            </w:r>
          </w:p>
        </w:tc>
      </w:tr>
      <w:tr w:rsidR="000155F6" w:rsidRPr="00CE7CDB" w14:paraId="42558F50" w14:textId="77777777" w:rsidTr="00BB4752">
        <w:trPr>
          <w:cantSplit/>
        </w:trPr>
        <w:tc>
          <w:tcPr>
            <w:tcW w:w="663" w:type="dxa"/>
          </w:tcPr>
          <w:p w14:paraId="06E0572E" w14:textId="77777777" w:rsidR="000155F6" w:rsidRDefault="000155F6">
            <w:pPr>
              <w:numPr>
                <w:ilvl w:val="0"/>
                <w:numId w:val="1"/>
              </w:numPr>
              <w:spacing w:after="0" w:line="240" w:lineRule="auto"/>
              <w:jc w:val="center"/>
              <w:rPr>
                <w:rFonts w:ascii="Arial" w:hAnsi="Arial" w:cs="Arial"/>
                <w:i/>
              </w:rPr>
            </w:pPr>
          </w:p>
        </w:tc>
        <w:tc>
          <w:tcPr>
            <w:tcW w:w="4737" w:type="dxa"/>
          </w:tcPr>
          <w:p w14:paraId="677D31FC" w14:textId="77777777" w:rsidR="000155F6" w:rsidRPr="002B77E9" w:rsidRDefault="00833F03" w:rsidP="0006212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"married20" </w:instrText>
            </w:r>
            <w:r w:rsidR="000A1C04">
              <w:rPr>
                <w:rFonts w:ascii="Arial" w:hAnsi="Arial" w:cs="Arial"/>
                <w:noProof/>
                <w:sz w:val="20"/>
                <w:szCs w:val="20"/>
              </w:rPr>
              <w:instrText>«married20»</w:instrText>
            </w:r>
            <w:r>
              <w:rPr>
                <w:rFonts w:ascii="Arial" w:hAnsi="Arial" w:cs="Arial"/>
                <w:sz w:val="20"/>
                <w:szCs w:val="20"/>
              </w:rPr>
              <w:fldChar w:fldCharType="separate"/>
            </w:r>
            <w:r w:rsidR="00E82272" w:rsidRPr="006C59CD">
              <w:rPr>
                <w:rFonts w:ascii="Arial" w:hAnsi="Arial" w:cs="Arial"/>
                <w:noProof/>
                <w:sz w:val="20"/>
                <w:szCs w:val="20"/>
              </w:rPr>
              <w:t>Married people age 22</w:t>
            </w:r>
            <w:r>
              <w:rPr>
                <w:rFonts w:ascii="Arial" w:hAnsi="Arial" w:cs="Arial"/>
                <w:sz w:val="20"/>
                <w:szCs w:val="20"/>
              </w:rPr>
              <w:fldChar w:fldCharType="end"/>
            </w:r>
          </w:p>
        </w:tc>
        <w:tc>
          <w:tcPr>
            <w:tcW w:w="3600" w:type="dxa"/>
            <w:vAlign w:val="center"/>
          </w:tcPr>
          <w:p w14:paraId="48F38C2E" w14:textId="77777777" w:rsidR="000155F6" w:rsidRPr="00546F23" w:rsidRDefault="000155F6" w:rsidP="000155F6">
            <w:pPr>
              <w:spacing w:after="0"/>
              <w:jc w:val="center"/>
              <w:rPr>
                <w:rStyle w:val="apple-style-span"/>
                <w:color w:val="000000"/>
              </w:rPr>
            </w:pPr>
            <w:r w:rsidRPr="00E259E6">
              <w:rPr>
                <w:rFonts w:ascii="Arial" w:hAnsi="Arial" w:cs="Arial"/>
                <w:sz w:val="20"/>
                <w:szCs w:val="20"/>
              </w:rPr>
              <w:t xml:space="preserve">|__|__|      999. </w:t>
            </w:r>
            <w:r w:rsidR="00991CE8">
              <w:rPr>
                <w:rFonts w:ascii="Arial" w:hAnsi="Arial" w:cs="Arial"/>
                <w:sz w:val="20"/>
                <w:szCs w:val="20"/>
              </w:rPr>
              <w:t xml:space="preserve">[   ] </w:t>
            </w:r>
            <w:r w:rsidRPr="00E259E6">
              <w:rPr>
                <w:rFonts w:ascii="Arial" w:hAnsi="Arial" w:cs="Arial"/>
                <w:sz w:val="20"/>
                <w:szCs w:val="20"/>
              </w:rPr>
              <w:t xml:space="preserve"> Don’t Know</w:t>
            </w:r>
          </w:p>
        </w:tc>
      </w:tr>
      <w:tr w:rsidR="000155F6" w:rsidRPr="00CE7CDB" w14:paraId="27480577" w14:textId="77777777" w:rsidTr="00BB4752">
        <w:trPr>
          <w:cantSplit/>
        </w:trPr>
        <w:tc>
          <w:tcPr>
            <w:tcW w:w="663" w:type="dxa"/>
          </w:tcPr>
          <w:p w14:paraId="6767B84B" w14:textId="77777777" w:rsidR="000155F6" w:rsidRDefault="000155F6">
            <w:pPr>
              <w:numPr>
                <w:ilvl w:val="0"/>
                <w:numId w:val="1"/>
              </w:numPr>
              <w:spacing w:after="0" w:line="240" w:lineRule="auto"/>
              <w:jc w:val="center"/>
              <w:rPr>
                <w:rFonts w:ascii="Arial" w:hAnsi="Arial" w:cs="Arial"/>
                <w:i/>
              </w:rPr>
            </w:pPr>
          </w:p>
        </w:tc>
        <w:tc>
          <w:tcPr>
            <w:tcW w:w="4737" w:type="dxa"/>
          </w:tcPr>
          <w:p w14:paraId="1115F2FC" w14:textId="77777777" w:rsidR="000155F6" w:rsidRPr="002B77E9" w:rsidRDefault="00833F03" w:rsidP="0006212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"notmarried20" </w:instrText>
            </w:r>
            <w:r w:rsidR="000A1C04">
              <w:rPr>
                <w:rFonts w:ascii="Arial" w:hAnsi="Arial" w:cs="Arial"/>
                <w:noProof/>
                <w:sz w:val="20"/>
                <w:szCs w:val="20"/>
              </w:rPr>
              <w:instrText>«notmarried20»</w:instrText>
            </w:r>
            <w:r>
              <w:rPr>
                <w:rFonts w:ascii="Arial" w:hAnsi="Arial" w:cs="Arial"/>
                <w:sz w:val="20"/>
                <w:szCs w:val="20"/>
              </w:rPr>
              <w:fldChar w:fldCharType="separate"/>
            </w:r>
            <w:r w:rsidR="00E82272" w:rsidRPr="006C59CD">
              <w:rPr>
                <w:rFonts w:ascii="Arial" w:hAnsi="Arial" w:cs="Arial"/>
                <w:noProof/>
                <w:sz w:val="20"/>
                <w:szCs w:val="20"/>
              </w:rPr>
              <w:t>People age 22 who are not married</w:t>
            </w:r>
            <w:r>
              <w:rPr>
                <w:rFonts w:ascii="Arial" w:hAnsi="Arial" w:cs="Arial"/>
                <w:sz w:val="20"/>
                <w:szCs w:val="20"/>
              </w:rPr>
              <w:fldChar w:fldCharType="end"/>
            </w:r>
          </w:p>
        </w:tc>
        <w:tc>
          <w:tcPr>
            <w:tcW w:w="3600" w:type="dxa"/>
            <w:vAlign w:val="center"/>
          </w:tcPr>
          <w:p w14:paraId="121769F1" w14:textId="77777777" w:rsidR="000155F6" w:rsidRPr="00546F23" w:rsidRDefault="000155F6" w:rsidP="000155F6">
            <w:pPr>
              <w:spacing w:after="0"/>
              <w:jc w:val="center"/>
              <w:rPr>
                <w:rStyle w:val="apple-style-span"/>
                <w:color w:val="000000"/>
              </w:rPr>
            </w:pPr>
            <w:r w:rsidRPr="00E259E6">
              <w:rPr>
                <w:rFonts w:ascii="Arial" w:hAnsi="Arial" w:cs="Arial"/>
                <w:sz w:val="20"/>
                <w:szCs w:val="20"/>
              </w:rPr>
              <w:t xml:space="preserve">|__|__|      999. </w:t>
            </w:r>
            <w:r w:rsidR="00991CE8">
              <w:rPr>
                <w:rFonts w:ascii="Arial" w:hAnsi="Arial" w:cs="Arial"/>
                <w:sz w:val="20"/>
                <w:szCs w:val="20"/>
              </w:rPr>
              <w:t xml:space="preserve">[   ] </w:t>
            </w:r>
            <w:r w:rsidRPr="00E259E6">
              <w:rPr>
                <w:rFonts w:ascii="Arial" w:hAnsi="Arial" w:cs="Arial"/>
                <w:sz w:val="20"/>
                <w:szCs w:val="20"/>
              </w:rPr>
              <w:t xml:space="preserve"> Don’t Know</w:t>
            </w:r>
          </w:p>
        </w:tc>
      </w:tr>
      <w:tr w:rsidR="000155F6" w:rsidRPr="00CE7CDB" w14:paraId="67DE496C" w14:textId="77777777" w:rsidTr="00BB4752">
        <w:trPr>
          <w:cantSplit/>
        </w:trPr>
        <w:tc>
          <w:tcPr>
            <w:tcW w:w="663" w:type="dxa"/>
          </w:tcPr>
          <w:p w14:paraId="11066194" w14:textId="77777777" w:rsidR="000155F6" w:rsidRDefault="000155F6">
            <w:pPr>
              <w:numPr>
                <w:ilvl w:val="0"/>
                <w:numId w:val="1"/>
              </w:numPr>
              <w:spacing w:after="0" w:line="240" w:lineRule="auto"/>
              <w:jc w:val="center"/>
              <w:rPr>
                <w:rFonts w:ascii="Arial" w:hAnsi="Arial" w:cs="Arial"/>
                <w:i/>
              </w:rPr>
            </w:pPr>
          </w:p>
        </w:tc>
        <w:tc>
          <w:tcPr>
            <w:tcW w:w="4737" w:type="dxa"/>
          </w:tcPr>
          <w:p w14:paraId="3CDA18D9" w14:textId="77777777" w:rsidR="000155F6" w:rsidRPr="002B77E9" w:rsidRDefault="00833F03" w:rsidP="00BB4752">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"people30" </w:instrText>
            </w:r>
            <w:r w:rsidR="000A1C04">
              <w:rPr>
                <w:rFonts w:ascii="Arial" w:hAnsi="Arial" w:cs="Arial"/>
                <w:noProof/>
                <w:sz w:val="20"/>
                <w:szCs w:val="20"/>
              </w:rPr>
              <w:instrText>«people30»</w:instrText>
            </w:r>
            <w:r>
              <w:rPr>
                <w:rFonts w:ascii="Arial" w:hAnsi="Arial" w:cs="Arial"/>
                <w:sz w:val="20"/>
                <w:szCs w:val="20"/>
              </w:rPr>
              <w:fldChar w:fldCharType="separate"/>
            </w:r>
            <w:r w:rsidR="00E82272" w:rsidRPr="006C59CD">
              <w:rPr>
                <w:rFonts w:ascii="Arial" w:hAnsi="Arial" w:cs="Arial"/>
                <w:noProof/>
                <w:sz w:val="20"/>
                <w:szCs w:val="20"/>
              </w:rPr>
              <w:t>People age 32</w:t>
            </w:r>
            <w:r>
              <w:rPr>
                <w:rFonts w:ascii="Arial" w:hAnsi="Arial" w:cs="Arial"/>
                <w:sz w:val="20"/>
                <w:szCs w:val="20"/>
              </w:rPr>
              <w:fldChar w:fldCharType="end"/>
            </w:r>
            <w:r w:rsidR="00BB4752">
              <w:rPr>
                <w:rFonts w:ascii="Arial" w:hAnsi="Arial" w:cs="Arial"/>
                <w:sz w:val="20"/>
                <w:szCs w:val="20"/>
              </w:rPr>
              <w:t xml:space="preserve"> </w:t>
            </w:r>
            <w:r w:rsidR="00BB4752">
              <w:rPr>
                <w:rFonts w:ascii="Arial" w:hAnsi="Arial" w:cs="Arial"/>
                <w:i/>
                <w:sz w:val="20"/>
                <w:szCs w:val="20"/>
              </w:rPr>
              <w:t>(</w:t>
            </w:r>
            <w:r w:rsidR="00BB4752">
              <w:rPr>
                <w:rFonts w:ascii="Arial" w:hAnsi="Arial" w:cs="Arial"/>
                <w:b/>
                <w:i/>
                <w:sz w:val="20"/>
                <w:szCs w:val="20"/>
              </w:rPr>
              <w:t xml:space="preserve">FO: </w:t>
            </w:r>
            <w:r w:rsidR="00BB4752">
              <w:rPr>
                <w:rFonts w:ascii="Arial" w:hAnsi="Arial" w:cs="Arial"/>
                <w:i/>
                <w:sz w:val="20"/>
                <w:szCs w:val="20"/>
              </w:rPr>
              <w:t xml:space="preserve">Remind the respondent of their answer to question </w:t>
            </w:r>
            <w:r>
              <w:rPr>
                <w:rFonts w:ascii="Arial" w:hAnsi="Arial" w:cs="Arial"/>
                <w:i/>
                <w:sz w:val="20"/>
                <w:szCs w:val="20"/>
              </w:rPr>
              <w:fldChar w:fldCharType="begin"/>
            </w:r>
            <w:r w:rsidR="00BB4752">
              <w:rPr>
                <w:rFonts w:ascii="Arial" w:hAnsi="Arial" w:cs="Arial"/>
                <w:i/>
                <w:sz w:val="20"/>
                <w:szCs w:val="20"/>
              </w:rPr>
              <w:instrText xml:space="preserve"> REF _Ref290897177 \r \h </w:instrText>
            </w:r>
            <w:r>
              <w:rPr>
                <w:rFonts w:ascii="Arial" w:hAnsi="Arial" w:cs="Arial"/>
                <w:i/>
                <w:sz w:val="20"/>
                <w:szCs w:val="20"/>
              </w:rPr>
            </w:r>
            <w:r>
              <w:rPr>
                <w:rFonts w:ascii="Arial" w:hAnsi="Arial" w:cs="Arial"/>
                <w:i/>
                <w:sz w:val="20"/>
                <w:szCs w:val="20"/>
              </w:rPr>
              <w:fldChar w:fldCharType="separate"/>
            </w:r>
            <w:r w:rsidR="00E82272">
              <w:rPr>
                <w:rFonts w:ascii="Arial" w:hAnsi="Arial" w:cs="Arial"/>
                <w:i/>
                <w:sz w:val="20"/>
                <w:szCs w:val="20"/>
              </w:rPr>
              <w:t>88</w:t>
            </w:r>
            <w:r>
              <w:rPr>
                <w:rFonts w:ascii="Arial" w:hAnsi="Arial" w:cs="Arial"/>
                <w:i/>
                <w:sz w:val="20"/>
                <w:szCs w:val="20"/>
              </w:rPr>
              <w:fldChar w:fldCharType="end"/>
            </w:r>
            <w:r w:rsidR="00BB4752">
              <w:rPr>
                <w:rFonts w:ascii="Arial" w:hAnsi="Arial" w:cs="Arial"/>
                <w:i/>
                <w:sz w:val="20"/>
                <w:szCs w:val="20"/>
              </w:rPr>
              <w:t xml:space="preserve"> if necessary)</w:t>
            </w:r>
          </w:p>
        </w:tc>
        <w:tc>
          <w:tcPr>
            <w:tcW w:w="3600" w:type="dxa"/>
            <w:vAlign w:val="center"/>
          </w:tcPr>
          <w:p w14:paraId="15F80B82" w14:textId="77777777" w:rsidR="000155F6" w:rsidRPr="00546F23" w:rsidRDefault="000155F6" w:rsidP="000155F6">
            <w:pPr>
              <w:spacing w:after="0"/>
              <w:jc w:val="center"/>
              <w:rPr>
                <w:rStyle w:val="apple-style-span"/>
                <w:color w:val="000000"/>
              </w:rPr>
            </w:pPr>
            <w:r w:rsidRPr="00903C9A">
              <w:rPr>
                <w:rFonts w:ascii="Arial" w:hAnsi="Arial" w:cs="Arial"/>
                <w:sz w:val="20"/>
                <w:szCs w:val="20"/>
              </w:rPr>
              <w:t xml:space="preserve">|__|__|       999. </w:t>
            </w:r>
            <w:r w:rsidR="00991CE8">
              <w:rPr>
                <w:rFonts w:ascii="Arial" w:hAnsi="Arial" w:cs="Arial"/>
                <w:sz w:val="20"/>
                <w:szCs w:val="20"/>
              </w:rPr>
              <w:t xml:space="preserve">[   ] </w:t>
            </w:r>
            <w:r w:rsidRPr="00903C9A">
              <w:rPr>
                <w:rFonts w:ascii="Arial" w:hAnsi="Arial" w:cs="Arial"/>
                <w:sz w:val="20"/>
                <w:szCs w:val="20"/>
              </w:rPr>
              <w:t xml:space="preserve"> Don’t Know</w:t>
            </w:r>
          </w:p>
        </w:tc>
      </w:tr>
    </w:tbl>
    <w:p w14:paraId="55B3B436" w14:textId="77777777" w:rsidR="00D271C8" w:rsidRDefault="00D271C8">
      <w:pPr>
        <w:spacing w:after="0"/>
        <w:rPr>
          <w:rFonts w:ascii="Arial" w:hAnsi="Arial" w:cs="Arial"/>
          <w:bCs/>
          <w:i/>
          <w:iCs/>
          <w:sz w:val="20"/>
          <w:szCs w:val="20"/>
        </w:rPr>
      </w:pPr>
    </w:p>
    <w:p w14:paraId="6A155EBF" w14:textId="77777777" w:rsidR="00920449" w:rsidRDefault="00920449">
      <w:pPr>
        <w:rPr>
          <w:rFonts w:ascii="Arial" w:hAnsi="Arial" w:cs="Arial"/>
          <w:b/>
          <w:i/>
        </w:rPr>
      </w:pPr>
      <w:r>
        <w:rPr>
          <w:rFonts w:ascii="Arial" w:hAnsi="Arial" w:cs="Arial"/>
          <w:b/>
          <w:i/>
        </w:rPr>
        <w:br w:type="page"/>
      </w:r>
    </w:p>
    <w:p w14:paraId="50E0AB23" w14:textId="77777777" w:rsidR="00F70017" w:rsidRDefault="00305713" w:rsidP="00305713">
      <w:pPr>
        <w:spacing w:after="0"/>
        <w:rPr>
          <w:rFonts w:ascii="Arial" w:hAnsi="Arial" w:cs="Arial"/>
          <w:i/>
          <w:sz w:val="20"/>
          <w:szCs w:val="20"/>
          <w:lang w:val="es-ES"/>
        </w:rPr>
      </w:pPr>
      <w:r w:rsidRPr="00D9104C">
        <w:rPr>
          <w:rFonts w:ascii="Arial" w:hAnsi="Arial" w:cs="Arial"/>
          <w:b/>
          <w:i/>
          <w:sz w:val="20"/>
          <w:szCs w:val="20"/>
        </w:rPr>
        <w:lastRenderedPageBreak/>
        <w:t xml:space="preserve">FO: </w:t>
      </w:r>
      <w:r w:rsidR="00F70017" w:rsidRPr="004F6310">
        <w:rPr>
          <w:rFonts w:ascii="Arial" w:hAnsi="Arial" w:cs="Arial"/>
          <w:bCs/>
          <w:i/>
          <w:iCs/>
          <w:sz w:val="20"/>
          <w:szCs w:val="20"/>
        </w:rPr>
        <w:t>The objective of the next section is to find out your opinions about HIV/AIDS.  I will read a statement.  Please tell me if you strongly agree/agree/neither agree nor disagree/ disagree or strong</w:t>
      </w:r>
      <w:r w:rsidR="00F70017">
        <w:rPr>
          <w:rFonts w:ascii="Arial" w:hAnsi="Arial" w:cs="Arial"/>
          <w:bCs/>
          <w:i/>
          <w:iCs/>
          <w:sz w:val="20"/>
          <w:szCs w:val="20"/>
        </w:rPr>
        <w:t>ly disagree with each statement</w:t>
      </w:r>
      <w:r w:rsidR="004F5FDC" w:rsidRPr="00D9104C">
        <w:rPr>
          <w:rFonts w:ascii="Arial" w:hAnsi="Arial" w:cs="Arial"/>
          <w:i/>
          <w:sz w:val="20"/>
          <w:szCs w:val="20"/>
          <w:lang w:val="es-ES"/>
        </w:rPr>
        <w:t>.</w:t>
      </w:r>
      <w:r w:rsidRPr="00D9104C">
        <w:rPr>
          <w:rFonts w:ascii="Arial" w:hAnsi="Arial" w:cs="Arial"/>
          <w:i/>
          <w:sz w:val="20"/>
          <w:szCs w:val="20"/>
          <w:lang w:val="es-ES"/>
        </w:rPr>
        <w:t xml:space="preserve"> </w:t>
      </w:r>
    </w:p>
    <w:p w14:paraId="5612512E" w14:textId="77777777" w:rsidR="00305713" w:rsidRDefault="00305713" w:rsidP="00305713">
      <w:pPr>
        <w:spacing w:after="0"/>
        <w:rPr>
          <w:rFonts w:ascii="Arial" w:hAnsi="Arial" w:cs="Arial"/>
          <w:b/>
        </w:rPr>
      </w:pPr>
      <w:r w:rsidRPr="003E775B">
        <w:rPr>
          <w:rFonts w:ascii="Arial" w:hAnsi="Arial" w:cs="Arial"/>
          <w:b/>
          <w:i/>
        </w:rPr>
        <w:t>FO: Do not state “Don’t know” as an option.</w:t>
      </w:r>
      <w:r w:rsidRPr="004F6310">
        <w:rPr>
          <w:rFonts w:ascii="Arial" w:hAnsi="Arial" w:cs="Arial"/>
          <w:b/>
        </w:rPr>
        <w:t xml:space="preserve"> </w:t>
      </w:r>
    </w:p>
    <w:p w14:paraId="17C12808" w14:textId="77777777" w:rsidR="00D271C8" w:rsidRDefault="00D271C8">
      <w:pPr>
        <w:spacing w:after="0"/>
        <w:rPr>
          <w:rFonts w:ascii="Arial" w:hAnsi="Arial" w:cs="Arial"/>
          <w:b/>
        </w:rPr>
      </w:pPr>
    </w:p>
    <w:tbl>
      <w:tblPr>
        <w:tblW w:w="10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58" w:type="dxa"/>
          <w:bottom w:w="72" w:type="dxa"/>
          <w:right w:w="58" w:type="dxa"/>
        </w:tblCellMar>
        <w:tblLook w:val="0000" w:firstRow="0" w:lastRow="0" w:firstColumn="0" w:lastColumn="0" w:noHBand="0" w:noVBand="0"/>
      </w:tblPr>
      <w:tblGrid>
        <w:gridCol w:w="508"/>
        <w:gridCol w:w="4159"/>
        <w:gridCol w:w="990"/>
        <w:gridCol w:w="987"/>
        <w:gridCol w:w="964"/>
        <w:gridCol w:w="962"/>
        <w:gridCol w:w="961"/>
        <w:gridCol w:w="691"/>
        <w:gridCol w:w="749"/>
      </w:tblGrid>
      <w:tr w:rsidR="00F70017" w:rsidRPr="004F6310" w14:paraId="5DD66030" w14:textId="77777777" w:rsidTr="00D9104C">
        <w:trPr>
          <w:cantSplit/>
          <w:trHeight w:val="487"/>
          <w:tblHeader/>
        </w:trPr>
        <w:tc>
          <w:tcPr>
            <w:tcW w:w="4667" w:type="dxa"/>
            <w:gridSpan w:val="2"/>
            <w:shd w:val="clear" w:color="auto" w:fill="BFBFBF" w:themeFill="background1" w:themeFillShade="BF"/>
          </w:tcPr>
          <w:p w14:paraId="682977F8" w14:textId="77777777" w:rsidR="00F70017" w:rsidRDefault="00F70017" w:rsidP="00A50D5C">
            <w:pPr>
              <w:spacing w:after="0"/>
              <w:jc w:val="center"/>
              <w:rPr>
                <w:rFonts w:ascii="Arial" w:hAnsi="Arial" w:cs="Arial"/>
                <w:b/>
              </w:rPr>
            </w:pPr>
            <w:r w:rsidRPr="004F6310">
              <w:rPr>
                <w:rFonts w:ascii="Arial" w:hAnsi="Arial" w:cs="Arial"/>
                <w:b/>
              </w:rPr>
              <w:t>Do you agree with the following statement?</w:t>
            </w:r>
          </w:p>
          <w:p w14:paraId="19EC66B9" w14:textId="77777777" w:rsidR="00F70017" w:rsidRDefault="00F70017" w:rsidP="00A50D5C">
            <w:pPr>
              <w:spacing w:after="0"/>
              <w:jc w:val="center"/>
              <w:rPr>
                <w:rFonts w:ascii="Arial" w:hAnsi="Arial" w:cs="Arial"/>
                <w:bCs/>
                <w:i/>
                <w:sz w:val="20"/>
                <w:szCs w:val="20"/>
              </w:rPr>
            </w:pPr>
            <w:r w:rsidRPr="004F6310">
              <w:rPr>
                <w:rFonts w:ascii="Arial" w:hAnsi="Arial" w:cs="Arial"/>
                <w:bCs/>
                <w:i/>
                <w:sz w:val="20"/>
                <w:szCs w:val="20"/>
              </w:rPr>
              <w:t xml:space="preserve">FO: put tick in correct column, </w:t>
            </w:r>
          </w:p>
          <w:p w14:paraId="1D2D83D4" w14:textId="77777777" w:rsidR="00F70017" w:rsidRDefault="00F70017" w:rsidP="00A50D5C">
            <w:pPr>
              <w:spacing w:after="0"/>
              <w:jc w:val="center"/>
              <w:rPr>
                <w:rFonts w:ascii="Arial" w:hAnsi="Arial" w:cs="Arial"/>
                <w:b/>
              </w:rPr>
            </w:pPr>
            <w:r w:rsidRPr="004F6310">
              <w:rPr>
                <w:rFonts w:ascii="Arial" w:hAnsi="Arial" w:cs="Arial"/>
                <w:bCs/>
                <w:i/>
                <w:sz w:val="20"/>
                <w:szCs w:val="20"/>
              </w:rPr>
              <w:t>then enter code on the right</w:t>
            </w:r>
          </w:p>
        </w:tc>
        <w:tc>
          <w:tcPr>
            <w:tcW w:w="990" w:type="dxa"/>
            <w:shd w:val="clear" w:color="auto" w:fill="BFBFBF" w:themeFill="background1" w:themeFillShade="BF"/>
          </w:tcPr>
          <w:p w14:paraId="76270D77"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1</w:t>
            </w:r>
          </w:p>
          <w:p w14:paraId="533C89F0"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Strongly</w:t>
            </w:r>
          </w:p>
          <w:p w14:paraId="548491D4"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Agree</w:t>
            </w:r>
          </w:p>
        </w:tc>
        <w:tc>
          <w:tcPr>
            <w:tcW w:w="987" w:type="dxa"/>
            <w:shd w:val="clear" w:color="auto" w:fill="BFBFBF" w:themeFill="background1" w:themeFillShade="BF"/>
          </w:tcPr>
          <w:p w14:paraId="7CDB6374"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2</w:t>
            </w:r>
          </w:p>
          <w:p w14:paraId="0783597F"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Agree</w:t>
            </w:r>
          </w:p>
        </w:tc>
        <w:tc>
          <w:tcPr>
            <w:tcW w:w="964" w:type="dxa"/>
            <w:shd w:val="clear" w:color="auto" w:fill="BFBFBF" w:themeFill="background1" w:themeFillShade="BF"/>
          </w:tcPr>
          <w:p w14:paraId="550D1675"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3</w:t>
            </w:r>
          </w:p>
          <w:p w14:paraId="72235E9E"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Neither Agree nor Disagree</w:t>
            </w:r>
          </w:p>
        </w:tc>
        <w:tc>
          <w:tcPr>
            <w:tcW w:w="962" w:type="dxa"/>
            <w:shd w:val="clear" w:color="auto" w:fill="BFBFBF" w:themeFill="background1" w:themeFillShade="BF"/>
          </w:tcPr>
          <w:p w14:paraId="51F1C49D"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4</w:t>
            </w:r>
          </w:p>
          <w:p w14:paraId="4310A68F"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Disagree</w:t>
            </w:r>
          </w:p>
        </w:tc>
        <w:tc>
          <w:tcPr>
            <w:tcW w:w="961" w:type="dxa"/>
            <w:shd w:val="clear" w:color="auto" w:fill="BFBFBF" w:themeFill="background1" w:themeFillShade="BF"/>
          </w:tcPr>
          <w:p w14:paraId="70D28886"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5</w:t>
            </w:r>
          </w:p>
          <w:p w14:paraId="57CC6EF2"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Strongly Disagree</w:t>
            </w:r>
          </w:p>
        </w:tc>
        <w:tc>
          <w:tcPr>
            <w:tcW w:w="691" w:type="dxa"/>
            <w:shd w:val="clear" w:color="auto" w:fill="BFBFBF" w:themeFill="background1" w:themeFillShade="BF"/>
          </w:tcPr>
          <w:p w14:paraId="58C913E7"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6</w:t>
            </w:r>
            <w:r w:rsidRPr="004F6310">
              <w:rPr>
                <w:rFonts w:ascii="Arial" w:hAnsi="Arial" w:cs="Arial"/>
                <w:b/>
                <w:bCs/>
                <w:sz w:val="13"/>
                <w:szCs w:val="13"/>
              </w:rPr>
              <w:br/>
              <w:t>Don’t Know</w:t>
            </w:r>
          </w:p>
        </w:tc>
        <w:tc>
          <w:tcPr>
            <w:tcW w:w="749" w:type="dxa"/>
            <w:shd w:val="clear" w:color="auto" w:fill="BFBFBF" w:themeFill="background1" w:themeFillShade="BF"/>
          </w:tcPr>
          <w:p w14:paraId="350D6487" w14:textId="77777777" w:rsidR="00F70017" w:rsidRDefault="00F70017" w:rsidP="00A50D5C">
            <w:pPr>
              <w:spacing w:after="0"/>
              <w:jc w:val="center"/>
              <w:rPr>
                <w:rFonts w:ascii="Arial" w:hAnsi="Arial" w:cs="Arial"/>
                <w:b/>
                <w:bCs/>
                <w:sz w:val="13"/>
                <w:szCs w:val="13"/>
              </w:rPr>
            </w:pPr>
            <w:r w:rsidRPr="004F6310">
              <w:rPr>
                <w:rFonts w:ascii="Arial" w:hAnsi="Arial" w:cs="Arial"/>
                <w:b/>
                <w:bCs/>
                <w:sz w:val="13"/>
                <w:szCs w:val="13"/>
              </w:rPr>
              <w:t>ENTER CODE</w:t>
            </w:r>
          </w:p>
        </w:tc>
      </w:tr>
      <w:tr w:rsidR="004F5FDC" w:rsidRPr="004F6310" w14:paraId="352C7D81" w14:textId="77777777" w:rsidTr="00D9104C">
        <w:trPr>
          <w:cantSplit/>
          <w:trHeight w:val="51"/>
        </w:trPr>
        <w:tc>
          <w:tcPr>
            <w:tcW w:w="508" w:type="dxa"/>
          </w:tcPr>
          <w:p w14:paraId="043506C7" w14:textId="77777777" w:rsidR="004F5FDC" w:rsidRDefault="004F5FDC" w:rsidP="003E775B">
            <w:pPr>
              <w:numPr>
                <w:ilvl w:val="0"/>
                <w:numId w:val="1"/>
              </w:numPr>
              <w:spacing w:after="0"/>
              <w:rPr>
                <w:rFonts w:ascii="Arial" w:hAnsi="Arial" w:cs="Arial"/>
                <w:sz w:val="20"/>
                <w:szCs w:val="20"/>
              </w:rPr>
            </w:pPr>
          </w:p>
        </w:tc>
        <w:tc>
          <w:tcPr>
            <w:tcW w:w="4159" w:type="dxa"/>
          </w:tcPr>
          <w:p w14:paraId="0151C502"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"lesspleasure" </w:instrText>
            </w:r>
            <w:r w:rsidR="004F5FDC" w:rsidRPr="00D9104C">
              <w:rPr>
                <w:rFonts w:ascii="Arial" w:hAnsi="Arial" w:cs="Arial"/>
                <w:noProof/>
                <w:sz w:val="19"/>
                <w:szCs w:val="19"/>
              </w:rPr>
              <w:instrText>«lesspleasure»</w:instrText>
            </w:r>
            <w:r w:rsidRPr="00D9104C">
              <w:rPr>
                <w:rFonts w:ascii="Arial" w:hAnsi="Arial" w:cs="Arial"/>
                <w:sz w:val="19"/>
                <w:szCs w:val="19"/>
              </w:rPr>
              <w:fldChar w:fldCharType="separate"/>
            </w:r>
            <w:r w:rsidR="00E82272" w:rsidRPr="006C59CD">
              <w:rPr>
                <w:rFonts w:ascii="Arial" w:hAnsi="Arial" w:cs="Arial"/>
                <w:noProof/>
                <w:sz w:val="19"/>
                <w:szCs w:val="19"/>
              </w:rPr>
              <w:t>Using condoms reduces sexual pleasure.</w:t>
            </w:r>
            <w:r w:rsidRPr="00D9104C">
              <w:rPr>
                <w:rFonts w:ascii="Arial" w:hAnsi="Arial" w:cs="Arial"/>
                <w:sz w:val="19"/>
                <w:szCs w:val="19"/>
              </w:rPr>
              <w:fldChar w:fldCharType="end"/>
            </w:r>
          </w:p>
        </w:tc>
        <w:tc>
          <w:tcPr>
            <w:tcW w:w="990" w:type="dxa"/>
          </w:tcPr>
          <w:p w14:paraId="38FF807E" w14:textId="77777777" w:rsidR="004F5FDC" w:rsidRPr="00D9104C" w:rsidRDefault="004F5FDC" w:rsidP="00991CE8">
            <w:pPr>
              <w:spacing w:after="0"/>
              <w:rPr>
                <w:rFonts w:ascii="Arial" w:hAnsi="Arial" w:cs="Arial"/>
                <w:sz w:val="19"/>
                <w:szCs w:val="19"/>
              </w:rPr>
            </w:pPr>
          </w:p>
        </w:tc>
        <w:tc>
          <w:tcPr>
            <w:tcW w:w="987" w:type="dxa"/>
          </w:tcPr>
          <w:p w14:paraId="3CF14667" w14:textId="77777777" w:rsidR="004F5FDC" w:rsidRDefault="004F5FDC">
            <w:pPr>
              <w:spacing w:after="0"/>
              <w:rPr>
                <w:rFonts w:ascii="Arial" w:hAnsi="Arial" w:cs="Arial"/>
                <w:sz w:val="20"/>
                <w:szCs w:val="20"/>
              </w:rPr>
            </w:pPr>
          </w:p>
        </w:tc>
        <w:tc>
          <w:tcPr>
            <w:tcW w:w="964" w:type="dxa"/>
          </w:tcPr>
          <w:p w14:paraId="0F26C08D" w14:textId="77777777" w:rsidR="004F5FDC" w:rsidRDefault="004F5FDC">
            <w:pPr>
              <w:spacing w:after="0"/>
              <w:rPr>
                <w:rFonts w:ascii="Arial" w:hAnsi="Arial" w:cs="Arial"/>
                <w:sz w:val="20"/>
                <w:szCs w:val="20"/>
              </w:rPr>
            </w:pPr>
          </w:p>
        </w:tc>
        <w:tc>
          <w:tcPr>
            <w:tcW w:w="962" w:type="dxa"/>
          </w:tcPr>
          <w:p w14:paraId="5CB5A09C" w14:textId="77777777" w:rsidR="004F5FDC" w:rsidRDefault="004F5FDC">
            <w:pPr>
              <w:spacing w:after="0"/>
              <w:rPr>
                <w:rFonts w:ascii="Arial" w:hAnsi="Arial" w:cs="Arial"/>
                <w:sz w:val="20"/>
                <w:szCs w:val="20"/>
              </w:rPr>
            </w:pPr>
          </w:p>
        </w:tc>
        <w:tc>
          <w:tcPr>
            <w:tcW w:w="961" w:type="dxa"/>
          </w:tcPr>
          <w:p w14:paraId="3EDF7423" w14:textId="77777777" w:rsidR="004F5FDC" w:rsidRDefault="004F5FDC">
            <w:pPr>
              <w:spacing w:after="0"/>
              <w:rPr>
                <w:rFonts w:ascii="Arial" w:hAnsi="Arial" w:cs="Arial"/>
                <w:sz w:val="20"/>
                <w:szCs w:val="20"/>
              </w:rPr>
            </w:pPr>
          </w:p>
        </w:tc>
        <w:tc>
          <w:tcPr>
            <w:tcW w:w="691" w:type="dxa"/>
          </w:tcPr>
          <w:p w14:paraId="1D773909" w14:textId="77777777" w:rsidR="004F5FDC" w:rsidRDefault="004F5FDC">
            <w:pPr>
              <w:spacing w:after="0"/>
              <w:rPr>
                <w:rFonts w:ascii="Arial" w:hAnsi="Arial" w:cs="Arial"/>
                <w:sz w:val="20"/>
                <w:szCs w:val="20"/>
              </w:rPr>
            </w:pPr>
          </w:p>
        </w:tc>
        <w:tc>
          <w:tcPr>
            <w:tcW w:w="749" w:type="dxa"/>
          </w:tcPr>
          <w:p w14:paraId="01D3CB57" w14:textId="77777777" w:rsidR="004F5FDC" w:rsidRDefault="004F5FDC">
            <w:pPr>
              <w:spacing w:after="0"/>
              <w:rPr>
                <w:rFonts w:ascii="Arial" w:hAnsi="Arial" w:cs="Arial"/>
                <w:sz w:val="20"/>
                <w:szCs w:val="20"/>
              </w:rPr>
            </w:pPr>
          </w:p>
        </w:tc>
      </w:tr>
      <w:tr w:rsidR="004F5FDC" w:rsidRPr="004F6310" w14:paraId="35594D80" w14:textId="77777777" w:rsidTr="00D9104C">
        <w:trPr>
          <w:cantSplit/>
          <w:trHeight w:val="51"/>
        </w:trPr>
        <w:tc>
          <w:tcPr>
            <w:tcW w:w="508" w:type="dxa"/>
          </w:tcPr>
          <w:p w14:paraId="06D7A0DA" w14:textId="77777777" w:rsidR="004F5FDC" w:rsidRDefault="004F5FDC" w:rsidP="003E775B">
            <w:pPr>
              <w:numPr>
                <w:ilvl w:val="0"/>
                <w:numId w:val="1"/>
              </w:numPr>
              <w:spacing w:after="0"/>
              <w:rPr>
                <w:rFonts w:ascii="Arial" w:hAnsi="Arial" w:cs="Arial"/>
                <w:sz w:val="20"/>
                <w:szCs w:val="20"/>
              </w:rPr>
            </w:pPr>
          </w:p>
        </w:tc>
        <w:tc>
          <w:tcPr>
            <w:tcW w:w="4159" w:type="dxa"/>
          </w:tcPr>
          <w:p w14:paraId="19426D4A"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"embarrass" </w:instrText>
            </w:r>
            <w:r w:rsidR="004F5FDC" w:rsidRPr="00D9104C">
              <w:rPr>
                <w:rFonts w:ascii="Arial" w:hAnsi="Arial" w:cs="Arial"/>
                <w:noProof/>
                <w:sz w:val="19"/>
                <w:szCs w:val="19"/>
              </w:rPr>
              <w:instrText>«embarrass»</w:instrText>
            </w:r>
            <w:r w:rsidRPr="00D9104C">
              <w:rPr>
                <w:rFonts w:ascii="Arial" w:hAnsi="Arial" w:cs="Arial"/>
                <w:sz w:val="19"/>
                <w:szCs w:val="19"/>
              </w:rPr>
              <w:fldChar w:fldCharType="separate"/>
            </w:r>
            <w:r w:rsidR="00E82272" w:rsidRPr="006C59CD">
              <w:rPr>
                <w:rFonts w:ascii="Arial" w:hAnsi="Arial" w:cs="Arial"/>
                <w:noProof/>
                <w:sz w:val="19"/>
                <w:szCs w:val="19"/>
              </w:rPr>
              <w:t>It is embarrassing to buy or ask for condoms.</w:t>
            </w:r>
            <w:r w:rsidRPr="00D9104C">
              <w:rPr>
                <w:rFonts w:ascii="Arial" w:hAnsi="Arial" w:cs="Arial"/>
                <w:sz w:val="19"/>
                <w:szCs w:val="19"/>
              </w:rPr>
              <w:fldChar w:fldCharType="end"/>
            </w:r>
          </w:p>
        </w:tc>
        <w:tc>
          <w:tcPr>
            <w:tcW w:w="990" w:type="dxa"/>
          </w:tcPr>
          <w:p w14:paraId="24677C29" w14:textId="77777777" w:rsidR="004F5FDC" w:rsidRPr="00D9104C" w:rsidRDefault="004F5FDC" w:rsidP="00991CE8">
            <w:pPr>
              <w:spacing w:after="0"/>
              <w:rPr>
                <w:rFonts w:ascii="Arial" w:hAnsi="Arial" w:cs="Arial"/>
                <w:sz w:val="19"/>
                <w:szCs w:val="19"/>
              </w:rPr>
            </w:pPr>
          </w:p>
        </w:tc>
        <w:tc>
          <w:tcPr>
            <w:tcW w:w="987" w:type="dxa"/>
          </w:tcPr>
          <w:p w14:paraId="3113074A" w14:textId="77777777" w:rsidR="004F5FDC" w:rsidRDefault="004F5FDC">
            <w:pPr>
              <w:spacing w:after="0"/>
              <w:rPr>
                <w:rFonts w:ascii="Arial" w:hAnsi="Arial" w:cs="Arial"/>
                <w:sz w:val="20"/>
                <w:szCs w:val="20"/>
              </w:rPr>
            </w:pPr>
          </w:p>
        </w:tc>
        <w:tc>
          <w:tcPr>
            <w:tcW w:w="964" w:type="dxa"/>
          </w:tcPr>
          <w:p w14:paraId="420B65EB" w14:textId="77777777" w:rsidR="004F5FDC" w:rsidRDefault="004F5FDC">
            <w:pPr>
              <w:spacing w:after="0"/>
              <w:rPr>
                <w:rFonts w:ascii="Arial" w:hAnsi="Arial" w:cs="Arial"/>
                <w:sz w:val="20"/>
                <w:szCs w:val="20"/>
              </w:rPr>
            </w:pPr>
          </w:p>
        </w:tc>
        <w:tc>
          <w:tcPr>
            <w:tcW w:w="962" w:type="dxa"/>
          </w:tcPr>
          <w:p w14:paraId="4A51BF83" w14:textId="77777777" w:rsidR="004F5FDC" w:rsidRDefault="004F5FDC">
            <w:pPr>
              <w:spacing w:after="0"/>
              <w:rPr>
                <w:rFonts w:ascii="Arial" w:hAnsi="Arial" w:cs="Arial"/>
                <w:sz w:val="20"/>
                <w:szCs w:val="20"/>
              </w:rPr>
            </w:pPr>
          </w:p>
        </w:tc>
        <w:tc>
          <w:tcPr>
            <w:tcW w:w="961" w:type="dxa"/>
          </w:tcPr>
          <w:p w14:paraId="3D2CE7F2" w14:textId="77777777" w:rsidR="004F5FDC" w:rsidRDefault="004F5FDC">
            <w:pPr>
              <w:spacing w:after="0"/>
              <w:rPr>
                <w:rFonts w:ascii="Arial" w:hAnsi="Arial" w:cs="Arial"/>
                <w:sz w:val="20"/>
                <w:szCs w:val="20"/>
              </w:rPr>
            </w:pPr>
          </w:p>
        </w:tc>
        <w:tc>
          <w:tcPr>
            <w:tcW w:w="691" w:type="dxa"/>
          </w:tcPr>
          <w:p w14:paraId="7ECB0334" w14:textId="77777777" w:rsidR="004F5FDC" w:rsidRDefault="004F5FDC">
            <w:pPr>
              <w:spacing w:after="0"/>
              <w:rPr>
                <w:rFonts w:ascii="Arial" w:hAnsi="Arial" w:cs="Arial"/>
                <w:sz w:val="20"/>
                <w:szCs w:val="20"/>
              </w:rPr>
            </w:pPr>
          </w:p>
        </w:tc>
        <w:tc>
          <w:tcPr>
            <w:tcW w:w="749" w:type="dxa"/>
          </w:tcPr>
          <w:p w14:paraId="4D46EF5B" w14:textId="77777777" w:rsidR="004F5FDC" w:rsidRDefault="004F5FDC">
            <w:pPr>
              <w:spacing w:after="0"/>
              <w:rPr>
                <w:rFonts w:ascii="Arial" w:hAnsi="Arial" w:cs="Arial"/>
                <w:sz w:val="20"/>
                <w:szCs w:val="20"/>
              </w:rPr>
            </w:pPr>
          </w:p>
        </w:tc>
      </w:tr>
      <w:tr w:rsidR="004F5FDC" w:rsidRPr="004F6310" w14:paraId="7C8D9240" w14:textId="77777777" w:rsidTr="00D9104C">
        <w:trPr>
          <w:cantSplit/>
          <w:trHeight w:val="51"/>
        </w:trPr>
        <w:tc>
          <w:tcPr>
            <w:tcW w:w="508" w:type="dxa"/>
          </w:tcPr>
          <w:p w14:paraId="3DFF005E" w14:textId="77777777" w:rsidR="004F5FDC" w:rsidRDefault="004F5FDC" w:rsidP="003E775B">
            <w:pPr>
              <w:numPr>
                <w:ilvl w:val="0"/>
                <w:numId w:val="1"/>
              </w:numPr>
              <w:spacing w:after="0"/>
              <w:rPr>
                <w:rFonts w:ascii="Arial" w:hAnsi="Arial" w:cs="Arial"/>
                <w:sz w:val="20"/>
                <w:szCs w:val="20"/>
              </w:rPr>
            </w:pPr>
          </w:p>
        </w:tc>
        <w:tc>
          <w:tcPr>
            <w:tcW w:w="4159" w:type="dxa"/>
          </w:tcPr>
          <w:p w14:paraId="7ABDD9F5"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"notrust" </w:instrText>
            </w:r>
            <w:r w:rsidR="004F5FDC" w:rsidRPr="00D9104C">
              <w:rPr>
                <w:rFonts w:ascii="Arial" w:hAnsi="Arial" w:cs="Arial"/>
                <w:noProof/>
                <w:sz w:val="19"/>
                <w:szCs w:val="19"/>
              </w:rPr>
              <w:instrText>«notrust»</w:instrText>
            </w:r>
            <w:r w:rsidRPr="00D9104C">
              <w:rPr>
                <w:rFonts w:ascii="Arial" w:hAnsi="Arial" w:cs="Arial"/>
                <w:sz w:val="19"/>
                <w:szCs w:val="19"/>
              </w:rPr>
              <w:fldChar w:fldCharType="separate"/>
            </w:r>
            <w:r w:rsidR="00E82272" w:rsidRPr="006C59CD">
              <w:rPr>
                <w:rFonts w:ascii="Arial" w:hAnsi="Arial" w:cs="Arial"/>
                <w:noProof/>
                <w:sz w:val="19"/>
                <w:szCs w:val="19"/>
              </w:rPr>
              <w:t>Using a condom is a sign of not trusting your partner.</w:t>
            </w:r>
            <w:r w:rsidRPr="00D9104C">
              <w:rPr>
                <w:rFonts w:ascii="Arial" w:hAnsi="Arial" w:cs="Arial"/>
                <w:sz w:val="19"/>
                <w:szCs w:val="19"/>
              </w:rPr>
              <w:fldChar w:fldCharType="end"/>
            </w:r>
          </w:p>
        </w:tc>
        <w:tc>
          <w:tcPr>
            <w:tcW w:w="990" w:type="dxa"/>
          </w:tcPr>
          <w:p w14:paraId="605F749A" w14:textId="77777777" w:rsidR="004F5FDC" w:rsidRPr="00D9104C" w:rsidRDefault="004F5FDC" w:rsidP="00991CE8">
            <w:pPr>
              <w:spacing w:after="0"/>
              <w:rPr>
                <w:rFonts w:ascii="Arial" w:hAnsi="Arial" w:cs="Arial"/>
                <w:sz w:val="19"/>
                <w:szCs w:val="19"/>
              </w:rPr>
            </w:pPr>
          </w:p>
        </w:tc>
        <w:tc>
          <w:tcPr>
            <w:tcW w:w="987" w:type="dxa"/>
          </w:tcPr>
          <w:p w14:paraId="490927AA" w14:textId="77777777" w:rsidR="004F5FDC" w:rsidRDefault="004F5FDC">
            <w:pPr>
              <w:spacing w:after="0"/>
              <w:rPr>
                <w:rFonts w:ascii="Arial" w:hAnsi="Arial" w:cs="Arial"/>
                <w:sz w:val="20"/>
                <w:szCs w:val="20"/>
              </w:rPr>
            </w:pPr>
          </w:p>
        </w:tc>
        <w:tc>
          <w:tcPr>
            <w:tcW w:w="964" w:type="dxa"/>
          </w:tcPr>
          <w:p w14:paraId="7F4377ED" w14:textId="77777777" w:rsidR="004F5FDC" w:rsidRDefault="004F5FDC">
            <w:pPr>
              <w:spacing w:after="0"/>
              <w:rPr>
                <w:rFonts w:ascii="Arial" w:hAnsi="Arial" w:cs="Arial"/>
                <w:sz w:val="20"/>
                <w:szCs w:val="20"/>
              </w:rPr>
            </w:pPr>
          </w:p>
        </w:tc>
        <w:tc>
          <w:tcPr>
            <w:tcW w:w="962" w:type="dxa"/>
          </w:tcPr>
          <w:p w14:paraId="5A5CB0C3" w14:textId="77777777" w:rsidR="004F5FDC" w:rsidRDefault="004F5FDC">
            <w:pPr>
              <w:spacing w:after="0"/>
              <w:rPr>
                <w:rFonts w:ascii="Arial" w:hAnsi="Arial" w:cs="Arial"/>
                <w:sz w:val="20"/>
                <w:szCs w:val="20"/>
              </w:rPr>
            </w:pPr>
          </w:p>
        </w:tc>
        <w:tc>
          <w:tcPr>
            <w:tcW w:w="961" w:type="dxa"/>
          </w:tcPr>
          <w:p w14:paraId="30F617CF" w14:textId="77777777" w:rsidR="004F5FDC" w:rsidRDefault="004F5FDC">
            <w:pPr>
              <w:spacing w:after="0"/>
              <w:rPr>
                <w:rFonts w:ascii="Arial" w:hAnsi="Arial" w:cs="Arial"/>
                <w:sz w:val="20"/>
                <w:szCs w:val="20"/>
              </w:rPr>
            </w:pPr>
          </w:p>
        </w:tc>
        <w:tc>
          <w:tcPr>
            <w:tcW w:w="691" w:type="dxa"/>
          </w:tcPr>
          <w:p w14:paraId="6BFC3A69" w14:textId="77777777" w:rsidR="004F5FDC" w:rsidRDefault="004F5FDC">
            <w:pPr>
              <w:spacing w:after="0"/>
              <w:rPr>
                <w:rFonts w:ascii="Arial" w:hAnsi="Arial" w:cs="Arial"/>
                <w:sz w:val="20"/>
                <w:szCs w:val="20"/>
              </w:rPr>
            </w:pPr>
          </w:p>
        </w:tc>
        <w:tc>
          <w:tcPr>
            <w:tcW w:w="749" w:type="dxa"/>
          </w:tcPr>
          <w:p w14:paraId="4659C2A8" w14:textId="77777777" w:rsidR="004F5FDC" w:rsidRDefault="004F5FDC">
            <w:pPr>
              <w:spacing w:after="0"/>
              <w:rPr>
                <w:rFonts w:ascii="Arial" w:hAnsi="Arial" w:cs="Arial"/>
                <w:sz w:val="20"/>
                <w:szCs w:val="20"/>
              </w:rPr>
            </w:pPr>
          </w:p>
        </w:tc>
      </w:tr>
      <w:tr w:rsidR="004F5FDC" w:rsidRPr="004F6310" w14:paraId="31118B3B" w14:textId="77777777" w:rsidTr="00D9104C">
        <w:trPr>
          <w:cantSplit/>
          <w:trHeight w:val="51"/>
        </w:trPr>
        <w:tc>
          <w:tcPr>
            <w:tcW w:w="508" w:type="dxa"/>
          </w:tcPr>
          <w:p w14:paraId="5E309EAE" w14:textId="77777777" w:rsidR="004F5FDC" w:rsidRDefault="004F5FDC" w:rsidP="003E775B">
            <w:pPr>
              <w:numPr>
                <w:ilvl w:val="0"/>
                <w:numId w:val="1"/>
              </w:numPr>
              <w:spacing w:after="0"/>
              <w:rPr>
                <w:rFonts w:ascii="Arial" w:hAnsi="Arial" w:cs="Arial"/>
                <w:sz w:val="20"/>
                <w:szCs w:val="20"/>
              </w:rPr>
            </w:pPr>
          </w:p>
        </w:tc>
        <w:tc>
          <w:tcPr>
            <w:tcW w:w="4159" w:type="dxa"/>
          </w:tcPr>
          <w:p w14:paraId="0A4455C0"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"morepartner" </w:instrText>
            </w:r>
            <w:r w:rsidR="004F5FDC" w:rsidRPr="00D9104C">
              <w:rPr>
                <w:rFonts w:ascii="Arial" w:hAnsi="Arial" w:cs="Arial"/>
                <w:noProof/>
                <w:sz w:val="19"/>
                <w:szCs w:val="19"/>
              </w:rPr>
              <w:instrText>«morepartner»</w:instrText>
            </w:r>
            <w:r w:rsidRPr="00D9104C">
              <w:rPr>
                <w:rFonts w:ascii="Arial" w:hAnsi="Arial" w:cs="Arial"/>
                <w:sz w:val="19"/>
                <w:szCs w:val="19"/>
              </w:rPr>
              <w:fldChar w:fldCharType="separate"/>
            </w:r>
            <w:r w:rsidR="00E82272" w:rsidRPr="006C59CD">
              <w:rPr>
                <w:rFonts w:ascii="Arial" w:hAnsi="Arial" w:cs="Arial"/>
                <w:noProof/>
                <w:sz w:val="19"/>
                <w:szCs w:val="19"/>
              </w:rPr>
              <w:t>Men need to have more than one sexual partner, often at the same time.</w:t>
            </w:r>
            <w:r w:rsidRPr="00D9104C">
              <w:rPr>
                <w:rFonts w:ascii="Arial" w:hAnsi="Arial" w:cs="Arial"/>
                <w:sz w:val="19"/>
                <w:szCs w:val="19"/>
              </w:rPr>
              <w:fldChar w:fldCharType="end"/>
            </w:r>
          </w:p>
        </w:tc>
        <w:tc>
          <w:tcPr>
            <w:tcW w:w="990" w:type="dxa"/>
          </w:tcPr>
          <w:p w14:paraId="7A9A66BC" w14:textId="77777777" w:rsidR="004F5FDC" w:rsidRPr="00D9104C" w:rsidRDefault="004F5FDC">
            <w:pPr>
              <w:spacing w:after="0"/>
              <w:rPr>
                <w:rFonts w:ascii="Arial" w:hAnsi="Arial" w:cs="Arial"/>
                <w:sz w:val="19"/>
                <w:szCs w:val="19"/>
              </w:rPr>
            </w:pPr>
          </w:p>
        </w:tc>
        <w:tc>
          <w:tcPr>
            <w:tcW w:w="987" w:type="dxa"/>
          </w:tcPr>
          <w:p w14:paraId="10643F26" w14:textId="77777777" w:rsidR="004F5FDC" w:rsidRDefault="004F5FDC">
            <w:pPr>
              <w:spacing w:after="0"/>
              <w:rPr>
                <w:rFonts w:ascii="Arial" w:hAnsi="Arial" w:cs="Arial"/>
                <w:sz w:val="20"/>
                <w:szCs w:val="20"/>
              </w:rPr>
            </w:pPr>
          </w:p>
        </w:tc>
        <w:tc>
          <w:tcPr>
            <w:tcW w:w="964" w:type="dxa"/>
          </w:tcPr>
          <w:p w14:paraId="70D74A3A" w14:textId="77777777" w:rsidR="004F5FDC" w:rsidRDefault="004F5FDC">
            <w:pPr>
              <w:spacing w:after="0"/>
              <w:rPr>
                <w:rFonts w:ascii="Arial" w:hAnsi="Arial" w:cs="Arial"/>
                <w:sz w:val="20"/>
                <w:szCs w:val="20"/>
              </w:rPr>
            </w:pPr>
          </w:p>
        </w:tc>
        <w:tc>
          <w:tcPr>
            <w:tcW w:w="962" w:type="dxa"/>
          </w:tcPr>
          <w:p w14:paraId="0E478078" w14:textId="77777777" w:rsidR="004F5FDC" w:rsidRDefault="004F5FDC">
            <w:pPr>
              <w:spacing w:after="0"/>
              <w:rPr>
                <w:rFonts w:ascii="Arial" w:hAnsi="Arial" w:cs="Arial"/>
                <w:sz w:val="20"/>
                <w:szCs w:val="20"/>
              </w:rPr>
            </w:pPr>
          </w:p>
        </w:tc>
        <w:tc>
          <w:tcPr>
            <w:tcW w:w="961" w:type="dxa"/>
          </w:tcPr>
          <w:p w14:paraId="6818368F" w14:textId="77777777" w:rsidR="004F5FDC" w:rsidRDefault="004F5FDC">
            <w:pPr>
              <w:spacing w:after="0"/>
              <w:rPr>
                <w:rFonts w:ascii="Arial" w:hAnsi="Arial" w:cs="Arial"/>
                <w:sz w:val="20"/>
                <w:szCs w:val="20"/>
              </w:rPr>
            </w:pPr>
          </w:p>
        </w:tc>
        <w:tc>
          <w:tcPr>
            <w:tcW w:w="691" w:type="dxa"/>
          </w:tcPr>
          <w:p w14:paraId="03F20A48" w14:textId="77777777" w:rsidR="004F5FDC" w:rsidRDefault="004F5FDC">
            <w:pPr>
              <w:spacing w:after="0"/>
              <w:rPr>
                <w:rFonts w:ascii="Arial" w:hAnsi="Arial" w:cs="Arial"/>
                <w:sz w:val="20"/>
                <w:szCs w:val="20"/>
              </w:rPr>
            </w:pPr>
          </w:p>
        </w:tc>
        <w:tc>
          <w:tcPr>
            <w:tcW w:w="749" w:type="dxa"/>
          </w:tcPr>
          <w:p w14:paraId="77812912" w14:textId="77777777" w:rsidR="004F5FDC" w:rsidRDefault="004F5FDC">
            <w:pPr>
              <w:spacing w:after="0"/>
              <w:rPr>
                <w:rFonts w:ascii="Arial" w:hAnsi="Arial" w:cs="Arial"/>
                <w:sz w:val="20"/>
                <w:szCs w:val="20"/>
              </w:rPr>
            </w:pPr>
          </w:p>
        </w:tc>
      </w:tr>
      <w:tr w:rsidR="004F5FDC" w:rsidRPr="004F6310" w14:paraId="0834D1BF" w14:textId="77777777" w:rsidTr="00D9104C">
        <w:trPr>
          <w:cantSplit/>
          <w:trHeight w:val="51"/>
        </w:trPr>
        <w:tc>
          <w:tcPr>
            <w:tcW w:w="508" w:type="dxa"/>
          </w:tcPr>
          <w:p w14:paraId="09171B4C" w14:textId="77777777" w:rsidR="004F5FDC" w:rsidRDefault="004F5FDC">
            <w:pPr>
              <w:numPr>
                <w:ilvl w:val="0"/>
                <w:numId w:val="1"/>
              </w:numPr>
              <w:spacing w:after="0"/>
              <w:ind w:left="-16"/>
              <w:rPr>
                <w:rFonts w:ascii="Arial" w:hAnsi="Arial" w:cs="Arial"/>
                <w:sz w:val="20"/>
                <w:szCs w:val="20"/>
              </w:rPr>
            </w:pPr>
          </w:p>
        </w:tc>
        <w:tc>
          <w:tcPr>
            <w:tcW w:w="4159" w:type="dxa"/>
          </w:tcPr>
          <w:p w14:paraId="567EE350"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"mustsex" </w:instrText>
            </w:r>
            <w:r w:rsidR="004F5FDC" w:rsidRPr="00D9104C">
              <w:rPr>
                <w:rFonts w:ascii="Arial" w:hAnsi="Arial" w:cs="Arial"/>
                <w:noProof/>
                <w:sz w:val="19"/>
                <w:szCs w:val="19"/>
              </w:rPr>
              <w:instrText>«mustsex»</w:instrText>
            </w:r>
            <w:r w:rsidRPr="00D9104C">
              <w:rPr>
                <w:rFonts w:ascii="Arial" w:hAnsi="Arial" w:cs="Arial"/>
                <w:sz w:val="19"/>
                <w:szCs w:val="19"/>
              </w:rPr>
              <w:fldChar w:fldCharType="separate"/>
            </w:r>
            <w:r w:rsidR="00E82272" w:rsidRPr="006C59CD">
              <w:rPr>
                <w:rFonts w:ascii="Arial" w:hAnsi="Arial" w:cs="Arial"/>
                <w:noProof/>
                <w:sz w:val="19"/>
                <w:szCs w:val="19"/>
              </w:rPr>
              <w:t>It is necessary to have sex to keep one’s boyfriend or girlfriend.</w:t>
            </w:r>
            <w:r w:rsidRPr="00D9104C">
              <w:rPr>
                <w:rFonts w:ascii="Arial" w:hAnsi="Arial" w:cs="Arial"/>
                <w:sz w:val="19"/>
                <w:szCs w:val="19"/>
              </w:rPr>
              <w:fldChar w:fldCharType="end"/>
            </w:r>
          </w:p>
        </w:tc>
        <w:tc>
          <w:tcPr>
            <w:tcW w:w="990" w:type="dxa"/>
          </w:tcPr>
          <w:p w14:paraId="5CE35073" w14:textId="77777777" w:rsidR="004F5FDC" w:rsidRPr="00D9104C" w:rsidRDefault="004F5FDC">
            <w:pPr>
              <w:spacing w:after="0"/>
              <w:rPr>
                <w:rFonts w:ascii="Arial" w:hAnsi="Arial" w:cs="Arial"/>
                <w:sz w:val="19"/>
                <w:szCs w:val="19"/>
              </w:rPr>
            </w:pPr>
          </w:p>
        </w:tc>
        <w:tc>
          <w:tcPr>
            <w:tcW w:w="987" w:type="dxa"/>
          </w:tcPr>
          <w:p w14:paraId="17922432" w14:textId="77777777" w:rsidR="004F5FDC" w:rsidRDefault="004F5FDC">
            <w:pPr>
              <w:spacing w:after="0"/>
              <w:rPr>
                <w:rFonts w:ascii="Arial" w:hAnsi="Arial" w:cs="Arial"/>
                <w:sz w:val="20"/>
                <w:szCs w:val="20"/>
              </w:rPr>
            </w:pPr>
          </w:p>
        </w:tc>
        <w:tc>
          <w:tcPr>
            <w:tcW w:w="964" w:type="dxa"/>
          </w:tcPr>
          <w:p w14:paraId="5C835287" w14:textId="77777777" w:rsidR="004F5FDC" w:rsidRDefault="004F5FDC">
            <w:pPr>
              <w:spacing w:after="0"/>
              <w:rPr>
                <w:rFonts w:ascii="Arial" w:hAnsi="Arial" w:cs="Arial"/>
                <w:sz w:val="20"/>
                <w:szCs w:val="20"/>
              </w:rPr>
            </w:pPr>
          </w:p>
        </w:tc>
        <w:tc>
          <w:tcPr>
            <w:tcW w:w="962" w:type="dxa"/>
          </w:tcPr>
          <w:p w14:paraId="3501E002" w14:textId="77777777" w:rsidR="004F5FDC" w:rsidRDefault="004F5FDC">
            <w:pPr>
              <w:spacing w:after="0"/>
              <w:rPr>
                <w:rFonts w:ascii="Arial" w:hAnsi="Arial" w:cs="Arial"/>
                <w:sz w:val="20"/>
                <w:szCs w:val="20"/>
              </w:rPr>
            </w:pPr>
          </w:p>
        </w:tc>
        <w:tc>
          <w:tcPr>
            <w:tcW w:w="961" w:type="dxa"/>
          </w:tcPr>
          <w:p w14:paraId="23FB73D6" w14:textId="77777777" w:rsidR="004F5FDC" w:rsidRDefault="004F5FDC">
            <w:pPr>
              <w:spacing w:after="0"/>
              <w:rPr>
                <w:rFonts w:ascii="Arial" w:hAnsi="Arial" w:cs="Arial"/>
                <w:sz w:val="20"/>
                <w:szCs w:val="20"/>
              </w:rPr>
            </w:pPr>
          </w:p>
        </w:tc>
        <w:tc>
          <w:tcPr>
            <w:tcW w:w="691" w:type="dxa"/>
          </w:tcPr>
          <w:p w14:paraId="00979AAF" w14:textId="77777777" w:rsidR="004F5FDC" w:rsidRDefault="004F5FDC">
            <w:pPr>
              <w:spacing w:after="0"/>
              <w:rPr>
                <w:rFonts w:ascii="Arial" w:hAnsi="Arial" w:cs="Arial"/>
                <w:sz w:val="20"/>
                <w:szCs w:val="20"/>
              </w:rPr>
            </w:pPr>
          </w:p>
        </w:tc>
        <w:tc>
          <w:tcPr>
            <w:tcW w:w="749" w:type="dxa"/>
          </w:tcPr>
          <w:p w14:paraId="5315D90E" w14:textId="77777777" w:rsidR="004F5FDC" w:rsidRDefault="004F5FDC">
            <w:pPr>
              <w:spacing w:after="0"/>
              <w:rPr>
                <w:rFonts w:ascii="Arial" w:hAnsi="Arial" w:cs="Arial"/>
                <w:sz w:val="20"/>
                <w:szCs w:val="20"/>
              </w:rPr>
            </w:pPr>
          </w:p>
        </w:tc>
      </w:tr>
      <w:tr w:rsidR="004F5FDC" w:rsidRPr="004F6310" w14:paraId="378F6FAA" w14:textId="77777777" w:rsidTr="00D9104C">
        <w:trPr>
          <w:cantSplit/>
          <w:trHeight w:val="51"/>
        </w:trPr>
        <w:tc>
          <w:tcPr>
            <w:tcW w:w="508" w:type="dxa"/>
          </w:tcPr>
          <w:p w14:paraId="6D5F3B4A" w14:textId="77777777" w:rsidR="004F5FDC" w:rsidRDefault="004F5FDC">
            <w:pPr>
              <w:numPr>
                <w:ilvl w:val="0"/>
                <w:numId w:val="1"/>
              </w:numPr>
              <w:spacing w:after="0"/>
              <w:ind w:left="-16"/>
              <w:rPr>
                <w:rFonts w:ascii="Arial" w:hAnsi="Arial" w:cs="Arial"/>
                <w:sz w:val="20"/>
                <w:szCs w:val="20"/>
              </w:rPr>
            </w:pPr>
          </w:p>
        </w:tc>
        <w:tc>
          <w:tcPr>
            <w:tcW w:w="4159" w:type="dxa"/>
          </w:tcPr>
          <w:p w14:paraId="79727AD8"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"violence" </w:instrText>
            </w:r>
            <w:r w:rsidR="004F5FDC" w:rsidRPr="00D9104C">
              <w:rPr>
                <w:rFonts w:ascii="Arial" w:hAnsi="Arial" w:cs="Arial"/>
                <w:noProof/>
                <w:sz w:val="19"/>
                <w:szCs w:val="19"/>
              </w:rPr>
              <w:instrText>«violence»</w:instrText>
            </w:r>
            <w:r w:rsidRPr="00D9104C">
              <w:rPr>
                <w:rFonts w:ascii="Arial" w:hAnsi="Arial" w:cs="Arial"/>
                <w:sz w:val="19"/>
                <w:szCs w:val="19"/>
              </w:rPr>
              <w:fldChar w:fldCharType="separate"/>
            </w:r>
            <w:r w:rsidR="00E82272" w:rsidRPr="006C59CD">
              <w:rPr>
                <w:rFonts w:ascii="Arial" w:hAnsi="Arial" w:cs="Arial"/>
                <w:noProof/>
                <w:sz w:val="19"/>
                <w:szCs w:val="19"/>
              </w:rPr>
              <w:t>There are times when a husband is justified in beating his wife.</w:t>
            </w:r>
            <w:r w:rsidRPr="00D9104C">
              <w:rPr>
                <w:rFonts w:ascii="Arial" w:hAnsi="Arial" w:cs="Arial"/>
                <w:sz w:val="19"/>
                <w:szCs w:val="19"/>
              </w:rPr>
              <w:fldChar w:fldCharType="end"/>
            </w:r>
          </w:p>
        </w:tc>
        <w:tc>
          <w:tcPr>
            <w:tcW w:w="990" w:type="dxa"/>
          </w:tcPr>
          <w:p w14:paraId="37DF9F23" w14:textId="77777777" w:rsidR="004F5FDC" w:rsidRPr="00D9104C" w:rsidRDefault="004F5FDC">
            <w:pPr>
              <w:spacing w:after="0"/>
              <w:rPr>
                <w:rFonts w:ascii="Arial" w:hAnsi="Arial" w:cs="Arial"/>
                <w:sz w:val="19"/>
                <w:szCs w:val="19"/>
              </w:rPr>
            </w:pPr>
          </w:p>
        </w:tc>
        <w:tc>
          <w:tcPr>
            <w:tcW w:w="987" w:type="dxa"/>
          </w:tcPr>
          <w:p w14:paraId="18E8E67F" w14:textId="77777777" w:rsidR="004F5FDC" w:rsidRDefault="004F5FDC">
            <w:pPr>
              <w:spacing w:after="0"/>
              <w:rPr>
                <w:rFonts w:ascii="Arial" w:hAnsi="Arial" w:cs="Arial"/>
                <w:sz w:val="20"/>
                <w:szCs w:val="20"/>
              </w:rPr>
            </w:pPr>
          </w:p>
        </w:tc>
        <w:tc>
          <w:tcPr>
            <w:tcW w:w="964" w:type="dxa"/>
          </w:tcPr>
          <w:p w14:paraId="39DF5560" w14:textId="77777777" w:rsidR="004F5FDC" w:rsidRDefault="004F5FDC">
            <w:pPr>
              <w:spacing w:after="0"/>
              <w:rPr>
                <w:rFonts w:ascii="Arial" w:hAnsi="Arial" w:cs="Arial"/>
                <w:sz w:val="20"/>
                <w:szCs w:val="20"/>
              </w:rPr>
            </w:pPr>
          </w:p>
        </w:tc>
        <w:tc>
          <w:tcPr>
            <w:tcW w:w="962" w:type="dxa"/>
          </w:tcPr>
          <w:p w14:paraId="47DB2967" w14:textId="77777777" w:rsidR="004F5FDC" w:rsidRDefault="004F5FDC">
            <w:pPr>
              <w:spacing w:after="0"/>
              <w:rPr>
                <w:rFonts w:ascii="Arial" w:hAnsi="Arial" w:cs="Arial"/>
                <w:sz w:val="20"/>
                <w:szCs w:val="20"/>
              </w:rPr>
            </w:pPr>
          </w:p>
        </w:tc>
        <w:tc>
          <w:tcPr>
            <w:tcW w:w="961" w:type="dxa"/>
          </w:tcPr>
          <w:p w14:paraId="3DD032FA" w14:textId="77777777" w:rsidR="004F5FDC" w:rsidRDefault="004F5FDC">
            <w:pPr>
              <w:spacing w:after="0"/>
              <w:rPr>
                <w:rFonts w:ascii="Arial" w:hAnsi="Arial" w:cs="Arial"/>
                <w:sz w:val="20"/>
                <w:szCs w:val="20"/>
              </w:rPr>
            </w:pPr>
          </w:p>
        </w:tc>
        <w:tc>
          <w:tcPr>
            <w:tcW w:w="691" w:type="dxa"/>
          </w:tcPr>
          <w:p w14:paraId="7740837F" w14:textId="77777777" w:rsidR="004F5FDC" w:rsidRDefault="004F5FDC">
            <w:pPr>
              <w:spacing w:after="0"/>
              <w:rPr>
                <w:rFonts w:ascii="Arial" w:hAnsi="Arial" w:cs="Arial"/>
                <w:sz w:val="20"/>
                <w:szCs w:val="20"/>
              </w:rPr>
            </w:pPr>
          </w:p>
        </w:tc>
        <w:tc>
          <w:tcPr>
            <w:tcW w:w="749" w:type="dxa"/>
          </w:tcPr>
          <w:p w14:paraId="0101A7CF" w14:textId="77777777" w:rsidR="004F5FDC" w:rsidRDefault="004F5FDC">
            <w:pPr>
              <w:spacing w:after="0"/>
              <w:rPr>
                <w:rFonts w:ascii="Arial" w:hAnsi="Arial" w:cs="Arial"/>
                <w:sz w:val="20"/>
                <w:szCs w:val="20"/>
              </w:rPr>
            </w:pPr>
          </w:p>
        </w:tc>
      </w:tr>
      <w:tr w:rsidR="004F5FDC" w:rsidRPr="004F6310" w14:paraId="29C66C34" w14:textId="77777777" w:rsidTr="00D9104C">
        <w:trPr>
          <w:cantSplit/>
          <w:trHeight w:val="51"/>
        </w:trPr>
        <w:tc>
          <w:tcPr>
            <w:tcW w:w="508" w:type="dxa"/>
          </w:tcPr>
          <w:p w14:paraId="14BBA0D5" w14:textId="77777777" w:rsidR="004F5FDC" w:rsidRDefault="004F5FDC">
            <w:pPr>
              <w:numPr>
                <w:ilvl w:val="0"/>
                <w:numId w:val="1"/>
              </w:numPr>
              <w:spacing w:after="0"/>
              <w:ind w:left="-16"/>
              <w:rPr>
                <w:rFonts w:ascii="Arial" w:hAnsi="Arial" w:cs="Arial"/>
                <w:sz w:val="20"/>
                <w:szCs w:val="20"/>
              </w:rPr>
            </w:pPr>
          </w:p>
        </w:tc>
        <w:tc>
          <w:tcPr>
            <w:tcW w:w="4159" w:type="dxa"/>
          </w:tcPr>
          <w:p w14:paraId="7D15C2AC"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"askcondom" </w:instrText>
            </w:r>
            <w:r w:rsidR="004F5FDC" w:rsidRPr="00D9104C">
              <w:rPr>
                <w:rFonts w:ascii="Arial" w:hAnsi="Arial" w:cs="Arial"/>
                <w:noProof/>
                <w:sz w:val="19"/>
                <w:szCs w:val="19"/>
              </w:rPr>
              <w:instrText>«askcondom»</w:instrText>
            </w:r>
            <w:r w:rsidRPr="00D9104C">
              <w:rPr>
                <w:rFonts w:ascii="Arial" w:hAnsi="Arial" w:cs="Arial"/>
                <w:sz w:val="19"/>
                <w:szCs w:val="19"/>
              </w:rPr>
              <w:fldChar w:fldCharType="separate"/>
            </w:r>
            <w:r w:rsidR="00E82272" w:rsidRPr="006C59CD">
              <w:rPr>
                <w:rFonts w:ascii="Arial" w:hAnsi="Arial" w:cs="Arial"/>
                <w:noProof/>
                <w:sz w:val="19"/>
                <w:szCs w:val="19"/>
              </w:rPr>
              <w:t>When a wife knows her husband has a sexually transmitted disease, she is justified in asking her husband to use a condom.</w:t>
            </w:r>
            <w:r w:rsidRPr="00D9104C">
              <w:rPr>
                <w:rFonts w:ascii="Arial" w:hAnsi="Arial" w:cs="Arial"/>
                <w:sz w:val="19"/>
                <w:szCs w:val="19"/>
              </w:rPr>
              <w:fldChar w:fldCharType="end"/>
            </w:r>
          </w:p>
        </w:tc>
        <w:tc>
          <w:tcPr>
            <w:tcW w:w="990" w:type="dxa"/>
          </w:tcPr>
          <w:p w14:paraId="46DA42A2" w14:textId="77777777" w:rsidR="004F5FDC" w:rsidRPr="00D9104C" w:rsidRDefault="004F5FDC">
            <w:pPr>
              <w:spacing w:after="0"/>
              <w:rPr>
                <w:rFonts w:ascii="Arial" w:hAnsi="Arial" w:cs="Arial"/>
                <w:sz w:val="19"/>
                <w:szCs w:val="19"/>
              </w:rPr>
            </w:pPr>
          </w:p>
        </w:tc>
        <w:tc>
          <w:tcPr>
            <w:tcW w:w="987" w:type="dxa"/>
          </w:tcPr>
          <w:p w14:paraId="3E3B2E52" w14:textId="77777777" w:rsidR="004F5FDC" w:rsidRDefault="004F5FDC">
            <w:pPr>
              <w:spacing w:after="0"/>
              <w:rPr>
                <w:rFonts w:ascii="Arial" w:hAnsi="Arial" w:cs="Arial"/>
                <w:sz w:val="20"/>
                <w:szCs w:val="20"/>
              </w:rPr>
            </w:pPr>
          </w:p>
        </w:tc>
        <w:tc>
          <w:tcPr>
            <w:tcW w:w="964" w:type="dxa"/>
          </w:tcPr>
          <w:p w14:paraId="7F6CE816" w14:textId="77777777" w:rsidR="004F5FDC" w:rsidRDefault="004F5FDC">
            <w:pPr>
              <w:spacing w:after="0"/>
              <w:rPr>
                <w:rFonts w:ascii="Arial" w:hAnsi="Arial" w:cs="Arial"/>
                <w:sz w:val="20"/>
                <w:szCs w:val="20"/>
              </w:rPr>
            </w:pPr>
          </w:p>
        </w:tc>
        <w:tc>
          <w:tcPr>
            <w:tcW w:w="962" w:type="dxa"/>
          </w:tcPr>
          <w:p w14:paraId="10108E34" w14:textId="77777777" w:rsidR="004F5FDC" w:rsidRDefault="004F5FDC">
            <w:pPr>
              <w:spacing w:after="0"/>
              <w:rPr>
                <w:rFonts w:ascii="Arial" w:hAnsi="Arial" w:cs="Arial"/>
                <w:sz w:val="20"/>
                <w:szCs w:val="20"/>
              </w:rPr>
            </w:pPr>
          </w:p>
        </w:tc>
        <w:tc>
          <w:tcPr>
            <w:tcW w:w="961" w:type="dxa"/>
          </w:tcPr>
          <w:p w14:paraId="662C1E41" w14:textId="77777777" w:rsidR="004F5FDC" w:rsidRDefault="004F5FDC">
            <w:pPr>
              <w:spacing w:after="0"/>
              <w:rPr>
                <w:rFonts w:ascii="Arial" w:hAnsi="Arial" w:cs="Arial"/>
                <w:sz w:val="20"/>
                <w:szCs w:val="20"/>
              </w:rPr>
            </w:pPr>
          </w:p>
        </w:tc>
        <w:tc>
          <w:tcPr>
            <w:tcW w:w="691" w:type="dxa"/>
          </w:tcPr>
          <w:p w14:paraId="45919AC0" w14:textId="77777777" w:rsidR="004F5FDC" w:rsidRDefault="004F5FDC">
            <w:pPr>
              <w:spacing w:after="0"/>
              <w:rPr>
                <w:rFonts w:ascii="Arial" w:hAnsi="Arial" w:cs="Arial"/>
                <w:sz w:val="20"/>
                <w:szCs w:val="20"/>
              </w:rPr>
            </w:pPr>
          </w:p>
        </w:tc>
        <w:tc>
          <w:tcPr>
            <w:tcW w:w="749" w:type="dxa"/>
          </w:tcPr>
          <w:p w14:paraId="7DEA8A3E" w14:textId="77777777" w:rsidR="004F5FDC" w:rsidRDefault="004F5FDC">
            <w:pPr>
              <w:spacing w:after="0"/>
              <w:rPr>
                <w:rFonts w:ascii="Arial" w:hAnsi="Arial" w:cs="Arial"/>
                <w:sz w:val="20"/>
                <w:szCs w:val="20"/>
              </w:rPr>
            </w:pPr>
          </w:p>
        </w:tc>
      </w:tr>
      <w:tr w:rsidR="004F5FDC" w:rsidRPr="004F6310" w14:paraId="4A430215" w14:textId="77777777" w:rsidTr="00D9104C">
        <w:trPr>
          <w:cantSplit/>
          <w:trHeight w:val="51"/>
        </w:trPr>
        <w:tc>
          <w:tcPr>
            <w:tcW w:w="508" w:type="dxa"/>
          </w:tcPr>
          <w:p w14:paraId="3C31CE26" w14:textId="77777777" w:rsidR="004F5FDC" w:rsidRDefault="004F5FDC">
            <w:pPr>
              <w:numPr>
                <w:ilvl w:val="0"/>
                <w:numId w:val="1"/>
              </w:numPr>
              <w:spacing w:after="0"/>
              <w:ind w:left="-16"/>
              <w:rPr>
                <w:rFonts w:ascii="Arial" w:hAnsi="Arial" w:cs="Arial"/>
                <w:sz w:val="20"/>
                <w:szCs w:val="20"/>
              </w:rPr>
            </w:pPr>
          </w:p>
        </w:tc>
        <w:tc>
          <w:tcPr>
            <w:tcW w:w="4159" w:type="dxa"/>
          </w:tcPr>
          <w:p w14:paraId="5DBE57AD" w14:textId="77777777" w:rsidR="004F5FDC" w:rsidRPr="00D9104C" w:rsidRDefault="00833F03" w:rsidP="00991CE8">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"refusesex" </w:instrText>
            </w:r>
            <w:r w:rsidR="004F5FDC" w:rsidRPr="00D9104C">
              <w:rPr>
                <w:rFonts w:ascii="Arial" w:hAnsi="Arial" w:cs="Arial"/>
                <w:noProof/>
                <w:sz w:val="19"/>
                <w:szCs w:val="19"/>
              </w:rPr>
              <w:instrText>«refusesex»</w:instrText>
            </w:r>
            <w:r w:rsidRPr="00D9104C">
              <w:rPr>
                <w:rFonts w:ascii="Arial" w:hAnsi="Arial" w:cs="Arial"/>
                <w:sz w:val="19"/>
                <w:szCs w:val="19"/>
              </w:rPr>
              <w:fldChar w:fldCharType="separate"/>
            </w:r>
            <w:r w:rsidR="00E82272" w:rsidRPr="006C59CD">
              <w:rPr>
                <w:rFonts w:ascii="Arial" w:hAnsi="Arial" w:cs="Arial"/>
                <w:noProof/>
                <w:sz w:val="19"/>
                <w:szCs w:val="19"/>
              </w:rPr>
              <w:t>There are times when a wife is justified in refusing to have sex with her husband.</w:t>
            </w:r>
            <w:r w:rsidRPr="00D9104C">
              <w:rPr>
                <w:rFonts w:ascii="Arial" w:hAnsi="Arial" w:cs="Arial"/>
                <w:sz w:val="19"/>
                <w:szCs w:val="19"/>
              </w:rPr>
              <w:fldChar w:fldCharType="end"/>
            </w:r>
          </w:p>
        </w:tc>
        <w:tc>
          <w:tcPr>
            <w:tcW w:w="990" w:type="dxa"/>
          </w:tcPr>
          <w:p w14:paraId="6A3679D0" w14:textId="77777777" w:rsidR="004F5FDC" w:rsidRPr="00D9104C" w:rsidRDefault="004F5FDC">
            <w:pPr>
              <w:spacing w:after="0"/>
              <w:rPr>
                <w:rFonts w:ascii="Arial" w:hAnsi="Arial" w:cs="Arial"/>
                <w:sz w:val="19"/>
                <w:szCs w:val="19"/>
              </w:rPr>
            </w:pPr>
          </w:p>
        </w:tc>
        <w:tc>
          <w:tcPr>
            <w:tcW w:w="987" w:type="dxa"/>
          </w:tcPr>
          <w:p w14:paraId="46EC04F7" w14:textId="77777777" w:rsidR="004F5FDC" w:rsidRDefault="004F5FDC">
            <w:pPr>
              <w:spacing w:after="0"/>
              <w:rPr>
                <w:rFonts w:ascii="Arial" w:hAnsi="Arial" w:cs="Arial"/>
                <w:sz w:val="20"/>
                <w:szCs w:val="20"/>
              </w:rPr>
            </w:pPr>
          </w:p>
        </w:tc>
        <w:tc>
          <w:tcPr>
            <w:tcW w:w="964" w:type="dxa"/>
          </w:tcPr>
          <w:p w14:paraId="678760DA" w14:textId="77777777" w:rsidR="004F5FDC" w:rsidRDefault="004F5FDC">
            <w:pPr>
              <w:spacing w:after="0"/>
              <w:rPr>
                <w:rFonts w:ascii="Arial" w:hAnsi="Arial" w:cs="Arial"/>
                <w:sz w:val="20"/>
                <w:szCs w:val="20"/>
              </w:rPr>
            </w:pPr>
          </w:p>
        </w:tc>
        <w:tc>
          <w:tcPr>
            <w:tcW w:w="962" w:type="dxa"/>
          </w:tcPr>
          <w:p w14:paraId="4F9B8554" w14:textId="77777777" w:rsidR="004F5FDC" w:rsidRDefault="004F5FDC">
            <w:pPr>
              <w:spacing w:after="0"/>
              <w:rPr>
                <w:rFonts w:ascii="Arial" w:hAnsi="Arial" w:cs="Arial"/>
                <w:sz w:val="20"/>
                <w:szCs w:val="20"/>
              </w:rPr>
            </w:pPr>
          </w:p>
        </w:tc>
        <w:tc>
          <w:tcPr>
            <w:tcW w:w="961" w:type="dxa"/>
          </w:tcPr>
          <w:p w14:paraId="1C56C434" w14:textId="77777777" w:rsidR="004F5FDC" w:rsidRDefault="004F5FDC">
            <w:pPr>
              <w:spacing w:after="0"/>
              <w:rPr>
                <w:rFonts w:ascii="Arial" w:hAnsi="Arial" w:cs="Arial"/>
                <w:sz w:val="20"/>
                <w:szCs w:val="20"/>
              </w:rPr>
            </w:pPr>
          </w:p>
        </w:tc>
        <w:tc>
          <w:tcPr>
            <w:tcW w:w="691" w:type="dxa"/>
          </w:tcPr>
          <w:p w14:paraId="47B1CCD1" w14:textId="77777777" w:rsidR="004F5FDC" w:rsidRDefault="004F5FDC">
            <w:pPr>
              <w:spacing w:after="0"/>
              <w:rPr>
                <w:rFonts w:ascii="Arial" w:hAnsi="Arial" w:cs="Arial"/>
                <w:sz w:val="20"/>
                <w:szCs w:val="20"/>
              </w:rPr>
            </w:pPr>
          </w:p>
        </w:tc>
        <w:tc>
          <w:tcPr>
            <w:tcW w:w="749" w:type="dxa"/>
          </w:tcPr>
          <w:p w14:paraId="0B0B442C" w14:textId="77777777" w:rsidR="004F5FDC" w:rsidRDefault="004F5FDC">
            <w:pPr>
              <w:spacing w:after="0"/>
              <w:rPr>
                <w:rFonts w:ascii="Arial" w:hAnsi="Arial" w:cs="Arial"/>
                <w:sz w:val="20"/>
                <w:szCs w:val="20"/>
              </w:rPr>
            </w:pPr>
          </w:p>
        </w:tc>
      </w:tr>
      <w:tr w:rsidR="004F5FDC" w:rsidRPr="004F6310" w14:paraId="3CF6C058" w14:textId="77777777" w:rsidTr="00D9104C">
        <w:trPr>
          <w:cantSplit/>
          <w:trHeight w:val="51"/>
        </w:trPr>
        <w:tc>
          <w:tcPr>
            <w:tcW w:w="508" w:type="dxa"/>
          </w:tcPr>
          <w:p w14:paraId="07B3BF04" w14:textId="77777777" w:rsidR="004F5FDC" w:rsidRDefault="004F5FDC">
            <w:pPr>
              <w:numPr>
                <w:ilvl w:val="0"/>
                <w:numId w:val="1"/>
              </w:numPr>
              <w:spacing w:after="0"/>
              <w:rPr>
                <w:rFonts w:ascii="Arial" w:hAnsi="Arial" w:cs="Arial"/>
                <w:sz w:val="20"/>
                <w:szCs w:val="20"/>
              </w:rPr>
            </w:pPr>
          </w:p>
        </w:tc>
        <w:tc>
          <w:tcPr>
            <w:tcW w:w="4159" w:type="dxa"/>
          </w:tcPr>
          <w:p w14:paraId="15B3B8B3" w14:textId="77777777" w:rsidR="004F5FDC" w:rsidRPr="00D9104C" w:rsidRDefault="00833F03">
            <w:pPr>
              <w:spacing w:after="0"/>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"punish" </w:instrText>
            </w:r>
            <w:r w:rsidR="004F5FDC" w:rsidRPr="00D9104C">
              <w:rPr>
                <w:rFonts w:ascii="Arial" w:hAnsi="Arial" w:cs="Arial"/>
                <w:noProof/>
                <w:sz w:val="19"/>
                <w:szCs w:val="19"/>
              </w:rPr>
              <w:instrText>«punish»</w:instrText>
            </w:r>
            <w:r w:rsidRPr="00D9104C">
              <w:rPr>
                <w:rFonts w:ascii="Arial" w:hAnsi="Arial" w:cs="Arial"/>
                <w:sz w:val="19"/>
                <w:szCs w:val="19"/>
              </w:rPr>
              <w:fldChar w:fldCharType="separate"/>
            </w:r>
            <w:r w:rsidR="00E82272" w:rsidRPr="006C59CD">
              <w:rPr>
                <w:rFonts w:ascii="Arial" w:hAnsi="Arial" w:cs="Arial"/>
                <w:noProof/>
                <w:sz w:val="19"/>
                <w:szCs w:val="19"/>
              </w:rPr>
              <w:t>HIV/AIDS is a punishment for bad behavior.</w:t>
            </w:r>
            <w:r w:rsidRPr="00D9104C">
              <w:rPr>
                <w:rFonts w:ascii="Arial" w:hAnsi="Arial" w:cs="Arial"/>
                <w:sz w:val="19"/>
                <w:szCs w:val="19"/>
              </w:rPr>
              <w:fldChar w:fldCharType="end"/>
            </w:r>
          </w:p>
        </w:tc>
        <w:tc>
          <w:tcPr>
            <w:tcW w:w="990" w:type="dxa"/>
            <w:vAlign w:val="center"/>
          </w:tcPr>
          <w:p w14:paraId="2AC16001" w14:textId="77777777" w:rsidR="004F5FDC" w:rsidRPr="00D9104C" w:rsidRDefault="004F5FDC">
            <w:pPr>
              <w:spacing w:after="0"/>
              <w:rPr>
                <w:rFonts w:ascii="Arial" w:hAnsi="Arial" w:cs="Arial"/>
                <w:sz w:val="19"/>
                <w:szCs w:val="19"/>
              </w:rPr>
            </w:pPr>
          </w:p>
        </w:tc>
        <w:tc>
          <w:tcPr>
            <w:tcW w:w="987" w:type="dxa"/>
            <w:vAlign w:val="center"/>
          </w:tcPr>
          <w:p w14:paraId="578CC9F3" w14:textId="77777777" w:rsidR="004F5FDC" w:rsidRDefault="004F5FDC">
            <w:pPr>
              <w:spacing w:after="0"/>
              <w:rPr>
                <w:rFonts w:ascii="Arial" w:hAnsi="Arial" w:cs="Arial"/>
                <w:sz w:val="20"/>
                <w:szCs w:val="20"/>
              </w:rPr>
            </w:pPr>
          </w:p>
        </w:tc>
        <w:tc>
          <w:tcPr>
            <w:tcW w:w="964" w:type="dxa"/>
            <w:vAlign w:val="center"/>
          </w:tcPr>
          <w:p w14:paraId="4F2C42F9" w14:textId="77777777" w:rsidR="004F5FDC" w:rsidRDefault="004F5FDC">
            <w:pPr>
              <w:spacing w:after="0"/>
              <w:rPr>
                <w:rFonts w:ascii="Arial" w:hAnsi="Arial" w:cs="Arial"/>
                <w:sz w:val="20"/>
                <w:szCs w:val="20"/>
              </w:rPr>
            </w:pPr>
          </w:p>
        </w:tc>
        <w:tc>
          <w:tcPr>
            <w:tcW w:w="962" w:type="dxa"/>
            <w:vAlign w:val="center"/>
          </w:tcPr>
          <w:p w14:paraId="7012202C" w14:textId="77777777" w:rsidR="004F5FDC" w:rsidRDefault="004F5FDC">
            <w:pPr>
              <w:spacing w:after="0"/>
              <w:rPr>
                <w:rFonts w:ascii="Arial" w:hAnsi="Arial" w:cs="Arial"/>
                <w:sz w:val="20"/>
                <w:szCs w:val="20"/>
              </w:rPr>
            </w:pPr>
          </w:p>
        </w:tc>
        <w:tc>
          <w:tcPr>
            <w:tcW w:w="961" w:type="dxa"/>
          </w:tcPr>
          <w:p w14:paraId="02693066" w14:textId="77777777" w:rsidR="004F5FDC" w:rsidRDefault="004F5FDC">
            <w:pPr>
              <w:spacing w:after="0"/>
              <w:rPr>
                <w:rFonts w:ascii="Arial" w:hAnsi="Arial" w:cs="Arial"/>
                <w:sz w:val="20"/>
                <w:szCs w:val="20"/>
              </w:rPr>
            </w:pPr>
          </w:p>
        </w:tc>
        <w:tc>
          <w:tcPr>
            <w:tcW w:w="691" w:type="dxa"/>
          </w:tcPr>
          <w:p w14:paraId="187268A3" w14:textId="77777777" w:rsidR="004F5FDC" w:rsidRDefault="004F5FDC">
            <w:pPr>
              <w:spacing w:after="0"/>
              <w:rPr>
                <w:rFonts w:ascii="Arial" w:hAnsi="Arial" w:cs="Arial"/>
                <w:sz w:val="20"/>
                <w:szCs w:val="20"/>
              </w:rPr>
            </w:pPr>
          </w:p>
        </w:tc>
        <w:tc>
          <w:tcPr>
            <w:tcW w:w="749" w:type="dxa"/>
            <w:vAlign w:val="center"/>
          </w:tcPr>
          <w:p w14:paraId="7824F5CD" w14:textId="77777777" w:rsidR="004F5FDC" w:rsidRDefault="004F5FDC">
            <w:pPr>
              <w:spacing w:after="0"/>
              <w:rPr>
                <w:rFonts w:ascii="Arial" w:hAnsi="Arial" w:cs="Arial"/>
                <w:sz w:val="20"/>
                <w:szCs w:val="20"/>
              </w:rPr>
            </w:pPr>
          </w:p>
        </w:tc>
      </w:tr>
      <w:tr w:rsidR="004F5FDC" w:rsidRPr="004F6310" w14:paraId="1AA69B58" w14:textId="77777777" w:rsidTr="00D9104C">
        <w:trPr>
          <w:cantSplit/>
          <w:trHeight w:val="51"/>
        </w:trPr>
        <w:tc>
          <w:tcPr>
            <w:tcW w:w="508" w:type="dxa"/>
          </w:tcPr>
          <w:p w14:paraId="613DC802" w14:textId="77777777" w:rsidR="004F5FDC" w:rsidRDefault="004F5FDC">
            <w:pPr>
              <w:numPr>
                <w:ilvl w:val="0"/>
                <w:numId w:val="1"/>
              </w:numPr>
              <w:spacing w:after="0"/>
              <w:ind w:left="-16"/>
              <w:rPr>
                <w:rFonts w:ascii="Arial" w:hAnsi="Arial" w:cs="Arial"/>
                <w:sz w:val="20"/>
                <w:szCs w:val="20"/>
              </w:rPr>
            </w:pPr>
          </w:p>
        </w:tc>
        <w:tc>
          <w:tcPr>
            <w:tcW w:w="4159" w:type="dxa"/>
          </w:tcPr>
          <w:p w14:paraId="1A2EDEFA" w14:textId="77777777" w:rsidR="004F5FDC" w:rsidRPr="00D9104C" w:rsidRDefault="00833F03">
            <w:pPr>
              <w:pStyle w:val="a6"/>
              <w:spacing w:line="276" w:lineRule="auto"/>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"prostitute" </w:instrText>
            </w:r>
            <w:r w:rsidR="004F5FDC" w:rsidRPr="00D9104C">
              <w:rPr>
                <w:rFonts w:ascii="Arial" w:hAnsi="Arial" w:cs="Arial"/>
                <w:noProof/>
                <w:sz w:val="19"/>
                <w:szCs w:val="19"/>
              </w:rPr>
              <w:instrText>«prostitute»</w:instrText>
            </w:r>
            <w:r w:rsidRPr="00D9104C">
              <w:rPr>
                <w:rFonts w:ascii="Arial" w:hAnsi="Arial" w:cs="Arial"/>
                <w:sz w:val="19"/>
                <w:szCs w:val="19"/>
              </w:rPr>
              <w:fldChar w:fldCharType="separate"/>
            </w:r>
            <w:r w:rsidR="00E82272" w:rsidRPr="006C59CD">
              <w:rPr>
                <w:rFonts w:ascii="Arial" w:hAnsi="Arial" w:cs="Arial"/>
                <w:noProof/>
                <w:sz w:val="19"/>
                <w:szCs w:val="19"/>
              </w:rPr>
              <w:t>It is women prostitutes that spread HIV in our community.</w:t>
            </w:r>
            <w:r w:rsidRPr="00D9104C">
              <w:rPr>
                <w:rFonts w:ascii="Arial" w:hAnsi="Arial" w:cs="Arial"/>
                <w:sz w:val="19"/>
                <w:szCs w:val="19"/>
              </w:rPr>
              <w:fldChar w:fldCharType="end"/>
            </w:r>
          </w:p>
        </w:tc>
        <w:tc>
          <w:tcPr>
            <w:tcW w:w="990" w:type="dxa"/>
            <w:vAlign w:val="center"/>
          </w:tcPr>
          <w:p w14:paraId="132CE607" w14:textId="77777777" w:rsidR="004F5FDC" w:rsidRPr="00D9104C" w:rsidRDefault="004F5FDC">
            <w:pPr>
              <w:spacing w:after="0"/>
              <w:rPr>
                <w:rFonts w:ascii="Arial" w:hAnsi="Arial" w:cs="Arial"/>
                <w:sz w:val="19"/>
                <w:szCs w:val="19"/>
              </w:rPr>
            </w:pPr>
          </w:p>
        </w:tc>
        <w:tc>
          <w:tcPr>
            <w:tcW w:w="987" w:type="dxa"/>
            <w:vAlign w:val="center"/>
          </w:tcPr>
          <w:p w14:paraId="3C815FC7" w14:textId="77777777" w:rsidR="004F5FDC" w:rsidRDefault="004F5FDC">
            <w:pPr>
              <w:spacing w:after="0"/>
              <w:rPr>
                <w:rFonts w:ascii="Arial" w:hAnsi="Arial" w:cs="Arial"/>
                <w:sz w:val="20"/>
                <w:szCs w:val="20"/>
              </w:rPr>
            </w:pPr>
          </w:p>
        </w:tc>
        <w:tc>
          <w:tcPr>
            <w:tcW w:w="964" w:type="dxa"/>
            <w:vAlign w:val="center"/>
          </w:tcPr>
          <w:p w14:paraId="4A4428D6" w14:textId="77777777" w:rsidR="004F5FDC" w:rsidRDefault="004F5FDC">
            <w:pPr>
              <w:spacing w:after="0"/>
              <w:rPr>
                <w:rFonts w:ascii="Arial" w:hAnsi="Arial" w:cs="Arial"/>
                <w:sz w:val="20"/>
                <w:szCs w:val="20"/>
              </w:rPr>
            </w:pPr>
          </w:p>
        </w:tc>
        <w:tc>
          <w:tcPr>
            <w:tcW w:w="962" w:type="dxa"/>
            <w:vAlign w:val="center"/>
          </w:tcPr>
          <w:p w14:paraId="33DF87E3" w14:textId="77777777" w:rsidR="004F5FDC" w:rsidRDefault="004F5FDC">
            <w:pPr>
              <w:spacing w:after="0"/>
              <w:rPr>
                <w:rFonts w:ascii="Arial" w:hAnsi="Arial" w:cs="Arial"/>
                <w:sz w:val="20"/>
                <w:szCs w:val="20"/>
              </w:rPr>
            </w:pPr>
          </w:p>
        </w:tc>
        <w:tc>
          <w:tcPr>
            <w:tcW w:w="961" w:type="dxa"/>
          </w:tcPr>
          <w:p w14:paraId="216CE9C1" w14:textId="77777777" w:rsidR="004F5FDC" w:rsidRDefault="004F5FDC">
            <w:pPr>
              <w:spacing w:after="0"/>
              <w:rPr>
                <w:rFonts w:ascii="Arial" w:hAnsi="Arial" w:cs="Arial"/>
                <w:sz w:val="20"/>
                <w:szCs w:val="20"/>
              </w:rPr>
            </w:pPr>
          </w:p>
        </w:tc>
        <w:tc>
          <w:tcPr>
            <w:tcW w:w="691" w:type="dxa"/>
          </w:tcPr>
          <w:p w14:paraId="6A50663B" w14:textId="77777777" w:rsidR="004F5FDC" w:rsidRDefault="004F5FDC">
            <w:pPr>
              <w:spacing w:after="0"/>
              <w:rPr>
                <w:rFonts w:ascii="Arial" w:hAnsi="Arial" w:cs="Arial"/>
                <w:sz w:val="20"/>
                <w:szCs w:val="20"/>
              </w:rPr>
            </w:pPr>
          </w:p>
        </w:tc>
        <w:tc>
          <w:tcPr>
            <w:tcW w:w="749" w:type="dxa"/>
            <w:vAlign w:val="center"/>
          </w:tcPr>
          <w:p w14:paraId="296ECC76" w14:textId="77777777" w:rsidR="004F5FDC" w:rsidRDefault="004F5FDC">
            <w:pPr>
              <w:spacing w:after="0"/>
              <w:rPr>
                <w:rFonts w:ascii="Arial" w:hAnsi="Arial" w:cs="Arial"/>
                <w:sz w:val="20"/>
                <w:szCs w:val="20"/>
              </w:rPr>
            </w:pPr>
          </w:p>
        </w:tc>
      </w:tr>
      <w:tr w:rsidR="004F5FDC" w:rsidRPr="004F6310" w14:paraId="03BA3250" w14:textId="77777777" w:rsidTr="00D9104C">
        <w:trPr>
          <w:cantSplit/>
          <w:trHeight w:val="51"/>
        </w:trPr>
        <w:tc>
          <w:tcPr>
            <w:tcW w:w="508" w:type="dxa"/>
          </w:tcPr>
          <w:p w14:paraId="04A23598" w14:textId="77777777" w:rsidR="004F5FDC" w:rsidRDefault="004F5FDC">
            <w:pPr>
              <w:numPr>
                <w:ilvl w:val="0"/>
                <w:numId w:val="1"/>
              </w:numPr>
              <w:spacing w:after="0"/>
              <w:ind w:left="-16"/>
              <w:rPr>
                <w:rFonts w:ascii="Arial" w:hAnsi="Arial" w:cs="Arial"/>
                <w:sz w:val="20"/>
                <w:szCs w:val="20"/>
              </w:rPr>
            </w:pPr>
          </w:p>
        </w:tc>
        <w:tc>
          <w:tcPr>
            <w:tcW w:w="4159" w:type="dxa"/>
          </w:tcPr>
          <w:p w14:paraId="5DEECBA7" w14:textId="77777777" w:rsidR="004F5FDC" w:rsidRPr="00D9104C" w:rsidRDefault="00833F03">
            <w:pPr>
              <w:pStyle w:val="a6"/>
              <w:spacing w:line="276" w:lineRule="auto"/>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"promiscuous" </w:instrText>
            </w:r>
            <w:r w:rsidR="004F5FDC" w:rsidRPr="00D9104C">
              <w:rPr>
                <w:rFonts w:ascii="Arial" w:hAnsi="Arial" w:cs="Arial"/>
                <w:noProof/>
                <w:sz w:val="19"/>
                <w:szCs w:val="19"/>
              </w:rPr>
              <w:instrText>«promiscuous»</w:instrText>
            </w:r>
            <w:r w:rsidRPr="00D9104C">
              <w:rPr>
                <w:rFonts w:ascii="Arial" w:hAnsi="Arial" w:cs="Arial"/>
                <w:sz w:val="19"/>
                <w:szCs w:val="19"/>
              </w:rPr>
              <w:fldChar w:fldCharType="separate"/>
            </w:r>
            <w:r w:rsidR="00E82272" w:rsidRPr="006C59CD">
              <w:rPr>
                <w:rFonts w:ascii="Arial" w:hAnsi="Arial" w:cs="Arial"/>
                <w:noProof/>
                <w:sz w:val="19"/>
                <w:szCs w:val="19"/>
              </w:rPr>
              <w:t>It is promiscuous men that spread HIV in our community.</w:t>
            </w:r>
            <w:r w:rsidRPr="00D9104C">
              <w:rPr>
                <w:rFonts w:ascii="Arial" w:hAnsi="Arial" w:cs="Arial"/>
                <w:sz w:val="19"/>
                <w:szCs w:val="19"/>
              </w:rPr>
              <w:fldChar w:fldCharType="end"/>
            </w:r>
          </w:p>
        </w:tc>
        <w:tc>
          <w:tcPr>
            <w:tcW w:w="990" w:type="dxa"/>
            <w:vAlign w:val="center"/>
          </w:tcPr>
          <w:p w14:paraId="2D07B1CA" w14:textId="77777777" w:rsidR="004F5FDC" w:rsidRPr="00D9104C" w:rsidRDefault="004F5FDC">
            <w:pPr>
              <w:spacing w:after="0"/>
              <w:rPr>
                <w:rFonts w:ascii="Arial" w:hAnsi="Arial" w:cs="Arial"/>
                <w:sz w:val="19"/>
                <w:szCs w:val="19"/>
              </w:rPr>
            </w:pPr>
          </w:p>
        </w:tc>
        <w:tc>
          <w:tcPr>
            <w:tcW w:w="987" w:type="dxa"/>
            <w:vAlign w:val="center"/>
          </w:tcPr>
          <w:p w14:paraId="1B3C7058" w14:textId="77777777" w:rsidR="004F5FDC" w:rsidRDefault="004F5FDC">
            <w:pPr>
              <w:spacing w:after="0"/>
              <w:rPr>
                <w:rFonts w:ascii="Arial" w:hAnsi="Arial" w:cs="Arial"/>
                <w:sz w:val="20"/>
                <w:szCs w:val="20"/>
              </w:rPr>
            </w:pPr>
          </w:p>
        </w:tc>
        <w:tc>
          <w:tcPr>
            <w:tcW w:w="964" w:type="dxa"/>
            <w:vAlign w:val="center"/>
          </w:tcPr>
          <w:p w14:paraId="78AEB143" w14:textId="77777777" w:rsidR="004F5FDC" w:rsidRDefault="004F5FDC">
            <w:pPr>
              <w:spacing w:after="0"/>
              <w:rPr>
                <w:rFonts w:ascii="Arial" w:hAnsi="Arial" w:cs="Arial"/>
                <w:sz w:val="20"/>
                <w:szCs w:val="20"/>
              </w:rPr>
            </w:pPr>
          </w:p>
        </w:tc>
        <w:tc>
          <w:tcPr>
            <w:tcW w:w="962" w:type="dxa"/>
            <w:vAlign w:val="center"/>
          </w:tcPr>
          <w:p w14:paraId="60D35A9D" w14:textId="77777777" w:rsidR="004F5FDC" w:rsidRDefault="004F5FDC">
            <w:pPr>
              <w:spacing w:after="0"/>
              <w:rPr>
                <w:rFonts w:ascii="Arial" w:hAnsi="Arial" w:cs="Arial"/>
                <w:sz w:val="20"/>
                <w:szCs w:val="20"/>
              </w:rPr>
            </w:pPr>
          </w:p>
        </w:tc>
        <w:tc>
          <w:tcPr>
            <w:tcW w:w="961" w:type="dxa"/>
          </w:tcPr>
          <w:p w14:paraId="27481BDE" w14:textId="77777777" w:rsidR="004F5FDC" w:rsidRDefault="004F5FDC">
            <w:pPr>
              <w:spacing w:after="0"/>
              <w:rPr>
                <w:rFonts w:ascii="Arial" w:hAnsi="Arial" w:cs="Arial"/>
                <w:sz w:val="20"/>
                <w:szCs w:val="20"/>
              </w:rPr>
            </w:pPr>
          </w:p>
        </w:tc>
        <w:tc>
          <w:tcPr>
            <w:tcW w:w="691" w:type="dxa"/>
          </w:tcPr>
          <w:p w14:paraId="1461DD88" w14:textId="77777777" w:rsidR="004F5FDC" w:rsidRDefault="004F5FDC">
            <w:pPr>
              <w:spacing w:after="0"/>
              <w:rPr>
                <w:rFonts w:ascii="Arial" w:hAnsi="Arial" w:cs="Arial"/>
                <w:sz w:val="20"/>
                <w:szCs w:val="20"/>
              </w:rPr>
            </w:pPr>
          </w:p>
        </w:tc>
        <w:tc>
          <w:tcPr>
            <w:tcW w:w="749" w:type="dxa"/>
            <w:vAlign w:val="center"/>
          </w:tcPr>
          <w:p w14:paraId="097C61A2" w14:textId="77777777" w:rsidR="004F5FDC" w:rsidRDefault="004F5FDC">
            <w:pPr>
              <w:spacing w:after="0"/>
              <w:rPr>
                <w:rFonts w:ascii="Arial" w:hAnsi="Arial" w:cs="Arial"/>
                <w:sz w:val="20"/>
                <w:szCs w:val="20"/>
              </w:rPr>
            </w:pPr>
          </w:p>
        </w:tc>
      </w:tr>
      <w:tr w:rsidR="004F5FDC" w:rsidRPr="004F6310" w14:paraId="49F86CF4" w14:textId="77777777" w:rsidTr="00D9104C">
        <w:trPr>
          <w:cantSplit/>
          <w:trHeight w:val="51"/>
        </w:trPr>
        <w:tc>
          <w:tcPr>
            <w:tcW w:w="508" w:type="dxa"/>
          </w:tcPr>
          <w:p w14:paraId="1928CBDB" w14:textId="77777777" w:rsidR="004F5FDC" w:rsidRDefault="004F5FDC">
            <w:pPr>
              <w:numPr>
                <w:ilvl w:val="0"/>
                <w:numId w:val="1"/>
              </w:numPr>
              <w:spacing w:after="0"/>
              <w:ind w:left="-16"/>
              <w:rPr>
                <w:rFonts w:ascii="Arial" w:hAnsi="Arial" w:cs="Arial"/>
                <w:sz w:val="20"/>
                <w:szCs w:val="20"/>
              </w:rPr>
            </w:pPr>
          </w:p>
        </w:tc>
        <w:tc>
          <w:tcPr>
            <w:tcW w:w="4159" w:type="dxa"/>
          </w:tcPr>
          <w:p w14:paraId="4D214B27" w14:textId="77777777" w:rsidR="004F5FDC" w:rsidRPr="00D9104C" w:rsidRDefault="00833F03">
            <w:pPr>
              <w:pStyle w:val="a6"/>
              <w:spacing w:line="276" w:lineRule="auto"/>
              <w:rPr>
                <w:rFonts w:ascii="Arial" w:hAnsi="Arial" w:cs="Arial"/>
                <w:sz w:val="19"/>
                <w:szCs w:val="19"/>
              </w:rPr>
            </w:pPr>
            <w:r w:rsidRPr="00D9104C">
              <w:rPr>
                <w:rFonts w:ascii="Arial" w:hAnsi="Arial" w:cs="Arial"/>
                <w:sz w:val="19"/>
                <w:szCs w:val="19"/>
              </w:rPr>
              <w:fldChar w:fldCharType="begin"/>
            </w:r>
            <w:r w:rsidR="004F5FDC" w:rsidRPr="00D9104C">
              <w:rPr>
                <w:rFonts w:ascii="Arial" w:hAnsi="Arial" w:cs="Arial"/>
                <w:sz w:val="19"/>
                <w:szCs w:val="19"/>
              </w:rPr>
              <w:instrText xml:space="preserve"> MERGEFIELD "treatsame" </w:instrText>
            </w:r>
            <w:r w:rsidR="004F5FDC" w:rsidRPr="00D9104C">
              <w:rPr>
                <w:rFonts w:ascii="Arial" w:hAnsi="Arial" w:cs="Arial"/>
                <w:noProof/>
                <w:sz w:val="19"/>
                <w:szCs w:val="19"/>
              </w:rPr>
              <w:instrText>«treatsame»</w:instrText>
            </w:r>
            <w:r w:rsidRPr="00D9104C">
              <w:rPr>
                <w:rFonts w:ascii="Arial" w:hAnsi="Arial" w:cs="Arial"/>
                <w:sz w:val="19"/>
                <w:szCs w:val="19"/>
              </w:rPr>
              <w:fldChar w:fldCharType="separate"/>
            </w:r>
            <w:r w:rsidR="00E82272" w:rsidRPr="006C59CD">
              <w:rPr>
                <w:rFonts w:ascii="Arial" w:hAnsi="Arial" w:cs="Arial"/>
                <w:noProof/>
                <w:sz w:val="19"/>
                <w:szCs w:val="19"/>
              </w:rPr>
              <w:t>People with HIV/AIDS should be treated the same as people without HIV/AIDS.</w:t>
            </w:r>
            <w:r w:rsidRPr="00D9104C">
              <w:rPr>
                <w:rFonts w:ascii="Arial" w:hAnsi="Arial" w:cs="Arial"/>
                <w:sz w:val="19"/>
                <w:szCs w:val="19"/>
              </w:rPr>
              <w:fldChar w:fldCharType="end"/>
            </w:r>
          </w:p>
        </w:tc>
        <w:tc>
          <w:tcPr>
            <w:tcW w:w="990" w:type="dxa"/>
            <w:vAlign w:val="center"/>
          </w:tcPr>
          <w:p w14:paraId="114CF2A9" w14:textId="77777777" w:rsidR="004F5FDC" w:rsidRPr="00D9104C" w:rsidRDefault="004F5FDC">
            <w:pPr>
              <w:pStyle w:val="a6"/>
              <w:spacing w:line="276" w:lineRule="auto"/>
              <w:rPr>
                <w:rFonts w:ascii="Arial" w:hAnsi="Arial" w:cs="Arial"/>
                <w:sz w:val="19"/>
                <w:szCs w:val="19"/>
              </w:rPr>
            </w:pPr>
          </w:p>
        </w:tc>
        <w:tc>
          <w:tcPr>
            <w:tcW w:w="987" w:type="dxa"/>
            <w:vAlign w:val="center"/>
          </w:tcPr>
          <w:p w14:paraId="5005E88D" w14:textId="77777777" w:rsidR="004F5FDC" w:rsidRDefault="004F5FDC">
            <w:pPr>
              <w:pStyle w:val="a6"/>
              <w:spacing w:line="276" w:lineRule="auto"/>
              <w:rPr>
                <w:rFonts w:ascii="Arial" w:hAnsi="Arial" w:cs="Arial"/>
                <w:sz w:val="20"/>
                <w:szCs w:val="20"/>
              </w:rPr>
            </w:pPr>
          </w:p>
        </w:tc>
        <w:tc>
          <w:tcPr>
            <w:tcW w:w="964" w:type="dxa"/>
            <w:vAlign w:val="center"/>
          </w:tcPr>
          <w:p w14:paraId="0DB75B0B" w14:textId="77777777" w:rsidR="004F5FDC" w:rsidRDefault="004F5FDC">
            <w:pPr>
              <w:pStyle w:val="a6"/>
              <w:spacing w:line="276" w:lineRule="auto"/>
              <w:rPr>
                <w:rFonts w:ascii="Arial" w:hAnsi="Arial" w:cs="Arial"/>
                <w:sz w:val="20"/>
                <w:szCs w:val="20"/>
              </w:rPr>
            </w:pPr>
          </w:p>
        </w:tc>
        <w:tc>
          <w:tcPr>
            <w:tcW w:w="962" w:type="dxa"/>
            <w:vAlign w:val="center"/>
          </w:tcPr>
          <w:p w14:paraId="4E2C6519" w14:textId="77777777" w:rsidR="004F5FDC" w:rsidRDefault="004F5FDC">
            <w:pPr>
              <w:pStyle w:val="a6"/>
              <w:spacing w:line="276" w:lineRule="auto"/>
              <w:rPr>
                <w:rFonts w:ascii="Arial" w:hAnsi="Arial" w:cs="Arial"/>
                <w:sz w:val="20"/>
                <w:szCs w:val="20"/>
              </w:rPr>
            </w:pPr>
          </w:p>
        </w:tc>
        <w:tc>
          <w:tcPr>
            <w:tcW w:w="961" w:type="dxa"/>
          </w:tcPr>
          <w:p w14:paraId="182F6174" w14:textId="77777777" w:rsidR="004F5FDC" w:rsidRDefault="004F5FDC">
            <w:pPr>
              <w:pStyle w:val="a6"/>
              <w:spacing w:line="276" w:lineRule="auto"/>
              <w:rPr>
                <w:rFonts w:ascii="Arial" w:hAnsi="Arial" w:cs="Arial"/>
                <w:sz w:val="20"/>
                <w:szCs w:val="20"/>
              </w:rPr>
            </w:pPr>
          </w:p>
        </w:tc>
        <w:tc>
          <w:tcPr>
            <w:tcW w:w="691" w:type="dxa"/>
          </w:tcPr>
          <w:p w14:paraId="6CBA4BCC" w14:textId="77777777" w:rsidR="004F5FDC" w:rsidRDefault="004F5FDC">
            <w:pPr>
              <w:pStyle w:val="a6"/>
              <w:spacing w:line="276" w:lineRule="auto"/>
              <w:rPr>
                <w:rFonts w:ascii="Arial" w:hAnsi="Arial" w:cs="Arial"/>
                <w:sz w:val="20"/>
                <w:szCs w:val="20"/>
              </w:rPr>
            </w:pPr>
          </w:p>
        </w:tc>
        <w:tc>
          <w:tcPr>
            <w:tcW w:w="749" w:type="dxa"/>
            <w:vAlign w:val="center"/>
          </w:tcPr>
          <w:p w14:paraId="41FAB4D7" w14:textId="77777777" w:rsidR="004F5FDC" w:rsidRDefault="004F5FDC">
            <w:pPr>
              <w:pStyle w:val="a6"/>
              <w:spacing w:line="276" w:lineRule="auto"/>
              <w:rPr>
                <w:rFonts w:ascii="Arial" w:hAnsi="Arial" w:cs="Arial"/>
                <w:sz w:val="20"/>
                <w:szCs w:val="20"/>
              </w:rPr>
            </w:pPr>
          </w:p>
        </w:tc>
      </w:tr>
    </w:tbl>
    <w:p w14:paraId="5A78A61B" w14:textId="77777777" w:rsidR="00D271C8" w:rsidRDefault="00D271C8">
      <w:pPr>
        <w:spacing w:after="0"/>
        <w:rPr>
          <w:rFonts w:ascii="Arial" w:hAnsi="Arial" w:cs="Arial"/>
          <w:i/>
          <w:iCs/>
          <w:sz w:val="20"/>
          <w:szCs w:val="20"/>
        </w:rPr>
      </w:pPr>
    </w:p>
    <w:p w14:paraId="61892F00" w14:textId="77777777" w:rsidR="00D271C8" w:rsidRPr="0093228E" w:rsidRDefault="002D27CE">
      <w:pPr>
        <w:spacing w:after="0"/>
        <w:rPr>
          <w:rFonts w:ascii="Arial" w:hAnsi="Arial" w:cs="Arial"/>
          <w:b/>
          <w:iCs/>
          <w:u w:val="single"/>
        </w:rPr>
      </w:pPr>
      <w:r w:rsidRPr="0093228E">
        <w:rPr>
          <w:rFonts w:ascii="Arial" w:hAnsi="Arial" w:cs="Arial"/>
          <w:b/>
          <w:iCs/>
          <w:u w:val="single"/>
        </w:rPr>
        <w:t>B</w:t>
      </w:r>
      <w:r w:rsidR="0093228E" w:rsidRPr="0093228E">
        <w:rPr>
          <w:rFonts w:ascii="Arial" w:hAnsi="Arial" w:cs="Arial"/>
          <w:b/>
          <w:iCs/>
          <w:u w:val="single"/>
        </w:rPr>
        <w:t>5</w:t>
      </w:r>
      <w:r w:rsidRPr="0093228E">
        <w:rPr>
          <w:rFonts w:ascii="Arial" w:hAnsi="Arial" w:cs="Arial"/>
          <w:b/>
          <w:iCs/>
          <w:u w:val="single"/>
        </w:rPr>
        <w:t>.  Behavioral Questions</w:t>
      </w:r>
    </w:p>
    <w:p w14:paraId="66DD00FE" w14:textId="77777777" w:rsidR="00475B63" w:rsidRPr="00D56970" w:rsidRDefault="00475B63" w:rsidP="00475B63">
      <w:pPr>
        <w:rPr>
          <w:rFonts w:ascii="Arial" w:hAnsi="Arial" w:cs="Arial"/>
          <w:i/>
          <w:iCs/>
          <w:sz w:val="20"/>
          <w:szCs w:val="20"/>
          <w:lang w:val="es-ES"/>
        </w:rPr>
      </w:pPr>
      <w:r w:rsidRPr="00475B63">
        <w:rPr>
          <w:rFonts w:ascii="Arial" w:hAnsi="Arial" w:cs="Arial"/>
          <w:b/>
          <w:i/>
          <w:iCs/>
          <w:sz w:val="20"/>
          <w:szCs w:val="20"/>
          <w:lang w:val="es-ES"/>
        </w:rPr>
        <w:t>FO</w:t>
      </w:r>
      <w:r w:rsidRPr="00110401">
        <w:rPr>
          <w:rFonts w:ascii="Arial" w:hAnsi="Arial" w:cs="Arial"/>
          <w:i/>
          <w:iCs/>
          <w:sz w:val="20"/>
          <w:szCs w:val="20"/>
          <w:lang w:val="es-ES"/>
        </w:rPr>
        <w:t xml:space="preserve">: </w:t>
      </w:r>
      <w:r w:rsidR="007C5079" w:rsidRPr="004F6310">
        <w:rPr>
          <w:rFonts w:ascii="Arial" w:hAnsi="Arial" w:cs="Arial"/>
          <w:i/>
          <w:iCs/>
          <w:sz w:val="20"/>
          <w:szCs w:val="20"/>
        </w:rPr>
        <w:t>Now I am going to ask you some more questions. These ones will be about some topics that may seem embarrassing. Again, this is totally confidential and I won’t share this information with your parents or teachers or anyone else around you.</w:t>
      </w:r>
    </w:p>
    <w:tbl>
      <w:tblPr>
        <w:tblW w:w="1053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4770"/>
        <w:gridCol w:w="5040"/>
      </w:tblGrid>
      <w:tr w:rsidR="008A1D60" w:rsidRPr="004F6310" w14:paraId="346AF8A3" w14:textId="77777777" w:rsidTr="008F31C2">
        <w:trPr>
          <w:cantSplit/>
          <w:trHeight w:val="51"/>
        </w:trPr>
        <w:tc>
          <w:tcPr>
            <w:tcW w:w="720" w:type="dxa"/>
            <w:shd w:val="clear" w:color="auto" w:fill="auto"/>
          </w:tcPr>
          <w:p w14:paraId="477C02FD" w14:textId="77777777" w:rsidR="00AA0BED" w:rsidRDefault="00AA0BED" w:rsidP="0006212C">
            <w:pPr>
              <w:numPr>
                <w:ilvl w:val="0"/>
                <w:numId w:val="1"/>
              </w:numPr>
              <w:spacing w:after="0" w:line="240" w:lineRule="auto"/>
              <w:rPr>
                <w:rFonts w:ascii="Arial" w:hAnsi="Arial" w:cs="Arial"/>
                <w:sz w:val="20"/>
                <w:szCs w:val="20"/>
              </w:rPr>
            </w:pPr>
          </w:p>
        </w:tc>
        <w:tc>
          <w:tcPr>
            <w:tcW w:w="4770" w:type="dxa"/>
            <w:shd w:val="clear" w:color="auto" w:fill="auto"/>
          </w:tcPr>
          <w:p w14:paraId="7B8B8144"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"married" </w:instrText>
            </w:r>
            <w:r w:rsidR="000A1C04">
              <w:rPr>
                <w:rFonts w:ascii="Arial" w:hAnsi="Arial" w:cs="Arial"/>
                <w:noProof/>
                <w:sz w:val="20"/>
                <w:szCs w:val="20"/>
              </w:rPr>
              <w:instrText>«married»</w:instrText>
            </w:r>
            <w:r>
              <w:rPr>
                <w:rFonts w:ascii="Arial" w:hAnsi="Arial" w:cs="Arial"/>
                <w:sz w:val="20"/>
                <w:szCs w:val="20"/>
              </w:rPr>
              <w:fldChar w:fldCharType="separate"/>
            </w:r>
            <w:r w:rsidR="00E82272" w:rsidRPr="006C59CD">
              <w:rPr>
                <w:rFonts w:ascii="Arial" w:hAnsi="Arial" w:cs="Arial"/>
                <w:noProof/>
                <w:sz w:val="20"/>
                <w:szCs w:val="20"/>
              </w:rPr>
              <w:t>Are you married?</w:t>
            </w:r>
            <w:r>
              <w:rPr>
                <w:rFonts w:ascii="Arial" w:hAnsi="Arial" w:cs="Arial"/>
                <w:sz w:val="20"/>
                <w:szCs w:val="20"/>
              </w:rPr>
              <w:fldChar w:fldCharType="end"/>
            </w:r>
          </w:p>
        </w:tc>
        <w:tc>
          <w:tcPr>
            <w:tcW w:w="5040" w:type="dxa"/>
            <w:shd w:val="clear" w:color="auto" w:fill="auto"/>
          </w:tcPr>
          <w:p w14:paraId="31EB1A58" w14:textId="77777777" w:rsidR="00AA0BED" w:rsidRDefault="008A1D60" w:rsidP="00F5291E">
            <w:pPr>
              <w:numPr>
                <w:ilvl w:val="0"/>
                <w:numId w:val="4"/>
              </w:numPr>
              <w:spacing w:after="0" w:line="240" w:lineRule="auto"/>
              <w:rPr>
                <w:rFonts w:ascii="Arial" w:hAnsi="Arial" w:cs="Arial"/>
                <w:sz w:val="20"/>
                <w:szCs w:val="20"/>
              </w:rPr>
            </w:pPr>
            <w:r w:rsidRPr="004F6310">
              <w:rPr>
                <w:rFonts w:ascii="Arial" w:hAnsi="Arial" w:cs="Arial"/>
                <w:sz w:val="20"/>
                <w:szCs w:val="20"/>
              </w:rPr>
              <w:t>[   ]  Currently married</w:t>
            </w:r>
          </w:p>
          <w:p w14:paraId="235E7990" w14:textId="77777777" w:rsidR="00AA0BED" w:rsidRDefault="008A1D60" w:rsidP="00F5291E">
            <w:pPr>
              <w:numPr>
                <w:ilvl w:val="0"/>
                <w:numId w:val="4"/>
              </w:numPr>
              <w:spacing w:after="0" w:line="240" w:lineRule="auto"/>
              <w:rPr>
                <w:rFonts w:ascii="Arial" w:hAnsi="Arial" w:cs="Arial"/>
                <w:sz w:val="20"/>
                <w:szCs w:val="20"/>
              </w:rPr>
            </w:pPr>
            <w:r w:rsidRPr="004F6310">
              <w:rPr>
                <w:rFonts w:ascii="Arial" w:hAnsi="Arial" w:cs="Arial"/>
                <w:sz w:val="20"/>
                <w:szCs w:val="20"/>
              </w:rPr>
              <w:t>[   ]  Divorced or separated</w:t>
            </w:r>
            <w:r w:rsidR="008C2C9D">
              <w:rPr>
                <w:rFonts w:ascii="Arial" w:hAnsi="Arial" w:cs="Arial"/>
                <w:sz w:val="20"/>
                <w:szCs w:val="20"/>
              </w:rPr>
              <w:t xml:space="preserve"> </w:t>
            </w:r>
            <w:r w:rsidRPr="004F6310">
              <w:rPr>
                <w:rFonts w:ascii="Arial" w:hAnsi="Arial" w:cs="Arial"/>
                <w:b/>
                <w:sz w:val="20"/>
                <w:szCs w:val="20"/>
              </w:rPr>
              <w:t xml:space="preserve">&gt;&gt;skip to </w:t>
            </w:r>
            <w:r w:rsidR="00833F03">
              <w:rPr>
                <w:rFonts w:ascii="Arial" w:hAnsi="Arial" w:cs="Arial"/>
                <w:b/>
                <w:sz w:val="20"/>
                <w:szCs w:val="20"/>
              </w:rPr>
              <w:fldChar w:fldCharType="begin"/>
            </w:r>
            <w:r w:rsidR="008C2C9D">
              <w:rPr>
                <w:rFonts w:ascii="Arial" w:hAnsi="Arial" w:cs="Arial"/>
                <w:b/>
                <w:sz w:val="20"/>
                <w:szCs w:val="20"/>
              </w:rPr>
              <w:instrText xml:space="preserve"> REF _Ref289124853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118</w:t>
            </w:r>
            <w:r w:rsidR="00833F03">
              <w:rPr>
                <w:rFonts w:ascii="Arial" w:hAnsi="Arial" w:cs="Arial"/>
                <w:b/>
                <w:sz w:val="20"/>
                <w:szCs w:val="20"/>
              </w:rPr>
              <w:fldChar w:fldCharType="end"/>
            </w:r>
          </w:p>
          <w:p w14:paraId="7A6A49BF" w14:textId="77777777" w:rsidR="00AA0BED" w:rsidRDefault="008A1D60" w:rsidP="00F5291E">
            <w:pPr>
              <w:numPr>
                <w:ilvl w:val="0"/>
                <w:numId w:val="4"/>
              </w:numPr>
              <w:spacing w:after="0" w:line="240" w:lineRule="auto"/>
              <w:rPr>
                <w:rFonts w:ascii="Arial" w:hAnsi="Arial" w:cs="Arial"/>
                <w:sz w:val="20"/>
                <w:szCs w:val="20"/>
              </w:rPr>
            </w:pPr>
            <w:r w:rsidRPr="004F6310">
              <w:rPr>
                <w:rFonts w:ascii="Arial" w:hAnsi="Arial" w:cs="Arial"/>
                <w:sz w:val="20"/>
                <w:szCs w:val="20"/>
              </w:rPr>
              <w:t>[   ]  Widowed</w:t>
            </w:r>
            <w:r w:rsidR="00E5109A">
              <w:rPr>
                <w:rFonts w:ascii="Arial" w:hAnsi="Arial" w:cs="Arial"/>
                <w:b/>
                <w:sz w:val="20"/>
                <w:szCs w:val="20"/>
              </w:rPr>
              <w:t xml:space="preserve"> </w:t>
            </w:r>
            <w:r w:rsidR="008C2C9D" w:rsidRPr="004F6310">
              <w:rPr>
                <w:rFonts w:ascii="Arial" w:hAnsi="Arial" w:cs="Arial"/>
                <w:b/>
                <w:sz w:val="20"/>
                <w:szCs w:val="20"/>
              </w:rPr>
              <w:t xml:space="preserve">&gt;&gt;skip to </w:t>
            </w:r>
            <w:r w:rsidR="00833F03">
              <w:rPr>
                <w:rFonts w:ascii="Arial" w:hAnsi="Arial" w:cs="Arial"/>
                <w:b/>
                <w:sz w:val="20"/>
                <w:szCs w:val="20"/>
              </w:rPr>
              <w:fldChar w:fldCharType="begin"/>
            </w:r>
            <w:r w:rsidR="008C2C9D">
              <w:rPr>
                <w:rFonts w:ascii="Arial" w:hAnsi="Arial" w:cs="Arial"/>
                <w:b/>
                <w:sz w:val="20"/>
                <w:szCs w:val="20"/>
              </w:rPr>
              <w:instrText xml:space="preserve"> REF _Ref289124853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118</w:t>
            </w:r>
            <w:r w:rsidR="00833F03">
              <w:rPr>
                <w:rFonts w:ascii="Arial" w:hAnsi="Arial" w:cs="Arial"/>
                <w:b/>
                <w:sz w:val="20"/>
                <w:szCs w:val="20"/>
              </w:rPr>
              <w:fldChar w:fldCharType="end"/>
            </w:r>
          </w:p>
          <w:p w14:paraId="5A9C2CAE" w14:textId="77777777" w:rsidR="00AA0BED" w:rsidRDefault="008A1D60" w:rsidP="00F5291E">
            <w:pPr>
              <w:numPr>
                <w:ilvl w:val="0"/>
                <w:numId w:val="4"/>
              </w:numPr>
              <w:spacing w:after="0" w:line="240" w:lineRule="auto"/>
              <w:rPr>
                <w:rFonts w:ascii="Arial" w:hAnsi="Arial" w:cs="Arial"/>
                <w:sz w:val="20"/>
                <w:szCs w:val="20"/>
              </w:rPr>
            </w:pPr>
            <w:r w:rsidRPr="004F6310">
              <w:rPr>
                <w:rFonts w:ascii="Arial" w:hAnsi="Arial" w:cs="Arial"/>
                <w:sz w:val="20"/>
                <w:szCs w:val="20"/>
              </w:rPr>
              <w:t xml:space="preserve">[   ]  Never been married </w:t>
            </w:r>
            <w:r w:rsidR="008C2C9D" w:rsidRPr="004F6310">
              <w:rPr>
                <w:rFonts w:ascii="Arial" w:hAnsi="Arial" w:cs="Arial"/>
                <w:b/>
                <w:sz w:val="20"/>
                <w:szCs w:val="20"/>
              </w:rPr>
              <w:t xml:space="preserve">&gt;&gt;skip to </w:t>
            </w:r>
            <w:r w:rsidR="00833F03">
              <w:rPr>
                <w:rFonts w:ascii="Arial" w:hAnsi="Arial" w:cs="Arial"/>
                <w:b/>
                <w:sz w:val="20"/>
                <w:szCs w:val="20"/>
              </w:rPr>
              <w:fldChar w:fldCharType="begin"/>
            </w:r>
            <w:r w:rsidR="008C2C9D">
              <w:rPr>
                <w:rFonts w:ascii="Arial" w:hAnsi="Arial" w:cs="Arial"/>
                <w:b/>
                <w:sz w:val="20"/>
                <w:szCs w:val="20"/>
              </w:rPr>
              <w:instrText xml:space="preserve"> REF _Ref289124853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118</w:t>
            </w:r>
            <w:r w:rsidR="00833F03">
              <w:rPr>
                <w:rFonts w:ascii="Arial" w:hAnsi="Arial" w:cs="Arial"/>
                <w:b/>
                <w:sz w:val="20"/>
                <w:szCs w:val="20"/>
              </w:rPr>
              <w:fldChar w:fldCharType="end"/>
            </w:r>
          </w:p>
        </w:tc>
      </w:tr>
      <w:tr w:rsidR="00A608E8" w:rsidRPr="004F6310" w14:paraId="322FCA10" w14:textId="77777777" w:rsidTr="008F31C2">
        <w:trPr>
          <w:cantSplit/>
          <w:trHeight w:val="51"/>
        </w:trPr>
        <w:tc>
          <w:tcPr>
            <w:tcW w:w="720" w:type="dxa"/>
            <w:shd w:val="clear" w:color="auto" w:fill="auto"/>
          </w:tcPr>
          <w:p w14:paraId="06D14E80" w14:textId="77777777" w:rsidR="00A608E8" w:rsidRDefault="00A608E8" w:rsidP="0006212C">
            <w:pPr>
              <w:numPr>
                <w:ilvl w:val="0"/>
                <w:numId w:val="1"/>
              </w:numPr>
              <w:spacing w:after="0" w:line="240" w:lineRule="auto"/>
              <w:rPr>
                <w:rFonts w:ascii="Arial" w:hAnsi="Arial" w:cs="Arial"/>
                <w:sz w:val="20"/>
                <w:szCs w:val="20"/>
              </w:rPr>
            </w:pPr>
          </w:p>
        </w:tc>
        <w:tc>
          <w:tcPr>
            <w:tcW w:w="4770" w:type="dxa"/>
            <w:shd w:val="clear" w:color="auto" w:fill="auto"/>
          </w:tcPr>
          <w:p w14:paraId="26BD2A57"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"marrlength" </w:instrText>
            </w:r>
            <w:r w:rsidR="000A1C04">
              <w:rPr>
                <w:rFonts w:ascii="Arial" w:hAnsi="Arial" w:cs="Arial"/>
                <w:noProof/>
                <w:sz w:val="20"/>
                <w:szCs w:val="20"/>
              </w:rPr>
              <w:instrText>«marrlength»</w:instrText>
            </w:r>
            <w:r>
              <w:rPr>
                <w:rFonts w:ascii="Arial" w:hAnsi="Arial" w:cs="Arial"/>
                <w:sz w:val="20"/>
                <w:szCs w:val="20"/>
              </w:rPr>
              <w:fldChar w:fldCharType="separate"/>
            </w:r>
            <w:r w:rsidR="00E82272" w:rsidRPr="006C59CD">
              <w:rPr>
                <w:rFonts w:ascii="Arial" w:hAnsi="Arial" w:cs="Arial"/>
                <w:noProof/>
                <w:sz w:val="20"/>
                <w:szCs w:val="20"/>
              </w:rPr>
              <w:t>For how long have you been married?</w:t>
            </w:r>
            <w:r>
              <w:rPr>
                <w:rFonts w:ascii="Arial" w:hAnsi="Arial" w:cs="Arial"/>
                <w:sz w:val="20"/>
                <w:szCs w:val="20"/>
              </w:rPr>
              <w:fldChar w:fldCharType="end"/>
            </w:r>
          </w:p>
        </w:tc>
        <w:tc>
          <w:tcPr>
            <w:tcW w:w="5040" w:type="dxa"/>
            <w:shd w:val="clear" w:color="auto" w:fill="auto"/>
          </w:tcPr>
          <w:p w14:paraId="420E1B08" w14:textId="77777777" w:rsidR="00D271C8" w:rsidRDefault="003B1A45" w:rsidP="003B1A45">
            <w:pPr>
              <w:spacing w:after="0"/>
              <w:jc w:val="center"/>
              <w:rPr>
                <w:rFonts w:ascii="Arial" w:hAnsi="Arial" w:cs="Arial"/>
                <w:sz w:val="20"/>
                <w:szCs w:val="20"/>
              </w:rPr>
            </w:pPr>
            <w:r>
              <w:rPr>
                <w:rFonts w:ascii="Arial" w:hAnsi="Arial" w:cs="Arial"/>
                <w:sz w:val="20"/>
                <w:szCs w:val="20"/>
              </w:rPr>
              <w:t>|__|__|  year</w:t>
            </w:r>
            <w:r w:rsidRPr="004F6310">
              <w:rPr>
                <w:rFonts w:ascii="Arial" w:hAnsi="Arial" w:cs="Arial"/>
                <w:sz w:val="20"/>
                <w:szCs w:val="20"/>
              </w:rPr>
              <w:t xml:space="preserve">s </w:t>
            </w:r>
            <w:r>
              <w:rPr>
                <w:rFonts w:ascii="Arial" w:hAnsi="Arial" w:cs="Arial"/>
                <w:sz w:val="20"/>
                <w:szCs w:val="20"/>
              </w:rPr>
              <w:t xml:space="preserve">      </w:t>
            </w:r>
            <w:r w:rsidR="00A608E8" w:rsidRPr="004F6310">
              <w:rPr>
                <w:rFonts w:ascii="Arial" w:hAnsi="Arial" w:cs="Arial"/>
                <w:sz w:val="20"/>
                <w:szCs w:val="20"/>
              </w:rPr>
              <w:t>|__|__| months</w:t>
            </w:r>
          </w:p>
        </w:tc>
      </w:tr>
      <w:tr w:rsidR="00A608E8" w:rsidRPr="004F6310" w14:paraId="7DECE36A" w14:textId="77777777" w:rsidTr="008F31C2">
        <w:trPr>
          <w:cantSplit/>
          <w:trHeight w:val="51"/>
        </w:trPr>
        <w:tc>
          <w:tcPr>
            <w:tcW w:w="720" w:type="dxa"/>
            <w:shd w:val="clear" w:color="auto" w:fill="auto"/>
          </w:tcPr>
          <w:p w14:paraId="6E679E94" w14:textId="77777777" w:rsidR="00A608E8" w:rsidRDefault="00A608E8" w:rsidP="0006212C">
            <w:pPr>
              <w:numPr>
                <w:ilvl w:val="0"/>
                <w:numId w:val="1"/>
              </w:numPr>
              <w:spacing w:after="0" w:line="240" w:lineRule="auto"/>
              <w:rPr>
                <w:rFonts w:ascii="Arial" w:hAnsi="Arial" w:cs="Arial"/>
                <w:sz w:val="20"/>
                <w:szCs w:val="20"/>
              </w:rPr>
            </w:pPr>
          </w:p>
        </w:tc>
        <w:tc>
          <w:tcPr>
            <w:tcW w:w="4770" w:type="dxa"/>
            <w:shd w:val="clear" w:color="auto" w:fill="auto"/>
          </w:tcPr>
          <w:p w14:paraId="183B7AA5"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"spouseage" </w:instrText>
            </w:r>
            <w:r w:rsidR="000A1C04">
              <w:rPr>
                <w:rFonts w:ascii="Arial" w:hAnsi="Arial" w:cs="Arial"/>
                <w:noProof/>
                <w:sz w:val="20"/>
                <w:szCs w:val="20"/>
              </w:rPr>
              <w:instrText>«spouseage»</w:instrText>
            </w:r>
            <w:r>
              <w:rPr>
                <w:rFonts w:ascii="Arial" w:hAnsi="Arial" w:cs="Arial"/>
                <w:sz w:val="20"/>
                <w:szCs w:val="20"/>
              </w:rPr>
              <w:fldChar w:fldCharType="separate"/>
            </w:r>
            <w:r w:rsidR="00E82272" w:rsidRPr="006C59CD">
              <w:rPr>
                <w:rFonts w:ascii="Arial" w:hAnsi="Arial" w:cs="Arial"/>
                <w:noProof/>
                <w:sz w:val="20"/>
                <w:szCs w:val="20"/>
              </w:rPr>
              <w:t>How old is your spouse?</w:t>
            </w:r>
            <w:r>
              <w:rPr>
                <w:rFonts w:ascii="Arial" w:hAnsi="Arial" w:cs="Arial"/>
                <w:sz w:val="20"/>
                <w:szCs w:val="20"/>
              </w:rPr>
              <w:fldChar w:fldCharType="end"/>
            </w:r>
          </w:p>
        </w:tc>
        <w:tc>
          <w:tcPr>
            <w:tcW w:w="5040" w:type="dxa"/>
            <w:shd w:val="clear" w:color="auto" w:fill="auto"/>
            <w:vAlign w:val="center"/>
          </w:tcPr>
          <w:p w14:paraId="3CDCCE8E" w14:textId="77777777" w:rsidR="00D271C8" w:rsidRDefault="00A608E8">
            <w:pPr>
              <w:spacing w:after="0"/>
              <w:jc w:val="center"/>
              <w:rPr>
                <w:rFonts w:ascii="Arial" w:hAnsi="Arial" w:cs="Arial"/>
                <w:sz w:val="20"/>
                <w:szCs w:val="20"/>
              </w:rPr>
            </w:pPr>
            <w:r w:rsidRPr="004F6310">
              <w:rPr>
                <w:rFonts w:ascii="Arial" w:hAnsi="Arial" w:cs="Arial"/>
                <w:sz w:val="20"/>
                <w:szCs w:val="20"/>
              </w:rPr>
              <w:t>|__|__| years old</w:t>
            </w:r>
          </w:p>
        </w:tc>
      </w:tr>
      <w:tr w:rsidR="00A608E8" w:rsidRPr="004F6310" w14:paraId="26FCF40F" w14:textId="77777777" w:rsidTr="008F31C2">
        <w:trPr>
          <w:cantSplit/>
          <w:trHeight w:val="51"/>
        </w:trPr>
        <w:tc>
          <w:tcPr>
            <w:tcW w:w="720" w:type="dxa"/>
            <w:shd w:val="clear" w:color="auto" w:fill="auto"/>
          </w:tcPr>
          <w:p w14:paraId="03DD64CE" w14:textId="77777777" w:rsidR="00A608E8" w:rsidRDefault="00A608E8" w:rsidP="0006212C">
            <w:pPr>
              <w:numPr>
                <w:ilvl w:val="0"/>
                <w:numId w:val="1"/>
              </w:numPr>
              <w:spacing w:after="0" w:line="240" w:lineRule="auto"/>
              <w:rPr>
                <w:rFonts w:ascii="Arial" w:hAnsi="Arial" w:cs="Arial"/>
                <w:sz w:val="20"/>
                <w:szCs w:val="20"/>
              </w:rPr>
            </w:pPr>
            <w:bookmarkStart w:id="23" w:name="_Ref289124853"/>
          </w:p>
        </w:tc>
        <w:bookmarkEnd w:id="23"/>
        <w:tc>
          <w:tcPr>
            <w:tcW w:w="4770" w:type="dxa"/>
            <w:shd w:val="clear" w:color="auto" w:fill="auto"/>
          </w:tcPr>
          <w:p w14:paraId="5F70D9B9"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"sex6" </w:instrText>
            </w:r>
            <w:r w:rsidR="000A1C04">
              <w:rPr>
                <w:rFonts w:ascii="Arial" w:hAnsi="Arial" w:cs="Arial"/>
                <w:noProof/>
                <w:sz w:val="20"/>
                <w:szCs w:val="20"/>
              </w:rPr>
              <w:instrText>«sex6»</w:instrText>
            </w:r>
            <w:r>
              <w:rPr>
                <w:rFonts w:ascii="Arial" w:hAnsi="Arial" w:cs="Arial"/>
                <w:sz w:val="20"/>
                <w:szCs w:val="20"/>
              </w:rPr>
              <w:fldChar w:fldCharType="separate"/>
            </w:r>
            <w:r w:rsidR="00E82272" w:rsidRPr="006C59CD">
              <w:rPr>
                <w:rFonts w:ascii="Arial" w:hAnsi="Arial" w:cs="Arial"/>
                <w:noProof/>
                <w:sz w:val="20"/>
                <w:szCs w:val="20"/>
              </w:rPr>
              <w:t xml:space="preserve">In the last 6 months, how many sexual </w:t>
            </w:r>
            <w:bookmarkStart w:id="24" w:name="_GoBack"/>
            <w:r w:rsidR="00E82272" w:rsidRPr="006C59CD">
              <w:rPr>
                <w:rFonts w:ascii="Arial" w:hAnsi="Arial" w:cs="Arial"/>
                <w:noProof/>
                <w:sz w:val="20"/>
                <w:szCs w:val="20"/>
              </w:rPr>
              <w:t>partners</w:t>
            </w:r>
            <w:bookmarkEnd w:id="24"/>
            <w:r w:rsidR="00E82272" w:rsidRPr="006C59CD">
              <w:rPr>
                <w:rFonts w:ascii="Arial" w:hAnsi="Arial" w:cs="Arial"/>
                <w:noProof/>
                <w:sz w:val="20"/>
                <w:szCs w:val="20"/>
              </w:rPr>
              <w:t xml:space="preserve"> have you had in total?</w:t>
            </w:r>
            <w:r>
              <w:rPr>
                <w:rFonts w:ascii="Arial" w:hAnsi="Arial" w:cs="Arial"/>
                <w:sz w:val="20"/>
                <w:szCs w:val="20"/>
              </w:rPr>
              <w:fldChar w:fldCharType="end"/>
            </w:r>
          </w:p>
        </w:tc>
        <w:tc>
          <w:tcPr>
            <w:tcW w:w="5040" w:type="dxa"/>
            <w:shd w:val="clear" w:color="auto" w:fill="auto"/>
            <w:vAlign w:val="center"/>
          </w:tcPr>
          <w:p w14:paraId="075D7277" w14:textId="77777777" w:rsidR="00D271C8" w:rsidRDefault="00A608E8">
            <w:pPr>
              <w:spacing w:after="0"/>
              <w:jc w:val="center"/>
              <w:rPr>
                <w:rFonts w:ascii="Arial" w:hAnsi="Arial" w:cs="Arial"/>
                <w:sz w:val="20"/>
                <w:szCs w:val="20"/>
              </w:rPr>
            </w:pPr>
            <w:r w:rsidRPr="004F6310">
              <w:rPr>
                <w:rFonts w:ascii="Arial" w:hAnsi="Arial" w:cs="Arial"/>
                <w:sz w:val="20"/>
                <w:szCs w:val="20"/>
              </w:rPr>
              <w:t>|__|__| partners</w:t>
            </w:r>
          </w:p>
        </w:tc>
      </w:tr>
      <w:tr w:rsidR="00A608E8" w:rsidRPr="004F6310" w14:paraId="287683C3" w14:textId="77777777" w:rsidTr="008F31C2">
        <w:trPr>
          <w:cantSplit/>
          <w:trHeight w:val="820"/>
        </w:trPr>
        <w:tc>
          <w:tcPr>
            <w:tcW w:w="720" w:type="dxa"/>
            <w:shd w:val="clear" w:color="auto" w:fill="auto"/>
          </w:tcPr>
          <w:p w14:paraId="512B9919" w14:textId="77777777" w:rsidR="00A608E8" w:rsidRDefault="00A608E8" w:rsidP="0006212C">
            <w:pPr>
              <w:numPr>
                <w:ilvl w:val="0"/>
                <w:numId w:val="1"/>
              </w:numPr>
              <w:spacing w:after="0" w:line="240" w:lineRule="auto"/>
              <w:rPr>
                <w:rFonts w:ascii="Arial" w:hAnsi="Arial" w:cs="Arial"/>
                <w:sz w:val="20"/>
                <w:szCs w:val="20"/>
              </w:rPr>
            </w:pPr>
            <w:bookmarkStart w:id="25" w:name="_Ref289183106"/>
          </w:p>
        </w:tc>
        <w:bookmarkEnd w:id="25"/>
        <w:tc>
          <w:tcPr>
            <w:tcW w:w="4770" w:type="dxa"/>
            <w:shd w:val="clear" w:color="auto" w:fill="auto"/>
          </w:tcPr>
          <w:p w14:paraId="109D3006"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"sexlife" </w:instrText>
            </w:r>
            <w:r w:rsidR="000A1C04">
              <w:rPr>
                <w:rFonts w:ascii="Arial" w:hAnsi="Arial" w:cs="Arial"/>
                <w:noProof/>
                <w:sz w:val="20"/>
                <w:szCs w:val="20"/>
              </w:rPr>
              <w:instrText>«sexlife»</w:instrText>
            </w:r>
            <w:r>
              <w:rPr>
                <w:rFonts w:ascii="Arial" w:hAnsi="Arial" w:cs="Arial"/>
                <w:sz w:val="20"/>
                <w:szCs w:val="20"/>
              </w:rPr>
              <w:fldChar w:fldCharType="separate"/>
            </w:r>
            <w:r w:rsidR="00E82272" w:rsidRPr="006C59CD">
              <w:rPr>
                <w:rFonts w:ascii="Arial" w:hAnsi="Arial" w:cs="Arial"/>
                <w:noProof/>
                <w:sz w:val="20"/>
                <w:szCs w:val="20"/>
              </w:rPr>
              <w:t>How many sexual partners have you had in your lifetime?</w:t>
            </w:r>
            <w:r>
              <w:rPr>
                <w:rFonts w:ascii="Arial" w:hAnsi="Arial" w:cs="Arial"/>
                <w:sz w:val="20"/>
                <w:szCs w:val="20"/>
              </w:rPr>
              <w:fldChar w:fldCharType="end"/>
            </w:r>
          </w:p>
        </w:tc>
        <w:tc>
          <w:tcPr>
            <w:tcW w:w="5040" w:type="dxa"/>
            <w:shd w:val="clear" w:color="auto" w:fill="auto"/>
            <w:vAlign w:val="center"/>
          </w:tcPr>
          <w:p w14:paraId="794804C8" w14:textId="77777777" w:rsidR="00727BB2" w:rsidRDefault="00A608E8" w:rsidP="00727BB2">
            <w:pPr>
              <w:spacing w:after="0"/>
              <w:jc w:val="center"/>
              <w:rPr>
                <w:rFonts w:ascii="Arial" w:hAnsi="Arial" w:cs="Arial"/>
                <w:sz w:val="20"/>
                <w:szCs w:val="20"/>
              </w:rPr>
            </w:pPr>
            <w:r w:rsidRPr="004F6310">
              <w:rPr>
                <w:rFonts w:ascii="Arial" w:hAnsi="Arial" w:cs="Arial"/>
                <w:sz w:val="20"/>
                <w:szCs w:val="20"/>
              </w:rPr>
              <w:t>|__|__| partners</w:t>
            </w:r>
            <w:r>
              <w:rPr>
                <w:rFonts w:ascii="Arial" w:hAnsi="Arial" w:cs="Arial"/>
                <w:sz w:val="20"/>
                <w:szCs w:val="20"/>
              </w:rPr>
              <w:t xml:space="preserve"> </w:t>
            </w:r>
          </w:p>
          <w:p w14:paraId="5AEC6C1C" w14:textId="77777777" w:rsidR="00D271C8" w:rsidRDefault="00727BB2">
            <w:pPr>
              <w:spacing w:after="0"/>
              <w:jc w:val="center"/>
              <w:rPr>
                <w:rFonts w:ascii="Arial" w:hAnsi="Arial" w:cs="Arial"/>
                <w:i/>
                <w:iCs/>
                <w:sz w:val="20"/>
                <w:szCs w:val="20"/>
              </w:rPr>
            </w:pPr>
            <w:r>
              <w:rPr>
                <w:rFonts w:ascii="Arial" w:hAnsi="Arial" w:cs="Arial"/>
                <w:i/>
                <w:iCs/>
                <w:sz w:val="20"/>
                <w:szCs w:val="20"/>
              </w:rPr>
              <w:t>If</w:t>
            </w:r>
            <w:r w:rsidR="00AA0501" w:rsidRPr="004F6310">
              <w:rPr>
                <w:rFonts w:ascii="Arial" w:hAnsi="Arial" w:cs="Arial"/>
                <w:i/>
                <w:iCs/>
                <w:sz w:val="20"/>
                <w:szCs w:val="20"/>
              </w:rPr>
              <w:t xml:space="preserve"> “Don’t know,” press for a guess.</w:t>
            </w:r>
          </w:p>
          <w:p w14:paraId="3AFC46F6" w14:textId="77777777" w:rsidR="00727BB2" w:rsidRDefault="00727BB2">
            <w:pPr>
              <w:spacing w:after="0"/>
              <w:jc w:val="center"/>
              <w:rPr>
                <w:rFonts w:ascii="Arial" w:hAnsi="Arial" w:cs="Arial"/>
                <w:sz w:val="20"/>
                <w:szCs w:val="20"/>
              </w:rPr>
            </w:pPr>
          </w:p>
          <w:p w14:paraId="7B3B2E92" w14:textId="77777777" w:rsidR="00D271C8" w:rsidRDefault="00A608E8">
            <w:pPr>
              <w:spacing w:after="0"/>
              <w:jc w:val="center"/>
              <w:rPr>
                <w:rFonts w:ascii="Arial" w:hAnsi="Arial" w:cs="Arial"/>
                <w:sz w:val="20"/>
                <w:szCs w:val="20"/>
              </w:rPr>
            </w:pPr>
            <w:r w:rsidRPr="004F6310">
              <w:rPr>
                <w:rFonts w:ascii="Arial" w:hAnsi="Arial" w:cs="Arial"/>
                <w:b/>
                <w:sz w:val="20"/>
                <w:szCs w:val="20"/>
              </w:rPr>
              <w:t>&gt;</w:t>
            </w:r>
            <w:r>
              <w:rPr>
                <w:rFonts w:ascii="Arial" w:hAnsi="Arial" w:cs="Arial"/>
                <w:b/>
                <w:sz w:val="20"/>
                <w:szCs w:val="20"/>
              </w:rPr>
              <w:t>&gt;&gt;</w:t>
            </w:r>
            <w:r w:rsidRPr="004F6310">
              <w:rPr>
                <w:rFonts w:ascii="Arial" w:hAnsi="Arial" w:cs="Arial"/>
                <w:b/>
                <w:sz w:val="20"/>
                <w:szCs w:val="20"/>
              </w:rPr>
              <w:t>&gt;</w:t>
            </w:r>
            <w:r>
              <w:rPr>
                <w:rFonts w:ascii="Arial" w:hAnsi="Arial" w:cs="Arial"/>
                <w:b/>
                <w:sz w:val="20"/>
                <w:szCs w:val="20"/>
              </w:rPr>
              <w:t xml:space="preserve"> If 0, </w:t>
            </w:r>
            <w:r w:rsidRPr="004F6310">
              <w:rPr>
                <w:rFonts w:ascii="Arial" w:hAnsi="Arial" w:cs="Arial"/>
                <w:b/>
                <w:sz w:val="20"/>
                <w:szCs w:val="20"/>
              </w:rPr>
              <w:t xml:space="preserve">skip to </w:t>
            </w:r>
            <w:r>
              <w:rPr>
                <w:rFonts w:ascii="Arial" w:hAnsi="Arial" w:cs="Arial"/>
                <w:b/>
                <w:sz w:val="20"/>
                <w:szCs w:val="20"/>
              </w:rPr>
              <w:t xml:space="preserve">question </w:t>
            </w:r>
            <w:r w:rsidR="00833F03">
              <w:fldChar w:fldCharType="begin"/>
            </w:r>
            <w:r w:rsidR="00EF4ACB">
              <w:rPr>
                <w:rFonts w:ascii="Arial" w:hAnsi="Arial" w:cs="Arial"/>
                <w:b/>
                <w:sz w:val="20"/>
                <w:szCs w:val="20"/>
              </w:rPr>
              <w:instrText xml:space="preserve"> REF _Ref289187454 \r \h </w:instrText>
            </w:r>
            <w:r w:rsidR="00833F03">
              <w:fldChar w:fldCharType="separate"/>
            </w:r>
            <w:r w:rsidR="00E82272">
              <w:rPr>
                <w:rFonts w:ascii="Arial" w:hAnsi="Arial" w:cs="Arial"/>
                <w:b/>
                <w:sz w:val="20"/>
                <w:szCs w:val="20"/>
              </w:rPr>
              <w:t>144</w:t>
            </w:r>
            <w:r w:rsidR="00833F03">
              <w:fldChar w:fldCharType="end"/>
            </w:r>
          </w:p>
        </w:tc>
      </w:tr>
      <w:tr w:rsidR="00252224" w:rsidRPr="004F6310" w14:paraId="73206518" w14:textId="77777777" w:rsidTr="008F31C2">
        <w:trPr>
          <w:cantSplit/>
          <w:trHeight w:val="820"/>
        </w:trPr>
        <w:tc>
          <w:tcPr>
            <w:tcW w:w="720" w:type="dxa"/>
            <w:shd w:val="clear" w:color="auto" w:fill="auto"/>
          </w:tcPr>
          <w:p w14:paraId="65A998E5" w14:textId="77777777" w:rsidR="00252224" w:rsidRDefault="00252224" w:rsidP="0006212C">
            <w:pPr>
              <w:numPr>
                <w:ilvl w:val="0"/>
                <w:numId w:val="1"/>
              </w:numPr>
              <w:spacing w:after="0" w:line="240" w:lineRule="auto"/>
              <w:rPr>
                <w:rFonts w:ascii="Arial" w:hAnsi="Arial" w:cs="Arial"/>
                <w:sz w:val="20"/>
                <w:szCs w:val="20"/>
              </w:rPr>
            </w:pPr>
          </w:p>
        </w:tc>
        <w:tc>
          <w:tcPr>
            <w:tcW w:w="4770" w:type="dxa"/>
            <w:shd w:val="clear" w:color="auto" w:fill="auto"/>
          </w:tcPr>
          <w:p w14:paraId="365B66DA" w14:textId="77777777" w:rsidR="00252224" w:rsidRDefault="00833F03" w:rsidP="00117841">
            <w:pPr>
              <w:spacing w:after="0"/>
              <w:rPr>
                <w:rFonts w:ascii="Arial" w:hAnsi="Arial" w:cs="Arial"/>
                <w:sz w:val="20"/>
                <w:szCs w:val="20"/>
              </w:rPr>
            </w:pPr>
            <w:r>
              <w:rPr>
                <w:rFonts w:ascii="Arial" w:hAnsi="Arial" w:cs="Arial"/>
                <w:sz w:val="20"/>
                <w:szCs w:val="20"/>
              </w:rPr>
              <w:fldChar w:fldCharType="begin"/>
            </w:r>
            <w:r w:rsidR="00DC7B05">
              <w:rPr>
                <w:rFonts w:ascii="Arial" w:hAnsi="Arial" w:cs="Arial"/>
                <w:sz w:val="20"/>
                <w:szCs w:val="20"/>
              </w:rPr>
              <w:instrText xml:space="preserve"> MERGEFIELD "paidforsex" </w:instrText>
            </w:r>
            <w:r>
              <w:rPr>
                <w:rFonts w:ascii="Arial" w:hAnsi="Arial" w:cs="Arial"/>
                <w:sz w:val="20"/>
                <w:szCs w:val="20"/>
              </w:rPr>
              <w:fldChar w:fldCharType="separate"/>
            </w:r>
            <w:r w:rsidR="00E82272" w:rsidRPr="006C59CD">
              <w:rPr>
                <w:rFonts w:ascii="Arial" w:hAnsi="Arial" w:cs="Arial"/>
                <w:noProof/>
                <w:sz w:val="20"/>
                <w:szCs w:val="20"/>
              </w:rPr>
              <w:t>Have you ever been paid for sex?</w:t>
            </w:r>
            <w:r>
              <w:rPr>
                <w:rFonts w:ascii="Arial" w:hAnsi="Arial" w:cs="Arial"/>
                <w:sz w:val="20"/>
                <w:szCs w:val="20"/>
              </w:rPr>
              <w:fldChar w:fldCharType="end"/>
            </w:r>
          </w:p>
        </w:tc>
        <w:tc>
          <w:tcPr>
            <w:tcW w:w="5040" w:type="dxa"/>
            <w:shd w:val="clear" w:color="auto" w:fill="auto"/>
            <w:vAlign w:val="center"/>
          </w:tcPr>
          <w:p w14:paraId="6B8594FB" w14:textId="77777777" w:rsidR="00252224" w:rsidRDefault="00252224" w:rsidP="00252224">
            <w:pPr>
              <w:spacing w:after="0"/>
              <w:rPr>
                <w:rFonts w:ascii="Arial" w:hAnsi="Arial" w:cs="Arial"/>
                <w:sz w:val="20"/>
                <w:szCs w:val="20"/>
              </w:rPr>
            </w:pPr>
            <w:r w:rsidRPr="004F6310">
              <w:rPr>
                <w:rFonts w:ascii="Arial" w:hAnsi="Arial" w:cs="Arial"/>
                <w:sz w:val="20"/>
                <w:szCs w:val="20"/>
              </w:rPr>
              <w:t xml:space="preserve">1. [   ]  YES </w:t>
            </w:r>
            <w:r w:rsidRPr="004F6310">
              <w:rPr>
                <w:rFonts w:ascii="Arial" w:hAnsi="Arial" w:cs="Arial"/>
                <w:b/>
                <w:sz w:val="20"/>
                <w:szCs w:val="20"/>
              </w:rPr>
              <w:t>&gt;</w:t>
            </w:r>
            <w:r>
              <w:rPr>
                <w:rFonts w:ascii="Arial" w:hAnsi="Arial" w:cs="Arial"/>
                <w:b/>
                <w:sz w:val="20"/>
                <w:szCs w:val="20"/>
              </w:rPr>
              <w:t>&gt;&gt;</w:t>
            </w:r>
            <w:r w:rsidRPr="004F6310">
              <w:rPr>
                <w:rFonts w:ascii="Arial" w:hAnsi="Arial" w:cs="Arial"/>
                <w:b/>
                <w:sz w:val="20"/>
                <w:szCs w:val="20"/>
              </w:rPr>
              <w:t>&gt;</w:t>
            </w:r>
            <w:r>
              <w:rPr>
                <w:rFonts w:ascii="Arial" w:hAnsi="Arial" w:cs="Arial"/>
                <w:b/>
                <w:sz w:val="20"/>
                <w:szCs w:val="20"/>
              </w:rPr>
              <w:t xml:space="preserve"> Skip</w:t>
            </w:r>
            <w:r w:rsidRPr="004F6310">
              <w:rPr>
                <w:rFonts w:ascii="Arial" w:hAnsi="Arial" w:cs="Arial"/>
                <w:b/>
                <w:sz w:val="20"/>
                <w:szCs w:val="20"/>
              </w:rPr>
              <w:t xml:space="preserve"> to </w:t>
            </w:r>
            <w:r>
              <w:rPr>
                <w:rFonts w:ascii="Arial" w:hAnsi="Arial" w:cs="Arial"/>
                <w:b/>
                <w:sz w:val="20"/>
                <w:szCs w:val="20"/>
              </w:rPr>
              <w:t>question</w:t>
            </w:r>
            <w:r>
              <w:rPr>
                <w:rFonts w:ascii="Arial" w:hAnsi="Arial" w:cs="Arial"/>
                <w:sz w:val="20"/>
                <w:szCs w:val="20"/>
              </w:rPr>
              <w:t xml:space="preserve"> </w:t>
            </w:r>
            <w:r w:rsidR="002F4EE4">
              <w:fldChar w:fldCharType="begin"/>
            </w:r>
            <w:r w:rsidR="002F4EE4">
              <w:instrText xml:space="preserve"> REF _Ref289336946 \r \h  \* MERGEFORMAT </w:instrText>
            </w:r>
            <w:r w:rsidR="002F4EE4">
              <w:fldChar w:fldCharType="separate"/>
            </w:r>
            <w:r w:rsidR="00E82272" w:rsidRPr="00E82272">
              <w:rPr>
                <w:rFonts w:ascii="Arial" w:hAnsi="Arial" w:cs="Arial"/>
                <w:b/>
                <w:sz w:val="20"/>
                <w:szCs w:val="20"/>
              </w:rPr>
              <w:t>122</w:t>
            </w:r>
            <w:r w:rsidR="002F4EE4">
              <w:fldChar w:fldCharType="end"/>
            </w:r>
          </w:p>
          <w:p w14:paraId="7EB14E93" w14:textId="77777777" w:rsidR="00252224" w:rsidRPr="004F6310" w:rsidRDefault="00252224" w:rsidP="00252224">
            <w:pPr>
              <w:spacing w:after="0"/>
              <w:rPr>
                <w:rFonts w:ascii="Arial" w:hAnsi="Arial" w:cs="Arial"/>
                <w:sz w:val="20"/>
                <w:szCs w:val="20"/>
              </w:rPr>
            </w:pPr>
            <w:r w:rsidRPr="004F6310">
              <w:rPr>
                <w:rFonts w:ascii="Arial" w:hAnsi="Arial" w:cs="Arial"/>
                <w:sz w:val="20"/>
                <w:szCs w:val="20"/>
              </w:rPr>
              <w:t>2. [   ]  NO</w:t>
            </w:r>
          </w:p>
        </w:tc>
      </w:tr>
      <w:tr w:rsidR="000155F6" w:rsidRPr="004F6310" w14:paraId="0349BBB9" w14:textId="77777777" w:rsidTr="008F31C2">
        <w:trPr>
          <w:cantSplit/>
          <w:trHeight w:val="820"/>
        </w:trPr>
        <w:tc>
          <w:tcPr>
            <w:tcW w:w="720" w:type="dxa"/>
            <w:shd w:val="clear" w:color="auto" w:fill="auto"/>
          </w:tcPr>
          <w:p w14:paraId="3CD34820" w14:textId="77777777" w:rsidR="000155F6" w:rsidRDefault="000155F6" w:rsidP="0006212C">
            <w:pPr>
              <w:numPr>
                <w:ilvl w:val="0"/>
                <w:numId w:val="1"/>
              </w:numPr>
              <w:spacing w:after="0" w:line="240" w:lineRule="auto"/>
              <w:rPr>
                <w:rFonts w:ascii="Arial" w:hAnsi="Arial" w:cs="Arial"/>
                <w:sz w:val="20"/>
                <w:szCs w:val="20"/>
              </w:rPr>
            </w:pPr>
          </w:p>
        </w:tc>
        <w:tc>
          <w:tcPr>
            <w:tcW w:w="4770" w:type="dxa"/>
            <w:shd w:val="clear" w:color="auto" w:fill="auto"/>
          </w:tcPr>
          <w:p w14:paraId="1082B797" w14:textId="77777777" w:rsidR="000155F6" w:rsidRDefault="00833F03" w:rsidP="0006212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"sexgift" </w:instrText>
            </w:r>
            <w:r w:rsidR="000A1C04">
              <w:rPr>
                <w:rFonts w:ascii="Arial" w:hAnsi="Arial" w:cs="Arial"/>
                <w:noProof/>
                <w:sz w:val="20"/>
                <w:szCs w:val="20"/>
              </w:rPr>
              <w:instrText>«sexgift»</w:instrText>
            </w:r>
            <w:r>
              <w:rPr>
                <w:rFonts w:ascii="Arial" w:hAnsi="Arial" w:cs="Arial"/>
                <w:sz w:val="20"/>
                <w:szCs w:val="20"/>
              </w:rPr>
              <w:fldChar w:fldCharType="separate"/>
            </w:r>
            <w:r w:rsidR="00E82272" w:rsidRPr="006C59CD">
              <w:rPr>
                <w:rFonts w:ascii="Arial" w:hAnsi="Arial" w:cs="Arial"/>
                <w:noProof/>
                <w:sz w:val="20"/>
                <w:szCs w:val="20"/>
              </w:rPr>
              <w:t>Have you ever received money or gifts from a sexual partner (before you got married, if applicable)?</w:t>
            </w:r>
            <w:r>
              <w:rPr>
                <w:rFonts w:ascii="Arial" w:hAnsi="Arial" w:cs="Arial"/>
                <w:sz w:val="20"/>
                <w:szCs w:val="20"/>
              </w:rPr>
              <w:fldChar w:fldCharType="end"/>
            </w:r>
          </w:p>
        </w:tc>
        <w:tc>
          <w:tcPr>
            <w:tcW w:w="5040" w:type="dxa"/>
            <w:shd w:val="clear" w:color="auto" w:fill="auto"/>
            <w:vAlign w:val="center"/>
          </w:tcPr>
          <w:p w14:paraId="01C9C5AB" w14:textId="77777777" w:rsidR="000155F6" w:rsidRDefault="000155F6" w:rsidP="000155F6">
            <w:pPr>
              <w:spacing w:after="0"/>
              <w:rPr>
                <w:rFonts w:ascii="Arial" w:hAnsi="Arial" w:cs="Arial"/>
                <w:sz w:val="20"/>
                <w:szCs w:val="20"/>
              </w:rPr>
            </w:pPr>
            <w:r w:rsidRPr="004F6310">
              <w:rPr>
                <w:rFonts w:ascii="Arial" w:hAnsi="Arial" w:cs="Arial"/>
                <w:sz w:val="20"/>
                <w:szCs w:val="20"/>
              </w:rPr>
              <w:t xml:space="preserve">1. [   ]  YES              </w:t>
            </w:r>
          </w:p>
          <w:p w14:paraId="34B0F23C" w14:textId="77777777" w:rsidR="000155F6" w:rsidRPr="004F6310" w:rsidRDefault="000155F6" w:rsidP="000155F6">
            <w:pPr>
              <w:spacing w:after="0"/>
              <w:rPr>
                <w:rFonts w:ascii="Arial" w:hAnsi="Arial" w:cs="Arial"/>
                <w:sz w:val="20"/>
                <w:szCs w:val="20"/>
              </w:rPr>
            </w:pPr>
            <w:r w:rsidRPr="004F6310">
              <w:rPr>
                <w:rFonts w:ascii="Arial" w:hAnsi="Arial" w:cs="Arial"/>
                <w:sz w:val="20"/>
                <w:szCs w:val="20"/>
              </w:rPr>
              <w:t>2. [   ]  NO</w:t>
            </w:r>
          </w:p>
        </w:tc>
      </w:tr>
      <w:tr w:rsidR="000155F6" w:rsidRPr="004F6310" w14:paraId="36A82A2C" w14:textId="77777777" w:rsidTr="008F31C2">
        <w:trPr>
          <w:cantSplit/>
          <w:trHeight w:val="820"/>
        </w:trPr>
        <w:tc>
          <w:tcPr>
            <w:tcW w:w="720" w:type="dxa"/>
            <w:shd w:val="clear" w:color="auto" w:fill="auto"/>
          </w:tcPr>
          <w:p w14:paraId="3EB35D1B" w14:textId="77777777" w:rsidR="000155F6" w:rsidRDefault="000155F6" w:rsidP="0006212C">
            <w:pPr>
              <w:numPr>
                <w:ilvl w:val="0"/>
                <w:numId w:val="1"/>
              </w:numPr>
              <w:spacing w:after="0" w:line="240" w:lineRule="auto"/>
              <w:rPr>
                <w:rFonts w:ascii="Arial" w:hAnsi="Arial" w:cs="Arial"/>
                <w:sz w:val="20"/>
                <w:szCs w:val="20"/>
              </w:rPr>
            </w:pPr>
            <w:bookmarkStart w:id="26" w:name="_Ref289336946"/>
          </w:p>
        </w:tc>
        <w:bookmarkEnd w:id="26"/>
        <w:tc>
          <w:tcPr>
            <w:tcW w:w="4770" w:type="dxa"/>
            <w:shd w:val="clear" w:color="auto" w:fill="auto"/>
          </w:tcPr>
          <w:p w14:paraId="0207B7CC"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"sexfirst" </w:instrText>
            </w:r>
            <w:r w:rsidR="000A1C04">
              <w:rPr>
                <w:rFonts w:ascii="Arial" w:hAnsi="Arial" w:cs="Arial"/>
                <w:noProof/>
                <w:sz w:val="20"/>
                <w:szCs w:val="20"/>
              </w:rPr>
              <w:instrText>«sexfirst»</w:instrText>
            </w:r>
            <w:r>
              <w:rPr>
                <w:rFonts w:ascii="Arial" w:hAnsi="Arial" w:cs="Arial"/>
                <w:sz w:val="20"/>
                <w:szCs w:val="20"/>
              </w:rPr>
              <w:fldChar w:fldCharType="separate"/>
            </w:r>
            <w:r w:rsidR="00E82272" w:rsidRPr="006C59CD">
              <w:rPr>
                <w:rFonts w:ascii="Arial" w:hAnsi="Arial" w:cs="Arial"/>
                <w:noProof/>
                <w:sz w:val="20"/>
                <w:szCs w:val="20"/>
              </w:rPr>
              <w:t>How old were you when you had sex for the first time?</w:t>
            </w:r>
            <w:r>
              <w:rPr>
                <w:rFonts w:ascii="Arial" w:hAnsi="Arial" w:cs="Arial"/>
                <w:sz w:val="20"/>
                <w:szCs w:val="20"/>
              </w:rPr>
              <w:fldChar w:fldCharType="end"/>
            </w:r>
          </w:p>
        </w:tc>
        <w:tc>
          <w:tcPr>
            <w:tcW w:w="5040" w:type="dxa"/>
            <w:shd w:val="clear" w:color="auto" w:fill="auto"/>
            <w:vAlign w:val="center"/>
          </w:tcPr>
          <w:p w14:paraId="7D22AF33" w14:textId="77777777" w:rsidR="000155F6" w:rsidRPr="004F6310" w:rsidRDefault="000155F6" w:rsidP="005E4454">
            <w:pPr>
              <w:spacing w:after="0"/>
              <w:jc w:val="center"/>
              <w:rPr>
                <w:rFonts w:ascii="Arial" w:hAnsi="Arial" w:cs="Arial"/>
                <w:sz w:val="20"/>
                <w:szCs w:val="20"/>
              </w:rPr>
            </w:pPr>
            <w:r w:rsidRPr="004F6310">
              <w:rPr>
                <w:rFonts w:ascii="Arial" w:hAnsi="Arial" w:cs="Arial"/>
                <w:sz w:val="20"/>
                <w:szCs w:val="20"/>
              </w:rPr>
              <w:t>|__|__| years</w:t>
            </w:r>
          </w:p>
        </w:tc>
      </w:tr>
      <w:tr w:rsidR="000155F6" w:rsidRPr="004F6310" w14:paraId="2554B0B6" w14:textId="77777777" w:rsidTr="008F31C2">
        <w:trPr>
          <w:cantSplit/>
          <w:trHeight w:val="820"/>
        </w:trPr>
        <w:tc>
          <w:tcPr>
            <w:tcW w:w="720" w:type="dxa"/>
            <w:shd w:val="clear" w:color="auto" w:fill="auto"/>
          </w:tcPr>
          <w:p w14:paraId="6C66A117" w14:textId="77777777" w:rsidR="000155F6" w:rsidRDefault="000155F6" w:rsidP="0006212C">
            <w:pPr>
              <w:numPr>
                <w:ilvl w:val="0"/>
                <w:numId w:val="1"/>
              </w:numPr>
              <w:spacing w:after="0" w:line="240" w:lineRule="auto"/>
              <w:rPr>
                <w:rFonts w:ascii="Arial" w:hAnsi="Arial" w:cs="Arial"/>
                <w:sz w:val="20"/>
                <w:szCs w:val="20"/>
              </w:rPr>
            </w:pPr>
          </w:p>
        </w:tc>
        <w:tc>
          <w:tcPr>
            <w:tcW w:w="4770" w:type="dxa"/>
            <w:shd w:val="clear" w:color="auto" w:fill="auto"/>
          </w:tcPr>
          <w:p w14:paraId="383ED7A8"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"sexold" </w:instrText>
            </w:r>
            <w:r w:rsidR="000A1C04">
              <w:rPr>
                <w:rFonts w:ascii="Arial" w:hAnsi="Arial" w:cs="Arial"/>
                <w:noProof/>
                <w:sz w:val="20"/>
                <w:szCs w:val="20"/>
              </w:rPr>
              <w:instrText>«sexold»</w:instrText>
            </w:r>
            <w:r>
              <w:rPr>
                <w:rFonts w:ascii="Arial" w:hAnsi="Arial" w:cs="Arial"/>
                <w:sz w:val="20"/>
                <w:szCs w:val="20"/>
              </w:rPr>
              <w:fldChar w:fldCharType="separate"/>
            </w:r>
            <w:r w:rsidR="00E82272" w:rsidRPr="006C59CD">
              <w:rPr>
                <w:rFonts w:ascii="Arial" w:hAnsi="Arial" w:cs="Arial"/>
                <w:noProof/>
                <w:sz w:val="20"/>
                <w:szCs w:val="20"/>
              </w:rPr>
              <w:t>Among the men/women with whom you played sex so far, how old was the oldest one at the time you played sex?</w:t>
            </w:r>
            <w:r>
              <w:rPr>
                <w:rFonts w:ascii="Arial" w:hAnsi="Arial" w:cs="Arial"/>
                <w:sz w:val="20"/>
                <w:szCs w:val="20"/>
              </w:rPr>
              <w:fldChar w:fldCharType="end"/>
            </w:r>
          </w:p>
        </w:tc>
        <w:tc>
          <w:tcPr>
            <w:tcW w:w="5040" w:type="dxa"/>
            <w:shd w:val="clear" w:color="auto" w:fill="auto"/>
            <w:vAlign w:val="center"/>
          </w:tcPr>
          <w:p w14:paraId="5DE41BE0" w14:textId="77777777" w:rsidR="000155F6" w:rsidRDefault="000155F6">
            <w:pPr>
              <w:spacing w:after="0"/>
              <w:jc w:val="center"/>
              <w:rPr>
                <w:rFonts w:ascii="Arial" w:hAnsi="Arial" w:cs="Arial"/>
                <w:sz w:val="20"/>
                <w:szCs w:val="20"/>
              </w:rPr>
            </w:pPr>
            <w:r>
              <w:rPr>
                <w:rFonts w:ascii="Arial" w:hAnsi="Arial" w:cs="Arial"/>
                <w:sz w:val="20"/>
                <w:szCs w:val="20"/>
              </w:rPr>
              <w:t xml:space="preserve"> </w:t>
            </w:r>
            <w:r w:rsidRPr="004F6310">
              <w:rPr>
                <w:rFonts w:ascii="Arial" w:hAnsi="Arial" w:cs="Arial"/>
                <w:sz w:val="20"/>
                <w:szCs w:val="20"/>
              </w:rPr>
              <w:t xml:space="preserve">|__|__| years old </w:t>
            </w:r>
            <w:r>
              <w:rPr>
                <w:rFonts w:ascii="Arial" w:hAnsi="Arial" w:cs="Arial"/>
                <w:sz w:val="20"/>
                <w:szCs w:val="20"/>
              </w:rPr>
              <w:t xml:space="preserve">    </w:t>
            </w:r>
          </w:p>
          <w:p w14:paraId="130E4408" w14:textId="77777777" w:rsidR="000155F6" w:rsidRPr="004F6310" w:rsidRDefault="000155F6">
            <w:pPr>
              <w:spacing w:after="0"/>
              <w:jc w:val="center"/>
              <w:rPr>
                <w:rFonts w:ascii="Arial" w:hAnsi="Arial" w:cs="Arial"/>
                <w:sz w:val="20"/>
                <w:szCs w:val="20"/>
              </w:rPr>
            </w:pPr>
            <w:r w:rsidRPr="004F6310">
              <w:rPr>
                <w:rFonts w:ascii="Arial" w:hAnsi="Arial" w:cs="Arial"/>
                <w:i/>
                <w:iCs/>
                <w:sz w:val="20"/>
                <w:szCs w:val="20"/>
              </w:rPr>
              <w:t>If the respondent answers with “Don’t know,” press for a guess.</w:t>
            </w:r>
          </w:p>
        </w:tc>
      </w:tr>
      <w:tr w:rsidR="000155F6" w:rsidRPr="004F6310" w14:paraId="25B4BBDA" w14:textId="77777777" w:rsidTr="008F31C2">
        <w:trPr>
          <w:cantSplit/>
          <w:trHeight w:val="820"/>
        </w:trPr>
        <w:tc>
          <w:tcPr>
            <w:tcW w:w="720" w:type="dxa"/>
            <w:shd w:val="clear" w:color="auto" w:fill="auto"/>
          </w:tcPr>
          <w:p w14:paraId="3D0C0CBC" w14:textId="77777777" w:rsidR="000155F6" w:rsidRDefault="000155F6" w:rsidP="0006212C">
            <w:pPr>
              <w:numPr>
                <w:ilvl w:val="0"/>
                <w:numId w:val="1"/>
              </w:numPr>
              <w:spacing w:after="0" w:line="240" w:lineRule="auto"/>
              <w:rPr>
                <w:rFonts w:ascii="Arial" w:hAnsi="Arial" w:cs="Arial"/>
                <w:sz w:val="20"/>
                <w:szCs w:val="20"/>
              </w:rPr>
            </w:pPr>
          </w:p>
        </w:tc>
        <w:tc>
          <w:tcPr>
            <w:tcW w:w="4770" w:type="dxa"/>
            <w:shd w:val="clear" w:color="auto" w:fill="auto"/>
          </w:tcPr>
          <w:p w14:paraId="1251613D"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"sexpaid" </w:instrText>
            </w:r>
            <w:r w:rsidR="000A1C04">
              <w:rPr>
                <w:rFonts w:ascii="Arial" w:hAnsi="Arial" w:cs="Arial"/>
                <w:noProof/>
                <w:sz w:val="20"/>
                <w:szCs w:val="20"/>
              </w:rPr>
              <w:instrText>«sexpaid»</w:instrText>
            </w:r>
            <w:r>
              <w:rPr>
                <w:rFonts w:ascii="Arial" w:hAnsi="Arial" w:cs="Arial"/>
                <w:sz w:val="20"/>
                <w:szCs w:val="20"/>
              </w:rPr>
              <w:fldChar w:fldCharType="separate"/>
            </w:r>
            <w:r w:rsidR="00E82272" w:rsidRPr="006C59CD">
              <w:rPr>
                <w:rFonts w:ascii="Arial" w:hAnsi="Arial" w:cs="Arial"/>
                <w:noProof/>
                <w:sz w:val="20"/>
                <w:szCs w:val="20"/>
              </w:rPr>
              <w:t>Have you ever paid for sex?</w:t>
            </w:r>
            <w:r>
              <w:rPr>
                <w:rFonts w:ascii="Arial" w:hAnsi="Arial" w:cs="Arial"/>
                <w:sz w:val="20"/>
                <w:szCs w:val="20"/>
              </w:rPr>
              <w:fldChar w:fldCharType="end"/>
            </w:r>
          </w:p>
        </w:tc>
        <w:tc>
          <w:tcPr>
            <w:tcW w:w="5040" w:type="dxa"/>
            <w:shd w:val="clear" w:color="auto" w:fill="auto"/>
            <w:vAlign w:val="center"/>
          </w:tcPr>
          <w:p w14:paraId="570C2BF0" w14:textId="77777777" w:rsidR="000155F6" w:rsidRDefault="000155F6" w:rsidP="000155F6">
            <w:pPr>
              <w:spacing w:after="0"/>
              <w:rPr>
                <w:rFonts w:ascii="Arial" w:hAnsi="Arial" w:cs="Arial"/>
                <w:sz w:val="20"/>
                <w:szCs w:val="20"/>
              </w:rPr>
            </w:pPr>
            <w:r w:rsidRPr="005E729E">
              <w:rPr>
                <w:rFonts w:ascii="Arial" w:hAnsi="Arial" w:cs="Arial"/>
                <w:sz w:val="20"/>
                <w:szCs w:val="20"/>
              </w:rPr>
              <w:t xml:space="preserve">1. [   ]  YES              </w:t>
            </w:r>
          </w:p>
          <w:p w14:paraId="08FE7AAC" w14:textId="77777777" w:rsidR="000155F6" w:rsidRDefault="000155F6" w:rsidP="00252224">
            <w:pPr>
              <w:spacing w:after="0"/>
              <w:rPr>
                <w:rFonts w:ascii="Arial" w:hAnsi="Arial" w:cs="Arial"/>
                <w:sz w:val="20"/>
                <w:szCs w:val="20"/>
              </w:rPr>
            </w:pPr>
            <w:r w:rsidRPr="005E729E">
              <w:rPr>
                <w:rFonts w:ascii="Arial" w:hAnsi="Arial" w:cs="Arial"/>
                <w:sz w:val="20"/>
                <w:szCs w:val="20"/>
              </w:rPr>
              <w:t>2. [   ]  NO</w:t>
            </w:r>
            <w:r>
              <w:rPr>
                <w:rFonts w:ascii="Arial" w:hAnsi="Arial" w:cs="Arial"/>
                <w:sz w:val="20"/>
                <w:szCs w:val="20"/>
              </w:rPr>
              <w:t xml:space="preserve"> </w:t>
            </w:r>
            <w:r w:rsidRPr="00DD49C9">
              <w:rPr>
                <w:rFonts w:ascii="Arial" w:hAnsi="Arial" w:cs="Arial"/>
                <w:b/>
                <w:sz w:val="20"/>
                <w:szCs w:val="20"/>
              </w:rPr>
              <w:t>&gt;&gt; Skip to</w:t>
            </w:r>
            <w:r>
              <w:rPr>
                <w:rFonts w:ascii="Arial" w:hAnsi="Arial" w:cs="Arial"/>
                <w:sz w:val="20"/>
                <w:szCs w:val="20"/>
              </w:rPr>
              <w:t xml:space="preserve"> </w:t>
            </w:r>
            <w:r w:rsidR="002F4EE4">
              <w:fldChar w:fldCharType="begin"/>
            </w:r>
            <w:r w:rsidR="002F4EE4">
              <w:instrText xml:space="preserve"> REF _Ref289337219 \r \h  \* MERGEFORMAT </w:instrText>
            </w:r>
            <w:r w:rsidR="002F4EE4">
              <w:fldChar w:fldCharType="separate"/>
            </w:r>
            <w:r w:rsidR="00E82272" w:rsidRPr="00E82272">
              <w:rPr>
                <w:rFonts w:ascii="Arial" w:hAnsi="Arial" w:cs="Arial"/>
                <w:b/>
                <w:sz w:val="20"/>
                <w:szCs w:val="20"/>
              </w:rPr>
              <w:t>127</w:t>
            </w:r>
            <w:r w:rsidR="002F4EE4">
              <w:fldChar w:fldCharType="end"/>
            </w:r>
          </w:p>
        </w:tc>
      </w:tr>
      <w:tr w:rsidR="000155F6" w:rsidRPr="004F6310" w14:paraId="6093720F" w14:textId="77777777" w:rsidTr="008F31C2">
        <w:trPr>
          <w:cantSplit/>
          <w:trHeight w:val="820"/>
        </w:trPr>
        <w:tc>
          <w:tcPr>
            <w:tcW w:w="720" w:type="dxa"/>
            <w:shd w:val="clear" w:color="auto" w:fill="auto"/>
          </w:tcPr>
          <w:p w14:paraId="219769D9" w14:textId="77777777" w:rsidR="000155F6" w:rsidRDefault="000155F6" w:rsidP="0006212C">
            <w:pPr>
              <w:numPr>
                <w:ilvl w:val="0"/>
                <w:numId w:val="1"/>
              </w:numPr>
              <w:spacing w:after="0" w:line="240" w:lineRule="auto"/>
              <w:rPr>
                <w:rFonts w:ascii="Arial" w:hAnsi="Arial" w:cs="Arial"/>
                <w:sz w:val="20"/>
                <w:szCs w:val="20"/>
              </w:rPr>
            </w:pPr>
          </w:p>
        </w:tc>
        <w:tc>
          <w:tcPr>
            <w:tcW w:w="4770" w:type="dxa"/>
            <w:shd w:val="clear" w:color="auto" w:fill="auto"/>
          </w:tcPr>
          <w:p w14:paraId="48C46088"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"sexpaidlast" </w:instrText>
            </w:r>
            <w:r w:rsidR="000A1C04">
              <w:rPr>
                <w:rFonts w:ascii="Arial" w:hAnsi="Arial" w:cs="Arial"/>
                <w:noProof/>
                <w:sz w:val="20"/>
                <w:szCs w:val="20"/>
              </w:rPr>
              <w:instrText>«sexpaidlast»</w:instrText>
            </w:r>
            <w:r>
              <w:rPr>
                <w:rFonts w:ascii="Arial" w:hAnsi="Arial" w:cs="Arial"/>
                <w:sz w:val="20"/>
                <w:szCs w:val="20"/>
              </w:rPr>
              <w:fldChar w:fldCharType="separate"/>
            </w:r>
            <w:r w:rsidR="00E82272" w:rsidRPr="006C59CD">
              <w:rPr>
                <w:rFonts w:ascii="Arial" w:hAnsi="Arial" w:cs="Arial"/>
                <w:noProof/>
                <w:sz w:val="20"/>
                <w:szCs w:val="20"/>
              </w:rPr>
              <w:t>When was the last time you paid for sex?</w:t>
            </w:r>
            <w:r>
              <w:rPr>
                <w:rFonts w:ascii="Arial" w:hAnsi="Arial" w:cs="Arial"/>
                <w:sz w:val="20"/>
                <w:szCs w:val="20"/>
              </w:rPr>
              <w:fldChar w:fldCharType="end"/>
            </w:r>
          </w:p>
        </w:tc>
        <w:tc>
          <w:tcPr>
            <w:tcW w:w="5040" w:type="dxa"/>
            <w:shd w:val="clear" w:color="auto" w:fill="auto"/>
            <w:vAlign w:val="center"/>
          </w:tcPr>
          <w:p w14:paraId="30B80BD0" w14:textId="77777777" w:rsidR="000155F6" w:rsidRDefault="000155F6" w:rsidP="000155F6">
            <w:pPr>
              <w:spacing w:after="0" w:line="360" w:lineRule="auto"/>
              <w:jc w:val="center"/>
              <w:rPr>
                <w:rFonts w:ascii="Arial" w:hAnsi="Arial" w:cs="Arial"/>
                <w:sz w:val="20"/>
                <w:szCs w:val="20"/>
              </w:rPr>
            </w:pPr>
            <w:r w:rsidRPr="003A67DB">
              <w:rPr>
                <w:rFonts w:ascii="Arial" w:hAnsi="Arial" w:cs="Arial"/>
                <w:sz w:val="20"/>
                <w:szCs w:val="20"/>
              </w:rPr>
              <w:t>|__|__|    Days ago</w:t>
            </w:r>
          </w:p>
          <w:p w14:paraId="1FA9EC34" w14:textId="77777777" w:rsidR="000155F6" w:rsidRDefault="000155F6" w:rsidP="000155F6">
            <w:pPr>
              <w:spacing w:after="0" w:line="360" w:lineRule="auto"/>
              <w:jc w:val="center"/>
              <w:rPr>
                <w:rFonts w:ascii="Arial" w:hAnsi="Arial" w:cs="Arial"/>
                <w:sz w:val="20"/>
                <w:szCs w:val="20"/>
              </w:rPr>
            </w:pPr>
            <w:r>
              <w:rPr>
                <w:rFonts w:ascii="Arial" w:hAnsi="Arial" w:cs="Arial"/>
                <w:sz w:val="20"/>
                <w:szCs w:val="20"/>
              </w:rPr>
              <w:t xml:space="preserve">    </w:t>
            </w:r>
            <w:r w:rsidRPr="003A67DB">
              <w:rPr>
                <w:rFonts w:ascii="Arial" w:hAnsi="Arial" w:cs="Arial"/>
                <w:sz w:val="20"/>
                <w:szCs w:val="20"/>
              </w:rPr>
              <w:t>|__|__|    Months ago</w:t>
            </w:r>
          </w:p>
          <w:p w14:paraId="54D73EDC" w14:textId="77777777" w:rsidR="000155F6" w:rsidRDefault="000155F6" w:rsidP="000155F6">
            <w:pPr>
              <w:spacing w:after="0" w:line="360" w:lineRule="auto"/>
              <w:jc w:val="center"/>
              <w:rPr>
                <w:rFonts w:ascii="Arial" w:hAnsi="Arial" w:cs="Arial"/>
                <w:sz w:val="20"/>
                <w:szCs w:val="20"/>
              </w:rPr>
            </w:pPr>
            <w:r>
              <w:rPr>
                <w:rFonts w:ascii="Arial" w:hAnsi="Arial" w:cs="Arial"/>
                <w:sz w:val="20"/>
                <w:szCs w:val="20"/>
              </w:rPr>
              <w:t xml:space="preserve">  </w:t>
            </w:r>
            <w:r w:rsidRPr="003A67DB">
              <w:rPr>
                <w:rFonts w:ascii="Arial" w:hAnsi="Arial" w:cs="Arial"/>
                <w:sz w:val="20"/>
                <w:szCs w:val="20"/>
              </w:rPr>
              <w:t>|__|__|    Years ago</w:t>
            </w:r>
          </w:p>
        </w:tc>
      </w:tr>
      <w:tr w:rsidR="000155F6" w:rsidRPr="004F6310" w14:paraId="67FA0490" w14:textId="77777777" w:rsidTr="008F31C2">
        <w:trPr>
          <w:cantSplit/>
          <w:trHeight w:val="577"/>
        </w:trPr>
        <w:tc>
          <w:tcPr>
            <w:tcW w:w="720" w:type="dxa"/>
            <w:shd w:val="clear" w:color="auto" w:fill="auto"/>
          </w:tcPr>
          <w:p w14:paraId="138B981F" w14:textId="77777777" w:rsidR="000155F6" w:rsidRDefault="000155F6" w:rsidP="0006212C">
            <w:pPr>
              <w:numPr>
                <w:ilvl w:val="0"/>
                <w:numId w:val="1"/>
              </w:numPr>
              <w:spacing w:after="0" w:line="240" w:lineRule="auto"/>
              <w:rPr>
                <w:rFonts w:ascii="Arial" w:hAnsi="Arial" w:cs="Arial"/>
                <w:sz w:val="20"/>
                <w:szCs w:val="20"/>
              </w:rPr>
            </w:pPr>
          </w:p>
        </w:tc>
        <w:tc>
          <w:tcPr>
            <w:tcW w:w="4770" w:type="dxa"/>
            <w:shd w:val="clear" w:color="auto" w:fill="auto"/>
          </w:tcPr>
          <w:p w14:paraId="6D579B9A"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"sexpaidcondom" </w:instrText>
            </w:r>
            <w:r w:rsidR="000A1C04">
              <w:rPr>
                <w:rFonts w:ascii="Arial" w:hAnsi="Arial" w:cs="Arial"/>
                <w:noProof/>
                <w:sz w:val="20"/>
                <w:szCs w:val="20"/>
              </w:rPr>
              <w:instrText>«sexpaidcondom»</w:instrText>
            </w:r>
            <w:r>
              <w:rPr>
                <w:rFonts w:ascii="Arial" w:hAnsi="Arial" w:cs="Arial"/>
                <w:sz w:val="20"/>
                <w:szCs w:val="20"/>
              </w:rPr>
              <w:fldChar w:fldCharType="separate"/>
            </w:r>
            <w:r w:rsidR="00E82272" w:rsidRPr="006C59CD">
              <w:rPr>
                <w:rFonts w:ascii="Arial" w:hAnsi="Arial" w:cs="Arial"/>
                <w:noProof/>
                <w:sz w:val="20"/>
                <w:szCs w:val="20"/>
              </w:rPr>
              <w:t>The last time that you paid for sex, did you use a condom on that occasion?</w:t>
            </w:r>
            <w:r>
              <w:rPr>
                <w:rFonts w:ascii="Arial" w:hAnsi="Arial" w:cs="Arial"/>
                <w:sz w:val="20"/>
                <w:szCs w:val="20"/>
              </w:rPr>
              <w:fldChar w:fldCharType="end"/>
            </w:r>
          </w:p>
        </w:tc>
        <w:tc>
          <w:tcPr>
            <w:tcW w:w="5040" w:type="dxa"/>
            <w:shd w:val="clear" w:color="auto" w:fill="auto"/>
          </w:tcPr>
          <w:p w14:paraId="54F94194" w14:textId="77777777" w:rsidR="000155F6" w:rsidRDefault="000155F6" w:rsidP="000155F6">
            <w:pPr>
              <w:spacing w:after="0"/>
              <w:rPr>
                <w:rFonts w:ascii="Arial" w:hAnsi="Arial" w:cs="Arial"/>
                <w:sz w:val="20"/>
                <w:szCs w:val="20"/>
              </w:rPr>
            </w:pPr>
            <w:r w:rsidRPr="005E729E">
              <w:rPr>
                <w:rFonts w:ascii="Arial" w:hAnsi="Arial" w:cs="Arial"/>
                <w:sz w:val="20"/>
                <w:szCs w:val="20"/>
              </w:rPr>
              <w:t xml:space="preserve">1. [   ]  YES </w:t>
            </w:r>
            <w:r w:rsidR="00252224" w:rsidRPr="00DD49C9">
              <w:rPr>
                <w:rFonts w:ascii="Arial" w:hAnsi="Arial" w:cs="Arial"/>
                <w:b/>
                <w:sz w:val="20"/>
                <w:szCs w:val="20"/>
              </w:rPr>
              <w:t>&gt;&gt; Skip to</w:t>
            </w:r>
            <w:r w:rsidR="00252224">
              <w:rPr>
                <w:rFonts w:ascii="Arial" w:hAnsi="Arial" w:cs="Arial"/>
                <w:b/>
                <w:sz w:val="20"/>
                <w:szCs w:val="20"/>
              </w:rPr>
              <w:t xml:space="preserve"> </w:t>
            </w:r>
            <w:r w:rsidR="00833F03">
              <w:rPr>
                <w:rFonts w:ascii="Arial" w:hAnsi="Arial" w:cs="Arial"/>
                <w:b/>
                <w:sz w:val="20"/>
                <w:szCs w:val="20"/>
              </w:rPr>
              <w:fldChar w:fldCharType="begin"/>
            </w:r>
            <w:r w:rsidR="00252224">
              <w:rPr>
                <w:rFonts w:ascii="Arial" w:hAnsi="Arial" w:cs="Arial"/>
                <w:b/>
                <w:sz w:val="20"/>
                <w:szCs w:val="20"/>
              </w:rPr>
              <w:instrText xml:space="preserve"> REF _Ref289288861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128</w:t>
            </w:r>
            <w:r w:rsidR="00833F03">
              <w:rPr>
                <w:rFonts w:ascii="Arial" w:hAnsi="Arial" w:cs="Arial"/>
                <w:b/>
                <w:sz w:val="20"/>
                <w:szCs w:val="20"/>
              </w:rPr>
              <w:fldChar w:fldCharType="end"/>
            </w:r>
            <w:r w:rsidRPr="005E729E">
              <w:rPr>
                <w:rFonts w:ascii="Arial" w:hAnsi="Arial" w:cs="Arial"/>
                <w:sz w:val="20"/>
                <w:szCs w:val="20"/>
              </w:rPr>
              <w:t xml:space="preserve">            </w:t>
            </w:r>
          </w:p>
          <w:p w14:paraId="7955B47C" w14:textId="77777777" w:rsidR="000155F6" w:rsidRDefault="000155F6" w:rsidP="000155F6">
            <w:pPr>
              <w:spacing w:after="0"/>
              <w:rPr>
                <w:rFonts w:ascii="Arial" w:hAnsi="Arial" w:cs="Arial"/>
                <w:sz w:val="20"/>
                <w:szCs w:val="20"/>
              </w:rPr>
            </w:pPr>
            <w:r w:rsidRPr="005E729E">
              <w:rPr>
                <w:rFonts w:ascii="Arial" w:hAnsi="Arial" w:cs="Arial"/>
                <w:sz w:val="20"/>
                <w:szCs w:val="20"/>
              </w:rPr>
              <w:t>2. [   ]  NO</w:t>
            </w:r>
            <w:r w:rsidR="00252224">
              <w:rPr>
                <w:rFonts w:ascii="Arial" w:hAnsi="Arial" w:cs="Arial"/>
                <w:sz w:val="20"/>
                <w:szCs w:val="20"/>
              </w:rPr>
              <w:t xml:space="preserve"> </w:t>
            </w:r>
            <w:r w:rsidR="00252224" w:rsidRPr="00DD49C9">
              <w:rPr>
                <w:rFonts w:ascii="Arial" w:hAnsi="Arial" w:cs="Arial"/>
                <w:b/>
                <w:sz w:val="20"/>
                <w:szCs w:val="20"/>
              </w:rPr>
              <w:t>&gt;&gt; Skip to</w:t>
            </w:r>
            <w:r w:rsidR="00252224">
              <w:rPr>
                <w:rFonts w:ascii="Arial" w:hAnsi="Arial" w:cs="Arial"/>
                <w:b/>
                <w:sz w:val="20"/>
                <w:szCs w:val="20"/>
              </w:rPr>
              <w:t xml:space="preserve"> </w:t>
            </w:r>
            <w:r w:rsidR="00833F03">
              <w:rPr>
                <w:rFonts w:ascii="Arial" w:hAnsi="Arial" w:cs="Arial"/>
                <w:b/>
                <w:sz w:val="20"/>
                <w:szCs w:val="20"/>
              </w:rPr>
              <w:fldChar w:fldCharType="begin"/>
            </w:r>
            <w:r w:rsidR="00252224">
              <w:rPr>
                <w:rFonts w:ascii="Arial" w:hAnsi="Arial" w:cs="Arial"/>
                <w:b/>
                <w:sz w:val="20"/>
                <w:szCs w:val="20"/>
              </w:rPr>
              <w:instrText xml:space="preserve"> REF _Ref289288861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128</w:t>
            </w:r>
            <w:r w:rsidR="00833F03">
              <w:rPr>
                <w:rFonts w:ascii="Arial" w:hAnsi="Arial" w:cs="Arial"/>
                <w:b/>
                <w:sz w:val="20"/>
                <w:szCs w:val="20"/>
              </w:rPr>
              <w:fldChar w:fldCharType="end"/>
            </w:r>
          </w:p>
        </w:tc>
      </w:tr>
      <w:tr w:rsidR="00252224" w:rsidRPr="004F6310" w14:paraId="7A72AEA5" w14:textId="77777777" w:rsidTr="008F31C2">
        <w:trPr>
          <w:cantSplit/>
          <w:trHeight w:val="577"/>
        </w:trPr>
        <w:tc>
          <w:tcPr>
            <w:tcW w:w="720" w:type="dxa"/>
            <w:shd w:val="clear" w:color="auto" w:fill="auto"/>
          </w:tcPr>
          <w:p w14:paraId="7D8DEA8A" w14:textId="77777777" w:rsidR="00252224" w:rsidRDefault="00252224" w:rsidP="0006212C">
            <w:pPr>
              <w:numPr>
                <w:ilvl w:val="0"/>
                <w:numId w:val="1"/>
              </w:numPr>
              <w:spacing w:after="0" w:line="240" w:lineRule="auto"/>
              <w:rPr>
                <w:rFonts w:ascii="Arial" w:hAnsi="Arial" w:cs="Arial"/>
                <w:sz w:val="20"/>
                <w:szCs w:val="20"/>
              </w:rPr>
            </w:pPr>
            <w:bookmarkStart w:id="27" w:name="_Ref289337219"/>
          </w:p>
        </w:tc>
        <w:bookmarkEnd w:id="27"/>
        <w:tc>
          <w:tcPr>
            <w:tcW w:w="4770" w:type="dxa"/>
            <w:shd w:val="clear" w:color="auto" w:fill="auto"/>
          </w:tcPr>
          <w:p w14:paraId="486BB55B" w14:textId="77777777" w:rsidR="00252224" w:rsidRDefault="00833F03" w:rsidP="00102AE7">
            <w:pPr>
              <w:spacing w:after="0"/>
              <w:rPr>
                <w:rFonts w:ascii="Arial" w:hAnsi="Arial" w:cs="Arial"/>
                <w:sz w:val="20"/>
                <w:szCs w:val="20"/>
              </w:rPr>
            </w:pPr>
            <w:r>
              <w:rPr>
                <w:rFonts w:ascii="Arial" w:hAnsi="Arial" w:cs="Arial"/>
                <w:sz w:val="20"/>
                <w:szCs w:val="20"/>
              </w:rPr>
              <w:fldChar w:fldCharType="begin"/>
            </w:r>
            <w:r w:rsidR="00102AE7">
              <w:rPr>
                <w:rFonts w:ascii="Arial" w:hAnsi="Arial" w:cs="Arial"/>
                <w:sz w:val="20"/>
                <w:szCs w:val="20"/>
              </w:rPr>
              <w:instrText xml:space="preserve"> MERGEFIELD "sexgifts" </w:instrText>
            </w:r>
            <w:r>
              <w:rPr>
                <w:rFonts w:ascii="Arial" w:hAnsi="Arial" w:cs="Arial"/>
                <w:sz w:val="20"/>
                <w:szCs w:val="20"/>
              </w:rPr>
              <w:fldChar w:fldCharType="separate"/>
            </w:r>
            <w:r w:rsidR="00E82272" w:rsidRPr="006C59CD">
              <w:rPr>
                <w:rFonts w:ascii="Arial" w:hAnsi="Arial" w:cs="Arial"/>
                <w:noProof/>
                <w:sz w:val="20"/>
                <w:szCs w:val="20"/>
              </w:rPr>
              <w:t>Have you ever given a sexual partner money or gifts (before marriage, if applicable)?</w:t>
            </w:r>
            <w:r>
              <w:rPr>
                <w:rFonts w:ascii="Arial" w:hAnsi="Arial" w:cs="Arial"/>
                <w:sz w:val="20"/>
                <w:szCs w:val="20"/>
              </w:rPr>
              <w:fldChar w:fldCharType="end"/>
            </w:r>
            <w:r w:rsidR="00102AE7">
              <w:rPr>
                <w:rFonts w:ascii="Arial" w:hAnsi="Arial" w:cs="Arial"/>
                <w:sz w:val="20"/>
                <w:szCs w:val="20"/>
              </w:rPr>
              <w:t xml:space="preserve"> </w:t>
            </w:r>
          </w:p>
        </w:tc>
        <w:tc>
          <w:tcPr>
            <w:tcW w:w="5040" w:type="dxa"/>
            <w:shd w:val="clear" w:color="auto" w:fill="auto"/>
          </w:tcPr>
          <w:p w14:paraId="67193C66" w14:textId="77777777" w:rsidR="00252224" w:rsidRDefault="00252224" w:rsidP="00252224">
            <w:pPr>
              <w:spacing w:after="0"/>
              <w:rPr>
                <w:rFonts w:ascii="Arial" w:hAnsi="Arial" w:cs="Arial"/>
                <w:sz w:val="20"/>
                <w:szCs w:val="20"/>
              </w:rPr>
            </w:pPr>
            <w:r>
              <w:rPr>
                <w:rFonts w:ascii="Arial" w:hAnsi="Arial" w:cs="Arial"/>
                <w:sz w:val="20"/>
                <w:szCs w:val="20"/>
              </w:rPr>
              <w:t>1. [   ]  YES</w:t>
            </w:r>
            <w:r>
              <w:rPr>
                <w:rFonts w:ascii="Arial" w:hAnsi="Arial" w:cs="Arial"/>
                <w:b/>
                <w:sz w:val="20"/>
                <w:szCs w:val="20"/>
              </w:rPr>
              <w:t xml:space="preserve"> </w:t>
            </w:r>
            <w:r w:rsidRPr="005E729E">
              <w:rPr>
                <w:rFonts w:ascii="Arial" w:hAnsi="Arial" w:cs="Arial"/>
                <w:sz w:val="20"/>
                <w:szCs w:val="20"/>
              </w:rPr>
              <w:t xml:space="preserve">             </w:t>
            </w:r>
          </w:p>
          <w:p w14:paraId="4E2EF4D0" w14:textId="77777777" w:rsidR="00252224" w:rsidRPr="005E729E" w:rsidRDefault="00252224" w:rsidP="00252224">
            <w:pPr>
              <w:spacing w:after="0"/>
              <w:rPr>
                <w:rFonts w:ascii="Arial" w:hAnsi="Arial" w:cs="Arial"/>
                <w:sz w:val="20"/>
                <w:szCs w:val="20"/>
              </w:rPr>
            </w:pPr>
            <w:r w:rsidRPr="005E729E">
              <w:rPr>
                <w:rFonts w:ascii="Arial" w:hAnsi="Arial" w:cs="Arial"/>
                <w:sz w:val="20"/>
                <w:szCs w:val="20"/>
              </w:rPr>
              <w:t>2. [   ]  NO</w:t>
            </w:r>
            <w:r>
              <w:rPr>
                <w:rFonts w:ascii="Arial" w:hAnsi="Arial" w:cs="Arial"/>
                <w:sz w:val="20"/>
                <w:szCs w:val="20"/>
              </w:rPr>
              <w:t xml:space="preserve"> </w:t>
            </w:r>
          </w:p>
        </w:tc>
      </w:tr>
      <w:tr w:rsidR="004E0F87" w:rsidRPr="004F6310" w14:paraId="04E2B8D1" w14:textId="77777777" w:rsidTr="008F31C2">
        <w:trPr>
          <w:cantSplit/>
          <w:trHeight w:val="577"/>
        </w:trPr>
        <w:tc>
          <w:tcPr>
            <w:tcW w:w="720" w:type="dxa"/>
            <w:shd w:val="clear" w:color="auto" w:fill="auto"/>
          </w:tcPr>
          <w:p w14:paraId="1CA2DD0A" w14:textId="77777777" w:rsidR="004E0F87" w:rsidRDefault="004E0F87" w:rsidP="0006212C">
            <w:pPr>
              <w:numPr>
                <w:ilvl w:val="0"/>
                <w:numId w:val="1"/>
              </w:numPr>
              <w:spacing w:after="0" w:line="240" w:lineRule="auto"/>
              <w:rPr>
                <w:rFonts w:ascii="Arial" w:hAnsi="Arial" w:cs="Arial"/>
                <w:sz w:val="20"/>
                <w:szCs w:val="20"/>
              </w:rPr>
            </w:pPr>
            <w:bookmarkStart w:id="28" w:name="_Ref289288861"/>
          </w:p>
        </w:tc>
        <w:bookmarkEnd w:id="28"/>
        <w:tc>
          <w:tcPr>
            <w:tcW w:w="4770" w:type="dxa"/>
            <w:shd w:val="clear" w:color="auto" w:fill="auto"/>
          </w:tcPr>
          <w:p w14:paraId="2F068E18" w14:textId="77777777" w:rsidR="004E0F87" w:rsidRPr="00D060F9" w:rsidRDefault="00833F03" w:rsidP="0006212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"infectedpartner" </w:instrText>
            </w:r>
            <w:r w:rsidR="000A1C04">
              <w:rPr>
                <w:rFonts w:ascii="Arial" w:hAnsi="Arial" w:cs="Arial"/>
                <w:noProof/>
                <w:sz w:val="20"/>
                <w:szCs w:val="20"/>
              </w:rPr>
              <w:instrText>«infectedpartner»</w:instrText>
            </w:r>
            <w:r>
              <w:rPr>
                <w:rFonts w:ascii="Arial" w:hAnsi="Arial" w:cs="Arial"/>
                <w:sz w:val="20"/>
                <w:szCs w:val="20"/>
              </w:rPr>
              <w:fldChar w:fldCharType="separate"/>
            </w:r>
            <w:r w:rsidR="00E82272" w:rsidRPr="006C59CD">
              <w:rPr>
                <w:rFonts w:ascii="Arial" w:hAnsi="Arial" w:cs="Arial"/>
                <w:noProof/>
                <w:sz w:val="20"/>
                <w:szCs w:val="20"/>
              </w:rPr>
              <w:t>Have any of your sexual partners ever told you they were infected with an STI like HIV, syphilis, gonorrhea, chlamydia, or herpes?</w:t>
            </w:r>
            <w:r>
              <w:rPr>
                <w:rFonts w:ascii="Arial" w:hAnsi="Arial" w:cs="Arial"/>
                <w:sz w:val="20"/>
                <w:szCs w:val="20"/>
              </w:rPr>
              <w:fldChar w:fldCharType="end"/>
            </w:r>
          </w:p>
        </w:tc>
        <w:tc>
          <w:tcPr>
            <w:tcW w:w="5040" w:type="dxa"/>
            <w:shd w:val="clear" w:color="auto" w:fill="auto"/>
          </w:tcPr>
          <w:p w14:paraId="2985F0CF" w14:textId="77777777" w:rsidR="007F4580" w:rsidRDefault="007F4580" w:rsidP="007F4580">
            <w:pPr>
              <w:spacing w:after="0"/>
              <w:rPr>
                <w:rFonts w:ascii="Arial" w:hAnsi="Arial" w:cs="Arial"/>
                <w:sz w:val="20"/>
                <w:szCs w:val="20"/>
              </w:rPr>
            </w:pPr>
            <w:r w:rsidRPr="005E729E">
              <w:rPr>
                <w:rFonts w:ascii="Arial" w:hAnsi="Arial" w:cs="Arial"/>
                <w:sz w:val="20"/>
                <w:szCs w:val="20"/>
              </w:rPr>
              <w:t xml:space="preserve">1. [   ]  YES              </w:t>
            </w:r>
          </w:p>
          <w:p w14:paraId="1273F09F" w14:textId="77777777" w:rsidR="004E0F87" w:rsidRPr="005E729E" w:rsidRDefault="007F4580" w:rsidP="007F4580">
            <w:pPr>
              <w:spacing w:after="0"/>
              <w:rPr>
                <w:rFonts w:ascii="Arial" w:hAnsi="Arial" w:cs="Arial"/>
                <w:sz w:val="20"/>
                <w:szCs w:val="20"/>
              </w:rPr>
            </w:pPr>
            <w:r w:rsidRPr="005E729E">
              <w:rPr>
                <w:rFonts w:ascii="Arial" w:hAnsi="Arial" w:cs="Arial"/>
                <w:sz w:val="20"/>
                <w:szCs w:val="20"/>
              </w:rPr>
              <w:t>2. [   ]  NO</w:t>
            </w:r>
            <w:r>
              <w:rPr>
                <w:rFonts w:ascii="Arial" w:hAnsi="Arial" w:cs="Arial"/>
                <w:sz w:val="20"/>
                <w:szCs w:val="20"/>
              </w:rPr>
              <w:t xml:space="preserve"> </w:t>
            </w:r>
            <w:r w:rsidR="00C33D79" w:rsidRPr="00DD49C9">
              <w:rPr>
                <w:rFonts w:ascii="Arial" w:hAnsi="Arial" w:cs="Arial"/>
                <w:b/>
                <w:sz w:val="20"/>
                <w:szCs w:val="20"/>
              </w:rPr>
              <w:t>&gt;&gt; Skip to</w:t>
            </w:r>
            <w:r w:rsidR="00C33D79">
              <w:rPr>
                <w:rFonts w:ascii="Arial" w:hAnsi="Arial" w:cs="Arial"/>
                <w:b/>
                <w:sz w:val="20"/>
                <w:szCs w:val="20"/>
              </w:rPr>
              <w:t xml:space="preserve"> </w:t>
            </w:r>
            <w:r w:rsidR="00833F03">
              <w:rPr>
                <w:rFonts w:ascii="Arial" w:hAnsi="Arial" w:cs="Arial"/>
                <w:b/>
                <w:sz w:val="20"/>
                <w:szCs w:val="20"/>
              </w:rPr>
              <w:fldChar w:fldCharType="begin"/>
            </w:r>
            <w:r w:rsidR="00C33D79">
              <w:rPr>
                <w:rFonts w:ascii="Arial" w:hAnsi="Arial" w:cs="Arial"/>
                <w:b/>
                <w:sz w:val="20"/>
                <w:szCs w:val="20"/>
              </w:rPr>
              <w:instrText xml:space="preserve"> REF _Ref289283723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132</w:t>
            </w:r>
            <w:r w:rsidR="00833F03">
              <w:rPr>
                <w:rFonts w:ascii="Arial" w:hAnsi="Arial" w:cs="Arial"/>
                <w:b/>
                <w:sz w:val="20"/>
                <w:szCs w:val="20"/>
              </w:rPr>
              <w:fldChar w:fldCharType="end"/>
            </w:r>
          </w:p>
        </w:tc>
      </w:tr>
      <w:tr w:rsidR="004E0F87" w:rsidRPr="004F6310" w14:paraId="5AA9EFE6" w14:textId="77777777" w:rsidTr="008F31C2">
        <w:trPr>
          <w:cantSplit/>
          <w:trHeight w:val="577"/>
        </w:trPr>
        <w:tc>
          <w:tcPr>
            <w:tcW w:w="720" w:type="dxa"/>
            <w:shd w:val="clear" w:color="auto" w:fill="auto"/>
          </w:tcPr>
          <w:p w14:paraId="08D8CE1F" w14:textId="77777777" w:rsidR="004E0F87" w:rsidRDefault="004E0F87" w:rsidP="0006212C">
            <w:pPr>
              <w:numPr>
                <w:ilvl w:val="0"/>
                <w:numId w:val="1"/>
              </w:numPr>
              <w:spacing w:after="0" w:line="240" w:lineRule="auto"/>
              <w:rPr>
                <w:rFonts w:ascii="Arial" w:hAnsi="Arial" w:cs="Arial"/>
                <w:sz w:val="20"/>
                <w:szCs w:val="20"/>
              </w:rPr>
            </w:pPr>
          </w:p>
        </w:tc>
        <w:tc>
          <w:tcPr>
            <w:tcW w:w="4770" w:type="dxa"/>
            <w:shd w:val="clear" w:color="auto" w:fill="auto"/>
          </w:tcPr>
          <w:p w14:paraId="0068247A"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"infectedpartnerHIV" </w:instrText>
            </w:r>
            <w:r w:rsidR="000A1C04">
              <w:rPr>
                <w:rFonts w:ascii="Arial" w:hAnsi="Arial" w:cs="Arial"/>
                <w:noProof/>
                <w:sz w:val="20"/>
                <w:szCs w:val="20"/>
              </w:rPr>
              <w:instrText>«infectedpartnerHIV»</w:instrText>
            </w:r>
            <w:r>
              <w:rPr>
                <w:rFonts w:ascii="Arial" w:hAnsi="Arial" w:cs="Arial"/>
                <w:sz w:val="20"/>
                <w:szCs w:val="20"/>
              </w:rPr>
              <w:fldChar w:fldCharType="separate"/>
            </w:r>
            <w:r w:rsidR="00E82272" w:rsidRPr="006C59CD">
              <w:rPr>
                <w:rFonts w:ascii="Arial" w:hAnsi="Arial" w:cs="Arial"/>
                <w:noProof/>
                <w:sz w:val="20"/>
                <w:szCs w:val="20"/>
              </w:rPr>
              <w:t>Have any of your sexual partners ever told you they were infected with HIV?</w:t>
            </w:r>
            <w:r>
              <w:rPr>
                <w:rFonts w:ascii="Arial" w:hAnsi="Arial" w:cs="Arial"/>
                <w:sz w:val="20"/>
                <w:szCs w:val="20"/>
              </w:rPr>
              <w:fldChar w:fldCharType="end"/>
            </w:r>
          </w:p>
        </w:tc>
        <w:tc>
          <w:tcPr>
            <w:tcW w:w="5040" w:type="dxa"/>
            <w:shd w:val="clear" w:color="auto" w:fill="auto"/>
          </w:tcPr>
          <w:p w14:paraId="364C0C0D" w14:textId="77777777" w:rsidR="007F4580" w:rsidRDefault="007F4580" w:rsidP="007F4580">
            <w:pPr>
              <w:spacing w:after="0"/>
              <w:rPr>
                <w:rFonts w:ascii="Arial" w:hAnsi="Arial" w:cs="Arial"/>
                <w:sz w:val="20"/>
                <w:szCs w:val="20"/>
              </w:rPr>
            </w:pPr>
            <w:r w:rsidRPr="005E729E">
              <w:rPr>
                <w:rFonts w:ascii="Arial" w:hAnsi="Arial" w:cs="Arial"/>
                <w:sz w:val="20"/>
                <w:szCs w:val="20"/>
              </w:rPr>
              <w:t xml:space="preserve">1. [   ]  YES              </w:t>
            </w:r>
          </w:p>
          <w:p w14:paraId="1E771D40" w14:textId="77777777" w:rsidR="004E0F87" w:rsidRPr="005E729E" w:rsidRDefault="007F4580" w:rsidP="007F4580">
            <w:pPr>
              <w:spacing w:after="0"/>
              <w:rPr>
                <w:rFonts w:ascii="Arial" w:hAnsi="Arial" w:cs="Arial"/>
                <w:sz w:val="20"/>
                <w:szCs w:val="20"/>
              </w:rPr>
            </w:pPr>
            <w:r w:rsidRPr="005E729E">
              <w:rPr>
                <w:rFonts w:ascii="Arial" w:hAnsi="Arial" w:cs="Arial"/>
                <w:sz w:val="20"/>
                <w:szCs w:val="20"/>
              </w:rPr>
              <w:t>2. [   ]  NO</w:t>
            </w:r>
          </w:p>
        </w:tc>
      </w:tr>
      <w:tr w:rsidR="004E0F87" w:rsidRPr="004F6310" w14:paraId="008C0FA4" w14:textId="77777777" w:rsidTr="008F31C2">
        <w:trPr>
          <w:cantSplit/>
          <w:trHeight w:val="577"/>
        </w:trPr>
        <w:tc>
          <w:tcPr>
            <w:tcW w:w="720" w:type="dxa"/>
            <w:shd w:val="clear" w:color="auto" w:fill="auto"/>
          </w:tcPr>
          <w:p w14:paraId="4465279E" w14:textId="77777777" w:rsidR="004E0F87" w:rsidRDefault="004E0F87" w:rsidP="0006212C">
            <w:pPr>
              <w:numPr>
                <w:ilvl w:val="0"/>
                <w:numId w:val="1"/>
              </w:numPr>
              <w:spacing w:after="0" w:line="240" w:lineRule="auto"/>
              <w:rPr>
                <w:rFonts w:ascii="Arial" w:hAnsi="Arial" w:cs="Arial"/>
                <w:sz w:val="20"/>
                <w:szCs w:val="20"/>
              </w:rPr>
            </w:pPr>
          </w:p>
        </w:tc>
        <w:tc>
          <w:tcPr>
            <w:tcW w:w="4770" w:type="dxa"/>
            <w:shd w:val="clear" w:color="auto" w:fill="auto"/>
          </w:tcPr>
          <w:p w14:paraId="77ADA2CD" w14:textId="77777777" w:rsidR="00A94485" w:rsidRPr="00475B63" w:rsidRDefault="00833F03">
            <w:pPr>
              <w:spacing w:after="0"/>
              <w:rPr>
                <w:rFonts w:ascii="Arial" w:hAnsi="Arial" w:cs="Arial"/>
                <w:b/>
                <w:i/>
                <w:sz w:val="20"/>
                <w:szCs w:val="20"/>
              </w:rPr>
            </w:pPr>
            <w:r>
              <w:rPr>
                <w:rFonts w:ascii="Arial" w:hAnsi="Arial" w:cs="Arial"/>
                <w:sz w:val="20"/>
                <w:szCs w:val="20"/>
              </w:rPr>
              <w:fldChar w:fldCharType="begin"/>
            </w:r>
            <w:r w:rsidR="00BF2A33">
              <w:rPr>
                <w:rFonts w:ascii="Arial" w:hAnsi="Arial" w:cs="Arial"/>
                <w:sz w:val="20"/>
                <w:szCs w:val="20"/>
              </w:rPr>
              <w:instrText xml:space="preserve"> MERGEFIELD "stopinfected" </w:instrText>
            </w:r>
            <w:r w:rsidR="000A1C04">
              <w:rPr>
                <w:rFonts w:ascii="Arial" w:hAnsi="Arial" w:cs="Arial"/>
                <w:noProof/>
                <w:sz w:val="20"/>
                <w:szCs w:val="20"/>
              </w:rPr>
              <w:instrText>«stopinfected»</w:instrText>
            </w:r>
            <w:r>
              <w:rPr>
                <w:rFonts w:ascii="Arial" w:hAnsi="Arial" w:cs="Arial"/>
                <w:sz w:val="20"/>
                <w:szCs w:val="20"/>
              </w:rPr>
              <w:fldChar w:fldCharType="separate"/>
            </w:r>
            <w:r w:rsidR="00E82272" w:rsidRPr="006C59CD">
              <w:rPr>
                <w:rFonts w:ascii="Arial" w:hAnsi="Arial" w:cs="Arial"/>
                <w:noProof/>
                <w:sz w:val="20"/>
                <w:szCs w:val="20"/>
              </w:rPr>
              <w:t>Did you stop having sex with this partner because they were infected with this STI?</w:t>
            </w:r>
            <w:r>
              <w:rPr>
                <w:rFonts w:ascii="Arial" w:hAnsi="Arial" w:cs="Arial"/>
                <w:sz w:val="20"/>
                <w:szCs w:val="20"/>
              </w:rPr>
              <w:fldChar w:fldCharType="end"/>
            </w:r>
            <w:r w:rsidR="00475B63">
              <w:rPr>
                <w:rFonts w:ascii="Arial" w:hAnsi="Arial" w:cs="Arial"/>
                <w:sz w:val="20"/>
                <w:szCs w:val="20"/>
              </w:rPr>
              <w:t xml:space="preserve"> </w:t>
            </w:r>
            <w:r w:rsidR="00475B63">
              <w:rPr>
                <w:rFonts w:ascii="Arial" w:hAnsi="Arial" w:cs="Arial"/>
                <w:b/>
                <w:i/>
                <w:sz w:val="20"/>
                <w:szCs w:val="20"/>
              </w:rPr>
              <w:t>Do NOT read options</w:t>
            </w:r>
            <w:r w:rsidR="00972361">
              <w:rPr>
                <w:rFonts w:ascii="Arial" w:hAnsi="Arial" w:cs="Arial"/>
                <w:b/>
                <w:i/>
                <w:sz w:val="20"/>
                <w:szCs w:val="20"/>
              </w:rPr>
              <w:t>.</w:t>
            </w:r>
          </w:p>
        </w:tc>
        <w:tc>
          <w:tcPr>
            <w:tcW w:w="5040" w:type="dxa"/>
            <w:shd w:val="clear" w:color="auto" w:fill="auto"/>
          </w:tcPr>
          <w:p w14:paraId="5B4B7A79" w14:textId="77777777" w:rsidR="007F4580" w:rsidRDefault="008F31C2" w:rsidP="007F4580">
            <w:pPr>
              <w:spacing w:after="0"/>
              <w:rPr>
                <w:rFonts w:ascii="Arial" w:hAnsi="Arial" w:cs="Arial"/>
                <w:sz w:val="20"/>
                <w:szCs w:val="20"/>
              </w:rPr>
            </w:pPr>
            <w:r>
              <w:rPr>
                <w:rFonts w:ascii="Arial" w:hAnsi="Arial" w:cs="Arial"/>
                <w:sz w:val="20"/>
                <w:szCs w:val="20"/>
              </w:rPr>
              <w:t xml:space="preserve">1. [   ]  YES, stopped </w:t>
            </w:r>
            <w:r w:rsidR="007F4580" w:rsidRPr="004F6310">
              <w:rPr>
                <w:rFonts w:ascii="Arial" w:hAnsi="Arial" w:cs="Arial"/>
                <w:sz w:val="20"/>
                <w:szCs w:val="20"/>
              </w:rPr>
              <w:t>sex completely</w:t>
            </w:r>
            <w:r w:rsidR="007F4580">
              <w:rPr>
                <w:rFonts w:ascii="Arial" w:hAnsi="Arial" w:cs="Arial"/>
                <w:sz w:val="20"/>
                <w:szCs w:val="20"/>
              </w:rPr>
              <w:t xml:space="preserve"> </w:t>
            </w:r>
            <w:r w:rsidR="007F4580" w:rsidRPr="00DD49C9">
              <w:rPr>
                <w:rFonts w:ascii="Arial" w:hAnsi="Arial" w:cs="Arial"/>
                <w:b/>
                <w:sz w:val="20"/>
                <w:szCs w:val="20"/>
              </w:rPr>
              <w:t>&gt;&gt; Skip to</w:t>
            </w:r>
            <w:r w:rsidR="007F4580">
              <w:rPr>
                <w:rFonts w:ascii="Arial" w:hAnsi="Arial" w:cs="Arial"/>
                <w:b/>
                <w:sz w:val="20"/>
                <w:szCs w:val="20"/>
              </w:rPr>
              <w:t xml:space="preserve"> </w:t>
            </w:r>
            <w:r w:rsidR="00833F03">
              <w:rPr>
                <w:rFonts w:ascii="Arial" w:hAnsi="Arial" w:cs="Arial"/>
                <w:b/>
                <w:sz w:val="20"/>
                <w:szCs w:val="20"/>
              </w:rPr>
              <w:fldChar w:fldCharType="begin"/>
            </w:r>
            <w:r w:rsidR="007F4580">
              <w:rPr>
                <w:rFonts w:ascii="Arial" w:hAnsi="Arial" w:cs="Arial"/>
                <w:b/>
                <w:sz w:val="20"/>
                <w:szCs w:val="20"/>
              </w:rPr>
              <w:instrText xml:space="preserve"> REF _Ref289283723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132</w:t>
            </w:r>
            <w:r w:rsidR="00833F03">
              <w:rPr>
                <w:rFonts w:ascii="Arial" w:hAnsi="Arial" w:cs="Arial"/>
                <w:b/>
                <w:sz w:val="20"/>
                <w:szCs w:val="20"/>
              </w:rPr>
              <w:fldChar w:fldCharType="end"/>
            </w:r>
          </w:p>
          <w:p w14:paraId="79A6524A" w14:textId="77777777" w:rsidR="007F4580" w:rsidRDefault="007F4580" w:rsidP="007F4580">
            <w:pPr>
              <w:spacing w:after="0"/>
              <w:rPr>
                <w:rFonts w:ascii="Arial" w:hAnsi="Arial" w:cs="Arial"/>
                <w:sz w:val="20"/>
                <w:szCs w:val="20"/>
              </w:rPr>
            </w:pPr>
            <w:r w:rsidRPr="004F6310">
              <w:rPr>
                <w:rFonts w:ascii="Arial" w:hAnsi="Arial" w:cs="Arial"/>
                <w:sz w:val="20"/>
                <w:szCs w:val="20"/>
              </w:rPr>
              <w:t xml:space="preserve">2. [   ]  YES, played sex less often         </w:t>
            </w:r>
          </w:p>
          <w:p w14:paraId="7CAFD505" w14:textId="77777777" w:rsidR="004E0F87" w:rsidRPr="005E729E" w:rsidRDefault="007F4580" w:rsidP="007F4580">
            <w:pPr>
              <w:spacing w:after="0"/>
              <w:rPr>
                <w:rFonts w:ascii="Arial" w:hAnsi="Arial" w:cs="Arial"/>
                <w:sz w:val="20"/>
                <w:szCs w:val="20"/>
              </w:rPr>
            </w:pPr>
            <w:r w:rsidRPr="004F6310">
              <w:rPr>
                <w:rFonts w:ascii="Arial" w:hAnsi="Arial" w:cs="Arial"/>
                <w:sz w:val="20"/>
                <w:szCs w:val="20"/>
              </w:rPr>
              <w:t>3. [   ]  NO, did not stop playing sex</w:t>
            </w:r>
          </w:p>
        </w:tc>
      </w:tr>
      <w:tr w:rsidR="007F4580" w:rsidRPr="004F6310" w14:paraId="2A4D6602" w14:textId="77777777" w:rsidTr="008F31C2">
        <w:trPr>
          <w:cantSplit/>
          <w:trHeight w:val="577"/>
        </w:trPr>
        <w:tc>
          <w:tcPr>
            <w:tcW w:w="720" w:type="dxa"/>
            <w:shd w:val="clear" w:color="auto" w:fill="auto"/>
          </w:tcPr>
          <w:p w14:paraId="1840AC92" w14:textId="77777777" w:rsidR="007F4580" w:rsidRDefault="007F4580" w:rsidP="0006212C">
            <w:pPr>
              <w:numPr>
                <w:ilvl w:val="0"/>
                <w:numId w:val="1"/>
              </w:numPr>
              <w:spacing w:after="0" w:line="240" w:lineRule="auto"/>
              <w:rPr>
                <w:rFonts w:ascii="Arial" w:hAnsi="Arial" w:cs="Arial"/>
                <w:sz w:val="20"/>
                <w:szCs w:val="20"/>
              </w:rPr>
            </w:pPr>
          </w:p>
        </w:tc>
        <w:tc>
          <w:tcPr>
            <w:tcW w:w="4770" w:type="dxa"/>
            <w:shd w:val="clear" w:color="auto" w:fill="auto"/>
          </w:tcPr>
          <w:p w14:paraId="0429140B" w14:textId="77777777" w:rsidR="007F4580" w:rsidRPr="004F6310" w:rsidRDefault="00833F03" w:rsidP="0006212C">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"condomwinfected" </w:instrText>
            </w:r>
            <w:r w:rsidR="000A1C04">
              <w:rPr>
                <w:rFonts w:ascii="Arial" w:hAnsi="Arial" w:cs="Arial"/>
                <w:noProof/>
                <w:sz w:val="20"/>
                <w:szCs w:val="20"/>
              </w:rPr>
              <w:instrText>«condomwinfected»</w:instrText>
            </w:r>
            <w:r>
              <w:rPr>
                <w:rFonts w:ascii="Arial" w:hAnsi="Arial" w:cs="Arial"/>
                <w:sz w:val="20"/>
                <w:szCs w:val="20"/>
              </w:rPr>
              <w:fldChar w:fldCharType="separate"/>
            </w:r>
            <w:r w:rsidR="00E82272" w:rsidRPr="006C59CD">
              <w:rPr>
                <w:rFonts w:ascii="Arial" w:hAnsi="Arial" w:cs="Arial"/>
                <w:noProof/>
                <w:sz w:val="20"/>
                <w:szCs w:val="20"/>
              </w:rPr>
              <w:t>Did you start using a condom with this partner because they were infected with this STI?</w:t>
            </w:r>
            <w:r>
              <w:rPr>
                <w:rFonts w:ascii="Arial" w:hAnsi="Arial" w:cs="Arial"/>
                <w:sz w:val="20"/>
                <w:szCs w:val="20"/>
              </w:rPr>
              <w:fldChar w:fldCharType="end"/>
            </w:r>
            <w:r w:rsidR="00475B63">
              <w:rPr>
                <w:rFonts w:ascii="Arial" w:hAnsi="Arial" w:cs="Arial"/>
                <w:sz w:val="20"/>
                <w:szCs w:val="20"/>
              </w:rPr>
              <w:t xml:space="preserve"> </w:t>
            </w:r>
            <w:r w:rsidR="00475B63">
              <w:rPr>
                <w:rFonts w:ascii="Arial" w:hAnsi="Arial" w:cs="Arial"/>
                <w:b/>
                <w:i/>
                <w:sz w:val="20"/>
                <w:szCs w:val="20"/>
              </w:rPr>
              <w:t>Do NOT read options</w:t>
            </w:r>
            <w:r w:rsidR="00972361">
              <w:rPr>
                <w:rFonts w:ascii="Arial" w:hAnsi="Arial" w:cs="Arial"/>
                <w:b/>
                <w:i/>
                <w:sz w:val="20"/>
                <w:szCs w:val="20"/>
              </w:rPr>
              <w:t>.</w:t>
            </w:r>
          </w:p>
        </w:tc>
        <w:tc>
          <w:tcPr>
            <w:tcW w:w="5040" w:type="dxa"/>
            <w:shd w:val="clear" w:color="auto" w:fill="auto"/>
          </w:tcPr>
          <w:p w14:paraId="36F28F0D" w14:textId="77777777" w:rsidR="007F4580" w:rsidRDefault="007F4580" w:rsidP="00BA6EA8">
            <w:pPr>
              <w:spacing w:after="0"/>
              <w:rPr>
                <w:rFonts w:ascii="Arial" w:hAnsi="Arial" w:cs="Arial"/>
                <w:sz w:val="20"/>
                <w:szCs w:val="20"/>
              </w:rPr>
            </w:pPr>
            <w:r w:rsidRPr="004F6310">
              <w:rPr>
                <w:rFonts w:ascii="Arial" w:hAnsi="Arial" w:cs="Arial"/>
                <w:sz w:val="20"/>
                <w:szCs w:val="20"/>
              </w:rPr>
              <w:t>1. [   ]  YES, used a condom always</w:t>
            </w:r>
          </w:p>
          <w:p w14:paraId="1266A587" w14:textId="77777777" w:rsidR="007F4580" w:rsidRDefault="007F4580" w:rsidP="00BA6EA8">
            <w:pPr>
              <w:spacing w:after="0"/>
              <w:rPr>
                <w:rFonts w:ascii="Arial" w:hAnsi="Arial" w:cs="Arial"/>
                <w:sz w:val="20"/>
                <w:szCs w:val="20"/>
              </w:rPr>
            </w:pPr>
            <w:r w:rsidRPr="004F6310">
              <w:rPr>
                <w:rFonts w:ascii="Arial" w:hAnsi="Arial" w:cs="Arial"/>
                <w:sz w:val="20"/>
                <w:szCs w:val="20"/>
              </w:rPr>
              <w:t>2. [   ]  YES, used a condom sometimes</w:t>
            </w:r>
          </w:p>
          <w:p w14:paraId="06E8E5E4" w14:textId="77777777" w:rsidR="007F4580" w:rsidRDefault="007F4580" w:rsidP="00BA6EA8">
            <w:pPr>
              <w:spacing w:after="0"/>
              <w:rPr>
                <w:rFonts w:ascii="Arial" w:hAnsi="Arial" w:cs="Arial"/>
                <w:sz w:val="20"/>
                <w:szCs w:val="20"/>
              </w:rPr>
            </w:pPr>
            <w:r w:rsidRPr="004F6310">
              <w:rPr>
                <w:rFonts w:ascii="Arial" w:hAnsi="Arial" w:cs="Arial"/>
                <w:sz w:val="20"/>
                <w:szCs w:val="20"/>
              </w:rPr>
              <w:t>3. [   ]  NO, did not use a condom</w:t>
            </w:r>
          </w:p>
          <w:p w14:paraId="2FC817FF" w14:textId="77777777" w:rsidR="007F4580" w:rsidRPr="004F6310" w:rsidRDefault="007F4580" w:rsidP="00BA6EA8">
            <w:pPr>
              <w:spacing w:after="0"/>
              <w:rPr>
                <w:rFonts w:ascii="Arial" w:hAnsi="Arial" w:cs="Arial"/>
                <w:sz w:val="20"/>
                <w:szCs w:val="20"/>
              </w:rPr>
            </w:pPr>
            <w:r>
              <w:rPr>
                <w:rFonts w:ascii="Arial" w:hAnsi="Arial" w:cs="Arial"/>
                <w:sz w:val="20"/>
                <w:szCs w:val="20"/>
              </w:rPr>
              <w:t xml:space="preserve">4. [   ] </w:t>
            </w:r>
            <w:r w:rsidRPr="004F6310">
              <w:rPr>
                <w:rFonts w:ascii="Arial" w:hAnsi="Arial" w:cs="Arial"/>
                <w:sz w:val="20"/>
                <w:szCs w:val="20"/>
              </w:rPr>
              <w:t xml:space="preserve"> </w:t>
            </w:r>
            <w:r>
              <w:rPr>
                <w:rFonts w:ascii="Arial" w:hAnsi="Arial" w:cs="Arial"/>
                <w:sz w:val="20"/>
                <w:szCs w:val="20"/>
              </w:rPr>
              <w:t>Was already using a condom</w:t>
            </w:r>
            <w:r w:rsidR="00AB023D">
              <w:rPr>
                <w:rFonts w:ascii="Arial" w:hAnsi="Arial" w:cs="Arial"/>
                <w:sz w:val="20"/>
                <w:szCs w:val="20"/>
              </w:rPr>
              <w:t xml:space="preserve"> with this partner</w:t>
            </w:r>
          </w:p>
        </w:tc>
      </w:tr>
    </w:tbl>
    <w:p w14:paraId="764F226E" w14:textId="77777777" w:rsidR="000155F6" w:rsidRDefault="000155F6" w:rsidP="000155F6">
      <w:pPr>
        <w:pStyle w:val="Web"/>
        <w:spacing w:before="0" w:beforeAutospacing="0" w:after="0" w:afterAutospacing="0"/>
        <w:rPr>
          <w:rFonts w:ascii="Microsoft Sans Serif" w:hAnsi="Microsoft Sans Serif" w:cs="Microsoft Sans Serif"/>
          <w:b/>
          <w:color w:val="000000"/>
          <w:sz w:val="8"/>
          <w:szCs w:val="8"/>
        </w:rPr>
      </w:pPr>
    </w:p>
    <w:p w14:paraId="54E8CFA5" w14:textId="77777777" w:rsidR="008F31C2" w:rsidRDefault="008F31C2">
      <w:pPr>
        <w:rPr>
          <w:rFonts w:ascii="Arial" w:eastAsia="Times New Roman" w:hAnsi="Arial" w:cs="Arial"/>
          <w:b/>
          <w:i/>
          <w:sz w:val="20"/>
          <w:szCs w:val="20"/>
          <w:lang w:eastAsia="ar-SA"/>
        </w:rPr>
        <w:sectPr w:rsidR="008F31C2" w:rsidSect="0073216E">
          <w:footerReference w:type="default" r:id="rId8"/>
          <w:pgSz w:w="11907" w:h="16839" w:code="9"/>
          <w:pgMar w:top="540" w:right="990" w:bottom="1152" w:left="540" w:header="720" w:footer="720" w:gutter="0"/>
          <w:cols w:space="720"/>
          <w:docGrid w:linePitch="360"/>
        </w:sectPr>
      </w:pPr>
    </w:p>
    <w:p w14:paraId="0272C62F" w14:textId="77777777" w:rsidR="0068350A" w:rsidRDefault="00D838D3">
      <w:pPr>
        <w:rPr>
          <w:rFonts w:ascii="Microsoft Sans Serif" w:hAnsi="Microsoft Sans Serif" w:cs="Microsoft Sans Serif"/>
          <w:b/>
          <w:color w:val="000000"/>
          <w:sz w:val="21"/>
          <w:szCs w:val="21"/>
        </w:rPr>
      </w:pPr>
      <w:r w:rsidRPr="0076705F">
        <w:rPr>
          <w:rFonts w:ascii="Arial" w:eastAsia="Times New Roman" w:hAnsi="Arial" w:cs="Arial"/>
          <w:b/>
          <w:i/>
          <w:sz w:val="20"/>
          <w:szCs w:val="20"/>
          <w:lang w:eastAsia="ar-SA"/>
        </w:rPr>
        <w:lastRenderedPageBreak/>
        <w:t>FO</w:t>
      </w:r>
      <w:r w:rsidRPr="0076705F">
        <w:rPr>
          <w:rFonts w:ascii="Arial" w:eastAsia="Times New Roman" w:hAnsi="Arial" w:cs="Arial"/>
          <w:i/>
          <w:sz w:val="20"/>
          <w:szCs w:val="20"/>
          <w:lang w:eastAsia="ar-SA"/>
        </w:rPr>
        <w:t xml:space="preserve">: </w:t>
      </w:r>
      <w:r w:rsidR="007C5079" w:rsidRPr="007C5079">
        <w:rPr>
          <w:rFonts w:ascii="Arial" w:eastAsia="Times New Roman" w:hAnsi="Arial" w:cs="Arial"/>
          <w:i/>
          <w:sz w:val="20"/>
          <w:szCs w:val="20"/>
          <w:lang w:eastAsia="ar-SA"/>
        </w:rPr>
        <w:t>Now, I want to talk about the sexual partners that you have had throughout your life. We will start with your most recent partner and ask about the 3 most recent sexual partners you have had. Please do not share their names with me</w:t>
      </w:r>
      <w:r w:rsidRPr="007C5079">
        <w:rPr>
          <w:rFonts w:ascii="Arial" w:eastAsia="Times New Roman" w:hAnsi="Arial" w:cs="Arial"/>
          <w:i/>
          <w:sz w:val="20"/>
          <w:szCs w:val="20"/>
          <w:lang w:eastAsia="ar-SA"/>
        </w:rPr>
        <w:t>.</w:t>
      </w:r>
      <w:r w:rsidR="007C5079">
        <w:rPr>
          <w:rFonts w:ascii="Arial" w:eastAsia="Times New Roman" w:hAnsi="Arial" w:cs="Arial"/>
          <w:i/>
          <w:sz w:val="20"/>
          <w:szCs w:val="20"/>
          <w:lang w:eastAsia="ar-SA"/>
        </w:rPr>
        <w:t xml:space="preserve"> </w:t>
      </w:r>
    </w:p>
    <w:tbl>
      <w:tblPr>
        <w:tblStyle w:val="ad"/>
        <w:tblW w:w="14857" w:type="dxa"/>
        <w:tblInd w:w="295" w:type="dxa"/>
        <w:tblCellMar>
          <w:top w:w="72" w:type="dxa"/>
          <w:left w:w="115" w:type="dxa"/>
          <w:bottom w:w="58" w:type="dxa"/>
          <w:right w:w="115" w:type="dxa"/>
        </w:tblCellMar>
        <w:tblLook w:val="04A0" w:firstRow="1" w:lastRow="0" w:firstColumn="1" w:lastColumn="0" w:noHBand="0" w:noVBand="1"/>
      </w:tblPr>
      <w:tblGrid>
        <w:gridCol w:w="540"/>
        <w:gridCol w:w="4327"/>
        <w:gridCol w:w="3330"/>
        <w:gridCol w:w="3330"/>
        <w:gridCol w:w="3330"/>
      </w:tblGrid>
      <w:tr w:rsidR="000155F6" w14:paraId="728D2D0E" w14:textId="77777777" w:rsidTr="00305713">
        <w:trPr>
          <w:cantSplit/>
          <w:trHeight w:val="278"/>
          <w:tblHeader/>
        </w:trPr>
        <w:tc>
          <w:tcPr>
            <w:tcW w:w="540" w:type="dxa"/>
            <w:shd w:val="clear" w:color="auto" w:fill="BFBFBF" w:themeFill="background1" w:themeFillShade="BF"/>
          </w:tcPr>
          <w:p w14:paraId="0829B95E" w14:textId="77777777" w:rsidR="0068350A" w:rsidRDefault="0068350A" w:rsidP="0006212C"/>
        </w:tc>
        <w:tc>
          <w:tcPr>
            <w:tcW w:w="4327" w:type="dxa"/>
            <w:shd w:val="clear" w:color="auto" w:fill="BFBFBF" w:themeFill="background1" w:themeFillShade="BF"/>
          </w:tcPr>
          <w:p w14:paraId="43B8F8C8" w14:textId="77777777" w:rsidR="0068350A" w:rsidRDefault="0068350A" w:rsidP="0006212C"/>
        </w:tc>
        <w:tc>
          <w:tcPr>
            <w:tcW w:w="3330" w:type="dxa"/>
            <w:shd w:val="clear" w:color="auto" w:fill="BFBFBF" w:themeFill="background1" w:themeFillShade="BF"/>
          </w:tcPr>
          <w:p w14:paraId="2A2CF2E1" w14:textId="77777777" w:rsidR="000155F6" w:rsidRDefault="000155F6" w:rsidP="00D61986">
            <w:pPr>
              <w:jc w:val="center"/>
              <w:rPr>
                <w:b/>
              </w:rPr>
            </w:pPr>
            <w:r>
              <w:rPr>
                <w:b/>
              </w:rPr>
              <w:t>Most Recent Partner</w:t>
            </w:r>
          </w:p>
        </w:tc>
        <w:tc>
          <w:tcPr>
            <w:tcW w:w="3330" w:type="dxa"/>
            <w:shd w:val="clear" w:color="auto" w:fill="BFBFBF" w:themeFill="background1" w:themeFillShade="BF"/>
          </w:tcPr>
          <w:p w14:paraId="196E7151" w14:textId="77777777" w:rsidR="000155F6" w:rsidRDefault="000155F6" w:rsidP="00D61986">
            <w:pPr>
              <w:jc w:val="center"/>
              <w:rPr>
                <w:b/>
              </w:rPr>
            </w:pPr>
            <w:r>
              <w:rPr>
                <w:b/>
              </w:rPr>
              <w:t>Second Most Recent Partner</w:t>
            </w:r>
          </w:p>
        </w:tc>
        <w:tc>
          <w:tcPr>
            <w:tcW w:w="3330" w:type="dxa"/>
            <w:shd w:val="clear" w:color="auto" w:fill="BFBFBF" w:themeFill="background1" w:themeFillShade="BF"/>
          </w:tcPr>
          <w:p w14:paraId="3CFDE028" w14:textId="77777777" w:rsidR="000155F6" w:rsidRDefault="000155F6" w:rsidP="00D61986">
            <w:pPr>
              <w:jc w:val="center"/>
              <w:rPr>
                <w:b/>
              </w:rPr>
            </w:pPr>
            <w:r>
              <w:rPr>
                <w:b/>
              </w:rPr>
              <w:t>Third Most Recent Partner</w:t>
            </w:r>
          </w:p>
        </w:tc>
      </w:tr>
      <w:tr w:rsidR="006936CA" w14:paraId="04293993" w14:textId="77777777" w:rsidTr="0068350A">
        <w:trPr>
          <w:cantSplit/>
        </w:trPr>
        <w:tc>
          <w:tcPr>
            <w:tcW w:w="540" w:type="dxa"/>
          </w:tcPr>
          <w:p w14:paraId="2D0659B7" w14:textId="77777777" w:rsidR="006936CA" w:rsidRDefault="006936CA" w:rsidP="0006212C">
            <w:pPr>
              <w:numPr>
                <w:ilvl w:val="0"/>
                <w:numId w:val="1"/>
              </w:numPr>
              <w:rPr>
                <w:rFonts w:ascii="Arial" w:hAnsi="Arial" w:cs="Arial"/>
                <w:sz w:val="20"/>
                <w:szCs w:val="20"/>
              </w:rPr>
            </w:pPr>
            <w:bookmarkStart w:id="29" w:name="_Ref289283723"/>
          </w:p>
        </w:tc>
        <w:bookmarkEnd w:id="29"/>
        <w:tc>
          <w:tcPr>
            <w:tcW w:w="4327" w:type="dxa"/>
          </w:tcPr>
          <w:p w14:paraId="67AC7D0C" w14:textId="77777777" w:rsidR="004F0D97" w:rsidRDefault="00833F03">
            <w:pPr>
              <w:rPr>
                <w:rFonts w:ascii="Arial" w:hAnsi="Arial" w:cs="Arial"/>
                <w:sz w:val="20"/>
                <w:szCs w:val="20"/>
              </w:rPr>
            </w:pPr>
            <w:r>
              <w:rPr>
                <w:rFonts w:ascii="Arial" w:hAnsi="Arial" w:cs="Arial"/>
                <w:sz w:val="20"/>
                <w:szCs w:val="20"/>
              </w:rPr>
              <w:fldChar w:fldCharType="begin"/>
            </w:r>
            <w:r w:rsidR="003A6CF9">
              <w:rPr>
                <w:rFonts w:ascii="Arial" w:hAnsi="Arial" w:cs="Arial"/>
                <w:sz w:val="20"/>
                <w:szCs w:val="20"/>
              </w:rPr>
              <w:instrText xml:space="preserve"> MERGEFIELD "matrixagepartner" </w:instrText>
            </w:r>
            <w:r w:rsidR="003A6CF9">
              <w:rPr>
                <w:rFonts w:ascii="Arial" w:hAnsi="Arial" w:cs="Arial"/>
                <w:noProof/>
                <w:sz w:val="20"/>
                <w:szCs w:val="20"/>
              </w:rPr>
              <w:instrText>«matrixagepartner»</w:instrText>
            </w:r>
            <w:r>
              <w:rPr>
                <w:rFonts w:ascii="Arial" w:hAnsi="Arial" w:cs="Arial"/>
                <w:sz w:val="20"/>
                <w:szCs w:val="20"/>
              </w:rPr>
              <w:fldChar w:fldCharType="separate"/>
            </w:r>
            <w:r w:rsidR="00E82272" w:rsidRPr="006C59CD">
              <w:rPr>
                <w:rFonts w:ascii="Arial" w:hAnsi="Arial" w:cs="Arial"/>
                <w:noProof/>
                <w:sz w:val="20"/>
                <w:szCs w:val="20"/>
              </w:rPr>
              <w:t>How old was s/he when you first had sex with this person?</w:t>
            </w:r>
            <w:r>
              <w:rPr>
                <w:rFonts w:ascii="Arial" w:hAnsi="Arial" w:cs="Arial"/>
                <w:sz w:val="20"/>
                <w:szCs w:val="20"/>
              </w:rPr>
              <w:fldChar w:fldCharType="end"/>
            </w:r>
          </w:p>
        </w:tc>
        <w:tc>
          <w:tcPr>
            <w:tcW w:w="3330" w:type="dxa"/>
            <w:vAlign w:val="center"/>
          </w:tcPr>
          <w:p w14:paraId="5F461EB5" w14:textId="77777777" w:rsidR="006936CA" w:rsidRDefault="006936CA" w:rsidP="0006212C">
            <w:pPr>
              <w:jc w:val="center"/>
            </w:pPr>
            <w:r>
              <w:t>|__|__| Years</w:t>
            </w:r>
          </w:p>
        </w:tc>
        <w:tc>
          <w:tcPr>
            <w:tcW w:w="3330" w:type="dxa"/>
            <w:vAlign w:val="center"/>
          </w:tcPr>
          <w:p w14:paraId="2014EE6E" w14:textId="77777777" w:rsidR="006936CA" w:rsidRDefault="006936CA" w:rsidP="0006212C">
            <w:pPr>
              <w:jc w:val="center"/>
            </w:pPr>
            <w:r>
              <w:t>|__|__| Years</w:t>
            </w:r>
          </w:p>
        </w:tc>
        <w:tc>
          <w:tcPr>
            <w:tcW w:w="3330" w:type="dxa"/>
            <w:vAlign w:val="center"/>
          </w:tcPr>
          <w:p w14:paraId="5E0BC248" w14:textId="77777777" w:rsidR="006936CA" w:rsidRDefault="006936CA" w:rsidP="0006212C">
            <w:pPr>
              <w:jc w:val="center"/>
            </w:pPr>
            <w:r>
              <w:t>|__|__| Years</w:t>
            </w:r>
          </w:p>
        </w:tc>
      </w:tr>
      <w:tr w:rsidR="006936CA" w14:paraId="33883EDC" w14:textId="77777777" w:rsidTr="0068350A">
        <w:trPr>
          <w:cantSplit/>
        </w:trPr>
        <w:tc>
          <w:tcPr>
            <w:tcW w:w="540" w:type="dxa"/>
          </w:tcPr>
          <w:p w14:paraId="3C9261B8" w14:textId="77777777" w:rsidR="006936CA" w:rsidRDefault="006936CA" w:rsidP="0006212C">
            <w:pPr>
              <w:numPr>
                <w:ilvl w:val="0"/>
                <w:numId w:val="1"/>
              </w:numPr>
              <w:rPr>
                <w:rFonts w:ascii="Arial" w:hAnsi="Arial" w:cs="Arial"/>
                <w:sz w:val="20"/>
                <w:szCs w:val="20"/>
              </w:rPr>
            </w:pPr>
          </w:p>
        </w:tc>
        <w:tc>
          <w:tcPr>
            <w:tcW w:w="4327" w:type="dxa"/>
          </w:tcPr>
          <w:p w14:paraId="56BB94DA" w14:textId="77777777" w:rsidR="004F0D97" w:rsidRDefault="00833F03">
            <w:pPr>
              <w:rPr>
                <w:rFonts w:ascii="Arial" w:hAnsi="Arial" w:cs="Arial"/>
                <w:sz w:val="20"/>
                <w:szCs w:val="20"/>
              </w:rPr>
            </w:pPr>
            <w:r>
              <w:rPr>
                <w:rFonts w:ascii="Arial" w:hAnsi="Arial" w:cs="Arial"/>
                <w:sz w:val="20"/>
                <w:szCs w:val="20"/>
              </w:rPr>
              <w:fldChar w:fldCharType="begin"/>
            </w:r>
            <w:r w:rsidR="003A6CF9">
              <w:rPr>
                <w:rFonts w:ascii="Arial" w:hAnsi="Arial" w:cs="Arial"/>
                <w:sz w:val="20"/>
                <w:szCs w:val="20"/>
              </w:rPr>
              <w:instrText xml:space="preserve"> MERGEFIELD "matrixage" </w:instrText>
            </w:r>
            <w:r w:rsidR="003A6CF9">
              <w:rPr>
                <w:rFonts w:ascii="Arial" w:hAnsi="Arial" w:cs="Arial"/>
                <w:noProof/>
                <w:sz w:val="20"/>
                <w:szCs w:val="20"/>
              </w:rPr>
              <w:instrText>«matrixage»</w:instrText>
            </w:r>
            <w:r>
              <w:rPr>
                <w:rFonts w:ascii="Arial" w:hAnsi="Arial" w:cs="Arial"/>
                <w:sz w:val="20"/>
                <w:szCs w:val="20"/>
              </w:rPr>
              <w:fldChar w:fldCharType="separate"/>
            </w:r>
            <w:r w:rsidR="00E82272" w:rsidRPr="006C59CD">
              <w:rPr>
                <w:rFonts w:ascii="Arial" w:hAnsi="Arial" w:cs="Arial"/>
                <w:noProof/>
                <w:sz w:val="20"/>
                <w:szCs w:val="20"/>
              </w:rPr>
              <w:t>How old were you when you first had sex with this person?</w:t>
            </w:r>
            <w:r>
              <w:rPr>
                <w:rFonts w:ascii="Arial" w:hAnsi="Arial" w:cs="Arial"/>
                <w:sz w:val="20"/>
                <w:szCs w:val="20"/>
              </w:rPr>
              <w:fldChar w:fldCharType="end"/>
            </w:r>
          </w:p>
        </w:tc>
        <w:tc>
          <w:tcPr>
            <w:tcW w:w="3330" w:type="dxa"/>
            <w:vAlign w:val="center"/>
          </w:tcPr>
          <w:p w14:paraId="754A5432" w14:textId="77777777" w:rsidR="006936CA" w:rsidRDefault="006936CA" w:rsidP="0006212C">
            <w:pPr>
              <w:jc w:val="center"/>
            </w:pPr>
            <w:r>
              <w:t>|__|__| Years</w:t>
            </w:r>
          </w:p>
        </w:tc>
        <w:tc>
          <w:tcPr>
            <w:tcW w:w="3330" w:type="dxa"/>
            <w:vAlign w:val="center"/>
          </w:tcPr>
          <w:p w14:paraId="3F8CFCAC" w14:textId="77777777" w:rsidR="006936CA" w:rsidRDefault="006936CA" w:rsidP="0006212C">
            <w:pPr>
              <w:jc w:val="center"/>
            </w:pPr>
            <w:r>
              <w:t>|__|__| Years</w:t>
            </w:r>
          </w:p>
        </w:tc>
        <w:tc>
          <w:tcPr>
            <w:tcW w:w="3330" w:type="dxa"/>
            <w:vAlign w:val="center"/>
          </w:tcPr>
          <w:p w14:paraId="1EC62BBA" w14:textId="77777777" w:rsidR="006936CA" w:rsidRDefault="006936CA" w:rsidP="0006212C">
            <w:pPr>
              <w:jc w:val="center"/>
            </w:pPr>
            <w:r>
              <w:t>|__|__| Years</w:t>
            </w:r>
          </w:p>
        </w:tc>
      </w:tr>
      <w:tr w:rsidR="006936CA" w14:paraId="57BFFBE3" w14:textId="77777777" w:rsidTr="0068350A">
        <w:trPr>
          <w:cantSplit/>
        </w:trPr>
        <w:tc>
          <w:tcPr>
            <w:tcW w:w="540" w:type="dxa"/>
          </w:tcPr>
          <w:p w14:paraId="0CE051EC" w14:textId="77777777" w:rsidR="006936CA" w:rsidRDefault="006936CA" w:rsidP="0006212C">
            <w:pPr>
              <w:numPr>
                <w:ilvl w:val="0"/>
                <w:numId w:val="1"/>
              </w:numPr>
              <w:rPr>
                <w:rFonts w:ascii="Arial" w:hAnsi="Arial" w:cs="Arial"/>
                <w:sz w:val="20"/>
                <w:szCs w:val="20"/>
              </w:rPr>
            </w:pPr>
          </w:p>
        </w:tc>
        <w:tc>
          <w:tcPr>
            <w:tcW w:w="4327" w:type="dxa"/>
          </w:tcPr>
          <w:p w14:paraId="14B36F9A" w14:textId="77777777" w:rsidR="004F0D97" w:rsidRDefault="00833F03">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"matrelate" </w:instrText>
            </w:r>
            <w:r w:rsidR="000A1C04">
              <w:rPr>
                <w:rFonts w:ascii="Arial" w:hAnsi="Arial" w:cs="Arial"/>
                <w:noProof/>
                <w:sz w:val="20"/>
                <w:szCs w:val="20"/>
              </w:rPr>
              <w:instrText>«matrelate»</w:instrText>
            </w:r>
            <w:r>
              <w:rPr>
                <w:rFonts w:ascii="Arial" w:hAnsi="Arial" w:cs="Arial"/>
                <w:sz w:val="20"/>
                <w:szCs w:val="20"/>
              </w:rPr>
              <w:fldChar w:fldCharType="separate"/>
            </w:r>
            <w:r w:rsidR="00E82272" w:rsidRPr="006C59CD">
              <w:rPr>
                <w:rFonts w:ascii="Arial" w:hAnsi="Arial" w:cs="Arial"/>
                <w:noProof/>
                <w:sz w:val="20"/>
                <w:szCs w:val="20"/>
              </w:rPr>
              <w:t>When you first had sex with this person, what was your relationship to this person?</w:t>
            </w:r>
            <w:r>
              <w:rPr>
                <w:rFonts w:ascii="Arial" w:hAnsi="Arial" w:cs="Arial"/>
                <w:sz w:val="20"/>
                <w:szCs w:val="20"/>
              </w:rPr>
              <w:fldChar w:fldCharType="end"/>
            </w:r>
          </w:p>
        </w:tc>
        <w:tc>
          <w:tcPr>
            <w:tcW w:w="3330" w:type="dxa"/>
          </w:tcPr>
          <w:p w14:paraId="42CD2882" w14:textId="77777777" w:rsidR="006936CA" w:rsidRDefault="006936CA" w:rsidP="000155F6">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Husband/Wife</w:t>
            </w:r>
            <w:r w:rsidRPr="004F6310">
              <w:rPr>
                <w:rFonts w:ascii="Arial" w:hAnsi="Arial" w:cs="Arial"/>
                <w:sz w:val="20"/>
                <w:szCs w:val="20"/>
              </w:rPr>
              <w:t xml:space="preserve">          </w:t>
            </w:r>
          </w:p>
          <w:p w14:paraId="5397DA98" w14:textId="77777777" w:rsidR="00473612" w:rsidRDefault="006936CA" w:rsidP="000155F6">
            <w:pPr>
              <w:rPr>
                <w:rFonts w:ascii="Arial" w:hAnsi="Arial" w:cs="Arial"/>
                <w:sz w:val="20"/>
                <w:szCs w:val="20"/>
              </w:rPr>
            </w:pPr>
            <w:r>
              <w:rPr>
                <w:rFonts w:ascii="Arial" w:hAnsi="Arial" w:cs="Arial"/>
                <w:sz w:val="20"/>
                <w:szCs w:val="20"/>
              </w:rPr>
              <w:t xml:space="preserve">2. [   ]  Boyfriend/Girlfriend </w:t>
            </w:r>
          </w:p>
          <w:p w14:paraId="03A9CB1F" w14:textId="77777777" w:rsidR="006936CA" w:rsidRDefault="006936CA" w:rsidP="000155F6">
            <w:pPr>
              <w:rPr>
                <w:rFonts w:ascii="Arial" w:hAnsi="Arial" w:cs="Arial"/>
                <w:sz w:val="20"/>
                <w:szCs w:val="20"/>
              </w:rPr>
            </w:pPr>
            <w:r>
              <w:rPr>
                <w:rFonts w:ascii="Arial" w:hAnsi="Arial" w:cs="Arial"/>
                <w:sz w:val="20"/>
                <w:szCs w:val="20"/>
              </w:rPr>
              <w:t>3. [   ]  Casual Acquaintance</w:t>
            </w:r>
          </w:p>
          <w:p w14:paraId="23E205D5" w14:textId="77777777" w:rsidR="006936CA" w:rsidRDefault="006936CA" w:rsidP="000155F6">
            <w:pPr>
              <w:rPr>
                <w:rFonts w:ascii="Arial" w:hAnsi="Arial" w:cs="Arial"/>
                <w:sz w:val="20"/>
                <w:szCs w:val="20"/>
              </w:rPr>
            </w:pPr>
            <w:r>
              <w:rPr>
                <w:rFonts w:ascii="Arial" w:hAnsi="Arial" w:cs="Arial"/>
                <w:sz w:val="20"/>
                <w:szCs w:val="20"/>
              </w:rPr>
              <w:t>4. [   ]  Commercial Sex Worker</w:t>
            </w:r>
          </w:p>
          <w:p w14:paraId="31067E3E" w14:textId="77777777" w:rsidR="006936CA" w:rsidRDefault="006936CA" w:rsidP="000155F6">
            <w:pPr>
              <w:rPr>
                <w:rFonts w:ascii="Arial" w:hAnsi="Arial" w:cs="Arial"/>
                <w:sz w:val="20"/>
                <w:szCs w:val="20"/>
              </w:rPr>
            </w:pPr>
            <w:r>
              <w:rPr>
                <w:rFonts w:ascii="Arial" w:hAnsi="Arial" w:cs="Arial"/>
                <w:sz w:val="20"/>
                <w:szCs w:val="20"/>
              </w:rPr>
              <w:t>5. [   ]  Relative</w:t>
            </w:r>
          </w:p>
          <w:p w14:paraId="6125DD66" w14:textId="77777777" w:rsidR="006936CA" w:rsidRDefault="006936CA" w:rsidP="000155F6">
            <w:pPr>
              <w:rPr>
                <w:rFonts w:ascii="Arial" w:hAnsi="Arial" w:cs="Arial"/>
                <w:sz w:val="20"/>
                <w:szCs w:val="20"/>
              </w:rPr>
            </w:pPr>
            <w:r>
              <w:rPr>
                <w:rFonts w:ascii="Arial" w:hAnsi="Arial" w:cs="Arial"/>
                <w:sz w:val="20"/>
                <w:szCs w:val="20"/>
              </w:rPr>
              <w:t>6. [   ]  Family friend</w:t>
            </w:r>
          </w:p>
          <w:p w14:paraId="04AB79D6" w14:textId="77777777" w:rsidR="006936CA" w:rsidRPr="004F6310" w:rsidRDefault="006936CA" w:rsidP="006936CA">
            <w:pPr>
              <w:rPr>
                <w:rFonts w:ascii="Arial" w:hAnsi="Arial" w:cs="Arial"/>
                <w:sz w:val="20"/>
                <w:szCs w:val="20"/>
              </w:rPr>
            </w:pPr>
            <w:r>
              <w:rPr>
                <w:rFonts w:ascii="Arial" w:hAnsi="Arial" w:cs="Arial"/>
                <w:sz w:val="20"/>
                <w:szCs w:val="20"/>
              </w:rPr>
              <w:t>7. [   ]  Other ______________</w:t>
            </w:r>
          </w:p>
        </w:tc>
        <w:tc>
          <w:tcPr>
            <w:tcW w:w="3330" w:type="dxa"/>
          </w:tcPr>
          <w:p w14:paraId="416DA9CF" w14:textId="77777777" w:rsidR="006936CA" w:rsidRDefault="006936CA" w:rsidP="006936CA">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Husband/Wife</w:t>
            </w:r>
            <w:r w:rsidRPr="004F6310">
              <w:rPr>
                <w:rFonts w:ascii="Arial" w:hAnsi="Arial" w:cs="Arial"/>
                <w:sz w:val="20"/>
                <w:szCs w:val="20"/>
              </w:rPr>
              <w:t xml:space="preserve">          </w:t>
            </w:r>
          </w:p>
          <w:p w14:paraId="27184457" w14:textId="77777777" w:rsidR="00473612" w:rsidRDefault="006936CA" w:rsidP="006936CA">
            <w:pPr>
              <w:rPr>
                <w:rFonts w:ascii="Arial" w:hAnsi="Arial" w:cs="Arial"/>
                <w:sz w:val="20"/>
                <w:szCs w:val="20"/>
              </w:rPr>
            </w:pPr>
            <w:r>
              <w:rPr>
                <w:rFonts w:ascii="Arial" w:hAnsi="Arial" w:cs="Arial"/>
                <w:sz w:val="20"/>
                <w:szCs w:val="20"/>
              </w:rPr>
              <w:t xml:space="preserve">2. [   ]  Boyfriend/Girlfriend </w:t>
            </w:r>
          </w:p>
          <w:p w14:paraId="690284C9" w14:textId="77777777" w:rsidR="006936CA" w:rsidRDefault="006936CA" w:rsidP="006936CA">
            <w:pPr>
              <w:rPr>
                <w:rFonts w:ascii="Arial" w:hAnsi="Arial" w:cs="Arial"/>
                <w:sz w:val="20"/>
                <w:szCs w:val="20"/>
              </w:rPr>
            </w:pPr>
            <w:r>
              <w:rPr>
                <w:rFonts w:ascii="Arial" w:hAnsi="Arial" w:cs="Arial"/>
                <w:sz w:val="20"/>
                <w:szCs w:val="20"/>
              </w:rPr>
              <w:t>3. [   ]  Casual Acquaintance</w:t>
            </w:r>
          </w:p>
          <w:p w14:paraId="20AD024A" w14:textId="77777777" w:rsidR="006936CA" w:rsidRDefault="006936CA" w:rsidP="006936CA">
            <w:pPr>
              <w:rPr>
                <w:rFonts w:ascii="Arial" w:hAnsi="Arial" w:cs="Arial"/>
                <w:sz w:val="20"/>
                <w:szCs w:val="20"/>
              </w:rPr>
            </w:pPr>
            <w:r>
              <w:rPr>
                <w:rFonts w:ascii="Arial" w:hAnsi="Arial" w:cs="Arial"/>
                <w:sz w:val="20"/>
                <w:szCs w:val="20"/>
              </w:rPr>
              <w:t>4. [   ]  Commercial Sex Worker</w:t>
            </w:r>
          </w:p>
          <w:p w14:paraId="283DA09C" w14:textId="77777777" w:rsidR="006936CA" w:rsidRDefault="006936CA" w:rsidP="006936CA">
            <w:pPr>
              <w:rPr>
                <w:rFonts w:ascii="Arial" w:hAnsi="Arial" w:cs="Arial"/>
                <w:sz w:val="20"/>
                <w:szCs w:val="20"/>
              </w:rPr>
            </w:pPr>
            <w:r>
              <w:rPr>
                <w:rFonts w:ascii="Arial" w:hAnsi="Arial" w:cs="Arial"/>
                <w:sz w:val="20"/>
                <w:szCs w:val="20"/>
              </w:rPr>
              <w:t>5. [   ]  Relative</w:t>
            </w:r>
          </w:p>
          <w:p w14:paraId="5F473E56" w14:textId="77777777" w:rsidR="006936CA" w:rsidRDefault="006936CA" w:rsidP="006936CA">
            <w:pPr>
              <w:rPr>
                <w:rFonts w:ascii="Arial" w:hAnsi="Arial" w:cs="Arial"/>
                <w:sz w:val="20"/>
                <w:szCs w:val="20"/>
              </w:rPr>
            </w:pPr>
            <w:r>
              <w:rPr>
                <w:rFonts w:ascii="Arial" w:hAnsi="Arial" w:cs="Arial"/>
                <w:sz w:val="20"/>
                <w:szCs w:val="20"/>
              </w:rPr>
              <w:t>6. [   ]  Family friend</w:t>
            </w:r>
          </w:p>
          <w:p w14:paraId="4B2F55E3" w14:textId="77777777" w:rsidR="006936CA" w:rsidRPr="004F6310" w:rsidRDefault="006936CA" w:rsidP="006936CA">
            <w:pPr>
              <w:rPr>
                <w:rFonts w:ascii="Arial" w:hAnsi="Arial" w:cs="Arial"/>
                <w:sz w:val="20"/>
                <w:szCs w:val="20"/>
              </w:rPr>
            </w:pPr>
            <w:r>
              <w:rPr>
                <w:rFonts w:ascii="Arial" w:hAnsi="Arial" w:cs="Arial"/>
                <w:sz w:val="20"/>
                <w:szCs w:val="20"/>
              </w:rPr>
              <w:t>7. [   ]  Other ______________</w:t>
            </w:r>
          </w:p>
        </w:tc>
        <w:tc>
          <w:tcPr>
            <w:tcW w:w="3330" w:type="dxa"/>
          </w:tcPr>
          <w:p w14:paraId="71FECDD6" w14:textId="77777777" w:rsidR="006936CA" w:rsidRDefault="006936CA" w:rsidP="006936CA">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Husband/Wife</w:t>
            </w:r>
            <w:r w:rsidRPr="004F6310">
              <w:rPr>
                <w:rFonts w:ascii="Arial" w:hAnsi="Arial" w:cs="Arial"/>
                <w:sz w:val="20"/>
                <w:szCs w:val="20"/>
              </w:rPr>
              <w:t xml:space="preserve">          </w:t>
            </w:r>
          </w:p>
          <w:p w14:paraId="572B8BEB" w14:textId="77777777" w:rsidR="00473612" w:rsidRDefault="006936CA" w:rsidP="006936CA">
            <w:pPr>
              <w:rPr>
                <w:rFonts w:ascii="Arial" w:hAnsi="Arial" w:cs="Arial"/>
                <w:sz w:val="20"/>
                <w:szCs w:val="20"/>
              </w:rPr>
            </w:pPr>
            <w:r>
              <w:rPr>
                <w:rFonts w:ascii="Arial" w:hAnsi="Arial" w:cs="Arial"/>
                <w:sz w:val="20"/>
                <w:szCs w:val="20"/>
              </w:rPr>
              <w:t xml:space="preserve">2. [   ]  Boyfriend/Girlfriend </w:t>
            </w:r>
          </w:p>
          <w:p w14:paraId="3CA395E8" w14:textId="77777777" w:rsidR="006936CA" w:rsidRDefault="006936CA" w:rsidP="006936CA">
            <w:pPr>
              <w:rPr>
                <w:rFonts w:ascii="Arial" w:hAnsi="Arial" w:cs="Arial"/>
                <w:sz w:val="20"/>
                <w:szCs w:val="20"/>
              </w:rPr>
            </w:pPr>
            <w:r>
              <w:rPr>
                <w:rFonts w:ascii="Arial" w:hAnsi="Arial" w:cs="Arial"/>
                <w:sz w:val="20"/>
                <w:szCs w:val="20"/>
              </w:rPr>
              <w:t>3. [   ]  Casual Acquaintance</w:t>
            </w:r>
          </w:p>
          <w:p w14:paraId="6ABAAF75" w14:textId="77777777" w:rsidR="006936CA" w:rsidRDefault="006936CA" w:rsidP="006936CA">
            <w:pPr>
              <w:rPr>
                <w:rFonts w:ascii="Arial" w:hAnsi="Arial" w:cs="Arial"/>
                <w:sz w:val="20"/>
                <w:szCs w:val="20"/>
              </w:rPr>
            </w:pPr>
            <w:r>
              <w:rPr>
                <w:rFonts w:ascii="Arial" w:hAnsi="Arial" w:cs="Arial"/>
                <w:sz w:val="20"/>
                <w:szCs w:val="20"/>
              </w:rPr>
              <w:t>4. [   ]  Commercial Sex Worker</w:t>
            </w:r>
          </w:p>
          <w:p w14:paraId="16EA14F7" w14:textId="77777777" w:rsidR="006936CA" w:rsidRDefault="006936CA" w:rsidP="006936CA">
            <w:pPr>
              <w:rPr>
                <w:rFonts w:ascii="Arial" w:hAnsi="Arial" w:cs="Arial"/>
                <w:sz w:val="20"/>
                <w:szCs w:val="20"/>
              </w:rPr>
            </w:pPr>
            <w:r>
              <w:rPr>
                <w:rFonts w:ascii="Arial" w:hAnsi="Arial" w:cs="Arial"/>
                <w:sz w:val="20"/>
                <w:szCs w:val="20"/>
              </w:rPr>
              <w:t>5. [   ]  Relative</w:t>
            </w:r>
          </w:p>
          <w:p w14:paraId="2D330C11" w14:textId="77777777" w:rsidR="006936CA" w:rsidRDefault="006936CA" w:rsidP="006936CA">
            <w:pPr>
              <w:rPr>
                <w:rFonts w:ascii="Arial" w:hAnsi="Arial" w:cs="Arial"/>
                <w:sz w:val="20"/>
                <w:szCs w:val="20"/>
              </w:rPr>
            </w:pPr>
            <w:r>
              <w:rPr>
                <w:rFonts w:ascii="Arial" w:hAnsi="Arial" w:cs="Arial"/>
                <w:sz w:val="20"/>
                <w:szCs w:val="20"/>
              </w:rPr>
              <w:t>6. [   ]  Family friend</w:t>
            </w:r>
          </w:p>
          <w:p w14:paraId="1A62B4D4" w14:textId="77777777" w:rsidR="006936CA" w:rsidRPr="004F6310" w:rsidRDefault="006936CA" w:rsidP="006936CA">
            <w:pPr>
              <w:rPr>
                <w:rFonts w:ascii="Arial" w:hAnsi="Arial" w:cs="Arial"/>
                <w:sz w:val="20"/>
                <w:szCs w:val="20"/>
              </w:rPr>
            </w:pPr>
            <w:r>
              <w:rPr>
                <w:rFonts w:ascii="Arial" w:hAnsi="Arial" w:cs="Arial"/>
                <w:sz w:val="20"/>
                <w:szCs w:val="20"/>
              </w:rPr>
              <w:t>7. [   ]  Other ______________</w:t>
            </w:r>
          </w:p>
        </w:tc>
      </w:tr>
      <w:tr w:rsidR="006936CA" w14:paraId="18EF7857" w14:textId="77777777" w:rsidTr="0068350A">
        <w:trPr>
          <w:cantSplit/>
        </w:trPr>
        <w:tc>
          <w:tcPr>
            <w:tcW w:w="540" w:type="dxa"/>
          </w:tcPr>
          <w:p w14:paraId="7B2F0941" w14:textId="77777777" w:rsidR="006936CA" w:rsidRDefault="006936CA" w:rsidP="0006212C">
            <w:pPr>
              <w:numPr>
                <w:ilvl w:val="0"/>
                <w:numId w:val="1"/>
              </w:numPr>
              <w:rPr>
                <w:rFonts w:ascii="Arial" w:hAnsi="Arial" w:cs="Arial"/>
                <w:sz w:val="20"/>
                <w:szCs w:val="20"/>
              </w:rPr>
            </w:pPr>
          </w:p>
        </w:tc>
        <w:tc>
          <w:tcPr>
            <w:tcW w:w="4327" w:type="dxa"/>
          </w:tcPr>
          <w:p w14:paraId="568301FE" w14:textId="77777777" w:rsidR="004F0D97" w:rsidRDefault="00833F03">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"matcurrent" </w:instrText>
            </w:r>
            <w:r w:rsidR="000A1C04">
              <w:rPr>
                <w:rFonts w:ascii="Arial" w:hAnsi="Arial" w:cs="Arial"/>
                <w:noProof/>
                <w:sz w:val="20"/>
                <w:szCs w:val="20"/>
              </w:rPr>
              <w:instrText>«matcurrent»</w:instrText>
            </w:r>
            <w:r>
              <w:rPr>
                <w:rFonts w:ascii="Arial" w:hAnsi="Arial" w:cs="Arial"/>
                <w:sz w:val="20"/>
                <w:szCs w:val="20"/>
              </w:rPr>
              <w:fldChar w:fldCharType="separate"/>
            </w:r>
            <w:r w:rsidR="00E82272" w:rsidRPr="006C59CD">
              <w:rPr>
                <w:rFonts w:ascii="Arial" w:hAnsi="Arial" w:cs="Arial"/>
                <w:noProof/>
                <w:sz w:val="20"/>
                <w:szCs w:val="20"/>
              </w:rPr>
              <w:t>Currently, are you having sex with this person at least one time per month?</w:t>
            </w:r>
            <w:r>
              <w:rPr>
                <w:rFonts w:ascii="Arial" w:hAnsi="Arial" w:cs="Arial"/>
                <w:sz w:val="20"/>
                <w:szCs w:val="20"/>
              </w:rPr>
              <w:fldChar w:fldCharType="end"/>
            </w:r>
          </w:p>
        </w:tc>
        <w:tc>
          <w:tcPr>
            <w:tcW w:w="3330" w:type="dxa"/>
          </w:tcPr>
          <w:p w14:paraId="7AF03F04" w14:textId="77777777" w:rsidR="006936CA" w:rsidRDefault="006936CA" w:rsidP="00FC1EA9">
            <w:pPr>
              <w:rPr>
                <w:rFonts w:ascii="Arial" w:eastAsiaTheme="majorEastAsia" w:hAnsi="Arial" w:cs="Arial"/>
                <w:b/>
                <w:bCs/>
                <w:color w:val="4F81BD" w:themeColor="accent1"/>
                <w:sz w:val="20"/>
                <w:szCs w:val="20"/>
              </w:rPr>
            </w:pPr>
            <w:r w:rsidRPr="004F6310">
              <w:rPr>
                <w:rFonts w:ascii="Arial" w:hAnsi="Arial" w:cs="Arial"/>
                <w:sz w:val="20"/>
                <w:szCs w:val="20"/>
              </w:rPr>
              <w:t xml:space="preserve">1. [   ]  </w:t>
            </w:r>
            <w:r>
              <w:rPr>
                <w:rFonts w:ascii="Arial" w:hAnsi="Arial" w:cs="Arial"/>
                <w:sz w:val="20"/>
                <w:szCs w:val="20"/>
              </w:rPr>
              <w:t xml:space="preserve">Yes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_Ref289281114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137</w:t>
            </w:r>
            <w:r w:rsidR="00833F03">
              <w:rPr>
                <w:rFonts w:ascii="Arial" w:hAnsi="Arial" w:cs="Arial"/>
                <w:b/>
                <w:sz w:val="20"/>
                <w:szCs w:val="20"/>
              </w:rPr>
              <w:fldChar w:fldCharType="end"/>
            </w:r>
          </w:p>
          <w:p w14:paraId="6DAE832C" w14:textId="77777777" w:rsidR="006936CA" w:rsidRDefault="006936CA" w:rsidP="000155F6">
            <w:r w:rsidRPr="004F6310">
              <w:rPr>
                <w:rFonts w:ascii="Arial" w:hAnsi="Arial" w:cs="Arial"/>
                <w:sz w:val="20"/>
                <w:szCs w:val="20"/>
              </w:rPr>
              <w:t xml:space="preserve">2. [   ]  </w:t>
            </w:r>
            <w:r>
              <w:rPr>
                <w:rFonts w:ascii="Arial" w:hAnsi="Arial" w:cs="Arial"/>
                <w:sz w:val="20"/>
                <w:szCs w:val="20"/>
              </w:rPr>
              <w:t>No</w:t>
            </w:r>
          </w:p>
        </w:tc>
        <w:tc>
          <w:tcPr>
            <w:tcW w:w="3330" w:type="dxa"/>
          </w:tcPr>
          <w:p w14:paraId="5AEB1F9A" w14:textId="77777777" w:rsidR="006936CA" w:rsidRDefault="006936CA" w:rsidP="008E102D">
            <w:pPr>
              <w:rPr>
                <w:rFonts w:ascii="Arial" w:eastAsiaTheme="majorEastAsia" w:hAnsi="Arial" w:cs="Arial"/>
                <w:b/>
                <w:bCs/>
                <w:color w:val="4F81BD" w:themeColor="accent1"/>
                <w:sz w:val="20"/>
                <w:szCs w:val="20"/>
              </w:rPr>
            </w:pPr>
            <w:r w:rsidRPr="004F6310">
              <w:rPr>
                <w:rFonts w:ascii="Arial" w:hAnsi="Arial" w:cs="Arial"/>
                <w:sz w:val="20"/>
                <w:szCs w:val="20"/>
              </w:rPr>
              <w:t xml:space="preserve">1. [   ]  </w:t>
            </w:r>
            <w:r>
              <w:rPr>
                <w:rFonts w:ascii="Arial" w:hAnsi="Arial" w:cs="Arial"/>
                <w:sz w:val="20"/>
                <w:szCs w:val="20"/>
              </w:rPr>
              <w:t xml:space="preserve">Yes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_Ref289281114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137</w:t>
            </w:r>
            <w:r w:rsidR="00833F03">
              <w:rPr>
                <w:rFonts w:ascii="Arial" w:hAnsi="Arial" w:cs="Arial"/>
                <w:b/>
                <w:sz w:val="20"/>
                <w:szCs w:val="20"/>
              </w:rPr>
              <w:fldChar w:fldCharType="end"/>
            </w:r>
          </w:p>
          <w:p w14:paraId="09283116" w14:textId="77777777" w:rsidR="006936CA" w:rsidRDefault="006936CA">
            <w:r w:rsidRPr="004F6310">
              <w:rPr>
                <w:rFonts w:ascii="Arial" w:hAnsi="Arial" w:cs="Arial"/>
                <w:sz w:val="20"/>
                <w:szCs w:val="20"/>
              </w:rPr>
              <w:t xml:space="preserve">2. [   ]  </w:t>
            </w:r>
            <w:r>
              <w:rPr>
                <w:rFonts w:ascii="Arial" w:hAnsi="Arial" w:cs="Arial"/>
                <w:sz w:val="20"/>
                <w:szCs w:val="20"/>
              </w:rPr>
              <w:t>No</w:t>
            </w:r>
          </w:p>
        </w:tc>
        <w:tc>
          <w:tcPr>
            <w:tcW w:w="3330" w:type="dxa"/>
          </w:tcPr>
          <w:p w14:paraId="65EFE02C" w14:textId="77777777" w:rsidR="006936CA" w:rsidRDefault="006936CA" w:rsidP="008E102D">
            <w:pPr>
              <w:rPr>
                <w:rFonts w:ascii="Arial" w:eastAsiaTheme="majorEastAsia" w:hAnsi="Arial" w:cs="Arial"/>
                <w:b/>
                <w:bCs/>
                <w:color w:val="4F81BD" w:themeColor="accent1"/>
                <w:sz w:val="20"/>
                <w:szCs w:val="20"/>
              </w:rPr>
            </w:pPr>
            <w:r w:rsidRPr="004F6310">
              <w:rPr>
                <w:rFonts w:ascii="Arial" w:hAnsi="Arial" w:cs="Arial"/>
                <w:sz w:val="20"/>
                <w:szCs w:val="20"/>
              </w:rPr>
              <w:t xml:space="preserve">1. [   ]  </w:t>
            </w:r>
            <w:r>
              <w:rPr>
                <w:rFonts w:ascii="Arial" w:hAnsi="Arial" w:cs="Arial"/>
                <w:sz w:val="20"/>
                <w:szCs w:val="20"/>
              </w:rPr>
              <w:t xml:space="preserve">Yes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_Ref289281114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137</w:t>
            </w:r>
            <w:r w:rsidR="00833F03">
              <w:rPr>
                <w:rFonts w:ascii="Arial" w:hAnsi="Arial" w:cs="Arial"/>
                <w:b/>
                <w:sz w:val="20"/>
                <w:szCs w:val="20"/>
              </w:rPr>
              <w:fldChar w:fldCharType="end"/>
            </w:r>
          </w:p>
          <w:p w14:paraId="3E77E741" w14:textId="77777777" w:rsidR="006936CA" w:rsidRDefault="006936CA">
            <w:r w:rsidRPr="004F6310">
              <w:rPr>
                <w:rFonts w:ascii="Arial" w:hAnsi="Arial" w:cs="Arial"/>
                <w:sz w:val="20"/>
                <w:szCs w:val="20"/>
              </w:rPr>
              <w:t xml:space="preserve">2. [   ]  </w:t>
            </w:r>
            <w:r>
              <w:rPr>
                <w:rFonts w:ascii="Arial" w:hAnsi="Arial" w:cs="Arial"/>
                <w:sz w:val="20"/>
                <w:szCs w:val="20"/>
              </w:rPr>
              <w:t>No</w:t>
            </w:r>
          </w:p>
        </w:tc>
      </w:tr>
      <w:tr w:rsidR="006936CA" w14:paraId="175023F8" w14:textId="77777777" w:rsidTr="0068350A">
        <w:trPr>
          <w:cantSplit/>
        </w:trPr>
        <w:tc>
          <w:tcPr>
            <w:tcW w:w="540" w:type="dxa"/>
          </w:tcPr>
          <w:p w14:paraId="35E85F46" w14:textId="77777777" w:rsidR="006936CA" w:rsidRDefault="006936CA" w:rsidP="0006212C">
            <w:pPr>
              <w:numPr>
                <w:ilvl w:val="0"/>
                <w:numId w:val="1"/>
              </w:numPr>
              <w:rPr>
                <w:rFonts w:ascii="Arial" w:hAnsi="Arial" w:cs="Arial"/>
                <w:sz w:val="20"/>
                <w:szCs w:val="20"/>
              </w:rPr>
            </w:pPr>
          </w:p>
        </w:tc>
        <w:tc>
          <w:tcPr>
            <w:tcW w:w="4327" w:type="dxa"/>
          </w:tcPr>
          <w:p w14:paraId="2E9BC6B7" w14:textId="77777777" w:rsidR="004F0D97" w:rsidRDefault="00833F03">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"matlength" </w:instrText>
            </w:r>
            <w:r w:rsidR="000A1C04">
              <w:rPr>
                <w:rFonts w:ascii="Arial" w:hAnsi="Arial" w:cs="Arial"/>
                <w:noProof/>
                <w:sz w:val="20"/>
                <w:szCs w:val="20"/>
              </w:rPr>
              <w:instrText>«matlength»</w:instrText>
            </w:r>
            <w:r>
              <w:rPr>
                <w:rFonts w:ascii="Arial" w:hAnsi="Arial" w:cs="Arial"/>
                <w:sz w:val="20"/>
                <w:szCs w:val="20"/>
              </w:rPr>
              <w:fldChar w:fldCharType="separate"/>
            </w:r>
            <w:r w:rsidR="00E82272" w:rsidRPr="006C59CD">
              <w:rPr>
                <w:rFonts w:ascii="Arial" w:hAnsi="Arial" w:cs="Arial"/>
                <w:noProof/>
                <w:sz w:val="20"/>
                <w:szCs w:val="20"/>
              </w:rPr>
              <w:t>How long was your sexual relationship with this person?</w:t>
            </w:r>
            <w:r>
              <w:rPr>
                <w:rFonts w:ascii="Arial" w:hAnsi="Arial" w:cs="Arial"/>
                <w:sz w:val="20"/>
                <w:szCs w:val="20"/>
              </w:rPr>
              <w:fldChar w:fldCharType="end"/>
            </w:r>
          </w:p>
        </w:tc>
        <w:tc>
          <w:tcPr>
            <w:tcW w:w="3330" w:type="dxa"/>
            <w:vAlign w:val="center"/>
          </w:tcPr>
          <w:p w14:paraId="29231C7E" w14:textId="77777777" w:rsidR="006936CA" w:rsidRDefault="006936CA" w:rsidP="005C03EB">
            <w:r>
              <w:t xml:space="preserve">     |__|__| Years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4308E896" w14:textId="77777777" w:rsidR="006936CA" w:rsidRDefault="006936CA" w:rsidP="000155F6">
            <w:pPr>
              <w:jc w:val="center"/>
            </w:pPr>
          </w:p>
          <w:p w14:paraId="47CFA207" w14:textId="77777777" w:rsidR="006936CA" w:rsidRDefault="006936CA" w:rsidP="000155F6">
            <w:pPr>
              <w:jc w:val="center"/>
            </w:pPr>
            <w:r>
              <w:t xml:space="preserve">  |__|__| Months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0387B0BA" w14:textId="77777777" w:rsidR="006936CA" w:rsidRDefault="006936CA" w:rsidP="000155F6">
            <w:pPr>
              <w:jc w:val="center"/>
            </w:pPr>
          </w:p>
          <w:p w14:paraId="07937C4E" w14:textId="77777777" w:rsidR="006936CA" w:rsidRDefault="006936CA" w:rsidP="00FC1EA9">
            <w:r>
              <w:t xml:space="preserve">  |__|__| Days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401480AC" w14:textId="77777777" w:rsidR="006936CA" w:rsidRPr="004F6310" w:rsidRDefault="006936CA" w:rsidP="00FC1EA9">
            <w:pPr>
              <w:rPr>
                <w:rFonts w:ascii="Arial" w:hAnsi="Arial" w:cs="Arial"/>
                <w:sz w:val="20"/>
                <w:szCs w:val="20"/>
              </w:rPr>
            </w:pPr>
          </w:p>
        </w:tc>
        <w:tc>
          <w:tcPr>
            <w:tcW w:w="3330" w:type="dxa"/>
            <w:vAlign w:val="center"/>
          </w:tcPr>
          <w:p w14:paraId="6D991322" w14:textId="77777777" w:rsidR="006936CA" w:rsidRDefault="006936CA" w:rsidP="008E102D">
            <w:r>
              <w:t xml:space="preserve">     |__|__| Years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247FF896" w14:textId="77777777" w:rsidR="006936CA" w:rsidRDefault="006936CA" w:rsidP="008E102D">
            <w:pPr>
              <w:jc w:val="center"/>
            </w:pPr>
          </w:p>
          <w:p w14:paraId="5C70686F" w14:textId="77777777" w:rsidR="006936CA" w:rsidRDefault="006936CA" w:rsidP="008E102D">
            <w:pPr>
              <w:jc w:val="center"/>
            </w:pPr>
            <w:r>
              <w:t xml:space="preserve">  |__|__| Months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5F635146" w14:textId="77777777" w:rsidR="006936CA" w:rsidRDefault="006936CA" w:rsidP="008E102D">
            <w:pPr>
              <w:jc w:val="center"/>
            </w:pPr>
          </w:p>
          <w:p w14:paraId="0031DA4D" w14:textId="77777777" w:rsidR="006936CA" w:rsidRDefault="006936CA" w:rsidP="008E102D">
            <w:r>
              <w:t xml:space="preserve">  |__|__| Days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139076B8" w14:textId="77777777" w:rsidR="006936CA" w:rsidRPr="004F6310" w:rsidRDefault="006936CA" w:rsidP="008A4741">
            <w:pPr>
              <w:rPr>
                <w:rFonts w:ascii="Arial" w:hAnsi="Arial" w:cs="Arial"/>
                <w:sz w:val="20"/>
                <w:szCs w:val="20"/>
              </w:rPr>
            </w:pPr>
          </w:p>
        </w:tc>
        <w:tc>
          <w:tcPr>
            <w:tcW w:w="3330" w:type="dxa"/>
            <w:vAlign w:val="center"/>
          </w:tcPr>
          <w:p w14:paraId="282733E8" w14:textId="77777777" w:rsidR="006936CA" w:rsidRDefault="006936CA" w:rsidP="008E102D">
            <w:r>
              <w:t xml:space="preserve">     |__|__| Years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02FF22EF" w14:textId="77777777" w:rsidR="006936CA" w:rsidRDefault="006936CA" w:rsidP="008E102D">
            <w:pPr>
              <w:jc w:val="center"/>
            </w:pPr>
          </w:p>
          <w:p w14:paraId="10EBD3BD" w14:textId="77777777" w:rsidR="006936CA" w:rsidRDefault="006936CA" w:rsidP="008E102D">
            <w:pPr>
              <w:jc w:val="center"/>
            </w:pPr>
            <w:r>
              <w:t xml:space="preserve">  |__|__| Months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4226B3E2" w14:textId="77777777" w:rsidR="006936CA" w:rsidRDefault="006936CA" w:rsidP="008E102D">
            <w:pPr>
              <w:jc w:val="center"/>
            </w:pPr>
          </w:p>
          <w:p w14:paraId="61CFB4C0" w14:textId="77777777" w:rsidR="006936CA" w:rsidRDefault="006936CA" w:rsidP="008E102D">
            <w:r>
              <w:t xml:space="preserve">  |__|__| Days   </w:t>
            </w:r>
            <w:r w:rsidRPr="00DD49C9">
              <w:rPr>
                <w:rFonts w:ascii="Arial" w:hAnsi="Arial" w:cs="Arial"/>
                <w:b/>
                <w:sz w:val="20"/>
                <w:szCs w:val="20"/>
              </w:rPr>
              <w:t>&gt;&gt; Skip to</w:t>
            </w:r>
            <w:r>
              <w:rPr>
                <w:rFonts w:ascii="Arial" w:hAnsi="Arial" w:cs="Arial"/>
                <w:b/>
                <w:sz w:val="20"/>
                <w:szCs w:val="20"/>
              </w:rPr>
              <w:t xml:space="preserve"> </w:t>
            </w:r>
            <w:r w:rsidR="00833F03">
              <w:rPr>
                <w:rFonts w:ascii="Arial" w:hAnsi="Arial" w:cs="Arial"/>
                <w:b/>
                <w:sz w:val="20"/>
                <w:szCs w:val="20"/>
              </w:rPr>
              <w:fldChar w:fldCharType="begin"/>
            </w:r>
            <w:r>
              <w:rPr>
                <w:rFonts w:ascii="Arial" w:hAnsi="Arial" w:cs="Arial"/>
                <w:b/>
                <w:sz w:val="20"/>
                <w:szCs w:val="20"/>
              </w:rPr>
              <w:instrText xml:space="preserve"> REF _Ref289280925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138</w:t>
            </w:r>
            <w:r w:rsidR="00833F03">
              <w:rPr>
                <w:rFonts w:ascii="Arial" w:hAnsi="Arial" w:cs="Arial"/>
                <w:b/>
                <w:sz w:val="20"/>
                <w:szCs w:val="20"/>
              </w:rPr>
              <w:fldChar w:fldCharType="end"/>
            </w:r>
          </w:p>
          <w:p w14:paraId="785606CF" w14:textId="77777777" w:rsidR="006936CA" w:rsidRPr="004F6310" w:rsidRDefault="006936CA" w:rsidP="00FC1EA9">
            <w:pPr>
              <w:rPr>
                <w:rFonts w:ascii="Arial" w:hAnsi="Arial" w:cs="Arial"/>
                <w:sz w:val="20"/>
                <w:szCs w:val="20"/>
              </w:rPr>
            </w:pPr>
          </w:p>
        </w:tc>
      </w:tr>
      <w:tr w:rsidR="006936CA" w14:paraId="3A3C3751" w14:textId="77777777" w:rsidTr="0068350A">
        <w:trPr>
          <w:cantSplit/>
        </w:trPr>
        <w:tc>
          <w:tcPr>
            <w:tcW w:w="540" w:type="dxa"/>
          </w:tcPr>
          <w:p w14:paraId="7880A2CE" w14:textId="77777777" w:rsidR="006936CA" w:rsidRDefault="006936CA" w:rsidP="0006212C">
            <w:pPr>
              <w:numPr>
                <w:ilvl w:val="0"/>
                <w:numId w:val="1"/>
              </w:numPr>
              <w:rPr>
                <w:rFonts w:ascii="Arial" w:hAnsi="Arial" w:cs="Arial"/>
                <w:sz w:val="20"/>
                <w:szCs w:val="20"/>
              </w:rPr>
            </w:pPr>
            <w:bookmarkStart w:id="30" w:name="_Ref289281114"/>
          </w:p>
        </w:tc>
        <w:bookmarkEnd w:id="30"/>
        <w:tc>
          <w:tcPr>
            <w:tcW w:w="4327" w:type="dxa"/>
          </w:tcPr>
          <w:p w14:paraId="79F29E23" w14:textId="77777777" w:rsidR="006936CA" w:rsidRPr="00991D99" w:rsidRDefault="00833F03" w:rsidP="0006212C">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"matrelatenow" </w:instrText>
            </w:r>
            <w:r w:rsidR="000A1C04">
              <w:rPr>
                <w:rFonts w:ascii="Arial" w:hAnsi="Arial" w:cs="Arial"/>
                <w:noProof/>
                <w:sz w:val="20"/>
                <w:szCs w:val="20"/>
              </w:rPr>
              <w:instrText>«matrelatenow»</w:instrText>
            </w:r>
            <w:r>
              <w:rPr>
                <w:rFonts w:ascii="Arial" w:hAnsi="Arial" w:cs="Arial"/>
                <w:sz w:val="20"/>
                <w:szCs w:val="20"/>
              </w:rPr>
              <w:fldChar w:fldCharType="separate"/>
            </w:r>
            <w:r w:rsidR="00E82272" w:rsidRPr="006C59CD">
              <w:rPr>
                <w:rFonts w:ascii="Arial" w:hAnsi="Arial" w:cs="Arial"/>
                <w:noProof/>
                <w:sz w:val="20"/>
                <w:szCs w:val="20"/>
              </w:rPr>
              <w:t>What is your relationship to this person currently?</w:t>
            </w:r>
            <w:r>
              <w:rPr>
                <w:rFonts w:ascii="Arial" w:hAnsi="Arial" w:cs="Arial"/>
                <w:sz w:val="20"/>
                <w:szCs w:val="20"/>
              </w:rPr>
              <w:fldChar w:fldCharType="end"/>
            </w:r>
          </w:p>
        </w:tc>
        <w:tc>
          <w:tcPr>
            <w:tcW w:w="3330" w:type="dxa"/>
          </w:tcPr>
          <w:p w14:paraId="6BA994BB" w14:textId="77777777" w:rsidR="006936CA" w:rsidRDefault="006936CA" w:rsidP="002A7E48">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Husband/Wife</w:t>
            </w:r>
            <w:r w:rsidRPr="004F6310">
              <w:rPr>
                <w:rFonts w:ascii="Arial" w:hAnsi="Arial" w:cs="Arial"/>
                <w:sz w:val="20"/>
                <w:szCs w:val="20"/>
              </w:rPr>
              <w:t xml:space="preserve">          </w:t>
            </w:r>
          </w:p>
          <w:p w14:paraId="63BBB90D" w14:textId="77777777" w:rsidR="00473612" w:rsidRDefault="006936CA" w:rsidP="002A7E48">
            <w:pPr>
              <w:rPr>
                <w:rFonts w:ascii="Arial" w:hAnsi="Arial" w:cs="Arial"/>
                <w:sz w:val="20"/>
                <w:szCs w:val="20"/>
              </w:rPr>
            </w:pPr>
            <w:r>
              <w:rPr>
                <w:rFonts w:ascii="Arial" w:hAnsi="Arial" w:cs="Arial"/>
                <w:sz w:val="20"/>
                <w:szCs w:val="20"/>
              </w:rPr>
              <w:t xml:space="preserve">2. [   ]  Boyfriend/Girlfriend </w:t>
            </w:r>
          </w:p>
          <w:p w14:paraId="33B70FF3" w14:textId="77777777" w:rsidR="006936CA" w:rsidRDefault="006936CA" w:rsidP="002A7E48">
            <w:pPr>
              <w:rPr>
                <w:rFonts w:ascii="Arial" w:hAnsi="Arial" w:cs="Arial"/>
                <w:sz w:val="20"/>
                <w:szCs w:val="20"/>
              </w:rPr>
            </w:pPr>
            <w:r>
              <w:rPr>
                <w:rFonts w:ascii="Arial" w:hAnsi="Arial" w:cs="Arial"/>
                <w:sz w:val="20"/>
                <w:szCs w:val="20"/>
              </w:rPr>
              <w:t>3. [   ]  Casual Acquaintance</w:t>
            </w:r>
          </w:p>
          <w:p w14:paraId="10EBAA28" w14:textId="77777777" w:rsidR="006936CA" w:rsidRDefault="006936CA" w:rsidP="002A7E48">
            <w:pPr>
              <w:rPr>
                <w:rFonts w:ascii="Arial" w:hAnsi="Arial" w:cs="Arial"/>
                <w:sz w:val="20"/>
                <w:szCs w:val="20"/>
              </w:rPr>
            </w:pPr>
            <w:r>
              <w:rPr>
                <w:rFonts w:ascii="Arial" w:hAnsi="Arial" w:cs="Arial"/>
                <w:sz w:val="20"/>
                <w:szCs w:val="20"/>
              </w:rPr>
              <w:t>4. [   ]  Commercial Sex Worker</w:t>
            </w:r>
          </w:p>
          <w:p w14:paraId="3BEB81F2" w14:textId="77777777" w:rsidR="006936CA" w:rsidRDefault="006936CA" w:rsidP="002A7E48">
            <w:pPr>
              <w:rPr>
                <w:rFonts w:ascii="Arial" w:hAnsi="Arial" w:cs="Arial"/>
                <w:sz w:val="20"/>
                <w:szCs w:val="20"/>
              </w:rPr>
            </w:pPr>
            <w:r>
              <w:rPr>
                <w:rFonts w:ascii="Arial" w:hAnsi="Arial" w:cs="Arial"/>
                <w:sz w:val="20"/>
                <w:szCs w:val="20"/>
              </w:rPr>
              <w:t>5. [   ]  Relative</w:t>
            </w:r>
          </w:p>
          <w:p w14:paraId="54E4EA58" w14:textId="77777777" w:rsidR="006936CA" w:rsidRDefault="006936CA" w:rsidP="002A7E48">
            <w:pPr>
              <w:rPr>
                <w:rFonts w:ascii="Arial" w:hAnsi="Arial" w:cs="Arial"/>
                <w:sz w:val="20"/>
                <w:szCs w:val="20"/>
              </w:rPr>
            </w:pPr>
            <w:r>
              <w:rPr>
                <w:rFonts w:ascii="Arial" w:hAnsi="Arial" w:cs="Arial"/>
                <w:sz w:val="20"/>
                <w:szCs w:val="20"/>
              </w:rPr>
              <w:t>6. [   ]  Family friend</w:t>
            </w:r>
          </w:p>
          <w:p w14:paraId="6CFF0C1B" w14:textId="77777777" w:rsidR="006936CA" w:rsidRPr="004F6310" w:rsidRDefault="006936CA" w:rsidP="00473612">
            <w:pPr>
              <w:rPr>
                <w:rFonts w:ascii="Arial" w:hAnsi="Arial" w:cs="Arial"/>
                <w:sz w:val="20"/>
                <w:szCs w:val="20"/>
              </w:rPr>
            </w:pPr>
            <w:r>
              <w:rPr>
                <w:rFonts w:ascii="Arial" w:hAnsi="Arial" w:cs="Arial"/>
                <w:sz w:val="20"/>
                <w:szCs w:val="20"/>
              </w:rPr>
              <w:t>7. [   ]  Other ________________</w:t>
            </w:r>
          </w:p>
        </w:tc>
        <w:tc>
          <w:tcPr>
            <w:tcW w:w="3330" w:type="dxa"/>
          </w:tcPr>
          <w:p w14:paraId="0F80555B" w14:textId="77777777" w:rsidR="006936CA" w:rsidRDefault="006936CA" w:rsidP="008E102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Husband/Wife</w:t>
            </w:r>
            <w:r w:rsidRPr="004F6310">
              <w:rPr>
                <w:rFonts w:ascii="Arial" w:hAnsi="Arial" w:cs="Arial"/>
                <w:sz w:val="20"/>
                <w:szCs w:val="20"/>
              </w:rPr>
              <w:t xml:space="preserve">          </w:t>
            </w:r>
          </w:p>
          <w:p w14:paraId="49574D1D" w14:textId="77777777" w:rsidR="00473612" w:rsidRDefault="006936CA" w:rsidP="008E102D">
            <w:pPr>
              <w:rPr>
                <w:rFonts w:ascii="Arial" w:hAnsi="Arial" w:cs="Arial"/>
                <w:sz w:val="20"/>
                <w:szCs w:val="20"/>
              </w:rPr>
            </w:pPr>
            <w:r>
              <w:rPr>
                <w:rFonts w:ascii="Arial" w:hAnsi="Arial" w:cs="Arial"/>
                <w:sz w:val="20"/>
                <w:szCs w:val="20"/>
              </w:rPr>
              <w:t xml:space="preserve">2. [   ]  Boyfriend/Girlfriend </w:t>
            </w:r>
          </w:p>
          <w:p w14:paraId="35362F32" w14:textId="77777777" w:rsidR="006936CA" w:rsidRDefault="006936CA" w:rsidP="008E102D">
            <w:pPr>
              <w:rPr>
                <w:rFonts w:ascii="Arial" w:hAnsi="Arial" w:cs="Arial"/>
                <w:sz w:val="20"/>
                <w:szCs w:val="20"/>
              </w:rPr>
            </w:pPr>
            <w:r>
              <w:rPr>
                <w:rFonts w:ascii="Arial" w:hAnsi="Arial" w:cs="Arial"/>
                <w:sz w:val="20"/>
                <w:szCs w:val="20"/>
              </w:rPr>
              <w:t>3. [   ]  Casual Acquaintance</w:t>
            </w:r>
          </w:p>
          <w:p w14:paraId="7ABD6CF3" w14:textId="77777777" w:rsidR="006936CA" w:rsidRDefault="006936CA" w:rsidP="008E102D">
            <w:pPr>
              <w:rPr>
                <w:rFonts w:ascii="Arial" w:hAnsi="Arial" w:cs="Arial"/>
                <w:sz w:val="20"/>
                <w:szCs w:val="20"/>
              </w:rPr>
            </w:pPr>
            <w:r>
              <w:rPr>
                <w:rFonts w:ascii="Arial" w:hAnsi="Arial" w:cs="Arial"/>
                <w:sz w:val="20"/>
                <w:szCs w:val="20"/>
              </w:rPr>
              <w:t>4. [   ]  Commercial Sex Worker</w:t>
            </w:r>
          </w:p>
          <w:p w14:paraId="500993AC" w14:textId="77777777" w:rsidR="006936CA" w:rsidRDefault="006936CA" w:rsidP="008E102D">
            <w:pPr>
              <w:rPr>
                <w:rFonts w:ascii="Arial" w:hAnsi="Arial" w:cs="Arial"/>
                <w:sz w:val="20"/>
                <w:szCs w:val="20"/>
              </w:rPr>
            </w:pPr>
            <w:r>
              <w:rPr>
                <w:rFonts w:ascii="Arial" w:hAnsi="Arial" w:cs="Arial"/>
                <w:sz w:val="20"/>
                <w:szCs w:val="20"/>
              </w:rPr>
              <w:t>5. [   ]  Relative</w:t>
            </w:r>
          </w:p>
          <w:p w14:paraId="1A730ED2" w14:textId="77777777" w:rsidR="006936CA" w:rsidRDefault="006936CA" w:rsidP="008E102D">
            <w:pPr>
              <w:rPr>
                <w:rFonts w:ascii="Arial" w:hAnsi="Arial" w:cs="Arial"/>
                <w:sz w:val="20"/>
                <w:szCs w:val="20"/>
              </w:rPr>
            </w:pPr>
            <w:r>
              <w:rPr>
                <w:rFonts w:ascii="Arial" w:hAnsi="Arial" w:cs="Arial"/>
                <w:sz w:val="20"/>
                <w:szCs w:val="20"/>
              </w:rPr>
              <w:t>6. [   ]  Family friend</w:t>
            </w:r>
          </w:p>
          <w:p w14:paraId="4B0C3FE4" w14:textId="77777777" w:rsidR="006936CA" w:rsidRPr="004F6310" w:rsidRDefault="006936CA" w:rsidP="00473612">
            <w:pPr>
              <w:rPr>
                <w:rFonts w:ascii="Arial" w:hAnsi="Arial" w:cs="Arial"/>
                <w:sz w:val="20"/>
                <w:szCs w:val="20"/>
              </w:rPr>
            </w:pPr>
            <w:r>
              <w:rPr>
                <w:rFonts w:ascii="Arial" w:hAnsi="Arial" w:cs="Arial"/>
                <w:sz w:val="20"/>
                <w:szCs w:val="20"/>
              </w:rPr>
              <w:t>7. [   ]  Other ________________</w:t>
            </w:r>
          </w:p>
        </w:tc>
        <w:tc>
          <w:tcPr>
            <w:tcW w:w="3330" w:type="dxa"/>
          </w:tcPr>
          <w:p w14:paraId="2FFBF11C" w14:textId="77777777" w:rsidR="006936CA" w:rsidRDefault="006936CA" w:rsidP="008E102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Husband/Wife</w:t>
            </w:r>
            <w:r w:rsidRPr="004F6310">
              <w:rPr>
                <w:rFonts w:ascii="Arial" w:hAnsi="Arial" w:cs="Arial"/>
                <w:sz w:val="20"/>
                <w:szCs w:val="20"/>
              </w:rPr>
              <w:t xml:space="preserve">          </w:t>
            </w:r>
          </w:p>
          <w:p w14:paraId="6F5D8C7F" w14:textId="77777777" w:rsidR="006936CA" w:rsidRDefault="006936CA" w:rsidP="008E102D">
            <w:pPr>
              <w:rPr>
                <w:rFonts w:ascii="Arial" w:hAnsi="Arial" w:cs="Arial"/>
                <w:sz w:val="20"/>
                <w:szCs w:val="20"/>
              </w:rPr>
            </w:pPr>
            <w:r>
              <w:rPr>
                <w:rFonts w:ascii="Arial" w:hAnsi="Arial" w:cs="Arial"/>
                <w:sz w:val="20"/>
                <w:szCs w:val="20"/>
              </w:rPr>
              <w:t xml:space="preserve">2. [   ]  Boyfriend/Girlfriend </w:t>
            </w:r>
          </w:p>
          <w:p w14:paraId="72E3CF5B" w14:textId="77777777" w:rsidR="006936CA" w:rsidRDefault="006936CA" w:rsidP="008E102D">
            <w:pPr>
              <w:rPr>
                <w:rFonts w:ascii="Arial" w:hAnsi="Arial" w:cs="Arial"/>
                <w:sz w:val="20"/>
                <w:szCs w:val="20"/>
              </w:rPr>
            </w:pPr>
            <w:r>
              <w:rPr>
                <w:rFonts w:ascii="Arial" w:hAnsi="Arial" w:cs="Arial"/>
                <w:sz w:val="20"/>
                <w:szCs w:val="20"/>
              </w:rPr>
              <w:t>3. [   ]  Casual Acquaintance</w:t>
            </w:r>
          </w:p>
          <w:p w14:paraId="2896D391" w14:textId="77777777" w:rsidR="006936CA" w:rsidRDefault="006936CA" w:rsidP="008E102D">
            <w:pPr>
              <w:rPr>
                <w:rFonts w:ascii="Arial" w:hAnsi="Arial" w:cs="Arial"/>
                <w:sz w:val="20"/>
                <w:szCs w:val="20"/>
              </w:rPr>
            </w:pPr>
            <w:r>
              <w:rPr>
                <w:rFonts w:ascii="Arial" w:hAnsi="Arial" w:cs="Arial"/>
                <w:sz w:val="20"/>
                <w:szCs w:val="20"/>
              </w:rPr>
              <w:t>4. [   ]  Commercial Sex Worker</w:t>
            </w:r>
          </w:p>
          <w:p w14:paraId="3D3F1EBE" w14:textId="77777777" w:rsidR="006936CA" w:rsidRDefault="006936CA" w:rsidP="008E102D">
            <w:pPr>
              <w:rPr>
                <w:rFonts w:ascii="Arial" w:hAnsi="Arial" w:cs="Arial"/>
                <w:sz w:val="20"/>
                <w:szCs w:val="20"/>
              </w:rPr>
            </w:pPr>
            <w:r>
              <w:rPr>
                <w:rFonts w:ascii="Arial" w:hAnsi="Arial" w:cs="Arial"/>
                <w:sz w:val="20"/>
                <w:szCs w:val="20"/>
              </w:rPr>
              <w:t>5. [   ]  Relative</w:t>
            </w:r>
          </w:p>
          <w:p w14:paraId="398B3A49" w14:textId="77777777" w:rsidR="006936CA" w:rsidRDefault="006936CA" w:rsidP="008E102D">
            <w:pPr>
              <w:rPr>
                <w:rFonts w:ascii="Arial" w:hAnsi="Arial" w:cs="Arial"/>
                <w:sz w:val="20"/>
                <w:szCs w:val="20"/>
              </w:rPr>
            </w:pPr>
            <w:r>
              <w:rPr>
                <w:rFonts w:ascii="Arial" w:hAnsi="Arial" w:cs="Arial"/>
                <w:sz w:val="20"/>
                <w:szCs w:val="20"/>
              </w:rPr>
              <w:t>6. [   ]  Family friend</w:t>
            </w:r>
          </w:p>
          <w:p w14:paraId="2D47E580" w14:textId="77777777" w:rsidR="006936CA" w:rsidRPr="004F6310" w:rsidRDefault="006936CA" w:rsidP="00473612">
            <w:pPr>
              <w:rPr>
                <w:rFonts w:ascii="Arial" w:hAnsi="Arial" w:cs="Arial"/>
                <w:sz w:val="20"/>
                <w:szCs w:val="20"/>
              </w:rPr>
            </w:pPr>
            <w:r>
              <w:rPr>
                <w:rFonts w:ascii="Arial" w:hAnsi="Arial" w:cs="Arial"/>
                <w:sz w:val="20"/>
                <w:szCs w:val="20"/>
              </w:rPr>
              <w:t>7. [   ]  Other ________________</w:t>
            </w:r>
          </w:p>
        </w:tc>
      </w:tr>
      <w:tr w:rsidR="006936CA" w14:paraId="5738CF53" w14:textId="77777777" w:rsidTr="0068350A">
        <w:trPr>
          <w:cantSplit/>
        </w:trPr>
        <w:tc>
          <w:tcPr>
            <w:tcW w:w="540" w:type="dxa"/>
          </w:tcPr>
          <w:p w14:paraId="3322F3C5" w14:textId="77777777" w:rsidR="006936CA" w:rsidRDefault="006936CA" w:rsidP="0006212C">
            <w:pPr>
              <w:numPr>
                <w:ilvl w:val="0"/>
                <w:numId w:val="1"/>
              </w:numPr>
              <w:rPr>
                <w:rFonts w:ascii="Arial" w:hAnsi="Arial" w:cs="Arial"/>
                <w:sz w:val="20"/>
                <w:szCs w:val="20"/>
              </w:rPr>
            </w:pPr>
            <w:bookmarkStart w:id="31" w:name="_Ref289280925"/>
          </w:p>
        </w:tc>
        <w:bookmarkEnd w:id="31"/>
        <w:tc>
          <w:tcPr>
            <w:tcW w:w="4327" w:type="dxa"/>
          </w:tcPr>
          <w:p w14:paraId="5EEEA222" w14:textId="77777777" w:rsidR="004F0D97" w:rsidRDefault="00833F03">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"matmoney" </w:instrText>
            </w:r>
            <w:r w:rsidR="000A1C04">
              <w:rPr>
                <w:rFonts w:ascii="Arial" w:hAnsi="Arial" w:cs="Arial"/>
                <w:noProof/>
                <w:sz w:val="20"/>
                <w:szCs w:val="20"/>
              </w:rPr>
              <w:instrText>«matmoney»</w:instrText>
            </w:r>
            <w:r>
              <w:rPr>
                <w:rFonts w:ascii="Arial" w:hAnsi="Arial" w:cs="Arial"/>
                <w:sz w:val="20"/>
                <w:szCs w:val="20"/>
              </w:rPr>
              <w:fldChar w:fldCharType="separate"/>
            </w:r>
            <w:r w:rsidR="00E82272" w:rsidRPr="006C59CD">
              <w:rPr>
                <w:rFonts w:ascii="Arial" w:hAnsi="Arial" w:cs="Arial"/>
                <w:noProof/>
                <w:sz w:val="20"/>
                <w:szCs w:val="20"/>
              </w:rPr>
              <w:t>Have you ever given money or gifts to this person (before you got married, if applicable)?</w:t>
            </w:r>
            <w:r>
              <w:rPr>
                <w:rFonts w:ascii="Arial" w:hAnsi="Arial" w:cs="Arial"/>
                <w:sz w:val="20"/>
                <w:szCs w:val="20"/>
              </w:rPr>
              <w:fldChar w:fldCharType="end"/>
            </w:r>
          </w:p>
        </w:tc>
        <w:tc>
          <w:tcPr>
            <w:tcW w:w="3330" w:type="dxa"/>
          </w:tcPr>
          <w:p w14:paraId="03CEDCD4" w14:textId="77777777" w:rsidR="006936CA" w:rsidRDefault="006936CA" w:rsidP="00BC42FF">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31FA68C3" w14:textId="77777777" w:rsidR="006936CA" w:rsidRDefault="006936CA" w:rsidP="00BC42FF">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6E91E012" w14:textId="77777777" w:rsidR="006936CA" w:rsidRPr="004F6310" w:rsidRDefault="006936CA" w:rsidP="0006212C">
            <w:pPr>
              <w:rPr>
                <w:rFonts w:ascii="Arial" w:hAnsi="Arial" w:cs="Arial"/>
                <w:sz w:val="20"/>
                <w:szCs w:val="20"/>
              </w:rPr>
            </w:pPr>
          </w:p>
        </w:tc>
        <w:tc>
          <w:tcPr>
            <w:tcW w:w="3330" w:type="dxa"/>
          </w:tcPr>
          <w:p w14:paraId="6D4E0D92" w14:textId="77777777" w:rsidR="006936CA" w:rsidRDefault="006936CA" w:rsidP="008E102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666B7DC4" w14:textId="77777777" w:rsidR="006936CA" w:rsidRDefault="006936CA" w:rsidP="008E102D">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44C4BF6A" w14:textId="77777777" w:rsidR="006936CA" w:rsidRPr="004F6310" w:rsidRDefault="006936CA" w:rsidP="002A7E48">
            <w:pPr>
              <w:rPr>
                <w:rFonts w:ascii="Arial" w:hAnsi="Arial" w:cs="Arial"/>
                <w:sz w:val="20"/>
                <w:szCs w:val="20"/>
              </w:rPr>
            </w:pPr>
          </w:p>
        </w:tc>
        <w:tc>
          <w:tcPr>
            <w:tcW w:w="3330" w:type="dxa"/>
          </w:tcPr>
          <w:p w14:paraId="4AF01EF9" w14:textId="77777777" w:rsidR="006936CA" w:rsidRDefault="006936CA" w:rsidP="008E102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78E10BA6" w14:textId="77777777" w:rsidR="006936CA" w:rsidRDefault="006936CA" w:rsidP="008E102D">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6C88CD4C" w14:textId="77777777" w:rsidR="006936CA" w:rsidRPr="004F6310" w:rsidRDefault="006936CA" w:rsidP="002A7E48">
            <w:pPr>
              <w:rPr>
                <w:rFonts w:ascii="Arial" w:hAnsi="Arial" w:cs="Arial"/>
                <w:sz w:val="20"/>
                <w:szCs w:val="20"/>
              </w:rPr>
            </w:pPr>
          </w:p>
        </w:tc>
      </w:tr>
      <w:tr w:rsidR="006936CA" w14:paraId="37391D5E" w14:textId="77777777" w:rsidTr="0068350A">
        <w:trPr>
          <w:cantSplit/>
        </w:trPr>
        <w:tc>
          <w:tcPr>
            <w:tcW w:w="540" w:type="dxa"/>
          </w:tcPr>
          <w:p w14:paraId="39768097" w14:textId="77777777" w:rsidR="006936CA" w:rsidRDefault="006936CA" w:rsidP="0006212C">
            <w:pPr>
              <w:numPr>
                <w:ilvl w:val="0"/>
                <w:numId w:val="1"/>
              </w:numPr>
              <w:rPr>
                <w:rFonts w:ascii="Arial" w:hAnsi="Arial" w:cs="Arial"/>
                <w:sz w:val="20"/>
                <w:szCs w:val="20"/>
              </w:rPr>
            </w:pPr>
          </w:p>
        </w:tc>
        <w:tc>
          <w:tcPr>
            <w:tcW w:w="4327" w:type="dxa"/>
          </w:tcPr>
          <w:p w14:paraId="122FE7BE" w14:textId="77777777" w:rsidR="004F0D97" w:rsidRDefault="00833F03">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"matgifts" </w:instrText>
            </w:r>
            <w:r w:rsidR="000A1C04">
              <w:rPr>
                <w:rFonts w:ascii="Arial" w:hAnsi="Arial" w:cs="Arial"/>
                <w:noProof/>
                <w:sz w:val="20"/>
                <w:szCs w:val="20"/>
              </w:rPr>
              <w:instrText>«matgifts»</w:instrText>
            </w:r>
            <w:r>
              <w:rPr>
                <w:rFonts w:ascii="Arial" w:hAnsi="Arial" w:cs="Arial"/>
                <w:sz w:val="20"/>
                <w:szCs w:val="20"/>
              </w:rPr>
              <w:fldChar w:fldCharType="separate"/>
            </w:r>
            <w:r w:rsidR="00E82272" w:rsidRPr="006C59CD">
              <w:rPr>
                <w:rFonts w:ascii="Arial" w:hAnsi="Arial" w:cs="Arial"/>
                <w:noProof/>
                <w:sz w:val="20"/>
                <w:szCs w:val="20"/>
              </w:rPr>
              <w:t>Have you ever received money or gifts from this person (before you got married, if applicable)?</w:t>
            </w:r>
            <w:r>
              <w:rPr>
                <w:rFonts w:ascii="Arial" w:hAnsi="Arial" w:cs="Arial"/>
                <w:sz w:val="20"/>
                <w:szCs w:val="20"/>
              </w:rPr>
              <w:fldChar w:fldCharType="end"/>
            </w:r>
          </w:p>
        </w:tc>
        <w:tc>
          <w:tcPr>
            <w:tcW w:w="3330" w:type="dxa"/>
          </w:tcPr>
          <w:p w14:paraId="52DA110E" w14:textId="77777777" w:rsidR="006936CA" w:rsidRDefault="006936CA" w:rsidP="00720199">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12CD264C" w14:textId="77777777" w:rsidR="006936CA" w:rsidRDefault="006936CA" w:rsidP="00720199">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6342EDC6" w14:textId="77777777" w:rsidR="006936CA" w:rsidRPr="004F6310" w:rsidRDefault="006936CA" w:rsidP="00BC42FF">
            <w:pPr>
              <w:rPr>
                <w:rFonts w:ascii="Arial" w:hAnsi="Arial" w:cs="Arial"/>
                <w:sz w:val="20"/>
                <w:szCs w:val="20"/>
              </w:rPr>
            </w:pPr>
          </w:p>
        </w:tc>
        <w:tc>
          <w:tcPr>
            <w:tcW w:w="3330" w:type="dxa"/>
          </w:tcPr>
          <w:p w14:paraId="19A8BFAA" w14:textId="77777777" w:rsidR="006936CA" w:rsidRDefault="006936CA" w:rsidP="008E102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79CDA476" w14:textId="77777777" w:rsidR="006936CA" w:rsidRDefault="006936CA" w:rsidP="008E102D">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612B3C8D" w14:textId="77777777" w:rsidR="006936CA" w:rsidRPr="004F6310" w:rsidRDefault="006936CA" w:rsidP="00BC42FF">
            <w:pPr>
              <w:rPr>
                <w:rFonts w:ascii="Arial" w:hAnsi="Arial" w:cs="Arial"/>
                <w:sz w:val="20"/>
                <w:szCs w:val="20"/>
              </w:rPr>
            </w:pPr>
          </w:p>
        </w:tc>
        <w:tc>
          <w:tcPr>
            <w:tcW w:w="3330" w:type="dxa"/>
          </w:tcPr>
          <w:p w14:paraId="52BEC676" w14:textId="77777777" w:rsidR="006936CA" w:rsidRDefault="006936CA" w:rsidP="008E102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7BD08384" w14:textId="77777777" w:rsidR="006936CA" w:rsidRDefault="006936CA" w:rsidP="008E102D">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09525951" w14:textId="77777777" w:rsidR="006936CA" w:rsidRPr="004F6310" w:rsidRDefault="006936CA" w:rsidP="00BC42FF">
            <w:pPr>
              <w:rPr>
                <w:rFonts w:ascii="Arial" w:hAnsi="Arial" w:cs="Arial"/>
                <w:sz w:val="20"/>
                <w:szCs w:val="20"/>
              </w:rPr>
            </w:pPr>
          </w:p>
        </w:tc>
      </w:tr>
      <w:tr w:rsidR="006936CA" w14:paraId="79BB26A0" w14:textId="77777777" w:rsidTr="0068350A">
        <w:trPr>
          <w:cantSplit/>
        </w:trPr>
        <w:tc>
          <w:tcPr>
            <w:tcW w:w="540" w:type="dxa"/>
          </w:tcPr>
          <w:p w14:paraId="252867AE" w14:textId="77777777" w:rsidR="006936CA" w:rsidRDefault="006936CA" w:rsidP="0006212C">
            <w:pPr>
              <w:numPr>
                <w:ilvl w:val="0"/>
                <w:numId w:val="1"/>
              </w:numPr>
              <w:rPr>
                <w:rFonts w:ascii="Arial" w:hAnsi="Arial" w:cs="Arial"/>
                <w:sz w:val="20"/>
                <w:szCs w:val="20"/>
              </w:rPr>
            </w:pPr>
          </w:p>
        </w:tc>
        <w:tc>
          <w:tcPr>
            <w:tcW w:w="4327" w:type="dxa"/>
          </w:tcPr>
          <w:p w14:paraId="1A1E5175" w14:textId="77777777" w:rsidR="004F0D97" w:rsidRDefault="00833F03">
            <w:pPr>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"matothers" </w:instrText>
            </w:r>
            <w:r w:rsidR="000A1C04">
              <w:rPr>
                <w:rFonts w:ascii="Arial" w:hAnsi="Arial" w:cs="Arial"/>
                <w:noProof/>
                <w:sz w:val="20"/>
                <w:szCs w:val="20"/>
              </w:rPr>
              <w:instrText>«matothers»</w:instrText>
            </w:r>
            <w:r>
              <w:rPr>
                <w:rFonts w:ascii="Arial" w:hAnsi="Arial" w:cs="Arial"/>
                <w:sz w:val="20"/>
                <w:szCs w:val="20"/>
              </w:rPr>
              <w:fldChar w:fldCharType="separate"/>
            </w:r>
            <w:r w:rsidR="00E82272" w:rsidRPr="006C59CD">
              <w:rPr>
                <w:rFonts w:ascii="Arial" w:hAnsi="Arial" w:cs="Arial"/>
                <w:noProof/>
                <w:sz w:val="20"/>
                <w:szCs w:val="20"/>
              </w:rPr>
              <w:t>Do you think this partner was having sex with other partners during your sexual relationship?</w:t>
            </w:r>
            <w:r>
              <w:rPr>
                <w:rFonts w:ascii="Arial" w:hAnsi="Arial" w:cs="Arial"/>
                <w:sz w:val="20"/>
                <w:szCs w:val="20"/>
              </w:rPr>
              <w:fldChar w:fldCharType="end"/>
            </w:r>
            <w:r w:rsidR="00991CE8">
              <w:rPr>
                <w:rFonts w:ascii="Arial" w:hAnsi="Arial" w:cs="Arial"/>
                <w:sz w:val="20"/>
                <w:szCs w:val="20"/>
              </w:rPr>
              <w:t xml:space="preserve"> </w:t>
            </w:r>
            <w:r w:rsidR="00991CE8" w:rsidRPr="00991CE8">
              <w:rPr>
                <w:rFonts w:ascii="Arial" w:hAnsi="Arial" w:cs="Arial"/>
                <w:i/>
                <w:sz w:val="20"/>
                <w:szCs w:val="20"/>
              </w:rPr>
              <w:t>Consider the preceding month if relationship was less than one week.</w:t>
            </w:r>
          </w:p>
        </w:tc>
        <w:tc>
          <w:tcPr>
            <w:tcW w:w="3330" w:type="dxa"/>
          </w:tcPr>
          <w:p w14:paraId="1827C7C7" w14:textId="77777777" w:rsidR="006936CA" w:rsidRDefault="006936CA" w:rsidP="0006212C">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4927E1B4" w14:textId="77777777" w:rsidR="006936CA" w:rsidRDefault="006936CA" w:rsidP="0006212C">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1A0A8A03" w14:textId="77777777" w:rsidR="006936CA" w:rsidRDefault="006936CA" w:rsidP="0006212C">
            <w:r>
              <w:rPr>
                <w:rFonts w:ascii="Arial" w:hAnsi="Arial" w:cs="Arial"/>
                <w:sz w:val="20"/>
                <w:szCs w:val="20"/>
              </w:rPr>
              <w:t>3. [   ]  Don’t Know</w:t>
            </w:r>
          </w:p>
        </w:tc>
        <w:tc>
          <w:tcPr>
            <w:tcW w:w="3330" w:type="dxa"/>
          </w:tcPr>
          <w:p w14:paraId="215D63D7" w14:textId="77777777" w:rsidR="006936CA" w:rsidRDefault="006936CA" w:rsidP="008E102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16CC0547" w14:textId="77777777" w:rsidR="006936CA" w:rsidRDefault="006936CA" w:rsidP="008E102D">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2BF323ED" w14:textId="77777777" w:rsidR="006936CA" w:rsidRDefault="006936CA" w:rsidP="0006212C">
            <w:r>
              <w:rPr>
                <w:rFonts w:ascii="Arial" w:hAnsi="Arial" w:cs="Arial"/>
                <w:sz w:val="20"/>
                <w:szCs w:val="20"/>
              </w:rPr>
              <w:t>3. [   ]  Don’t Know</w:t>
            </w:r>
          </w:p>
        </w:tc>
        <w:tc>
          <w:tcPr>
            <w:tcW w:w="3330" w:type="dxa"/>
          </w:tcPr>
          <w:p w14:paraId="29B5F83E" w14:textId="77777777" w:rsidR="006936CA" w:rsidRDefault="006936CA" w:rsidP="0006212C">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Yes</w:t>
            </w:r>
            <w:r w:rsidRPr="004F6310">
              <w:rPr>
                <w:rFonts w:ascii="Arial" w:hAnsi="Arial" w:cs="Arial"/>
                <w:sz w:val="20"/>
                <w:szCs w:val="20"/>
              </w:rPr>
              <w:t xml:space="preserve">          </w:t>
            </w:r>
          </w:p>
          <w:p w14:paraId="45011E64" w14:textId="77777777" w:rsidR="006936CA" w:rsidRDefault="006936CA" w:rsidP="0006212C">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No</w:t>
            </w:r>
          </w:p>
          <w:p w14:paraId="56F7C130" w14:textId="77777777" w:rsidR="006936CA" w:rsidRDefault="006936CA" w:rsidP="0006212C">
            <w:r>
              <w:rPr>
                <w:rFonts w:ascii="Arial" w:hAnsi="Arial" w:cs="Arial"/>
                <w:sz w:val="20"/>
                <w:szCs w:val="20"/>
              </w:rPr>
              <w:t>3. [   ]  Don’t Know</w:t>
            </w:r>
          </w:p>
        </w:tc>
      </w:tr>
      <w:tr w:rsidR="00104BBD" w14:paraId="2F1417D4" w14:textId="77777777" w:rsidTr="0068350A">
        <w:trPr>
          <w:cantSplit/>
          <w:trHeight w:val="566"/>
        </w:trPr>
        <w:tc>
          <w:tcPr>
            <w:tcW w:w="540" w:type="dxa"/>
          </w:tcPr>
          <w:p w14:paraId="1BC5C050" w14:textId="77777777" w:rsidR="00104BBD" w:rsidRDefault="00104BBD" w:rsidP="0006212C">
            <w:pPr>
              <w:numPr>
                <w:ilvl w:val="0"/>
                <w:numId w:val="1"/>
              </w:numPr>
              <w:rPr>
                <w:rFonts w:ascii="Arial" w:hAnsi="Arial" w:cs="Arial"/>
                <w:sz w:val="20"/>
                <w:szCs w:val="20"/>
              </w:rPr>
            </w:pPr>
          </w:p>
        </w:tc>
        <w:tc>
          <w:tcPr>
            <w:tcW w:w="4327" w:type="dxa"/>
          </w:tcPr>
          <w:p w14:paraId="0C6F7E07" w14:textId="77777777" w:rsidR="00104BBD" w:rsidRPr="00991D99" w:rsidRDefault="00833F03" w:rsidP="0006212C">
            <w:pPr>
              <w:rPr>
                <w:rFonts w:ascii="Arial" w:hAnsi="Arial" w:cs="Arial"/>
                <w:sz w:val="20"/>
                <w:szCs w:val="20"/>
              </w:rPr>
            </w:pPr>
            <w:r>
              <w:rPr>
                <w:rFonts w:ascii="Arial" w:hAnsi="Arial" w:cs="Arial"/>
                <w:sz w:val="20"/>
                <w:szCs w:val="20"/>
              </w:rPr>
              <w:fldChar w:fldCharType="begin"/>
            </w:r>
            <w:r w:rsidR="00104BBD">
              <w:rPr>
                <w:rFonts w:ascii="Arial" w:hAnsi="Arial" w:cs="Arial"/>
                <w:sz w:val="20"/>
                <w:szCs w:val="20"/>
              </w:rPr>
              <w:instrText xml:space="preserve"> MERGEFIELD "matcondom" </w:instrText>
            </w:r>
            <w:r w:rsidR="00104BBD">
              <w:rPr>
                <w:rFonts w:ascii="Arial" w:hAnsi="Arial" w:cs="Arial"/>
                <w:noProof/>
                <w:sz w:val="20"/>
                <w:szCs w:val="20"/>
              </w:rPr>
              <w:instrText>«matcondom»</w:instrText>
            </w:r>
            <w:r>
              <w:rPr>
                <w:rFonts w:ascii="Arial" w:hAnsi="Arial" w:cs="Arial"/>
                <w:sz w:val="20"/>
                <w:szCs w:val="20"/>
              </w:rPr>
              <w:fldChar w:fldCharType="separate"/>
            </w:r>
            <w:r w:rsidR="00E82272" w:rsidRPr="006C59CD">
              <w:rPr>
                <w:rFonts w:ascii="Arial" w:hAnsi="Arial" w:cs="Arial"/>
                <w:noProof/>
                <w:sz w:val="20"/>
                <w:szCs w:val="20"/>
              </w:rPr>
              <w:t>How often did you use a condom during sex with this person?</w:t>
            </w:r>
            <w:r>
              <w:rPr>
                <w:rFonts w:ascii="Arial" w:hAnsi="Arial" w:cs="Arial"/>
                <w:sz w:val="20"/>
                <w:szCs w:val="20"/>
              </w:rPr>
              <w:fldChar w:fldCharType="end"/>
            </w:r>
            <w:r w:rsidR="00104BBD">
              <w:rPr>
                <w:rFonts w:ascii="Arial" w:hAnsi="Arial" w:cs="Arial"/>
                <w:i/>
                <w:sz w:val="20"/>
                <w:szCs w:val="20"/>
              </w:rPr>
              <w:t xml:space="preserve"> </w:t>
            </w:r>
            <w:r w:rsidR="00104BBD">
              <w:rPr>
                <w:rFonts w:ascii="Arial" w:hAnsi="Arial" w:cs="Arial"/>
                <w:b/>
                <w:i/>
                <w:sz w:val="20"/>
                <w:szCs w:val="20"/>
              </w:rPr>
              <w:t>READ Options</w:t>
            </w:r>
          </w:p>
        </w:tc>
        <w:tc>
          <w:tcPr>
            <w:tcW w:w="3330" w:type="dxa"/>
          </w:tcPr>
          <w:p w14:paraId="2C429887" w14:textId="77777777" w:rsidR="00104BBD" w:rsidRDefault="00104BBD" w:rsidP="0006212C">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Every time</w:t>
            </w:r>
            <w:r w:rsidRPr="004F6310">
              <w:rPr>
                <w:rFonts w:ascii="Arial" w:hAnsi="Arial" w:cs="Arial"/>
                <w:sz w:val="20"/>
                <w:szCs w:val="20"/>
              </w:rPr>
              <w:t xml:space="preserve">     </w:t>
            </w:r>
          </w:p>
          <w:p w14:paraId="11E23F8C" w14:textId="77777777" w:rsidR="00104BBD" w:rsidRDefault="00104BBD" w:rsidP="0006212C">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Usually</w:t>
            </w:r>
          </w:p>
          <w:p w14:paraId="2FACA2CB" w14:textId="77777777" w:rsidR="00104BBD" w:rsidRDefault="00104BBD" w:rsidP="0006212C">
            <w:pPr>
              <w:rPr>
                <w:rFonts w:ascii="Arial" w:hAnsi="Arial" w:cs="Arial"/>
                <w:sz w:val="20"/>
                <w:szCs w:val="20"/>
              </w:rPr>
            </w:pPr>
            <w:r>
              <w:rPr>
                <w:rFonts w:ascii="Arial" w:hAnsi="Arial" w:cs="Arial"/>
                <w:sz w:val="20"/>
                <w:szCs w:val="20"/>
              </w:rPr>
              <w:t>3. [   ]  Sometimes</w:t>
            </w:r>
          </w:p>
          <w:p w14:paraId="0CEE23C9" w14:textId="77777777" w:rsidR="00104BBD" w:rsidRDefault="00104BBD" w:rsidP="0006212C">
            <w:pPr>
              <w:rPr>
                <w:rFonts w:ascii="Arial" w:hAnsi="Arial" w:cs="Arial"/>
                <w:sz w:val="20"/>
                <w:szCs w:val="20"/>
              </w:rPr>
            </w:pPr>
            <w:r>
              <w:rPr>
                <w:rFonts w:ascii="Arial" w:hAnsi="Arial" w:cs="Arial"/>
                <w:sz w:val="20"/>
                <w:szCs w:val="20"/>
              </w:rPr>
              <w:t>4. [   ]  Not usually</w:t>
            </w:r>
          </w:p>
          <w:p w14:paraId="26DF87EC" w14:textId="77777777" w:rsidR="00104BBD" w:rsidRDefault="00104BBD" w:rsidP="00104BBD">
            <w:r>
              <w:rPr>
                <w:rFonts w:ascii="Arial" w:hAnsi="Arial" w:cs="Arial"/>
                <w:sz w:val="20"/>
                <w:szCs w:val="20"/>
              </w:rPr>
              <w:t>5. [   ]  Never</w:t>
            </w:r>
          </w:p>
        </w:tc>
        <w:tc>
          <w:tcPr>
            <w:tcW w:w="3330" w:type="dxa"/>
          </w:tcPr>
          <w:p w14:paraId="686E4186" w14:textId="77777777" w:rsidR="00104BBD" w:rsidRDefault="00104BBD" w:rsidP="00104BB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Every time</w:t>
            </w:r>
            <w:r w:rsidRPr="004F6310">
              <w:rPr>
                <w:rFonts w:ascii="Arial" w:hAnsi="Arial" w:cs="Arial"/>
                <w:sz w:val="20"/>
                <w:szCs w:val="20"/>
              </w:rPr>
              <w:t xml:space="preserve">     </w:t>
            </w:r>
          </w:p>
          <w:p w14:paraId="68D494E2" w14:textId="77777777" w:rsidR="00104BBD" w:rsidRDefault="00104BBD" w:rsidP="00104BBD">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Usually</w:t>
            </w:r>
          </w:p>
          <w:p w14:paraId="3E608ED3" w14:textId="77777777" w:rsidR="00104BBD" w:rsidRDefault="00104BBD" w:rsidP="00104BBD">
            <w:pPr>
              <w:rPr>
                <w:rFonts w:ascii="Arial" w:hAnsi="Arial" w:cs="Arial"/>
                <w:sz w:val="20"/>
                <w:szCs w:val="20"/>
              </w:rPr>
            </w:pPr>
            <w:r>
              <w:rPr>
                <w:rFonts w:ascii="Arial" w:hAnsi="Arial" w:cs="Arial"/>
                <w:sz w:val="20"/>
                <w:szCs w:val="20"/>
              </w:rPr>
              <w:t>3. [   ]  Sometimes</w:t>
            </w:r>
          </w:p>
          <w:p w14:paraId="1953FDA3" w14:textId="77777777" w:rsidR="00104BBD" w:rsidRDefault="00104BBD" w:rsidP="00104BBD">
            <w:pPr>
              <w:rPr>
                <w:rFonts w:ascii="Arial" w:hAnsi="Arial" w:cs="Arial"/>
                <w:sz w:val="20"/>
                <w:szCs w:val="20"/>
              </w:rPr>
            </w:pPr>
            <w:r>
              <w:rPr>
                <w:rFonts w:ascii="Arial" w:hAnsi="Arial" w:cs="Arial"/>
                <w:sz w:val="20"/>
                <w:szCs w:val="20"/>
              </w:rPr>
              <w:t>4. [   ]  Not usually</w:t>
            </w:r>
          </w:p>
          <w:p w14:paraId="4636068B" w14:textId="77777777" w:rsidR="00104BBD" w:rsidRDefault="00104BBD" w:rsidP="00104BBD">
            <w:r>
              <w:rPr>
                <w:rFonts w:ascii="Arial" w:hAnsi="Arial" w:cs="Arial"/>
                <w:sz w:val="20"/>
                <w:szCs w:val="20"/>
              </w:rPr>
              <w:t>5. [   ]  Never</w:t>
            </w:r>
          </w:p>
        </w:tc>
        <w:tc>
          <w:tcPr>
            <w:tcW w:w="3330" w:type="dxa"/>
          </w:tcPr>
          <w:p w14:paraId="21A5E268" w14:textId="77777777" w:rsidR="00104BBD" w:rsidRDefault="00104BBD" w:rsidP="00104BBD">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Every time</w:t>
            </w:r>
            <w:r w:rsidRPr="004F6310">
              <w:rPr>
                <w:rFonts w:ascii="Arial" w:hAnsi="Arial" w:cs="Arial"/>
                <w:sz w:val="20"/>
                <w:szCs w:val="20"/>
              </w:rPr>
              <w:t xml:space="preserve">     </w:t>
            </w:r>
          </w:p>
          <w:p w14:paraId="73EB7670" w14:textId="77777777" w:rsidR="00104BBD" w:rsidRDefault="00104BBD" w:rsidP="00104BBD">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Usually</w:t>
            </w:r>
          </w:p>
          <w:p w14:paraId="2B2B8B8B" w14:textId="77777777" w:rsidR="00104BBD" w:rsidRDefault="00104BBD" w:rsidP="00104BBD">
            <w:pPr>
              <w:rPr>
                <w:rFonts w:ascii="Arial" w:hAnsi="Arial" w:cs="Arial"/>
                <w:sz w:val="20"/>
                <w:szCs w:val="20"/>
              </w:rPr>
            </w:pPr>
            <w:r>
              <w:rPr>
                <w:rFonts w:ascii="Arial" w:hAnsi="Arial" w:cs="Arial"/>
                <w:sz w:val="20"/>
                <w:szCs w:val="20"/>
              </w:rPr>
              <w:t>3. [   ]  Sometimes</w:t>
            </w:r>
          </w:p>
          <w:p w14:paraId="409519DB" w14:textId="77777777" w:rsidR="00104BBD" w:rsidRDefault="00104BBD" w:rsidP="00104BBD">
            <w:pPr>
              <w:rPr>
                <w:rFonts w:ascii="Arial" w:hAnsi="Arial" w:cs="Arial"/>
                <w:sz w:val="20"/>
                <w:szCs w:val="20"/>
              </w:rPr>
            </w:pPr>
            <w:r>
              <w:rPr>
                <w:rFonts w:ascii="Arial" w:hAnsi="Arial" w:cs="Arial"/>
                <w:sz w:val="20"/>
                <w:szCs w:val="20"/>
              </w:rPr>
              <w:t>4. [   ]  Not usually</w:t>
            </w:r>
          </w:p>
          <w:p w14:paraId="330DAF8A" w14:textId="77777777" w:rsidR="00104BBD" w:rsidRDefault="00104BBD" w:rsidP="00104BBD">
            <w:r>
              <w:rPr>
                <w:rFonts w:ascii="Arial" w:hAnsi="Arial" w:cs="Arial"/>
                <w:sz w:val="20"/>
                <w:szCs w:val="20"/>
              </w:rPr>
              <w:t>5. [   ]  Never</w:t>
            </w:r>
          </w:p>
        </w:tc>
      </w:tr>
      <w:tr w:rsidR="00104BBD" w14:paraId="3F7CF08E" w14:textId="77777777" w:rsidTr="0068350A">
        <w:trPr>
          <w:cantSplit/>
          <w:trHeight w:val="566"/>
        </w:trPr>
        <w:tc>
          <w:tcPr>
            <w:tcW w:w="540" w:type="dxa"/>
          </w:tcPr>
          <w:p w14:paraId="30E2D990" w14:textId="77777777" w:rsidR="00104BBD" w:rsidRDefault="00104BBD" w:rsidP="0006212C">
            <w:pPr>
              <w:numPr>
                <w:ilvl w:val="0"/>
                <w:numId w:val="1"/>
              </w:numPr>
              <w:rPr>
                <w:rFonts w:ascii="Arial" w:hAnsi="Arial" w:cs="Arial"/>
                <w:sz w:val="20"/>
                <w:szCs w:val="20"/>
              </w:rPr>
            </w:pPr>
          </w:p>
        </w:tc>
        <w:tc>
          <w:tcPr>
            <w:tcW w:w="4327" w:type="dxa"/>
          </w:tcPr>
          <w:p w14:paraId="09C12FF9" w14:textId="77777777" w:rsidR="00104BBD" w:rsidRDefault="00833F03">
            <w:pPr>
              <w:rPr>
                <w:rFonts w:ascii="Arial" w:hAnsi="Arial" w:cs="Arial"/>
                <w:sz w:val="20"/>
                <w:szCs w:val="20"/>
              </w:rPr>
            </w:pPr>
            <w:r>
              <w:rPr>
                <w:rFonts w:ascii="Arial" w:hAnsi="Arial" w:cs="Arial"/>
                <w:sz w:val="20"/>
                <w:szCs w:val="20"/>
              </w:rPr>
              <w:fldChar w:fldCharType="begin"/>
            </w:r>
            <w:r w:rsidR="00104BBD">
              <w:rPr>
                <w:rFonts w:ascii="Arial" w:hAnsi="Arial" w:cs="Arial"/>
                <w:sz w:val="20"/>
                <w:szCs w:val="20"/>
              </w:rPr>
              <w:instrText xml:space="preserve"> MERGEFIELD "matpartnerinfect" </w:instrText>
            </w:r>
            <w:r w:rsidR="00104BBD">
              <w:rPr>
                <w:rFonts w:ascii="Arial" w:hAnsi="Arial" w:cs="Arial"/>
                <w:noProof/>
                <w:sz w:val="20"/>
                <w:szCs w:val="20"/>
              </w:rPr>
              <w:instrText>«matpartnerinfect»</w:instrText>
            </w:r>
            <w:r>
              <w:rPr>
                <w:rFonts w:ascii="Arial" w:hAnsi="Arial" w:cs="Arial"/>
                <w:sz w:val="20"/>
                <w:szCs w:val="20"/>
              </w:rPr>
              <w:fldChar w:fldCharType="separate"/>
            </w:r>
            <w:r w:rsidR="00E82272" w:rsidRPr="006C59CD">
              <w:rPr>
                <w:rFonts w:ascii="Arial" w:hAnsi="Arial" w:cs="Arial"/>
                <w:noProof/>
                <w:sz w:val="20"/>
                <w:szCs w:val="20"/>
              </w:rPr>
              <w:t>In your opinion, what is the likelihood this person was infected with HIV/AIDS before or during your relationship? Low, medium, or high?</w:t>
            </w:r>
            <w:r>
              <w:rPr>
                <w:rFonts w:ascii="Arial" w:hAnsi="Arial" w:cs="Arial"/>
                <w:sz w:val="20"/>
                <w:szCs w:val="20"/>
              </w:rPr>
              <w:fldChar w:fldCharType="end"/>
            </w:r>
          </w:p>
        </w:tc>
        <w:tc>
          <w:tcPr>
            <w:tcW w:w="3330" w:type="dxa"/>
          </w:tcPr>
          <w:p w14:paraId="535A21F2" w14:textId="77777777" w:rsidR="00104BBD" w:rsidRDefault="00104BBD" w:rsidP="0006212C">
            <w:pPr>
              <w:rPr>
                <w:rFonts w:ascii="Arial" w:hAnsi="Arial" w:cs="Arial"/>
                <w:sz w:val="20"/>
                <w:szCs w:val="20"/>
              </w:rPr>
            </w:pPr>
            <w:r>
              <w:rPr>
                <w:rFonts w:ascii="Arial" w:hAnsi="Arial" w:cs="Arial"/>
                <w:sz w:val="20"/>
                <w:szCs w:val="20"/>
              </w:rPr>
              <w:t>1. [   ]  No Chance</w:t>
            </w:r>
          </w:p>
          <w:p w14:paraId="43D52D7C" w14:textId="77777777" w:rsidR="00104BBD" w:rsidRDefault="00104BBD" w:rsidP="0006212C">
            <w:pPr>
              <w:rPr>
                <w:rFonts w:ascii="Arial" w:hAnsi="Arial" w:cs="Arial"/>
                <w:sz w:val="20"/>
                <w:szCs w:val="20"/>
              </w:rPr>
            </w:pPr>
            <w:r>
              <w:rPr>
                <w:rFonts w:ascii="Arial" w:hAnsi="Arial" w:cs="Arial"/>
                <w:sz w:val="20"/>
                <w:szCs w:val="20"/>
              </w:rPr>
              <w:t>2</w:t>
            </w:r>
            <w:r w:rsidRPr="004F6310">
              <w:rPr>
                <w:rFonts w:ascii="Arial" w:hAnsi="Arial" w:cs="Arial"/>
                <w:sz w:val="20"/>
                <w:szCs w:val="20"/>
              </w:rPr>
              <w:t xml:space="preserve">. [   ]  Low </w:t>
            </w:r>
          </w:p>
          <w:p w14:paraId="643ECF74" w14:textId="77777777" w:rsidR="00104BBD" w:rsidRDefault="00104BBD" w:rsidP="0006212C">
            <w:pPr>
              <w:pStyle w:val="a6"/>
              <w:tabs>
                <w:tab w:val="left" w:pos="2445"/>
              </w:tabs>
              <w:rPr>
                <w:rFonts w:ascii="Arial" w:hAnsi="Arial" w:cs="Arial"/>
                <w:sz w:val="20"/>
                <w:szCs w:val="20"/>
              </w:rPr>
            </w:pPr>
            <w:r>
              <w:rPr>
                <w:rFonts w:ascii="Arial" w:hAnsi="Arial" w:cs="Arial"/>
                <w:sz w:val="20"/>
                <w:szCs w:val="20"/>
              </w:rPr>
              <w:t>3</w:t>
            </w:r>
            <w:r w:rsidRPr="004F6310">
              <w:rPr>
                <w:rFonts w:ascii="Arial" w:hAnsi="Arial" w:cs="Arial"/>
                <w:sz w:val="20"/>
                <w:szCs w:val="20"/>
              </w:rPr>
              <w:t xml:space="preserve">. [   ]  Medium  </w:t>
            </w:r>
            <w:r w:rsidRPr="004F6310">
              <w:rPr>
                <w:rFonts w:ascii="Arial" w:hAnsi="Arial" w:cs="Arial"/>
                <w:sz w:val="20"/>
                <w:szCs w:val="20"/>
              </w:rPr>
              <w:tab/>
            </w:r>
          </w:p>
          <w:p w14:paraId="58A97413" w14:textId="77777777" w:rsidR="00104BBD" w:rsidRDefault="00104BBD" w:rsidP="0006212C">
            <w:pPr>
              <w:rPr>
                <w:rFonts w:ascii="Arial" w:hAnsi="Arial" w:cs="Arial"/>
                <w:sz w:val="20"/>
                <w:szCs w:val="20"/>
              </w:rPr>
            </w:pPr>
            <w:r>
              <w:rPr>
                <w:rFonts w:ascii="Arial" w:hAnsi="Arial" w:cs="Arial"/>
                <w:sz w:val="20"/>
                <w:szCs w:val="20"/>
              </w:rPr>
              <w:t>4</w:t>
            </w:r>
            <w:r w:rsidRPr="004F6310">
              <w:rPr>
                <w:rFonts w:ascii="Arial" w:hAnsi="Arial" w:cs="Arial"/>
                <w:sz w:val="20"/>
                <w:szCs w:val="20"/>
              </w:rPr>
              <w:t>. [   ]  High</w:t>
            </w:r>
          </w:p>
          <w:p w14:paraId="77D6DC0F" w14:textId="77777777" w:rsidR="00104BBD" w:rsidRDefault="00104BBD" w:rsidP="005C03EB">
            <w:r>
              <w:rPr>
                <w:rFonts w:ascii="Arial" w:hAnsi="Arial" w:cs="Arial"/>
                <w:sz w:val="20"/>
                <w:szCs w:val="20"/>
              </w:rPr>
              <w:t>5</w:t>
            </w:r>
            <w:r w:rsidRPr="004F6310">
              <w:rPr>
                <w:rFonts w:ascii="Arial" w:hAnsi="Arial" w:cs="Arial"/>
                <w:sz w:val="20"/>
                <w:szCs w:val="20"/>
              </w:rPr>
              <w:t>. [   ]  Don’t know</w:t>
            </w:r>
          </w:p>
        </w:tc>
        <w:tc>
          <w:tcPr>
            <w:tcW w:w="3330" w:type="dxa"/>
          </w:tcPr>
          <w:p w14:paraId="08C51F84" w14:textId="77777777" w:rsidR="00104BBD" w:rsidRDefault="00104BBD" w:rsidP="008E102D">
            <w:pPr>
              <w:rPr>
                <w:rFonts w:ascii="Arial" w:hAnsi="Arial" w:cs="Arial"/>
                <w:sz w:val="20"/>
                <w:szCs w:val="20"/>
              </w:rPr>
            </w:pPr>
            <w:r>
              <w:rPr>
                <w:rFonts w:ascii="Arial" w:hAnsi="Arial" w:cs="Arial"/>
                <w:sz w:val="20"/>
                <w:szCs w:val="20"/>
              </w:rPr>
              <w:t>1. [   ]  No Chance</w:t>
            </w:r>
          </w:p>
          <w:p w14:paraId="0D56CC5E" w14:textId="77777777" w:rsidR="00104BBD" w:rsidRDefault="00104BBD" w:rsidP="008E102D">
            <w:pPr>
              <w:rPr>
                <w:rFonts w:ascii="Arial" w:hAnsi="Arial" w:cs="Arial"/>
                <w:sz w:val="20"/>
                <w:szCs w:val="20"/>
              </w:rPr>
            </w:pPr>
            <w:r>
              <w:rPr>
                <w:rFonts w:ascii="Arial" w:hAnsi="Arial" w:cs="Arial"/>
                <w:sz w:val="20"/>
                <w:szCs w:val="20"/>
              </w:rPr>
              <w:t>2</w:t>
            </w:r>
            <w:r w:rsidRPr="004F6310">
              <w:rPr>
                <w:rFonts w:ascii="Arial" w:hAnsi="Arial" w:cs="Arial"/>
                <w:sz w:val="20"/>
                <w:szCs w:val="20"/>
              </w:rPr>
              <w:t xml:space="preserve">. [   ]  Low </w:t>
            </w:r>
          </w:p>
          <w:p w14:paraId="55EAFB94" w14:textId="77777777" w:rsidR="00104BBD" w:rsidRDefault="00104BBD" w:rsidP="008E102D">
            <w:pPr>
              <w:pStyle w:val="a6"/>
              <w:tabs>
                <w:tab w:val="left" w:pos="2445"/>
              </w:tabs>
              <w:rPr>
                <w:rFonts w:ascii="Arial" w:hAnsi="Arial" w:cs="Arial"/>
                <w:sz w:val="20"/>
                <w:szCs w:val="20"/>
              </w:rPr>
            </w:pPr>
            <w:r>
              <w:rPr>
                <w:rFonts w:ascii="Arial" w:hAnsi="Arial" w:cs="Arial"/>
                <w:sz w:val="20"/>
                <w:szCs w:val="20"/>
              </w:rPr>
              <w:t>3</w:t>
            </w:r>
            <w:r w:rsidRPr="004F6310">
              <w:rPr>
                <w:rFonts w:ascii="Arial" w:hAnsi="Arial" w:cs="Arial"/>
                <w:sz w:val="20"/>
                <w:szCs w:val="20"/>
              </w:rPr>
              <w:t xml:space="preserve">. [   ]  Medium  </w:t>
            </w:r>
            <w:r w:rsidRPr="004F6310">
              <w:rPr>
                <w:rFonts w:ascii="Arial" w:hAnsi="Arial" w:cs="Arial"/>
                <w:sz w:val="20"/>
                <w:szCs w:val="20"/>
              </w:rPr>
              <w:tab/>
            </w:r>
          </w:p>
          <w:p w14:paraId="32C236E8" w14:textId="77777777" w:rsidR="00104BBD" w:rsidRDefault="00104BBD" w:rsidP="008E102D">
            <w:pPr>
              <w:rPr>
                <w:rFonts w:ascii="Arial" w:hAnsi="Arial" w:cs="Arial"/>
                <w:sz w:val="20"/>
                <w:szCs w:val="20"/>
              </w:rPr>
            </w:pPr>
            <w:r>
              <w:rPr>
                <w:rFonts w:ascii="Arial" w:hAnsi="Arial" w:cs="Arial"/>
                <w:sz w:val="20"/>
                <w:szCs w:val="20"/>
              </w:rPr>
              <w:t>4</w:t>
            </w:r>
            <w:r w:rsidRPr="004F6310">
              <w:rPr>
                <w:rFonts w:ascii="Arial" w:hAnsi="Arial" w:cs="Arial"/>
                <w:sz w:val="20"/>
                <w:szCs w:val="20"/>
              </w:rPr>
              <w:t>. [   ]  High</w:t>
            </w:r>
          </w:p>
          <w:p w14:paraId="5FC12976" w14:textId="77777777" w:rsidR="00104BBD" w:rsidRDefault="00104BBD">
            <w:r>
              <w:rPr>
                <w:rFonts w:ascii="Arial" w:hAnsi="Arial" w:cs="Arial"/>
                <w:sz w:val="20"/>
                <w:szCs w:val="20"/>
              </w:rPr>
              <w:t>5</w:t>
            </w:r>
            <w:r w:rsidRPr="004F6310">
              <w:rPr>
                <w:rFonts w:ascii="Arial" w:hAnsi="Arial" w:cs="Arial"/>
                <w:sz w:val="20"/>
                <w:szCs w:val="20"/>
              </w:rPr>
              <w:t>. [   ]  Don’t know</w:t>
            </w:r>
          </w:p>
        </w:tc>
        <w:tc>
          <w:tcPr>
            <w:tcW w:w="3330" w:type="dxa"/>
          </w:tcPr>
          <w:p w14:paraId="10608324" w14:textId="77777777" w:rsidR="00104BBD" w:rsidRDefault="00104BBD" w:rsidP="003A6CF9">
            <w:pPr>
              <w:rPr>
                <w:rFonts w:ascii="Arial" w:hAnsi="Arial" w:cs="Arial"/>
                <w:sz w:val="20"/>
                <w:szCs w:val="20"/>
              </w:rPr>
            </w:pPr>
            <w:r>
              <w:rPr>
                <w:rFonts w:ascii="Arial" w:hAnsi="Arial" w:cs="Arial"/>
                <w:sz w:val="20"/>
                <w:szCs w:val="20"/>
              </w:rPr>
              <w:t>1. [   ]  No Chance</w:t>
            </w:r>
          </w:p>
          <w:p w14:paraId="6193A570" w14:textId="77777777" w:rsidR="00104BBD" w:rsidRDefault="00104BBD" w:rsidP="003A6CF9">
            <w:pPr>
              <w:rPr>
                <w:rFonts w:ascii="Arial" w:hAnsi="Arial" w:cs="Arial"/>
                <w:sz w:val="20"/>
                <w:szCs w:val="20"/>
              </w:rPr>
            </w:pPr>
            <w:r>
              <w:rPr>
                <w:rFonts w:ascii="Arial" w:hAnsi="Arial" w:cs="Arial"/>
                <w:sz w:val="20"/>
                <w:szCs w:val="20"/>
              </w:rPr>
              <w:t>2</w:t>
            </w:r>
            <w:r w:rsidRPr="004F6310">
              <w:rPr>
                <w:rFonts w:ascii="Arial" w:hAnsi="Arial" w:cs="Arial"/>
                <w:sz w:val="20"/>
                <w:szCs w:val="20"/>
              </w:rPr>
              <w:t xml:space="preserve">. [   ]  Low </w:t>
            </w:r>
          </w:p>
          <w:p w14:paraId="783E9DB7" w14:textId="77777777" w:rsidR="00104BBD" w:rsidRDefault="00104BBD" w:rsidP="003A6CF9">
            <w:pPr>
              <w:pStyle w:val="a6"/>
              <w:tabs>
                <w:tab w:val="left" w:pos="2445"/>
              </w:tabs>
              <w:rPr>
                <w:rFonts w:ascii="Arial" w:hAnsi="Arial" w:cs="Arial"/>
                <w:sz w:val="20"/>
                <w:szCs w:val="20"/>
              </w:rPr>
            </w:pPr>
            <w:r>
              <w:rPr>
                <w:rFonts w:ascii="Arial" w:hAnsi="Arial" w:cs="Arial"/>
                <w:sz w:val="20"/>
                <w:szCs w:val="20"/>
              </w:rPr>
              <w:t>3</w:t>
            </w:r>
            <w:r w:rsidRPr="004F6310">
              <w:rPr>
                <w:rFonts w:ascii="Arial" w:hAnsi="Arial" w:cs="Arial"/>
                <w:sz w:val="20"/>
                <w:szCs w:val="20"/>
              </w:rPr>
              <w:t xml:space="preserve">. [   ]  Medium  </w:t>
            </w:r>
            <w:r w:rsidRPr="004F6310">
              <w:rPr>
                <w:rFonts w:ascii="Arial" w:hAnsi="Arial" w:cs="Arial"/>
                <w:sz w:val="20"/>
                <w:szCs w:val="20"/>
              </w:rPr>
              <w:tab/>
            </w:r>
          </w:p>
          <w:p w14:paraId="15356221" w14:textId="77777777" w:rsidR="00104BBD" w:rsidRDefault="00104BBD" w:rsidP="003A6CF9">
            <w:pPr>
              <w:rPr>
                <w:rFonts w:ascii="Arial" w:hAnsi="Arial" w:cs="Arial"/>
                <w:sz w:val="20"/>
                <w:szCs w:val="20"/>
              </w:rPr>
            </w:pPr>
            <w:r>
              <w:rPr>
                <w:rFonts w:ascii="Arial" w:hAnsi="Arial" w:cs="Arial"/>
                <w:sz w:val="20"/>
                <w:szCs w:val="20"/>
              </w:rPr>
              <w:t>4</w:t>
            </w:r>
            <w:r w:rsidRPr="004F6310">
              <w:rPr>
                <w:rFonts w:ascii="Arial" w:hAnsi="Arial" w:cs="Arial"/>
                <w:sz w:val="20"/>
                <w:szCs w:val="20"/>
              </w:rPr>
              <w:t>. [   ]  High</w:t>
            </w:r>
          </w:p>
          <w:p w14:paraId="3C024E27" w14:textId="77777777" w:rsidR="00104BBD" w:rsidRDefault="00104BBD" w:rsidP="003A6CF9">
            <w:r>
              <w:rPr>
                <w:rFonts w:ascii="Arial" w:hAnsi="Arial" w:cs="Arial"/>
                <w:sz w:val="20"/>
                <w:szCs w:val="20"/>
              </w:rPr>
              <w:t>5</w:t>
            </w:r>
            <w:r w:rsidRPr="004F6310">
              <w:rPr>
                <w:rFonts w:ascii="Arial" w:hAnsi="Arial" w:cs="Arial"/>
                <w:sz w:val="20"/>
                <w:szCs w:val="20"/>
              </w:rPr>
              <w:t>. [   ]  Don’t know</w:t>
            </w:r>
          </w:p>
        </w:tc>
      </w:tr>
      <w:tr w:rsidR="00104BBD" w14:paraId="154C6791" w14:textId="77777777" w:rsidTr="0068350A">
        <w:trPr>
          <w:cantSplit/>
          <w:trHeight w:val="566"/>
        </w:trPr>
        <w:tc>
          <w:tcPr>
            <w:tcW w:w="540" w:type="dxa"/>
          </w:tcPr>
          <w:p w14:paraId="37254EE1" w14:textId="77777777" w:rsidR="00104BBD" w:rsidRDefault="00104BBD" w:rsidP="0006212C">
            <w:pPr>
              <w:numPr>
                <w:ilvl w:val="0"/>
                <w:numId w:val="1"/>
              </w:numPr>
              <w:rPr>
                <w:rFonts w:ascii="Arial" w:hAnsi="Arial" w:cs="Arial"/>
                <w:sz w:val="20"/>
                <w:szCs w:val="20"/>
              </w:rPr>
            </w:pPr>
          </w:p>
        </w:tc>
        <w:tc>
          <w:tcPr>
            <w:tcW w:w="4327" w:type="dxa"/>
          </w:tcPr>
          <w:p w14:paraId="2D4FD8AB" w14:textId="77777777" w:rsidR="00104BBD" w:rsidRDefault="00833F03" w:rsidP="005C03EB">
            <w:pPr>
              <w:rPr>
                <w:rFonts w:ascii="Arial" w:hAnsi="Arial" w:cs="Arial"/>
                <w:i/>
                <w:sz w:val="20"/>
                <w:szCs w:val="20"/>
              </w:rPr>
            </w:pPr>
            <w:r>
              <w:rPr>
                <w:rFonts w:ascii="Arial" w:hAnsi="Arial" w:cs="Arial"/>
                <w:sz w:val="20"/>
                <w:szCs w:val="20"/>
              </w:rPr>
              <w:fldChar w:fldCharType="begin"/>
            </w:r>
            <w:r w:rsidR="00104BBD">
              <w:rPr>
                <w:rFonts w:ascii="Arial" w:hAnsi="Arial" w:cs="Arial"/>
                <w:sz w:val="20"/>
                <w:szCs w:val="20"/>
              </w:rPr>
              <w:instrText xml:space="preserve"> MERGEFIELD "matyouinfect" </w:instrText>
            </w:r>
            <w:r w:rsidR="00104BBD">
              <w:rPr>
                <w:rFonts w:ascii="Arial" w:hAnsi="Arial" w:cs="Arial"/>
                <w:noProof/>
                <w:sz w:val="20"/>
                <w:szCs w:val="20"/>
              </w:rPr>
              <w:instrText>«matyouinfect»</w:instrText>
            </w:r>
            <w:r>
              <w:rPr>
                <w:rFonts w:ascii="Arial" w:hAnsi="Arial" w:cs="Arial"/>
                <w:sz w:val="20"/>
                <w:szCs w:val="20"/>
              </w:rPr>
              <w:fldChar w:fldCharType="separate"/>
            </w:r>
            <w:r w:rsidR="00E82272" w:rsidRPr="006C59CD">
              <w:rPr>
                <w:rFonts w:ascii="Arial" w:hAnsi="Arial" w:cs="Arial"/>
                <w:noProof/>
                <w:sz w:val="20"/>
                <w:szCs w:val="20"/>
              </w:rPr>
              <w:t>What do you think your risk of HIV infection is from this partner? Low, medium, high, or no risk?</w:t>
            </w:r>
            <w:r>
              <w:rPr>
                <w:rFonts w:ascii="Arial" w:hAnsi="Arial" w:cs="Arial"/>
                <w:sz w:val="20"/>
                <w:szCs w:val="20"/>
              </w:rPr>
              <w:fldChar w:fldCharType="end"/>
            </w:r>
            <w:r w:rsidR="00104BBD">
              <w:rPr>
                <w:rFonts w:ascii="Arial" w:hAnsi="Arial" w:cs="Arial"/>
                <w:sz w:val="20"/>
                <w:szCs w:val="20"/>
              </w:rPr>
              <w:t xml:space="preserve"> </w:t>
            </w:r>
            <w:r w:rsidR="00104BBD">
              <w:rPr>
                <w:rFonts w:ascii="Arial" w:hAnsi="Arial" w:cs="Arial"/>
                <w:i/>
                <w:sz w:val="20"/>
                <w:szCs w:val="20"/>
              </w:rPr>
              <w:t>Respondents can consider how often they used a condom.</w:t>
            </w:r>
          </w:p>
        </w:tc>
        <w:tc>
          <w:tcPr>
            <w:tcW w:w="3330" w:type="dxa"/>
            <w:vAlign w:val="center"/>
          </w:tcPr>
          <w:p w14:paraId="6B37E42C" w14:textId="77777777" w:rsidR="00104BBD" w:rsidRDefault="00104BBD" w:rsidP="0006212C">
            <w:pPr>
              <w:rPr>
                <w:rFonts w:ascii="Arial" w:hAnsi="Arial" w:cs="Arial"/>
                <w:sz w:val="20"/>
                <w:szCs w:val="20"/>
              </w:rPr>
            </w:pPr>
            <w:r w:rsidRPr="004F6310">
              <w:rPr>
                <w:rFonts w:ascii="Arial" w:hAnsi="Arial" w:cs="Arial"/>
                <w:sz w:val="20"/>
                <w:szCs w:val="20"/>
              </w:rPr>
              <w:t xml:space="preserve">1. [   ]  No risk              </w:t>
            </w:r>
          </w:p>
          <w:p w14:paraId="5A3953D5" w14:textId="77777777" w:rsidR="00104BBD" w:rsidRDefault="00104BBD" w:rsidP="0006212C">
            <w:pPr>
              <w:rPr>
                <w:rFonts w:ascii="Arial" w:hAnsi="Arial" w:cs="Arial"/>
                <w:sz w:val="20"/>
                <w:szCs w:val="20"/>
              </w:rPr>
            </w:pPr>
            <w:r w:rsidRPr="004F6310">
              <w:rPr>
                <w:rFonts w:ascii="Arial" w:hAnsi="Arial" w:cs="Arial"/>
                <w:sz w:val="20"/>
                <w:szCs w:val="20"/>
              </w:rPr>
              <w:t>2. [   ]  Low risk</w:t>
            </w:r>
          </w:p>
          <w:p w14:paraId="6452094A" w14:textId="77777777" w:rsidR="00104BBD" w:rsidRDefault="00104BBD" w:rsidP="0006212C">
            <w:pPr>
              <w:rPr>
                <w:rFonts w:ascii="Arial" w:hAnsi="Arial" w:cs="Arial"/>
                <w:sz w:val="20"/>
                <w:szCs w:val="20"/>
              </w:rPr>
            </w:pPr>
            <w:r w:rsidRPr="004F6310">
              <w:rPr>
                <w:rFonts w:ascii="Arial" w:hAnsi="Arial" w:cs="Arial"/>
                <w:sz w:val="20"/>
                <w:szCs w:val="20"/>
              </w:rPr>
              <w:t>3. [   ]  Medium risk</w:t>
            </w:r>
          </w:p>
          <w:p w14:paraId="3A3B3FD6" w14:textId="77777777" w:rsidR="00104BBD" w:rsidRDefault="00104BBD">
            <w:pPr>
              <w:rPr>
                <w:rFonts w:ascii="Arial" w:hAnsi="Arial" w:cs="Arial"/>
                <w:sz w:val="20"/>
                <w:szCs w:val="20"/>
              </w:rPr>
            </w:pPr>
            <w:r w:rsidRPr="004F6310">
              <w:rPr>
                <w:rFonts w:ascii="Arial" w:hAnsi="Arial" w:cs="Arial"/>
                <w:sz w:val="20"/>
                <w:szCs w:val="20"/>
              </w:rPr>
              <w:t>4. [   ]  High risk</w:t>
            </w:r>
          </w:p>
          <w:p w14:paraId="0E0CDA6C" w14:textId="77777777" w:rsidR="00104BBD" w:rsidRDefault="00104BBD">
            <w:r w:rsidRPr="003A67DB">
              <w:rPr>
                <w:rFonts w:ascii="Arial" w:hAnsi="Arial" w:cs="Arial"/>
                <w:sz w:val="20"/>
                <w:szCs w:val="20"/>
              </w:rPr>
              <w:t>5. [   ]  Don’t know</w:t>
            </w:r>
          </w:p>
        </w:tc>
        <w:tc>
          <w:tcPr>
            <w:tcW w:w="3330" w:type="dxa"/>
            <w:vAlign w:val="center"/>
          </w:tcPr>
          <w:p w14:paraId="1E24275F" w14:textId="77777777" w:rsidR="00104BBD" w:rsidRDefault="00104BBD" w:rsidP="008E102D">
            <w:pPr>
              <w:rPr>
                <w:rFonts w:ascii="Arial" w:hAnsi="Arial" w:cs="Arial"/>
                <w:sz w:val="20"/>
                <w:szCs w:val="20"/>
              </w:rPr>
            </w:pPr>
            <w:r w:rsidRPr="004F6310">
              <w:rPr>
                <w:rFonts w:ascii="Arial" w:hAnsi="Arial" w:cs="Arial"/>
                <w:sz w:val="20"/>
                <w:szCs w:val="20"/>
              </w:rPr>
              <w:t xml:space="preserve">1. [   ]  No risk              </w:t>
            </w:r>
          </w:p>
          <w:p w14:paraId="6C071B96" w14:textId="77777777" w:rsidR="00104BBD" w:rsidRDefault="00104BBD" w:rsidP="008E102D">
            <w:pPr>
              <w:rPr>
                <w:rFonts w:ascii="Arial" w:hAnsi="Arial" w:cs="Arial"/>
                <w:sz w:val="20"/>
                <w:szCs w:val="20"/>
              </w:rPr>
            </w:pPr>
            <w:r w:rsidRPr="004F6310">
              <w:rPr>
                <w:rFonts w:ascii="Arial" w:hAnsi="Arial" w:cs="Arial"/>
                <w:sz w:val="20"/>
                <w:szCs w:val="20"/>
              </w:rPr>
              <w:t>2. [   ]  Low risk</w:t>
            </w:r>
          </w:p>
          <w:p w14:paraId="67BA2C8C" w14:textId="77777777" w:rsidR="00104BBD" w:rsidRDefault="00104BBD" w:rsidP="008E102D">
            <w:pPr>
              <w:rPr>
                <w:rFonts w:ascii="Arial" w:hAnsi="Arial" w:cs="Arial"/>
                <w:sz w:val="20"/>
                <w:szCs w:val="20"/>
              </w:rPr>
            </w:pPr>
            <w:r w:rsidRPr="004F6310">
              <w:rPr>
                <w:rFonts w:ascii="Arial" w:hAnsi="Arial" w:cs="Arial"/>
                <w:sz w:val="20"/>
                <w:szCs w:val="20"/>
              </w:rPr>
              <w:t>3. [   ]  Medium risk</w:t>
            </w:r>
          </w:p>
          <w:p w14:paraId="6C4BD5CB" w14:textId="77777777" w:rsidR="00104BBD" w:rsidRDefault="00104BBD" w:rsidP="008E102D">
            <w:pPr>
              <w:rPr>
                <w:rFonts w:ascii="Arial" w:hAnsi="Arial" w:cs="Arial"/>
                <w:sz w:val="20"/>
                <w:szCs w:val="20"/>
              </w:rPr>
            </w:pPr>
            <w:r w:rsidRPr="004F6310">
              <w:rPr>
                <w:rFonts w:ascii="Arial" w:hAnsi="Arial" w:cs="Arial"/>
                <w:sz w:val="20"/>
                <w:szCs w:val="20"/>
              </w:rPr>
              <w:t>4. [   ]  High risk</w:t>
            </w:r>
          </w:p>
          <w:p w14:paraId="3455ABE8" w14:textId="77777777" w:rsidR="00104BBD" w:rsidRDefault="00104BBD">
            <w:r w:rsidRPr="003A67DB">
              <w:rPr>
                <w:rFonts w:ascii="Arial" w:hAnsi="Arial" w:cs="Arial"/>
                <w:sz w:val="20"/>
                <w:szCs w:val="20"/>
              </w:rPr>
              <w:t>5. [   ]  Don’t know</w:t>
            </w:r>
          </w:p>
        </w:tc>
        <w:tc>
          <w:tcPr>
            <w:tcW w:w="3330" w:type="dxa"/>
            <w:vAlign w:val="center"/>
          </w:tcPr>
          <w:p w14:paraId="55B0B121" w14:textId="77777777" w:rsidR="00104BBD" w:rsidRDefault="00104BBD" w:rsidP="0006212C">
            <w:pPr>
              <w:rPr>
                <w:rFonts w:ascii="Arial" w:hAnsi="Arial" w:cs="Arial"/>
                <w:sz w:val="20"/>
                <w:szCs w:val="20"/>
              </w:rPr>
            </w:pPr>
            <w:r w:rsidRPr="004F6310">
              <w:rPr>
                <w:rFonts w:ascii="Arial" w:hAnsi="Arial" w:cs="Arial"/>
                <w:sz w:val="20"/>
                <w:szCs w:val="20"/>
              </w:rPr>
              <w:t xml:space="preserve">1. [   ]  No risk              </w:t>
            </w:r>
          </w:p>
          <w:p w14:paraId="7688349F" w14:textId="77777777" w:rsidR="00104BBD" w:rsidRDefault="00104BBD" w:rsidP="0006212C">
            <w:pPr>
              <w:rPr>
                <w:rFonts w:ascii="Arial" w:hAnsi="Arial" w:cs="Arial"/>
                <w:sz w:val="20"/>
                <w:szCs w:val="20"/>
              </w:rPr>
            </w:pPr>
            <w:r w:rsidRPr="004F6310">
              <w:rPr>
                <w:rFonts w:ascii="Arial" w:hAnsi="Arial" w:cs="Arial"/>
                <w:sz w:val="20"/>
                <w:szCs w:val="20"/>
              </w:rPr>
              <w:t>2. [   ]  Low risk</w:t>
            </w:r>
          </w:p>
          <w:p w14:paraId="6257BEB5" w14:textId="77777777" w:rsidR="00104BBD" w:rsidRDefault="00104BBD" w:rsidP="0006212C">
            <w:pPr>
              <w:rPr>
                <w:rFonts w:ascii="Arial" w:hAnsi="Arial" w:cs="Arial"/>
                <w:sz w:val="20"/>
                <w:szCs w:val="20"/>
              </w:rPr>
            </w:pPr>
            <w:r w:rsidRPr="004F6310">
              <w:rPr>
                <w:rFonts w:ascii="Arial" w:hAnsi="Arial" w:cs="Arial"/>
                <w:sz w:val="20"/>
                <w:szCs w:val="20"/>
              </w:rPr>
              <w:t>3. [   ]  Medium risk</w:t>
            </w:r>
          </w:p>
          <w:p w14:paraId="5B3C04D6" w14:textId="77777777" w:rsidR="00104BBD" w:rsidRDefault="00104BBD">
            <w:pPr>
              <w:rPr>
                <w:rFonts w:ascii="Arial" w:hAnsi="Arial" w:cs="Arial"/>
                <w:sz w:val="20"/>
                <w:szCs w:val="20"/>
              </w:rPr>
            </w:pPr>
            <w:r w:rsidRPr="004F6310">
              <w:rPr>
                <w:rFonts w:ascii="Arial" w:hAnsi="Arial" w:cs="Arial"/>
                <w:sz w:val="20"/>
                <w:szCs w:val="20"/>
              </w:rPr>
              <w:t>4. [   ]  High risk</w:t>
            </w:r>
          </w:p>
          <w:p w14:paraId="289272D7" w14:textId="77777777" w:rsidR="00104BBD" w:rsidRDefault="00104BBD">
            <w:r w:rsidRPr="000940B0">
              <w:rPr>
                <w:rFonts w:ascii="Arial" w:hAnsi="Arial" w:cs="Arial"/>
                <w:sz w:val="20"/>
                <w:szCs w:val="20"/>
              </w:rPr>
              <w:t>5. [   ]  Don’t know</w:t>
            </w:r>
          </w:p>
        </w:tc>
      </w:tr>
    </w:tbl>
    <w:p w14:paraId="2F2DE7C4" w14:textId="77777777" w:rsidR="008F31C2" w:rsidRDefault="008F31C2">
      <w:pPr>
        <w:spacing w:after="0"/>
        <w:rPr>
          <w:rFonts w:ascii="Arial" w:hAnsi="Arial" w:cs="Arial"/>
          <w:b/>
          <w:bCs/>
          <w:u w:val="single"/>
        </w:rPr>
        <w:sectPr w:rsidR="008F31C2" w:rsidSect="008F31C2">
          <w:pgSz w:w="16839" w:h="11907" w:orient="landscape" w:code="9"/>
          <w:pgMar w:top="990" w:right="1152" w:bottom="540" w:left="540" w:header="720" w:footer="720" w:gutter="0"/>
          <w:cols w:space="720"/>
          <w:docGrid w:linePitch="360"/>
        </w:sectPr>
      </w:pPr>
    </w:p>
    <w:p w14:paraId="0F2105A0" w14:textId="77777777" w:rsidR="00D271C8" w:rsidRDefault="005209AD">
      <w:pPr>
        <w:spacing w:after="0"/>
        <w:rPr>
          <w:rFonts w:ascii="Arial" w:hAnsi="Arial" w:cs="Arial"/>
          <w:b/>
          <w:bCs/>
          <w:u w:val="single"/>
        </w:rPr>
      </w:pPr>
      <w:r w:rsidRPr="004F6310">
        <w:rPr>
          <w:rFonts w:ascii="Arial" w:hAnsi="Arial" w:cs="Arial"/>
          <w:b/>
          <w:bCs/>
          <w:u w:val="single"/>
        </w:rPr>
        <w:lastRenderedPageBreak/>
        <w:t>B</w:t>
      </w:r>
      <w:r w:rsidR="00AB023D">
        <w:rPr>
          <w:rFonts w:ascii="Arial" w:hAnsi="Arial" w:cs="Arial"/>
          <w:b/>
          <w:bCs/>
          <w:u w:val="single"/>
        </w:rPr>
        <w:t>6</w:t>
      </w:r>
      <w:r w:rsidRPr="004F6310">
        <w:rPr>
          <w:rFonts w:ascii="Arial" w:hAnsi="Arial" w:cs="Arial"/>
          <w:b/>
          <w:bCs/>
          <w:u w:val="single"/>
        </w:rPr>
        <w:t>. Risk Assessment</w:t>
      </w:r>
    </w:p>
    <w:p w14:paraId="00E1802E" w14:textId="77777777" w:rsidR="00D271C8" w:rsidRDefault="00D271C8">
      <w:pPr>
        <w:spacing w:after="0"/>
        <w:rPr>
          <w:rFonts w:ascii="Arial" w:hAnsi="Arial" w:cs="Arial"/>
          <w:b/>
          <w:bCs/>
          <w:sz w:val="14"/>
          <w:szCs w:val="14"/>
          <w:u w:val="single"/>
        </w:rPr>
      </w:pPr>
    </w:p>
    <w:tbl>
      <w:tblPr>
        <w:tblW w:w="10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518"/>
        <w:gridCol w:w="2325"/>
        <w:gridCol w:w="3014"/>
        <w:gridCol w:w="5130"/>
      </w:tblGrid>
      <w:tr w:rsidR="005209AD" w:rsidRPr="004F6310" w14:paraId="463C07E2" w14:textId="77777777" w:rsidTr="00102AE7">
        <w:trPr>
          <w:trHeight w:val="51"/>
        </w:trPr>
        <w:tc>
          <w:tcPr>
            <w:tcW w:w="518" w:type="dxa"/>
          </w:tcPr>
          <w:p w14:paraId="65FF08E6" w14:textId="77777777" w:rsidR="005209AD" w:rsidRPr="004F6310" w:rsidRDefault="005209AD" w:rsidP="0006212C">
            <w:pPr>
              <w:numPr>
                <w:ilvl w:val="0"/>
                <w:numId w:val="1"/>
              </w:numPr>
              <w:spacing w:after="0" w:line="240" w:lineRule="auto"/>
              <w:rPr>
                <w:rFonts w:ascii="Arial" w:hAnsi="Arial" w:cs="Arial"/>
                <w:sz w:val="20"/>
                <w:szCs w:val="20"/>
              </w:rPr>
            </w:pPr>
            <w:bookmarkStart w:id="32" w:name="_Ref289187454"/>
          </w:p>
        </w:tc>
        <w:bookmarkEnd w:id="32"/>
        <w:tc>
          <w:tcPr>
            <w:tcW w:w="5339" w:type="dxa"/>
            <w:gridSpan w:val="2"/>
          </w:tcPr>
          <w:p w14:paraId="0405557F" w14:textId="77777777" w:rsidR="00A94485" w:rsidRDefault="00833F03">
            <w:pPr>
              <w:spacing w:after="0"/>
              <w:rPr>
                <w:rFonts w:ascii="Arial" w:hAnsi="Arial" w:cs="Arial"/>
                <w:sz w:val="20"/>
                <w:szCs w:val="20"/>
              </w:rPr>
            </w:pPr>
            <w:r>
              <w:rPr>
                <w:rFonts w:ascii="Arial" w:hAnsi="Arial" w:cs="Arial"/>
                <w:sz w:val="20"/>
                <w:szCs w:val="20"/>
              </w:rPr>
              <w:fldChar w:fldCharType="begin"/>
            </w:r>
            <w:r w:rsidR="00BF2A33">
              <w:rPr>
                <w:rFonts w:ascii="Arial" w:hAnsi="Arial" w:cs="Arial"/>
                <w:sz w:val="20"/>
                <w:szCs w:val="20"/>
              </w:rPr>
              <w:instrText xml:space="preserve"> MERGEFIELD "changebehavior" </w:instrText>
            </w:r>
            <w:r w:rsidR="000A1C04">
              <w:rPr>
                <w:rFonts w:ascii="Arial" w:hAnsi="Arial" w:cs="Arial"/>
                <w:noProof/>
                <w:sz w:val="20"/>
                <w:szCs w:val="20"/>
              </w:rPr>
              <w:instrText>«changebehavior»</w:instrText>
            </w:r>
            <w:r>
              <w:rPr>
                <w:rFonts w:ascii="Arial" w:hAnsi="Arial" w:cs="Arial"/>
                <w:sz w:val="20"/>
                <w:szCs w:val="20"/>
              </w:rPr>
              <w:fldChar w:fldCharType="separate"/>
            </w:r>
            <w:r w:rsidR="00E82272" w:rsidRPr="006C59CD">
              <w:rPr>
                <w:rFonts w:ascii="Arial" w:hAnsi="Arial" w:cs="Arial"/>
                <w:noProof/>
                <w:sz w:val="20"/>
                <w:szCs w:val="20"/>
              </w:rPr>
              <w:t>If HIV/AIDS did not exist, would your sexual behavior be different?</w:t>
            </w:r>
            <w:r>
              <w:rPr>
                <w:rFonts w:ascii="Arial" w:hAnsi="Arial" w:cs="Arial"/>
                <w:sz w:val="20"/>
                <w:szCs w:val="20"/>
              </w:rPr>
              <w:fldChar w:fldCharType="end"/>
            </w:r>
          </w:p>
        </w:tc>
        <w:tc>
          <w:tcPr>
            <w:tcW w:w="5130" w:type="dxa"/>
          </w:tcPr>
          <w:p w14:paraId="5BADA454" w14:textId="77777777" w:rsidR="00D271C8" w:rsidRDefault="005209AD">
            <w:pPr>
              <w:spacing w:after="0"/>
              <w:rPr>
                <w:rFonts w:ascii="Arial" w:hAnsi="Arial" w:cs="Arial"/>
                <w:sz w:val="20"/>
                <w:szCs w:val="20"/>
              </w:rPr>
            </w:pPr>
            <w:r w:rsidRPr="004F6310">
              <w:rPr>
                <w:rFonts w:ascii="Arial" w:hAnsi="Arial" w:cs="Arial"/>
                <w:sz w:val="20"/>
                <w:szCs w:val="20"/>
              </w:rPr>
              <w:t xml:space="preserve">1. [   ]  YES              </w:t>
            </w:r>
          </w:p>
          <w:p w14:paraId="2F861763" w14:textId="77777777" w:rsidR="00D271C8" w:rsidRDefault="005209AD">
            <w:pPr>
              <w:spacing w:after="0"/>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w:t>
            </w:r>
            <w:r w:rsidR="00246B96">
              <w:rPr>
                <w:rFonts w:ascii="Arial" w:hAnsi="Arial" w:cs="Arial"/>
                <w:b/>
                <w:bCs/>
                <w:sz w:val="20"/>
                <w:szCs w:val="20"/>
              </w:rPr>
              <w:t xml:space="preserve"> </w:t>
            </w:r>
            <w:r w:rsidRPr="004F6310">
              <w:rPr>
                <w:rFonts w:ascii="Arial" w:hAnsi="Arial" w:cs="Arial"/>
                <w:b/>
                <w:bCs/>
                <w:sz w:val="20"/>
                <w:szCs w:val="20"/>
              </w:rPr>
              <w:t xml:space="preserve">skip to question </w:t>
            </w:r>
            <w:r w:rsidR="00833F03">
              <w:rPr>
                <w:rFonts w:ascii="Arial" w:hAnsi="Arial" w:cs="Arial"/>
                <w:b/>
                <w:bCs/>
                <w:sz w:val="20"/>
                <w:szCs w:val="20"/>
              </w:rPr>
              <w:fldChar w:fldCharType="begin"/>
            </w:r>
            <w:r w:rsidR="002B318A">
              <w:rPr>
                <w:rFonts w:ascii="Arial" w:hAnsi="Arial" w:cs="Arial"/>
                <w:b/>
                <w:bCs/>
                <w:sz w:val="20"/>
                <w:szCs w:val="20"/>
              </w:rPr>
              <w:instrText xml:space="preserve"> REF _Ref289160304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146</w:t>
            </w:r>
            <w:r w:rsidR="00833F03">
              <w:rPr>
                <w:rFonts w:ascii="Arial" w:hAnsi="Arial" w:cs="Arial"/>
                <w:b/>
                <w:bCs/>
                <w:sz w:val="20"/>
                <w:szCs w:val="20"/>
              </w:rPr>
              <w:fldChar w:fldCharType="end"/>
            </w:r>
          </w:p>
        </w:tc>
      </w:tr>
      <w:tr w:rsidR="005209AD" w:rsidRPr="004F6310" w14:paraId="4BC3A9C0" w14:textId="77777777" w:rsidTr="00102AE7">
        <w:trPr>
          <w:trHeight w:val="51"/>
        </w:trPr>
        <w:tc>
          <w:tcPr>
            <w:tcW w:w="518" w:type="dxa"/>
          </w:tcPr>
          <w:p w14:paraId="0807378E" w14:textId="77777777" w:rsidR="005209AD" w:rsidRPr="004F6310" w:rsidRDefault="005209AD" w:rsidP="0006212C">
            <w:pPr>
              <w:numPr>
                <w:ilvl w:val="0"/>
                <w:numId w:val="1"/>
              </w:numPr>
              <w:spacing w:after="0" w:line="240" w:lineRule="auto"/>
              <w:rPr>
                <w:rFonts w:ascii="Arial" w:hAnsi="Arial" w:cs="Arial"/>
                <w:sz w:val="20"/>
                <w:szCs w:val="20"/>
              </w:rPr>
            </w:pPr>
          </w:p>
        </w:tc>
        <w:tc>
          <w:tcPr>
            <w:tcW w:w="5339" w:type="dxa"/>
            <w:gridSpan w:val="2"/>
          </w:tcPr>
          <w:p w14:paraId="17EAFCE2" w14:textId="77777777" w:rsidR="00D271C8" w:rsidRDefault="00833F03">
            <w:pPr>
              <w:spacing w:after="0"/>
              <w:rPr>
                <w:rFonts w:ascii="Arial" w:hAnsi="Arial" w:cs="Arial"/>
                <w:b/>
                <w:sz w:val="20"/>
                <w:szCs w:val="20"/>
              </w:rPr>
            </w:pPr>
            <w:r>
              <w:rPr>
                <w:rFonts w:ascii="Arial" w:hAnsi="Arial" w:cs="Arial"/>
                <w:sz w:val="20"/>
                <w:szCs w:val="20"/>
              </w:rPr>
              <w:fldChar w:fldCharType="begin"/>
            </w:r>
            <w:r w:rsidR="00BF2A33">
              <w:rPr>
                <w:rFonts w:ascii="Arial" w:hAnsi="Arial" w:cs="Arial"/>
                <w:sz w:val="20"/>
                <w:szCs w:val="20"/>
              </w:rPr>
              <w:instrText xml:space="preserve"> MERGEFIELD "preventhiv" </w:instrText>
            </w:r>
            <w:r w:rsidR="000A1C04">
              <w:rPr>
                <w:rFonts w:ascii="Arial" w:hAnsi="Arial" w:cs="Arial"/>
                <w:noProof/>
                <w:sz w:val="20"/>
                <w:szCs w:val="20"/>
              </w:rPr>
              <w:instrText>«preventhiv»</w:instrText>
            </w:r>
            <w:r>
              <w:rPr>
                <w:rFonts w:ascii="Arial" w:hAnsi="Arial" w:cs="Arial"/>
                <w:sz w:val="20"/>
                <w:szCs w:val="20"/>
              </w:rPr>
              <w:fldChar w:fldCharType="separate"/>
            </w:r>
            <w:r w:rsidR="00E82272" w:rsidRPr="006C59CD">
              <w:rPr>
                <w:rFonts w:ascii="Arial" w:hAnsi="Arial" w:cs="Arial"/>
                <w:noProof/>
                <w:sz w:val="20"/>
                <w:szCs w:val="20"/>
              </w:rPr>
              <w:t>What behavior have you adopted to prevent HIV infection?</w:t>
            </w:r>
            <w:r>
              <w:rPr>
                <w:rFonts w:ascii="Arial" w:hAnsi="Arial" w:cs="Arial"/>
                <w:sz w:val="20"/>
                <w:szCs w:val="20"/>
              </w:rPr>
              <w:fldChar w:fldCharType="end"/>
            </w:r>
            <w:r w:rsidR="00BF2A33">
              <w:rPr>
                <w:rFonts w:ascii="Arial" w:hAnsi="Arial" w:cs="Arial"/>
                <w:sz w:val="20"/>
                <w:szCs w:val="20"/>
              </w:rPr>
              <w:t xml:space="preserve"> </w:t>
            </w:r>
            <w:r w:rsidR="003A67DB" w:rsidRPr="003A67DB">
              <w:rPr>
                <w:rFonts w:ascii="Arial" w:hAnsi="Arial" w:cs="Arial"/>
                <w:b/>
                <w:i/>
                <w:iCs/>
                <w:sz w:val="20"/>
                <w:szCs w:val="20"/>
              </w:rPr>
              <w:t>Do not read options. Do not prompt. Tick all that are mentioned</w:t>
            </w:r>
          </w:p>
        </w:tc>
        <w:tc>
          <w:tcPr>
            <w:tcW w:w="5130" w:type="dxa"/>
          </w:tcPr>
          <w:p w14:paraId="2CF429B8" w14:textId="77777777" w:rsidR="00D271C8" w:rsidRDefault="005209AD">
            <w:pPr>
              <w:spacing w:after="0"/>
              <w:rPr>
                <w:rFonts w:ascii="Arial" w:hAnsi="Arial" w:cs="Arial"/>
                <w:sz w:val="20"/>
                <w:szCs w:val="20"/>
              </w:rPr>
            </w:pPr>
            <w:r w:rsidRPr="004F6310">
              <w:rPr>
                <w:rFonts w:ascii="Arial" w:hAnsi="Arial" w:cs="Arial"/>
                <w:sz w:val="20"/>
                <w:szCs w:val="20"/>
              </w:rPr>
              <w:t>1. [   ]  I’m not having sex / abstaining</w:t>
            </w:r>
          </w:p>
          <w:p w14:paraId="2DF1337D" w14:textId="77777777" w:rsidR="00D271C8" w:rsidRDefault="005209AD">
            <w:pPr>
              <w:spacing w:after="0"/>
              <w:rPr>
                <w:rFonts w:ascii="Arial" w:hAnsi="Arial" w:cs="Arial"/>
                <w:sz w:val="20"/>
                <w:szCs w:val="20"/>
              </w:rPr>
            </w:pPr>
            <w:r w:rsidRPr="004F6310">
              <w:rPr>
                <w:rFonts w:ascii="Arial" w:hAnsi="Arial" w:cs="Arial"/>
                <w:sz w:val="20"/>
                <w:szCs w:val="20"/>
              </w:rPr>
              <w:t>2. [   ]  Use condoms when having sexual intercourse</w:t>
            </w:r>
          </w:p>
          <w:p w14:paraId="19510C5E" w14:textId="77777777" w:rsidR="00D271C8" w:rsidRDefault="005209AD">
            <w:pPr>
              <w:spacing w:after="0"/>
              <w:rPr>
                <w:rFonts w:ascii="Arial" w:hAnsi="Arial" w:cs="Arial"/>
                <w:sz w:val="20"/>
                <w:szCs w:val="20"/>
              </w:rPr>
            </w:pPr>
            <w:r w:rsidRPr="004F6310">
              <w:rPr>
                <w:rFonts w:ascii="Arial" w:hAnsi="Arial" w:cs="Arial"/>
                <w:sz w:val="20"/>
                <w:szCs w:val="20"/>
              </w:rPr>
              <w:t>3. [   ]  Restricted sex to one partner/ monogamy</w:t>
            </w:r>
          </w:p>
          <w:p w14:paraId="55543057" w14:textId="77777777" w:rsidR="00D271C8" w:rsidRDefault="005209AD">
            <w:pPr>
              <w:spacing w:after="0"/>
              <w:rPr>
                <w:rFonts w:ascii="Arial" w:hAnsi="Arial" w:cs="Arial"/>
                <w:sz w:val="20"/>
                <w:szCs w:val="20"/>
              </w:rPr>
            </w:pPr>
            <w:r w:rsidRPr="004F6310">
              <w:rPr>
                <w:rFonts w:ascii="Arial" w:hAnsi="Arial" w:cs="Arial"/>
                <w:sz w:val="20"/>
                <w:szCs w:val="20"/>
              </w:rPr>
              <w:t xml:space="preserve">4. [   ]  Reduced number of partners              </w:t>
            </w:r>
          </w:p>
          <w:p w14:paraId="19CF4A4E" w14:textId="77777777" w:rsidR="00D271C8" w:rsidRDefault="005209AD">
            <w:pPr>
              <w:spacing w:after="0"/>
              <w:rPr>
                <w:rFonts w:ascii="Arial" w:hAnsi="Arial" w:cs="Arial"/>
                <w:sz w:val="20"/>
                <w:szCs w:val="20"/>
              </w:rPr>
            </w:pPr>
            <w:r w:rsidRPr="004F6310">
              <w:rPr>
                <w:rFonts w:ascii="Arial" w:hAnsi="Arial" w:cs="Arial"/>
                <w:sz w:val="20"/>
                <w:szCs w:val="20"/>
              </w:rPr>
              <w:t>5. [   ]  Talked to partner about their HIV status</w:t>
            </w:r>
          </w:p>
          <w:p w14:paraId="40625DDD" w14:textId="77777777" w:rsidR="00D271C8" w:rsidRDefault="005209AD">
            <w:pPr>
              <w:spacing w:after="0"/>
              <w:rPr>
                <w:rFonts w:ascii="Arial" w:hAnsi="Arial" w:cs="Arial"/>
                <w:sz w:val="20"/>
                <w:szCs w:val="20"/>
              </w:rPr>
            </w:pPr>
            <w:r w:rsidRPr="004F6310">
              <w:rPr>
                <w:rFonts w:ascii="Arial" w:hAnsi="Arial" w:cs="Arial"/>
                <w:sz w:val="20"/>
                <w:szCs w:val="20"/>
              </w:rPr>
              <w:t>6. [   ]  Got an HIV test</w:t>
            </w:r>
          </w:p>
          <w:p w14:paraId="18B7C4B9" w14:textId="77777777" w:rsidR="00D271C8" w:rsidRDefault="005209AD">
            <w:pPr>
              <w:spacing w:after="0"/>
              <w:rPr>
                <w:rFonts w:ascii="Arial" w:hAnsi="Arial" w:cs="Arial"/>
                <w:sz w:val="20"/>
                <w:szCs w:val="20"/>
              </w:rPr>
            </w:pPr>
            <w:r w:rsidRPr="004F6310">
              <w:rPr>
                <w:rFonts w:ascii="Arial" w:hAnsi="Arial" w:cs="Arial"/>
                <w:sz w:val="20"/>
                <w:szCs w:val="20"/>
              </w:rPr>
              <w:t>7. [   ]  Ask partner(s) to get HIV test</w:t>
            </w:r>
          </w:p>
          <w:p w14:paraId="5D02B416" w14:textId="77777777" w:rsidR="00D271C8" w:rsidRDefault="005209AD">
            <w:pPr>
              <w:spacing w:after="0"/>
              <w:rPr>
                <w:rFonts w:ascii="Arial" w:hAnsi="Arial" w:cs="Arial"/>
                <w:sz w:val="20"/>
                <w:szCs w:val="20"/>
              </w:rPr>
            </w:pPr>
            <w:r w:rsidRPr="004F6310">
              <w:rPr>
                <w:rFonts w:ascii="Arial" w:hAnsi="Arial" w:cs="Arial"/>
                <w:sz w:val="20"/>
                <w:szCs w:val="20"/>
              </w:rPr>
              <w:t xml:space="preserve">8. [   ] </w:t>
            </w:r>
            <w:r>
              <w:rPr>
                <w:rFonts w:ascii="Arial" w:hAnsi="Arial" w:cs="Arial"/>
                <w:sz w:val="20"/>
                <w:szCs w:val="20"/>
              </w:rPr>
              <w:t xml:space="preserve"> </w:t>
            </w:r>
            <w:r w:rsidRPr="004F6310">
              <w:rPr>
                <w:rFonts w:ascii="Arial" w:hAnsi="Arial" w:cs="Arial"/>
                <w:sz w:val="20"/>
                <w:szCs w:val="20"/>
              </w:rPr>
              <w:t>Other (specify)_________________</w:t>
            </w:r>
          </w:p>
        </w:tc>
      </w:tr>
      <w:tr w:rsidR="005209AD" w:rsidRPr="004F6310" w14:paraId="5818F81F" w14:textId="77777777" w:rsidTr="00102AE7">
        <w:trPr>
          <w:trHeight w:val="51"/>
        </w:trPr>
        <w:tc>
          <w:tcPr>
            <w:tcW w:w="518" w:type="dxa"/>
          </w:tcPr>
          <w:p w14:paraId="2C540AF6" w14:textId="77777777" w:rsidR="005209AD" w:rsidRPr="004F6310" w:rsidRDefault="005209AD" w:rsidP="0006212C">
            <w:pPr>
              <w:numPr>
                <w:ilvl w:val="0"/>
                <w:numId w:val="1"/>
              </w:numPr>
              <w:spacing w:after="0" w:line="240" w:lineRule="auto"/>
              <w:rPr>
                <w:rFonts w:ascii="Arial" w:hAnsi="Arial" w:cs="Arial"/>
                <w:sz w:val="20"/>
                <w:szCs w:val="20"/>
              </w:rPr>
            </w:pPr>
            <w:bookmarkStart w:id="33" w:name="_Ref289160304"/>
          </w:p>
        </w:tc>
        <w:bookmarkEnd w:id="33"/>
        <w:tc>
          <w:tcPr>
            <w:tcW w:w="5339" w:type="dxa"/>
            <w:gridSpan w:val="2"/>
          </w:tcPr>
          <w:p w14:paraId="2F353B89" w14:textId="77777777" w:rsidR="00A94485" w:rsidRPr="009B4E98" w:rsidRDefault="00833F03">
            <w:pPr>
              <w:spacing w:after="0"/>
              <w:rPr>
                <w:rFonts w:ascii="Arial" w:hAnsi="Arial" w:cs="Arial"/>
                <w:b/>
                <w:i/>
                <w:sz w:val="20"/>
                <w:szCs w:val="20"/>
              </w:rPr>
            </w:pPr>
            <w:r>
              <w:rPr>
                <w:rFonts w:ascii="Arial" w:hAnsi="Arial" w:cs="Arial"/>
                <w:sz w:val="20"/>
                <w:szCs w:val="20"/>
              </w:rPr>
              <w:fldChar w:fldCharType="begin"/>
            </w:r>
            <w:r w:rsidR="00BF2A33">
              <w:rPr>
                <w:rFonts w:ascii="Arial" w:hAnsi="Arial" w:cs="Arial"/>
                <w:sz w:val="20"/>
                <w:szCs w:val="20"/>
              </w:rPr>
              <w:instrText xml:space="preserve"> MERGEFIELD "ownrisk" </w:instrText>
            </w:r>
            <w:r w:rsidR="000A1C04">
              <w:rPr>
                <w:rFonts w:ascii="Arial" w:hAnsi="Arial" w:cs="Arial"/>
                <w:noProof/>
                <w:sz w:val="20"/>
                <w:szCs w:val="20"/>
              </w:rPr>
              <w:instrText>«ownrisk»</w:instrText>
            </w:r>
            <w:r>
              <w:rPr>
                <w:rFonts w:ascii="Arial" w:hAnsi="Arial" w:cs="Arial"/>
                <w:sz w:val="20"/>
                <w:szCs w:val="20"/>
              </w:rPr>
              <w:fldChar w:fldCharType="separate"/>
            </w:r>
            <w:r w:rsidR="00E82272" w:rsidRPr="006C59CD">
              <w:rPr>
                <w:rFonts w:ascii="Arial" w:hAnsi="Arial" w:cs="Arial"/>
                <w:noProof/>
                <w:sz w:val="20"/>
                <w:szCs w:val="20"/>
              </w:rPr>
              <w:t>How worried are you that you are infected with HIV right now?</w:t>
            </w:r>
            <w:r>
              <w:rPr>
                <w:rFonts w:ascii="Arial" w:hAnsi="Arial" w:cs="Arial"/>
                <w:sz w:val="20"/>
                <w:szCs w:val="20"/>
              </w:rPr>
              <w:fldChar w:fldCharType="end"/>
            </w:r>
            <w:r w:rsidR="009B4E98">
              <w:rPr>
                <w:rFonts w:ascii="Arial" w:hAnsi="Arial" w:cs="Arial"/>
                <w:sz w:val="20"/>
                <w:szCs w:val="20"/>
              </w:rPr>
              <w:t xml:space="preserve"> </w:t>
            </w:r>
            <w:r w:rsidR="005200AF">
              <w:rPr>
                <w:rFonts w:ascii="Arial" w:hAnsi="Arial" w:cs="Arial"/>
                <w:b/>
                <w:i/>
                <w:sz w:val="20"/>
                <w:szCs w:val="20"/>
              </w:rPr>
              <w:t>READ Options</w:t>
            </w:r>
          </w:p>
        </w:tc>
        <w:tc>
          <w:tcPr>
            <w:tcW w:w="5130" w:type="dxa"/>
            <w:vAlign w:val="center"/>
          </w:tcPr>
          <w:p w14:paraId="2839CB24" w14:textId="77777777" w:rsidR="00D271C8" w:rsidRDefault="005209AD">
            <w:pPr>
              <w:spacing w:after="0"/>
              <w:rPr>
                <w:rFonts w:ascii="Arial" w:hAnsi="Arial" w:cs="Arial"/>
                <w:sz w:val="20"/>
                <w:szCs w:val="20"/>
              </w:rPr>
            </w:pPr>
            <w:r w:rsidRPr="004F6310">
              <w:rPr>
                <w:rFonts w:ascii="Arial" w:hAnsi="Arial" w:cs="Arial"/>
                <w:sz w:val="20"/>
                <w:szCs w:val="20"/>
              </w:rPr>
              <w:t xml:space="preserve">1. [   ]  </w:t>
            </w:r>
            <w:r w:rsidR="000260C2">
              <w:rPr>
                <w:rFonts w:ascii="Arial" w:hAnsi="Arial" w:cs="Arial"/>
                <w:sz w:val="20"/>
                <w:szCs w:val="20"/>
              </w:rPr>
              <w:t>Not worried at all</w:t>
            </w:r>
            <w:r w:rsidRPr="004F6310">
              <w:rPr>
                <w:rFonts w:ascii="Arial" w:hAnsi="Arial" w:cs="Arial"/>
                <w:sz w:val="20"/>
                <w:szCs w:val="20"/>
              </w:rPr>
              <w:t xml:space="preserve">          </w:t>
            </w:r>
          </w:p>
          <w:p w14:paraId="4C32EBC9" w14:textId="77777777" w:rsidR="00D271C8" w:rsidRDefault="000531DC">
            <w:pPr>
              <w:spacing w:after="0"/>
              <w:rPr>
                <w:rFonts w:ascii="Arial" w:hAnsi="Arial" w:cs="Arial"/>
                <w:sz w:val="20"/>
                <w:szCs w:val="20"/>
              </w:rPr>
            </w:pPr>
            <w:r>
              <w:rPr>
                <w:rFonts w:ascii="Arial" w:hAnsi="Arial" w:cs="Arial"/>
                <w:sz w:val="20"/>
                <w:szCs w:val="20"/>
              </w:rPr>
              <w:t xml:space="preserve">2. [   ]  </w:t>
            </w:r>
            <w:r w:rsidR="000260C2">
              <w:rPr>
                <w:rFonts w:ascii="Arial" w:hAnsi="Arial" w:cs="Arial"/>
                <w:sz w:val="20"/>
                <w:szCs w:val="20"/>
              </w:rPr>
              <w:t>A little worried</w:t>
            </w:r>
          </w:p>
          <w:p w14:paraId="588C5157" w14:textId="77777777" w:rsidR="00D271C8" w:rsidRDefault="000531DC">
            <w:pPr>
              <w:spacing w:after="0"/>
              <w:rPr>
                <w:rFonts w:ascii="Arial" w:hAnsi="Arial" w:cs="Arial"/>
                <w:sz w:val="20"/>
                <w:szCs w:val="20"/>
              </w:rPr>
            </w:pPr>
            <w:r>
              <w:rPr>
                <w:rFonts w:ascii="Arial" w:hAnsi="Arial" w:cs="Arial"/>
                <w:sz w:val="20"/>
                <w:szCs w:val="20"/>
              </w:rPr>
              <w:t xml:space="preserve">3. [   ]  </w:t>
            </w:r>
            <w:r w:rsidR="000260C2">
              <w:rPr>
                <w:rFonts w:ascii="Arial" w:hAnsi="Arial" w:cs="Arial"/>
                <w:sz w:val="20"/>
                <w:szCs w:val="20"/>
              </w:rPr>
              <w:t>Somewhat worried</w:t>
            </w:r>
          </w:p>
          <w:p w14:paraId="1A194FD9" w14:textId="77777777" w:rsidR="00D271C8" w:rsidRDefault="005209AD" w:rsidP="000260C2">
            <w:pPr>
              <w:spacing w:after="0"/>
              <w:rPr>
                <w:rFonts w:ascii="Arial" w:hAnsi="Arial" w:cs="Arial"/>
                <w:sz w:val="20"/>
                <w:szCs w:val="20"/>
              </w:rPr>
            </w:pPr>
            <w:r w:rsidRPr="004F6310">
              <w:rPr>
                <w:rFonts w:ascii="Arial" w:hAnsi="Arial" w:cs="Arial"/>
                <w:sz w:val="20"/>
                <w:szCs w:val="20"/>
              </w:rPr>
              <w:t xml:space="preserve">4. [   ]  </w:t>
            </w:r>
            <w:r w:rsidR="000260C2">
              <w:rPr>
                <w:rFonts w:ascii="Arial" w:hAnsi="Arial" w:cs="Arial"/>
                <w:sz w:val="20"/>
                <w:szCs w:val="20"/>
              </w:rPr>
              <w:t>Very worried</w:t>
            </w:r>
          </w:p>
        </w:tc>
      </w:tr>
      <w:tr w:rsidR="0010724F" w:rsidRPr="004F6310" w14:paraId="1610086C" w14:textId="77777777" w:rsidTr="00102AE7">
        <w:trPr>
          <w:trHeight w:val="51"/>
        </w:trPr>
        <w:tc>
          <w:tcPr>
            <w:tcW w:w="518" w:type="dxa"/>
          </w:tcPr>
          <w:p w14:paraId="50F39141" w14:textId="77777777" w:rsidR="0010724F" w:rsidRPr="004F6310" w:rsidRDefault="0010724F" w:rsidP="0006212C">
            <w:pPr>
              <w:numPr>
                <w:ilvl w:val="0"/>
                <w:numId w:val="1"/>
              </w:numPr>
              <w:spacing w:after="0" w:line="240" w:lineRule="auto"/>
              <w:rPr>
                <w:rFonts w:ascii="Arial" w:hAnsi="Arial" w:cs="Arial"/>
                <w:sz w:val="20"/>
                <w:szCs w:val="20"/>
              </w:rPr>
            </w:pPr>
          </w:p>
        </w:tc>
        <w:tc>
          <w:tcPr>
            <w:tcW w:w="2325" w:type="dxa"/>
          </w:tcPr>
          <w:p w14:paraId="2B185C35" w14:textId="77777777" w:rsidR="00D271C8" w:rsidRPr="00475B63" w:rsidRDefault="00833F03" w:rsidP="00475B63">
            <w:pPr>
              <w:spacing w:after="0"/>
              <w:rPr>
                <w:rFonts w:ascii="Arial" w:hAnsi="Arial" w:cs="Arial"/>
                <w:b/>
                <w:sz w:val="20"/>
                <w:szCs w:val="20"/>
              </w:rPr>
            </w:pPr>
            <w:r>
              <w:rPr>
                <w:rFonts w:ascii="Arial" w:hAnsi="Arial" w:cs="Arial"/>
                <w:sz w:val="20"/>
                <w:szCs w:val="20"/>
              </w:rPr>
              <w:fldChar w:fldCharType="begin"/>
            </w:r>
            <w:r w:rsidR="00BF2A33">
              <w:rPr>
                <w:rFonts w:ascii="Arial" w:hAnsi="Arial" w:cs="Arial"/>
                <w:sz w:val="20"/>
                <w:szCs w:val="20"/>
              </w:rPr>
              <w:instrText xml:space="preserve"> MERGEFIELD "whyownrisk" </w:instrText>
            </w:r>
            <w:r w:rsidR="000A1C04">
              <w:rPr>
                <w:rFonts w:ascii="Arial" w:hAnsi="Arial" w:cs="Arial"/>
                <w:noProof/>
                <w:sz w:val="20"/>
                <w:szCs w:val="20"/>
              </w:rPr>
              <w:instrText>«whyownrisk»</w:instrText>
            </w:r>
            <w:r>
              <w:rPr>
                <w:rFonts w:ascii="Arial" w:hAnsi="Arial" w:cs="Arial"/>
                <w:sz w:val="20"/>
                <w:szCs w:val="20"/>
              </w:rPr>
              <w:fldChar w:fldCharType="separate"/>
            </w:r>
            <w:r w:rsidR="00E82272" w:rsidRPr="006C59CD">
              <w:rPr>
                <w:rFonts w:ascii="Arial" w:hAnsi="Arial" w:cs="Arial"/>
                <w:noProof/>
                <w:sz w:val="20"/>
                <w:szCs w:val="20"/>
              </w:rPr>
              <w:t>Why do you think your risk is</w:t>
            </w:r>
            <w:r>
              <w:rPr>
                <w:rFonts w:ascii="Arial" w:hAnsi="Arial" w:cs="Arial"/>
                <w:sz w:val="20"/>
                <w:szCs w:val="20"/>
              </w:rPr>
              <w:fldChar w:fldCharType="end"/>
            </w:r>
            <w:r w:rsidR="00547195">
              <w:rPr>
                <w:rFonts w:ascii="Arial" w:hAnsi="Arial" w:cs="Arial"/>
                <w:sz w:val="20"/>
                <w:szCs w:val="20"/>
              </w:rPr>
              <w:t xml:space="preserve"> </w:t>
            </w:r>
            <w:r w:rsidR="00BF2A33" w:rsidRPr="004F6310" w:rsidDel="00BF2A33">
              <w:rPr>
                <w:rFonts w:ascii="Arial" w:hAnsi="Arial" w:cs="Arial"/>
                <w:sz w:val="20"/>
                <w:szCs w:val="20"/>
              </w:rPr>
              <w:t xml:space="preserve"> </w:t>
            </w:r>
            <w:r w:rsidR="003A67DB" w:rsidRPr="00475B63">
              <w:rPr>
                <w:rFonts w:ascii="Arial" w:hAnsi="Arial" w:cs="Arial"/>
                <w:sz w:val="20"/>
                <w:szCs w:val="20"/>
              </w:rPr>
              <w:t>[Answer from</w:t>
            </w:r>
            <w:r w:rsidR="0010724F" w:rsidRPr="00475B63">
              <w:rPr>
                <w:rFonts w:ascii="Arial" w:hAnsi="Arial" w:cs="Arial"/>
                <w:sz w:val="20"/>
                <w:szCs w:val="20"/>
              </w:rPr>
              <w:t xml:space="preserve"> </w:t>
            </w:r>
            <w:r w:rsidR="002F4EE4">
              <w:fldChar w:fldCharType="begin"/>
            </w:r>
            <w:r w:rsidR="002F4EE4">
              <w:instrText xml:space="preserve"> REF _Ref289160304 \r \h  \* MERGEFORMAT </w:instrText>
            </w:r>
            <w:r w:rsidR="002F4EE4">
              <w:fldChar w:fldCharType="separate"/>
            </w:r>
            <w:r w:rsidR="00E82272" w:rsidRPr="00E82272">
              <w:rPr>
                <w:rFonts w:ascii="Arial" w:hAnsi="Arial" w:cs="Arial"/>
                <w:sz w:val="20"/>
                <w:szCs w:val="20"/>
              </w:rPr>
              <w:t>146</w:t>
            </w:r>
            <w:r w:rsidR="002F4EE4">
              <w:fldChar w:fldCharType="end"/>
            </w:r>
            <w:r w:rsidR="0010724F" w:rsidRPr="00475B63">
              <w:rPr>
                <w:rFonts w:ascii="Arial" w:hAnsi="Arial" w:cs="Arial"/>
                <w:sz w:val="20"/>
                <w:szCs w:val="20"/>
              </w:rPr>
              <w:t>]</w:t>
            </w:r>
            <w:r w:rsidR="0010724F" w:rsidRPr="004F6310">
              <w:rPr>
                <w:rFonts w:ascii="Arial" w:hAnsi="Arial" w:cs="Arial"/>
                <w:sz w:val="20"/>
                <w:szCs w:val="20"/>
              </w:rPr>
              <w:t xml:space="preserve">? </w:t>
            </w:r>
            <w:r w:rsidR="0010724F" w:rsidRPr="00475B63">
              <w:rPr>
                <w:rFonts w:ascii="Arial" w:hAnsi="Arial" w:cs="Arial"/>
                <w:b/>
                <w:i/>
                <w:iCs/>
                <w:sz w:val="20"/>
                <w:szCs w:val="20"/>
              </w:rPr>
              <w:t>Do not read options. Do not prompt. Tick all that are mentioned</w:t>
            </w:r>
            <w:r w:rsidR="00972361">
              <w:rPr>
                <w:rFonts w:ascii="Arial" w:hAnsi="Arial" w:cs="Arial"/>
                <w:b/>
                <w:i/>
                <w:iCs/>
                <w:sz w:val="20"/>
                <w:szCs w:val="20"/>
              </w:rPr>
              <w:t>.</w:t>
            </w:r>
          </w:p>
        </w:tc>
        <w:tc>
          <w:tcPr>
            <w:tcW w:w="3014" w:type="dxa"/>
          </w:tcPr>
          <w:p w14:paraId="60961ED1" w14:textId="77777777" w:rsidR="00D271C8" w:rsidRDefault="0010724F">
            <w:pPr>
              <w:spacing w:after="0"/>
              <w:rPr>
                <w:rFonts w:ascii="Arial" w:hAnsi="Arial" w:cs="Arial"/>
                <w:sz w:val="20"/>
                <w:szCs w:val="20"/>
              </w:rPr>
            </w:pPr>
            <w:r w:rsidRPr="004F6310">
              <w:rPr>
                <w:rFonts w:ascii="Arial" w:hAnsi="Arial" w:cs="Arial"/>
                <w:sz w:val="20"/>
                <w:szCs w:val="20"/>
              </w:rPr>
              <w:t>1. [   ]  Got tested (know status)</w:t>
            </w:r>
          </w:p>
          <w:p w14:paraId="7A290F4A" w14:textId="77777777" w:rsidR="00D271C8" w:rsidRDefault="0010724F">
            <w:pPr>
              <w:spacing w:after="0"/>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 xml:space="preserve"> </w:t>
            </w:r>
            <w:r w:rsidRPr="004F6310">
              <w:rPr>
                <w:rFonts w:ascii="Arial" w:hAnsi="Arial" w:cs="Arial"/>
                <w:sz w:val="20"/>
                <w:szCs w:val="20"/>
              </w:rPr>
              <w:t xml:space="preserve">Abstinent/no sex              </w:t>
            </w:r>
          </w:p>
          <w:p w14:paraId="143C8225" w14:textId="77777777" w:rsidR="00D271C8" w:rsidRDefault="0010724F">
            <w:pPr>
              <w:spacing w:after="0"/>
              <w:rPr>
                <w:rFonts w:ascii="Arial" w:hAnsi="Arial" w:cs="Arial"/>
                <w:sz w:val="20"/>
                <w:szCs w:val="20"/>
              </w:rPr>
            </w:pPr>
            <w:r w:rsidRPr="004F6310">
              <w:rPr>
                <w:rFonts w:ascii="Arial" w:hAnsi="Arial" w:cs="Arial"/>
                <w:sz w:val="20"/>
                <w:szCs w:val="20"/>
              </w:rPr>
              <w:t>3. [   ]  Have only one partner</w:t>
            </w:r>
          </w:p>
          <w:p w14:paraId="70598D72" w14:textId="77777777" w:rsidR="00D271C8" w:rsidRDefault="0010724F">
            <w:pPr>
              <w:spacing w:after="0"/>
              <w:rPr>
                <w:rFonts w:ascii="Arial" w:hAnsi="Arial" w:cs="Arial"/>
                <w:sz w:val="20"/>
                <w:szCs w:val="20"/>
              </w:rPr>
            </w:pPr>
            <w:r w:rsidRPr="004F6310">
              <w:rPr>
                <w:rFonts w:ascii="Arial" w:hAnsi="Arial" w:cs="Arial"/>
                <w:sz w:val="20"/>
                <w:szCs w:val="20"/>
              </w:rPr>
              <w:t xml:space="preserve">4. [   ]  Always use condoms               </w:t>
            </w:r>
          </w:p>
          <w:p w14:paraId="36943D9C" w14:textId="77777777" w:rsidR="00D271C8" w:rsidRDefault="0010724F">
            <w:pPr>
              <w:spacing w:after="0"/>
              <w:rPr>
                <w:rFonts w:ascii="Arial" w:hAnsi="Arial" w:cs="Arial"/>
                <w:sz w:val="20"/>
                <w:szCs w:val="20"/>
              </w:rPr>
            </w:pPr>
            <w:r w:rsidRPr="004F6310">
              <w:rPr>
                <w:rFonts w:ascii="Arial" w:hAnsi="Arial" w:cs="Arial"/>
                <w:sz w:val="20"/>
                <w:szCs w:val="20"/>
              </w:rPr>
              <w:t xml:space="preserve">5. [   ]  </w:t>
            </w:r>
            <w:r>
              <w:rPr>
                <w:rFonts w:ascii="Arial" w:hAnsi="Arial" w:cs="Arial"/>
                <w:sz w:val="20"/>
                <w:szCs w:val="20"/>
              </w:rPr>
              <w:t>Because of my age</w:t>
            </w:r>
          </w:p>
          <w:p w14:paraId="700C526D" w14:textId="77777777" w:rsidR="00D271C8" w:rsidRDefault="0010724F">
            <w:pPr>
              <w:spacing w:after="0"/>
              <w:rPr>
                <w:rFonts w:ascii="Arial" w:hAnsi="Arial" w:cs="Arial"/>
                <w:sz w:val="20"/>
                <w:szCs w:val="20"/>
              </w:rPr>
            </w:pPr>
            <w:r w:rsidRPr="004F6310">
              <w:rPr>
                <w:rFonts w:ascii="Arial" w:hAnsi="Arial" w:cs="Arial"/>
                <w:sz w:val="20"/>
                <w:szCs w:val="20"/>
              </w:rPr>
              <w:t xml:space="preserve">6. [   ]  </w:t>
            </w:r>
            <w:r>
              <w:rPr>
                <w:rFonts w:ascii="Arial" w:hAnsi="Arial" w:cs="Arial"/>
                <w:sz w:val="20"/>
                <w:szCs w:val="20"/>
              </w:rPr>
              <w:t>HIV is transmitted in many ways</w:t>
            </w:r>
          </w:p>
          <w:p w14:paraId="23C307C0" w14:textId="77777777" w:rsidR="00D271C8" w:rsidRDefault="0010724F">
            <w:pPr>
              <w:spacing w:after="0"/>
              <w:rPr>
                <w:rFonts w:ascii="Arial" w:hAnsi="Arial" w:cs="Arial"/>
                <w:sz w:val="20"/>
                <w:szCs w:val="20"/>
              </w:rPr>
            </w:pPr>
            <w:r w:rsidRPr="004F6310">
              <w:rPr>
                <w:rFonts w:ascii="Arial" w:hAnsi="Arial" w:cs="Arial"/>
                <w:sz w:val="20"/>
                <w:szCs w:val="20"/>
              </w:rPr>
              <w:t>7. [   ]  Partner is faithful</w:t>
            </w:r>
          </w:p>
        </w:tc>
        <w:tc>
          <w:tcPr>
            <w:tcW w:w="5130" w:type="dxa"/>
          </w:tcPr>
          <w:p w14:paraId="0C0D16D0" w14:textId="77777777" w:rsidR="00D271C8" w:rsidRDefault="006936CA">
            <w:pPr>
              <w:spacing w:after="0"/>
              <w:rPr>
                <w:rFonts w:ascii="Arial" w:hAnsi="Arial" w:cs="Arial"/>
                <w:sz w:val="20"/>
                <w:szCs w:val="20"/>
              </w:rPr>
            </w:pPr>
            <w:r>
              <w:rPr>
                <w:rFonts w:ascii="Arial" w:hAnsi="Arial" w:cs="Arial"/>
                <w:sz w:val="20"/>
                <w:szCs w:val="20"/>
              </w:rPr>
              <w:t xml:space="preserve"> </w:t>
            </w:r>
            <w:r w:rsidR="0010724F" w:rsidRPr="004F6310">
              <w:rPr>
                <w:rFonts w:ascii="Arial" w:hAnsi="Arial" w:cs="Arial"/>
                <w:sz w:val="20"/>
                <w:szCs w:val="20"/>
              </w:rPr>
              <w:t xml:space="preserve">8. </w:t>
            </w:r>
            <w:r>
              <w:rPr>
                <w:rFonts w:ascii="Arial" w:hAnsi="Arial" w:cs="Arial"/>
                <w:sz w:val="20"/>
                <w:szCs w:val="20"/>
              </w:rPr>
              <w:t xml:space="preserve"> </w:t>
            </w:r>
            <w:r w:rsidR="0010724F" w:rsidRPr="004F6310">
              <w:rPr>
                <w:rFonts w:ascii="Arial" w:hAnsi="Arial" w:cs="Arial"/>
                <w:sz w:val="20"/>
                <w:szCs w:val="20"/>
              </w:rPr>
              <w:t xml:space="preserve">[   ]  Partner is/may be unfaithful </w:t>
            </w:r>
          </w:p>
          <w:p w14:paraId="6D30D6AB" w14:textId="77777777" w:rsidR="00D271C8" w:rsidRDefault="006936CA">
            <w:pPr>
              <w:spacing w:after="0"/>
              <w:rPr>
                <w:rFonts w:ascii="Arial" w:hAnsi="Arial" w:cs="Arial"/>
                <w:sz w:val="20"/>
                <w:szCs w:val="20"/>
              </w:rPr>
            </w:pPr>
            <w:r>
              <w:rPr>
                <w:rFonts w:ascii="Arial" w:hAnsi="Arial" w:cs="Arial"/>
                <w:sz w:val="20"/>
                <w:szCs w:val="20"/>
              </w:rPr>
              <w:t xml:space="preserve"> </w:t>
            </w:r>
            <w:r w:rsidR="0010724F" w:rsidRPr="004F6310">
              <w:rPr>
                <w:rFonts w:ascii="Arial" w:hAnsi="Arial" w:cs="Arial"/>
                <w:sz w:val="20"/>
                <w:szCs w:val="20"/>
              </w:rPr>
              <w:t xml:space="preserve">9. </w:t>
            </w:r>
            <w:r>
              <w:rPr>
                <w:rFonts w:ascii="Arial" w:hAnsi="Arial" w:cs="Arial"/>
                <w:sz w:val="20"/>
                <w:szCs w:val="20"/>
              </w:rPr>
              <w:t xml:space="preserve"> </w:t>
            </w:r>
            <w:r w:rsidR="0010724F" w:rsidRPr="004F6310">
              <w:rPr>
                <w:rFonts w:ascii="Arial" w:hAnsi="Arial" w:cs="Arial"/>
                <w:sz w:val="20"/>
                <w:szCs w:val="20"/>
              </w:rPr>
              <w:t xml:space="preserve">[   ]  Have multiple partners              </w:t>
            </w:r>
          </w:p>
          <w:p w14:paraId="05A8454D" w14:textId="77777777" w:rsidR="00D271C8" w:rsidRDefault="0010724F">
            <w:pPr>
              <w:spacing w:after="0"/>
              <w:rPr>
                <w:rFonts w:ascii="Arial" w:hAnsi="Arial" w:cs="Arial"/>
                <w:sz w:val="20"/>
                <w:szCs w:val="20"/>
              </w:rPr>
            </w:pPr>
            <w:r w:rsidRPr="004F6310">
              <w:rPr>
                <w:rFonts w:ascii="Arial" w:hAnsi="Arial" w:cs="Arial"/>
                <w:sz w:val="20"/>
                <w:szCs w:val="20"/>
              </w:rPr>
              <w:t>10. [   ]  Partner is infected</w:t>
            </w:r>
          </w:p>
          <w:p w14:paraId="23775319" w14:textId="77777777" w:rsidR="00D271C8" w:rsidRDefault="0010724F">
            <w:pPr>
              <w:spacing w:after="0"/>
              <w:rPr>
                <w:rFonts w:ascii="Arial" w:hAnsi="Arial" w:cs="Arial"/>
                <w:sz w:val="20"/>
                <w:szCs w:val="20"/>
              </w:rPr>
            </w:pPr>
            <w:r w:rsidRPr="004F6310">
              <w:rPr>
                <w:rFonts w:ascii="Arial" w:hAnsi="Arial" w:cs="Arial"/>
                <w:sz w:val="20"/>
                <w:szCs w:val="20"/>
              </w:rPr>
              <w:t>11. [   ]  Have unprotected sex</w:t>
            </w:r>
          </w:p>
          <w:p w14:paraId="33BB9B6F" w14:textId="77777777" w:rsidR="00D271C8" w:rsidRDefault="0010724F">
            <w:pPr>
              <w:spacing w:after="0"/>
              <w:rPr>
                <w:rFonts w:ascii="Arial" w:hAnsi="Arial" w:cs="Arial"/>
                <w:sz w:val="20"/>
                <w:szCs w:val="20"/>
              </w:rPr>
            </w:pPr>
            <w:r w:rsidRPr="004F6310">
              <w:rPr>
                <w:rFonts w:ascii="Arial" w:hAnsi="Arial" w:cs="Arial"/>
                <w:sz w:val="20"/>
                <w:szCs w:val="20"/>
              </w:rPr>
              <w:t>12. [</w:t>
            </w:r>
            <w:r>
              <w:rPr>
                <w:rFonts w:ascii="Arial" w:hAnsi="Arial" w:cs="Arial"/>
                <w:sz w:val="20"/>
                <w:szCs w:val="20"/>
              </w:rPr>
              <w:t xml:space="preserve"> </w:t>
            </w:r>
            <w:r w:rsidRPr="004F6310">
              <w:rPr>
                <w:rFonts w:ascii="Arial" w:hAnsi="Arial" w:cs="Arial"/>
                <w:sz w:val="20"/>
                <w:szCs w:val="20"/>
              </w:rPr>
              <w:t xml:space="preserve">  ]</w:t>
            </w:r>
            <w:r>
              <w:rPr>
                <w:rFonts w:ascii="Arial" w:hAnsi="Arial" w:cs="Arial"/>
                <w:sz w:val="20"/>
                <w:szCs w:val="20"/>
              </w:rPr>
              <w:t xml:space="preserve"> </w:t>
            </w:r>
            <w:r w:rsidRPr="004F6310">
              <w:rPr>
                <w:rFonts w:ascii="Arial" w:hAnsi="Arial" w:cs="Arial"/>
                <w:sz w:val="20"/>
                <w:szCs w:val="20"/>
              </w:rPr>
              <w:t>Sleep under net to protect from mosquito bites</w:t>
            </w:r>
            <w:r w:rsidRPr="004F6310">
              <w:rPr>
                <w:rFonts w:ascii="Arial" w:hAnsi="Arial" w:cs="Arial"/>
                <w:sz w:val="20"/>
                <w:szCs w:val="20"/>
              </w:rPr>
              <w:br/>
              <w:t>13. [   ] Has had sex</w:t>
            </w:r>
          </w:p>
          <w:p w14:paraId="3F46B163" w14:textId="77777777" w:rsidR="00D271C8" w:rsidRDefault="0010724F">
            <w:pPr>
              <w:spacing w:after="0"/>
              <w:rPr>
                <w:rFonts w:ascii="Arial" w:hAnsi="Arial" w:cs="Arial"/>
                <w:sz w:val="20"/>
                <w:szCs w:val="20"/>
              </w:rPr>
            </w:pPr>
            <w:r w:rsidRPr="004F6310">
              <w:rPr>
                <w:rFonts w:ascii="Arial" w:hAnsi="Arial" w:cs="Arial"/>
                <w:sz w:val="20"/>
                <w:szCs w:val="20"/>
              </w:rPr>
              <w:t>14.</w:t>
            </w:r>
            <w:r w:rsidR="006936CA">
              <w:rPr>
                <w:rFonts w:ascii="Arial" w:hAnsi="Arial" w:cs="Arial"/>
                <w:sz w:val="20"/>
                <w:szCs w:val="20"/>
              </w:rPr>
              <w:t xml:space="preserve"> </w:t>
            </w:r>
            <w:r w:rsidRPr="004F6310">
              <w:rPr>
                <w:rFonts w:ascii="Arial" w:hAnsi="Arial" w:cs="Arial"/>
                <w:sz w:val="20"/>
                <w:szCs w:val="20"/>
              </w:rPr>
              <w:t>[   ] Other (specify)_______</w:t>
            </w:r>
            <w:r w:rsidR="00246B96">
              <w:rPr>
                <w:rFonts w:ascii="Arial" w:hAnsi="Arial" w:cs="Arial"/>
                <w:sz w:val="20"/>
                <w:szCs w:val="20"/>
              </w:rPr>
              <w:t>___</w:t>
            </w:r>
            <w:r w:rsidRPr="004F6310">
              <w:rPr>
                <w:rFonts w:ascii="Arial" w:hAnsi="Arial" w:cs="Arial"/>
                <w:sz w:val="20"/>
                <w:szCs w:val="20"/>
              </w:rPr>
              <w:t>___</w:t>
            </w:r>
            <w:r w:rsidR="00F173EA">
              <w:rPr>
                <w:rFonts w:ascii="Arial" w:hAnsi="Arial" w:cs="Arial"/>
                <w:sz w:val="20"/>
                <w:szCs w:val="20"/>
              </w:rPr>
              <w:t>____</w:t>
            </w:r>
          </w:p>
        </w:tc>
      </w:tr>
    </w:tbl>
    <w:p w14:paraId="001FC877" w14:textId="77777777" w:rsidR="00D271C8" w:rsidRDefault="00D271C8">
      <w:pPr>
        <w:autoSpaceDE w:val="0"/>
        <w:spacing w:after="0"/>
        <w:rPr>
          <w:rFonts w:ascii="Microsoft Sans Serif" w:hAnsi="Microsoft Sans Serif" w:cs="Microsoft Sans Serif"/>
          <w:b/>
          <w:color w:val="000000"/>
          <w:sz w:val="21"/>
          <w:szCs w:val="21"/>
        </w:rPr>
      </w:pPr>
    </w:p>
    <w:p w14:paraId="5E5A3DAB" w14:textId="77777777" w:rsidR="00D271C8" w:rsidRPr="00060D42" w:rsidRDefault="003A67DB" w:rsidP="00F173EA">
      <w:pPr>
        <w:spacing w:after="0"/>
        <w:rPr>
          <w:rFonts w:ascii="Arial" w:hAnsi="Arial" w:cs="Arial"/>
          <w:b/>
          <w:bCs/>
          <w:sz w:val="24"/>
          <w:szCs w:val="24"/>
          <w:u w:val="single"/>
        </w:rPr>
      </w:pPr>
      <w:r w:rsidRPr="00060D42">
        <w:rPr>
          <w:rFonts w:ascii="Arial" w:hAnsi="Arial" w:cs="Arial"/>
          <w:b/>
          <w:bCs/>
          <w:sz w:val="24"/>
          <w:szCs w:val="24"/>
          <w:u w:val="single"/>
        </w:rPr>
        <w:t>B</w:t>
      </w:r>
      <w:r w:rsidR="00AB023D" w:rsidRPr="00060D42">
        <w:rPr>
          <w:rFonts w:ascii="Arial" w:hAnsi="Arial" w:cs="Arial"/>
          <w:b/>
          <w:bCs/>
          <w:sz w:val="24"/>
          <w:szCs w:val="24"/>
          <w:u w:val="single"/>
        </w:rPr>
        <w:t>7</w:t>
      </w:r>
      <w:r w:rsidRPr="00060D42">
        <w:rPr>
          <w:rFonts w:ascii="Arial" w:hAnsi="Arial" w:cs="Arial"/>
          <w:b/>
          <w:bCs/>
          <w:sz w:val="24"/>
          <w:szCs w:val="24"/>
          <w:u w:val="single"/>
        </w:rPr>
        <w:t>. Fertility</w:t>
      </w:r>
    </w:p>
    <w:p w14:paraId="46FCAB0E" w14:textId="77777777" w:rsidR="00D271C8" w:rsidRDefault="00D271C8">
      <w:pPr>
        <w:autoSpaceDE w:val="0"/>
        <w:spacing w:after="0"/>
        <w:rPr>
          <w:rFonts w:ascii="Microsoft Sans Serif" w:hAnsi="Microsoft Sans Serif" w:cs="Microsoft Sans Serif"/>
          <w:b/>
          <w:color w:val="000000"/>
          <w:sz w:val="21"/>
          <w:szCs w:val="21"/>
        </w:rPr>
      </w:pPr>
    </w:p>
    <w:p w14:paraId="663B0975" w14:textId="77777777" w:rsidR="00D271C8" w:rsidRDefault="0010724F">
      <w:pPr>
        <w:autoSpaceDE w:val="0"/>
        <w:spacing w:after="0"/>
        <w:rPr>
          <w:rFonts w:ascii="Arial" w:hAnsi="Arial" w:cs="Arial"/>
          <w:b/>
          <w:bCs/>
        </w:rPr>
      </w:pPr>
      <w:r>
        <w:rPr>
          <w:rFonts w:ascii="Arial" w:hAnsi="Arial" w:cs="Arial"/>
          <w:b/>
          <w:bCs/>
        </w:rPr>
        <w:t>SECTION A. PREGNANCY</w:t>
      </w:r>
    </w:p>
    <w:p w14:paraId="01E6B163" w14:textId="77777777" w:rsidR="00D271C8" w:rsidRDefault="0010724F">
      <w:pPr>
        <w:autoSpaceDE w:val="0"/>
        <w:spacing w:after="0"/>
        <w:rPr>
          <w:i/>
          <w:lang w:val="es-ES"/>
        </w:rPr>
      </w:pPr>
      <w:r>
        <w:rPr>
          <w:rFonts w:ascii="Arial" w:hAnsi="Arial" w:cs="Arial"/>
          <w:b/>
          <w:bCs/>
          <w:i/>
        </w:rPr>
        <w:t>FO</w:t>
      </w:r>
      <w:r>
        <w:rPr>
          <w:rFonts w:ascii="Arial" w:hAnsi="Arial" w:cs="Arial"/>
          <w:bCs/>
          <w:i/>
        </w:rPr>
        <w:t xml:space="preserve">: </w:t>
      </w:r>
      <w:r w:rsidR="007C5079" w:rsidRPr="007C5079">
        <w:rPr>
          <w:rFonts w:ascii="Arial" w:eastAsia="Times New Roman" w:hAnsi="Arial" w:cs="Arial"/>
          <w:i/>
          <w:sz w:val="20"/>
          <w:szCs w:val="20"/>
          <w:lang w:eastAsia="ar-SA"/>
        </w:rPr>
        <w:t xml:space="preserve">This module asks questions related to pregnancy, your children’s health, and your health.  The purpose of this portion is to help us understand pre-natal and post-natal care.  </w:t>
      </w:r>
      <w:r w:rsidR="001F5C8C" w:rsidRPr="007C5079">
        <w:rPr>
          <w:rFonts w:ascii="Arial" w:hAnsi="Arial" w:cs="Arial"/>
          <w:i/>
          <w:sz w:val="20"/>
          <w:szCs w:val="20"/>
          <w:lang w:val="es-ES"/>
        </w:rPr>
        <w:t>.</w:t>
      </w:r>
    </w:p>
    <w:p w14:paraId="0A2FDB51" w14:textId="77777777" w:rsidR="00D838D3" w:rsidRDefault="00D838D3">
      <w:pPr>
        <w:autoSpaceDE w:val="0"/>
        <w:spacing w:after="0"/>
        <w:rPr>
          <w:rFonts w:ascii="Arial" w:hAnsi="Arial" w:cs="Arial"/>
          <w:bCs/>
          <w:i/>
        </w:rPr>
      </w:pPr>
    </w:p>
    <w:p w14:paraId="68FD5651" w14:textId="77777777" w:rsidR="00D271C8" w:rsidRDefault="0010724F">
      <w:pPr>
        <w:autoSpaceDE w:val="0"/>
        <w:spacing w:after="0"/>
        <w:rPr>
          <w:rFonts w:ascii="Arial" w:hAnsi="Arial" w:cs="Arial"/>
          <w:b/>
          <w:bCs/>
          <w:i/>
        </w:rPr>
      </w:pPr>
      <w:r>
        <w:rPr>
          <w:rFonts w:ascii="Arial" w:hAnsi="Arial" w:cs="Arial"/>
          <w:b/>
          <w:bCs/>
          <w:i/>
        </w:rPr>
        <w:t xml:space="preserve">FO INSTRUCTIONS: YOU SHOULD ASK THESE QUESTIONS FOR ONE CHILD AT A TIME </w:t>
      </w:r>
    </w:p>
    <w:p w14:paraId="59E5527B" w14:textId="77777777" w:rsidR="00102AE7" w:rsidRDefault="00102AE7">
      <w:pPr>
        <w:autoSpaceDE w:val="0"/>
        <w:spacing w:after="0"/>
        <w:rPr>
          <w:rFonts w:ascii="Arial" w:hAnsi="Arial" w:cs="Arial"/>
          <w:bCs/>
          <w:i/>
        </w:rPr>
      </w:pPr>
    </w:p>
    <w:p w14:paraId="4D9A2D46" w14:textId="77777777" w:rsidR="00D271C8" w:rsidRDefault="00D271C8">
      <w:pPr>
        <w:spacing w:after="0"/>
        <w:rPr>
          <w:rFonts w:ascii="Arial" w:hAnsi="Arial" w:cs="Arial"/>
          <w:sz w:val="8"/>
          <w:szCs w:val="8"/>
        </w:rPr>
      </w:pPr>
    </w:p>
    <w:tbl>
      <w:tblPr>
        <w:tblW w:w="10490" w:type="dxa"/>
        <w:tblInd w:w="-10" w:type="dxa"/>
        <w:tblLayout w:type="fixed"/>
        <w:tblCellMar>
          <w:top w:w="58" w:type="dxa"/>
          <w:left w:w="115" w:type="dxa"/>
          <w:bottom w:w="58" w:type="dxa"/>
          <w:right w:w="115" w:type="dxa"/>
        </w:tblCellMar>
        <w:tblLook w:val="0000" w:firstRow="0" w:lastRow="0" w:firstColumn="0" w:lastColumn="0" w:noHBand="0" w:noVBand="0"/>
      </w:tblPr>
      <w:tblGrid>
        <w:gridCol w:w="803"/>
        <w:gridCol w:w="7505"/>
        <w:gridCol w:w="2182"/>
      </w:tblGrid>
      <w:tr w:rsidR="0010724F" w14:paraId="29273219" w14:textId="77777777" w:rsidTr="00394DF3">
        <w:trPr>
          <w:trHeight w:val="1228"/>
        </w:trPr>
        <w:tc>
          <w:tcPr>
            <w:tcW w:w="803" w:type="dxa"/>
            <w:tcBorders>
              <w:top w:val="single" w:sz="4" w:space="0" w:color="000000"/>
              <w:left w:val="single" w:sz="4" w:space="0" w:color="000000"/>
              <w:bottom w:val="single" w:sz="4" w:space="0" w:color="000000"/>
            </w:tcBorders>
          </w:tcPr>
          <w:p w14:paraId="2EC7A22F" w14:textId="77777777" w:rsidR="00D271C8" w:rsidRDefault="00D271C8">
            <w:pPr>
              <w:numPr>
                <w:ilvl w:val="0"/>
                <w:numId w:val="1"/>
              </w:numPr>
              <w:spacing w:after="0" w:line="240" w:lineRule="auto"/>
              <w:rPr>
                <w:rFonts w:ascii="Arial" w:hAnsi="Arial" w:cs="Arial"/>
                <w:sz w:val="20"/>
                <w:szCs w:val="20"/>
              </w:rPr>
            </w:pPr>
          </w:p>
        </w:tc>
        <w:tc>
          <w:tcPr>
            <w:tcW w:w="7505" w:type="dxa"/>
            <w:tcBorders>
              <w:top w:val="single" w:sz="4" w:space="0" w:color="000000"/>
              <w:left w:val="single" w:sz="4" w:space="0" w:color="000000"/>
              <w:bottom w:val="single" w:sz="4" w:space="0" w:color="000000"/>
            </w:tcBorders>
          </w:tcPr>
          <w:p w14:paraId="3BA5B10D" w14:textId="77777777" w:rsidR="00A94485" w:rsidRDefault="00833F03" w:rsidP="00394DF3">
            <w:pPr>
              <w:autoSpaceDE w:val="0"/>
              <w:snapToGrid w:val="0"/>
              <w:spacing w:after="0"/>
              <w:rPr>
                <w:rFonts w:ascii="Arial" w:hAnsi="Arial" w:cs="Arial"/>
                <w:color w:val="444444"/>
              </w:rPr>
            </w:pPr>
            <w:r>
              <w:rPr>
                <w:rFonts w:ascii="Arial" w:hAnsi="Arial" w:cs="Arial"/>
                <w:sz w:val="20"/>
                <w:szCs w:val="20"/>
              </w:rPr>
              <w:fldChar w:fldCharType="begin"/>
            </w:r>
            <w:r w:rsidR="00547195">
              <w:rPr>
                <w:rFonts w:ascii="Arial" w:hAnsi="Arial" w:cs="Arial"/>
                <w:sz w:val="20"/>
                <w:szCs w:val="20"/>
              </w:rPr>
              <w:instrText xml:space="preserve"> MERGEFIELD "pregnumbfem" </w:instrText>
            </w:r>
            <w:r w:rsidR="000A1C04">
              <w:rPr>
                <w:rFonts w:ascii="Arial" w:hAnsi="Arial" w:cs="Arial"/>
                <w:noProof/>
                <w:sz w:val="20"/>
                <w:szCs w:val="20"/>
              </w:rPr>
              <w:instrText>«pregnumbfem»</w:instrText>
            </w:r>
            <w:r>
              <w:rPr>
                <w:rFonts w:ascii="Arial" w:hAnsi="Arial" w:cs="Arial"/>
                <w:sz w:val="20"/>
                <w:szCs w:val="20"/>
              </w:rPr>
              <w:fldChar w:fldCharType="separate"/>
            </w:r>
            <w:r w:rsidR="00E82272" w:rsidRPr="006C59CD">
              <w:rPr>
                <w:rFonts w:ascii="Arial" w:hAnsi="Arial" w:cs="Arial"/>
                <w:noProof/>
                <w:sz w:val="20"/>
                <w:szCs w:val="20"/>
              </w:rPr>
              <w:t>How many pregnancies have you had that resulted in giving birth to a live baby, still born or with miscarriage?</w:t>
            </w:r>
            <w:r>
              <w:rPr>
                <w:rFonts w:ascii="Arial" w:hAnsi="Arial" w:cs="Arial"/>
                <w:sz w:val="20"/>
                <w:szCs w:val="20"/>
              </w:rPr>
              <w:fldChar w:fldCharType="end"/>
            </w:r>
            <w:r w:rsidR="00547195">
              <w:rPr>
                <w:rFonts w:ascii="Arial" w:hAnsi="Arial" w:cs="Arial"/>
                <w:sz w:val="20"/>
                <w:szCs w:val="20"/>
              </w:rPr>
              <w:t xml:space="preserve"> </w:t>
            </w:r>
          </w:p>
        </w:tc>
        <w:tc>
          <w:tcPr>
            <w:tcW w:w="2182" w:type="dxa"/>
            <w:tcBorders>
              <w:top w:val="single" w:sz="4" w:space="0" w:color="000000"/>
              <w:left w:val="single" w:sz="4" w:space="0" w:color="000000"/>
              <w:bottom w:val="single" w:sz="4" w:space="0" w:color="000000"/>
              <w:right w:val="single" w:sz="4" w:space="0" w:color="000000"/>
            </w:tcBorders>
          </w:tcPr>
          <w:p w14:paraId="5E86209A" w14:textId="77777777" w:rsidR="00D271C8" w:rsidRDefault="00D271C8">
            <w:pPr>
              <w:autoSpaceDE w:val="0"/>
              <w:spacing w:after="0"/>
              <w:rPr>
                <w:rFonts w:ascii="Arial" w:hAnsi="Arial" w:cs="Arial"/>
                <w:sz w:val="20"/>
                <w:szCs w:val="20"/>
              </w:rPr>
            </w:pPr>
          </w:p>
          <w:p w14:paraId="5A9DAED4" w14:textId="77777777" w:rsidR="00D271C8" w:rsidRDefault="0010724F">
            <w:pPr>
              <w:autoSpaceDE w:val="0"/>
              <w:spacing w:after="0"/>
              <w:rPr>
                <w:rFonts w:ascii="Arial" w:hAnsi="Arial" w:cs="Arial"/>
                <w:sz w:val="20"/>
                <w:szCs w:val="20"/>
              </w:rPr>
            </w:pPr>
            <w:r>
              <w:rPr>
                <w:rFonts w:ascii="Arial" w:hAnsi="Arial" w:cs="Arial"/>
                <w:sz w:val="20"/>
                <w:szCs w:val="20"/>
              </w:rPr>
              <w:t>└─┴─┘ pregnancies</w:t>
            </w:r>
          </w:p>
          <w:p w14:paraId="6E48D0A8" w14:textId="77777777" w:rsidR="00D271C8" w:rsidRDefault="002C0CF2">
            <w:pPr>
              <w:autoSpaceDE w:val="0"/>
              <w:spacing w:after="0"/>
              <w:rPr>
                <w:rFonts w:ascii="Arial" w:hAnsi="Arial" w:cs="Arial"/>
                <w:b/>
                <w:sz w:val="20"/>
                <w:szCs w:val="20"/>
              </w:rPr>
            </w:pPr>
            <w:r>
              <w:rPr>
                <w:rFonts w:ascii="Arial" w:hAnsi="Arial" w:cs="Arial"/>
                <w:b/>
                <w:sz w:val="20"/>
                <w:szCs w:val="20"/>
              </w:rPr>
              <w:t xml:space="preserve">If 0 &gt;&gt; skip to question </w:t>
            </w:r>
            <w:r w:rsidR="00833F03">
              <w:rPr>
                <w:rFonts w:ascii="Arial" w:hAnsi="Arial" w:cs="Arial"/>
                <w:b/>
                <w:sz w:val="20"/>
                <w:szCs w:val="20"/>
              </w:rPr>
              <w:fldChar w:fldCharType="begin"/>
            </w:r>
            <w:r w:rsidR="00742B4A">
              <w:rPr>
                <w:rFonts w:ascii="Arial" w:hAnsi="Arial" w:cs="Arial"/>
                <w:b/>
                <w:sz w:val="20"/>
                <w:szCs w:val="20"/>
              </w:rPr>
              <w:instrText xml:space="preserve"> REF _Ref289361576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158</w:t>
            </w:r>
            <w:r w:rsidR="00833F03">
              <w:rPr>
                <w:rFonts w:ascii="Arial" w:hAnsi="Arial" w:cs="Arial"/>
                <w:b/>
                <w:sz w:val="20"/>
                <w:szCs w:val="20"/>
              </w:rPr>
              <w:fldChar w:fldCharType="end"/>
            </w:r>
          </w:p>
          <w:p w14:paraId="7A79AE78" w14:textId="77777777" w:rsidR="00D271C8" w:rsidRDefault="00D271C8">
            <w:pPr>
              <w:autoSpaceDE w:val="0"/>
              <w:spacing w:after="0"/>
              <w:rPr>
                <w:rFonts w:ascii="Arial" w:hAnsi="Arial" w:cs="Arial"/>
                <w:b/>
                <w:sz w:val="20"/>
                <w:szCs w:val="20"/>
              </w:rPr>
            </w:pPr>
          </w:p>
        </w:tc>
      </w:tr>
      <w:tr w:rsidR="0019537B" w14:paraId="5BACB7FF" w14:textId="77777777" w:rsidTr="007E43DC">
        <w:trPr>
          <w:trHeight w:val="230"/>
        </w:trPr>
        <w:tc>
          <w:tcPr>
            <w:tcW w:w="803" w:type="dxa"/>
            <w:tcBorders>
              <w:top w:val="single" w:sz="4" w:space="0" w:color="000000"/>
              <w:left w:val="single" w:sz="4" w:space="0" w:color="000000"/>
              <w:bottom w:val="single" w:sz="4" w:space="0" w:color="000000"/>
            </w:tcBorders>
          </w:tcPr>
          <w:p w14:paraId="5FB9B056" w14:textId="77777777" w:rsidR="0019537B" w:rsidRDefault="0019537B">
            <w:pPr>
              <w:numPr>
                <w:ilvl w:val="0"/>
                <w:numId w:val="1"/>
              </w:numPr>
              <w:spacing w:after="0" w:line="240" w:lineRule="auto"/>
              <w:rPr>
                <w:rFonts w:ascii="Arial" w:hAnsi="Arial" w:cs="Arial"/>
                <w:sz w:val="20"/>
                <w:szCs w:val="20"/>
              </w:rPr>
            </w:pPr>
          </w:p>
        </w:tc>
        <w:tc>
          <w:tcPr>
            <w:tcW w:w="7505" w:type="dxa"/>
            <w:tcBorders>
              <w:top w:val="single" w:sz="4" w:space="0" w:color="000000"/>
              <w:left w:val="single" w:sz="4" w:space="0" w:color="000000"/>
              <w:bottom w:val="single" w:sz="4" w:space="0" w:color="000000"/>
            </w:tcBorders>
          </w:tcPr>
          <w:p w14:paraId="71AEC97A" w14:textId="77777777" w:rsidR="0019537B" w:rsidRPr="003A67DB" w:rsidRDefault="00833F03">
            <w:pPr>
              <w:autoSpaceDE w:val="0"/>
              <w:snapToGrid w:val="0"/>
              <w:spacing w:after="0"/>
              <w:rPr>
                <w:rFonts w:ascii="Arial" w:eastAsia="Times New Roman" w:hAnsi="Arial" w:cs="Arial"/>
                <w:b/>
                <w:sz w:val="20"/>
                <w:szCs w:val="20"/>
                <w:lang w:eastAsia="ar-SA"/>
              </w:rPr>
            </w:pPr>
            <w:r>
              <w:rPr>
                <w:rFonts w:ascii="Arial" w:hAnsi="Arial" w:cs="Arial"/>
                <w:sz w:val="20"/>
                <w:szCs w:val="20"/>
              </w:rPr>
              <w:fldChar w:fldCharType="begin"/>
            </w:r>
            <w:r w:rsidR="00547195">
              <w:rPr>
                <w:rFonts w:ascii="Arial" w:hAnsi="Arial" w:cs="Arial"/>
                <w:sz w:val="20"/>
                <w:szCs w:val="20"/>
              </w:rPr>
              <w:instrText xml:space="preserve"> MERGEFIELD "pregnow" </w:instrText>
            </w:r>
            <w:r w:rsidR="000A1C04">
              <w:rPr>
                <w:rFonts w:ascii="Arial" w:hAnsi="Arial" w:cs="Arial"/>
                <w:noProof/>
                <w:sz w:val="20"/>
                <w:szCs w:val="20"/>
              </w:rPr>
              <w:instrText>«pregnow»</w:instrText>
            </w:r>
            <w:r>
              <w:rPr>
                <w:rFonts w:ascii="Arial" w:hAnsi="Arial" w:cs="Arial"/>
                <w:sz w:val="20"/>
                <w:szCs w:val="20"/>
              </w:rPr>
              <w:fldChar w:fldCharType="separate"/>
            </w:r>
            <w:r w:rsidR="00E82272" w:rsidRPr="006C59CD">
              <w:rPr>
                <w:rFonts w:ascii="Arial" w:hAnsi="Arial" w:cs="Arial"/>
                <w:noProof/>
                <w:sz w:val="20"/>
                <w:szCs w:val="20"/>
              </w:rPr>
              <w:t>At the time you/your partner first became pregnant, did you want to become pregnant then, did you want to wait until later, or did you not want to have any more children at all?</w:t>
            </w:r>
            <w:r>
              <w:rPr>
                <w:rFonts w:ascii="Arial" w:hAnsi="Arial" w:cs="Arial"/>
                <w:sz w:val="20"/>
                <w:szCs w:val="20"/>
              </w:rPr>
              <w:fldChar w:fldCharType="end"/>
            </w:r>
          </w:p>
        </w:tc>
        <w:tc>
          <w:tcPr>
            <w:tcW w:w="2182" w:type="dxa"/>
            <w:tcBorders>
              <w:top w:val="single" w:sz="4" w:space="0" w:color="000000"/>
              <w:left w:val="single" w:sz="4" w:space="0" w:color="000000"/>
              <w:bottom w:val="single" w:sz="4" w:space="0" w:color="000000"/>
              <w:right w:val="single" w:sz="4" w:space="0" w:color="000000"/>
            </w:tcBorders>
          </w:tcPr>
          <w:p w14:paraId="59743F49" w14:textId="77777777" w:rsidR="0019537B" w:rsidRDefault="0019537B">
            <w:pPr>
              <w:autoSpaceDE w:val="0"/>
              <w:snapToGrid w:val="0"/>
              <w:spacing w:after="0"/>
              <w:rPr>
                <w:rFonts w:ascii="Arial" w:hAnsi="Arial" w:cs="Arial"/>
                <w:sz w:val="20"/>
                <w:szCs w:val="20"/>
              </w:rPr>
            </w:pPr>
            <w:r w:rsidRPr="004F6310">
              <w:rPr>
                <w:rFonts w:ascii="Arial" w:hAnsi="Arial" w:cs="Arial"/>
                <w:sz w:val="20"/>
                <w:szCs w:val="20"/>
              </w:rPr>
              <w:t xml:space="preserve">1. [   ] THEN </w:t>
            </w:r>
            <w:r w:rsidRPr="004F6310">
              <w:rPr>
                <w:rFonts w:ascii="Arial" w:hAnsi="Arial" w:cs="Arial"/>
                <w:sz w:val="20"/>
                <w:szCs w:val="20"/>
              </w:rPr>
              <w:br/>
              <w:t xml:space="preserve">2. [   ] LATER </w:t>
            </w:r>
            <w:r w:rsidRPr="004F6310">
              <w:rPr>
                <w:rFonts w:ascii="Arial" w:hAnsi="Arial" w:cs="Arial"/>
                <w:sz w:val="20"/>
                <w:szCs w:val="20"/>
              </w:rPr>
              <w:br/>
              <w:t xml:space="preserve">3. [   ] NOT AT ALL  </w:t>
            </w:r>
          </w:p>
        </w:tc>
      </w:tr>
    </w:tbl>
    <w:p w14:paraId="0C1BA1BC" w14:textId="77777777" w:rsidR="00D271C8" w:rsidRDefault="00D271C8">
      <w:pPr>
        <w:spacing w:after="0"/>
        <w:rPr>
          <w:rFonts w:ascii="Arial" w:hAnsi="Arial" w:cs="Arial"/>
        </w:rPr>
      </w:pPr>
    </w:p>
    <w:p w14:paraId="1B185296" w14:textId="77777777" w:rsidR="008F31C2" w:rsidRDefault="008F31C2" w:rsidP="008E37E1">
      <w:pPr>
        <w:suppressAutoHyphens/>
        <w:spacing w:after="0" w:line="240" w:lineRule="auto"/>
        <w:ind w:left="180"/>
        <w:rPr>
          <w:rFonts w:ascii="Arial" w:eastAsia="Times New Roman" w:hAnsi="Arial" w:cs="Arial"/>
          <w:b/>
          <w:sz w:val="20"/>
          <w:szCs w:val="20"/>
          <w:lang w:eastAsia="ar-SA"/>
        </w:rPr>
        <w:sectPr w:rsidR="008F31C2" w:rsidSect="008F31C2">
          <w:pgSz w:w="11907" w:h="16839" w:code="9"/>
          <w:pgMar w:top="540" w:right="990" w:bottom="1152" w:left="540" w:header="720" w:footer="720" w:gutter="0"/>
          <w:cols w:space="720"/>
          <w:docGrid w:linePitch="360"/>
        </w:sectPr>
      </w:pPr>
    </w:p>
    <w:p w14:paraId="0F24FB31" w14:textId="77777777" w:rsidR="003B0D3A" w:rsidRPr="007C5079" w:rsidRDefault="003B0D3A" w:rsidP="003B0D3A">
      <w:pPr>
        <w:suppressAutoHyphens/>
        <w:spacing w:after="0" w:line="240" w:lineRule="auto"/>
        <w:ind w:left="180"/>
        <w:rPr>
          <w:rFonts w:ascii="Arial" w:eastAsia="Times New Roman" w:hAnsi="Arial" w:cs="Arial"/>
          <w:i/>
          <w:sz w:val="20"/>
          <w:szCs w:val="20"/>
          <w:lang w:eastAsia="ar-SA"/>
        </w:rPr>
      </w:pPr>
      <w:r w:rsidRPr="00992B0D">
        <w:rPr>
          <w:rFonts w:ascii="Arial" w:eastAsia="Times New Roman" w:hAnsi="Arial" w:cs="Arial"/>
          <w:b/>
          <w:sz w:val="20"/>
          <w:szCs w:val="20"/>
          <w:lang w:eastAsia="ar-SA"/>
        </w:rPr>
        <w:lastRenderedPageBreak/>
        <w:t>FO reads</w:t>
      </w:r>
      <w:r w:rsidRPr="00992B0D">
        <w:rPr>
          <w:rFonts w:ascii="Arial" w:eastAsia="Times New Roman" w:hAnsi="Arial" w:cs="Arial"/>
          <w:sz w:val="20"/>
          <w:szCs w:val="20"/>
          <w:lang w:eastAsia="ar-SA"/>
        </w:rPr>
        <w:t xml:space="preserve">: </w:t>
      </w:r>
      <w:r w:rsidRPr="007C5079">
        <w:rPr>
          <w:rFonts w:ascii="Arial" w:eastAsia="Times New Roman" w:hAnsi="Arial" w:cs="Arial"/>
          <w:i/>
          <w:sz w:val="20"/>
          <w:szCs w:val="20"/>
          <w:lang w:eastAsia="ar-SA"/>
        </w:rPr>
        <w:t xml:space="preserve">Now, I want to talk about all the pregnancies that you have had. We would start with questions about the first time you were pregnant and then continue with all your following pregnancies. We will consider all the pregnancies you ever had, even those that did not come to term. </w:t>
      </w:r>
    </w:p>
    <w:p w14:paraId="18C55135" w14:textId="77777777" w:rsidR="003B0D3A" w:rsidRPr="007C5079" w:rsidRDefault="003B0D3A" w:rsidP="003B0D3A">
      <w:pPr>
        <w:suppressAutoHyphens/>
        <w:spacing w:after="0" w:line="240" w:lineRule="auto"/>
        <w:ind w:left="180"/>
        <w:rPr>
          <w:rFonts w:ascii="Arial" w:eastAsia="Times New Roman" w:hAnsi="Arial" w:cs="Arial"/>
          <w:i/>
          <w:sz w:val="20"/>
          <w:szCs w:val="20"/>
          <w:lang w:eastAsia="ar-SA"/>
        </w:rPr>
      </w:pPr>
      <w:r w:rsidRPr="007C5079">
        <w:rPr>
          <w:rFonts w:ascii="Arial" w:eastAsia="Times New Roman" w:hAnsi="Arial" w:cs="Arial"/>
          <w:b/>
          <w:i/>
          <w:sz w:val="20"/>
          <w:szCs w:val="20"/>
          <w:lang w:eastAsia="ar-SA"/>
        </w:rPr>
        <w:t>COMMENTS</w:t>
      </w:r>
      <w:r w:rsidRPr="007C5079">
        <w:rPr>
          <w:rFonts w:ascii="Arial" w:eastAsia="Times New Roman" w:hAnsi="Arial" w:cs="Arial"/>
          <w:i/>
          <w:sz w:val="20"/>
          <w:szCs w:val="20"/>
          <w:lang w:eastAsia="ar-SA"/>
        </w:rPr>
        <w:t xml:space="preserve">: If you come across a mother with twins, please fill in info separately for first twin and then for the second twin (as P1 and P2, respectively). </w:t>
      </w:r>
    </w:p>
    <w:p w14:paraId="64C91FE4" w14:textId="77777777" w:rsidR="003B0D3A" w:rsidRDefault="003B0D3A" w:rsidP="003B0D3A">
      <w:pPr>
        <w:suppressAutoHyphens/>
        <w:spacing w:after="0" w:line="240" w:lineRule="auto"/>
        <w:ind w:left="-360"/>
        <w:rPr>
          <w:rFonts w:ascii="Arial" w:eastAsia="Times New Roman" w:hAnsi="Arial" w:cs="Arial"/>
          <w:sz w:val="20"/>
          <w:szCs w:val="20"/>
          <w:lang w:eastAsia="ar-SA"/>
        </w:rPr>
      </w:pPr>
    </w:p>
    <w:tbl>
      <w:tblPr>
        <w:tblW w:w="15105"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53"/>
        <w:gridCol w:w="2353"/>
        <w:gridCol w:w="2130"/>
        <w:gridCol w:w="2160"/>
        <w:gridCol w:w="2160"/>
        <w:gridCol w:w="2081"/>
        <w:gridCol w:w="2068"/>
      </w:tblGrid>
      <w:tr w:rsidR="003B0D3A" w:rsidRPr="00992B0D" w14:paraId="5968AB83" w14:textId="77777777" w:rsidTr="003B0D3A">
        <w:trPr>
          <w:trHeight w:val="692"/>
          <w:tblHeader/>
        </w:trPr>
        <w:tc>
          <w:tcPr>
            <w:tcW w:w="2153" w:type="dxa"/>
            <w:shd w:val="clear" w:color="auto" w:fill="BFBFBF" w:themeFill="background1" w:themeFillShade="BF"/>
          </w:tcPr>
          <w:p w14:paraId="12D94C2A" w14:textId="77777777" w:rsidR="003B0D3A" w:rsidRPr="003B0D3A" w:rsidRDefault="003B0D3A" w:rsidP="00823E21">
            <w:pPr>
              <w:suppressAutoHyphens/>
              <w:spacing w:after="0" w:line="240" w:lineRule="auto"/>
              <w:jc w:val="center"/>
              <w:rPr>
                <w:rFonts w:ascii="Arial" w:eastAsia="Times New Roman" w:hAnsi="Arial" w:cs="Arial"/>
                <w:b/>
                <w:sz w:val="20"/>
                <w:szCs w:val="20"/>
                <w:lang w:eastAsia="ar-SA"/>
              </w:rPr>
            </w:pPr>
          </w:p>
        </w:tc>
        <w:tc>
          <w:tcPr>
            <w:tcW w:w="2353" w:type="dxa"/>
            <w:shd w:val="clear" w:color="auto" w:fill="BFBFBF" w:themeFill="background1" w:themeFillShade="BF"/>
          </w:tcPr>
          <w:p w14:paraId="354BB509" w14:textId="77777777" w:rsidR="003B0D3A"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FIRST PREGNANCY</w:t>
            </w:r>
          </w:p>
          <w:p w14:paraId="346CE294" w14:textId="77777777" w:rsidR="003B0D3A"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(P1)</w:t>
            </w:r>
          </w:p>
          <w:p w14:paraId="503D061B" w14:textId="77777777" w:rsidR="003B0D3A" w:rsidRDefault="003B0D3A" w:rsidP="00823E21">
            <w:pPr>
              <w:suppressAutoHyphens/>
              <w:autoSpaceDE w:val="0"/>
              <w:spacing w:after="0" w:line="240" w:lineRule="auto"/>
              <w:jc w:val="center"/>
              <w:rPr>
                <w:rFonts w:ascii="Arial" w:eastAsia="Times New Roman" w:hAnsi="Arial" w:cs="Arial"/>
                <w:sz w:val="20"/>
                <w:szCs w:val="20"/>
                <w:lang w:eastAsia="ar-SA"/>
              </w:rPr>
            </w:pPr>
          </w:p>
        </w:tc>
        <w:tc>
          <w:tcPr>
            <w:tcW w:w="2130" w:type="dxa"/>
            <w:shd w:val="clear" w:color="auto" w:fill="BFBFBF" w:themeFill="background1" w:themeFillShade="BF"/>
          </w:tcPr>
          <w:p w14:paraId="50201871" w14:textId="77777777" w:rsidR="003B0D3A"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SECOND PREGNANCY</w:t>
            </w:r>
          </w:p>
          <w:p w14:paraId="7A5690B2" w14:textId="77777777" w:rsidR="003B0D3A" w:rsidRDefault="003B0D3A" w:rsidP="00823E21">
            <w:pPr>
              <w:suppressAutoHyphens/>
              <w:autoSpaceDE w:val="0"/>
              <w:spacing w:after="0" w:line="240" w:lineRule="auto"/>
              <w:jc w:val="center"/>
              <w:rPr>
                <w:rFonts w:ascii="Arial" w:eastAsia="Times New Roman" w:hAnsi="Arial" w:cs="Arial"/>
                <w:b/>
                <w:sz w:val="20"/>
                <w:szCs w:val="20"/>
                <w:lang w:eastAsia="ar-SA"/>
              </w:rPr>
            </w:pPr>
            <w:r w:rsidRPr="00992B0D">
              <w:rPr>
                <w:rFonts w:ascii="Arial" w:eastAsia="Times New Roman" w:hAnsi="Arial" w:cs="Arial"/>
                <w:b/>
                <w:sz w:val="20"/>
                <w:szCs w:val="20"/>
                <w:lang w:eastAsia="ar-SA"/>
              </w:rPr>
              <w:t>(P2)</w:t>
            </w:r>
          </w:p>
        </w:tc>
        <w:tc>
          <w:tcPr>
            <w:tcW w:w="2160" w:type="dxa"/>
            <w:shd w:val="clear" w:color="auto" w:fill="BFBFBF" w:themeFill="background1" w:themeFillShade="BF"/>
          </w:tcPr>
          <w:p w14:paraId="65FA0136" w14:textId="77777777" w:rsidR="003B0D3A"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THIRD PREGNANCY</w:t>
            </w:r>
          </w:p>
          <w:p w14:paraId="430D5AE5" w14:textId="77777777" w:rsidR="003B0D3A" w:rsidRDefault="003B0D3A" w:rsidP="00823E21">
            <w:pPr>
              <w:suppressAutoHyphens/>
              <w:autoSpaceDE w:val="0"/>
              <w:spacing w:after="0" w:line="240" w:lineRule="auto"/>
              <w:jc w:val="center"/>
              <w:rPr>
                <w:rFonts w:ascii="Arial" w:eastAsia="Times New Roman" w:hAnsi="Arial" w:cs="Arial"/>
                <w:b/>
                <w:sz w:val="20"/>
                <w:szCs w:val="20"/>
                <w:lang w:eastAsia="ar-SA"/>
              </w:rPr>
            </w:pPr>
            <w:r w:rsidRPr="00992B0D">
              <w:rPr>
                <w:rFonts w:ascii="Arial" w:eastAsia="Times New Roman" w:hAnsi="Arial" w:cs="Arial"/>
                <w:b/>
                <w:sz w:val="20"/>
                <w:szCs w:val="20"/>
                <w:lang w:eastAsia="ar-SA"/>
              </w:rPr>
              <w:t>(P3)</w:t>
            </w:r>
          </w:p>
        </w:tc>
        <w:tc>
          <w:tcPr>
            <w:tcW w:w="2160" w:type="dxa"/>
            <w:shd w:val="clear" w:color="auto" w:fill="BFBFBF" w:themeFill="background1" w:themeFillShade="BF"/>
          </w:tcPr>
          <w:p w14:paraId="7264DAB4" w14:textId="77777777" w:rsidR="003B0D3A"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FOURTH PREGNANCY</w:t>
            </w:r>
          </w:p>
          <w:p w14:paraId="22273197" w14:textId="77777777" w:rsidR="003B0D3A" w:rsidRPr="00992B0D"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(P4)</w:t>
            </w:r>
          </w:p>
        </w:tc>
        <w:tc>
          <w:tcPr>
            <w:tcW w:w="2081" w:type="dxa"/>
            <w:shd w:val="clear" w:color="auto" w:fill="BFBFBF" w:themeFill="background1" w:themeFillShade="BF"/>
          </w:tcPr>
          <w:p w14:paraId="54A62D9E" w14:textId="77777777" w:rsidR="003B0D3A"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FIFTH PREGNANCY</w:t>
            </w:r>
          </w:p>
          <w:p w14:paraId="0630F658" w14:textId="77777777" w:rsidR="003B0D3A" w:rsidRDefault="003B0D3A" w:rsidP="00823E21">
            <w:pPr>
              <w:suppressAutoHyphens/>
              <w:autoSpaceDE w:val="0"/>
              <w:spacing w:after="0" w:line="240" w:lineRule="auto"/>
              <w:jc w:val="center"/>
              <w:rPr>
                <w:rFonts w:ascii="Arial" w:eastAsia="Times New Roman" w:hAnsi="Arial" w:cs="Arial"/>
                <w:b/>
                <w:bCs/>
                <w:sz w:val="20"/>
                <w:szCs w:val="20"/>
                <w:lang w:eastAsia="ar-SA"/>
              </w:rPr>
            </w:pPr>
            <w:r w:rsidRPr="00992B0D">
              <w:rPr>
                <w:rFonts w:ascii="Arial" w:eastAsia="Times New Roman" w:hAnsi="Arial" w:cs="Arial"/>
                <w:b/>
                <w:bCs/>
                <w:sz w:val="20"/>
                <w:szCs w:val="20"/>
                <w:lang w:eastAsia="ar-SA"/>
              </w:rPr>
              <w:t>(P5)</w:t>
            </w:r>
          </w:p>
        </w:tc>
        <w:tc>
          <w:tcPr>
            <w:tcW w:w="2068" w:type="dxa"/>
            <w:shd w:val="clear" w:color="auto" w:fill="BFBFBF" w:themeFill="background1" w:themeFillShade="BF"/>
          </w:tcPr>
          <w:p w14:paraId="1F674FAF" w14:textId="77777777" w:rsidR="003B0D3A" w:rsidRDefault="003B0D3A" w:rsidP="00823E21">
            <w:pPr>
              <w:suppressAutoHyphens/>
              <w:autoSpaceDE w:val="0"/>
              <w:snapToGrid w:val="0"/>
              <w:spacing w:after="0" w:line="240" w:lineRule="auto"/>
              <w:jc w:val="center"/>
              <w:rPr>
                <w:rFonts w:ascii="Arial" w:eastAsia="Times New Roman" w:hAnsi="Arial" w:cs="Arial"/>
                <w:b/>
                <w:bCs/>
                <w:sz w:val="20"/>
                <w:szCs w:val="20"/>
                <w:lang w:eastAsia="ar-SA"/>
              </w:rPr>
            </w:pPr>
            <w:r>
              <w:rPr>
                <w:rFonts w:ascii="Arial" w:eastAsia="Times New Roman" w:hAnsi="Arial" w:cs="Arial"/>
                <w:b/>
                <w:bCs/>
                <w:sz w:val="20"/>
                <w:szCs w:val="20"/>
                <w:lang w:eastAsia="ar-SA"/>
              </w:rPr>
              <w:t xml:space="preserve">SIXTH PREGNANCY </w:t>
            </w:r>
            <w:r w:rsidRPr="00992B0D">
              <w:rPr>
                <w:rFonts w:ascii="Arial" w:eastAsia="Times New Roman" w:hAnsi="Arial" w:cs="Arial"/>
                <w:b/>
                <w:bCs/>
                <w:sz w:val="20"/>
                <w:szCs w:val="20"/>
                <w:lang w:eastAsia="ar-SA"/>
              </w:rPr>
              <w:t>(P6)</w:t>
            </w:r>
          </w:p>
        </w:tc>
      </w:tr>
      <w:tr w:rsidR="003B0D3A" w:rsidRPr="00992B0D" w14:paraId="17B79999" w14:textId="77777777" w:rsidTr="003B0D3A">
        <w:tc>
          <w:tcPr>
            <w:tcW w:w="2153" w:type="dxa"/>
          </w:tcPr>
          <w:p w14:paraId="1F88B09C" w14:textId="77777777" w:rsidR="003B0D3A" w:rsidRPr="003B0D3A" w:rsidRDefault="003B0D3A" w:rsidP="00823E21">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20"/>
                <w:szCs w:val="20"/>
                <w:lang w:eastAsia="ar-SA"/>
              </w:rPr>
              <w:t xml:space="preserve">A2. </w:t>
            </w:r>
            <w:r w:rsidR="00833F03" w:rsidRPr="003B0D3A">
              <w:rPr>
                <w:rFonts w:ascii="Arial" w:eastAsia="Times New Roman" w:hAnsi="Arial" w:cs="Arial"/>
                <w:b/>
                <w:sz w:val="20"/>
                <w:szCs w:val="20"/>
                <w:lang w:eastAsia="ar-SA"/>
              </w:rPr>
              <w:fldChar w:fldCharType="begin"/>
            </w:r>
            <w:r w:rsidRPr="003B0D3A">
              <w:rPr>
                <w:rFonts w:ascii="Arial" w:eastAsia="Times New Roman" w:hAnsi="Arial" w:cs="Arial"/>
                <w:b/>
                <w:sz w:val="20"/>
                <w:szCs w:val="20"/>
                <w:lang w:eastAsia="ar-SA"/>
              </w:rPr>
              <w:instrText xml:space="preserve"> MERGEFIELD "a2" </w:instrText>
            </w:r>
            <w:r w:rsidRPr="003B0D3A">
              <w:rPr>
                <w:rFonts w:ascii="Arial" w:eastAsia="Times New Roman" w:hAnsi="Arial" w:cs="Arial"/>
                <w:b/>
                <w:noProof/>
                <w:sz w:val="20"/>
                <w:szCs w:val="20"/>
                <w:lang w:eastAsia="ar-SA"/>
              </w:rPr>
              <w:instrText>«a2»</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Type of pregnancy. What was the result of the pregnancy?</w:t>
            </w:r>
            <w:r w:rsidR="00833F03" w:rsidRPr="003B0D3A">
              <w:rPr>
                <w:rFonts w:ascii="Arial" w:eastAsia="Times New Roman" w:hAnsi="Arial" w:cs="Arial"/>
                <w:b/>
                <w:sz w:val="20"/>
                <w:szCs w:val="20"/>
                <w:lang w:eastAsia="ar-SA"/>
              </w:rPr>
              <w:fldChar w:fldCharType="end"/>
            </w:r>
          </w:p>
        </w:tc>
        <w:tc>
          <w:tcPr>
            <w:tcW w:w="2353" w:type="dxa"/>
          </w:tcPr>
          <w:p w14:paraId="59EC195A"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1.[  ] Currently pregnant for the first time</w:t>
            </w:r>
          </w:p>
          <w:p w14:paraId="519572E0"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2.[  ] Miscarriage </w:t>
            </w:r>
          </w:p>
          <w:p w14:paraId="6D64EBC4"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3.[  ] Abortion</w:t>
            </w:r>
          </w:p>
          <w:p w14:paraId="53B5A9B9"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4.[  ] Still born</w:t>
            </w:r>
          </w:p>
          <w:p w14:paraId="7B3D1138"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5.[  ] Alive</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 xml:space="preserve">&gt;&gt; </w:t>
            </w:r>
            <w:r>
              <w:rPr>
                <w:rFonts w:ascii="Arial" w:eastAsia="Times New Roman" w:hAnsi="Arial" w:cs="Arial"/>
                <w:b/>
                <w:sz w:val="20"/>
                <w:szCs w:val="20"/>
                <w:lang w:eastAsia="ar-SA"/>
              </w:rPr>
              <w:t>Skip to question</w:t>
            </w:r>
            <w:r w:rsidRPr="00992B0D">
              <w:rPr>
                <w:rFonts w:ascii="Arial" w:eastAsia="Times New Roman" w:hAnsi="Arial" w:cs="Arial"/>
                <w:b/>
                <w:sz w:val="20"/>
                <w:szCs w:val="20"/>
                <w:lang w:eastAsia="ar-SA"/>
              </w:rPr>
              <w:t xml:space="preserve"> A4</w:t>
            </w:r>
          </w:p>
        </w:tc>
        <w:tc>
          <w:tcPr>
            <w:tcW w:w="2130" w:type="dxa"/>
          </w:tcPr>
          <w:p w14:paraId="70CA8A93"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1.[  ] Currently pregnant </w:t>
            </w:r>
          </w:p>
          <w:p w14:paraId="253325B6"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2.[  ] Miscarriage </w:t>
            </w:r>
          </w:p>
          <w:p w14:paraId="363A77C8"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3.[  ] Abortion</w:t>
            </w:r>
          </w:p>
          <w:p w14:paraId="7C120420"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4.[  ] Still born</w:t>
            </w:r>
          </w:p>
          <w:p w14:paraId="5A3542F9"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5.[  ] Alive</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 xml:space="preserve">&gt;&gt; </w:t>
            </w:r>
            <w:r>
              <w:rPr>
                <w:rFonts w:ascii="Arial" w:eastAsia="Times New Roman" w:hAnsi="Arial" w:cs="Arial"/>
                <w:b/>
                <w:sz w:val="20"/>
                <w:szCs w:val="20"/>
                <w:lang w:eastAsia="ar-SA"/>
              </w:rPr>
              <w:t>Skip to question</w:t>
            </w:r>
            <w:r w:rsidRPr="00992B0D">
              <w:rPr>
                <w:rFonts w:ascii="Arial" w:eastAsia="Times New Roman" w:hAnsi="Arial" w:cs="Arial"/>
                <w:b/>
                <w:sz w:val="20"/>
                <w:szCs w:val="20"/>
                <w:lang w:eastAsia="ar-SA"/>
              </w:rPr>
              <w:t xml:space="preserve"> A4</w:t>
            </w:r>
            <w:r w:rsidRPr="00992B0D" w:rsidDel="00130DD1">
              <w:rPr>
                <w:rFonts w:ascii="Arial" w:eastAsia="Times New Roman" w:hAnsi="Arial" w:cs="Arial"/>
                <w:sz w:val="20"/>
                <w:szCs w:val="20"/>
                <w:lang w:eastAsia="ar-SA"/>
              </w:rPr>
              <w:t xml:space="preserve"> </w:t>
            </w:r>
          </w:p>
        </w:tc>
        <w:tc>
          <w:tcPr>
            <w:tcW w:w="2160" w:type="dxa"/>
          </w:tcPr>
          <w:p w14:paraId="48573455"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1.[  ] Currently pregnant </w:t>
            </w:r>
          </w:p>
          <w:p w14:paraId="547F6D9B"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2.[  ] Miscarriage </w:t>
            </w:r>
          </w:p>
          <w:p w14:paraId="379CAD26"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3.[  ] Abortion</w:t>
            </w:r>
          </w:p>
          <w:p w14:paraId="10AB5C7B"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4.[  ] Still born</w:t>
            </w:r>
          </w:p>
          <w:p w14:paraId="19078DB6"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5.[  ] Alive</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 xml:space="preserve">&gt;&gt; </w:t>
            </w:r>
            <w:r>
              <w:rPr>
                <w:rFonts w:ascii="Arial" w:eastAsia="Times New Roman" w:hAnsi="Arial" w:cs="Arial"/>
                <w:b/>
                <w:sz w:val="20"/>
                <w:szCs w:val="20"/>
                <w:lang w:eastAsia="ar-SA"/>
              </w:rPr>
              <w:t>Skip to question</w:t>
            </w:r>
            <w:r w:rsidRPr="00992B0D">
              <w:rPr>
                <w:rFonts w:ascii="Arial" w:eastAsia="Times New Roman" w:hAnsi="Arial" w:cs="Arial"/>
                <w:b/>
                <w:sz w:val="20"/>
                <w:szCs w:val="20"/>
                <w:lang w:eastAsia="ar-SA"/>
              </w:rPr>
              <w:t xml:space="preserve"> A4</w:t>
            </w:r>
            <w:r w:rsidRPr="00992B0D" w:rsidDel="00130DD1">
              <w:rPr>
                <w:rFonts w:ascii="Arial" w:eastAsia="Times New Roman" w:hAnsi="Arial" w:cs="Arial"/>
                <w:sz w:val="20"/>
                <w:szCs w:val="20"/>
                <w:lang w:eastAsia="ar-SA"/>
              </w:rPr>
              <w:t xml:space="preserve"> </w:t>
            </w:r>
          </w:p>
        </w:tc>
        <w:tc>
          <w:tcPr>
            <w:tcW w:w="2160" w:type="dxa"/>
          </w:tcPr>
          <w:p w14:paraId="51D44D57"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1.[  ] Currently pregnant </w:t>
            </w:r>
          </w:p>
          <w:p w14:paraId="58A7F4B8"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2.[  ] Miscarriage </w:t>
            </w:r>
          </w:p>
          <w:p w14:paraId="3E64292F"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3.[  ] Abortion</w:t>
            </w:r>
          </w:p>
          <w:p w14:paraId="238CD0F5"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4.[  ] Still born</w:t>
            </w:r>
          </w:p>
          <w:p w14:paraId="6C391B85"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5.[  ] Alive</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 xml:space="preserve">&gt;&gt; </w:t>
            </w:r>
            <w:r>
              <w:rPr>
                <w:rFonts w:ascii="Arial" w:eastAsia="Times New Roman" w:hAnsi="Arial" w:cs="Arial"/>
                <w:b/>
                <w:sz w:val="20"/>
                <w:szCs w:val="20"/>
                <w:lang w:eastAsia="ar-SA"/>
              </w:rPr>
              <w:t>Skip to question</w:t>
            </w:r>
            <w:r w:rsidRPr="00992B0D">
              <w:rPr>
                <w:rFonts w:ascii="Arial" w:eastAsia="Times New Roman" w:hAnsi="Arial" w:cs="Arial"/>
                <w:b/>
                <w:sz w:val="20"/>
                <w:szCs w:val="20"/>
                <w:lang w:eastAsia="ar-SA"/>
              </w:rPr>
              <w:t xml:space="preserve"> A4</w:t>
            </w:r>
            <w:r w:rsidRPr="00992B0D" w:rsidDel="00130DD1">
              <w:rPr>
                <w:rFonts w:ascii="Arial" w:eastAsia="Times New Roman" w:hAnsi="Arial" w:cs="Arial"/>
                <w:sz w:val="20"/>
                <w:szCs w:val="20"/>
                <w:lang w:eastAsia="ar-SA"/>
              </w:rPr>
              <w:t xml:space="preserve"> </w:t>
            </w:r>
          </w:p>
        </w:tc>
        <w:tc>
          <w:tcPr>
            <w:tcW w:w="2081" w:type="dxa"/>
          </w:tcPr>
          <w:p w14:paraId="65E1B952"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1.[  ] Currently pregnant </w:t>
            </w:r>
          </w:p>
          <w:p w14:paraId="1F8F704F"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2.[  ] Miscarriage </w:t>
            </w:r>
          </w:p>
          <w:p w14:paraId="5CD4414B"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3.[  ] Abortion</w:t>
            </w:r>
          </w:p>
          <w:p w14:paraId="55D9B5BC"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4.[  ] Still born</w:t>
            </w:r>
          </w:p>
          <w:p w14:paraId="1C1DBED2"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5.[  ] Alive</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 xml:space="preserve">&gt;&gt; </w:t>
            </w:r>
            <w:r>
              <w:rPr>
                <w:rFonts w:ascii="Arial" w:eastAsia="Times New Roman" w:hAnsi="Arial" w:cs="Arial"/>
                <w:b/>
                <w:sz w:val="20"/>
                <w:szCs w:val="20"/>
                <w:lang w:eastAsia="ar-SA"/>
              </w:rPr>
              <w:t>Skip to question</w:t>
            </w:r>
            <w:r w:rsidRPr="00992B0D">
              <w:rPr>
                <w:rFonts w:ascii="Arial" w:eastAsia="Times New Roman" w:hAnsi="Arial" w:cs="Arial"/>
                <w:b/>
                <w:sz w:val="20"/>
                <w:szCs w:val="20"/>
                <w:lang w:eastAsia="ar-SA"/>
              </w:rPr>
              <w:t xml:space="preserve"> A4</w:t>
            </w:r>
            <w:r w:rsidRPr="00992B0D" w:rsidDel="00130DD1">
              <w:rPr>
                <w:rFonts w:ascii="Arial" w:eastAsia="Times New Roman" w:hAnsi="Arial" w:cs="Arial"/>
                <w:sz w:val="20"/>
                <w:szCs w:val="20"/>
                <w:lang w:eastAsia="ar-SA"/>
              </w:rPr>
              <w:t xml:space="preserve"> </w:t>
            </w:r>
          </w:p>
        </w:tc>
        <w:tc>
          <w:tcPr>
            <w:tcW w:w="2068" w:type="dxa"/>
          </w:tcPr>
          <w:p w14:paraId="3C2E49BE"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1.[  ] Currently pregnant </w:t>
            </w:r>
          </w:p>
          <w:p w14:paraId="56CFD47D"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xml:space="preserve">2.[  ] Miscarriage </w:t>
            </w:r>
          </w:p>
          <w:p w14:paraId="7E17B0C6"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3.[  ] Abortion</w:t>
            </w:r>
          </w:p>
          <w:p w14:paraId="6DE59550"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4.[  ] Still born</w:t>
            </w:r>
          </w:p>
          <w:p w14:paraId="1B9E01CB"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5.[  ] Alive</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 xml:space="preserve">&gt;&gt; </w:t>
            </w:r>
            <w:r>
              <w:rPr>
                <w:rFonts w:ascii="Arial" w:eastAsia="Times New Roman" w:hAnsi="Arial" w:cs="Arial"/>
                <w:b/>
                <w:sz w:val="20"/>
                <w:szCs w:val="20"/>
                <w:lang w:eastAsia="ar-SA"/>
              </w:rPr>
              <w:t>Skip to question</w:t>
            </w:r>
            <w:r w:rsidRPr="00992B0D">
              <w:rPr>
                <w:rFonts w:ascii="Arial" w:eastAsia="Times New Roman" w:hAnsi="Arial" w:cs="Arial"/>
                <w:b/>
                <w:sz w:val="20"/>
                <w:szCs w:val="20"/>
                <w:lang w:eastAsia="ar-SA"/>
              </w:rPr>
              <w:t xml:space="preserve"> A4</w:t>
            </w:r>
            <w:r w:rsidRPr="00992B0D" w:rsidDel="00130DD1">
              <w:rPr>
                <w:rFonts w:ascii="Arial" w:eastAsia="Times New Roman" w:hAnsi="Arial" w:cs="Arial"/>
                <w:sz w:val="20"/>
                <w:szCs w:val="20"/>
                <w:lang w:eastAsia="ar-SA"/>
              </w:rPr>
              <w:t xml:space="preserve"> </w:t>
            </w:r>
          </w:p>
        </w:tc>
      </w:tr>
      <w:tr w:rsidR="003B0D3A" w:rsidRPr="00992B0D" w14:paraId="18EB4178" w14:textId="77777777" w:rsidTr="003B0D3A">
        <w:tc>
          <w:tcPr>
            <w:tcW w:w="2153" w:type="dxa"/>
          </w:tcPr>
          <w:p w14:paraId="798C35AE" w14:textId="77777777" w:rsidR="003B0D3A" w:rsidRPr="003B0D3A" w:rsidRDefault="003B0D3A" w:rsidP="00823E21">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20"/>
                <w:szCs w:val="20"/>
                <w:lang w:eastAsia="ar-SA"/>
              </w:rPr>
              <w:t xml:space="preserve">A3. </w:t>
            </w:r>
            <w:r w:rsidR="00833F03" w:rsidRPr="003B0D3A">
              <w:rPr>
                <w:rFonts w:ascii="Arial" w:eastAsia="Times New Roman" w:hAnsi="Arial" w:cs="Arial"/>
                <w:b/>
                <w:sz w:val="20"/>
                <w:szCs w:val="20"/>
                <w:lang w:eastAsia="ar-SA"/>
              </w:rPr>
              <w:fldChar w:fldCharType="begin"/>
            </w:r>
            <w:r w:rsidRPr="003B0D3A">
              <w:rPr>
                <w:rFonts w:ascii="Arial" w:eastAsia="Times New Roman" w:hAnsi="Arial" w:cs="Arial"/>
                <w:b/>
                <w:sz w:val="20"/>
                <w:szCs w:val="20"/>
                <w:lang w:eastAsia="ar-SA"/>
              </w:rPr>
              <w:instrText xml:space="preserve"> MERGEFIELD "a3" </w:instrText>
            </w:r>
            <w:r w:rsidRPr="003B0D3A">
              <w:rPr>
                <w:rFonts w:ascii="Arial" w:eastAsia="Times New Roman" w:hAnsi="Arial" w:cs="Arial"/>
                <w:b/>
                <w:noProof/>
                <w:sz w:val="20"/>
                <w:szCs w:val="20"/>
                <w:lang w:eastAsia="ar-SA"/>
              </w:rPr>
              <w:instrText>«a3»</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What age is your pregnancy now/ when miscarried/ aborted?</w:t>
            </w:r>
            <w:r w:rsidR="00833F03" w:rsidRPr="003B0D3A">
              <w:rPr>
                <w:rFonts w:ascii="Arial" w:eastAsia="Times New Roman" w:hAnsi="Arial" w:cs="Arial"/>
                <w:b/>
                <w:sz w:val="20"/>
                <w:szCs w:val="20"/>
                <w:lang w:eastAsia="ar-SA"/>
              </w:rPr>
              <w:fldChar w:fldCharType="end"/>
            </w:r>
          </w:p>
        </w:tc>
        <w:tc>
          <w:tcPr>
            <w:tcW w:w="2353" w:type="dxa"/>
          </w:tcPr>
          <w:p w14:paraId="12F44FC5"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41A50046"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720850BF"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440EAEFD"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weeks</w:t>
            </w:r>
          </w:p>
          <w:p w14:paraId="025C06A4" w14:textId="77777777" w:rsidR="003B0D3A" w:rsidRDefault="003B0D3A" w:rsidP="00C71694">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b/>
                <w:sz w:val="20"/>
                <w:szCs w:val="20"/>
                <w:lang w:eastAsia="ar-SA"/>
              </w:rPr>
              <w:t>&gt;&gt;&gt;</w:t>
            </w:r>
            <w:r>
              <w:rPr>
                <w:rFonts w:ascii="Arial" w:eastAsia="Times New Roman" w:hAnsi="Arial" w:cs="Arial"/>
                <w:b/>
                <w:sz w:val="20"/>
                <w:szCs w:val="20"/>
                <w:lang w:eastAsia="ar-SA"/>
              </w:rPr>
              <w:t xml:space="preserve"> If pregnant, skip to </w:t>
            </w:r>
            <w:r w:rsidR="00C71694">
              <w:rPr>
                <w:rFonts w:ascii="Arial" w:eastAsia="Times New Roman" w:hAnsi="Arial" w:cs="Arial"/>
                <w:b/>
                <w:sz w:val="20"/>
                <w:szCs w:val="20"/>
                <w:lang w:eastAsia="ar-SA"/>
              </w:rPr>
              <w:t>150</w:t>
            </w:r>
          </w:p>
        </w:tc>
        <w:tc>
          <w:tcPr>
            <w:tcW w:w="2130" w:type="dxa"/>
          </w:tcPr>
          <w:p w14:paraId="1F77762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44FD89D2"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4D9D163A"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1E6AA037"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weeks</w:t>
            </w:r>
          </w:p>
          <w:p w14:paraId="7B911C18" w14:textId="77777777" w:rsidR="003B0D3A" w:rsidRDefault="00C71694"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b/>
                <w:sz w:val="20"/>
                <w:szCs w:val="20"/>
                <w:lang w:eastAsia="ar-SA"/>
              </w:rPr>
              <w:t>&gt;&gt;&gt;</w:t>
            </w:r>
            <w:r>
              <w:rPr>
                <w:rFonts w:ascii="Arial" w:eastAsia="Times New Roman" w:hAnsi="Arial" w:cs="Arial"/>
                <w:b/>
                <w:sz w:val="20"/>
                <w:szCs w:val="20"/>
                <w:lang w:eastAsia="ar-SA"/>
              </w:rPr>
              <w:t xml:space="preserve"> If pregnant, skip to 150</w:t>
            </w:r>
          </w:p>
        </w:tc>
        <w:tc>
          <w:tcPr>
            <w:tcW w:w="2160" w:type="dxa"/>
          </w:tcPr>
          <w:p w14:paraId="08EFB4D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6EF85F35"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496977A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6E2118C3"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weeks</w:t>
            </w:r>
          </w:p>
          <w:p w14:paraId="06BFE6C8" w14:textId="77777777" w:rsidR="003B0D3A" w:rsidRDefault="00C71694"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b/>
                <w:sz w:val="20"/>
                <w:szCs w:val="20"/>
                <w:lang w:eastAsia="ar-SA"/>
              </w:rPr>
              <w:t>&gt;&gt;&gt;</w:t>
            </w:r>
            <w:r>
              <w:rPr>
                <w:rFonts w:ascii="Arial" w:eastAsia="Times New Roman" w:hAnsi="Arial" w:cs="Arial"/>
                <w:b/>
                <w:sz w:val="20"/>
                <w:szCs w:val="20"/>
                <w:lang w:eastAsia="ar-SA"/>
              </w:rPr>
              <w:t xml:space="preserve"> If pregnant, skip to 150</w:t>
            </w:r>
          </w:p>
        </w:tc>
        <w:tc>
          <w:tcPr>
            <w:tcW w:w="2160" w:type="dxa"/>
          </w:tcPr>
          <w:p w14:paraId="0B05368A"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620A023B"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350470D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0668E489"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weeks</w:t>
            </w:r>
          </w:p>
          <w:p w14:paraId="011410BF" w14:textId="77777777" w:rsidR="003B0D3A" w:rsidRDefault="00C71694"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b/>
                <w:sz w:val="20"/>
                <w:szCs w:val="20"/>
                <w:lang w:eastAsia="ar-SA"/>
              </w:rPr>
              <w:t>&gt;&gt;&gt;</w:t>
            </w:r>
            <w:r>
              <w:rPr>
                <w:rFonts w:ascii="Arial" w:eastAsia="Times New Roman" w:hAnsi="Arial" w:cs="Arial"/>
                <w:b/>
                <w:sz w:val="20"/>
                <w:szCs w:val="20"/>
                <w:lang w:eastAsia="ar-SA"/>
              </w:rPr>
              <w:t xml:space="preserve"> If pregnant, skip to 150</w:t>
            </w:r>
          </w:p>
        </w:tc>
        <w:tc>
          <w:tcPr>
            <w:tcW w:w="2081" w:type="dxa"/>
          </w:tcPr>
          <w:p w14:paraId="79D332F8"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36574E27"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4E5E0F80"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09857978"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weeks</w:t>
            </w:r>
          </w:p>
          <w:p w14:paraId="6091AD82" w14:textId="77777777" w:rsidR="003B0D3A" w:rsidRDefault="00C71694"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b/>
                <w:sz w:val="20"/>
                <w:szCs w:val="20"/>
                <w:lang w:eastAsia="ar-SA"/>
              </w:rPr>
              <w:t>&gt;&gt;&gt;</w:t>
            </w:r>
            <w:r>
              <w:rPr>
                <w:rFonts w:ascii="Arial" w:eastAsia="Times New Roman" w:hAnsi="Arial" w:cs="Arial"/>
                <w:b/>
                <w:sz w:val="20"/>
                <w:szCs w:val="20"/>
                <w:lang w:eastAsia="ar-SA"/>
              </w:rPr>
              <w:t xml:space="preserve"> If pregnant, skip to 150</w:t>
            </w:r>
          </w:p>
        </w:tc>
        <w:tc>
          <w:tcPr>
            <w:tcW w:w="2068" w:type="dxa"/>
          </w:tcPr>
          <w:p w14:paraId="4FBA47EA"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3865C73B"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3398F980"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0EA87FE4"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weeks</w:t>
            </w:r>
          </w:p>
          <w:p w14:paraId="713EFFE1" w14:textId="77777777" w:rsidR="003B0D3A" w:rsidRDefault="00C71694"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b/>
                <w:sz w:val="20"/>
                <w:szCs w:val="20"/>
                <w:lang w:eastAsia="ar-SA"/>
              </w:rPr>
              <w:t>&gt;&gt;&gt;</w:t>
            </w:r>
            <w:r>
              <w:rPr>
                <w:rFonts w:ascii="Arial" w:eastAsia="Times New Roman" w:hAnsi="Arial" w:cs="Arial"/>
                <w:b/>
                <w:sz w:val="20"/>
                <w:szCs w:val="20"/>
                <w:lang w:eastAsia="ar-SA"/>
              </w:rPr>
              <w:t xml:space="preserve"> If pregnant, skip to 150</w:t>
            </w:r>
          </w:p>
        </w:tc>
      </w:tr>
      <w:tr w:rsidR="003B0D3A" w:rsidRPr="00992B0D" w14:paraId="0477EE44" w14:textId="77777777" w:rsidTr="003B0D3A">
        <w:tc>
          <w:tcPr>
            <w:tcW w:w="2153" w:type="dxa"/>
          </w:tcPr>
          <w:p w14:paraId="143B4D45" w14:textId="77777777" w:rsidR="003B0D3A" w:rsidRPr="003B0D3A" w:rsidRDefault="003B0D3A" w:rsidP="00823E21">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20"/>
                <w:szCs w:val="20"/>
                <w:lang w:eastAsia="ar-SA"/>
              </w:rPr>
              <w:t xml:space="preserve">A4. </w:t>
            </w:r>
            <w:r w:rsidR="00833F03" w:rsidRPr="003B0D3A">
              <w:rPr>
                <w:rFonts w:ascii="Arial" w:eastAsia="Times New Roman" w:hAnsi="Arial" w:cs="Arial"/>
                <w:b/>
                <w:sz w:val="20"/>
                <w:szCs w:val="20"/>
                <w:lang w:eastAsia="ar-SA"/>
              </w:rPr>
              <w:fldChar w:fldCharType="begin"/>
            </w:r>
            <w:r w:rsidRPr="003B0D3A">
              <w:rPr>
                <w:rFonts w:ascii="Arial" w:eastAsia="Times New Roman" w:hAnsi="Arial" w:cs="Arial"/>
                <w:b/>
                <w:sz w:val="20"/>
                <w:szCs w:val="20"/>
                <w:lang w:eastAsia="ar-SA"/>
              </w:rPr>
              <w:instrText xml:space="preserve"> MERGEFIELD "a4" </w:instrText>
            </w:r>
            <w:r w:rsidRPr="003B0D3A">
              <w:rPr>
                <w:rFonts w:ascii="Arial" w:eastAsia="Times New Roman" w:hAnsi="Arial" w:cs="Arial"/>
                <w:b/>
                <w:noProof/>
                <w:sz w:val="20"/>
                <w:szCs w:val="20"/>
                <w:lang w:eastAsia="ar-SA"/>
              </w:rPr>
              <w:instrText>«a4»</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In what month and year was this child born/ miscarried/aborted?</w:t>
            </w:r>
            <w:r w:rsidR="00833F03" w:rsidRPr="003B0D3A">
              <w:rPr>
                <w:rFonts w:ascii="Arial" w:eastAsia="Times New Roman" w:hAnsi="Arial" w:cs="Arial"/>
                <w:b/>
                <w:sz w:val="20"/>
                <w:szCs w:val="20"/>
                <w:lang w:eastAsia="ar-SA"/>
              </w:rPr>
              <w:fldChar w:fldCharType="end"/>
            </w:r>
          </w:p>
        </w:tc>
        <w:tc>
          <w:tcPr>
            <w:tcW w:w="2353" w:type="dxa"/>
            <w:tcBorders>
              <w:bottom w:val="single" w:sz="4" w:space="0" w:color="000000"/>
            </w:tcBorders>
          </w:tcPr>
          <w:p w14:paraId="42101E24"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7F612F4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w:t>
            </w:r>
          </w:p>
          <w:p w14:paraId="4E5ECB32"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25A61D4D"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w:t>
            </w:r>
          </w:p>
          <w:p w14:paraId="70BEC82B"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b/>
                <w:sz w:val="20"/>
                <w:szCs w:val="20"/>
                <w:lang w:eastAsia="ar-SA"/>
              </w:rPr>
              <w:t>&gt;&gt;&gt;</w:t>
            </w:r>
            <w:r w:rsidR="00C71694">
              <w:rPr>
                <w:rFonts w:ascii="Arial" w:eastAsia="Times New Roman" w:hAnsi="Arial" w:cs="Arial"/>
                <w:b/>
                <w:sz w:val="20"/>
                <w:szCs w:val="20"/>
                <w:lang w:eastAsia="ar-SA"/>
              </w:rPr>
              <w:t xml:space="preserve"> If preg</w:t>
            </w:r>
            <w:r>
              <w:rPr>
                <w:rFonts w:ascii="Arial" w:eastAsia="Times New Roman" w:hAnsi="Arial" w:cs="Arial"/>
                <w:b/>
                <w:sz w:val="20"/>
                <w:szCs w:val="20"/>
                <w:lang w:eastAsia="ar-SA"/>
              </w:rPr>
              <w:t xml:space="preserve"> type is 2,3, or 4, skip to P2</w:t>
            </w:r>
            <w:r w:rsidR="00C71694">
              <w:rPr>
                <w:rFonts w:ascii="Arial" w:eastAsia="Times New Roman" w:hAnsi="Arial" w:cs="Arial"/>
                <w:b/>
                <w:sz w:val="20"/>
                <w:szCs w:val="20"/>
                <w:lang w:eastAsia="ar-SA"/>
              </w:rPr>
              <w:t xml:space="preserve"> or 150</w:t>
            </w:r>
          </w:p>
        </w:tc>
        <w:tc>
          <w:tcPr>
            <w:tcW w:w="2130" w:type="dxa"/>
          </w:tcPr>
          <w:p w14:paraId="62121879"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6B41C7BA"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w:t>
            </w:r>
          </w:p>
          <w:p w14:paraId="5598086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44865AF6"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w:t>
            </w:r>
          </w:p>
          <w:p w14:paraId="715C7485" w14:textId="77777777" w:rsidR="003B0D3A" w:rsidRDefault="00C71694" w:rsidP="00C71694">
            <w:pPr>
              <w:suppressAutoHyphens/>
              <w:spacing w:after="0" w:line="240" w:lineRule="auto"/>
              <w:rPr>
                <w:rFonts w:ascii="Arial" w:eastAsia="Times New Roman" w:hAnsi="Arial" w:cs="Arial"/>
                <w:sz w:val="20"/>
                <w:szCs w:val="20"/>
                <w:lang w:eastAsia="ar-SA"/>
              </w:rPr>
            </w:pPr>
            <w:r>
              <w:rPr>
                <w:rFonts w:ascii="Arial" w:eastAsia="Times New Roman" w:hAnsi="Arial" w:cs="Arial"/>
                <w:b/>
                <w:sz w:val="20"/>
                <w:szCs w:val="20"/>
                <w:lang w:eastAsia="ar-SA"/>
              </w:rPr>
              <w:t>&gt;&gt; If preg type 2,3, or4, skip to P2, 150</w:t>
            </w:r>
          </w:p>
        </w:tc>
        <w:tc>
          <w:tcPr>
            <w:tcW w:w="2160" w:type="dxa"/>
          </w:tcPr>
          <w:p w14:paraId="02EEF467"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2422BE0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w:t>
            </w:r>
          </w:p>
          <w:p w14:paraId="63E1E020"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6B600F94"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w:t>
            </w:r>
          </w:p>
          <w:p w14:paraId="5F428671" w14:textId="77777777" w:rsidR="003B0D3A" w:rsidRDefault="00C71694" w:rsidP="00823E21">
            <w:pPr>
              <w:suppressAutoHyphens/>
              <w:spacing w:after="0" w:line="240" w:lineRule="auto"/>
              <w:rPr>
                <w:rFonts w:ascii="Arial" w:eastAsia="Times New Roman" w:hAnsi="Arial" w:cs="Arial"/>
                <w:sz w:val="20"/>
                <w:szCs w:val="20"/>
                <w:lang w:eastAsia="ar-SA"/>
              </w:rPr>
            </w:pPr>
            <w:r>
              <w:rPr>
                <w:rFonts w:ascii="Arial" w:eastAsia="Times New Roman" w:hAnsi="Arial" w:cs="Arial"/>
                <w:b/>
                <w:sz w:val="20"/>
                <w:szCs w:val="20"/>
                <w:lang w:eastAsia="ar-SA"/>
              </w:rPr>
              <w:t>&gt;&gt; If preg type 2,3, or4, skip to P2, 150</w:t>
            </w:r>
          </w:p>
        </w:tc>
        <w:tc>
          <w:tcPr>
            <w:tcW w:w="2160" w:type="dxa"/>
          </w:tcPr>
          <w:p w14:paraId="162C89A0"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45A87A2B"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w:t>
            </w:r>
          </w:p>
          <w:p w14:paraId="6B63A28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686000BE"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w:t>
            </w:r>
          </w:p>
          <w:p w14:paraId="46096D3D" w14:textId="77777777" w:rsidR="003B0D3A" w:rsidRDefault="00C71694" w:rsidP="00823E21">
            <w:pPr>
              <w:suppressAutoHyphens/>
              <w:spacing w:after="0" w:line="240" w:lineRule="auto"/>
              <w:rPr>
                <w:rFonts w:ascii="Arial" w:eastAsia="Times New Roman" w:hAnsi="Arial" w:cs="Arial"/>
                <w:sz w:val="20"/>
                <w:szCs w:val="20"/>
                <w:lang w:eastAsia="ar-SA"/>
              </w:rPr>
            </w:pPr>
            <w:r>
              <w:rPr>
                <w:rFonts w:ascii="Arial" w:eastAsia="Times New Roman" w:hAnsi="Arial" w:cs="Arial"/>
                <w:b/>
                <w:sz w:val="20"/>
                <w:szCs w:val="20"/>
                <w:lang w:eastAsia="ar-SA"/>
              </w:rPr>
              <w:t>&gt;&gt; If preg type 2,3, or4, skip to P2, 150</w:t>
            </w:r>
          </w:p>
        </w:tc>
        <w:tc>
          <w:tcPr>
            <w:tcW w:w="2081" w:type="dxa"/>
          </w:tcPr>
          <w:p w14:paraId="72B08C6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7A085EE7"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w:t>
            </w:r>
          </w:p>
          <w:p w14:paraId="2E2DC95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2D92E1F5"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w:t>
            </w:r>
          </w:p>
          <w:p w14:paraId="76F3406E" w14:textId="77777777" w:rsidR="003B0D3A" w:rsidRDefault="00C71694" w:rsidP="00823E21">
            <w:pPr>
              <w:suppressAutoHyphens/>
              <w:spacing w:after="0" w:line="240" w:lineRule="auto"/>
              <w:rPr>
                <w:rFonts w:ascii="Arial" w:eastAsia="Times New Roman" w:hAnsi="Arial" w:cs="Arial"/>
                <w:sz w:val="20"/>
                <w:szCs w:val="20"/>
                <w:lang w:eastAsia="ar-SA"/>
              </w:rPr>
            </w:pPr>
            <w:r>
              <w:rPr>
                <w:rFonts w:ascii="Arial" w:eastAsia="Times New Roman" w:hAnsi="Arial" w:cs="Arial"/>
                <w:b/>
                <w:sz w:val="20"/>
                <w:szCs w:val="20"/>
                <w:lang w:eastAsia="ar-SA"/>
              </w:rPr>
              <w:t>&gt;&gt; If preg type 2,3, or4, skip to P2, 150</w:t>
            </w:r>
          </w:p>
        </w:tc>
        <w:tc>
          <w:tcPr>
            <w:tcW w:w="2068" w:type="dxa"/>
          </w:tcPr>
          <w:p w14:paraId="6CFBA04A"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0C41191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w:t>
            </w:r>
          </w:p>
          <w:p w14:paraId="386D4C78"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541B76C0"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w:t>
            </w:r>
          </w:p>
          <w:p w14:paraId="3CA797D0" w14:textId="77777777" w:rsidR="003B0D3A" w:rsidRDefault="003B0D3A" w:rsidP="00823E21">
            <w:pPr>
              <w:suppressAutoHyphens/>
              <w:spacing w:after="0" w:line="240" w:lineRule="auto"/>
              <w:rPr>
                <w:rFonts w:ascii="Arial" w:eastAsia="Times New Roman" w:hAnsi="Arial" w:cs="Arial"/>
                <w:sz w:val="20"/>
                <w:szCs w:val="20"/>
                <w:lang w:eastAsia="ar-SA"/>
              </w:rPr>
            </w:pPr>
          </w:p>
        </w:tc>
      </w:tr>
      <w:tr w:rsidR="003B0D3A" w:rsidRPr="00992B0D" w14:paraId="0157B52C" w14:textId="77777777" w:rsidTr="003B0D3A">
        <w:tc>
          <w:tcPr>
            <w:tcW w:w="2153" w:type="dxa"/>
          </w:tcPr>
          <w:p w14:paraId="07FC692B" w14:textId="77777777" w:rsidR="003B0D3A" w:rsidRPr="003B0D3A" w:rsidRDefault="003B0D3A" w:rsidP="00823E21">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20"/>
                <w:szCs w:val="20"/>
                <w:lang w:eastAsia="ar-SA"/>
              </w:rPr>
              <w:t xml:space="preserve">A5. </w:t>
            </w:r>
            <w:r w:rsidR="00833F03" w:rsidRPr="003B0D3A">
              <w:rPr>
                <w:rFonts w:ascii="Arial" w:eastAsia="Times New Roman" w:hAnsi="Arial" w:cs="Arial"/>
                <w:b/>
                <w:sz w:val="20"/>
                <w:szCs w:val="20"/>
                <w:lang w:eastAsia="ar-SA"/>
              </w:rPr>
              <w:fldChar w:fldCharType="begin"/>
            </w:r>
            <w:r w:rsidRPr="003B0D3A">
              <w:rPr>
                <w:rFonts w:ascii="Arial" w:eastAsia="Times New Roman" w:hAnsi="Arial" w:cs="Arial"/>
                <w:b/>
                <w:sz w:val="20"/>
                <w:szCs w:val="20"/>
                <w:lang w:eastAsia="ar-SA"/>
              </w:rPr>
              <w:instrText xml:space="preserve"> MERGEFIELD "a5" </w:instrText>
            </w:r>
            <w:r w:rsidRPr="003B0D3A">
              <w:rPr>
                <w:rFonts w:ascii="Arial" w:eastAsia="Times New Roman" w:hAnsi="Arial" w:cs="Arial"/>
                <w:b/>
                <w:noProof/>
                <w:sz w:val="20"/>
                <w:szCs w:val="20"/>
                <w:lang w:eastAsia="ar-SA"/>
              </w:rPr>
              <w:instrText>«a5»</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What name was given to your baby?</w:t>
            </w:r>
            <w:r w:rsidR="00833F03" w:rsidRPr="003B0D3A">
              <w:rPr>
                <w:rFonts w:ascii="Arial" w:eastAsia="Times New Roman" w:hAnsi="Arial" w:cs="Arial"/>
                <w:b/>
                <w:sz w:val="20"/>
                <w:szCs w:val="20"/>
                <w:lang w:eastAsia="ar-SA"/>
              </w:rPr>
              <w:fldChar w:fldCharType="end"/>
            </w:r>
          </w:p>
        </w:tc>
        <w:tc>
          <w:tcPr>
            <w:tcW w:w="2353" w:type="dxa"/>
            <w:tcBorders>
              <w:bottom w:val="single" w:sz="4" w:space="0" w:color="000000"/>
            </w:tcBorders>
          </w:tcPr>
          <w:p w14:paraId="795B4E84" w14:textId="77777777" w:rsidR="003B0D3A" w:rsidRDefault="003B0D3A" w:rsidP="00823E21">
            <w:pPr>
              <w:suppressAutoHyphens/>
              <w:spacing w:after="0" w:line="240" w:lineRule="auto"/>
              <w:rPr>
                <w:rFonts w:ascii="Arial" w:eastAsia="Times New Roman" w:hAnsi="Arial" w:cs="Arial"/>
                <w:sz w:val="20"/>
                <w:szCs w:val="20"/>
                <w:lang w:eastAsia="ar-SA"/>
              </w:rPr>
            </w:pPr>
          </w:p>
        </w:tc>
        <w:tc>
          <w:tcPr>
            <w:tcW w:w="2130" w:type="dxa"/>
          </w:tcPr>
          <w:p w14:paraId="3EE00B20" w14:textId="77777777" w:rsidR="003B0D3A" w:rsidRDefault="003B0D3A" w:rsidP="00823E21">
            <w:pPr>
              <w:suppressAutoHyphens/>
              <w:spacing w:after="0" w:line="240" w:lineRule="auto"/>
              <w:rPr>
                <w:rFonts w:ascii="Arial" w:eastAsia="Times New Roman" w:hAnsi="Arial" w:cs="Arial"/>
                <w:sz w:val="20"/>
                <w:szCs w:val="20"/>
                <w:lang w:eastAsia="ar-SA"/>
              </w:rPr>
            </w:pPr>
          </w:p>
        </w:tc>
        <w:tc>
          <w:tcPr>
            <w:tcW w:w="2160" w:type="dxa"/>
          </w:tcPr>
          <w:p w14:paraId="34179721" w14:textId="77777777" w:rsidR="003B0D3A" w:rsidRDefault="003B0D3A" w:rsidP="00823E21">
            <w:pPr>
              <w:suppressAutoHyphens/>
              <w:spacing w:after="0" w:line="240" w:lineRule="auto"/>
              <w:rPr>
                <w:rFonts w:ascii="Arial" w:eastAsia="Times New Roman" w:hAnsi="Arial" w:cs="Arial"/>
                <w:sz w:val="20"/>
                <w:szCs w:val="20"/>
                <w:lang w:eastAsia="ar-SA"/>
              </w:rPr>
            </w:pPr>
          </w:p>
        </w:tc>
        <w:tc>
          <w:tcPr>
            <w:tcW w:w="2160" w:type="dxa"/>
          </w:tcPr>
          <w:p w14:paraId="080D91ED" w14:textId="77777777" w:rsidR="003B0D3A" w:rsidRDefault="003B0D3A" w:rsidP="00823E21">
            <w:pPr>
              <w:suppressAutoHyphens/>
              <w:spacing w:after="0" w:line="240" w:lineRule="auto"/>
              <w:rPr>
                <w:rFonts w:ascii="Arial" w:eastAsia="Times New Roman" w:hAnsi="Arial" w:cs="Arial"/>
                <w:sz w:val="20"/>
                <w:szCs w:val="20"/>
                <w:lang w:eastAsia="ar-SA"/>
              </w:rPr>
            </w:pPr>
          </w:p>
        </w:tc>
        <w:tc>
          <w:tcPr>
            <w:tcW w:w="2081" w:type="dxa"/>
          </w:tcPr>
          <w:p w14:paraId="0BA3E8C6" w14:textId="77777777" w:rsidR="003B0D3A" w:rsidRDefault="003B0D3A" w:rsidP="00823E21">
            <w:pPr>
              <w:suppressAutoHyphens/>
              <w:spacing w:after="0" w:line="240" w:lineRule="auto"/>
              <w:rPr>
                <w:rFonts w:ascii="Arial" w:eastAsia="Times New Roman" w:hAnsi="Arial" w:cs="Arial"/>
                <w:sz w:val="20"/>
                <w:szCs w:val="20"/>
                <w:lang w:eastAsia="ar-SA"/>
              </w:rPr>
            </w:pPr>
          </w:p>
        </w:tc>
        <w:tc>
          <w:tcPr>
            <w:tcW w:w="2068" w:type="dxa"/>
          </w:tcPr>
          <w:p w14:paraId="2A25A5D5" w14:textId="77777777" w:rsidR="003B0D3A" w:rsidRDefault="003B0D3A" w:rsidP="00823E21">
            <w:pPr>
              <w:suppressAutoHyphens/>
              <w:spacing w:after="0" w:line="240" w:lineRule="auto"/>
              <w:rPr>
                <w:rFonts w:ascii="Arial" w:eastAsia="Times New Roman" w:hAnsi="Arial" w:cs="Arial"/>
                <w:sz w:val="20"/>
                <w:szCs w:val="20"/>
                <w:lang w:eastAsia="ar-SA"/>
              </w:rPr>
            </w:pPr>
          </w:p>
        </w:tc>
      </w:tr>
      <w:tr w:rsidR="003B0D3A" w:rsidRPr="00992B0D" w14:paraId="57247718" w14:textId="77777777" w:rsidTr="003B0D3A">
        <w:tc>
          <w:tcPr>
            <w:tcW w:w="2153" w:type="dxa"/>
          </w:tcPr>
          <w:p w14:paraId="1CCE15D4" w14:textId="77777777" w:rsidR="003B0D3A" w:rsidRPr="003B0D3A" w:rsidRDefault="003B0D3A" w:rsidP="00823E21">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20"/>
                <w:szCs w:val="20"/>
                <w:lang w:eastAsia="ar-SA"/>
              </w:rPr>
              <w:t xml:space="preserve">A6. </w:t>
            </w:r>
            <w:r w:rsidR="00833F03" w:rsidRPr="003B0D3A">
              <w:rPr>
                <w:rFonts w:ascii="Arial" w:eastAsia="Times New Roman" w:hAnsi="Arial" w:cs="Arial"/>
                <w:b/>
                <w:sz w:val="20"/>
                <w:szCs w:val="20"/>
                <w:lang w:eastAsia="ar-SA"/>
              </w:rPr>
              <w:fldChar w:fldCharType="begin"/>
            </w:r>
            <w:r w:rsidRPr="003B0D3A">
              <w:rPr>
                <w:rFonts w:ascii="Arial" w:eastAsia="Times New Roman" w:hAnsi="Arial" w:cs="Arial"/>
                <w:b/>
                <w:sz w:val="20"/>
                <w:szCs w:val="20"/>
                <w:lang w:eastAsia="ar-SA"/>
              </w:rPr>
              <w:instrText xml:space="preserve"> MERGEFIELD "a6" </w:instrText>
            </w:r>
            <w:r w:rsidRPr="003B0D3A">
              <w:rPr>
                <w:rFonts w:ascii="Arial" w:eastAsia="Times New Roman" w:hAnsi="Arial" w:cs="Arial"/>
                <w:b/>
                <w:noProof/>
                <w:sz w:val="20"/>
                <w:szCs w:val="20"/>
                <w:lang w:eastAsia="ar-SA"/>
              </w:rPr>
              <w:instrText>«a6»</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Sex of the baby</w:t>
            </w:r>
            <w:r w:rsidR="00833F03" w:rsidRPr="003B0D3A">
              <w:rPr>
                <w:rFonts w:ascii="Arial" w:eastAsia="Times New Roman" w:hAnsi="Arial" w:cs="Arial"/>
                <w:b/>
                <w:sz w:val="20"/>
                <w:szCs w:val="20"/>
                <w:lang w:eastAsia="ar-SA"/>
              </w:rPr>
              <w:fldChar w:fldCharType="end"/>
            </w:r>
          </w:p>
        </w:tc>
        <w:tc>
          <w:tcPr>
            <w:tcW w:w="2353" w:type="dxa"/>
          </w:tcPr>
          <w:p w14:paraId="29282C60" w14:textId="77777777" w:rsidR="003B0D3A" w:rsidRDefault="003B0D3A" w:rsidP="003B0D3A">
            <w:pPr>
              <w:numPr>
                <w:ilvl w:val="0"/>
                <w:numId w:val="5"/>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Male</w:t>
            </w:r>
          </w:p>
          <w:p w14:paraId="053B335C" w14:textId="77777777" w:rsidR="003B0D3A" w:rsidRDefault="003B0D3A" w:rsidP="003B0D3A">
            <w:pPr>
              <w:numPr>
                <w:ilvl w:val="0"/>
                <w:numId w:val="5"/>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Female</w:t>
            </w:r>
          </w:p>
          <w:p w14:paraId="4B2E0F66"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tc>
        <w:tc>
          <w:tcPr>
            <w:tcW w:w="2130" w:type="dxa"/>
          </w:tcPr>
          <w:p w14:paraId="41119C60" w14:textId="77777777" w:rsidR="003B0D3A" w:rsidRDefault="003B0D3A" w:rsidP="003B0D3A">
            <w:pPr>
              <w:numPr>
                <w:ilvl w:val="0"/>
                <w:numId w:val="6"/>
              </w:numPr>
              <w:suppressAutoHyphens/>
              <w:spacing w:after="0" w:line="240" w:lineRule="auto"/>
              <w:ind w:left="538"/>
              <w:rPr>
                <w:rFonts w:ascii="Arial" w:eastAsia="Times New Roman" w:hAnsi="Arial" w:cs="Arial"/>
                <w:sz w:val="20"/>
                <w:szCs w:val="20"/>
                <w:lang w:eastAsia="ar-SA"/>
              </w:rPr>
            </w:pPr>
            <w:r w:rsidRPr="00992B0D">
              <w:rPr>
                <w:rFonts w:ascii="Arial" w:eastAsia="Times New Roman" w:hAnsi="Arial" w:cs="Arial"/>
                <w:sz w:val="20"/>
                <w:szCs w:val="20"/>
                <w:lang w:eastAsia="ar-SA"/>
              </w:rPr>
              <w:t>[  ] Male</w:t>
            </w:r>
          </w:p>
          <w:p w14:paraId="5BA8E8A3" w14:textId="77777777" w:rsidR="003B0D3A" w:rsidRDefault="003B0D3A" w:rsidP="003B0D3A">
            <w:pPr>
              <w:numPr>
                <w:ilvl w:val="0"/>
                <w:numId w:val="6"/>
              </w:numPr>
              <w:suppressAutoHyphens/>
              <w:spacing w:after="0" w:line="240" w:lineRule="auto"/>
              <w:ind w:left="538"/>
              <w:rPr>
                <w:rFonts w:ascii="Arial" w:eastAsia="Times New Roman" w:hAnsi="Arial" w:cs="Arial"/>
                <w:sz w:val="20"/>
                <w:szCs w:val="20"/>
                <w:lang w:eastAsia="ar-SA"/>
              </w:rPr>
            </w:pPr>
            <w:r w:rsidRPr="00992B0D">
              <w:rPr>
                <w:rFonts w:ascii="Arial" w:eastAsia="Times New Roman" w:hAnsi="Arial" w:cs="Arial"/>
                <w:sz w:val="20"/>
                <w:szCs w:val="20"/>
                <w:lang w:eastAsia="ar-SA"/>
              </w:rPr>
              <w:t>[  ] Female</w:t>
            </w:r>
          </w:p>
          <w:p w14:paraId="79F1A647" w14:textId="77777777" w:rsidR="003B0D3A" w:rsidRDefault="003B0D3A" w:rsidP="00823E21">
            <w:pPr>
              <w:suppressAutoHyphens/>
              <w:spacing w:after="0" w:line="240" w:lineRule="auto"/>
              <w:ind w:left="538"/>
              <w:rPr>
                <w:rFonts w:ascii="Arial" w:eastAsia="Times New Roman" w:hAnsi="Arial" w:cs="Arial"/>
                <w:sz w:val="20"/>
                <w:szCs w:val="20"/>
                <w:lang w:eastAsia="ar-SA"/>
              </w:rPr>
            </w:pPr>
          </w:p>
        </w:tc>
        <w:tc>
          <w:tcPr>
            <w:tcW w:w="2160" w:type="dxa"/>
          </w:tcPr>
          <w:p w14:paraId="4684F5AB" w14:textId="77777777" w:rsidR="003B0D3A" w:rsidRDefault="003B0D3A" w:rsidP="003B0D3A">
            <w:pPr>
              <w:numPr>
                <w:ilvl w:val="0"/>
                <w:numId w:val="7"/>
              </w:numPr>
              <w:suppressAutoHyphens/>
              <w:spacing w:after="0" w:line="240" w:lineRule="auto"/>
              <w:ind w:left="277" w:hanging="180"/>
              <w:rPr>
                <w:rFonts w:ascii="Arial" w:eastAsia="Times New Roman" w:hAnsi="Arial" w:cs="Arial"/>
                <w:sz w:val="20"/>
                <w:szCs w:val="20"/>
                <w:lang w:eastAsia="ar-SA"/>
              </w:rPr>
            </w:pPr>
            <w:r w:rsidRPr="00992B0D">
              <w:rPr>
                <w:rFonts w:ascii="Arial" w:eastAsia="Times New Roman" w:hAnsi="Arial" w:cs="Arial"/>
                <w:sz w:val="20"/>
                <w:szCs w:val="20"/>
                <w:lang w:eastAsia="ar-SA"/>
              </w:rPr>
              <w:t>[  ] Male</w:t>
            </w:r>
          </w:p>
          <w:p w14:paraId="75D16EF8" w14:textId="77777777" w:rsidR="003B0D3A" w:rsidRDefault="003B0D3A" w:rsidP="003B0D3A">
            <w:pPr>
              <w:numPr>
                <w:ilvl w:val="0"/>
                <w:numId w:val="7"/>
              </w:numPr>
              <w:suppressAutoHyphens/>
              <w:spacing w:after="0" w:line="240" w:lineRule="auto"/>
              <w:ind w:left="277" w:hanging="171"/>
              <w:rPr>
                <w:rFonts w:ascii="Arial" w:eastAsia="Times New Roman" w:hAnsi="Arial" w:cs="Arial"/>
                <w:sz w:val="20"/>
                <w:szCs w:val="20"/>
                <w:lang w:eastAsia="ar-SA"/>
              </w:rPr>
            </w:pPr>
            <w:r w:rsidRPr="00992B0D">
              <w:rPr>
                <w:rFonts w:ascii="Arial" w:eastAsia="Times New Roman" w:hAnsi="Arial" w:cs="Arial"/>
                <w:sz w:val="20"/>
                <w:szCs w:val="20"/>
                <w:lang w:eastAsia="ar-SA"/>
              </w:rPr>
              <w:t>[  ] Female</w:t>
            </w:r>
          </w:p>
          <w:p w14:paraId="7E9B15BA" w14:textId="77777777" w:rsidR="003B0D3A" w:rsidRDefault="003B0D3A" w:rsidP="00823E21">
            <w:pPr>
              <w:suppressAutoHyphens/>
              <w:spacing w:after="0" w:line="240" w:lineRule="auto"/>
              <w:ind w:left="538"/>
              <w:rPr>
                <w:rFonts w:ascii="Arial" w:eastAsia="Times New Roman" w:hAnsi="Arial" w:cs="Arial"/>
                <w:sz w:val="20"/>
                <w:szCs w:val="20"/>
                <w:lang w:eastAsia="ar-SA"/>
              </w:rPr>
            </w:pPr>
          </w:p>
        </w:tc>
        <w:tc>
          <w:tcPr>
            <w:tcW w:w="2160" w:type="dxa"/>
          </w:tcPr>
          <w:p w14:paraId="1E9D87AB" w14:textId="77777777" w:rsidR="003B0D3A" w:rsidRDefault="003B0D3A" w:rsidP="003B0D3A">
            <w:pPr>
              <w:numPr>
                <w:ilvl w:val="0"/>
                <w:numId w:val="8"/>
              </w:numPr>
              <w:suppressAutoHyphens/>
              <w:spacing w:after="0" w:line="240" w:lineRule="auto"/>
              <w:ind w:left="277" w:hanging="171"/>
              <w:rPr>
                <w:rFonts w:ascii="Arial" w:eastAsia="Times New Roman" w:hAnsi="Arial" w:cs="Arial"/>
                <w:sz w:val="20"/>
                <w:szCs w:val="20"/>
                <w:lang w:eastAsia="ar-SA"/>
              </w:rPr>
            </w:pPr>
            <w:r w:rsidRPr="00992B0D">
              <w:rPr>
                <w:rFonts w:ascii="Arial" w:eastAsia="Times New Roman" w:hAnsi="Arial" w:cs="Arial"/>
                <w:sz w:val="20"/>
                <w:szCs w:val="20"/>
                <w:lang w:eastAsia="ar-SA"/>
              </w:rPr>
              <w:t>[  ] Male</w:t>
            </w:r>
          </w:p>
          <w:p w14:paraId="1C6A71C8" w14:textId="77777777" w:rsidR="003B0D3A" w:rsidRDefault="003B0D3A" w:rsidP="003B0D3A">
            <w:pPr>
              <w:numPr>
                <w:ilvl w:val="0"/>
                <w:numId w:val="8"/>
              </w:numPr>
              <w:suppressAutoHyphens/>
              <w:spacing w:after="0" w:line="240" w:lineRule="auto"/>
              <w:ind w:left="277" w:hanging="171"/>
              <w:rPr>
                <w:rFonts w:ascii="Arial" w:eastAsia="Times New Roman" w:hAnsi="Arial" w:cs="Arial"/>
                <w:sz w:val="20"/>
                <w:szCs w:val="20"/>
                <w:lang w:eastAsia="ar-SA"/>
              </w:rPr>
            </w:pPr>
            <w:r w:rsidRPr="00992B0D">
              <w:rPr>
                <w:rFonts w:ascii="Arial" w:eastAsia="Times New Roman" w:hAnsi="Arial" w:cs="Arial"/>
                <w:sz w:val="20"/>
                <w:szCs w:val="20"/>
                <w:lang w:eastAsia="ar-SA"/>
              </w:rPr>
              <w:t>[  ] Female</w:t>
            </w:r>
          </w:p>
          <w:p w14:paraId="3A9BC426" w14:textId="77777777" w:rsidR="003B0D3A" w:rsidRDefault="003B0D3A" w:rsidP="00823E21">
            <w:pPr>
              <w:suppressAutoHyphens/>
              <w:spacing w:after="0" w:line="240" w:lineRule="auto"/>
              <w:ind w:left="538"/>
              <w:rPr>
                <w:rFonts w:ascii="Arial" w:eastAsia="Times New Roman" w:hAnsi="Arial" w:cs="Arial"/>
                <w:sz w:val="20"/>
                <w:szCs w:val="20"/>
                <w:lang w:eastAsia="ar-SA"/>
              </w:rPr>
            </w:pPr>
          </w:p>
        </w:tc>
        <w:tc>
          <w:tcPr>
            <w:tcW w:w="2081" w:type="dxa"/>
          </w:tcPr>
          <w:p w14:paraId="04C0AC04" w14:textId="77777777" w:rsidR="003B0D3A" w:rsidRDefault="003B0D3A" w:rsidP="003B0D3A">
            <w:pPr>
              <w:numPr>
                <w:ilvl w:val="0"/>
                <w:numId w:val="9"/>
              </w:numPr>
              <w:suppressAutoHyphens/>
              <w:spacing w:after="0" w:line="240" w:lineRule="auto"/>
              <w:ind w:left="367" w:hanging="180"/>
              <w:rPr>
                <w:rFonts w:ascii="Arial" w:eastAsia="Times New Roman" w:hAnsi="Arial" w:cs="Arial"/>
                <w:sz w:val="20"/>
                <w:szCs w:val="20"/>
                <w:lang w:eastAsia="ar-SA"/>
              </w:rPr>
            </w:pPr>
            <w:r w:rsidRPr="00992B0D">
              <w:rPr>
                <w:rFonts w:ascii="Arial" w:eastAsia="Times New Roman" w:hAnsi="Arial" w:cs="Arial"/>
                <w:sz w:val="20"/>
                <w:szCs w:val="20"/>
                <w:lang w:eastAsia="ar-SA"/>
              </w:rPr>
              <w:t>[  ] Male</w:t>
            </w:r>
          </w:p>
          <w:p w14:paraId="6E93D07E" w14:textId="77777777" w:rsidR="003B0D3A" w:rsidRDefault="003B0D3A" w:rsidP="003B0D3A">
            <w:pPr>
              <w:numPr>
                <w:ilvl w:val="0"/>
                <w:numId w:val="9"/>
              </w:numPr>
              <w:suppressAutoHyphens/>
              <w:spacing w:after="0" w:line="240" w:lineRule="auto"/>
              <w:ind w:left="367" w:hanging="180"/>
              <w:rPr>
                <w:rFonts w:ascii="Arial" w:eastAsia="Times New Roman" w:hAnsi="Arial" w:cs="Arial"/>
                <w:sz w:val="20"/>
                <w:szCs w:val="20"/>
                <w:lang w:eastAsia="ar-SA"/>
              </w:rPr>
            </w:pPr>
            <w:r w:rsidRPr="00992B0D">
              <w:rPr>
                <w:rFonts w:ascii="Arial" w:eastAsia="Times New Roman" w:hAnsi="Arial" w:cs="Arial"/>
                <w:sz w:val="20"/>
                <w:szCs w:val="20"/>
                <w:lang w:eastAsia="ar-SA"/>
              </w:rPr>
              <w:t>[  ] Female</w:t>
            </w:r>
          </w:p>
          <w:p w14:paraId="37B27712" w14:textId="77777777" w:rsidR="003B0D3A" w:rsidRDefault="003B0D3A" w:rsidP="00823E21">
            <w:pPr>
              <w:suppressAutoHyphens/>
              <w:spacing w:after="0" w:line="240" w:lineRule="auto"/>
              <w:rPr>
                <w:rFonts w:ascii="Arial" w:eastAsia="Times New Roman" w:hAnsi="Arial" w:cs="Arial"/>
                <w:sz w:val="20"/>
                <w:szCs w:val="20"/>
                <w:lang w:eastAsia="ar-SA"/>
              </w:rPr>
            </w:pPr>
          </w:p>
        </w:tc>
        <w:tc>
          <w:tcPr>
            <w:tcW w:w="2068" w:type="dxa"/>
          </w:tcPr>
          <w:p w14:paraId="548ECCC6" w14:textId="77777777" w:rsidR="003B0D3A" w:rsidRDefault="003B0D3A" w:rsidP="003B0D3A">
            <w:pPr>
              <w:numPr>
                <w:ilvl w:val="0"/>
                <w:numId w:val="15"/>
              </w:numPr>
              <w:suppressAutoHyphens/>
              <w:spacing w:after="0" w:line="240" w:lineRule="auto"/>
              <w:ind w:left="367" w:hanging="173"/>
              <w:rPr>
                <w:rFonts w:ascii="Arial" w:eastAsia="Times New Roman" w:hAnsi="Arial" w:cs="Arial"/>
                <w:sz w:val="20"/>
                <w:szCs w:val="20"/>
                <w:lang w:eastAsia="ar-SA"/>
              </w:rPr>
            </w:pPr>
            <w:r w:rsidRPr="00992B0D">
              <w:rPr>
                <w:rFonts w:ascii="Arial" w:eastAsia="Times New Roman" w:hAnsi="Arial" w:cs="Arial"/>
                <w:sz w:val="20"/>
                <w:szCs w:val="20"/>
                <w:lang w:eastAsia="ar-SA"/>
              </w:rPr>
              <w:t>[  ] Male</w:t>
            </w:r>
          </w:p>
          <w:p w14:paraId="05529C9A" w14:textId="77777777" w:rsidR="003B0D3A" w:rsidRDefault="003B0D3A" w:rsidP="003B0D3A">
            <w:pPr>
              <w:numPr>
                <w:ilvl w:val="0"/>
                <w:numId w:val="15"/>
              </w:numPr>
              <w:suppressAutoHyphens/>
              <w:spacing w:after="0" w:line="240" w:lineRule="auto"/>
              <w:ind w:left="367" w:hanging="173"/>
              <w:rPr>
                <w:rFonts w:ascii="Arial" w:eastAsia="Times New Roman" w:hAnsi="Arial" w:cs="Arial"/>
                <w:sz w:val="20"/>
                <w:szCs w:val="20"/>
                <w:lang w:eastAsia="ar-SA"/>
              </w:rPr>
            </w:pPr>
            <w:r w:rsidRPr="00992B0D">
              <w:rPr>
                <w:rFonts w:ascii="Arial" w:eastAsia="Times New Roman" w:hAnsi="Arial" w:cs="Arial"/>
                <w:sz w:val="20"/>
                <w:szCs w:val="20"/>
                <w:lang w:eastAsia="ar-SA"/>
              </w:rPr>
              <w:t>[  ] Female</w:t>
            </w:r>
          </w:p>
          <w:p w14:paraId="4D4E7D29" w14:textId="77777777" w:rsidR="003B0D3A" w:rsidRDefault="003B0D3A" w:rsidP="00823E21">
            <w:pPr>
              <w:suppressAutoHyphens/>
              <w:spacing w:after="0" w:line="240" w:lineRule="auto"/>
              <w:ind w:left="720"/>
              <w:rPr>
                <w:rFonts w:ascii="Arial" w:eastAsia="Times New Roman" w:hAnsi="Arial" w:cs="Arial"/>
                <w:sz w:val="20"/>
                <w:szCs w:val="20"/>
                <w:lang w:eastAsia="ar-SA"/>
              </w:rPr>
            </w:pPr>
          </w:p>
        </w:tc>
      </w:tr>
      <w:tr w:rsidR="003B0D3A" w:rsidRPr="00992B0D" w14:paraId="5F8BDDEA" w14:textId="77777777" w:rsidTr="003B0D3A">
        <w:tc>
          <w:tcPr>
            <w:tcW w:w="2153" w:type="dxa"/>
          </w:tcPr>
          <w:p w14:paraId="2CF9AE75" w14:textId="77777777" w:rsidR="003B0D3A" w:rsidRPr="003B0D3A" w:rsidRDefault="003B0D3A" w:rsidP="00823E21">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20"/>
                <w:szCs w:val="20"/>
                <w:lang w:eastAsia="ar-SA"/>
              </w:rPr>
              <w:t xml:space="preserve">A7. </w:t>
            </w:r>
            <w:r w:rsidR="00833F03" w:rsidRPr="003B0D3A">
              <w:rPr>
                <w:rFonts w:ascii="Arial" w:eastAsia="Times New Roman" w:hAnsi="Arial" w:cs="Arial"/>
                <w:b/>
                <w:sz w:val="20"/>
                <w:szCs w:val="20"/>
                <w:lang w:eastAsia="ar-SA"/>
              </w:rPr>
              <w:fldChar w:fldCharType="begin"/>
            </w:r>
            <w:r w:rsidRPr="003B0D3A">
              <w:rPr>
                <w:rFonts w:ascii="Arial" w:eastAsia="Times New Roman" w:hAnsi="Arial" w:cs="Arial"/>
                <w:b/>
                <w:sz w:val="20"/>
                <w:szCs w:val="20"/>
                <w:lang w:eastAsia="ar-SA"/>
              </w:rPr>
              <w:instrText xml:space="preserve"> MERGEFIELD "a7" </w:instrText>
            </w:r>
            <w:r w:rsidRPr="003B0D3A">
              <w:rPr>
                <w:rFonts w:ascii="Arial" w:eastAsia="Times New Roman" w:hAnsi="Arial" w:cs="Arial"/>
                <w:b/>
                <w:noProof/>
                <w:sz w:val="20"/>
                <w:szCs w:val="20"/>
                <w:lang w:eastAsia="ar-SA"/>
              </w:rPr>
              <w:instrText>«a7»</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Is (NAME) still alive?</w:t>
            </w:r>
            <w:r w:rsidR="00833F03" w:rsidRPr="003B0D3A">
              <w:rPr>
                <w:rFonts w:ascii="Arial" w:eastAsia="Times New Roman" w:hAnsi="Arial" w:cs="Arial"/>
                <w:b/>
                <w:sz w:val="20"/>
                <w:szCs w:val="20"/>
                <w:lang w:eastAsia="ar-SA"/>
              </w:rPr>
              <w:fldChar w:fldCharType="end"/>
            </w:r>
          </w:p>
        </w:tc>
        <w:tc>
          <w:tcPr>
            <w:tcW w:w="2353" w:type="dxa"/>
          </w:tcPr>
          <w:p w14:paraId="01A69713" w14:textId="77777777" w:rsidR="003B0D3A" w:rsidRDefault="003B0D3A" w:rsidP="003B0D3A">
            <w:pPr>
              <w:numPr>
                <w:ilvl w:val="0"/>
                <w:numId w:val="10"/>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Yes</w:t>
            </w:r>
          </w:p>
          <w:p w14:paraId="6EFE5BD6" w14:textId="77777777" w:rsidR="003B0D3A" w:rsidRDefault="003B0D3A" w:rsidP="003B0D3A">
            <w:pPr>
              <w:numPr>
                <w:ilvl w:val="0"/>
                <w:numId w:val="10"/>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No</w:t>
            </w:r>
            <w:r w:rsidRPr="00992B0D">
              <w:rPr>
                <w:rFonts w:ascii="Arial" w:eastAsia="Times New Roman" w:hAnsi="Arial" w:cs="Arial"/>
                <w:b/>
                <w:sz w:val="20"/>
                <w:szCs w:val="20"/>
                <w:lang w:eastAsia="ar-SA"/>
              </w:rPr>
              <w:t>&gt;&gt;skip to A11</w:t>
            </w:r>
          </w:p>
        </w:tc>
        <w:tc>
          <w:tcPr>
            <w:tcW w:w="2130" w:type="dxa"/>
          </w:tcPr>
          <w:p w14:paraId="2F1619D4" w14:textId="77777777" w:rsidR="003B0D3A" w:rsidRDefault="003B0D3A" w:rsidP="003B0D3A">
            <w:pPr>
              <w:numPr>
                <w:ilvl w:val="0"/>
                <w:numId w:val="11"/>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Yes</w:t>
            </w:r>
          </w:p>
          <w:p w14:paraId="7DE9AD68" w14:textId="77777777" w:rsidR="003B0D3A" w:rsidRDefault="003B0D3A" w:rsidP="003B0D3A">
            <w:pPr>
              <w:numPr>
                <w:ilvl w:val="0"/>
                <w:numId w:val="11"/>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No</w:t>
            </w:r>
            <w:r w:rsidRPr="00992B0D">
              <w:rPr>
                <w:rFonts w:ascii="Arial" w:eastAsia="Times New Roman" w:hAnsi="Arial" w:cs="Arial"/>
                <w:b/>
                <w:sz w:val="20"/>
                <w:szCs w:val="20"/>
                <w:lang w:eastAsia="ar-SA"/>
              </w:rPr>
              <w:t>&gt;&gt;skip to A11</w:t>
            </w:r>
          </w:p>
        </w:tc>
        <w:tc>
          <w:tcPr>
            <w:tcW w:w="2160" w:type="dxa"/>
          </w:tcPr>
          <w:p w14:paraId="08AE755B" w14:textId="77777777" w:rsidR="003B0D3A" w:rsidRDefault="003B0D3A" w:rsidP="003B0D3A">
            <w:pPr>
              <w:numPr>
                <w:ilvl w:val="0"/>
                <w:numId w:val="12"/>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Yes</w:t>
            </w:r>
          </w:p>
          <w:p w14:paraId="27D8E03A" w14:textId="77777777" w:rsidR="003B0D3A" w:rsidRDefault="003B0D3A" w:rsidP="003B0D3A">
            <w:pPr>
              <w:numPr>
                <w:ilvl w:val="0"/>
                <w:numId w:val="12"/>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No</w:t>
            </w:r>
            <w:r w:rsidRPr="00992B0D">
              <w:rPr>
                <w:rFonts w:ascii="Arial" w:eastAsia="Times New Roman" w:hAnsi="Arial" w:cs="Arial"/>
                <w:b/>
                <w:sz w:val="20"/>
                <w:szCs w:val="20"/>
                <w:lang w:eastAsia="ar-SA"/>
              </w:rPr>
              <w:t>&gt;&gt; skip to A11</w:t>
            </w:r>
          </w:p>
        </w:tc>
        <w:tc>
          <w:tcPr>
            <w:tcW w:w="2160" w:type="dxa"/>
          </w:tcPr>
          <w:p w14:paraId="461EE571" w14:textId="77777777" w:rsidR="003B0D3A" w:rsidRDefault="003B0D3A" w:rsidP="003B0D3A">
            <w:pPr>
              <w:numPr>
                <w:ilvl w:val="0"/>
                <w:numId w:val="13"/>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Yes</w:t>
            </w:r>
          </w:p>
          <w:p w14:paraId="2A54E7C2" w14:textId="77777777" w:rsidR="003B0D3A" w:rsidRDefault="003B0D3A" w:rsidP="003B0D3A">
            <w:pPr>
              <w:numPr>
                <w:ilvl w:val="0"/>
                <w:numId w:val="13"/>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No</w:t>
            </w:r>
            <w:r w:rsidRPr="00992B0D">
              <w:rPr>
                <w:rFonts w:ascii="Arial" w:eastAsia="Times New Roman" w:hAnsi="Arial" w:cs="Arial"/>
                <w:b/>
                <w:sz w:val="20"/>
                <w:szCs w:val="20"/>
                <w:lang w:eastAsia="ar-SA"/>
              </w:rPr>
              <w:t>&gt;&gt;skip to A11</w:t>
            </w:r>
          </w:p>
        </w:tc>
        <w:tc>
          <w:tcPr>
            <w:tcW w:w="2081" w:type="dxa"/>
          </w:tcPr>
          <w:p w14:paraId="164BD0CD" w14:textId="77777777" w:rsidR="003B0D3A" w:rsidRDefault="003B0D3A" w:rsidP="003B0D3A">
            <w:pPr>
              <w:numPr>
                <w:ilvl w:val="0"/>
                <w:numId w:val="14"/>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Yes</w:t>
            </w:r>
          </w:p>
          <w:p w14:paraId="7595FB59" w14:textId="77777777" w:rsidR="003B0D3A" w:rsidRDefault="003B0D3A" w:rsidP="003B0D3A">
            <w:pPr>
              <w:numPr>
                <w:ilvl w:val="0"/>
                <w:numId w:val="14"/>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No</w:t>
            </w:r>
            <w:r w:rsidRPr="00992B0D">
              <w:rPr>
                <w:rFonts w:ascii="Arial" w:eastAsia="Times New Roman" w:hAnsi="Arial" w:cs="Arial"/>
                <w:b/>
                <w:sz w:val="20"/>
                <w:szCs w:val="20"/>
                <w:lang w:eastAsia="ar-SA"/>
              </w:rPr>
              <w:t>&gt;&gt;skip to A11</w:t>
            </w:r>
          </w:p>
        </w:tc>
        <w:tc>
          <w:tcPr>
            <w:tcW w:w="2068" w:type="dxa"/>
          </w:tcPr>
          <w:p w14:paraId="15D86BFD" w14:textId="77777777" w:rsidR="003B0D3A" w:rsidRDefault="003B0D3A" w:rsidP="003B0D3A">
            <w:pPr>
              <w:numPr>
                <w:ilvl w:val="0"/>
                <w:numId w:val="16"/>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Yes</w:t>
            </w:r>
          </w:p>
          <w:p w14:paraId="2AB376B1" w14:textId="77777777" w:rsidR="003B0D3A" w:rsidRDefault="003B0D3A" w:rsidP="003B0D3A">
            <w:pPr>
              <w:numPr>
                <w:ilvl w:val="0"/>
                <w:numId w:val="16"/>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No</w:t>
            </w:r>
            <w:r w:rsidRPr="00992B0D">
              <w:rPr>
                <w:rFonts w:ascii="Arial" w:eastAsia="Times New Roman" w:hAnsi="Arial" w:cs="Arial"/>
                <w:b/>
                <w:sz w:val="20"/>
                <w:szCs w:val="20"/>
                <w:lang w:eastAsia="ar-SA"/>
              </w:rPr>
              <w:t>&gt;&gt;skip to A11</w:t>
            </w:r>
          </w:p>
          <w:p w14:paraId="41DD3D77"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tc>
      </w:tr>
      <w:tr w:rsidR="003B0D3A" w:rsidRPr="00992B0D" w14:paraId="6786D340" w14:textId="77777777" w:rsidTr="003B0D3A">
        <w:trPr>
          <w:trHeight w:val="773"/>
        </w:trPr>
        <w:tc>
          <w:tcPr>
            <w:tcW w:w="2153" w:type="dxa"/>
          </w:tcPr>
          <w:p w14:paraId="13CD3220" w14:textId="77777777" w:rsidR="003B0D3A" w:rsidRPr="003B0D3A" w:rsidRDefault="003B0D3A" w:rsidP="007C5079">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20"/>
                <w:szCs w:val="20"/>
                <w:lang w:eastAsia="ar-SA"/>
              </w:rPr>
              <w:t xml:space="preserve">A8. </w:t>
            </w:r>
            <w:r w:rsidR="00833F03" w:rsidRPr="003B0D3A">
              <w:rPr>
                <w:rFonts w:ascii="Arial" w:eastAsia="Times New Roman" w:hAnsi="Arial" w:cs="Arial"/>
                <w:b/>
                <w:sz w:val="20"/>
                <w:szCs w:val="20"/>
                <w:lang w:eastAsia="ar-SA"/>
              </w:rPr>
              <w:fldChar w:fldCharType="begin"/>
            </w:r>
            <w:r w:rsidRPr="003B0D3A">
              <w:rPr>
                <w:rFonts w:ascii="Arial" w:eastAsia="Times New Roman" w:hAnsi="Arial" w:cs="Arial"/>
                <w:b/>
                <w:sz w:val="20"/>
                <w:szCs w:val="20"/>
                <w:lang w:eastAsia="ar-SA"/>
              </w:rPr>
              <w:instrText xml:space="preserve"> MERGEFIELD "a8" </w:instrText>
            </w:r>
            <w:r w:rsidRPr="003B0D3A">
              <w:rPr>
                <w:rFonts w:ascii="Arial" w:eastAsia="Times New Roman" w:hAnsi="Arial" w:cs="Arial"/>
                <w:b/>
                <w:noProof/>
                <w:sz w:val="20"/>
                <w:szCs w:val="20"/>
                <w:lang w:eastAsia="ar-SA"/>
              </w:rPr>
              <w:instrText>«a8»</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IF ALIVE: is (NAME) living with you?</w:t>
            </w:r>
            <w:r w:rsidR="00833F03" w:rsidRPr="003B0D3A">
              <w:rPr>
                <w:rFonts w:ascii="Arial" w:eastAsia="Times New Roman" w:hAnsi="Arial" w:cs="Arial"/>
                <w:b/>
                <w:sz w:val="20"/>
                <w:szCs w:val="20"/>
                <w:lang w:eastAsia="ar-SA"/>
              </w:rPr>
              <w:fldChar w:fldCharType="end"/>
            </w:r>
          </w:p>
        </w:tc>
        <w:tc>
          <w:tcPr>
            <w:tcW w:w="2353" w:type="dxa"/>
          </w:tcPr>
          <w:p w14:paraId="4208C07B" w14:textId="77777777" w:rsidR="007C5079" w:rsidRDefault="003B0D3A" w:rsidP="007C5079">
            <w:pPr>
              <w:suppressAutoHyphens/>
              <w:spacing w:after="0" w:line="240" w:lineRule="auto"/>
              <w:rPr>
                <w:rFonts w:ascii="Arial" w:eastAsia="Times New Roman" w:hAnsi="Arial" w:cs="Arial"/>
                <w:b/>
                <w:sz w:val="20"/>
                <w:szCs w:val="20"/>
                <w:lang w:eastAsia="ar-SA"/>
              </w:rPr>
            </w:pPr>
            <w:r w:rsidRPr="0097556C">
              <w:rPr>
                <w:rFonts w:ascii="Arial" w:eastAsia="Times New Roman" w:hAnsi="Arial" w:cs="Arial"/>
                <w:sz w:val="20"/>
                <w:szCs w:val="20"/>
                <w:lang w:eastAsia="ar-SA"/>
              </w:rPr>
              <w:t xml:space="preserve"> 1</w:t>
            </w:r>
            <w:r>
              <w:rPr>
                <w:rFonts w:ascii="Arial" w:eastAsia="Times New Roman" w:hAnsi="Arial" w:cs="Arial"/>
                <w:sz w:val="20"/>
                <w:szCs w:val="20"/>
                <w:lang w:eastAsia="ar-SA"/>
              </w:rPr>
              <w:t xml:space="preserve">. </w:t>
            </w:r>
            <w:r w:rsidRPr="0097556C">
              <w:rPr>
                <w:rFonts w:ascii="Arial" w:eastAsia="Times New Roman" w:hAnsi="Arial" w:cs="Arial"/>
                <w:sz w:val="20"/>
                <w:szCs w:val="20"/>
                <w:lang w:eastAsia="ar-SA"/>
              </w:rPr>
              <w:t>[  ]  Yes</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sidR="007C5079">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sidR="007C5079">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p w14:paraId="64CCF3C4" w14:textId="77777777" w:rsidR="003B0D3A" w:rsidRDefault="003B0D3A" w:rsidP="007C5079">
            <w:pPr>
              <w:suppressAutoHyphens/>
              <w:spacing w:after="0" w:line="240" w:lineRule="auto"/>
              <w:rPr>
                <w:rFonts w:ascii="Arial" w:eastAsia="Times New Roman" w:hAnsi="Arial" w:cs="Arial"/>
                <w:sz w:val="20"/>
                <w:szCs w:val="20"/>
                <w:lang w:eastAsia="ar-SA"/>
              </w:rPr>
            </w:pPr>
            <w:r>
              <w:rPr>
                <w:rFonts w:ascii="Arial" w:eastAsia="Times New Roman" w:hAnsi="Arial" w:cs="Arial"/>
                <w:sz w:val="20"/>
                <w:szCs w:val="20"/>
                <w:lang w:eastAsia="ar-SA"/>
              </w:rPr>
              <w:t xml:space="preserve"> 2. </w:t>
            </w:r>
            <w:r w:rsidRPr="00992B0D">
              <w:rPr>
                <w:rFonts w:ascii="Arial" w:eastAsia="Times New Roman" w:hAnsi="Arial" w:cs="Arial"/>
                <w:sz w:val="20"/>
                <w:szCs w:val="20"/>
                <w:lang w:eastAsia="ar-SA"/>
              </w:rPr>
              <w:t>[  ]  No</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sidR="007C5079">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sidR="007C5079">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r w:rsidRPr="00992B0D">
              <w:rPr>
                <w:rFonts w:ascii="Arial" w:eastAsia="Times New Roman" w:hAnsi="Arial" w:cs="Arial"/>
                <w:b/>
                <w:sz w:val="20"/>
                <w:szCs w:val="20"/>
                <w:lang w:eastAsia="ar-SA"/>
              </w:rPr>
              <w:t xml:space="preserve"> </w:t>
            </w:r>
          </w:p>
        </w:tc>
        <w:tc>
          <w:tcPr>
            <w:tcW w:w="2130" w:type="dxa"/>
          </w:tcPr>
          <w:p w14:paraId="25B0922D" w14:textId="77777777" w:rsidR="007C5079" w:rsidRDefault="007C5079" w:rsidP="007C5079">
            <w:pPr>
              <w:suppressAutoHyphens/>
              <w:spacing w:after="0" w:line="240" w:lineRule="auto"/>
              <w:rPr>
                <w:rFonts w:ascii="Arial" w:eastAsia="Times New Roman" w:hAnsi="Arial" w:cs="Arial"/>
                <w:b/>
                <w:sz w:val="20"/>
                <w:szCs w:val="20"/>
                <w:lang w:eastAsia="ar-SA"/>
              </w:rPr>
            </w:pPr>
            <w:r w:rsidRPr="0097556C">
              <w:rPr>
                <w:rFonts w:ascii="Arial" w:eastAsia="Times New Roman" w:hAnsi="Arial" w:cs="Arial"/>
                <w:sz w:val="20"/>
                <w:szCs w:val="20"/>
                <w:lang w:eastAsia="ar-SA"/>
              </w:rPr>
              <w:t>1</w:t>
            </w:r>
            <w:r>
              <w:rPr>
                <w:rFonts w:ascii="Arial" w:eastAsia="Times New Roman" w:hAnsi="Arial" w:cs="Arial"/>
                <w:sz w:val="20"/>
                <w:szCs w:val="20"/>
                <w:lang w:eastAsia="ar-SA"/>
              </w:rPr>
              <w:t xml:space="preserve">. </w:t>
            </w:r>
            <w:r w:rsidRPr="0097556C">
              <w:rPr>
                <w:rFonts w:ascii="Arial" w:eastAsia="Times New Roman" w:hAnsi="Arial" w:cs="Arial"/>
                <w:sz w:val="20"/>
                <w:szCs w:val="20"/>
                <w:lang w:eastAsia="ar-SA"/>
              </w:rPr>
              <w:t>[  ]  Yes</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p w14:paraId="01E49860" w14:textId="77777777" w:rsidR="003B0D3A" w:rsidRDefault="007C5079" w:rsidP="007C5079">
            <w:pPr>
              <w:suppressAutoHyphens/>
              <w:spacing w:after="0" w:line="240" w:lineRule="auto"/>
              <w:rPr>
                <w:rFonts w:ascii="Arial" w:eastAsia="Times New Roman" w:hAnsi="Arial" w:cs="Arial"/>
                <w:sz w:val="20"/>
                <w:szCs w:val="20"/>
                <w:lang w:eastAsia="ar-SA"/>
              </w:rPr>
            </w:pPr>
            <w:r>
              <w:rPr>
                <w:rFonts w:ascii="Arial" w:eastAsia="Times New Roman" w:hAnsi="Arial" w:cs="Arial"/>
                <w:sz w:val="20"/>
                <w:szCs w:val="20"/>
                <w:lang w:eastAsia="ar-SA"/>
              </w:rPr>
              <w:t xml:space="preserve"> 2. </w:t>
            </w:r>
            <w:r w:rsidRPr="00992B0D">
              <w:rPr>
                <w:rFonts w:ascii="Arial" w:eastAsia="Times New Roman" w:hAnsi="Arial" w:cs="Arial"/>
                <w:sz w:val="20"/>
                <w:szCs w:val="20"/>
                <w:lang w:eastAsia="ar-SA"/>
              </w:rPr>
              <w:t>[  ]  No</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tc>
        <w:tc>
          <w:tcPr>
            <w:tcW w:w="2160" w:type="dxa"/>
          </w:tcPr>
          <w:p w14:paraId="39B64E0D" w14:textId="77777777" w:rsidR="007C5079" w:rsidRDefault="007C5079" w:rsidP="007C5079">
            <w:pPr>
              <w:suppressAutoHyphens/>
              <w:spacing w:after="0" w:line="240" w:lineRule="auto"/>
              <w:rPr>
                <w:rFonts w:ascii="Arial" w:eastAsia="Times New Roman" w:hAnsi="Arial" w:cs="Arial"/>
                <w:b/>
                <w:sz w:val="20"/>
                <w:szCs w:val="20"/>
                <w:lang w:eastAsia="ar-SA"/>
              </w:rPr>
            </w:pPr>
            <w:r w:rsidRPr="0097556C">
              <w:rPr>
                <w:rFonts w:ascii="Arial" w:eastAsia="Times New Roman" w:hAnsi="Arial" w:cs="Arial"/>
                <w:sz w:val="20"/>
                <w:szCs w:val="20"/>
                <w:lang w:eastAsia="ar-SA"/>
              </w:rPr>
              <w:t>1</w:t>
            </w:r>
            <w:r>
              <w:rPr>
                <w:rFonts w:ascii="Arial" w:eastAsia="Times New Roman" w:hAnsi="Arial" w:cs="Arial"/>
                <w:sz w:val="20"/>
                <w:szCs w:val="20"/>
                <w:lang w:eastAsia="ar-SA"/>
              </w:rPr>
              <w:t xml:space="preserve">. </w:t>
            </w:r>
            <w:r w:rsidRPr="0097556C">
              <w:rPr>
                <w:rFonts w:ascii="Arial" w:eastAsia="Times New Roman" w:hAnsi="Arial" w:cs="Arial"/>
                <w:sz w:val="20"/>
                <w:szCs w:val="20"/>
                <w:lang w:eastAsia="ar-SA"/>
              </w:rPr>
              <w:t>[  ]  Yes</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p w14:paraId="21DD24E4" w14:textId="77777777" w:rsidR="003B0D3A" w:rsidRDefault="007C5079" w:rsidP="007C5079">
            <w:pPr>
              <w:suppressAutoHyphens/>
              <w:spacing w:after="0" w:line="240" w:lineRule="auto"/>
              <w:rPr>
                <w:rFonts w:ascii="Arial" w:eastAsia="Times New Roman" w:hAnsi="Arial" w:cs="Arial"/>
                <w:sz w:val="20"/>
                <w:szCs w:val="20"/>
                <w:lang w:eastAsia="ar-SA"/>
              </w:rPr>
            </w:pPr>
            <w:r>
              <w:rPr>
                <w:rFonts w:ascii="Arial" w:eastAsia="Times New Roman" w:hAnsi="Arial" w:cs="Arial"/>
                <w:sz w:val="20"/>
                <w:szCs w:val="20"/>
                <w:lang w:eastAsia="ar-SA"/>
              </w:rPr>
              <w:t xml:space="preserve"> 2. </w:t>
            </w:r>
            <w:r w:rsidRPr="00992B0D">
              <w:rPr>
                <w:rFonts w:ascii="Arial" w:eastAsia="Times New Roman" w:hAnsi="Arial" w:cs="Arial"/>
                <w:sz w:val="20"/>
                <w:szCs w:val="20"/>
                <w:lang w:eastAsia="ar-SA"/>
              </w:rPr>
              <w:t>[  ]  No</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tc>
        <w:tc>
          <w:tcPr>
            <w:tcW w:w="2160" w:type="dxa"/>
          </w:tcPr>
          <w:p w14:paraId="3BDCF2FB" w14:textId="77777777" w:rsidR="007C5079" w:rsidRDefault="007C5079" w:rsidP="007C5079">
            <w:pPr>
              <w:suppressAutoHyphens/>
              <w:spacing w:after="0" w:line="240" w:lineRule="auto"/>
              <w:rPr>
                <w:rFonts w:ascii="Arial" w:eastAsia="Times New Roman" w:hAnsi="Arial" w:cs="Arial"/>
                <w:b/>
                <w:sz w:val="20"/>
                <w:szCs w:val="20"/>
                <w:lang w:eastAsia="ar-SA"/>
              </w:rPr>
            </w:pPr>
            <w:r w:rsidRPr="0097556C">
              <w:rPr>
                <w:rFonts w:ascii="Arial" w:eastAsia="Times New Roman" w:hAnsi="Arial" w:cs="Arial"/>
                <w:sz w:val="20"/>
                <w:szCs w:val="20"/>
                <w:lang w:eastAsia="ar-SA"/>
              </w:rPr>
              <w:t>1</w:t>
            </w:r>
            <w:r>
              <w:rPr>
                <w:rFonts w:ascii="Arial" w:eastAsia="Times New Roman" w:hAnsi="Arial" w:cs="Arial"/>
                <w:sz w:val="20"/>
                <w:szCs w:val="20"/>
                <w:lang w:eastAsia="ar-SA"/>
              </w:rPr>
              <w:t xml:space="preserve">. </w:t>
            </w:r>
            <w:r w:rsidRPr="0097556C">
              <w:rPr>
                <w:rFonts w:ascii="Arial" w:eastAsia="Times New Roman" w:hAnsi="Arial" w:cs="Arial"/>
                <w:sz w:val="20"/>
                <w:szCs w:val="20"/>
                <w:lang w:eastAsia="ar-SA"/>
              </w:rPr>
              <w:t>[  ]  Yes</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p w14:paraId="26624AD9" w14:textId="77777777" w:rsidR="003B0D3A" w:rsidRDefault="007C5079" w:rsidP="007C5079">
            <w:pPr>
              <w:suppressAutoHyphens/>
              <w:spacing w:after="0" w:line="240" w:lineRule="auto"/>
              <w:rPr>
                <w:rFonts w:ascii="Arial" w:eastAsia="Times New Roman" w:hAnsi="Arial" w:cs="Arial"/>
                <w:sz w:val="20"/>
                <w:szCs w:val="20"/>
                <w:lang w:eastAsia="ar-SA"/>
              </w:rPr>
            </w:pPr>
            <w:r>
              <w:rPr>
                <w:rFonts w:ascii="Arial" w:eastAsia="Times New Roman" w:hAnsi="Arial" w:cs="Arial"/>
                <w:sz w:val="20"/>
                <w:szCs w:val="20"/>
                <w:lang w:eastAsia="ar-SA"/>
              </w:rPr>
              <w:t xml:space="preserve"> 2. </w:t>
            </w:r>
            <w:r w:rsidRPr="00992B0D">
              <w:rPr>
                <w:rFonts w:ascii="Arial" w:eastAsia="Times New Roman" w:hAnsi="Arial" w:cs="Arial"/>
                <w:sz w:val="20"/>
                <w:szCs w:val="20"/>
                <w:lang w:eastAsia="ar-SA"/>
              </w:rPr>
              <w:t>[  ]  No</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tc>
        <w:tc>
          <w:tcPr>
            <w:tcW w:w="2081" w:type="dxa"/>
          </w:tcPr>
          <w:p w14:paraId="23DE1B22" w14:textId="77777777" w:rsidR="007C5079" w:rsidRDefault="007C5079" w:rsidP="007C5079">
            <w:pPr>
              <w:suppressAutoHyphens/>
              <w:spacing w:after="0" w:line="240" w:lineRule="auto"/>
              <w:rPr>
                <w:rFonts w:ascii="Arial" w:eastAsia="Times New Roman" w:hAnsi="Arial" w:cs="Arial"/>
                <w:b/>
                <w:sz w:val="20"/>
                <w:szCs w:val="20"/>
                <w:lang w:eastAsia="ar-SA"/>
              </w:rPr>
            </w:pPr>
            <w:r w:rsidRPr="0097556C">
              <w:rPr>
                <w:rFonts w:ascii="Arial" w:eastAsia="Times New Roman" w:hAnsi="Arial" w:cs="Arial"/>
                <w:sz w:val="20"/>
                <w:szCs w:val="20"/>
                <w:lang w:eastAsia="ar-SA"/>
              </w:rPr>
              <w:t>1</w:t>
            </w:r>
            <w:r>
              <w:rPr>
                <w:rFonts w:ascii="Arial" w:eastAsia="Times New Roman" w:hAnsi="Arial" w:cs="Arial"/>
                <w:sz w:val="20"/>
                <w:szCs w:val="20"/>
                <w:lang w:eastAsia="ar-SA"/>
              </w:rPr>
              <w:t xml:space="preserve">. </w:t>
            </w:r>
            <w:r w:rsidRPr="0097556C">
              <w:rPr>
                <w:rFonts w:ascii="Arial" w:eastAsia="Times New Roman" w:hAnsi="Arial" w:cs="Arial"/>
                <w:sz w:val="20"/>
                <w:szCs w:val="20"/>
                <w:lang w:eastAsia="ar-SA"/>
              </w:rPr>
              <w:t>[  ]  Yes</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p w14:paraId="1AC3B8F3" w14:textId="77777777" w:rsidR="003B0D3A" w:rsidRDefault="007C5079" w:rsidP="007C5079">
            <w:pPr>
              <w:suppressAutoHyphens/>
              <w:spacing w:after="0" w:line="240" w:lineRule="auto"/>
              <w:rPr>
                <w:rFonts w:ascii="Arial" w:eastAsia="Times New Roman" w:hAnsi="Arial" w:cs="Arial"/>
                <w:sz w:val="20"/>
                <w:szCs w:val="20"/>
                <w:lang w:eastAsia="ar-SA"/>
              </w:rPr>
            </w:pPr>
            <w:r>
              <w:rPr>
                <w:rFonts w:ascii="Arial" w:eastAsia="Times New Roman" w:hAnsi="Arial" w:cs="Arial"/>
                <w:sz w:val="20"/>
                <w:szCs w:val="20"/>
                <w:lang w:eastAsia="ar-SA"/>
              </w:rPr>
              <w:t xml:space="preserve"> 2. </w:t>
            </w:r>
            <w:r w:rsidRPr="00992B0D">
              <w:rPr>
                <w:rFonts w:ascii="Arial" w:eastAsia="Times New Roman" w:hAnsi="Arial" w:cs="Arial"/>
                <w:sz w:val="20"/>
                <w:szCs w:val="20"/>
                <w:lang w:eastAsia="ar-SA"/>
              </w:rPr>
              <w:t>[  ]  No</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tc>
        <w:tc>
          <w:tcPr>
            <w:tcW w:w="2068" w:type="dxa"/>
          </w:tcPr>
          <w:p w14:paraId="619B14B2" w14:textId="77777777" w:rsidR="007C5079" w:rsidRDefault="007C5079" w:rsidP="007C5079">
            <w:pPr>
              <w:suppressAutoHyphens/>
              <w:spacing w:after="0" w:line="240" w:lineRule="auto"/>
              <w:rPr>
                <w:rFonts w:ascii="Arial" w:eastAsia="Times New Roman" w:hAnsi="Arial" w:cs="Arial"/>
                <w:b/>
                <w:sz w:val="20"/>
                <w:szCs w:val="20"/>
                <w:lang w:eastAsia="ar-SA"/>
              </w:rPr>
            </w:pPr>
            <w:r w:rsidRPr="0097556C">
              <w:rPr>
                <w:rFonts w:ascii="Arial" w:eastAsia="Times New Roman" w:hAnsi="Arial" w:cs="Arial"/>
                <w:sz w:val="20"/>
                <w:szCs w:val="20"/>
                <w:lang w:eastAsia="ar-SA"/>
              </w:rPr>
              <w:t>1</w:t>
            </w:r>
            <w:r>
              <w:rPr>
                <w:rFonts w:ascii="Arial" w:eastAsia="Times New Roman" w:hAnsi="Arial" w:cs="Arial"/>
                <w:sz w:val="20"/>
                <w:szCs w:val="20"/>
                <w:lang w:eastAsia="ar-SA"/>
              </w:rPr>
              <w:t xml:space="preserve">. </w:t>
            </w:r>
            <w:r w:rsidRPr="0097556C">
              <w:rPr>
                <w:rFonts w:ascii="Arial" w:eastAsia="Times New Roman" w:hAnsi="Arial" w:cs="Arial"/>
                <w:sz w:val="20"/>
                <w:szCs w:val="20"/>
                <w:lang w:eastAsia="ar-SA"/>
              </w:rPr>
              <w:t>[  ]  Yes</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p w14:paraId="1575E960" w14:textId="77777777" w:rsidR="003B0D3A" w:rsidRDefault="007C5079" w:rsidP="007C5079">
            <w:pPr>
              <w:suppressAutoHyphens/>
              <w:spacing w:after="0" w:line="240" w:lineRule="auto"/>
              <w:rPr>
                <w:rFonts w:ascii="Arial" w:eastAsia="Times New Roman" w:hAnsi="Arial" w:cs="Arial"/>
                <w:sz w:val="20"/>
                <w:szCs w:val="20"/>
                <w:lang w:eastAsia="ar-SA"/>
              </w:rPr>
            </w:pPr>
            <w:r>
              <w:rPr>
                <w:rFonts w:ascii="Arial" w:eastAsia="Times New Roman" w:hAnsi="Arial" w:cs="Arial"/>
                <w:sz w:val="20"/>
                <w:szCs w:val="20"/>
                <w:lang w:eastAsia="ar-SA"/>
              </w:rPr>
              <w:t xml:space="preserve"> 2. </w:t>
            </w:r>
            <w:r w:rsidRPr="00992B0D">
              <w:rPr>
                <w:rFonts w:ascii="Arial" w:eastAsia="Times New Roman" w:hAnsi="Arial" w:cs="Arial"/>
                <w:sz w:val="20"/>
                <w:szCs w:val="20"/>
                <w:lang w:eastAsia="ar-SA"/>
              </w:rPr>
              <w:t>[  ]  No</w:t>
            </w:r>
            <w:r>
              <w:rPr>
                <w:rFonts w:ascii="Arial" w:eastAsia="Times New Roman" w:hAnsi="Arial" w:cs="Arial"/>
                <w:sz w:val="20"/>
                <w:szCs w:val="20"/>
                <w:lang w:eastAsia="ar-SA"/>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Pr>
                <w:rFonts w:ascii="Arial" w:eastAsia="Times New Roman" w:hAnsi="Arial" w:cs="Arial"/>
                <w:b/>
                <w:sz w:val="20"/>
                <w:szCs w:val="20"/>
                <w:lang w:eastAsia="ar-SA"/>
              </w:rPr>
              <w:instrText xml:space="preserve"> REF _Ref292206663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150</w:t>
            </w:r>
            <w:r w:rsidR="00833F03">
              <w:rPr>
                <w:rFonts w:ascii="Arial" w:eastAsia="Times New Roman" w:hAnsi="Arial" w:cs="Arial"/>
                <w:b/>
                <w:sz w:val="20"/>
                <w:szCs w:val="20"/>
                <w:lang w:eastAsia="ar-SA"/>
              </w:rPr>
              <w:fldChar w:fldCharType="end"/>
            </w:r>
          </w:p>
        </w:tc>
      </w:tr>
      <w:tr w:rsidR="003B0D3A" w:rsidRPr="00992B0D" w14:paraId="4EED9FD7" w14:textId="77777777" w:rsidTr="003B0D3A">
        <w:trPr>
          <w:cantSplit/>
        </w:trPr>
        <w:tc>
          <w:tcPr>
            <w:tcW w:w="2153" w:type="dxa"/>
          </w:tcPr>
          <w:p w14:paraId="3A63341D" w14:textId="77777777" w:rsidR="003B0D3A" w:rsidRPr="003B0D3A" w:rsidRDefault="00C71694" w:rsidP="00823E21">
            <w:pPr>
              <w:suppressAutoHyphens/>
              <w:spacing w:after="0" w:line="240" w:lineRule="auto"/>
              <w:rPr>
                <w:rFonts w:ascii="Arial" w:eastAsia="Times New Roman" w:hAnsi="Arial" w:cs="Arial"/>
                <w:b/>
                <w:sz w:val="20"/>
                <w:szCs w:val="20"/>
                <w:lang w:eastAsia="ar-SA"/>
              </w:rPr>
            </w:pPr>
            <w:r>
              <w:rPr>
                <w:rFonts w:ascii="Arial" w:eastAsia="Times New Roman" w:hAnsi="Arial" w:cs="Arial"/>
                <w:b/>
                <w:sz w:val="20"/>
                <w:szCs w:val="20"/>
                <w:lang w:eastAsia="ar-SA"/>
              </w:rPr>
              <w:lastRenderedPageBreak/>
              <w:t>A11.</w:t>
            </w:r>
            <w:r w:rsidR="003B0D3A" w:rsidRPr="003B0D3A">
              <w:rPr>
                <w:rFonts w:ascii="Arial" w:eastAsia="Times New Roman" w:hAnsi="Arial" w:cs="Arial"/>
                <w:b/>
                <w:sz w:val="20"/>
                <w:szCs w:val="20"/>
                <w:lang w:eastAsia="ar-SA"/>
              </w:rPr>
              <w:t xml:space="preserve"> </w:t>
            </w:r>
            <w:r w:rsidR="00833F03" w:rsidRPr="003B0D3A">
              <w:rPr>
                <w:rFonts w:ascii="Arial" w:eastAsia="Times New Roman" w:hAnsi="Arial" w:cs="Arial"/>
                <w:b/>
                <w:sz w:val="20"/>
                <w:szCs w:val="20"/>
                <w:lang w:eastAsia="ar-SA"/>
              </w:rPr>
              <w:fldChar w:fldCharType="begin"/>
            </w:r>
            <w:r w:rsidR="003B0D3A" w:rsidRPr="003B0D3A">
              <w:rPr>
                <w:rFonts w:ascii="Arial" w:eastAsia="Times New Roman" w:hAnsi="Arial" w:cs="Arial"/>
                <w:b/>
                <w:sz w:val="20"/>
                <w:szCs w:val="20"/>
                <w:lang w:eastAsia="ar-SA"/>
              </w:rPr>
              <w:instrText xml:space="preserve"> MERGEFIELD "a11" </w:instrText>
            </w:r>
            <w:r w:rsidR="003B0D3A" w:rsidRPr="003B0D3A">
              <w:rPr>
                <w:rFonts w:ascii="Arial" w:eastAsia="Times New Roman" w:hAnsi="Arial" w:cs="Arial"/>
                <w:b/>
                <w:noProof/>
                <w:sz w:val="20"/>
                <w:szCs w:val="20"/>
                <w:lang w:eastAsia="ar-SA"/>
              </w:rPr>
              <w:instrText>«a11»</w:instrText>
            </w:r>
            <w:r w:rsidR="00833F03" w:rsidRPr="003B0D3A">
              <w:rPr>
                <w:rFonts w:ascii="Arial" w:eastAsia="Times New Roman" w:hAnsi="Arial" w:cs="Arial"/>
                <w:b/>
                <w:sz w:val="20"/>
                <w:szCs w:val="20"/>
                <w:lang w:eastAsia="ar-SA"/>
              </w:rPr>
              <w:fldChar w:fldCharType="separate"/>
            </w:r>
            <w:r w:rsidR="00E82272" w:rsidRPr="006C59CD">
              <w:rPr>
                <w:rFonts w:ascii="Arial" w:eastAsia="Times New Roman" w:hAnsi="Arial" w:cs="Arial"/>
                <w:b/>
                <w:noProof/>
                <w:sz w:val="20"/>
                <w:szCs w:val="20"/>
                <w:lang w:eastAsia="ar-SA"/>
              </w:rPr>
              <w:t>IF DEAD: How old was (NAME) when he/she died?</w:t>
            </w:r>
            <w:r w:rsidR="00833F03" w:rsidRPr="003B0D3A">
              <w:rPr>
                <w:rFonts w:ascii="Arial" w:eastAsia="Times New Roman" w:hAnsi="Arial" w:cs="Arial"/>
                <w:b/>
                <w:sz w:val="20"/>
                <w:szCs w:val="20"/>
                <w:lang w:eastAsia="ar-SA"/>
              </w:rPr>
              <w:fldChar w:fldCharType="end"/>
            </w:r>
            <w:r w:rsidR="003B0D3A" w:rsidRPr="003B0D3A">
              <w:rPr>
                <w:rFonts w:ascii="Arial" w:eastAsia="Times New Roman" w:hAnsi="Arial" w:cs="Arial"/>
                <w:b/>
                <w:sz w:val="20"/>
                <w:szCs w:val="20"/>
                <w:lang w:eastAsia="ar-SA"/>
              </w:rPr>
              <w:t>?</w:t>
            </w:r>
          </w:p>
          <w:p w14:paraId="0AD30BAA" w14:textId="77777777" w:rsidR="003B0D3A" w:rsidRPr="003B0D3A" w:rsidRDefault="003B0D3A" w:rsidP="00823E21">
            <w:pPr>
              <w:suppressAutoHyphens/>
              <w:spacing w:after="0" w:line="240" w:lineRule="auto"/>
              <w:rPr>
                <w:rFonts w:ascii="Arial" w:eastAsia="Times New Roman" w:hAnsi="Arial" w:cs="Arial"/>
                <w:b/>
                <w:sz w:val="20"/>
                <w:szCs w:val="20"/>
                <w:lang w:eastAsia="ar-SA"/>
              </w:rPr>
            </w:pPr>
            <w:r w:rsidRPr="003B0D3A">
              <w:rPr>
                <w:rFonts w:ascii="Arial" w:eastAsia="Times New Roman" w:hAnsi="Arial" w:cs="Arial"/>
                <w:b/>
                <w:sz w:val="16"/>
                <w:szCs w:val="16"/>
                <w:lang w:eastAsia="ar-SA"/>
              </w:rPr>
              <w:t>If 0,1,2 years, you should probe: How many days/months old was (NAME)?</w:t>
            </w:r>
          </w:p>
        </w:tc>
        <w:tc>
          <w:tcPr>
            <w:tcW w:w="2353" w:type="dxa"/>
          </w:tcPr>
          <w:p w14:paraId="5D73250A" w14:textId="77777777" w:rsidR="003B0D3A" w:rsidRDefault="003B0D3A" w:rsidP="00823E21">
            <w:pPr>
              <w:suppressAutoHyphens/>
              <w:spacing w:after="0" w:line="240" w:lineRule="auto"/>
              <w:rPr>
                <w:rFonts w:ascii="Arial" w:eastAsia="Times New Roman" w:hAnsi="Arial" w:cs="Arial"/>
                <w:sz w:val="20"/>
                <w:szCs w:val="20"/>
                <w:lang w:eastAsia="ar-SA"/>
              </w:rPr>
            </w:pPr>
          </w:p>
          <w:p w14:paraId="2560D7E3"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└─┴─┘Days</w:t>
            </w:r>
          </w:p>
          <w:p w14:paraId="0F46DE7C"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2CD1E54F"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0B56CC43"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p w14:paraId="1BE6E189"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Years</w:t>
            </w:r>
          </w:p>
        </w:tc>
        <w:tc>
          <w:tcPr>
            <w:tcW w:w="2130" w:type="dxa"/>
          </w:tcPr>
          <w:p w14:paraId="03670B48" w14:textId="77777777" w:rsidR="003B0D3A" w:rsidRDefault="003B0D3A" w:rsidP="00823E21">
            <w:pPr>
              <w:suppressAutoHyphens/>
              <w:spacing w:after="0" w:line="240" w:lineRule="auto"/>
              <w:rPr>
                <w:rFonts w:ascii="Arial" w:eastAsia="Times New Roman" w:hAnsi="Arial" w:cs="Arial"/>
                <w:sz w:val="20"/>
                <w:szCs w:val="20"/>
                <w:lang w:eastAsia="ar-SA"/>
              </w:rPr>
            </w:pPr>
          </w:p>
          <w:p w14:paraId="232879B6"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└─┴─┘Days</w:t>
            </w:r>
          </w:p>
          <w:p w14:paraId="62D2099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2EC5E056"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783C02DA"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p w14:paraId="31466D9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Years</w:t>
            </w:r>
          </w:p>
        </w:tc>
        <w:tc>
          <w:tcPr>
            <w:tcW w:w="2160" w:type="dxa"/>
          </w:tcPr>
          <w:p w14:paraId="75E61DA1" w14:textId="77777777" w:rsidR="003B0D3A" w:rsidRDefault="003B0D3A" w:rsidP="00823E21">
            <w:pPr>
              <w:suppressAutoHyphens/>
              <w:spacing w:after="0" w:line="240" w:lineRule="auto"/>
              <w:rPr>
                <w:rFonts w:ascii="Arial" w:eastAsia="Times New Roman" w:hAnsi="Arial" w:cs="Arial"/>
                <w:sz w:val="20"/>
                <w:szCs w:val="20"/>
                <w:lang w:eastAsia="ar-SA"/>
              </w:rPr>
            </w:pPr>
          </w:p>
          <w:p w14:paraId="180B8E0B"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└─┴─┘Days</w:t>
            </w:r>
          </w:p>
          <w:p w14:paraId="0E550CD9"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6FDA93E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2F6A0D05"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p w14:paraId="12824087"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Years</w:t>
            </w:r>
          </w:p>
        </w:tc>
        <w:tc>
          <w:tcPr>
            <w:tcW w:w="2160" w:type="dxa"/>
          </w:tcPr>
          <w:p w14:paraId="29F22800" w14:textId="77777777" w:rsidR="003B0D3A" w:rsidRDefault="003B0D3A" w:rsidP="00823E21">
            <w:pPr>
              <w:suppressAutoHyphens/>
              <w:spacing w:after="0" w:line="240" w:lineRule="auto"/>
              <w:rPr>
                <w:rFonts w:ascii="Arial" w:eastAsia="Times New Roman" w:hAnsi="Arial" w:cs="Arial"/>
                <w:sz w:val="20"/>
                <w:szCs w:val="20"/>
                <w:lang w:eastAsia="ar-SA"/>
              </w:rPr>
            </w:pPr>
          </w:p>
          <w:p w14:paraId="49F5613D"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└─┴─┘Days</w:t>
            </w:r>
          </w:p>
          <w:p w14:paraId="65A047CF"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50EFCA8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1A3A9B2E"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p w14:paraId="555FF546"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Years</w:t>
            </w:r>
          </w:p>
        </w:tc>
        <w:tc>
          <w:tcPr>
            <w:tcW w:w="2081" w:type="dxa"/>
          </w:tcPr>
          <w:p w14:paraId="5D5155CB" w14:textId="77777777" w:rsidR="003B0D3A" w:rsidRDefault="003B0D3A" w:rsidP="00823E21">
            <w:pPr>
              <w:suppressAutoHyphens/>
              <w:spacing w:after="0" w:line="240" w:lineRule="auto"/>
              <w:rPr>
                <w:rFonts w:ascii="Arial" w:eastAsia="Times New Roman" w:hAnsi="Arial" w:cs="Arial"/>
                <w:sz w:val="20"/>
                <w:szCs w:val="20"/>
                <w:lang w:eastAsia="ar-SA"/>
              </w:rPr>
            </w:pPr>
          </w:p>
          <w:p w14:paraId="14554502"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└─┴─┘Days</w:t>
            </w:r>
          </w:p>
          <w:p w14:paraId="264525A9"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45C28642"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52A55EDA"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p w14:paraId="2D34B8F9"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Years</w:t>
            </w:r>
          </w:p>
        </w:tc>
        <w:tc>
          <w:tcPr>
            <w:tcW w:w="2068" w:type="dxa"/>
          </w:tcPr>
          <w:p w14:paraId="5AA8F1E3" w14:textId="77777777" w:rsidR="003B0D3A" w:rsidRDefault="003B0D3A" w:rsidP="00823E21">
            <w:pPr>
              <w:suppressAutoHyphens/>
              <w:spacing w:after="0" w:line="240" w:lineRule="auto"/>
              <w:rPr>
                <w:rFonts w:ascii="Arial" w:eastAsia="Times New Roman" w:hAnsi="Arial" w:cs="Arial"/>
                <w:sz w:val="20"/>
                <w:szCs w:val="20"/>
                <w:lang w:eastAsia="ar-SA"/>
              </w:rPr>
            </w:pPr>
          </w:p>
          <w:p w14:paraId="1E546B9B" w14:textId="77777777" w:rsidR="003B0D3A" w:rsidRDefault="003B0D3A" w:rsidP="00823E21">
            <w:p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└─┴─┘Days</w:t>
            </w:r>
          </w:p>
          <w:p w14:paraId="27B0E07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p w14:paraId="47A10AA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Months</w:t>
            </w:r>
          </w:p>
          <w:p w14:paraId="082384F0" w14:textId="77777777" w:rsidR="003B0D3A" w:rsidRDefault="003B0D3A" w:rsidP="00823E21">
            <w:pPr>
              <w:suppressAutoHyphens/>
              <w:spacing w:after="0" w:line="240" w:lineRule="auto"/>
              <w:ind w:left="360"/>
              <w:rPr>
                <w:rFonts w:ascii="Arial" w:eastAsia="Times New Roman" w:hAnsi="Arial" w:cs="Arial"/>
                <w:sz w:val="20"/>
                <w:szCs w:val="20"/>
                <w:lang w:eastAsia="ar-SA"/>
              </w:rPr>
            </w:pPr>
          </w:p>
          <w:p w14:paraId="55AFA8DA"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Years</w:t>
            </w:r>
          </w:p>
        </w:tc>
      </w:tr>
    </w:tbl>
    <w:p w14:paraId="0D19E37C" w14:textId="77777777" w:rsidR="003B0D3A" w:rsidRPr="00690993" w:rsidRDefault="003B0D3A" w:rsidP="003B0D3A">
      <w:pPr>
        <w:spacing w:after="0" w:line="240" w:lineRule="auto"/>
        <w:rPr>
          <w:rFonts w:ascii="Arial" w:eastAsia="SimSun" w:hAnsi="Arial" w:cs="Arial"/>
          <w:sz w:val="24"/>
          <w:szCs w:val="24"/>
          <w:lang w:eastAsia="zh-CN"/>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878"/>
        <w:gridCol w:w="7849"/>
        <w:gridCol w:w="4384"/>
      </w:tblGrid>
      <w:tr w:rsidR="003B0D3A" w:rsidRPr="00992B0D" w14:paraId="2FD111D8" w14:textId="77777777" w:rsidTr="003B0D3A">
        <w:tc>
          <w:tcPr>
            <w:tcW w:w="918" w:type="dxa"/>
          </w:tcPr>
          <w:p w14:paraId="3538C07F" w14:textId="77777777" w:rsidR="003B0D3A" w:rsidRDefault="003B0D3A" w:rsidP="00823E21">
            <w:pPr>
              <w:numPr>
                <w:ilvl w:val="0"/>
                <w:numId w:val="1"/>
              </w:numPr>
              <w:spacing w:after="0" w:line="240" w:lineRule="auto"/>
              <w:rPr>
                <w:rFonts w:ascii="Arial" w:eastAsia="SimSun" w:hAnsi="Arial" w:cs="Arial"/>
                <w:sz w:val="24"/>
                <w:szCs w:val="24"/>
                <w:lang w:eastAsia="zh-CN"/>
              </w:rPr>
            </w:pPr>
            <w:bookmarkStart w:id="34" w:name="_Ref292206663"/>
          </w:p>
        </w:tc>
        <w:bookmarkEnd w:id="34"/>
        <w:tc>
          <w:tcPr>
            <w:tcW w:w="8250" w:type="dxa"/>
          </w:tcPr>
          <w:p w14:paraId="5D3DA7AB"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b/>
                <w:sz w:val="20"/>
                <w:szCs w:val="20"/>
                <w:lang w:eastAsia="zh-CN"/>
              </w:rPr>
              <w:t xml:space="preserve">If multiple pregnancies: </w:t>
            </w:r>
            <w:r w:rsidR="00833F03" w:rsidRPr="00742B4A">
              <w:rPr>
                <w:rFonts w:ascii="Arial" w:eastAsia="SimSun" w:hAnsi="Arial" w:cs="Arial"/>
                <w:sz w:val="20"/>
                <w:szCs w:val="20"/>
                <w:lang w:eastAsia="zh-CN"/>
              </w:rPr>
              <w:fldChar w:fldCharType="begin"/>
            </w:r>
            <w:r w:rsidRPr="00742B4A">
              <w:rPr>
                <w:rFonts w:ascii="Arial" w:eastAsia="SimSun" w:hAnsi="Arial" w:cs="Arial"/>
                <w:sz w:val="20"/>
                <w:szCs w:val="20"/>
                <w:lang w:eastAsia="zh-CN"/>
              </w:rPr>
              <w:instrText xml:space="preserve"> MERGEFIELD "samebio" </w:instrText>
            </w:r>
            <w:r w:rsidRPr="00742B4A">
              <w:rPr>
                <w:rFonts w:ascii="Arial" w:eastAsia="SimSun" w:hAnsi="Arial" w:cs="Arial"/>
                <w:noProof/>
                <w:sz w:val="20"/>
                <w:szCs w:val="20"/>
                <w:lang w:eastAsia="zh-CN"/>
              </w:rPr>
              <w:instrText>«samebio»</w:instrText>
            </w:r>
            <w:r w:rsidR="00833F03"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Is the biological mother/father the same for all pregnancies?</w:t>
            </w:r>
            <w:r w:rsidR="00833F03" w:rsidRPr="00742B4A">
              <w:rPr>
                <w:rFonts w:ascii="Arial" w:eastAsia="SimSun" w:hAnsi="Arial" w:cs="Arial"/>
                <w:sz w:val="20"/>
                <w:szCs w:val="20"/>
                <w:lang w:eastAsia="zh-CN"/>
              </w:rPr>
              <w:fldChar w:fldCharType="end"/>
            </w:r>
          </w:p>
        </w:tc>
        <w:tc>
          <w:tcPr>
            <w:tcW w:w="4584" w:type="dxa"/>
            <w:vAlign w:val="center"/>
          </w:tcPr>
          <w:p w14:paraId="21563BAA"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sz w:val="20"/>
                <w:szCs w:val="20"/>
                <w:lang w:eastAsia="zh-CN"/>
              </w:rPr>
              <w:t>1. [  ] YES</w:t>
            </w:r>
          </w:p>
          <w:p w14:paraId="043BBBDB" w14:textId="77777777" w:rsidR="007C5079" w:rsidRDefault="003B0D3A" w:rsidP="007C5079">
            <w:pPr>
              <w:spacing w:after="0" w:line="240" w:lineRule="auto"/>
              <w:rPr>
                <w:rFonts w:ascii="Arial" w:eastAsia="Times New Roman" w:hAnsi="Arial" w:cs="Arial"/>
                <w:b/>
                <w:sz w:val="20"/>
                <w:szCs w:val="20"/>
                <w:lang w:eastAsia="ar-SA"/>
              </w:rPr>
            </w:pPr>
            <w:r w:rsidRPr="00992B0D">
              <w:rPr>
                <w:rFonts w:ascii="Arial" w:eastAsia="SimSun" w:hAnsi="Arial" w:cs="Arial"/>
                <w:sz w:val="20"/>
                <w:szCs w:val="20"/>
                <w:lang w:eastAsia="zh-CN"/>
              </w:rPr>
              <w:t>2. [  ] NO</w:t>
            </w:r>
            <w:r>
              <w:rPr>
                <w:rFonts w:ascii="Arial" w:eastAsia="SimSun" w:hAnsi="Arial" w:cs="Arial"/>
                <w:sz w:val="20"/>
                <w:szCs w:val="20"/>
                <w:lang w:eastAsia="zh-CN"/>
              </w:rPr>
              <w:t xml:space="preserve">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sidR="007C5079">
              <w:rPr>
                <w:rFonts w:ascii="Arial" w:eastAsia="Times New Roman" w:hAnsi="Arial" w:cs="Arial"/>
                <w:b/>
                <w:sz w:val="20"/>
                <w:szCs w:val="20"/>
                <w:lang w:eastAsia="ar-SA"/>
              </w:rPr>
              <w:instrText xml:space="preserve"> REF _Ref292206720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152</w:t>
            </w:r>
            <w:r w:rsidR="00833F03">
              <w:rPr>
                <w:rFonts w:ascii="Arial" w:eastAsia="Times New Roman" w:hAnsi="Arial" w:cs="Arial"/>
                <w:b/>
                <w:sz w:val="20"/>
                <w:szCs w:val="20"/>
                <w:lang w:eastAsia="ar-SA"/>
              </w:rPr>
              <w:fldChar w:fldCharType="end"/>
            </w:r>
          </w:p>
          <w:p w14:paraId="02A284E6" w14:textId="77777777" w:rsidR="003B0D3A" w:rsidRDefault="003B0D3A" w:rsidP="007C5079">
            <w:pPr>
              <w:spacing w:after="0" w:line="240" w:lineRule="auto"/>
              <w:rPr>
                <w:rFonts w:ascii="Arial" w:eastAsia="SimSun" w:hAnsi="Arial" w:cs="Arial"/>
                <w:sz w:val="20"/>
                <w:szCs w:val="20"/>
                <w:lang w:eastAsia="zh-CN"/>
              </w:rPr>
            </w:pPr>
            <w:r>
              <w:rPr>
                <w:rFonts w:ascii="Arial" w:eastAsia="SimSun" w:hAnsi="Arial" w:cs="Arial"/>
                <w:sz w:val="20"/>
                <w:szCs w:val="20"/>
                <w:lang w:eastAsia="zh-CN"/>
              </w:rPr>
              <w:t xml:space="preserve">3. [  ] N/A </w:t>
            </w:r>
            <w:r w:rsidRPr="00992B0D">
              <w:rPr>
                <w:rFonts w:ascii="Arial" w:eastAsia="Times New Roman" w:hAnsi="Arial" w:cs="Arial"/>
                <w:b/>
                <w:sz w:val="20"/>
                <w:szCs w:val="20"/>
                <w:lang w:eastAsia="ar-SA"/>
              </w:rPr>
              <w:t>&gt;&gt;skip to</w:t>
            </w:r>
            <w:r>
              <w:rPr>
                <w:rFonts w:ascii="Arial" w:eastAsia="Times New Roman" w:hAnsi="Arial" w:cs="Arial"/>
                <w:b/>
                <w:sz w:val="20"/>
                <w:szCs w:val="20"/>
                <w:lang w:eastAsia="ar-SA"/>
              </w:rPr>
              <w:t xml:space="preserve"> </w:t>
            </w:r>
            <w:r w:rsidR="00833F03">
              <w:rPr>
                <w:rFonts w:ascii="Arial" w:eastAsia="Times New Roman" w:hAnsi="Arial" w:cs="Arial"/>
                <w:b/>
                <w:sz w:val="20"/>
                <w:szCs w:val="20"/>
                <w:lang w:eastAsia="ar-SA"/>
              </w:rPr>
              <w:fldChar w:fldCharType="begin"/>
            </w:r>
            <w:r w:rsidR="007C5079">
              <w:rPr>
                <w:rFonts w:ascii="Arial" w:eastAsia="Times New Roman" w:hAnsi="Arial" w:cs="Arial"/>
                <w:b/>
                <w:sz w:val="20"/>
                <w:szCs w:val="20"/>
                <w:lang w:eastAsia="ar-SA"/>
              </w:rPr>
              <w:instrText xml:space="preserve"> REF _Ref292206720 \r \h </w:instrText>
            </w:r>
            <w:r w:rsidR="00833F03">
              <w:rPr>
                <w:rFonts w:ascii="Arial" w:eastAsia="Times New Roman" w:hAnsi="Arial" w:cs="Arial"/>
                <w:b/>
                <w:sz w:val="20"/>
                <w:szCs w:val="20"/>
                <w:lang w:eastAsia="ar-SA"/>
              </w:rPr>
            </w:r>
            <w:r w:rsidR="00833F03">
              <w:rPr>
                <w:rFonts w:ascii="Arial" w:eastAsia="Times New Roman" w:hAnsi="Arial" w:cs="Arial"/>
                <w:b/>
                <w:sz w:val="20"/>
                <w:szCs w:val="20"/>
                <w:lang w:eastAsia="ar-SA"/>
              </w:rPr>
              <w:fldChar w:fldCharType="separate"/>
            </w:r>
            <w:r w:rsidR="00E82272">
              <w:rPr>
                <w:rFonts w:ascii="Arial" w:eastAsia="Times New Roman" w:hAnsi="Arial" w:cs="Arial"/>
                <w:b/>
                <w:sz w:val="20"/>
                <w:szCs w:val="20"/>
                <w:lang w:eastAsia="ar-SA"/>
              </w:rPr>
              <w:t>152</w:t>
            </w:r>
            <w:r w:rsidR="00833F03">
              <w:rPr>
                <w:rFonts w:ascii="Arial" w:eastAsia="Times New Roman" w:hAnsi="Arial" w:cs="Arial"/>
                <w:b/>
                <w:sz w:val="20"/>
                <w:szCs w:val="20"/>
                <w:lang w:eastAsia="ar-SA"/>
              </w:rPr>
              <w:fldChar w:fldCharType="end"/>
            </w:r>
          </w:p>
        </w:tc>
      </w:tr>
      <w:tr w:rsidR="003B0D3A" w:rsidRPr="00992B0D" w14:paraId="2267DEB9" w14:textId="77777777" w:rsidTr="003B0D3A">
        <w:tc>
          <w:tcPr>
            <w:tcW w:w="918" w:type="dxa"/>
          </w:tcPr>
          <w:p w14:paraId="02A65E59" w14:textId="77777777" w:rsidR="003B0D3A" w:rsidRDefault="003B0D3A" w:rsidP="00823E21">
            <w:pPr>
              <w:numPr>
                <w:ilvl w:val="0"/>
                <w:numId w:val="1"/>
              </w:numPr>
              <w:spacing w:after="0" w:line="240" w:lineRule="auto"/>
              <w:rPr>
                <w:rFonts w:ascii="Arial" w:eastAsia="SimSun" w:hAnsi="Arial" w:cs="Arial"/>
                <w:sz w:val="24"/>
                <w:szCs w:val="24"/>
                <w:lang w:eastAsia="zh-CN"/>
              </w:rPr>
            </w:pPr>
          </w:p>
        </w:tc>
        <w:tc>
          <w:tcPr>
            <w:tcW w:w="8250" w:type="dxa"/>
          </w:tcPr>
          <w:p w14:paraId="437E1C67" w14:textId="77777777" w:rsidR="003B0D3A" w:rsidRPr="00742B4A" w:rsidRDefault="00833F03" w:rsidP="00823E21">
            <w:pPr>
              <w:spacing w:after="0" w:line="240" w:lineRule="auto"/>
              <w:rPr>
                <w:rFonts w:ascii="Arial" w:eastAsia="SimSun" w:hAnsi="Arial" w:cs="Arial"/>
                <w:sz w:val="20"/>
                <w:szCs w:val="20"/>
                <w:lang w:eastAsia="zh-CN"/>
              </w:rPr>
            </w:pPr>
            <w:r w:rsidRPr="00742B4A">
              <w:rPr>
                <w:rFonts w:ascii="Arial" w:eastAsia="SimSun" w:hAnsi="Arial" w:cs="Arial"/>
                <w:sz w:val="20"/>
                <w:szCs w:val="20"/>
                <w:lang w:eastAsia="zh-CN"/>
              </w:rPr>
              <w:fldChar w:fldCharType="begin"/>
            </w:r>
            <w:r w:rsidR="003B0D3A" w:rsidRPr="00742B4A">
              <w:rPr>
                <w:rFonts w:ascii="Arial" w:eastAsia="SimSun" w:hAnsi="Arial" w:cs="Arial"/>
                <w:sz w:val="20"/>
                <w:szCs w:val="20"/>
                <w:lang w:eastAsia="zh-CN"/>
              </w:rPr>
              <w:instrText xml:space="preserve"> MERGEFIELD "differentparents" </w:instrText>
            </w:r>
            <w:r w:rsidR="003B0D3A" w:rsidRPr="00742B4A">
              <w:rPr>
                <w:rFonts w:ascii="Arial" w:eastAsia="SimSun" w:hAnsi="Arial" w:cs="Arial"/>
                <w:noProof/>
                <w:sz w:val="20"/>
                <w:szCs w:val="20"/>
                <w:lang w:eastAsia="zh-CN"/>
              </w:rPr>
              <w:instrText>«differentparents»</w:instrText>
            </w:r>
            <w:r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many different men/women have you had children with?</w:t>
            </w:r>
            <w:r w:rsidRPr="00742B4A">
              <w:rPr>
                <w:rFonts w:ascii="Arial" w:eastAsia="SimSun" w:hAnsi="Arial" w:cs="Arial"/>
                <w:sz w:val="20"/>
                <w:szCs w:val="20"/>
                <w:lang w:eastAsia="zh-CN"/>
              </w:rPr>
              <w:fldChar w:fldCharType="end"/>
            </w:r>
          </w:p>
        </w:tc>
        <w:tc>
          <w:tcPr>
            <w:tcW w:w="4584" w:type="dxa"/>
            <w:vAlign w:val="center"/>
          </w:tcPr>
          <w:p w14:paraId="58146B5E"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sz w:val="20"/>
                <w:szCs w:val="20"/>
                <w:lang w:eastAsia="zh-CN"/>
              </w:rPr>
              <w:t xml:space="preserve">   |__|__|    </w:t>
            </w:r>
            <w:r w:rsidRPr="00992B0D">
              <w:rPr>
                <w:rFonts w:ascii="Arial" w:eastAsia="SimSun" w:hAnsi="Arial" w:cs="Arial"/>
                <w:i/>
                <w:sz w:val="20"/>
                <w:szCs w:val="20"/>
                <w:lang w:eastAsia="zh-CN"/>
              </w:rPr>
              <w:t>Write 99 for Don’t Know</w:t>
            </w:r>
          </w:p>
        </w:tc>
      </w:tr>
      <w:tr w:rsidR="003B0D3A" w:rsidRPr="00992B0D" w14:paraId="016CC1BE" w14:textId="77777777" w:rsidTr="003B0D3A">
        <w:tc>
          <w:tcPr>
            <w:tcW w:w="918" w:type="dxa"/>
          </w:tcPr>
          <w:p w14:paraId="05D8366D" w14:textId="77777777" w:rsidR="003B0D3A" w:rsidRDefault="003B0D3A" w:rsidP="00823E21">
            <w:pPr>
              <w:numPr>
                <w:ilvl w:val="0"/>
                <w:numId w:val="1"/>
              </w:numPr>
              <w:spacing w:after="0" w:line="240" w:lineRule="auto"/>
              <w:rPr>
                <w:rFonts w:ascii="Arial" w:eastAsia="SimSun" w:hAnsi="Arial" w:cs="Arial"/>
                <w:sz w:val="24"/>
                <w:szCs w:val="24"/>
                <w:lang w:eastAsia="zh-CN"/>
              </w:rPr>
            </w:pPr>
            <w:bookmarkStart w:id="35" w:name="_Ref292206720"/>
          </w:p>
        </w:tc>
        <w:bookmarkEnd w:id="35"/>
        <w:tc>
          <w:tcPr>
            <w:tcW w:w="8250" w:type="dxa"/>
          </w:tcPr>
          <w:p w14:paraId="52ACB78F" w14:textId="77777777" w:rsidR="003B0D3A" w:rsidRPr="00742B4A" w:rsidRDefault="00833F03" w:rsidP="00823E21">
            <w:pPr>
              <w:spacing w:after="0" w:line="240" w:lineRule="auto"/>
              <w:rPr>
                <w:rFonts w:ascii="Arial" w:eastAsia="SimSun" w:hAnsi="Arial" w:cs="Arial"/>
                <w:sz w:val="20"/>
                <w:szCs w:val="20"/>
                <w:lang w:eastAsia="zh-CN"/>
              </w:rPr>
            </w:pPr>
            <w:r w:rsidRPr="00742B4A">
              <w:rPr>
                <w:rFonts w:ascii="Arial" w:eastAsia="SimSun" w:hAnsi="Arial" w:cs="Arial"/>
                <w:sz w:val="20"/>
                <w:szCs w:val="20"/>
                <w:lang w:eastAsia="zh-CN"/>
              </w:rPr>
              <w:fldChar w:fldCharType="begin"/>
            </w:r>
            <w:r w:rsidR="003B0D3A" w:rsidRPr="00742B4A">
              <w:rPr>
                <w:rFonts w:ascii="Arial" w:eastAsia="SimSun" w:hAnsi="Arial" w:cs="Arial"/>
                <w:sz w:val="20"/>
                <w:szCs w:val="20"/>
                <w:lang w:eastAsia="zh-CN"/>
              </w:rPr>
              <w:instrText xml:space="preserve"> MERGEFIELD "checkchildren" </w:instrText>
            </w:r>
            <w:r w:rsidR="003B0D3A" w:rsidRPr="00742B4A">
              <w:rPr>
                <w:rFonts w:ascii="Arial" w:eastAsia="SimSun" w:hAnsi="Arial" w:cs="Arial"/>
                <w:noProof/>
                <w:sz w:val="20"/>
                <w:szCs w:val="20"/>
                <w:lang w:eastAsia="zh-CN"/>
              </w:rPr>
              <w:instrText>«checkchildren»</w:instrText>
            </w:r>
            <w:r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Just to double-check, you have had _____ children in your life. Is that correct?</w:t>
            </w:r>
            <w:r w:rsidRPr="00742B4A">
              <w:rPr>
                <w:rFonts w:ascii="Arial" w:eastAsia="SimSun" w:hAnsi="Arial" w:cs="Arial"/>
                <w:sz w:val="20"/>
                <w:szCs w:val="20"/>
                <w:lang w:eastAsia="zh-CN"/>
              </w:rPr>
              <w:fldChar w:fldCharType="end"/>
            </w:r>
          </w:p>
        </w:tc>
        <w:tc>
          <w:tcPr>
            <w:tcW w:w="4584" w:type="dxa"/>
            <w:vAlign w:val="center"/>
          </w:tcPr>
          <w:p w14:paraId="470AB91F"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sz w:val="20"/>
                <w:szCs w:val="20"/>
                <w:lang w:eastAsia="zh-CN"/>
              </w:rPr>
              <w:t>Total : |__|</w:t>
            </w:r>
          </w:p>
        </w:tc>
      </w:tr>
      <w:tr w:rsidR="003B0D3A" w:rsidRPr="00992B0D" w14:paraId="3EDAB75F" w14:textId="77777777" w:rsidTr="003B0D3A">
        <w:tc>
          <w:tcPr>
            <w:tcW w:w="918" w:type="dxa"/>
          </w:tcPr>
          <w:p w14:paraId="44514394" w14:textId="77777777" w:rsidR="003B0D3A" w:rsidRDefault="003B0D3A" w:rsidP="00823E21">
            <w:pPr>
              <w:numPr>
                <w:ilvl w:val="0"/>
                <w:numId w:val="1"/>
              </w:numPr>
              <w:spacing w:after="0" w:line="240" w:lineRule="auto"/>
              <w:rPr>
                <w:rFonts w:ascii="Arial" w:eastAsia="SimSun" w:hAnsi="Arial" w:cs="Arial"/>
                <w:sz w:val="24"/>
                <w:szCs w:val="24"/>
                <w:lang w:eastAsia="zh-CN"/>
              </w:rPr>
            </w:pPr>
          </w:p>
        </w:tc>
        <w:tc>
          <w:tcPr>
            <w:tcW w:w="8250" w:type="dxa"/>
          </w:tcPr>
          <w:p w14:paraId="7C9A6F63" w14:textId="77777777" w:rsidR="003B0D3A" w:rsidRPr="00742B4A" w:rsidRDefault="00833F03" w:rsidP="00823E21">
            <w:pPr>
              <w:spacing w:after="0" w:line="240" w:lineRule="auto"/>
              <w:rPr>
                <w:rFonts w:ascii="Arial" w:eastAsia="SimSun" w:hAnsi="Arial" w:cs="Arial"/>
                <w:sz w:val="20"/>
                <w:szCs w:val="20"/>
                <w:lang w:eastAsia="zh-CN"/>
              </w:rPr>
            </w:pPr>
            <w:r w:rsidRPr="00742B4A">
              <w:rPr>
                <w:rFonts w:ascii="Arial" w:eastAsia="SimSun" w:hAnsi="Arial" w:cs="Arial"/>
                <w:sz w:val="20"/>
                <w:szCs w:val="20"/>
                <w:lang w:eastAsia="zh-CN"/>
              </w:rPr>
              <w:fldChar w:fldCharType="begin"/>
            </w:r>
            <w:r w:rsidR="003B0D3A" w:rsidRPr="00742B4A">
              <w:rPr>
                <w:rFonts w:ascii="Arial" w:eastAsia="SimSun" w:hAnsi="Arial" w:cs="Arial"/>
                <w:sz w:val="20"/>
                <w:szCs w:val="20"/>
                <w:lang w:eastAsia="zh-CN"/>
              </w:rPr>
              <w:instrText xml:space="preserve"> MERGEFIELD "sonsliving" </w:instrText>
            </w:r>
            <w:r w:rsidR="003B0D3A" w:rsidRPr="00742B4A">
              <w:rPr>
                <w:rFonts w:ascii="Arial" w:eastAsia="SimSun" w:hAnsi="Arial" w:cs="Arial"/>
                <w:noProof/>
                <w:sz w:val="20"/>
                <w:szCs w:val="20"/>
                <w:lang w:eastAsia="zh-CN"/>
              </w:rPr>
              <w:instrText>«sonsliving»</w:instrText>
            </w:r>
            <w:r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many sons are living with you? And how many daughters?</w:t>
            </w:r>
            <w:r w:rsidRPr="00742B4A">
              <w:rPr>
                <w:rFonts w:ascii="Arial" w:eastAsia="SimSun" w:hAnsi="Arial" w:cs="Arial"/>
                <w:sz w:val="20"/>
                <w:szCs w:val="20"/>
                <w:lang w:eastAsia="zh-CN"/>
              </w:rPr>
              <w:fldChar w:fldCharType="end"/>
            </w:r>
            <w:r w:rsidR="003B0D3A" w:rsidRPr="00742B4A">
              <w:rPr>
                <w:rFonts w:ascii="Arial" w:eastAsia="SimSun" w:hAnsi="Arial" w:cs="Arial"/>
                <w:sz w:val="20"/>
                <w:szCs w:val="20"/>
                <w:lang w:eastAsia="zh-CN"/>
              </w:rPr>
              <w:t xml:space="preserve"> </w:t>
            </w:r>
          </w:p>
        </w:tc>
        <w:tc>
          <w:tcPr>
            <w:tcW w:w="4584" w:type="dxa"/>
            <w:vAlign w:val="center"/>
          </w:tcPr>
          <w:p w14:paraId="4BB0207A"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sz w:val="20"/>
                <w:szCs w:val="20"/>
                <w:lang w:eastAsia="zh-CN"/>
              </w:rPr>
              <w:t>Sons : |__|    Daughters: |__|</w:t>
            </w:r>
          </w:p>
        </w:tc>
      </w:tr>
      <w:tr w:rsidR="003B0D3A" w:rsidRPr="00992B0D" w14:paraId="6C322C08" w14:textId="77777777" w:rsidTr="003B0D3A">
        <w:tc>
          <w:tcPr>
            <w:tcW w:w="918" w:type="dxa"/>
          </w:tcPr>
          <w:p w14:paraId="67B98330" w14:textId="77777777" w:rsidR="003B0D3A" w:rsidRDefault="003B0D3A" w:rsidP="00823E21">
            <w:pPr>
              <w:numPr>
                <w:ilvl w:val="0"/>
                <w:numId w:val="1"/>
              </w:numPr>
              <w:spacing w:after="0" w:line="240" w:lineRule="auto"/>
              <w:rPr>
                <w:rFonts w:ascii="Arial" w:eastAsia="SimSun" w:hAnsi="Arial" w:cs="Arial"/>
                <w:sz w:val="24"/>
                <w:szCs w:val="24"/>
                <w:lang w:eastAsia="zh-CN"/>
              </w:rPr>
            </w:pPr>
          </w:p>
        </w:tc>
        <w:tc>
          <w:tcPr>
            <w:tcW w:w="8250" w:type="dxa"/>
          </w:tcPr>
          <w:p w14:paraId="52EAB3CF" w14:textId="77777777" w:rsidR="003B0D3A" w:rsidRPr="00742B4A" w:rsidRDefault="00833F03" w:rsidP="00823E21">
            <w:pPr>
              <w:spacing w:after="0" w:line="240" w:lineRule="auto"/>
              <w:rPr>
                <w:rFonts w:ascii="Arial" w:eastAsia="SimSun" w:hAnsi="Arial" w:cs="Arial"/>
                <w:sz w:val="20"/>
                <w:szCs w:val="20"/>
                <w:lang w:eastAsia="zh-CN"/>
              </w:rPr>
            </w:pPr>
            <w:r w:rsidRPr="00742B4A">
              <w:rPr>
                <w:rFonts w:ascii="Arial" w:eastAsia="SimSun" w:hAnsi="Arial" w:cs="Arial"/>
                <w:sz w:val="20"/>
                <w:szCs w:val="20"/>
                <w:lang w:eastAsia="zh-CN"/>
              </w:rPr>
              <w:fldChar w:fldCharType="begin"/>
            </w:r>
            <w:r w:rsidR="003B0D3A" w:rsidRPr="00742B4A">
              <w:rPr>
                <w:rFonts w:ascii="Arial" w:eastAsia="SimSun" w:hAnsi="Arial" w:cs="Arial"/>
                <w:sz w:val="20"/>
                <w:szCs w:val="20"/>
                <w:lang w:eastAsia="zh-CN"/>
              </w:rPr>
              <w:instrText xml:space="preserve"> MERGEFIELD "sonsalive" </w:instrText>
            </w:r>
            <w:r w:rsidR="003B0D3A" w:rsidRPr="00742B4A">
              <w:rPr>
                <w:rFonts w:ascii="Arial" w:eastAsia="SimSun" w:hAnsi="Arial" w:cs="Arial"/>
                <w:noProof/>
                <w:sz w:val="20"/>
                <w:szCs w:val="20"/>
                <w:lang w:eastAsia="zh-CN"/>
              </w:rPr>
              <w:instrText>«sonsalive»</w:instrText>
            </w:r>
            <w:r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many sons are alive, but not living with you? And how many daughters?</w:t>
            </w:r>
            <w:r w:rsidRPr="00742B4A">
              <w:rPr>
                <w:rFonts w:ascii="Arial" w:eastAsia="SimSun" w:hAnsi="Arial" w:cs="Arial"/>
                <w:sz w:val="20"/>
                <w:szCs w:val="20"/>
                <w:lang w:eastAsia="zh-CN"/>
              </w:rPr>
              <w:fldChar w:fldCharType="end"/>
            </w:r>
            <w:r w:rsidR="003B0D3A" w:rsidRPr="00742B4A">
              <w:rPr>
                <w:rFonts w:ascii="Arial" w:eastAsia="SimSun" w:hAnsi="Arial" w:cs="Arial"/>
                <w:sz w:val="20"/>
                <w:szCs w:val="20"/>
                <w:lang w:eastAsia="zh-CN"/>
              </w:rPr>
              <w:t xml:space="preserve"> </w:t>
            </w:r>
          </w:p>
        </w:tc>
        <w:tc>
          <w:tcPr>
            <w:tcW w:w="4584" w:type="dxa"/>
            <w:vAlign w:val="center"/>
          </w:tcPr>
          <w:p w14:paraId="1100F135"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sz w:val="20"/>
                <w:szCs w:val="20"/>
                <w:lang w:eastAsia="zh-CN"/>
              </w:rPr>
              <w:t>Sons : |__|    Daughters: |__|</w:t>
            </w:r>
          </w:p>
        </w:tc>
      </w:tr>
      <w:tr w:rsidR="003B0D3A" w:rsidRPr="00992B0D" w14:paraId="28FE091B" w14:textId="77777777" w:rsidTr="003B0D3A">
        <w:tc>
          <w:tcPr>
            <w:tcW w:w="918" w:type="dxa"/>
          </w:tcPr>
          <w:p w14:paraId="5BD02E6F" w14:textId="77777777" w:rsidR="003B0D3A" w:rsidRDefault="003B0D3A" w:rsidP="00823E21">
            <w:pPr>
              <w:numPr>
                <w:ilvl w:val="0"/>
                <w:numId w:val="1"/>
              </w:numPr>
              <w:spacing w:after="0" w:line="240" w:lineRule="auto"/>
              <w:rPr>
                <w:rFonts w:ascii="Arial" w:eastAsia="SimSun" w:hAnsi="Arial" w:cs="Arial"/>
                <w:sz w:val="24"/>
                <w:szCs w:val="24"/>
                <w:lang w:eastAsia="zh-CN"/>
              </w:rPr>
            </w:pPr>
          </w:p>
        </w:tc>
        <w:tc>
          <w:tcPr>
            <w:tcW w:w="8250" w:type="dxa"/>
          </w:tcPr>
          <w:p w14:paraId="5C923828" w14:textId="77777777" w:rsidR="003B0D3A" w:rsidRPr="00742B4A" w:rsidRDefault="00833F03" w:rsidP="00823E21">
            <w:pPr>
              <w:spacing w:after="0" w:line="240" w:lineRule="auto"/>
              <w:rPr>
                <w:rFonts w:ascii="Arial" w:eastAsia="SimSun" w:hAnsi="Arial" w:cs="Arial"/>
                <w:sz w:val="20"/>
                <w:szCs w:val="20"/>
                <w:lang w:eastAsia="zh-CN"/>
              </w:rPr>
            </w:pPr>
            <w:r w:rsidRPr="00742B4A">
              <w:rPr>
                <w:rFonts w:ascii="Arial" w:eastAsia="SimSun" w:hAnsi="Arial" w:cs="Arial"/>
                <w:sz w:val="20"/>
                <w:szCs w:val="20"/>
                <w:lang w:eastAsia="zh-CN"/>
              </w:rPr>
              <w:fldChar w:fldCharType="begin"/>
            </w:r>
            <w:r w:rsidR="003B0D3A" w:rsidRPr="00742B4A">
              <w:rPr>
                <w:rFonts w:ascii="Arial" w:eastAsia="SimSun" w:hAnsi="Arial" w:cs="Arial"/>
                <w:sz w:val="20"/>
                <w:szCs w:val="20"/>
                <w:lang w:eastAsia="zh-CN"/>
              </w:rPr>
              <w:instrText xml:space="preserve"> MERGEFIELD "sonsdied" </w:instrText>
            </w:r>
            <w:r w:rsidR="003B0D3A" w:rsidRPr="00742B4A">
              <w:rPr>
                <w:rFonts w:ascii="Arial" w:eastAsia="SimSun" w:hAnsi="Arial" w:cs="Arial"/>
                <w:noProof/>
                <w:sz w:val="20"/>
                <w:szCs w:val="20"/>
                <w:lang w:eastAsia="zh-CN"/>
              </w:rPr>
              <w:instrText>«sonsdied»</w:instrText>
            </w:r>
            <w:r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many sons were born alive, but have since died? And how many daughters?</w:t>
            </w:r>
            <w:r w:rsidRPr="00742B4A">
              <w:rPr>
                <w:rFonts w:ascii="Arial" w:eastAsia="SimSun" w:hAnsi="Arial" w:cs="Arial"/>
                <w:sz w:val="20"/>
                <w:szCs w:val="20"/>
                <w:lang w:eastAsia="zh-CN"/>
              </w:rPr>
              <w:fldChar w:fldCharType="end"/>
            </w:r>
          </w:p>
        </w:tc>
        <w:tc>
          <w:tcPr>
            <w:tcW w:w="4584" w:type="dxa"/>
            <w:vAlign w:val="center"/>
          </w:tcPr>
          <w:p w14:paraId="70813C95"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sz w:val="20"/>
                <w:szCs w:val="20"/>
                <w:lang w:eastAsia="zh-CN"/>
              </w:rPr>
              <w:t>Sons : |__|    Daughters: |__|</w:t>
            </w:r>
          </w:p>
        </w:tc>
      </w:tr>
      <w:tr w:rsidR="003B0D3A" w:rsidRPr="00992B0D" w14:paraId="00766AE9" w14:textId="77777777" w:rsidTr="003B0D3A">
        <w:trPr>
          <w:trHeight w:val="337"/>
        </w:trPr>
        <w:tc>
          <w:tcPr>
            <w:tcW w:w="918" w:type="dxa"/>
          </w:tcPr>
          <w:p w14:paraId="34B016B8" w14:textId="77777777" w:rsidR="003B0D3A" w:rsidRDefault="003B0D3A" w:rsidP="00823E21">
            <w:pPr>
              <w:numPr>
                <w:ilvl w:val="0"/>
                <w:numId w:val="1"/>
              </w:numPr>
              <w:spacing w:after="0" w:line="240" w:lineRule="auto"/>
              <w:rPr>
                <w:rFonts w:ascii="Arial" w:eastAsia="SimSun" w:hAnsi="Arial" w:cs="Arial"/>
                <w:sz w:val="24"/>
                <w:szCs w:val="24"/>
                <w:lang w:eastAsia="zh-CN"/>
              </w:rPr>
            </w:pPr>
          </w:p>
        </w:tc>
        <w:tc>
          <w:tcPr>
            <w:tcW w:w="8250" w:type="dxa"/>
          </w:tcPr>
          <w:p w14:paraId="62645660" w14:textId="77777777" w:rsidR="003B0D3A" w:rsidRPr="00742B4A" w:rsidRDefault="00833F03" w:rsidP="00823E21">
            <w:pPr>
              <w:spacing w:after="0" w:line="240" w:lineRule="auto"/>
              <w:rPr>
                <w:rFonts w:ascii="Arial" w:eastAsia="SimSun" w:hAnsi="Arial" w:cs="Arial"/>
                <w:sz w:val="20"/>
                <w:szCs w:val="20"/>
                <w:lang w:eastAsia="zh-CN"/>
              </w:rPr>
            </w:pPr>
            <w:r w:rsidRPr="00742B4A">
              <w:rPr>
                <w:rFonts w:ascii="Arial" w:eastAsia="SimSun" w:hAnsi="Arial" w:cs="Arial"/>
                <w:sz w:val="20"/>
                <w:szCs w:val="20"/>
                <w:lang w:eastAsia="zh-CN"/>
              </w:rPr>
              <w:fldChar w:fldCharType="begin"/>
            </w:r>
            <w:r w:rsidR="003B0D3A" w:rsidRPr="00742B4A">
              <w:rPr>
                <w:rFonts w:ascii="Arial" w:eastAsia="SimSun" w:hAnsi="Arial" w:cs="Arial"/>
                <w:sz w:val="20"/>
                <w:szCs w:val="20"/>
                <w:lang w:eastAsia="zh-CN"/>
              </w:rPr>
              <w:instrText xml:space="preserve"> MERGEFIELD "miscarr" </w:instrText>
            </w:r>
            <w:r w:rsidR="003B0D3A" w:rsidRPr="00742B4A">
              <w:rPr>
                <w:rFonts w:ascii="Arial" w:eastAsia="SimSun" w:hAnsi="Arial" w:cs="Arial"/>
                <w:noProof/>
                <w:sz w:val="20"/>
                <w:szCs w:val="20"/>
                <w:lang w:eastAsia="zh-CN"/>
              </w:rPr>
              <w:instrText>«miscarr»</w:instrText>
            </w:r>
            <w:r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many pregnancies died before birth (miscarriages, abortions, or stillborn)?</w:t>
            </w:r>
            <w:r w:rsidRPr="00742B4A">
              <w:rPr>
                <w:rFonts w:ascii="Arial" w:eastAsia="SimSun" w:hAnsi="Arial" w:cs="Arial"/>
                <w:sz w:val="20"/>
                <w:szCs w:val="20"/>
                <w:lang w:eastAsia="zh-CN"/>
              </w:rPr>
              <w:fldChar w:fldCharType="end"/>
            </w:r>
          </w:p>
        </w:tc>
        <w:tc>
          <w:tcPr>
            <w:tcW w:w="4584" w:type="dxa"/>
            <w:vAlign w:val="center"/>
          </w:tcPr>
          <w:p w14:paraId="3E52904B"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sz w:val="20"/>
                <w:szCs w:val="20"/>
                <w:lang w:eastAsia="zh-CN"/>
              </w:rPr>
              <w:t>Total : |__|</w:t>
            </w:r>
          </w:p>
        </w:tc>
      </w:tr>
      <w:tr w:rsidR="003B0D3A" w:rsidRPr="00992B0D" w14:paraId="7F513EAD" w14:textId="77777777" w:rsidTr="003B0D3A">
        <w:tc>
          <w:tcPr>
            <w:tcW w:w="918" w:type="dxa"/>
          </w:tcPr>
          <w:p w14:paraId="59F02211" w14:textId="77777777" w:rsidR="003B0D3A" w:rsidRDefault="003B0D3A" w:rsidP="00823E21">
            <w:pPr>
              <w:numPr>
                <w:ilvl w:val="0"/>
                <w:numId w:val="1"/>
              </w:numPr>
              <w:spacing w:after="0" w:line="240" w:lineRule="auto"/>
              <w:rPr>
                <w:rFonts w:ascii="Arial" w:eastAsia="SimSun" w:hAnsi="Arial" w:cs="Arial"/>
                <w:sz w:val="24"/>
                <w:szCs w:val="24"/>
                <w:lang w:eastAsia="zh-CN"/>
              </w:rPr>
            </w:pPr>
          </w:p>
        </w:tc>
        <w:tc>
          <w:tcPr>
            <w:tcW w:w="8250" w:type="dxa"/>
          </w:tcPr>
          <w:p w14:paraId="6C57D392"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b/>
                <w:sz w:val="20"/>
                <w:szCs w:val="20"/>
                <w:lang w:eastAsia="zh-CN"/>
              </w:rPr>
              <w:t>If FEMALE:</w:t>
            </w:r>
            <w:r w:rsidRPr="00992B0D">
              <w:rPr>
                <w:rFonts w:ascii="Arial" w:eastAsia="SimSun" w:hAnsi="Arial" w:cs="Arial"/>
                <w:sz w:val="20"/>
                <w:szCs w:val="20"/>
                <w:lang w:eastAsia="zh-CN"/>
              </w:rPr>
              <w:t xml:space="preserve"> </w:t>
            </w:r>
            <w:r w:rsidR="00833F03" w:rsidRPr="00742B4A">
              <w:rPr>
                <w:rFonts w:ascii="Arial" w:eastAsia="SimSun" w:hAnsi="Arial" w:cs="Arial"/>
                <w:sz w:val="20"/>
                <w:szCs w:val="20"/>
                <w:lang w:eastAsia="zh-CN"/>
              </w:rPr>
              <w:fldChar w:fldCharType="begin"/>
            </w:r>
            <w:r w:rsidRPr="00742B4A">
              <w:rPr>
                <w:rFonts w:ascii="Arial" w:eastAsia="SimSun" w:hAnsi="Arial" w:cs="Arial"/>
                <w:sz w:val="20"/>
                <w:szCs w:val="20"/>
                <w:lang w:eastAsia="zh-CN"/>
              </w:rPr>
              <w:instrText xml:space="preserve"> MERGEFIELD "pregcurrentfem" </w:instrText>
            </w:r>
            <w:r w:rsidRPr="00742B4A">
              <w:rPr>
                <w:rFonts w:ascii="Arial" w:eastAsia="SimSun" w:hAnsi="Arial" w:cs="Arial"/>
                <w:noProof/>
                <w:sz w:val="20"/>
                <w:szCs w:val="20"/>
                <w:lang w:eastAsia="zh-CN"/>
              </w:rPr>
              <w:instrText>«pregcurrentfem»</w:instrText>
            </w:r>
            <w:r w:rsidR="00833F03"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Are you currently pregnant?</w:t>
            </w:r>
            <w:r w:rsidR="00833F03" w:rsidRPr="00742B4A">
              <w:rPr>
                <w:rFonts w:ascii="Arial" w:eastAsia="SimSun" w:hAnsi="Arial" w:cs="Arial"/>
                <w:sz w:val="20"/>
                <w:szCs w:val="20"/>
                <w:lang w:eastAsia="zh-CN"/>
              </w:rPr>
              <w:fldChar w:fldCharType="end"/>
            </w:r>
          </w:p>
          <w:p w14:paraId="005C74D7"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SimSun" w:hAnsi="Arial" w:cs="Arial"/>
                <w:b/>
                <w:sz w:val="20"/>
                <w:szCs w:val="20"/>
                <w:lang w:eastAsia="zh-CN"/>
              </w:rPr>
              <w:t>If MALE:</w:t>
            </w:r>
            <w:r w:rsidRPr="00992B0D">
              <w:rPr>
                <w:rFonts w:ascii="Arial" w:eastAsia="SimSun" w:hAnsi="Arial" w:cs="Arial"/>
                <w:sz w:val="20"/>
                <w:szCs w:val="20"/>
                <w:lang w:eastAsia="zh-CN"/>
              </w:rPr>
              <w:t xml:space="preserve"> </w:t>
            </w:r>
            <w:r w:rsidR="00833F03" w:rsidRPr="00742B4A">
              <w:rPr>
                <w:rFonts w:ascii="Arial" w:eastAsia="SimSun" w:hAnsi="Arial" w:cs="Arial"/>
                <w:sz w:val="20"/>
                <w:szCs w:val="20"/>
                <w:lang w:eastAsia="zh-CN"/>
              </w:rPr>
              <w:fldChar w:fldCharType="begin"/>
            </w:r>
            <w:r w:rsidRPr="00742B4A">
              <w:rPr>
                <w:rFonts w:ascii="Arial" w:eastAsia="SimSun" w:hAnsi="Arial" w:cs="Arial"/>
                <w:sz w:val="20"/>
                <w:szCs w:val="20"/>
                <w:lang w:eastAsia="zh-CN"/>
              </w:rPr>
              <w:instrText xml:space="preserve"> MERGEFIELD "pregcurrentmale" </w:instrText>
            </w:r>
            <w:r w:rsidRPr="00742B4A">
              <w:rPr>
                <w:rFonts w:ascii="Arial" w:eastAsia="SimSun" w:hAnsi="Arial" w:cs="Arial"/>
                <w:noProof/>
                <w:sz w:val="20"/>
                <w:szCs w:val="20"/>
                <w:lang w:eastAsia="zh-CN"/>
              </w:rPr>
              <w:instrText>«pregcurrentmale»</w:instrText>
            </w:r>
            <w:r w:rsidR="00833F03" w:rsidRPr="00742B4A">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Are any of your sexual partners currently pregnant with your child?</w:t>
            </w:r>
            <w:r w:rsidR="00833F03" w:rsidRPr="00742B4A">
              <w:rPr>
                <w:rFonts w:ascii="Arial" w:eastAsia="SimSun" w:hAnsi="Arial" w:cs="Arial"/>
                <w:sz w:val="20"/>
                <w:szCs w:val="20"/>
                <w:lang w:eastAsia="zh-CN"/>
              </w:rPr>
              <w:fldChar w:fldCharType="end"/>
            </w:r>
          </w:p>
        </w:tc>
        <w:tc>
          <w:tcPr>
            <w:tcW w:w="4584" w:type="dxa"/>
            <w:vAlign w:val="center"/>
          </w:tcPr>
          <w:p w14:paraId="75FB05B0" w14:textId="77777777" w:rsidR="003B0D3A" w:rsidRDefault="003B0D3A" w:rsidP="003B0D3A">
            <w:pPr>
              <w:numPr>
                <w:ilvl w:val="0"/>
                <w:numId w:val="17"/>
              </w:numPr>
              <w:suppressAutoHyphens/>
              <w:spacing w:after="0" w:line="240" w:lineRule="auto"/>
              <w:rPr>
                <w:rFonts w:ascii="Arial" w:eastAsia="Times New Roman" w:hAnsi="Arial" w:cs="Arial"/>
                <w:sz w:val="20"/>
                <w:szCs w:val="20"/>
                <w:lang w:eastAsia="ar-SA"/>
              </w:rPr>
            </w:pPr>
            <w:r w:rsidRPr="00992B0D">
              <w:rPr>
                <w:rFonts w:ascii="Arial" w:eastAsia="Times New Roman" w:hAnsi="Arial" w:cs="Arial"/>
                <w:sz w:val="20"/>
                <w:szCs w:val="20"/>
                <w:lang w:eastAsia="ar-SA"/>
              </w:rPr>
              <w:t>[    ] Yes</w:t>
            </w:r>
          </w:p>
          <w:p w14:paraId="3A1629E0" w14:textId="77777777" w:rsidR="003B0D3A" w:rsidRDefault="003B0D3A" w:rsidP="00823E21">
            <w:pPr>
              <w:spacing w:after="0" w:line="240" w:lineRule="auto"/>
              <w:rPr>
                <w:rFonts w:ascii="Arial" w:eastAsia="SimSun" w:hAnsi="Arial" w:cs="Arial"/>
                <w:sz w:val="20"/>
                <w:szCs w:val="20"/>
                <w:lang w:eastAsia="zh-CN"/>
              </w:rPr>
            </w:pPr>
            <w:r w:rsidRPr="00992B0D">
              <w:rPr>
                <w:rFonts w:ascii="Arial" w:eastAsia="Times New Roman" w:hAnsi="Arial" w:cs="Arial"/>
                <w:sz w:val="20"/>
                <w:szCs w:val="20"/>
                <w:lang w:eastAsia="ar-SA"/>
              </w:rPr>
              <w:t>2.    [   ] No</w:t>
            </w:r>
          </w:p>
        </w:tc>
      </w:tr>
    </w:tbl>
    <w:p w14:paraId="6ADE7DEA" w14:textId="77777777" w:rsidR="003B0D3A" w:rsidRDefault="003B0D3A" w:rsidP="003B0D3A">
      <w:pPr>
        <w:spacing w:after="0"/>
        <w:rPr>
          <w:rFonts w:ascii="Arial" w:hAnsi="Arial" w:cs="Arial"/>
        </w:rPr>
      </w:pPr>
    </w:p>
    <w:tbl>
      <w:tblPr>
        <w:tblStyle w:val="ad"/>
        <w:tblW w:w="0" w:type="auto"/>
        <w:tblInd w:w="655" w:type="dxa"/>
        <w:tblCellMar>
          <w:top w:w="144" w:type="dxa"/>
          <w:left w:w="115" w:type="dxa"/>
          <w:bottom w:w="144" w:type="dxa"/>
          <w:right w:w="115" w:type="dxa"/>
        </w:tblCellMar>
        <w:tblLook w:val="04A0" w:firstRow="1" w:lastRow="0" w:firstColumn="1" w:lastColumn="0" w:noHBand="0" w:noVBand="1"/>
      </w:tblPr>
      <w:tblGrid>
        <w:gridCol w:w="13111"/>
      </w:tblGrid>
      <w:tr w:rsidR="003B0D3A" w14:paraId="0702754E" w14:textId="77777777" w:rsidTr="003B0D3A">
        <w:tc>
          <w:tcPr>
            <w:tcW w:w="13435" w:type="dxa"/>
            <w:shd w:val="clear" w:color="auto" w:fill="BFBFBF" w:themeFill="background1" w:themeFillShade="BF"/>
          </w:tcPr>
          <w:p w14:paraId="749158A4" w14:textId="77777777" w:rsidR="003B0D3A" w:rsidRDefault="003B0D3A" w:rsidP="00823E21">
            <w:pPr>
              <w:pStyle w:val="Web"/>
              <w:spacing w:before="0" w:beforeAutospacing="0" w:after="0" w:afterAutospacing="0"/>
              <w:rPr>
                <w:rFonts w:ascii="Microsoft Sans Serif" w:hAnsi="Microsoft Sans Serif" w:cs="Microsoft Sans Serif"/>
                <w:color w:val="000000"/>
                <w:sz w:val="21"/>
                <w:szCs w:val="21"/>
              </w:rPr>
            </w:pPr>
            <w:r w:rsidRPr="00EC1F0E">
              <w:rPr>
                <w:rFonts w:ascii="Arial" w:eastAsia="SimSun" w:hAnsi="Arial" w:cs="Arial"/>
                <w:b/>
                <w:sz w:val="20"/>
                <w:szCs w:val="20"/>
                <w:lang w:eastAsia="zh-CN"/>
              </w:rPr>
              <w:t>FO Check:</w:t>
            </w:r>
            <w:r>
              <w:rPr>
                <w:rFonts w:ascii="Arial" w:eastAsia="SimSun" w:hAnsi="Arial" w:cs="Arial"/>
                <w:sz w:val="20"/>
                <w:szCs w:val="20"/>
                <w:lang w:eastAsia="zh-CN"/>
              </w:rPr>
              <w:t xml:space="preserve">  The totals from 150 through 157</w:t>
            </w:r>
            <w:r w:rsidRPr="00EC1F0E">
              <w:rPr>
                <w:rFonts w:ascii="Arial" w:eastAsia="SimSun" w:hAnsi="Arial" w:cs="Arial"/>
                <w:sz w:val="20"/>
                <w:szCs w:val="20"/>
                <w:lang w:eastAsia="zh-CN"/>
              </w:rPr>
              <w:t xml:space="preserve"> should match P1-P6. If they do not, clarify with the respondent and correct the appropriate questions.</w:t>
            </w:r>
          </w:p>
        </w:tc>
      </w:tr>
    </w:tbl>
    <w:p w14:paraId="045AF034" w14:textId="77777777" w:rsidR="003B0D3A" w:rsidRDefault="003B0D3A" w:rsidP="003B0D3A">
      <w:pPr>
        <w:rPr>
          <w:rFonts w:ascii="Arial" w:hAnsi="Arial" w:cs="Arial"/>
        </w:rPr>
      </w:pPr>
    </w:p>
    <w:p w14:paraId="2FBDBD94" w14:textId="77777777" w:rsidR="003B0D3A" w:rsidRDefault="003B0D3A" w:rsidP="003B0D3A">
      <w:pPr>
        <w:jc w:val="both"/>
      </w:pPr>
    </w:p>
    <w:p w14:paraId="1D1EA392" w14:textId="77777777" w:rsidR="003B0D3A" w:rsidRDefault="003B0D3A">
      <w:pPr>
        <w:rPr>
          <w:rFonts w:ascii="Arial" w:eastAsia="Times New Roman" w:hAnsi="Arial" w:cs="Arial"/>
          <w:b/>
          <w:i/>
          <w:sz w:val="20"/>
          <w:szCs w:val="20"/>
          <w:lang w:eastAsia="ar-SA"/>
        </w:rPr>
      </w:pPr>
      <w:r>
        <w:rPr>
          <w:rFonts w:ascii="Arial" w:eastAsia="Times New Roman" w:hAnsi="Arial" w:cs="Arial"/>
          <w:b/>
          <w:i/>
          <w:sz w:val="20"/>
          <w:szCs w:val="20"/>
          <w:lang w:eastAsia="ar-SA"/>
        </w:rPr>
        <w:br w:type="page"/>
      </w:r>
    </w:p>
    <w:tbl>
      <w:tblPr>
        <w:tblpPr w:leftFromText="180" w:rightFromText="180" w:vertAnchor="text" w:horzAnchor="page" w:tblpX="389" w:tblpY="33"/>
        <w:tblW w:w="15145" w:type="dxa"/>
        <w:tblCellMar>
          <w:left w:w="115" w:type="dxa"/>
          <w:right w:w="115" w:type="dxa"/>
        </w:tblCellMar>
        <w:tblLook w:val="0000" w:firstRow="0" w:lastRow="0" w:firstColumn="0" w:lastColumn="0" w:noHBand="0" w:noVBand="0"/>
      </w:tblPr>
      <w:tblGrid>
        <w:gridCol w:w="655"/>
        <w:gridCol w:w="1530"/>
        <w:gridCol w:w="2160"/>
        <w:gridCol w:w="2160"/>
        <w:gridCol w:w="2160"/>
        <w:gridCol w:w="2160"/>
        <w:gridCol w:w="2160"/>
        <w:gridCol w:w="2160"/>
      </w:tblGrid>
      <w:tr w:rsidR="003B0D3A" w:rsidRPr="00686E3C" w14:paraId="0D9D472D" w14:textId="77777777" w:rsidTr="00823E21">
        <w:trPr>
          <w:trHeight w:val="441"/>
        </w:trPr>
        <w:tc>
          <w:tcPr>
            <w:tcW w:w="2185" w:type="dxa"/>
            <w:gridSpan w:val="2"/>
            <w:tcBorders>
              <w:top w:val="single" w:sz="4" w:space="0" w:color="000000"/>
              <w:left w:val="single" w:sz="4" w:space="0" w:color="000000"/>
              <w:bottom w:val="single" w:sz="4" w:space="0" w:color="000000"/>
            </w:tcBorders>
            <w:shd w:val="clear" w:color="auto" w:fill="D9D9D9" w:themeFill="background1" w:themeFillShade="D9"/>
          </w:tcPr>
          <w:p w14:paraId="3B75D27C"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shd w:val="clear" w:color="auto" w:fill="D9D9D9" w:themeFill="background1" w:themeFillShade="D9"/>
          </w:tcPr>
          <w:p w14:paraId="3218AC99"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77A24358"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FIRST PREGNANCY</w:t>
            </w:r>
          </w:p>
          <w:p w14:paraId="26FE780A"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(P1)</w:t>
            </w:r>
          </w:p>
          <w:p w14:paraId="0B4FCEDC" w14:textId="77777777" w:rsidR="003B0D3A" w:rsidRDefault="003B0D3A" w:rsidP="00823E21">
            <w:pPr>
              <w:autoSpaceDE w:val="0"/>
              <w:spacing w:after="0" w:line="240" w:lineRule="auto"/>
              <w:jc w:val="center"/>
              <w:rPr>
                <w:rFonts w:ascii="Arial" w:eastAsia="SimSun" w:hAnsi="Arial" w:cs="Arial"/>
                <w:sz w:val="16"/>
                <w:szCs w:val="16"/>
                <w:lang w:eastAsia="zh-CN"/>
              </w:rPr>
            </w:pPr>
          </w:p>
        </w:tc>
        <w:tc>
          <w:tcPr>
            <w:tcW w:w="2160" w:type="dxa"/>
            <w:tcBorders>
              <w:top w:val="single" w:sz="4" w:space="0" w:color="000000"/>
              <w:left w:val="single" w:sz="4" w:space="0" w:color="000000"/>
              <w:bottom w:val="single" w:sz="4" w:space="0" w:color="000000"/>
            </w:tcBorders>
            <w:shd w:val="clear" w:color="auto" w:fill="D9D9D9" w:themeFill="background1" w:themeFillShade="D9"/>
          </w:tcPr>
          <w:p w14:paraId="0FBF7C61"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40136064"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SECOND PREGNANCY</w:t>
            </w:r>
          </w:p>
          <w:p w14:paraId="4265BD49" w14:textId="77777777" w:rsidR="003B0D3A" w:rsidRDefault="003B0D3A" w:rsidP="00823E21">
            <w:pPr>
              <w:autoSpaceDE w:val="0"/>
              <w:spacing w:after="0" w:line="240" w:lineRule="auto"/>
              <w:jc w:val="center"/>
              <w:rPr>
                <w:rFonts w:ascii="Arial" w:eastAsia="SimSun" w:hAnsi="Arial" w:cs="Arial"/>
                <w:b/>
                <w:sz w:val="16"/>
                <w:szCs w:val="16"/>
                <w:lang w:eastAsia="zh-CN"/>
              </w:rPr>
            </w:pPr>
            <w:r w:rsidRPr="00686E3C">
              <w:rPr>
                <w:rFonts w:ascii="Arial" w:eastAsia="SimSun" w:hAnsi="Arial" w:cs="Arial"/>
                <w:b/>
                <w:sz w:val="16"/>
                <w:szCs w:val="16"/>
                <w:lang w:eastAsia="zh-CN"/>
              </w:rPr>
              <w:t>(P2)</w:t>
            </w:r>
          </w:p>
        </w:tc>
        <w:tc>
          <w:tcPr>
            <w:tcW w:w="2160" w:type="dxa"/>
            <w:tcBorders>
              <w:top w:val="single" w:sz="4" w:space="0" w:color="000000"/>
              <w:left w:val="single" w:sz="4" w:space="0" w:color="000000"/>
              <w:bottom w:val="single" w:sz="4" w:space="0" w:color="000000"/>
            </w:tcBorders>
            <w:shd w:val="clear" w:color="auto" w:fill="D9D9D9" w:themeFill="background1" w:themeFillShade="D9"/>
          </w:tcPr>
          <w:p w14:paraId="541B7502"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3C649F40"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THIRD PREGNANCY</w:t>
            </w:r>
          </w:p>
          <w:p w14:paraId="7B3E25B3" w14:textId="77777777" w:rsidR="003B0D3A" w:rsidRDefault="003B0D3A" w:rsidP="00823E21">
            <w:pPr>
              <w:autoSpaceDE w:val="0"/>
              <w:spacing w:after="0" w:line="240" w:lineRule="auto"/>
              <w:jc w:val="center"/>
              <w:rPr>
                <w:rFonts w:ascii="Arial" w:eastAsia="SimSun" w:hAnsi="Arial" w:cs="Arial"/>
                <w:b/>
                <w:sz w:val="16"/>
                <w:szCs w:val="16"/>
                <w:lang w:eastAsia="zh-CN"/>
              </w:rPr>
            </w:pPr>
            <w:r w:rsidRPr="00686E3C">
              <w:rPr>
                <w:rFonts w:ascii="Arial" w:eastAsia="SimSun" w:hAnsi="Arial" w:cs="Arial"/>
                <w:b/>
                <w:sz w:val="16"/>
                <w:szCs w:val="16"/>
                <w:lang w:eastAsia="zh-CN"/>
              </w:rPr>
              <w:t>(P3)</w:t>
            </w:r>
          </w:p>
        </w:tc>
        <w:tc>
          <w:tcPr>
            <w:tcW w:w="2160" w:type="dxa"/>
            <w:tcBorders>
              <w:top w:val="single" w:sz="4" w:space="0" w:color="000000"/>
              <w:left w:val="single" w:sz="4" w:space="0" w:color="000000"/>
              <w:bottom w:val="single" w:sz="4" w:space="0" w:color="000000"/>
            </w:tcBorders>
            <w:shd w:val="clear" w:color="auto" w:fill="D9D9D9" w:themeFill="background1" w:themeFillShade="D9"/>
          </w:tcPr>
          <w:p w14:paraId="1A3940DC"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217A0314"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FOURTH PREGNANCY</w:t>
            </w:r>
          </w:p>
          <w:p w14:paraId="60D4D0DC"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(P4)</w:t>
            </w:r>
          </w:p>
          <w:p w14:paraId="5F5D6368" w14:textId="77777777" w:rsidR="003B0D3A" w:rsidRDefault="003B0D3A" w:rsidP="00823E21">
            <w:pPr>
              <w:autoSpaceDE w:val="0"/>
              <w:spacing w:after="0" w:line="240" w:lineRule="auto"/>
              <w:jc w:val="center"/>
              <w:rPr>
                <w:rFonts w:ascii="Arial" w:eastAsia="SimSun" w:hAnsi="Arial" w:cs="Arial"/>
                <w:b/>
                <w:bCs/>
                <w:sz w:val="16"/>
                <w:szCs w:val="16"/>
                <w:lang w:eastAsia="zh-CN"/>
              </w:rPr>
            </w:pPr>
          </w:p>
        </w:tc>
        <w:tc>
          <w:tcPr>
            <w:tcW w:w="2160" w:type="dxa"/>
            <w:tcBorders>
              <w:top w:val="single" w:sz="4" w:space="0" w:color="000000"/>
              <w:left w:val="single" w:sz="4" w:space="0" w:color="000000"/>
              <w:bottom w:val="single" w:sz="4" w:space="0" w:color="000000"/>
            </w:tcBorders>
            <w:shd w:val="clear" w:color="auto" w:fill="D9D9D9" w:themeFill="background1" w:themeFillShade="D9"/>
          </w:tcPr>
          <w:p w14:paraId="1CBB84AB"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60DD5F92"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FIFTH PREGNANCY</w:t>
            </w:r>
          </w:p>
          <w:p w14:paraId="27A860DF"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(P5)</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991605"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68EE6A79"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SIXTH PREGNANCY</w:t>
            </w:r>
          </w:p>
          <w:p w14:paraId="1D7787B1"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(P6)</w:t>
            </w:r>
          </w:p>
        </w:tc>
      </w:tr>
      <w:tr w:rsidR="003B0D3A" w:rsidRPr="00686E3C" w14:paraId="336E4DEA" w14:textId="77777777" w:rsidTr="00823E21">
        <w:trPr>
          <w:trHeight w:val="2048"/>
        </w:trPr>
        <w:tc>
          <w:tcPr>
            <w:tcW w:w="655" w:type="dxa"/>
            <w:tcBorders>
              <w:top w:val="single" w:sz="4" w:space="0" w:color="000000"/>
              <w:left w:val="single" w:sz="4" w:space="0" w:color="000000"/>
              <w:bottom w:val="single" w:sz="4" w:space="0" w:color="000000"/>
            </w:tcBorders>
          </w:tcPr>
          <w:p w14:paraId="65C053D3"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A12</w:t>
            </w:r>
          </w:p>
          <w:p w14:paraId="1E5CB4A0"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58A11F9" w14:textId="77777777" w:rsidR="003B0D3A" w:rsidRDefault="003B0D3A" w:rsidP="00823E21">
            <w:pPr>
              <w:autoSpaceDE w:val="0"/>
              <w:snapToGrid w:val="0"/>
              <w:spacing w:after="0" w:line="240" w:lineRule="auto"/>
              <w:rPr>
                <w:rFonts w:ascii="Arial" w:eastAsia="SimSun" w:hAnsi="Arial" w:cs="Arial"/>
                <w:b/>
                <w:sz w:val="20"/>
                <w:szCs w:val="20"/>
                <w:lang w:eastAsia="zh-CN"/>
              </w:rPr>
            </w:pPr>
          </w:p>
        </w:tc>
        <w:tc>
          <w:tcPr>
            <w:tcW w:w="1530" w:type="dxa"/>
            <w:tcBorders>
              <w:top w:val="single" w:sz="4" w:space="0" w:color="000000"/>
              <w:left w:val="single" w:sz="4" w:space="0" w:color="000000"/>
              <w:bottom w:val="single" w:sz="4" w:space="0" w:color="000000"/>
            </w:tcBorders>
          </w:tcPr>
          <w:p w14:paraId="7CE071F8" w14:textId="77777777" w:rsidR="003B0D3A" w:rsidRDefault="00833F03" w:rsidP="00823E21">
            <w:pPr>
              <w:autoSpaceDE w:val="0"/>
              <w:snapToGrid w:val="0"/>
              <w:spacing w:after="0" w:line="240" w:lineRule="auto"/>
              <w:rPr>
                <w:rFonts w:ascii="Arial" w:eastAsia="SimSun" w:hAnsi="Arial" w:cs="Arial"/>
                <w:sz w:val="20"/>
                <w:szCs w:val="20"/>
                <w:lang w:eastAsia="zh-CN"/>
              </w:rPr>
            </w:pPr>
            <w:r>
              <w:rPr>
                <w:rFonts w:ascii="Arial" w:eastAsia="SimSun" w:hAnsi="Arial" w:cs="Arial"/>
                <w:sz w:val="20"/>
                <w:szCs w:val="20"/>
                <w:lang w:eastAsia="zh-CN"/>
              </w:rPr>
              <w:fldChar w:fldCharType="begin"/>
            </w:r>
            <w:r w:rsidR="003B0D3A">
              <w:rPr>
                <w:rFonts w:ascii="Arial" w:eastAsia="SimSun" w:hAnsi="Arial" w:cs="Arial"/>
                <w:sz w:val="20"/>
                <w:szCs w:val="20"/>
                <w:lang w:eastAsia="zh-CN"/>
              </w:rPr>
              <w:instrText xml:space="preserve"> MERGEFIELD "antewho" </w:instrText>
            </w:r>
            <w:r w:rsidR="003B0D3A">
              <w:rPr>
                <w:rFonts w:ascii="Arial" w:eastAsia="SimSun" w:hAnsi="Arial" w:cs="Arial"/>
                <w:noProof/>
                <w:sz w:val="20"/>
                <w:szCs w:val="20"/>
                <w:lang w:eastAsia="zh-CN"/>
              </w:rPr>
              <w:instrText>«antewho»</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During your pregnancy, who did you see for antenatal care?</w:t>
            </w:r>
            <w:r>
              <w:rPr>
                <w:rFonts w:ascii="Arial" w:eastAsia="SimSun" w:hAnsi="Arial" w:cs="Arial"/>
                <w:sz w:val="20"/>
                <w:szCs w:val="20"/>
                <w:lang w:eastAsia="zh-CN"/>
              </w:rPr>
              <w:fldChar w:fldCharType="end"/>
            </w:r>
          </w:p>
          <w:p w14:paraId="4981223E" w14:textId="77777777" w:rsidR="003B0D3A" w:rsidRDefault="003B0D3A"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Do NOT read aloud these options or prompt.</w:t>
            </w:r>
          </w:p>
          <w:p w14:paraId="7A0B74C5" w14:textId="77777777" w:rsidR="003B0D3A" w:rsidRDefault="003B0D3A" w:rsidP="00823E21">
            <w:pPr>
              <w:autoSpaceDE w:val="0"/>
              <w:snapToGrid w:val="0"/>
              <w:spacing w:after="0" w:line="240" w:lineRule="auto"/>
              <w:rPr>
                <w:rFonts w:ascii="Arial" w:eastAsia="SimSun" w:hAnsi="Arial" w:cs="Arial"/>
                <w:b/>
                <w:sz w:val="20"/>
                <w:szCs w:val="20"/>
                <w:lang w:eastAsia="zh-CN"/>
              </w:rPr>
            </w:pPr>
          </w:p>
          <w:p w14:paraId="248B9803" w14:textId="77777777" w:rsidR="003B0D3A" w:rsidRDefault="003B0D3A"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 xml:space="preserve">Tick all that apply. </w:t>
            </w:r>
          </w:p>
          <w:p w14:paraId="1A537B0A" w14:textId="77777777" w:rsidR="003B0D3A" w:rsidRDefault="003B0D3A" w:rsidP="00823E21">
            <w:pPr>
              <w:autoSpaceDE w:val="0"/>
              <w:snapToGrid w:val="0"/>
              <w:spacing w:after="0" w:line="240" w:lineRule="auto"/>
              <w:rPr>
                <w:rFonts w:ascii="Arial" w:eastAsia="SimSun" w:hAnsi="Arial" w:cs="Arial"/>
                <w:b/>
                <w:sz w:val="20"/>
                <w:szCs w:val="20"/>
                <w:lang w:eastAsia="zh-CN"/>
              </w:rPr>
            </w:pPr>
          </w:p>
          <w:p w14:paraId="0FA40135"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21CF082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1E79697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32D08A4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05564DB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5AEF4F1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29BA5D1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6D91B0C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09381E23"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48E8D5CB"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275EA59D"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75043BD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3E78B612" w14:textId="77777777" w:rsidR="003B0D3A" w:rsidRDefault="003B0D3A" w:rsidP="00823E21">
            <w:pPr>
              <w:autoSpaceDE w:val="0"/>
              <w:spacing w:after="0" w:line="240" w:lineRule="auto"/>
              <w:rPr>
                <w:rFonts w:ascii="Arial" w:eastAsia="SimSun" w:hAnsi="Arial" w:cs="Arial"/>
                <w:color w:val="000000"/>
                <w:sz w:val="20"/>
                <w:szCs w:val="20"/>
                <w:lang w:eastAsia="zh-CN"/>
              </w:rPr>
            </w:pPr>
            <w:r w:rsidRPr="00686E3C">
              <w:rPr>
                <w:rFonts w:ascii="Arial" w:eastAsia="SimSun" w:hAnsi="Arial" w:cs="Arial"/>
                <w:color w:val="000000"/>
                <w:sz w:val="20"/>
                <w:lang w:eastAsia="zh-CN"/>
              </w:rPr>
              <w:t>_________________</w:t>
            </w:r>
          </w:p>
          <w:p w14:paraId="37ED99E5" w14:textId="77777777" w:rsidR="003B0D3A" w:rsidRDefault="003B0D3A" w:rsidP="00823E21">
            <w:pPr>
              <w:autoSpaceDE w:val="0"/>
              <w:spacing w:after="0" w:line="240" w:lineRule="auto"/>
              <w:rPr>
                <w:rFonts w:ascii="Arial" w:eastAsia="SimSun" w:hAnsi="Arial" w:cs="Arial"/>
                <w:color w:val="000000"/>
                <w:sz w:val="20"/>
                <w:szCs w:val="20"/>
                <w:lang w:eastAsia="zh-CN"/>
              </w:rPr>
            </w:pPr>
          </w:p>
        </w:tc>
        <w:tc>
          <w:tcPr>
            <w:tcW w:w="2160" w:type="dxa"/>
            <w:tcBorders>
              <w:top w:val="single" w:sz="4" w:space="0" w:color="000000"/>
              <w:left w:val="single" w:sz="4" w:space="0" w:color="000000"/>
              <w:bottom w:val="single" w:sz="4" w:space="0" w:color="000000"/>
            </w:tcBorders>
          </w:tcPr>
          <w:p w14:paraId="3135B95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7514F01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3F4B6AE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4B5059B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648E6D6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470759B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000A7B4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2D2847E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7D5B6572"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364FCFE9"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2EE7DD1C"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101A4F3F" w14:textId="77777777" w:rsidR="003B0D3A" w:rsidRDefault="003B0D3A" w:rsidP="00823E21">
            <w:pPr>
              <w:autoSpaceDE w:val="0"/>
              <w:spacing w:after="0" w:line="240" w:lineRule="auto"/>
              <w:rPr>
                <w:rFonts w:ascii="Arial" w:eastAsia="SimSun" w:hAnsi="Arial" w:cs="Arial"/>
                <w:color w:val="000000"/>
                <w:sz w:val="20"/>
                <w:szCs w:val="20"/>
                <w:lang w:eastAsia="zh-CN"/>
              </w:rPr>
            </w:pPr>
            <w:r w:rsidRPr="00686E3C">
              <w:rPr>
                <w:rFonts w:ascii="Arial" w:eastAsia="SimSun" w:hAnsi="Arial" w:cs="Arial"/>
                <w:color w:val="000000"/>
                <w:sz w:val="20"/>
                <w:lang w:eastAsia="zh-CN"/>
              </w:rPr>
              <w:t>_________________</w:t>
            </w:r>
          </w:p>
          <w:p w14:paraId="5C5ECFB8"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3C53A9A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70A01D0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498723B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6072BD2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2CCEB96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11AAE45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6407454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05F9CD47"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5B44C26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77E2F0A9"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58377E47"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63F43F6F" w14:textId="77777777" w:rsidR="003B0D3A" w:rsidRDefault="003B0D3A" w:rsidP="00823E21">
            <w:pPr>
              <w:autoSpaceDE w:val="0"/>
              <w:spacing w:after="0" w:line="240" w:lineRule="auto"/>
              <w:rPr>
                <w:rFonts w:ascii="Arial" w:eastAsia="SimSun" w:hAnsi="Arial" w:cs="Arial"/>
                <w:color w:val="000000"/>
                <w:sz w:val="20"/>
                <w:szCs w:val="20"/>
                <w:lang w:eastAsia="zh-CN"/>
              </w:rPr>
            </w:pPr>
            <w:r w:rsidRPr="00686E3C">
              <w:rPr>
                <w:rFonts w:ascii="Arial" w:eastAsia="SimSun" w:hAnsi="Arial" w:cs="Arial"/>
                <w:color w:val="000000"/>
                <w:sz w:val="20"/>
                <w:lang w:eastAsia="zh-CN"/>
              </w:rPr>
              <w:t>_________________</w:t>
            </w:r>
          </w:p>
          <w:p w14:paraId="2C3276C4"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2703173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3C9D926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0406974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0BE6E73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34413A6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456AE40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30B9B8A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5FECD027"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1AFA55F1"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10BFB600"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25B5E15D"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4D936B93" w14:textId="77777777" w:rsidR="003B0D3A" w:rsidRDefault="003B0D3A" w:rsidP="00823E21">
            <w:pPr>
              <w:autoSpaceDE w:val="0"/>
              <w:spacing w:after="0" w:line="240" w:lineRule="auto"/>
              <w:rPr>
                <w:rFonts w:ascii="Arial" w:eastAsia="SimSun" w:hAnsi="Arial" w:cs="Arial"/>
                <w:color w:val="000000"/>
                <w:sz w:val="20"/>
                <w:szCs w:val="20"/>
                <w:lang w:eastAsia="zh-CN"/>
              </w:rPr>
            </w:pPr>
            <w:r w:rsidRPr="00686E3C">
              <w:rPr>
                <w:rFonts w:ascii="Arial" w:eastAsia="SimSun" w:hAnsi="Arial" w:cs="Arial"/>
                <w:color w:val="000000"/>
                <w:sz w:val="20"/>
                <w:lang w:eastAsia="zh-CN"/>
              </w:rPr>
              <w:t>_________________</w:t>
            </w:r>
          </w:p>
          <w:p w14:paraId="2B92C87C"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39220DF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6A7EC38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1C1FE31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0E58BDE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7D7A361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547ABF4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0409621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7705990C"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2CCD4923"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5A7B8D3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50E57E73"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0F30EB34" w14:textId="77777777" w:rsidR="003B0D3A" w:rsidRDefault="003B0D3A" w:rsidP="00823E21">
            <w:pPr>
              <w:autoSpaceDE w:val="0"/>
              <w:spacing w:after="0" w:line="240" w:lineRule="auto"/>
              <w:rPr>
                <w:rFonts w:ascii="Arial" w:eastAsia="SimSun" w:hAnsi="Arial" w:cs="Arial"/>
                <w:color w:val="000000"/>
                <w:sz w:val="20"/>
                <w:szCs w:val="20"/>
                <w:lang w:eastAsia="zh-CN"/>
              </w:rPr>
            </w:pPr>
            <w:r w:rsidRPr="00686E3C">
              <w:rPr>
                <w:rFonts w:ascii="Arial" w:eastAsia="SimSun" w:hAnsi="Arial" w:cs="Arial"/>
                <w:color w:val="000000"/>
                <w:sz w:val="20"/>
                <w:lang w:eastAsia="zh-CN"/>
              </w:rPr>
              <w:t>_________________</w:t>
            </w:r>
          </w:p>
          <w:p w14:paraId="62BBF32B"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right w:val="single" w:sz="4" w:space="0" w:color="000000"/>
            </w:tcBorders>
          </w:tcPr>
          <w:p w14:paraId="5F6CAB2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66F01FD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2503297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0559AAD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5BFAFAC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4674735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7C7AE8B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123F83B6"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29ACAA12"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60053CEB"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43FEEF0B"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26255383" w14:textId="77777777" w:rsidR="003B0D3A" w:rsidRDefault="003B0D3A" w:rsidP="00823E21">
            <w:pPr>
              <w:autoSpaceDE w:val="0"/>
              <w:spacing w:after="0" w:line="240" w:lineRule="auto"/>
              <w:rPr>
                <w:rFonts w:ascii="Arial" w:eastAsia="SimSun" w:hAnsi="Arial" w:cs="Arial"/>
                <w:color w:val="000000"/>
                <w:sz w:val="20"/>
                <w:szCs w:val="20"/>
                <w:lang w:eastAsia="zh-CN"/>
              </w:rPr>
            </w:pPr>
            <w:r w:rsidRPr="00686E3C">
              <w:rPr>
                <w:rFonts w:ascii="Arial" w:eastAsia="SimSun" w:hAnsi="Arial" w:cs="Arial"/>
                <w:color w:val="000000"/>
                <w:sz w:val="20"/>
                <w:lang w:eastAsia="zh-CN"/>
              </w:rPr>
              <w:t>_________________</w:t>
            </w:r>
          </w:p>
          <w:p w14:paraId="01018C41" w14:textId="77777777" w:rsidR="003B0D3A" w:rsidRDefault="003B0D3A" w:rsidP="00823E21">
            <w:pPr>
              <w:autoSpaceDE w:val="0"/>
              <w:spacing w:after="0" w:line="240" w:lineRule="auto"/>
              <w:rPr>
                <w:rFonts w:ascii="Arial" w:eastAsia="SimSun" w:hAnsi="Arial" w:cs="Arial"/>
                <w:sz w:val="20"/>
                <w:szCs w:val="20"/>
                <w:lang w:eastAsia="zh-CN"/>
              </w:rPr>
            </w:pPr>
          </w:p>
        </w:tc>
      </w:tr>
      <w:tr w:rsidR="003B0D3A" w:rsidRPr="00686E3C" w14:paraId="2BC0832E" w14:textId="77777777" w:rsidTr="00823E21">
        <w:trPr>
          <w:trHeight w:val="230"/>
        </w:trPr>
        <w:tc>
          <w:tcPr>
            <w:tcW w:w="655" w:type="dxa"/>
            <w:tcBorders>
              <w:top w:val="single" w:sz="4" w:space="0" w:color="000000"/>
              <w:left w:val="single" w:sz="4" w:space="0" w:color="000000"/>
              <w:bottom w:val="single" w:sz="4" w:space="0" w:color="000000"/>
            </w:tcBorders>
            <w:shd w:val="clear" w:color="auto" w:fill="auto"/>
          </w:tcPr>
          <w:p w14:paraId="29AFDB9C" w14:textId="77777777" w:rsidR="003B0D3A" w:rsidRDefault="003B0D3A" w:rsidP="00823E21">
            <w:pPr>
              <w:tabs>
                <w:tab w:val="left" w:pos="840"/>
              </w:tabs>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A13</w:t>
            </w:r>
          </w:p>
        </w:tc>
        <w:tc>
          <w:tcPr>
            <w:tcW w:w="1530" w:type="dxa"/>
            <w:tcBorders>
              <w:top w:val="single" w:sz="4" w:space="0" w:color="000000"/>
              <w:left w:val="single" w:sz="4" w:space="0" w:color="000000"/>
              <w:bottom w:val="single" w:sz="4" w:space="0" w:color="000000"/>
            </w:tcBorders>
            <w:shd w:val="clear" w:color="auto" w:fill="auto"/>
          </w:tcPr>
          <w:p w14:paraId="5A88A73B" w14:textId="77777777" w:rsidR="003B0D3A" w:rsidRDefault="00833F03" w:rsidP="00823E21">
            <w:pPr>
              <w:autoSpaceDE w:val="0"/>
              <w:snapToGrid w:val="0"/>
              <w:spacing w:after="0" w:line="240" w:lineRule="auto"/>
              <w:rPr>
                <w:rFonts w:ascii="Arial" w:eastAsia="SimSun" w:hAnsi="Arial" w:cs="Arial"/>
                <w:sz w:val="20"/>
                <w:szCs w:val="20"/>
                <w:lang w:eastAsia="zh-CN"/>
              </w:rPr>
            </w:pPr>
            <w:r>
              <w:rPr>
                <w:rFonts w:ascii="Arial" w:eastAsia="SimSun" w:hAnsi="Arial" w:cs="Arial"/>
                <w:sz w:val="20"/>
                <w:szCs w:val="20"/>
                <w:lang w:eastAsia="zh-CN"/>
              </w:rPr>
              <w:fldChar w:fldCharType="begin"/>
            </w:r>
            <w:r w:rsidR="003B0D3A">
              <w:rPr>
                <w:rFonts w:ascii="Arial" w:eastAsia="SimSun" w:hAnsi="Arial" w:cs="Arial"/>
                <w:sz w:val="20"/>
                <w:szCs w:val="20"/>
                <w:lang w:eastAsia="zh-CN"/>
              </w:rPr>
              <w:instrText xml:space="preserve"> MERGEFIELD "antewhere" </w:instrText>
            </w:r>
            <w:r w:rsidR="003B0D3A">
              <w:rPr>
                <w:rFonts w:ascii="Arial" w:eastAsia="SimSun" w:hAnsi="Arial" w:cs="Arial"/>
                <w:noProof/>
                <w:sz w:val="20"/>
                <w:szCs w:val="20"/>
                <w:lang w:eastAsia="zh-CN"/>
              </w:rPr>
              <w:instrText>«antewhere»</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Where did you receive antenatal care for this pregnancy?</w:t>
            </w:r>
            <w:r>
              <w:rPr>
                <w:rFonts w:ascii="Arial" w:eastAsia="SimSun" w:hAnsi="Arial" w:cs="Arial"/>
                <w:sz w:val="20"/>
                <w:szCs w:val="20"/>
                <w:lang w:eastAsia="zh-CN"/>
              </w:rPr>
              <w:fldChar w:fldCharType="end"/>
            </w:r>
          </w:p>
          <w:p w14:paraId="4784636E"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Do NOT read aloud these options or prompt.</w:t>
            </w:r>
          </w:p>
          <w:p w14:paraId="3CE73ECA" w14:textId="77777777" w:rsidR="003B0D3A" w:rsidRDefault="003B0D3A" w:rsidP="00823E21">
            <w:pPr>
              <w:autoSpaceDE w:val="0"/>
              <w:snapToGrid w:val="0"/>
              <w:spacing w:after="0" w:line="240" w:lineRule="auto"/>
              <w:rPr>
                <w:rFonts w:ascii="Arial" w:eastAsia="SimSun" w:hAnsi="Arial" w:cs="Arial"/>
                <w:b/>
                <w:sz w:val="20"/>
                <w:szCs w:val="20"/>
                <w:lang w:eastAsia="zh-CN"/>
              </w:rPr>
            </w:pPr>
          </w:p>
          <w:p w14:paraId="0E609E55" w14:textId="77777777" w:rsidR="003B0D3A" w:rsidRDefault="003B0D3A"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Tick all that apply.</w:t>
            </w:r>
          </w:p>
          <w:p w14:paraId="2BA6D947" w14:textId="77777777" w:rsidR="003B0D3A" w:rsidRDefault="003B0D3A" w:rsidP="00823E21">
            <w:pPr>
              <w:autoSpaceDE w:val="0"/>
              <w:snapToGrid w:val="0"/>
              <w:spacing w:after="0" w:line="240" w:lineRule="auto"/>
              <w:rPr>
                <w:rFonts w:ascii="Arial" w:eastAsia="SimSun" w:hAnsi="Arial" w:cs="Arial"/>
                <w:b/>
                <w:sz w:val="20"/>
                <w:szCs w:val="20"/>
                <w:lang w:eastAsia="zh-CN"/>
              </w:rPr>
            </w:pPr>
          </w:p>
          <w:p w14:paraId="3AEA4DB0"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49B32B0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7987BB4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6728BB6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20A96CC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1EBDECE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773603A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Own house/relative house</w:t>
            </w:r>
          </w:p>
          <w:p w14:paraId="6E36FE2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4EC1DC63"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7E30AC4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w:t>
            </w:r>
          </w:p>
          <w:p w14:paraId="2C4E630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________________</w:t>
            </w:r>
          </w:p>
          <w:p w14:paraId="563AF7B6"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2F3DE2FA"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74394CD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55459A8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6A46701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2B46A83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50AF8CC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Own house/relative house</w:t>
            </w:r>
          </w:p>
          <w:p w14:paraId="79B9CAB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67A20546"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4DB13CF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w:t>
            </w:r>
          </w:p>
          <w:p w14:paraId="237C0D0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________________</w:t>
            </w:r>
          </w:p>
          <w:p w14:paraId="690D45DF"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3D3E64E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1DB223E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56170B0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4D10319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014C34D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6394100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Own house/relative house</w:t>
            </w:r>
          </w:p>
          <w:p w14:paraId="4237699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62DA4F4B"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6C20EC1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w:t>
            </w:r>
          </w:p>
          <w:p w14:paraId="460E84F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________________</w:t>
            </w:r>
          </w:p>
          <w:p w14:paraId="360F4082"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022A9A17"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3766162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626DDAE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2B73818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093CAE9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7802F0E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Own house/relative house</w:t>
            </w:r>
          </w:p>
          <w:p w14:paraId="23E0DF8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04EB2F02"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4D771CB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w:t>
            </w:r>
          </w:p>
          <w:p w14:paraId="6D95932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______________</w:t>
            </w:r>
          </w:p>
          <w:p w14:paraId="1E3A8CD2"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tcBorders>
          </w:tcPr>
          <w:p w14:paraId="4739055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718FC00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32C61D4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755D7C0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1E6B75C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1B92225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Own house/relative house</w:t>
            </w:r>
          </w:p>
          <w:p w14:paraId="503C55A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35AE8651"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0363901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w:t>
            </w:r>
          </w:p>
          <w:p w14:paraId="1D9AB05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________________</w:t>
            </w:r>
          </w:p>
          <w:p w14:paraId="526B12F4" w14:textId="77777777" w:rsidR="003B0D3A" w:rsidRDefault="003B0D3A" w:rsidP="00823E21">
            <w:pPr>
              <w:autoSpaceDE w:val="0"/>
              <w:spacing w:after="0" w:line="240" w:lineRule="auto"/>
              <w:rPr>
                <w:rFonts w:ascii="Arial" w:eastAsia="SimSun" w:hAnsi="Arial" w:cs="Arial"/>
                <w:sz w:val="20"/>
                <w:szCs w:val="20"/>
                <w:lang w:eastAsia="zh-CN"/>
              </w:rPr>
            </w:pPr>
          </w:p>
        </w:tc>
        <w:tc>
          <w:tcPr>
            <w:tcW w:w="2160" w:type="dxa"/>
            <w:tcBorders>
              <w:top w:val="single" w:sz="4" w:space="0" w:color="000000"/>
              <w:left w:val="single" w:sz="4" w:space="0" w:color="000000"/>
              <w:bottom w:val="single" w:sz="4" w:space="0" w:color="000000"/>
              <w:right w:val="single" w:sz="4" w:space="0" w:color="000000"/>
            </w:tcBorders>
          </w:tcPr>
          <w:p w14:paraId="70C2FA5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030A1A4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359E93E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1F9D89D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79BD19E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669779D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Own house/relative house</w:t>
            </w:r>
          </w:p>
          <w:p w14:paraId="5C2B60D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072DEE9F"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0828023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w:t>
            </w:r>
          </w:p>
          <w:p w14:paraId="01E8964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________________</w:t>
            </w:r>
          </w:p>
          <w:p w14:paraId="52DAB78D" w14:textId="77777777" w:rsidR="003B0D3A" w:rsidRDefault="003B0D3A" w:rsidP="00823E21">
            <w:pPr>
              <w:autoSpaceDE w:val="0"/>
              <w:spacing w:after="0" w:line="240" w:lineRule="auto"/>
              <w:rPr>
                <w:rFonts w:ascii="Arial" w:eastAsia="SimSun" w:hAnsi="Arial" w:cs="Arial"/>
                <w:sz w:val="20"/>
                <w:szCs w:val="20"/>
                <w:lang w:eastAsia="zh-CN"/>
              </w:rPr>
            </w:pPr>
          </w:p>
        </w:tc>
      </w:tr>
      <w:tr w:rsidR="003B0D3A" w:rsidRPr="00686E3C" w14:paraId="10D2E61C" w14:textId="77777777" w:rsidTr="00823E21">
        <w:trPr>
          <w:trHeight w:val="1337"/>
        </w:trPr>
        <w:tc>
          <w:tcPr>
            <w:tcW w:w="655" w:type="dxa"/>
            <w:tcBorders>
              <w:top w:val="single" w:sz="4" w:space="0" w:color="000000"/>
              <w:left w:val="single" w:sz="4" w:space="0" w:color="000000"/>
              <w:bottom w:val="single" w:sz="4" w:space="0" w:color="000000"/>
            </w:tcBorders>
          </w:tcPr>
          <w:p w14:paraId="137535DC"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29FEA9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A14</w:t>
            </w:r>
          </w:p>
        </w:tc>
        <w:tc>
          <w:tcPr>
            <w:tcW w:w="1530" w:type="dxa"/>
            <w:tcBorders>
              <w:top w:val="single" w:sz="4" w:space="0" w:color="000000"/>
              <w:left w:val="single" w:sz="4" w:space="0" w:color="000000"/>
              <w:bottom w:val="single" w:sz="4" w:space="0" w:color="000000"/>
            </w:tcBorders>
          </w:tcPr>
          <w:p w14:paraId="1BF7D9D5" w14:textId="77777777" w:rsidR="003B0D3A" w:rsidRDefault="00833F03" w:rsidP="00823E21">
            <w:pPr>
              <w:autoSpaceDE w:val="0"/>
              <w:snapToGrid w:val="0"/>
              <w:spacing w:after="0" w:line="240" w:lineRule="auto"/>
              <w:rPr>
                <w:rFonts w:ascii="Arial" w:eastAsia="SimSun" w:hAnsi="Arial" w:cs="Arial"/>
                <w:sz w:val="20"/>
                <w:szCs w:val="20"/>
                <w:lang w:eastAsia="zh-CN"/>
              </w:rPr>
            </w:pPr>
            <w:r>
              <w:rPr>
                <w:rFonts w:ascii="Arial" w:eastAsia="SimSun" w:hAnsi="Arial" w:cs="Arial"/>
                <w:sz w:val="20"/>
                <w:szCs w:val="20"/>
                <w:lang w:eastAsia="zh-CN"/>
              </w:rPr>
              <w:fldChar w:fldCharType="begin"/>
            </w:r>
            <w:r w:rsidR="003B0D3A">
              <w:rPr>
                <w:rFonts w:ascii="Arial" w:eastAsia="SimSun" w:hAnsi="Arial" w:cs="Arial"/>
                <w:sz w:val="20"/>
                <w:szCs w:val="20"/>
                <w:lang w:eastAsia="zh-CN"/>
              </w:rPr>
              <w:instrText xml:space="preserve"> MERGEFIELD "antehowmany" </w:instrText>
            </w:r>
            <w:r w:rsidR="003B0D3A">
              <w:rPr>
                <w:rFonts w:ascii="Arial" w:eastAsia="SimSun" w:hAnsi="Arial" w:cs="Arial"/>
                <w:noProof/>
                <w:sz w:val="20"/>
                <w:szCs w:val="20"/>
                <w:lang w:eastAsia="zh-CN"/>
              </w:rPr>
              <w:instrText>«antehowmany»</w:instrText>
            </w:r>
            <w:r>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many times did you receive antenatal care during pregnancy?</w:t>
            </w:r>
            <w:r>
              <w:rPr>
                <w:rFonts w:ascii="Arial" w:eastAsia="SimSun" w:hAnsi="Arial" w:cs="Arial"/>
                <w:sz w:val="20"/>
                <w:szCs w:val="20"/>
                <w:lang w:eastAsia="zh-CN"/>
              </w:rPr>
              <w:fldChar w:fldCharType="end"/>
            </w:r>
          </w:p>
        </w:tc>
        <w:tc>
          <w:tcPr>
            <w:tcW w:w="2160" w:type="dxa"/>
            <w:tcBorders>
              <w:top w:val="single" w:sz="4" w:space="0" w:color="000000"/>
              <w:left w:val="single" w:sz="4" w:space="0" w:color="000000"/>
              <w:bottom w:val="single" w:sz="4" w:space="0" w:color="000000"/>
            </w:tcBorders>
          </w:tcPr>
          <w:p w14:paraId="0E6C8996"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4E704B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5DAD271D" w14:textId="77777777" w:rsidR="003B0D3A" w:rsidRDefault="003B0D3A" w:rsidP="00823E21">
            <w:pPr>
              <w:autoSpaceDE w:val="0"/>
              <w:spacing w:after="0" w:line="240" w:lineRule="auto"/>
              <w:rPr>
                <w:rFonts w:ascii="Arial" w:eastAsia="SimSun" w:hAnsi="Arial" w:cs="Arial"/>
                <w:sz w:val="20"/>
                <w:szCs w:val="20"/>
                <w:lang w:eastAsia="zh-CN"/>
              </w:rPr>
            </w:pPr>
          </w:p>
          <w:p w14:paraId="56C271C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7C92DA5E" w14:textId="77777777" w:rsidR="003B0D3A" w:rsidRDefault="003B0D3A" w:rsidP="00823E21">
            <w:pPr>
              <w:autoSpaceDE w:val="0"/>
              <w:spacing w:after="0" w:line="240" w:lineRule="auto"/>
              <w:rPr>
                <w:rFonts w:ascii="Arial" w:eastAsia="SimSun" w:hAnsi="Arial" w:cs="Arial"/>
                <w:sz w:val="20"/>
                <w:szCs w:val="20"/>
                <w:lang w:eastAsia="zh-CN"/>
              </w:rPr>
            </w:pPr>
          </w:p>
          <w:p w14:paraId="28D03F83"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Move to A15</w:t>
            </w:r>
          </w:p>
        </w:tc>
        <w:tc>
          <w:tcPr>
            <w:tcW w:w="2160" w:type="dxa"/>
            <w:tcBorders>
              <w:top w:val="single" w:sz="4" w:space="0" w:color="000000"/>
              <w:left w:val="single" w:sz="4" w:space="0" w:color="000000"/>
              <w:bottom w:val="single" w:sz="4" w:space="0" w:color="000000"/>
            </w:tcBorders>
          </w:tcPr>
          <w:p w14:paraId="582145B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F7BDE5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1E0C6753" w14:textId="77777777" w:rsidR="003B0D3A" w:rsidRDefault="003B0D3A" w:rsidP="00823E21">
            <w:pPr>
              <w:autoSpaceDE w:val="0"/>
              <w:spacing w:after="0" w:line="240" w:lineRule="auto"/>
              <w:rPr>
                <w:rFonts w:ascii="Arial" w:eastAsia="SimSun" w:hAnsi="Arial" w:cs="Arial"/>
                <w:sz w:val="20"/>
                <w:szCs w:val="20"/>
                <w:lang w:eastAsia="zh-CN"/>
              </w:rPr>
            </w:pPr>
          </w:p>
          <w:p w14:paraId="5CE4A0D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49FB08BC" w14:textId="77777777" w:rsidR="003B0D3A" w:rsidRDefault="003B0D3A" w:rsidP="00823E21">
            <w:pPr>
              <w:autoSpaceDE w:val="0"/>
              <w:spacing w:after="0" w:line="240" w:lineRule="auto"/>
              <w:rPr>
                <w:rFonts w:ascii="Arial" w:eastAsia="SimSun" w:hAnsi="Arial" w:cs="Arial"/>
                <w:sz w:val="20"/>
                <w:szCs w:val="20"/>
                <w:lang w:eastAsia="zh-CN"/>
              </w:rPr>
            </w:pPr>
          </w:p>
          <w:p w14:paraId="3E8AE9B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A15</w:t>
            </w:r>
          </w:p>
        </w:tc>
        <w:tc>
          <w:tcPr>
            <w:tcW w:w="2160" w:type="dxa"/>
            <w:tcBorders>
              <w:top w:val="single" w:sz="4" w:space="0" w:color="000000"/>
              <w:left w:val="single" w:sz="4" w:space="0" w:color="000000"/>
              <w:bottom w:val="single" w:sz="4" w:space="0" w:color="000000"/>
            </w:tcBorders>
          </w:tcPr>
          <w:p w14:paraId="7234EE0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39BF5C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4131BE78" w14:textId="77777777" w:rsidR="003B0D3A" w:rsidRDefault="003B0D3A" w:rsidP="00823E21">
            <w:pPr>
              <w:autoSpaceDE w:val="0"/>
              <w:spacing w:after="0" w:line="240" w:lineRule="auto"/>
              <w:rPr>
                <w:rFonts w:ascii="Arial" w:eastAsia="SimSun" w:hAnsi="Arial" w:cs="Arial"/>
                <w:sz w:val="20"/>
                <w:szCs w:val="20"/>
                <w:lang w:eastAsia="zh-CN"/>
              </w:rPr>
            </w:pPr>
          </w:p>
          <w:p w14:paraId="2C64EB5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36A46794" w14:textId="77777777" w:rsidR="003B0D3A" w:rsidRDefault="003B0D3A" w:rsidP="00823E21">
            <w:pPr>
              <w:autoSpaceDE w:val="0"/>
              <w:spacing w:after="0" w:line="240" w:lineRule="auto"/>
              <w:rPr>
                <w:rFonts w:ascii="Arial" w:eastAsia="SimSun" w:hAnsi="Arial" w:cs="Arial"/>
                <w:sz w:val="20"/>
                <w:szCs w:val="20"/>
                <w:lang w:eastAsia="zh-CN"/>
              </w:rPr>
            </w:pPr>
          </w:p>
          <w:p w14:paraId="5C267AD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A15</w:t>
            </w:r>
          </w:p>
        </w:tc>
        <w:tc>
          <w:tcPr>
            <w:tcW w:w="2160" w:type="dxa"/>
            <w:tcBorders>
              <w:top w:val="single" w:sz="4" w:space="0" w:color="000000"/>
              <w:left w:val="single" w:sz="4" w:space="0" w:color="000000"/>
              <w:bottom w:val="single" w:sz="4" w:space="0" w:color="000000"/>
            </w:tcBorders>
          </w:tcPr>
          <w:p w14:paraId="4B43A7C1"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D87778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510206EE" w14:textId="77777777" w:rsidR="003B0D3A" w:rsidRDefault="003B0D3A" w:rsidP="00823E21">
            <w:pPr>
              <w:autoSpaceDE w:val="0"/>
              <w:spacing w:after="0" w:line="240" w:lineRule="auto"/>
              <w:rPr>
                <w:rFonts w:ascii="Arial" w:eastAsia="SimSun" w:hAnsi="Arial" w:cs="Arial"/>
                <w:sz w:val="20"/>
                <w:szCs w:val="20"/>
                <w:lang w:eastAsia="zh-CN"/>
              </w:rPr>
            </w:pPr>
          </w:p>
          <w:p w14:paraId="55D0C6F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456E61F3" w14:textId="77777777" w:rsidR="003B0D3A" w:rsidRDefault="003B0D3A" w:rsidP="00823E21">
            <w:pPr>
              <w:autoSpaceDE w:val="0"/>
              <w:spacing w:after="0" w:line="240" w:lineRule="auto"/>
              <w:rPr>
                <w:rFonts w:ascii="Arial" w:eastAsia="SimSun" w:hAnsi="Arial" w:cs="Arial"/>
                <w:sz w:val="20"/>
                <w:szCs w:val="20"/>
                <w:lang w:eastAsia="zh-CN"/>
              </w:rPr>
            </w:pPr>
          </w:p>
          <w:p w14:paraId="36B08E2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A15</w:t>
            </w:r>
          </w:p>
        </w:tc>
        <w:tc>
          <w:tcPr>
            <w:tcW w:w="2160" w:type="dxa"/>
            <w:tcBorders>
              <w:top w:val="single" w:sz="4" w:space="0" w:color="000000"/>
              <w:left w:val="single" w:sz="4" w:space="0" w:color="000000"/>
              <w:bottom w:val="single" w:sz="4" w:space="0" w:color="000000"/>
            </w:tcBorders>
          </w:tcPr>
          <w:p w14:paraId="2E4A571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4FB0C6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5E17B477" w14:textId="77777777" w:rsidR="003B0D3A" w:rsidRDefault="003B0D3A" w:rsidP="00823E21">
            <w:pPr>
              <w:autoSpaceDE w:val="0"/>
              <w:spacing w:after="0" w:line="240" w:lineRule="auto"/>
              <w:rPr>
                <w:rFonts w:ascii="Arial" w:eastAsia="SimSun" w:hAnsi="Arial" w:cs="Arial"/>
                <w:sz w:val="20"/>
                <w:szCs w:val="20"/>
                <w:lang w:eastAsia="zh-CN"/>
              </w:rPr>
            </w:pPr>
          </w:p>
          <w:p w14:paraId="4E732C8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3380BF3E" w14:textId="77777777" w:rsidR="003B0D3A" w:rsidRDefault="003B0D3A" w:rsidP="00823E21">
            <w:pPr>
              <w:autoSpaceDE w:val="0"/>
              <w:spacing w:after="0" w:line="240" w:lineRule="auto"/>
              <w:rPr>
                <w:rFonts w:ascii="Arial" w:eastAsia="SimSun" w:hAnsi="Arial" w:cs="Arial"/>
                <w:sz w:val="20"/>
                <w:szCs w:val="20"/>
                <w:lang w:eastAsia="zh-CN"/>
              </w:rPr>
            </w:pPr>
          </w:p>
          <w:p w14:paraId="6D3572D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A15</w:t>
            </w:r>
          </w:p>
        </w:tc>
        <w:tc>
          <w:tcPr>
            <w:tcW w:w="2160" w:type="dxa"/>
            <w:tcBorders>
              <w:top w:val="single" w:sz="4" w:space="0" w:color="000000"/>
              <w:left w:val="single" w:sz="4" w:space="0" w:color="000000"/>
              <w:bottom w:val="single" w:sz="4" w:space="0" w:color="000000"/>
              <w:right w:val="single" w:sz="4" w:space="0" w:color="000000"/>
            </w:tcBorders>
          </w:tcPr>
          <w:p w14:paraId="36832FE5"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1D127D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2FF2B0DC" w14:textId="77777777" w:rsidR="003B0D3A" w:rsidRDefault="003B0D3A" w:rsidP="00823E21">
            <w:pPr>
              <w:autoSpaceDE w:val="0"/>
              <w:spacing w:after="0" w:line="240" w:lineRule="auto"/>
              <w:rPr>
                <w:rFonts w:ascii="Arial" w:eastAsia="SimSun" w:hAnsi="Arial" w:cs="Arial"/>
                <w:sz w:val="20"/>
                <w:szCs w:val="20"/>
                <w:lang w:eastAsia="zh-CN"/>
              </w:rPr>
            </w:pPr>
          </w:p>
          <w:p w14:paraId="0C77B98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6814F5BC" w14:textId="77777777" w:rsidR="003B0D3A" w:rsidRDefault="003B0D3A" w:rsidP="00823E21">
            <w:pPr>
              <w:autoSpaceDE w:val="0"/>
              <w:spacing w:after="0" w:line="240" w:lineRule="auto"/>
              <w:rPr>
                <w:rFonts w:ascii="Arial" w:eastAsia="SimSun" w:hAnsi="Arial" w:cs="Arial"/>
                <w:sz w:val="20"/>
                <w:szCs w:val="20"/>
                <w:lang w:eastAsia="zh-CN"/>
              </w:rPr>
            </w:pPr>
          </w:p>
          <w:p w14:paraId="0724260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A15</w:t>
            </w:r>
          </w:p>
        </w:tc>
      </w:tr>
    </w:tbl>
    <w:p w14:paraId="05D26950" w14:textId="77777777" w:rsidR="003B0D3A" w:rsidRPr="00686E3C" w:rsidRDefault="003B0D3A" w:rsidP="003B0D3A">
      <w:pPr>
        <w:spacing w:after="0" w:line="240" w:lineRule="auto"/>
        <w:rPr>
          <w:rFonts w:ascii="Arial" w:eastAsia="SimSun" w:hAnsi="Arial" w:cs="Arial"/>
          <w:b/>
          <w:bCs/>
          <w:sz w:val="24"/>
          <w:szCs w:val="24"/>
          <w:lang w:eastAsia="zh-CN"/>
        </w:rPr>
        <w:sectPr w:rsidR="003B0D3A" w:rsidRPr="00686E3C" w:rsidSect="00686E3C">
          <w:pgSz w:w="15840" w:h="12240" w:orient="landscape" w:code="1"/>
          <w:pgMar w:top="540" w:right="1152" w:bottom="990" w:left="1152" w:header="720" w:footer="720" w:gutter="0"/>
          <w:cols w:space="720"/>
          <w:docGrid w:linePitch="360"/>
        </w:sectPr>
      </w:pPr>
      <w:r w:rsidRPr="00686E3C">
        <w:rPr>
          <w:rFonts w:ascii="Arial" w:eastAsia="SimSun" w:hAnsi="Arial" w:cs="Arial"/>
          <w:b/>
          <w:bCs/>
          <w:vanish/>
          <w:sz w:val="24"/>
          <w:szCs w:val="24"/>
          <w:lang w:eastAsia="zh-CN"/>
        </w:rPr>
        <w:cr/>
        <w:t>o"wer "may say nongineer, journalist, tailorendant.common for "ts use?"tion to say they would work for less.</w:t>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p>
    <w:tbl>
      <w:tblPr>
        <w:tblpPr w:leftFromText="180" w:rightFromText="180" w:vertAnchor="page" w:horzAnchor="page" w:tblpX="348" w:tblpY="486"/>
        <w:tblW w:w="15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620"/>
        <w:gridCol w:w="166"/>
        <w:gridCol w:w="2174"/>
        <w:gridCol w:w="2170"/>
        <w:gridCol w:w="97"/>
        <w:gridCol w:w="6"/>
        <w:gridCol w:w="2067"/>
        <w:gridCol w:w="189"/>
        <w:gridCol w:w="26"/>
        <w:gridCol w:w="2234"/>
        <w:gridCol w:w="57"/>
        <w:gridCol w:w="2199"/>
        <w:gridCol w:w="17"/>
        <w:gridCol w:w="83"/>
        <w:gridCol w:w="2310"/>
      </w:tblGrid>
      <w:tr w:rsidR="003B0D3A" w:rsidRPr="00686E3C" w14:paraId="28E925A3" w14:textId="77777777" w:rsidTr="00823E21">
        <w:trPr>
          <w:trHeight w:val="661"/>
        </w:trPr>
        <w:tc>
          <w:tcPr>
            <w:tcW w:w="1786" w:type="dxa"/>
            <w:gridSpan w:val="2"/>
            <w:shd w:val="clear" w:color="auto" w:fill="D9D9D9" w:themeFill="background1" w:themeFillShade="D9"/>
          </w:tcPr>
          <w:p w14:paraId="741ECAD2" w14:textId="77777777" w:rsidR="003B0D3A" w:rsidRDefault="003B0D3A" w:rsidP="00823E21">
            <w:pPr>
              <w:autoSpaceDE w:val="0"/>
              <w:snapToGrid w:val="0"/>
              <w:spacing w:after="0" w:line="240" w:lineRule="auto"/>
              <w:rPr>
                <w:rFonts w:ascii="Arial" w:eastAsia="SimSun" w:hAnsi="Arial" w:cs="Arial"/>
                <w:sz w:val="16"/>
                <w:szCs w:val="16"/>
                <w:lang w:eastAsia="zh-CN"/>
              </w:rPr>
            </w:pPr>
          </w:p>
          <w:p w14:paraId="5C57D34C" w14:textId="77777777" w:rsidR="003B0D3A" w:rsidRDefault="003B0D3A" w:rsidP="00823E21">
            <w:pPr>
              <w:spacing w:after="0" w:line="240" w:lineRule="auto"/>
              <w:rPr>
                <w:rFonts w:ascii="Arial" w:eastAsia="SimSun" w:hAnsi="Arial" w:cs="Arial"/>
                <w:sz w:val="16"/>
                <w:szCs w:val="16"/>
                <w:lang w:eastAsia="zh-CN"/>
              </w:rPr>
            </w:pPr>
          </w:p>
          <w:p w14:paraId="3051F1F0" w14:textId="77777777" w:rsidR="003B0D3A" w:rsidRDefault="003B0D3A" w:rsidP="00823E21">
            <w:pPr>
              <w:spacing w:after="0" w:line="240" w:lineRule="auto"/>
              <w:rPr>
                <w:rFonts w:ascii="Arial" w:eastAsia="SimSun" w:hAnsi="Arial" w:cs="Arial"/>
                <w:sz w:val="16"/>
                <w:szCs w:val="16"/>
                <w:lang w:eastAsia="zh-CN"/>
              </w:rPr>
            </w:pPr>
          </w:p>
          <w:p w14:paraId="52BB4A2B" w14:textId="77777777" w:rsidR="003B0D3A" w:rsidRDefault="003B0D3A" w:rsidP="00823E21">
            <w:pPr>
              <w:autoSpaceDE w:val="0"/>
              <w:snapToGrid w:val="0"/>
              <w:spacing w:after="0" w:line="240" w:lineRule="auto"/>
              <w:rPr>
                <w:rFonts w:ascii="Arial" w:eastAsia="SimSun" w:hAnsi="Arial" w:cs="Arial"/>
                <w:sz w:val="16"/>
                <w:szCs w:val="16"/>
                <w:lang w:eastAsia="zh-CN"/>
              </w:rPr>
            </w:pPr>
          </w:p>
        </w:tc>
        <w:tc>
          <w:tcPr>
            <w:tcW w:w="2174" w:type="dxa"/>
            <w:shd w:val="clear" w:color="auto" w:fill="D9D9D9" w:themeFill="background1" w:themeFillShade="D9"/>
          </w:tcPr>
          <w:p w14:paraId="7619467C"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42B1EE58"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FIRST PREGNANCY</w:t>
            </w:r>
          </w:p>
          <w:p w14:paraId="3F118401"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(P1)</w:t>
            </w:r>
          </w:p>
        </w:tc>
        <w:tc>
          <w:tcPr>
            <w:tcW w:w="2170" w:type="dxa"/>
            <w:shd w:val="clear" w:color="auto" w:fill="D9D9D9" w:themeFill="background1" w:themeFillShade="D9"/>
          </w:tcPr>
          <w:p w14:paraId="1E01F2A2"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4BC5E347"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SECOND PREGNANCY</w:t>
            </w:r>
          </w:p>
          <w:p w14:paraId="01ACFE01" w14:textId="77777777" w:rsidR="003B0D3A" w:rsidRDefault="003B0D3A" w:rsidP="00823E21">
            <w:pPr>
              <w:autoSpaceDE w:val="0"/>
              <w:spacing w:after="0" w:line="240" w:lineRule="auto"/>
              <w:jc w:val="center"/>
              <w:rPr>
                <w:rFonts w:ascii="Arial" w:eastAsia="SimSun" w:hAnsi="Arial" w:cs="Arial"/>
                <w:b/>
                <w:sz w:val="16"/>
                <w:szCs w:val="16"/>
                <w:lang w:eastAsia="zh-CN"/>
              </w:rPr>
            </w:pPr>
            <w:r w:rsidRPr="00686E3C">
              <w:rPr>
                <w:rFonts w:ascii="Arial" w:eastAsia="SimSun" w:hAnsi="Arial" w:cs="Arial"/>
                <w:b/>
                <w:sz w:val="16"/>
                <w:szCs w:val="16"/>
                <w:lang w:eastAsia="zh-CN"/>
              </w:rPr>
              <w:t>(P2)</w:t>
            </w:r>
          </w:p>
        </w:tc>
        <w:tc>
          <w:tcPr>
            <w:tcW w:w="2170" w:type="dxa"/>
            <w:gridSpan w:val="3"/>
            <w:shd w:val="clear" w:color="auto" w:fill="D9D9D9" w:themeFill="background1" w:themeFillShade="D9"/>
          </w:tcPr>
          <w:p w14:paraId="64990C5B"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5E7BEE67"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THIRD PREGNANCY</w:t>
            </w:r>
          </w:p>
          <w:p w14:paraId="5375D31D" w14:textId="77777777" w:rsidR="003B0D3A" w:rsidRDefault="003B0D3A" w:rsidP="00823E21">
            <w:pPr>
              <w:autoSpaceDE w:val="0"/>
              <w:spacing w:after="0" w:line="240" w:lineRule="auto"/>
              <w:jc w:val="center"/>
              <w:rPr>
                <w:rFonts w:ascii="Arial" w:eastAsia="SimSun" w:hAnsi="Arial" w:cs="Arial"/>
                <w:b/>
                <w:sz w:val="16"/>
                <w:szCs w:val="16"/>
                <w:lang w:eastAsia="zh-CN"/>
              </w:rPr>
            </w:pPr>
            <w:r w:rsidRPr="00686E3C">
              <w:rPr>
                <w:rFonts w:ascii="Arial" w:eastAsia="SimSun" w:hAnsi="Arial" w:cs="Arial"/>
                <w:b/>
                <w:sz w:val="16"/>
                <w:szCs w:val="16"/>
                <w:lang w:eastAsia="zh-CN"/>
              </w:rPr>
              <w:t>(P3)</w:t>
            </w:r>
          </w:p>
        </w:tc>
        <w:tc>
          <w:tcPr>
            <w:tcW w:w="2449" w:type="dxa"/>
            <w:gridSpan w:val="3"/>
            <w:shd w:val="clear" w:color="auto" w:fill="D9D9D9" w:themeFill="background1" w:themeFillShade="D9"/>
          </w:tcPr>
          <w:p w14:paraId="6A30D660"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6E9D0EB8"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FOURTH PREGNANCY</w:t>
            </w:r>
          </w:p>
          <w:p w14:paraId="1A4A8DA0"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(P4)</w:t>
            </w:r>
          </w:p>
        </w:tc>
        <w:tc>
          <w:tcPr>
            <w:tcW w:w="2273" w:type="dxa"/>
            <w:gridSpan w:val="3"/>
            <w:shd w:val="clear" w:color="auto" w:fill="D9D9D9" w:themeFill="background1" w:themeFillShade="D9"/>
          </w:tcPr>
          <w:p w14:paraId="3927F271"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4C8C9F2F"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FIFTH PREGNANCY</w:t>
            </w:r>
          </w:p>
          <w:p w14:paraId="49C3A883"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(P5)</w:t>
            </w:r>
          </w:p>
        </w:tc>
        <w:tc>
          <w:tcPr>
            <w:tcW w:w="2393" w:type="dxa"/>
            <w:gridSpan w:val="2"/>
            <w:shd w:val="clear" w:color="auto" w:fill="D9D9D9" w:themeFill="background1" w:themeFillShade="D9"/>
          </w:tcPr>
          <w:p w14:paraId="72248CA4" w14:textId="77777777" w:rsidR="003B0D3A" w:rsidRDefault="003B0D3A" w:rsidP="00823E21">
            <w:pPr>
              <w:autoSpaceDE w:val="0"/>
              <w:snapToGrid w:val="0"/>
              <w:spacing w:after="0" w:line="240" w:lineRule="auto"/>
              <w:jc w:val="center"/>
              <w:rPr>
                <w:rFonts w:ascii="Arial" w:eastAsia="SimSun" w:hAnsi="Arial" w:cs="Arial"/>
                <w:b/>
                <w:bCs/>
                <w:sz w:val="16"/>
                <w:szCs w:val="16"/>
                <w:lang w:eastAsia="zh-CN"/>
              </w:rPr>
            </w:pPr>
          </w:p>
          <w:p w14:paraId="7F3474B9"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SIXTH PREGNANCY</w:t>
            </w:r>
          </w:p>
          <w:p w14:paraId="1A6ED4DF" w14:textId="77777777" w:rsidR="003B0D3A" w:rsidRDefault="003B0D3A" w:rsidP="00823E21">
            <w:pPr>
              <w:autoSpaceDE w:val="0"/>
              <w:spacing w:after="0" w:line="240" w:lineRule="auto"/>
              <w:jc w:val="center"/>
              <w:rPr>
                <w:rFonts w:ascii="Arial" w:eastAsia="SimSun" w:hAnsi="Arial" w:cs="Arial"/>
                <w:b/>
                <w:bCs/>
                <w:sz w:val="16"/>
                <w:szCs w:val="16"/>
                <w:lang w:eastAsia="zh-CN"/>
              </w:rPr>
            </w:pPr>
            <w:r w:rsidRPr="00686E3C">
              <w:rPr>
                <w:rFonts w:ascii="Arial" w:eastAsia="SimSun" w:hAnsi="Arial" w:cs="Arial"/>
                <w:b/>
                <w:bCs/>
                <w:sz w:val="16"/>
                <w:szCs w:val="16"/>
                <w:lang w:eastAsia="zh-CN"/>
              </w:rPr>
              <w:t>(P6)</w:t>
            </w:r>
          </w:p>
        </w:tc>
      </w:tr>
      <w:tr w:rsidR="003B0D3A" w:rsidRPr="00686E3C" w14:paraId="5727496D" w14:textId="77777777" w:rsidTr="00823E21">
        <w:trPr>
          <w:trHeight w:val="232"/>
        </w:trPr>
        <w:tc>
          <w:tcPr>
            <w:tcW w:w="15415" w:type="dxa"/>
            <w:gridSpan w:val="15"/>
          </w:tcPr>
          <w:p w14:paraId="1355A1A7" w14:textId="77777777" w:rsidR="003B0D3A" w:rsidRDefault="003B0D3A" w:rsidP="00823E21">
            <w:pPr>
              <w:autoSpaceDE w:val="0"/>
              <w:snapToGrid w:val="0"/>
              <w:spacing w:after="0" w:line="240" w:lineRule="auto"/>
              <w:rPr>
                <w:rFonts w:ascii="Arial" w:eastAsia="SimSun" w:hAnsi="Arial" w:cs="Arial"/>
                <w:sz w:val="20"/>
                <w:szCs w:val="20"/>
                <w:lang w:eastAsia="zh-CN"/>
              </w:rPr>
            </w:pPr>
            <w:commentRangeStart w:id="36"/>
            <w:r w:rsidRPr="00686E3C">
              <w:rPr>
                <w:rFonts w:ascii="Arial" w:eastAsia="SimSun" w:hAnsi="Arial" w:cs="Arial"/>
                <w:noProof/>
                <w:sz w:val="20"/>
                <w:szCs w:val="20"/>
                <w:lang w:eastAsia="fr-FR"/>
              </w:rPr>
              <w:t>A15</w:t>
            </w:r>
            <w:commentRangeEnd w:id="36"/>
            <w:r>
              <w:rPr>
                <w:rStyle w:val="a8"/>
                <w:rFonts w:ascii="Times New Roman" w:eastAsia="SimSun" w:hAnsi="Times New Roman"/>
                <w:lang w:eastAsia="zh-CN"/>
              </w:rPr>
              <w:commentReference w:id="36"/>
            </w:r>
            <w:r w:rsidRPr="00686E3C">
              <w:rPr>
                <w:rFonts w:ascii="Arial" w:eastAsia="SimSun" w:hAnsi="Arial" w:cs="Arial"/>
                <w:sz w:val="20"/>
                <w:szCs w:val="20"/>
                <w:lang w:eastAsia="zh-CN"/>
              </w:rPr>
              <w:t>. During your pregnancy, was any of the following measurements taken at least once? Did you take any of the following?</w:t>
            </w:r>
          </w:p>
        </w:tc>
      </w:tr>
      <w:tr w:rsidR="003B0D3A" w:rsidRPr="00686E3C" w14:paraId="1BB8FAB7" w14:textId="77777777" w:rsidTr="00823E21">
        <w:trPr>
          <w:trHeight w:val="232"/>
        </w:trPr>
        <w:tc>
          <w:tcPr>
            <w:tcW w:w="1620" w:type="dxa"/>
          </w:tcPr>
          <w:p w14:paraId="1938B88F"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1.Your weight</w:t>
            </w:r>
          </w:p>
        </w:tc>
        <w:tc>
          <w:tcPr>
            <w:tcW w:w="2340" w:type="dxa"/>
            <w:gridSpan w:val="2"/>
          </w:tcPr>
          <w:p w14:paraId="300D173F"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1.[  ]Yes  2.[  ]No    99. [  ]D.K.</w:t>
            </w:r>
          </w:p>
        </w:tc>
        <w:tc>
          <w:tcPr>
            <w:tcW w:w="2267" w:type="dxa"/>
            <w:gridSpan w:val="2"/>
          </w:tcPr>
          <w:p w14:paraId="0141A8CD"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4EF57CF0"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3AC6F36F"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7D75AC02"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2654BBE5"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3A1945EE" w14:textId="77777777" w:rsidTr="00823E21">
        <w:trPr>
          <w:trHeight w:val="232"/>
        </w:trPr>
        <w:tc>
          <w:tcPr>
            <w:tcW w:w="1620" w:type="dxa"/>
          </w:tcPr>
          <w:p w14:paraId="2276ECA3"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2.Your height</w:t>
            </w:r>
          </w:p>
        </w:tc>
        <w:tc>
          <w:tcPr>
            <w:tcW w:w="2340" w:type="dxa"/>
            <w:gridSpan w:val="2"/>
          </w:tcPr>
          <w:p w14:paraId="4760FEDC"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6F1E08FF"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6E4C1EFD"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794DAF97"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34563269"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69D8B80A"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26306583" w14:textId="77777777" w:rsidTr="00823E21">
        <w:trPr>
          <w:trHeight w:val="232"/>
        </w:trPr>
        <w:tc>
          <w:tcPr>
            <w:tcW w:w="1620" w:type="dxa"/>
          </w:tcPr>
          <w:p w14:paraId="769C7D52"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3.Blood pressure</w:t>
            </w:r>
          </w:p>
        </w:tc>
        <w:tc>
          <w:tcPr>
            <w:tcW w:w="2340" w:type="dxa"/>
            <w:gridSpan w:val="2"/>
          </w:tcPr>
          <w:p w14:paraId="6C80A607"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1E6E4279"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06F8CD0A"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11DEAB23"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26582187"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1E0AFA48"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4CE5A646" w14:textId="77777777" w:rsidTr="00823E21">
        <w:trPr>
          <w:trHeight w:val="232"/>
        </w:trPr>
        <w:tc>
          <w:tcPr>
            <w:tcW w:w="1620" w:type="dxa"/>
          </w:tcPr>
          <w:p w14:paraId="29B325C3"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4.Glucose test</w:t>
            </w:r>
          </w:p>
        </w:tc>
        <w:tc>
          <w:tcPr>
            <w:tcW w:w="2340" w:type="dxa"/>
            <w:gridSpan w:val="2"/>
          </w:tcPr>
          <w:p w14:paraId="58BC7524"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50E6D4F9"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428527B4"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0950F6AA"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02139C2C"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455AF13E"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72924D39" w14:textId="77777777" w:rsidTr="00823E21">
        <w:trPr>
          <w:trHeight w:val="232"/>
        </w:trPr>
        <w:tc>
          <w:tcPr>
            <w:tcW w:w="1620" w:type="dxa"/>
          </w:tcPr>
          <w:p w14:paraId="2128B89A"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5.Urine sample</w:t>
            </w:r>
          </w:p>
        </w:tc>
        <w:tc>
          <w:tcPr>
            <w:tcW w:w="2340" w:type="dxa"/>
            <w:gridSpan w:val="2"/>
          </w:tcPr>
          <w:p w14:paraId="323EB860"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2B33F8D8"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03DE3244"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7E3B0C3A"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3A510FBF"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52D5E3D5"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135D2911" w14:textId="77777777" w:rsidTr="00823E21">
        <w:trPr>
          <w:trHeight w:val="232"/>
        </w:trPr>
        <w:tc>
          <w:tcPr>
            <w:tcW w:w="1620" w:type="dxa"/>
          </w:tcPr>
          <w:p w14:paraId="71A984A8"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6.Blood sample</w:t>
            </w:r>
          </w:p>
        </w:tc>
        <w:tc>
          <w:tcPr>
            <w:tcW w:w="2340" w:type="dxa"/>
            <w:gridSpan w:val="2"/>
          </w:tcPr>
          <w:p w14:paraId="0F53121A"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00EA26AC"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31DA42F1"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1D46E2B5"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4373FFD9"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542B11F8"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32ECF1F6" w14:textId="77777777" w:rsidTr="00823E21">
        <w:trPr>
          <w:trHeight w:val="232"/>
        </w:trPr>
        <w:tc>
          <w:tcPr>
            <w:tcW w:w="1620" w:type="dxa"/>
          </w:tcPr>
          <w:p w14:paraId="77FD4012"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7.HIV test</w:t>
            </w:r>
          </w:p>
        </w:tc>
        <w:tc>
          <w:tcPr>
            <w:tcW w:w="2340" w:type="dxa"/>
            <w:gridSpan w:val="2"/>
          </w:tcPr>
          <w:p w14:paraId="498FFD02"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33EA02FB"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33811513"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7A125516"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2C572F5E"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27C10516"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50CC5F86" w14:textId="77777777" w:rsidTr="00823E21">
        <w:trPr>
          <w:trHeight w:val="232"/>
        </w:trPr>
        <w:tc>
          <w:tcPr>
            <w:tcW w:w="1620" w:type="dxa"/>
          </w:tcPr>
          <w:p w14:paraId="470B4375" w14:textId="77777777" w:rsidR="003B0D3A" w:rsidRDefault="003B0D3A" w:rsidP="00823E21">
            <w:pPr>
              <w:autoSpaceDE w:val="0"/>
              <w:snapToGrid w:val="0"/>
              <w:spacing w:after="0" w:line="240" w:lineRule="auto"/>
              <w:jc w:val="right"/>
              <w:rPr>
                <w:rFonts w:ascii="Arial" w:eastAsia="SimSun" w:hAnsi="Arial" w:cs="Arial"/>
                <w:sz w:val="18"/>
                <w:szCs w:val="18"/>
                <w:lang w:eastAsia="zh-CN"/>
              </w:rPr>
            </w:pPr>
            <w:r w:rsidRPr="00686E3C">
              <w:rPr>
                <w:rFonts w:ascii="Arial" w:eastAsia="SimSun" w:hAnsi="Arial" w:cs="Arial"/>
                <w:sz w:val="18"/>
                <w:szCs w:val="18"/>
                <w:lang w:eastAsia="zh-CN"/>
              </w:rPr>
              <w:t>8.TT injection</w:t>
            </w:r>
          </w:p>
        </w:tc>
        <w:tc>
          <w:tcPr>
            <w:tcW w:w="2340" w:type="dxa"/>
            <w:gridSpan w:val="2"/>
          </w:tcPr>
          <w:p w14:paraId="1627B839"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0CD31895"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1962D69C"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7FCFE746"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65E86901"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20113FE1"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7678B84F" w14:textId="77777777" w:rsidTr="00823E21">
        <w:trPr>
          <w:trHeight w:val="232"/>
        </w:trPr>
        <w:tc>
          <w:tcPr>
            <w:tcW w:w="1620" w:type="dxa"/>
          </w:tcPr>
          <w:p w14:paraId="4B7967C7" w14:textId="77777777" w:rsidR="003B0D3A" w:rsidRDefault="003B0D3A" w:rsidP="00823E21">
            <w:pPr>
              <w:autoSpaceDE w:val="0"/>
              <w:snapToGrid w:val="0"/>
              <w:spacing w:after="0" w:line="240" w:lineRule="auto"/>
              <w:rPr>
                <w:rFonts w:ascii="Arial" w:eastAsia="SimSun" w:hAnsi="Arial" w:cs="Arial"/>
                <w:sz w:val="18"/>
                <w:szCs w:val="18"/>
                <w:lang w:eastAsia="zh-CN"/>
              </w:rPr>
            </w:pPr>
            <w:r w:rsidRPr="00686E3C">
              <w:rPr>
                <w:rFonts w:ascii="Arial" w:eastAsia="SimSun" w:hAnsi="Arial" w:cs="Arial"/>
                <w:sz w:val="18"/>
                <w:szCs w:val="18"/>
                <w:lang w:eastAsia="zh-CN"/>
              </w:rPr>
              <w:t>9.Iron pills /syrup</w:t>
            </w:r>
          </w:p>
        </w:tc>
        <w:tc>
          <w:tcPr>
            <w:tcW w:w="2340" w:type="dxa"/>
            <w:gridSpan w:val="2"/>
          </w:tcPr>
          <w:p w14:paraId="0B8F1DCE"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7" w:type="dxa"/>
            <w:gridSpan w:val="2"/>
          </w:tcPr>
          <w:p w14:paraId="0C771984"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2" w:type="dxa"/>
            <w:gridSpan w:val="3"/>
          </w:tcPr>
          <w:p w14:paraId="501AA0D6"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60" w:type="dxa"/>
            <w:gridSpan w:val="2"/>
          </w:tcPr>
          <w:p w14:paraId="28992150"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256" w:type="dxa"/>
            <w:gridSpan w:val="2"/>
          </w:tcPr>
          <w:p w14:paraId="159FBF4D"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c>
          <w:tcPr>
            <w:tcW w:w="2410" w:type="dxa"/>
            <w:gridSpan w:val="3"/>
          </w:tcPr>
          <w:p w14:paraId="2C7A9A28" w14:textId="77777777" w:rsidR="003B0D3A" w:rsidRDefault="003B0D3A" w:rsidP="00823E21">
            <w:pPr>
              <w:spacing w:after="0" w:line="240" w:lineRule="auto"/>
              <w:rPr>
                <w:rFonts w:ascii="Times New Roman" w:eastAsia="SimSun" w:hAnsi="Times New Roman" w:cs="Times New Roman"/>
                <w:sz w:val="24"/>
                <w:szCs w:val="24"/>
                <w:lang w:eastAsia="zh-CN"/>
              </w:rPr>
            </w:pPr>
            <w:r w:rsidRPr="00686E3C">
              <w:rPr>
                <w:rFonts w:ascii="Arial" w:eastAsia="SimSun" w:hAnsi="Arial" w:cs="Arial"/>
                <w:sz w:val="16"/>
                <w:szCs w:val="16"/>
                <w:lang w:eastAsia="zh-CN"/>
              </w:rPr>
              <w:t>1.[  ]Yes  2.[  ]No    99. [  ]D.K.</w:t>
            </w:r>
          </w:p>
        </w:tc>
      </w:tr>
      <w:tr w:rsidR="003B0D3A" w:rsidRPr="00686E3C" w14:paraId="13ECF03C" w14:textId="77777777" w:rsidTr="00823E21">
        <w:trPr>
          <w:trHeight w:val="5281"/>
        </w:trPr>
        <w:tc>
          <w:tcPr>
            <w:tcW w:w="1620" w:type="dxa"/>
            <w:tcBorders>
              <w:bottom w:val="nil"/>
            </w:tcBorders>
          </w:tcPr>
          <w:p w14:paraId="1043AF5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A.16 During pregnancy did you have __ ?</w:t>
            </w:r>
          </w:p>
          <w:p w14:paraId="0FAAE4E4" w14:textId="77777777" w:rsidR="003B0D3A" w:rsidRDefault="003B0D3A" w:rsidP="00823E21">
            <w:pPr>
              <w:autoSpaceDE w:val="0"/>
              <w:spacing w:after="0" w:line="240" w:lineRule="auto"/>
              <w:rPr>
                <w:rFonts w:ascii="Arial" w:eastAsia="SimSun" w:hAnsi="Arial" w:cs="Arial"/>
                <w:b/>
                <w:sz w:val="20"/>
                <w:szCs w:val="20"/>
                <w:lang w:eastAsia="zh-CN"/>
              </w:rPr>
            </w:pPr>
          </w:p>
          <w:p w14:paraId="2A1BC676"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Ask each option and mark all that apply</w:t>
            </w:r>
          </w:p>
        </w:tc>
        <w:tc>
          <w:tcPr>
            <w:tcW w:w="2340" w:type="dxa"/>
            <w:gridSpan w:val="2"/>
            <w:tcBorders>
              <w:bottom w:val="nil"/>
            </w:tcBorders>
          </w:tcPr>
          <w:p w14:paraId="06996939"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A.Convulsions </w:t>
            </w:r>
          </w:p>
          <w:p w14:paraId="466666B4"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617EEDAB"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B.Headaches </w:t>
            </w:r>
          </w:p>
          <w:p w14:paraId="5D7090A3"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42699D0C"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C.Swelling of legs, body or face              </w:t>
            </w:r>
          </w:p>
          <w:p w14:paraId="68BABB69"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5EB4941E" w14:textId="77777777" w:rsidR="003B0D3A" w:rsidRDefault="003B0D3A" w:rsidP="00823E21">
            <w:pPr>
              <w:autoSpaceDE w:val="0"/>
              <w:spacing w:after="0" w:line="240" w:lineRule="auto"/>
              <w:ind w:left="720"/>
              <w:rPr>
                <w:rFonts w:ascii="Arial" w:eastAsia="SimSun" w:hAnsi="Arial" w:cs="Arial"/>
                <w:sz w:val="16"/>
                <w:szCs w:val="16"/>
                <w:lang w:eastAsia="zh-CN"/>
              </w:rPr>
            </w:pPr>
          </w:p>
          <w:p w14:paraId="50A32F18"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D.Excessive fatigue </w:t>
            </w:r>
          </w:p>
          <w:p w14:paraId="1F5290A6"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3D83FD7B" w14:textId="77777777" w:rsidR="003B0D3A" w:rsidRDefault="003B0D3A" w:rsidP="00823E21">
            <w:pPr>
              <w:autoSpaceDE w:val="0"/>
              <w:spacing w:after="0" w:line="240" w:lineRule="auto"/>
              <w:rPr>
                <w:rFonts w:ascii="Arial" w:eastAsia="SimSun" w:hAnsi="Arial" w:cs="Arial"/>
                <w:sz w:val="16"/>
                <w:szCs w:val="16"/>
                <w:lang w:eastAsia="zh-CN"/>
              </w:rPr>
            </w:pPr>
          </w:p>
          <w:p w14:paraId="0BA034F9"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E.Vaginal bleeding </w:t>
            </w:r>
          </w:p>
          <w:p w14:paraId="1C1CED68"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1CCC640F" w14:textId="77777777" w:rsidR="003B0D3A" w:rsidRDefault="003B0D3A" w:rsidP="00823E21">
            <w:pPr>
              <w:autoSpaceDE w:val="0"/>
              <w:spacing w:after="0" w:line="240" w:lineRule="auto"/>
              <w:rPr>
                <w:rFonts w:ascii="Arial" w:eastAsia="SimSun" w:hAnsi="Arial" w:cs="Arial"/>
                <w:sz w:val="16"/>
                <w:szCs w:val="16"/>
                <w:lang w:eastAsia="zh-CN"/>
              </w:rPr>
            </w:pPr>
          </w:p>
          <w:p w14:paraId="68274C8B"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F. Vaginal infection(discharge/ pruritus)      1.[  ]Yes    2.[  ]No</w:t>
            </w:r>
          </w:p>
          <w:p w14:paraId="46B05A12" w14:textId="77777777" w:rsidR="003B0D3A" w:rsidRDefault="003B0D3A" w:rsidP="00823E21">
            <w:pPr>
              <w:autoSpaceDE w:val="0"/>
              <w:spacing w:after="0" w:line="240" w:lineRule="auto"/>
              <w:rPr>
                <w:rFonts w:ascii="Arial" w:eastAsia="SimSun" w:hAnsi="Arial" w:cs="Arial"/>
                <w:sz w:val="16"/>
                <w:szCs w:val="16"/>
                <w:lang w:eastAsia="zh-CN"/>
              </w:rPr>
            </w:pPr>
          </w:p>
          <w:p w14:paraId="767C3BC1" w14:textId="77777777" w:rsidR="003B0D3A" w:rsidRDefault="003B0D3A" w:rsidP="00823E21">
            <w:pPr>
              <w:autoSpaceDE w:val="0"/>
              <w:snapToGrid w:val="0"/>
              <w:spacing w:after="0" w:line="240" w:lineRule="auto"/>
              <w:rPr>
                <w:rFonts w:ascii="Arial" w:eastAsia="SimSun" w:hAnsi="Arial" w:cs="Arial"/>
                <w:sz w:val="16"/>
                <w:szCs w:val="16"/>
                <w:lang w:val="es-ES" w:eastAsia="zh-CN"/>
              </w:rPr>
            </w:pPr>
            <w:r w:rsidRPr="00686E3C">
              <w:rPr>
                <w:rFonts w:ascii="Arial" w:eastAsia="SimSun" w:hAnsi="Arial" w:cs="Arial"/>
                <w:sz w:val="16"/>
                <w:szCs w:val="16"/>
                <w:lang w:eastAsia="zh-CN"/>
              </w:rPr>
              <w:t xml:space="preserve">G.Fever      1.[  ]Yes    2.[  </w:t>
            </w:r>
            <w:r w:rsidRPr="00686E3C">
              <w:rPr>
                <w:rFonts w:ascii="Arial" w:eastAsia="SimSun" w:hAnsi="Arial" w:cs="Arial"/>
                <w:sz w:val="16"/>
                <w:szCs w:val="16"/>
                <w:lang w:val="es-ES" w:eastAsia="zh-CN"/>
              </w:rPr>
              <w:t>]No</w:t>
            </w:r>
          </w:p>
          <w:p w14:paraId="170D4570" w14:textId="77777777" w:rsidR="003B0D3A" w:rsidRDefault="003B0D3A" w:rsidP="00823E21">
            <w:pPr>
              <w:autoSpaceDE w:val="0"/>
              <w:spacing w:after="0" w:line="240" w:lineRule="auto"/>
              <w:rPr>
                <w:rFonts w:ascii="Arial" w:eastAsia="SimSun" w:hAnsi="Arial" w:cs="Arial"/>
                <w:sz w:val="16"/>
                <w:szCs w:val="16"/>
                <w:lang w:val="es-ES" w:eastAsia="zh-CN"/>
              </w:rPr>
            </w:pPr>
          </w:p>
          <w:p w14:paraId="732DA9EF"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I.Night blindness </w:t>
            </w:r>
          </w:p>
          <w:p w14:paraId="39DD2445"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         1.[  ]Yes    2.[  </w:t>
            </w:r>
            <w:r w:rsidRPr="00686E3C">
              <w:rPr>
                <w:rFonts w:ascii="Arial" w:eastAsia="SimSun" w:hAnsi="Arial" w:cs="Arial"/>
                <w:sz w:val="16"/>
                <w:szCs w:val="16"/>
                <w:lang w:val="es-ES" w:eastAsia="zh-CN"/>
              </w:rPr>
              <w:t>]No</w:t>
            </w:r>
            <w:r w:rsidRPr="00686E3C">
              <w:rPr>
                <w:rFonts w:ascii="Arial" w:eastAsia="SimSun" w:hAnsi="Arial" w:cs="Arial"/>
                <w:sz w:val="16"/>
                <w:szCs w:val="16"/>
                <w:lang w:eastAsia="zh-CN"/>
              </w:rPr>
              <w:t xml:space="preserve"> </w:t>
            </w:r>
          </w:p>
          <w:p w14:paraId="73C53B03" w14:textId="77777777" w:rsidR="003B0D3A" w:rsidRDefault="003B0D3A" w:rsidP="00823E21">
            <w:pPr>
              <w:autoSpaceDE w:val="0"/>
              <w:spacing w:after="0" w:line="240" w:lineRule="auto"/>
              <w:rPr>
                <w:rFonts w:ascii="Arial" w:eastAsia="SimSun" w:hAnsi="Arial" w:cs="Arial"/>
                <w:sz w:val="16"/>
                <w:szCs w:val="16"/>
                <w:lang w:eastAsia="zh-CN"/>
              </w:rPr>
            </w:pPr>
          </w:p>
          <w:p w14:paraId="7075DB06"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J.Difficulty with vision during daylight     1.[  ]Yes    2.[  </w:t>
            </w:r>
            <w:r w:rsidRPr="00686E3C">
              <w:rPr>
                <w:rFonts w:ascii="Arial" w:eastAsia="SimSun" w:hAnsi="Arial" w:cs="Arial"/>
                <w:sz w:val="16"/>
                <w:szCs w:val="16"/>
                <w:lang w:val="es-ES" w:eastAsia="zh-CN"/>
              </w:rPr>
              <w:t>]No</w:t>
            </w:r>
          </w:p>
          <w:p w14:paraId="7460559C" w14:textId="77777777" w:rsidR="003B0D3A" w:rsidRDefault="003B0D3A" w:rsidP="00823E21">
            <w:pPr>
              <w:autoSpaceDE w:val="0"/>
              <w:spacing w:after="0" w:line="240" w:lineRule="auto"/>
              <w:rPr>
                <w:rFonts w:ascii="Arial" w:eastAsia="SimSun" w:hAnsi="Arial" w:cs="Arial"/>
                <w:b/>
                <w:sz w:val="16"/>
                <w:szCs w:val="16"/>
                <w:lang w:eastAsia="zh-CN"/>
              </w:rPr>
            </w:pPr>
          </w:p>
          <w:p w14:paraId="2EC1392F" w14:textId="77777777" w:rsidR="003B0D3A" w:rsidRDefault="003B0D3A" w:rsidP="00823E21">
            <w:pPr>
              <w:autoSpaceDE w:val="0"/>
              <w:spacing w:after="0" w:line="240" w:lineRule="auto"/>
              <w:rPr>
                <w:rFonts w:ascii="Arial" w:eastAsia="SimSun" w:hAnsi="Arial" w:cs="Arial"/>
                <w:b/>
                <w:sz w:val="16"/>
                <w:szCs w:val="16"/>
                <w:lang w:eastAsia="zh-CN"/>
              </w:rPr>
            </w:pPr>
            <w:r w:rsidRPr="00686E3C">
              <w:rPr>
                <w:rFonts w:ascii="Arial" w:eastAsia="SimSun" w:hAnsi="Arial" w:cs="Arial"/>
                <w:b/>
                <w:sz w:val="16"/>
                <w:szCs w:val="16"/>
                <w:lang w:eastAsia="zh-CN"/>
              </w:rPr>
              <w:t>Move to P2 if there was another pregnancy or to SECTION B if this was the first and only pregnancy</w:t>
            </w:r>
          </w:p>
        </w:tc>
        <w:tc>
          <w:tcPr>
            <w:tcW w:w="2273" w:type="dxa"/>
            <w:gridSpan w:val="3"/>
            <w:tcBorders>
              <w:bottom w:val="nil"/>
            </w:tcBorders>
          </w:tcPr>
          <w:p w14:paraId="45BB8F20"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A.Convulsions </w:t>
            </w:r>
          </w:p>
          <w:p w14:paraId="476E8A4D"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76BC9758"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B.Headaches </w:t>
            </w:r>
          </w:p>
          <w:p w14:paraId="3C06EFF9"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7130F799"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C.Swelling of legs, body or face              </w:t>
            </w:r>
          </w:p>
          <w:p w14:paraId="7E97A81B"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1B191A02" w14:textId="77777777" w:rsidR="003B0D3A" w:rsidRDefault="003B0D3A" w:rsidP="00823E21">
            <w:pPr>
              <w:autoSpaceDE w:val="0"/>
              <w:spacing w:after="0" w:line="240" w:lineRule="auto"/>
              <w:ind w:left="720"/>
              <w:rPr>
                <w:rFonts w:ascii="Arial" w:eastAsia="SimSun" w:hAnsi="Arial" w:cs="Arial"/>
                <w:sz w:val="16"/>
                <w:szCs w:val="16"/>
                <w:lang w:eastAsia="zh-CN"/>
              </w:rPr>
            </w:pPr>
          </w:p>
          <w:p w14:paraId="2D077E7E"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D.Excessive fatigue </w:t>
            </w:r>
          </w:p>
          <w:p w14:paraId="138C715B"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0DE571C6" w14:textId="77777777" w:rsidR="003B0D3A" w:rsidRDefault="003B0D3A" w:rsidP="00823E21">
            <w:pPr>
              <w:autoSpaceDE w:val="0"/>
              <w:spacing w:after="0" w:line="240" w:lineRule="auto"/>
              <w:rPr>
                <w:rFonts w:ascii="Arial" w:eastAsia="SimSun" w:hAnsi="Arial" w:cs="Arial"/>
                <w:sz w:val="16"/>
                <w:szCs w:val="16"/>
                <w:lang w:eastAsia="zh-CN"/>
              </w:rPr>
            </w:pPr>
          </w:p>
          <w:p w14:paraId="364A77DF"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E.Vaginal bleeding </w:t>
            </w:r>
          </w:p>
          <w:p w14:paraId="61E56FAA"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39F9BBCD" w14:textId="77777777" w:rsidR="003B0D3A" w:rsidRDefault="003B0D3A" w:rsidP="00823E21">
            <w:pPr>
              <w:autoSpaceDE w:val="0"/>
              <w:spacing w:after="0" w:line="240" w:lineRule="auto"/>
              <w:rPr>
                <w:rFonts w:ascii="Arial" w:eastAsia="SimSun" w:hAnsi="Arial" w:cs="Arial"/>
                <w:sz w:val="16"/>
                <w:szCs w:val="16"/>
                <w:lang w:eastAsia="zh-CN"/>
              </w:rPr>
            </w:pPr>
          </w:p>
          <w:p w14:paraId="3CA688A8"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F. Vaginal infection(discharge/ pruritus)      1.[  ]Yes    2.[  ]No</w:t>
            </w:r>
          </w:p>
          <w:p w14:paraId="5BD55F0F" w14:textId="77777777" w:rsidR="003B0D3A" w:rsidRDefault="003B0D3A" w:rsidP="00823E21">
            <w:pPr>
              <w:autoSpaceDE w:val="0"/>
              <w:spacing w:after="0" w:line="240" w:lineRule="auto"/>
              <w:rPr>
                <w:rFonts w:ascii="Arial" w:eastAsia="SimSun" w:hAnsi="Arial" w:cs="Arial"/>
                <w:sz w:val="16"/>
                <w:szCs w:val="16"/>
                <w:lang w:eastAsia="zh-CN"/>
              </w:rPr>
            </w:pPr>
          </w:p>
          <w:p w14:paraId="23ACADF9"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G.Fever      1.[  ]Yes    2.[  ]No</w:t>
            </w:r>
          </w:p>
          <w:p w14:paraId="329AF609" w14:textId="77777777" w:rsidR="003B0D3A" w:rsidRDefault="003B0D3A" w:rsidP="00823E21">
            <w:pPr>
              <w:autoSpaceDE w:val="0"/>
              <w:spacing w:after="0" w:line="240" w:lineRule="auto"/>
              <w:rPr>
                <w:rFonts w:ascii="Arial" w:eastAsia="SimSun" w:hAnsi="Arial" w:cs="Arial"/>
                <w:sz w:val="16"/>
                <w:szCs w:val="16"/>
                <w:lang w:eastAsia="zh-CN"/>
              </w:rPr>
            </w:pPr>
          </w:p>
          <w:p w14:paraId="7DDD832B"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I.Night blindness </w:t>
            </w:r>
          </w:p>
          <w:p w14:paraId="35FE08E6"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         1.[  ]Yes    2.[  </w:t>
            </w:r>
            <w:r w:rsidRPr="00686E3C">
              <w:rPr>
                <w:rFonts w:ascii="Arial" w:eastAsia="SimSun" w:hAnsi="Arial" w:cs="Arial"/>
                <w:sz w:val="16"/>
                <w:szCs w:val="16"/>
                <w:lang w:val="es-ES" w:eastAsia="zh-CN"/>
              </w:rPr>
              <w:t>]No</w:t>
            </w:r>
            <w:r w:rsidRPr="00686E3C">
              <w:rPr>
                <w:rFonts w:ascii="Arial" w:eastAsia="SimSun" w:hAnsi="Arial" w:cs="Arial"/>
                <w:sz w:val="16"/>
                <w:szCs w:val="16"/>
                <w:lang w:eastAsia="zh-CN"/>
              </w:rPr>
              <w:t xml:space="preserve"> </w:t>
            </w:r>
          </w:p>
          <w:p w14:paraId="6DA83831" w14:textId="77777777" w:rsidR="003B0D3A" w:rsidRDefault="003B0D3A" w:rsidP="00823E21">
            <w:pPr>
              <w:autoSpaceDE w:val="0"/>
              <w:spacing w:after="0" w:line="240" w:lineRule="auto"/>
              <w:rPr>
                <w:rFonts w:ascii="Arial" w:eastAsia="SimSun" w:hAnsi="Arial" w:cs="Arial"/>
                <w:sz w:val="16"/>
                <w:szCs w:val="16"/>
                <w:lang w:eastAsia="zh-CN"/>
              </w:rPr>
            </w:pPr>
          </w:p>
          <w:p w14:paraId="6980AB6E"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J.Difficulty with vision during daylight     1.[  ]Yes    2.[  </w:t>
            </w:r>
            <w:r w:rsidRPr="00686E3C">
              <w:rPr>
                <w:rFonts w:ascii="Arial" w:eastAsia="SimSun" w:hAnsi="Arial" w:cs="Arial"/>
                <w:sz w:val="16"/>
                <w:szCs w:val="16"/>
                <w:lang w:val="es-ES" w:eastAsia="zh-CN"/>
              </w:rPr>
              <w:t>]No</w:t>
            </w:r>
          </w:p>
          <w:p w14:paraId="083D9014" w14:textId="77777777" w:rsidR="003B0D3A" w:rsidRDefault="003B0D3A" w:rsidP="00823E21">
            <w:pPr>
              <w:autoSpaceDE w:val="0"/>
              <w:spacing w:after="0" w:line="240" w:lineRule="auto"/>
              <w:rPr>
                <w:rFonts w:ascii="Arial" w:eastAsia="SimSun" w:hAnsi="Arial" w:cs="Arial"/>
                <w:b/>
                <w:sz w:val="16"/>
                <w:szCs w:val="16"/>
                <w:lang w:eastAsia="zh-CN"/>
              </w:rPr>
            </w:pPr>
          </w:p>
          <w:p w14:paraId="3CCCFF12"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b/>
                <w:sz w:val="16"/>
                <w:szCs w:val="16"/>
                <w:lang w:eastAsia="zh-CN"/>
              </w:rPr>
              <w:t>Move to P3 if there was another pregnancy or to SECTION B if this was last</w:t>
            </w:r>
          </w:p>
        </w:tc>
        <w:tc>
          <w:tcPr>
            <w:tcW w:w="2282" w:type="dxa"/>
            <w:gridSpan w:val="3"/>
            <w:tcBorders>
              <w:bottom w:val="nil"/>
            </w:tcBorders>
          </w:tcPr>
          <w:p w14:paraId="1F622B09"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A.Convulsions </w:t>
            </w:r>
          </w:p>
          <w:p w14:paraId="1419B56A"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39515F60"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B.Headaches </w:t>
            </w:r>
          </w:p>
          <w:p w14:paraId="01C4C4BD"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74BC387C"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C.Swelling of legs, body or face              </w:t>
            </w:r>
          </w:p>
          <w:p w14:paraId="73CFE53B"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099A06D7" w14:textId="77777777" w:rsidR="003B0D3A" w:rsidRDefault="003B0D3A" w:rsidP="00823E21">
            <w:pPr>
              <w:autoSpaceDE w:val="0"/>
              <w:spacing w:after="0" w:line="240" w:lineRule="auto"/>
              <w:ind w:left="720"/>
              <w:rPr>
                <w:rFonts w:ascii="Arial" w:eastAsia="SimSun" w:hAnsi="Arial" w:cs="Arial"/>
                <w:sz w:val="16"/>
                <w:szCs w:val="16"/>
                <w:lang w:eastAsia="zh-CN"/>
              </w:rPr>
            </w:pPr>
          </w:p>
          <w:p w14:paraId="75052A10"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D.Excessive fatigue </w:t>
            </w:r>
          </w:p>
          <w:p w14:paraId="622B9E59"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3E66A3F5" w14:textId="77777777" w:rsidR="003B0D3A" w:rsidRDefault="003B0D3A" w:rsidP="00823E21">
            <w:pPr>
              <w:autoSpaceDE w:val="0"/>
              <w:spacing w:after="0" w:line="240" w:lineRule="auto"/>
              <w:rPr>
                <w:rFonts w:ascii="Arial" w:eastAsia="SimSun" w:hAnsi="Arial" w:cs="Arial"/>
                <w:sz w:val="16"/>
                <w:szCs w:val="16"/>
                <w:lang w:eastAsia="zh-CN"/>
              </w:rPr>
            </w:pPr>
          </w:p>
          <w:p w14:paraId="02ACCFDD"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E.Vaginal bleeding </w:t>
            </w:r>
          </w:p>
          <w:p w14:paraId="3AAF0D4E"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689E2FC5" w14:textId="77777777" w:rsidR="003B0D3A" w:rsidRDefault="003B0D3A" w:rsidP="00823E21">
            <w:pPr>
              <w:autoSpaceDE w:val="0"/>
              <w:spacing w:after="0" w:line="240" w:lineRule="auto"/>
              <w:rPr>
                <w:rFonts w:ascii="Arial" w:eastAsia="SimSun" w:hAnsi="Arial" w:cs="Arial"/>
                <w:sz w:val="16"/>
                <w:szCs w:val="16"/>
                <w:lang w:eastAsia="zh-CN"/>
              </w:rPr>
            </w:pPr>
          </w:p>
          <w:p w14:paraId="179B7F85"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F. Vaginal infection(discharge/ pruritus)      1.[  ]Yes    2.[  ]No</w:t>
            </w:r>
          </w:p>
          <w:p w14:paraId="4377DAD2" w14:textId="77777777" w:rsidR="003B0D3A" w:rsidRDefault="003B0D3A" w:rsidP="00823E21">
            <w:pPr>
              <w:autoSpaceDE w:val="0"/>
              <w:spacing w:after="0" w:line="240" w:lineRule="auto"/>
              <w:rPr>
                <w:rFonts w:ascii="Arial" w:eastAsia="SimSun" w:hAnsi="Arial" w:cs="Arial"/>
                <w:sz w:val="16"/>
                <w:szCs w:val="16"/>
                <w:lang w:eastAsia="zh-CN"/>
              </w:rPr>
            </w:pPr>
          </w:p>
          <w:p w14:paraId="68128B65"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G.Fever      1.[  ]Yes    2.[  ]No</w:t>
            </w:r>
          </w:p>
          <w:p w14:paraId="2A7A8B1E" w14:textId="77777777" w:rsidR="003B0D3A" w:rsidRDefault="003B0D3A" w:rsidP="00823E21">
            <w:pPr>
              <w:autoSpaceDE w:val="0"/>
              <w:spacing w:after="0" w:line="240" w:lineRule="auto"/>
              <w:rPr>
                <w:rFonts w:ascii="Arial" w:eastAsia="SimSun" w:hAnsi="Arial" w:cs="Arial"/>
                <w:sz w:val="16"/>
                <w:szCs w:val="16"/>
                <w:lang w:eastAsia="zh-CN"/>
              </w:rPr>
            </w:pPr>
          </w:p>
          <w:p w14:paraId="3A37C72E"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I.Night blindness </w:t>
            </w:r>
          </w:p>
          <w:p w14:paraId="08E0FBEB"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         1.[  ]Yes    2.[  </w:t>
            </w:r>
            <w:r w:rsidRPr="00686E3C">
              <w:rPr>
                <w:rFonts w:ascii="Arial" w:eastAsia="SimSun" w:hAnsi="Arial" w:cs="Arial"/>
                <w:sz w:val="16"/>
                <w:szCs w:val="16"/>
                <w:lang w:val="es-ES" w:eastAsia="zh-CN"/>
              </w:rPr>
              <w:t>]No</w:t>
            </w:r>
            <w:r w:rsidRPr="00686E3C">
              <w:rPr>
                <w:rFonts w:ascii="Arial" w:eastAsia="SimSun" w:hAnsi="Arial" w:cs="Arial"/>
                <w:sz w:val="16"/>
                <w:szCs w:val="16"/>
                <w:lang w:eastAsia="zh-CN"/>
              </w:rPr>
              <w:t xml:space="preserve"> </w:t>
            </w:r>
          </w:p>
          <w:p w14:paraId="3A2D0F6F" w14:textId="77777777" w:rsidR="003B0D3A" w:rsidRDefault="003B0D3A" w:rsidP="00823E21">
            <w:pPr>
              <w:autoSpaceDE w:val="0"/>
              <w:spacing w:after="0" w:line="240" w:lineRule="auto"/>
              <w:rPr>
                <w:rFonts w:ascii="Arial" w:eastAsia="SimSun" w:hAnsi="Arial" w:cs="Arial"/>
                <w:sz w:val="16"/>
                <w:szCs w:val="16"/>
                <w:lang w:eastAsia="zh-CN"/>
              </w:rPr>
            </w:pPr>
          </w:p>
          <w:p w14:paraId="6DB5DD7A"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J.Difficulty with vision during daylight     1.[  ]Yes    2.[  </w:t>
            </w:r>
            <w:r w:rsidRPr="00686E3C">
              <w:rPr>
                <w:rFonts w:ascii="Arial" w:eastAsia="SimSun" w:hAnsi="Arial" w:cs="Arial"/>
                <w:sz w:val="16"/>
                <w:szCs w:val="16"/>
                <w:lang w:val="es-ES" w:eastAsia="zh-CN"/>
              </w:rPr>
              <w:t>]No</w:t>
            </w:r>
          </w:p>
          <w:p w14:paraId="74FE8E73" w14:textId="77777777" w:rsidR="003B0D3A" w:rsidRDefault="003B0D3A" w:rsidP="00823E21">
            <w:pPr>
              <w:autoSpaceDE w:val="0"/>
              <w:spacing w:after="0" w:line="240" w:lineRule="auto"/>
              <w:rPr>
                <w:rFonts w:ascii="Arial" w:eastAsia="SimSun" w:hAnsi="Arial" w:cs="Arial"/>
                <w:b/>
                <w:sz w:val="16"/>
                <w:szCs w:val="16"/>
                <w:lang w:eastAsia="zh-CN"/>
              </w:rPr>
            </w:pPr>
          </w:p>
          <w:p w14:paraId="64ABB8CD"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b/>
                <w:sz w:val="16"/>
                <w:szCs w:val="16"/>
                <w:lang w:eastAsia="zh-CN"/>
              </w:rPr>
              <w:t>Move to P4 if there was another pregnancy or to SECTION B if this was the last</w:t>
            </w:r>
          </w:p>
        </w:tc>
        <w:tc>
          <w:tcPr>
            <w:tcW w:w="2291" w:type="dxa"/>
            <w:gridSpan w:val="2"/>
            <w:tcBorders>
              <w:bottom w:val="nil"/>
            </w:tcBorders>
          </w:tcPr>
          <w:p w14:paraId="2ADD8763"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A.Convulsions </w:t>
            </w:r>
          </w:p>
          <w:p w14:paraId="0F9F9E8F"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79929343"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B.Headaches </w:t>
            </w:r>
          </w:p>
          <w:p w14:paraId="07285DD7"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32A4B52F"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C.Swelling of legs, body or face              </w:t>
            </w:r>
          </w:p>
          <w:p w14:paraId="73C788C3"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48D6A5FD" w14:textId="77777777" w:rsidR="003B0D3A" w:rsidRDefault="003B0D3A" w:rsidP="00823E21">
            <w:pPr>
              <w:autoSpaceDE w:val="0"/>
              <w:spacing w:after="0" w:line="240" w:lineRule="auto"/>
              <w:ind w:left="720"/>
              <w:rPr>
                <w:rFonts w:ascii="Arial" w:eastAsia="SimSun" w:hAnsi="Arial" w:cs="Arial"/>
                <w:sz w:val="16"/>
                <w:szCs w:val="16"/>
                <w:lang w:eastAsia="zh-CN"/>
              </w:rPr>
            </w:pPr>
          </w:p>
          <w:p w14:paraId="6DAAAC34"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D.Excessive fatigue </w:t>
            </w:r>
          </w:p>
          <w:p w14:paraId="479D4A2A"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78331016" w14:textId="77777777" w:rsidR="003B0D3A" w:rsidRDefault="003B0D3A" w:rsidP="00823E21">
            <w:pPr>
              <w:autoSpaceDE w:val="0"/>
              <w:spacing w:after="0" w:line="240" w:lineRule="auto"/>
              <w:rPr>
                <w:rFonts w:ascii="Arial" w:eastAsia="SimSun" w:hAnsi="Arial" w:cs="Arial"/>
                <w:sz w:val="16"/>
                <w:szCs w:val="16"/>
                <w:lang w:eastAsia="zh-CN"/>
              </w:rPr>
            </w:pPr>
          </w:p>
          <w:p w14:paraId="59FD0C3C"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E.Vaginal bleeding </w:t>
            </w:r>
          </w:p>
          <w:p w14:paraId="5BCB3788"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1E1E3F2A" w14:textId="77777777" w:rsidR="003B0D3A" w:rsidRDefault="003B0D3A" w:rsidP="00823E21">
            <w:pPr>
              <w:autoSpaceDE w:val="0"/>
              <w:spacing w:after="0" w:line="240" w:lineRule="auto"/>
              <w:rPr>
                <w:rFonts w:ascii="Arial" w:eastAsia="SimSun" w:hAnsi="Arial" w:cs="Arial"/>
                <w:sz w:val="16"/>
                <w:szCs w:val="16"/>
                <w:lang w:eastAsia="zh-CN"/>
              </w:rPr>
            </w:pPr>
          </w:p>
          <w:p w14:paraId="0969F12C"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F. Vaginal infection(discharge/ pruritus)      1.[  ]Yes    2.[  ]No</w:t>
            </w:r>
          </w:p>
          <w:p w14:paraId="4055E054" w14:textId="77777777" w:rsidR="003B0D3A" w:rsidRDefault="003B0D3A" w:rsidP="00823E21">
            <w:pPr>
              <w:autoSpaceDE w:val="0"/>
              <w:spacing w:after="0" w:line="240" w:lineRule="auto"/>
              <w:rPr>
                <w:rFonts w:ascii="Arial" w:eastAsia="SimSun" w:hAnsi="Arial" w:cs="Arial"/>
                <w:sz w:val="16"/>
                <w:szCs w:val="16"/>
                <w:lang w:eastAsia="zh-CN"/>
              </w:rPr>
            </w:pPr>
          </w:p>
          <w:p w14:paraId="398BCAF6"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G.Fever      1.[  ]Yes    2.[  ]No</w:t>
            </w:r>
          </w:p>
          <w:p w14:paraId="42F60E0B" w14:textId="77777777" w:rsidR="003B0D3A" w:rsidRDefault="003B0D3A" w:rsidP="00823E21">
            <w:pPr>
              <w:autoSpaceDE w:val="0"/>
              <w:spacing w:after="0" w:line="240" w:lineRule="auto"/>
              <w:rPr>
                <w:rFonts w:ascii="Arial" w:eastAsia="SimSun" w:hAnsi="Arial" w:cs="Arial"/>
                <w:sz w:val="16"/>
                <w:szCs w:val="16"/>
                <w:lang w:eastAsia="zh-CN"/>
              </w:rPr>
            </w:pPr>
          </w:p>
          <w:p w14:paraId="74858B31"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I.Night blindness </w:t>
            </w:r>
          </w:p>
          <w:p w14:paraId="4239D6C7"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         1.[  ]Yes    2.[  </w:t>
            </w:r>
            <w:r w:rsidRPr="00686E3C">
              <w:rPr>
                <w:rFonts w:ascii="Arial" w:eastAsia="SimSun" w:hAnsi="Arial" w:cs="Arial"/>
                <w:sz w:val="16"/>
                <w:szCs w:val="16"/>
                <w:lang w:val="es-ES" w:eastAsia="zh-CN"/>
              </w:rPr>
              <w:t>]No</w:t>
            </w:r>
            <w:r w:rsidRPr="00686E3C">
              <w:rPr>
                <w:rFonts w:ascii="Arial" w:eastAsia="SimSun" w:hAnsi="Arial" w:cs="Arial"/>
                <w:sz w:val="16"/>
                <w:szCs w:val="16"/>
                <w:lang w:eastAsia="zh-CN"/>
              </w:rPr>
              <w:t xml:space="preserve"> </w:t>
            </w:r>
          </w:p>
          <w:p w14:paraId="3FF1736C" w14:textId="77777777" w:rsidR="003B0D3A" w:rsidRDefault="003B0D3A" w:rsidP="00823E21">
            <w:pPr>
              <w:autoSpaceDE w:val="0"/>
              <w:spacing w:after="0" w:line="240" w:lineRule="auto"/>
              <w:rPr>
                <w:rFonts w:ascii="Arial" w:eastAsia="SimSun" w:hAnsi="Arial" w:cs="Arial"/>
                <w:sz w:val="16"/>
                <w:szCs w:val="16"/>
                <w:lang w:eastAsia="zh-CN"/>
              </w:rPr>
            </w:pPr>
          </w:p>
          <w:p w14:paraId="2CE5DBFD"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J.Difficulty with vision during daylight     1.[  ]Yes    2.[  </w:t>
            </w:r>
            <w:r w:rsidRPr="00686E3C">
              <w:rPr>
                <w:rFonts w:ascii="Arial" w:eastAsia="SimSun" w:hAnsi="Arial" w:cs="Arial"/>
                <w:sz w:val="16"/>
                <w:szCs w:val="16"/>
                <w:lang w:val="es-ES" w:eastAsia="zh-CN"/>
              </w:rPr>
              <w:t>]No</w:t>
            </w:r>
          </w:p>
          <w:p w14:paraId="09354604" w14:textId="77777777" w:rsidR="003B0D3A" w:rsidRDefault="003B0D3A" w:rsidP="00823E21">
            <w:pPr>
              <w:autoSpaceDE w:val="0"/>
              <w:spacing w:after="0" w:line="240" w:lineRule="auto"/>
              <w:rPr>
                <w:rFonts w:ascii="Arial" w:eastAsia="SimSun" w:hAnsi="Arial" w:cs="Arial"/>
                <w:b/>
                <w:sz w:val="16"/>
                <w:szCs w:val="16"/>
                <w:lang w:eastAsia="zh-CN"/>
              </w:rPr>
            </w:pPr>
          </w:p>
          <w:p w14:paraId="5BCBB768" w14:textId="77777777" w:rsidR="003B0D3A" w:rsidRDefault="003B0D3A" w:rsidP="00823E21">
            <w:pPr>
              <w:autoSpaceDE w:val="0"/>
              <w:spacing w:after="0" w:line="240" w:lineRule="auto"/>
              <w:rPr>
                <w:rFonts w:ascii="Arial" w:eastAsia="SimSun" w:hAnsi="Arial" w:cs="Arial"/>
                <w:b/>
                <w:sz w:val="16"/>
                <w:szCs w:val="16"/>
                <w:lang w:eastAsia="zh-CN"/>
              </w:rPr>
            </w:pPr>
            <w:r w:rsidRPr="00686E3C">
              <w:rPr>
                <w:rFonts w:ascii="Arial" w:eastAsia="SimSun" w:hAnsi="Arial" w:cs="Arial"/>
                <w:b/>
                <w:sz w:val="16"/>
                <w:szCs w:val="16"/>
                <w:lang w:eastAsia="zh-CN"/>
              </w:rPr>
              <w:t>Move to P5 if there was another pregnancy or to SECTION B if this was the last</w:t>
            </w:r>
          </w:p>
        </w:tc>
        <w:tc>
          <w:tcPr>
            <w:tcW w:w="2299" w:type="dxa"/>
            <w:gridSpan w:val="3"/>
            <w:tcBorders>
              <w:bottom w:val="nil"/>
            </w:tcBorders>
          </w:tcPr>
          <w:p w14:paraId="3147F436"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A.Convulsions </w:t>
            </w:r>
          </w:p>
          <w:p w14:paraId="307096E2"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6A5918B7"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B.Headaches </w:t>
            </w:r>
          </w:p>
          <w:p w14:paraId="771622A8"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273C82BD"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C.Swelling of legs, body or face              </w:t>
            </w:r>
          </w:p>
          <w:p w14:paraId="5770624D"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0D78156B" w14:textId="77777777" w:rsidR="003B0D3A" w:rsidRDefault="003B0D3A" w:rsidP="00823E21">
            <w:pPr>
              <w:autoSpaceDE w:val="0"/>
              <w:spacing w:after="0" w:line="240" w:lineRule="auto"/>
              <w:ind w:left="720"/>
              <w:rPr>
                <w:rFonts w:ascii="Arial" w:eastAsia="SimSun" w:hAnsi="Arial" w:cs="Arial"/>
                <w:sz w:val="16"/>
                <w:szCs w:val="16"/>
                <w:lang w:eastAsia="zh-CN"/>
              </w:rPr>
            </w:pPr>
          </w:p>
          <w:p w14:paraId="52DA5D7F"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D.Excessive fatigue </w:t>
            </w:r>
          </w:p>
          <w:p w14:paraId="1E41B0BF"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59266088" w14:textId="77777777" w:rsidR="003B0D3A" w:rsidRDefault="003B0D3A" w:rsidP="00823E21">
            <w:pPr>
              <w:autoSpaceDE w:val="0"/>
              <w:spacing w:after="0" w:line="240" w:lineRule="auto"/>
              <w:rPr>
                <w:rFonts w:ascii="Arial" w:eastAsia="SimSun" w:hAnsi="Arial" w:cs="Arial"/>
                <w:sz w:val="16"/>
                <w:szCs w:val="16"/>
                <w:lang w:eastAsia="zh-CN"/>
              </w:rPr>
            </w:pPr>
          </w:p>
          <w:p w14:paraId="305236BF"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E.Vaginal bleeding </w:t>
            </w:r>
          </w:p>
          <w:p w14:paraId="5D0B0218"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0A5C4237" w14:textId="77777777" w:rsidR="003B0D3A" w:rsidRDefault="003B0D3A" w:rsidP="00823E21">
            <w:pPr>
              <w:autoSpaceDE w:val="0"/>
              <w:spacing w:after="0" w:line="240" w:lineRule="auto"/>
              <w:rPr>
                <w:rFonts w:ascii="Arial" w:eastAsia="SimSun" w:hAnsi="Arial" w:cs="Arial"/>
                <w:sz w:val="16"/>
                <w:szCs w:val="16"/>
                <w:lang w:eastAsia="zh-CN"/>
              </w:rPr>
            </w:pPr>
          </w:p>
          <w:p w14:paraId="1064F640"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F. Vaginal infection(discharge/ pruritus)      1.[  ]Yes    2.[  ]No</w:t>
            </w:r>
          </w:p>
          <w:p w14:paraId="0C47A68E" w14:textId="77777777" w:rsidR="003B0D3A" w:rsidRDefault="003B0D3A" w:rsidP="00823E21">
            <w:pPr>
              <w:autoSpaceDE w:val="0"/>
              <w:spacing w:after="0" w:line="240" w:lineRule="auto"/>
              <w:rPr>
                <w:rFonts w:ascii="Arial" w:eastAsia="SimSun" w:hAnsi="Arial" w:cs="Arial"/>
                <w:sz w:val="16"/>
                <w:szCs w:val="16"/>
                <w:lang w:eastAsia="zh-CN"/>
              </w:rPr>
            </w:pPr>
          </w:p>
          <w:p w14:paraId="33CD5CFE"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G.Fever      1.[  ]Yes    2.[  ]No</w:t>
            </w:r>
          </w:p>
          <w:p w14:paraId="68755A15" w14:textId="77777777" w:rsidR="003B0D3A" w:rsidRDefault="003B0D3A" w:rsidP="00823E21">
            <w:pPr>
              <w:autoSpaceDE w:val="0"/>
              <w:spacing w:after="0" w:line="240" w:lineRule="auto"/>
              <w:rPr>
                <w:rFonts w:ascii="Arial" w:eastAsia="SimSun" w:hAnsi="Arial" w:cs="Arial"/>
                <w:sz w:val="16"/>
                <w:szCs w:val="16"/>
                <w:lang w:eastAsia="zh-CN"/>
              </w:rPr>
            </w:pPr>
          </w:p>
          <w:p w14:paraId="790DC159"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I.Night blindness </w:t>
            </w:r>
          </w:p>
          <w:p w14:paraId="1FBF7EDA"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         1.[  ]Yes    2.[  </w:t>
            </w:r>
            <w:r w:rsidRPr="00686E3C">
              <w:rPr>
                <w:rFonts w:ascii="Arial" w:eastAsia="SimSun" w:hAnsi="Arial" w:cs="Arial"/>
                <w:sz w:val="16"/>
                <w:szCs w:val="16"/>
                <w:lang w:val="es-ES" w:eastAsia="zh-CN"/>
              </w:rPr>
              <w:t>]No</w:t>
            </w:r>
            <w:r w:rsidRPr="00686E3C">
              <w:rPr>
                <w:rFonts w:ascii="Arial" w:eastAsia="SimSun" w:hAnsi="Arial" w:cs="Arial"/>
                <w:sz w:val="16"/>
                <w:szCs w:val="16"/>
                <w:lang w:eastAsia="zh-CN"/>
              </w:rPr>
              <w:t xml:space="preserve"> </w:t>
            </w:r>
          </w:p>
          <w:p w14:paraId="10722D11" w14:textId="77777777" w:rsidR="003B0D3A" w:rsidRDefault="003B0D3A" w:rsidP="00823E21">
            <w:pPr>
              <w:autoSpaceDE w:val="0"/>
              <w:spacing w:after="0" w:line="240" w:lineRule="auto"/>
              <w:rPr>
                <w:rFonts w:ascii="Arial" w:eastAsia="SimSun" w:hAnsi="Arial" w:cs="Arial"/>
                <w:sz w:val="16"/>
                <w:szCs w:val="16"/>
                <w:lang w:eastAsia="zh-CN"/>
              </w:rPr>
            </w:pPr>
          </w:p>
          <w:p w14:paraId="07379DAD"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J.Difficulty with vision during daylight     1.[  ]Yes    2.[  </w:t>
            </w:r>
            <w:r w:rsidRPr="00686E3C">
              <w:rPr>
                <w:rFonts w:ascii="Arial" w:eastAsia="SimSun" w:hAnsi="Arial" w:cs="Arial"/>
                <w:sz w:val="16"/>
                <w:szCs w:val="16"/>
                <w:lang w:val="es-ES" w:eastAsia="zh-CN"/>
              </w:rPr>
              <w:t>]No</w:t>
            </w:r>
          </w:p>
          <w:p w14:paraId="7BA8A7AC" w14:textId="77777777" w:rsidR="003B0D3A" w:rsidRDefault="003B0D3A" w:rsidP="00823E21">
            <w:pPr>
              <w:autoSpaceDE w:val="0"/>
              <w:spacing w:after="0" w:line="240" w:lineRule="auto"/>
              <w:rPr>
                <w:rFonts w:ascii="Arial" w:eastAsia="SimSun" w:hAnsi="Arial" w:cs="Arial"/>
                <w:b/>
                <w:sz w:val="16"/>
                <w:szCs w:val="16"/>
                <w:lang w:eastAsia="zh-CN"/>
              </w:rPr>
            </w:pPr>
          </w:p>
          <w:p w14:paraId="103569AC"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b/>
                <w:sz w:val="16"/>
                <w:szCs w:val="16"/>
                <w:lang w:eastAsia="zh-CN"/>
              </w:rPr>
              <w:t>Move to P6 if there was another pregnancy or to SECTION B if this was the last</w:t>
            </w:r>
          </w:p>
        </w:tc>
        <w:tc>
          <w:tcPr>
            <w:tcW w:w="2310" w:type="dxa"/>
            <w:tcBorders>
              <w:bottom w:val="nil"/>
            </w:tcBorders>
          </w:tcPr>
          <w:p w14:paraId="6C23AC72"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A.Convulsions </w:t>
            </w:r>
          </w:p>
          <w:p w14:paraId="2F9B7DC3"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7B346E7D"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B.Headaches </w:t>
            </w:r>
          </w:p>
          <w:p w14:paraId="257FAAA5"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2DC251E3"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C.Swelling of legs, body or face              </w:t>
            </w:r>
          </w:p>
          <w:p w14:paraId="12CC320E"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3EA90C97" w14:textId="77777777" w:rsidR="003B0D3A" w:rsidRDefault="003B0D3A" w:rsidP="00823E21">
            <w:pPr>
              <w:autoSpaceDE w:val="0"/>
              <w:spacing w:after="0" w:line="240" w:lineRule="auto"/>
              <w:ind w:left="720"/>
              <w:rPr>
                <w:rFonts w:ascii="Arial" w:eastAsia="SimSun" w:hAnsi="Arial" w:cs="Arial"/>
                <w:sz w:val="16"/>
                <w:szCs w:val="16"/>
                <w:lang w:eastAsia="zh-CN"/>
              </w:rPr>
            </w:pPr>
          </w:p>
          <w:p w14:paraId="7654DDF6"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D.Excessive fatigue </w:t>
            </w:r>
          </w:p>
          <w:p w14:paraId="30D40FCB"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526EA81A" w14:textId="77777777" w:rsidR="003B0D3A" w:rsidRDefault="003B0D3A" w:rsidP="00823E21">
            <w:pPr>
              <w:autoSpaceDE w:val="0"/>
              <w:spacing w:after="0" w:line="240" w:lineRule="auto"/>
              <w:rPr>
                <w:rFonts w:ascii="Arial" w:eastAsia="SimSun" w:hAnsi="Arial" w:cs="Arial"/>
                <w:sz w:val="16"/>
                <w:szCs w:val="16"/>
                <w:lang w:eastAsia="zh-CN"/>
              </w:rPr>
            </w:pPr>
          </w:p>
          <w:p w14:paraId="7A33C09D"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E.Vaginal bleeding </w:t>
            </w:r>
          </w:p>
          <w:p w14:paraId="2E7138B4" w14:textId="77777777" w:rsidR="003B0D3A" w:rsidRDefault="003B0D3A" w:rsidP="00823E21">
            <w:pPr>
              <w:autoSpaceDE w:val="0"/>
              <w:snapToGrid w:val="0"/>
              <w:spacing w:after="0" w:line="240" w:lineRule="auto"/>
              <w:ind w:left="720"/>
              <w:rPr>
                <w:rFonts w:ascii="Arial" w:eastAsia="SimSun" w:hAnsi="Arial" w:cs="Arial"/>
                <w:sz w:val="16"/>
                <w:szCs w:val="16"/>
                <w:lang w:eastAsia="zh-CN"/>
              </w:rPr>
            </w:pPr>
            <w:r w:rsidRPr="00686E3C">
              <w:rPr>
                <w:rFonts w:ascii="Arial" w:eastAsia="SimSun" w:hAnsi="Arial" w:cs="Arial"/>
                <w:sz w:val="16"/>
                <w:szCs w:val="16"/>
                <w:lang w:eastAsia="zh-CN"/>
              </w:rPr>
              <w:t>1.[  ]Yes    2.[  ]No</w:t>
            </w:r>
          </w:p>
          <w:p w14:paraId="489919FF" w14:textId="77777777" w:rsidR="003B0D3A" w:rsidRDefault="003B0D3A" w:rsidP="00823E21">
            <w:pPr>
              <w:autoSpaceDE w:val="0"/>
              <w:spacing w:after="0" w:line="240" w:lineRule="auto"/>
              <w:rPr>
                <w:rFonts w:ascii="Arial" w:eastAsia="SimSun" w:hAnsi="Arial" w:cs="Arial"/>
                <w:sz w:val="16"/>
                <w:szCs w:val="16"/>
                <w:lang w:eastAsia="zh-CN"/>
              </w:rPr>
            </w:pPr>
          </w:p>
          <w:p w14:paraId="348725DA"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F. Vaginal infection(discharge/ pruritus)      1.[  ]Yes    2.[  ]No</w:t>
            </w:r>
          </w:p>
          <w:p w14:paraId="3FC3EA59" w14:textId="77777777" w:rsidR="003B0D3A" w:rsidRDefault="003B0D3A" w:rsidP="00823E21">
            <w:pPr>
              <w:autoSpaceDE w:val="0"/>
              <w:spacing w:after="0" w:line="240" w:lineRule="auto"/>
              <w:rPr>
                <w:rFonts w:ascii="Arial" w:eastAsia="SimSun" w:hAnsi="Arial" w:cs="Arial"/>
                <w:sz w:val="16"/>
                <w:szCs w:val="16"/>
                <w:lang w:eastAsia="zh-CN"/>
              </w:rPr>
            </w:pPr>
          </w:p>
          <w:p w14:paraId="5A021D1D" w14:textId="77777777" w:rsidR="003B0D3A" w:rsidRDefault="003B0D3A" w:rsidP="00823E21">
            <w:pPr>
              <w:autoSpaceDE w:val="0"/>
              <w:snapToGrid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G.Fever      1.[  ]Yes    2.[  ]No</w:t>
            </w:r>
          </w:p>
          <w:p w14:paraId="1E23D800" w14:textId="77777777" w:rsidR="003B0D3A" w:rsidRDefault="003B0D3A" w:rsidP="00823E21">
            <w:pPr>
              <w:autoSpaceDE w:val="0"/>
              <w:spacing w:after="0" w:line="240" w:lineRule="auto"/>
              <w:rPr>
                <w:rFonts w:ascii="Arial" w:eastAsia="SimSun" w:hAnsi="Arial" w:cs="Arial"/>
                <w:sz w:val="16"/>
                <w:szCs w:val="16"/>
                <w:lang w:eastAsia="zh-CN"/>
              </w:rPr>
            </w:pPr>
          </w:p>
          <w:p w14:paraId="60223225"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I.Night blindness </w:t>
            </w:r>
          </w:p>
          <w:p w14:paraId="1AEA8D7C"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         1.[  ]Yes    2.[  </w:t>
            </w:r>
            <w:r w:rsidRPr="00686E3C">
              <w:rPr>
                <w:rFonts w:ascii="Arial" w:eastAsia="SimSun" w:hAnsi="Arial" w:cs="Arial"/>
                <w:sz w:val="16"/>
                <w:szCs w:val="16"/>
                <w:lang w:val="es-ES" w:eastAsia="zh-CN"/>
              </w:rPr>
              <w:t>]No</w:t>
            </w:r>
            <w:r w:rsidRPr="00686E3C">
              <w:rPr>
                <w:rFonts w:ascii="Arial" w:eastAsia="SimSun" w:hAnsi="Arial" w:cs="Arial"/>
                <w:sz w:val="16"/>
                <w:szCs w:val="16"/>
                <w:lang w:eastAsia="zh-CN"/>
              </w:rPr>
              <w:t xml:space="preserve"> </w:t>
            </w:r>
          </w:p>
          <w:p w14:paraId="334291EF" w14:textId="77777777" w:rsidR="003B0D3A" w:rsidRDefault="003B0D3A" w:rsidP="00823E21">
            <w:pPr>
              <w:autoSpaceDE w:val="0"/>
              <w:spacing w:after="0" w:line="240" w:lineRule="auto"/>
              <w:rPr>
                <w:rFonts w:ascii="Arial" w:eastAsia="SimSun" w:hAnsi="Arial" w:cs="Arial"/>
                <w:sz w:val="16"/>
                <w:szCs w:val="16"/>
                <w:lang w:eastAsia="zh-CN"/>
              </w:rPr>
            </w:pPr>
          </w:p>
          <w:p w14:paraId="1BE54708"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 xml:space="preserve">J.Difficulty with vision during daylight     1.[  ]Yes    2.[  </w:t>
            </w:r>
            <w:r w:rsidRPr="00686E3C">
              <w:rPr>
                <w:rFonts w:ascii="Arial" w:eastAsia="SimSun" w:hAnsi="Arial" w:cs="Arial"/>
                <w:sz w:val="16"/>
                <w:szCs w:val="16"/>
                <w:lang w:val="es-ES" w:eastAsia="zh-CN"/>
              </w:rPr>
              <w:t>]No</w:t>
            </w:r>
          </w:p>
          <w:p w14:paraId="45E2C324" w14:textId="77777777" w:rsidR="003B0D3A" w:rsidRDefault="003B0D3A" w:rsidP="00823E21">
            <w:pPr>
              <w:autoSpaceDE w:val="0"/>
              <w:spacing w:after="0" w:line="240" w:lineRule="auto"/>
              <w:rPr>
                <w:rFonts w:ascii="Arial" w:eastAsia="SimSun" w:hAnsi="Arial" w:cs="Arial"/>
                <w:sz w:val="16"/>
                <w:szCs w:val="16"/>
                <w:lang w:eastAsia="zh-CN"/>
              </w:rPr>
            </w:pPr>
          </w:p>
          <w:p w14:paraId="27650FA0" w14:textId="77777777" w:rsidR="003B0D3A" w:rsidRDefault="003B0D3A" w:rsidP="00823E21">
            <w:pPr>
              <w:autoSpaceDE w:val="0"/>
              <w:spacing w:after="0" w:line="240" w:lineRule="auto"/>
              <w:rPr>
                <w:rFonts w:ascii="Arial" w:eastAsia="SimSun" w:hAnsi="Arial" w:cs="Arial"/>
                <w:b/>
                <w:sz w:val="16"/>
                <w:szCs w:val="16"/>
                <w:lang w:eastAsia="zh-CN"/>
              </w:rPr>
            </w:pPr>
          </w:p>
          <w:p w14:paraId="6B1534E7" w14:textId="77777777" w:rsidR="003B0D3A" w:rsidRDefault="003B0D3A" w:rsidP="00823E21">
            <w:pPr>
              <w:autoSpaceDE w:val="0"/>
              <w:spacing w:after="0" w:line="240" w:lineRule="auto"/>
              <w:rPr>
                <w:rFonts w:ascii="Arial" w:eastAsia="SimSun" w:hAnsi="Arial" w:cs="Arial"/>
                <w:b/>
                <w:sz w:val="16"/>
                <w:szCs w:val="16"/>
                <w:lang w:eastAsia="zh-CN"/>
              </w:rPr>
            </w:pPr>
          </w:p>
          <w:p w14:paraId="279B8292" w14:textId="77777777" w:rsidR="003B0D3A" w:rsidRDefault="003B0D3A" w:rsidP="00823E21">
            <w:pPr>
              <w:autoSpaceDE w:val="0"/>
              <w:spacing w:after="0" w:line="240" w:lineRule="auto"/>
              <w:rPr>
                <w:rFonts w:ascii="Arial" w:eastAsia="SimSun" w:hAnsi="Arial" w:cs="Arial"/>
                <w:sz w:val="16"/>
                <w:szCs w:val="16"/>
                <w:lang w:eastAsia="zh-CN"/>
              </w:rPr>
            </w:pPr>
            <w:r w:rsidRPr="00686E3C">
              <w:rPr>
                <w:rFonts w:ascii="Arial" w:eastAsia="SimSun" w:hAnsi="Arial" w:cs="Arial"/>
                <w:b/>
                <w:sz w:val="16"/>
                <w:szCs w:val="16"/>
                <w:lang w:eastAsia="zh-CN"/>
              </w:rPr>
              <w:t xml:space="preserve">Move to SECTION B </w:t>
            </w:r>
          </w:p>
        </w:tc>
      </w:tr>
    </w:tbl>
    <w:p w14:paraId="03C8F56F" w14:textId="77777777" w:rsidR="003B0D3A" w:rsidRPr="00686E3C" w:rsidRDefault="003B0D3A" w:rsidP="003B0D3A">
      <w:pPr>
        <w:spacing w:after="0" w:line="240" w:lineRule="auto"/>
        <w:rPr>
          <w:rFonts w:ascii="Arial" w:eastAsia="SimSun" w:hAnsi="Arial" w:cs="Arial"/>
          <w:b/>
          <w:bCs/>
          <w:sz w:val="24"/>
          <w:szCs w:val="24"/>
          <w:lang w:eastAsia="zh-CN"/>
        </w:rPr>
        <w:sectPr w:rsidR="003B0D3A" w:rsidRPr="00686E3C" w:rsidSect="00924554">
          <w:pgSz w:w="15840" w:h="12240" w:orient="landscape" w:code="1"/>
          <w:pgMar w:top="1152" w:right="1152" w:bottom="1080" w:left="1152" w:header="720" w:footer="720" w:gutter="0"/>
          <w:cols w:space="720"/>
          <w:docGrid w:linePitch="360"/>
        </w:sectPr>
      </w:pPr>
    </w:p>
    <w:p w14:paraId="4F7C4950" w14:textId="77777777" w:rsidR="003B0D3A" w:rsidRDefault="003B0D3A" w:rsidP="003B0D3A">
      <w:pPr>
        <w:pageBreakBefore/>
        <w:autoSpaceDE w:val="0"/>
        <w:spacing w:after="0" w:line="240" w:lineRule="auto"/>
        <w:rPr>
          <w:rFonts w:ascii="Arial" w:eastAsia="SimSun" w:hAnsi="Arial" w:cs="Arial"/>
          <w:b/>
          <w:lang w:eastAsia="zh-CN"/>
        </w:rPr>
      </w:pPr>
      <w:r w:rsidRPr="00686E3C">
        <w:rPr>
          <w:rFonts w:ascii="Arial" w:eastAsia="SimSun" w:hAnsi="Arial" w:cs="Arial"/>
          <w:b/>
          <w:lang w:eastAsia="zh-CN"/>
        </w:rPr>
        <w:lastRenderedPageBreak/>
        <w:t>SECTION B. DELIVERY</w:t>
      </w:r>
    </w:p>
    <w:p w14:paraId="6E155F6C" w14:textId="77777777" w:rsidR="003B0D3A" w:rsidRDefault="003B0D3A" w:rsidP="003B0D3A">
      <w:pPr>
        <w:autoSpaceDE w:val="0"/>
        <w:spacing w:after="0" w:line="240" w:lineRule="auto"/>
        <w:rPr>
          <w:rFonts w:ascii="Arial" w:eastAsia="SimSun" w:hAnsi="Arial" w:cs="Arial"/>
          <w:i/>
          <w:sz w:val="20"/>
          <w:szCs w:val="20"/>
          <w:lang w:eastAsia="zh-CN"/>
        </w:rPr>
      </w:pPr>
      <w:r w:rsidRPr="00686E3C">
        <w:rPr>
          <w:rFonts w:ascii="Arial" w:eastAsia="SimSun" w:hAnsi="Arial" w:cs="Arial"/>
          <w:i/>
          <w:sz w:val="20"/>
          <w:szCs w:val="20"/>
          <w:lang w:eastAsia="zh-CN"/>
        </w:rPr>
        <w:t xml:space="preserve">Now I would like to ask you some questions about what happened when you were delivering your child[ren]. We will consider your pregnancies that resulted in a live birth. </w:t>
      </w:r>
    </w:p>
    <w:p w14:paraId="44FA9883" w14:textId="77777777" w:rsidR="003B0D3A" w:rsidRDefault="003B0D3A" w:rsidP="003B0D3A">
      <w:pPr>
        <w:autoSpaceDE w:val="0"/>
        <w:spacing w:after="0" w:line="240" w:lineRule="auto"/>
        <w:rPr>
          <w:rFonts w:ascii="Arial" w:eastAsia="SimSun" w:hAnsi="Arial" w:cs="Arial"/>
          <w:i/>
          <w:sz w:val="20"/>
          <w:szCs w:val="20"/>
          <w:lang w:eastAsia="zh-CN"/>
        </w:rPr>
      </w:pPr>
      <w:r w:rsidRPr="00686E3C">
        <w:rPr>
          <w:rFonts w:ascii="Arial" w:eastAsia="SimSun" w:hAnsi="Arial" w:cs="Arial"/>
          <w:b/>
          <w:i/>
          <w:sz w:val="20"/>
          <w:szCs w:val="20"/>
          <w:lang w:eastAsia="zh-CN"/>
        </w:rPr>
        <w:t xml:space="preserve">INSTRUCTIONS: </w:t>
      </w:r>
      <w:r w:rsidRPr="00686E3C">
        <w:rPr>
          <w:rFonts w:ascii="Arial" w:eastAsia="SimSun" w:hAnsi="Arial" w:cs="Arial"/>
          <w:i/>
          <w:sz w:val="20"/>
          <w:szCs w:val="20"/>
          <w:lang w:eastAsia="zh-CN"/>
        </w:rPr>
        <w:t>Should be filled out for each live birth.</w:t>
      </w:r>
    </w:p>
    <w:tbl>
      <w:tblPr>
        <w:tblW w:w="15480" w:type="dxa"/>
        <w:tblInd w:w="18" w:type="dxa"/>
        <w:tblLayout w:type="fixed"/>
        <w:tblLook w:val="0000" w:firstRow="0" w:lastRow="0" w:firstColumn="0" w:lastColumn="0" w:noHBand="0" w:noVBand="0"/>
      </w:tblPr>
      <w:tblGrid>
        <w:gridCol w:w="540"/>
        <w:gridCol w:w="1800"/>
        <w:gridCol w:w="2610"/>
        <w:gridCol w:w="2610"/>
        <w:gridCol w:w="2610"/>
        <w:gridCol w:w="2610"/>
        <w:gridCol w:w="2700"/>
      </w:tblGrid>
      <w:tr w:rsidR="003B0D3A" w:rsidRPr="00686E3C" w14:paraId="0941A706" w14:textId="77777777" w:rsidTr="00924554">
        <w:trPr>
          <w:trHeight w:val="230"/>
        </w:trPr>
        <w:tc>
          <w:tcPr>
            <w:tcW w:w="540" w:type="dxa"/>
            <w:tcBorders>
              <w:top w:val="single" w:sz="4" w:space="0" w:color="000000"/>
              <w:left w:val="single" w:sz="4" w:space="0" w:color="000000"/>
              <w:bottom w:val="single" w:sz="4" w:space="0" w:color="000000"/>
            </w:tcBorders>
            <w:shd w:val="clear" w:color="auto" w:fill="D9D9D9" w:themeFill="background1" w:themeFillShade="D9"/>
          </w:tcPr>
          <w:p w14:paraId="5CB9B12E"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1800" w:type="dxa"/>
            <w:tcBorders>
              <w:top w:val="single" w:sz="4" w:space="0" w:color="000000"/>
              <w:left w:val="single" w:sz="4" w:space="0" w:color="000000"/>
              <w:bottom w:val="single" w:sz="4" w:space="0" w:color="000000"/>
            </w:tcBorders>
            <w:shd w:val="clear" w:color="auto" w:fill="D9D9D9" w:themeFill="background1" w:themeFillShade="D9"/>
          </w:tcPr>
          <w:p w14:paraId="5ACF1883"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shd w:val="clear" w:color="auto" w:fill="D9D9D9" w:themeFill="background1" w:themeFillShade="D9"/>
          </w:tcPr>
          <w:p w14:paraId="55EC3B85"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62B446AA"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1. FIRST LIVE BIRTH </w:t>
            </w:r>
          </w:p>
          <w:p w14:paraId="3907D06F" w14:textId="77777777" w:rsidR="003B0D3A" w:rsidRDefault="003B0D3A" w:rsidP="00823E21">
            <w:pPr>
              <w:autoSpaceDE w:val="0"/>
              <w:spacing w:after="0" w:line="240" w:lineRule="auto"/>
              <w:rPr>
                <w:rFonts w:ascii="Arial" w:eastAsia="SimSun" w:hAnsi="Arial" w:cs="Arial"/>
                <w:b/>
                <w:sz w:val="20"/>
                <w:szCs w:val="20"/>
                <w:lang w:eastAsia="zh-CN"/>
              </w:rPr>
            </w:pPr>
          </w:p>
        </w:tc>
        <w:tc>
          <w:tcPr>
            <w:tcW w:w="2610" w:type="dxa"/>
            <w:tcBorders>
              <w:top w:val="single" w:sz="4" w:space="0" w:color="000000"/>
              <w:left w:val="single" w:sz="4" w:space="0" w:color="000000"/>
              <w:bottom w:val="single" w:sz="4" w:space="0" w:color="000000"/>
            </w:tcBorders>
            <w:shd w:val="clear" w:color="auto" w:fill="D9D9D9" w:themeFill="background1" w:themeFillShade="D9"/>
          </w:tcPr>
          <w:p w14:paraId="7BD402A5"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0F76695B"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2. SECOND LIVE BIRTH </w:t>
            </w:r>
          </w:p>
          <w:p w14:paraId="4CB493D0" w14:textId="77777777" w:rsidR="003B0D3A" w:rsidRDefault="003B0D3A" w:rsidP="00823E21">
            <w:pPr>
              <w:autoSpaceDE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shd w:val="clear" w:color="auto" w:fill="D9D9D9" w:themeFill="background1" w:themeFillShade="D9"/>
          </w:tcPr>
          <w:p w14:paraId="46975E8A"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3812B504"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3. THIRD LIVE BIRTH </w:t>
            </w:r>
          </w:p>
          <w:p w14:paraId="40B72EF9" w14:textId="77777777" w:rsidR="003B0D3A" w:rsidRDefault="003B0D3A" w:rsidP="00823E21">
            <w:pPr>
              <w:autoSpaceDE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shd w:val="clear" w:color="auto" w:fill="D9D9D9" w:themeFill="background1" w:themeFillShade="D9"/>
          </w:tcPr>
          <w:p w14:paraId="4E91DC19"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4CB59C86"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4. FOURTH LIVE BIRTH </w:t>
            </w:r>
          </w:p>
          <w:p w14:paraId="6E429AAB" w14:textId="77777777" w:rsidR="003B0D3A" w:rsidRDefault="003B0D3A" w:rsidP="00823E21">
            <w:pPr>
              <w:autoSpaceDE w:val="0"/>
              <w:spacing w:after="0" w:line="240" w:lineRule="auto"/>
              <w:rPr>
                <w:rFonts w:ascii="Arial" w:eastAsia="SimSun" w:hAnsi="Arial" w:cs="Arial"/>
                <w:b/>
                <w:bCs/>
                <w:sz w:val="20"/>
                <w:szCs w:val="20"/>
                <w:lang w:eastAsia="zh-CN"/>
              </w:rPr>
            </w:pPr>
          </w:p>
        </w:tc>
        <w:tc>
          <w:tcPr>
            <w:tcW w:w="27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3471BC"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52FBE415"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5. FIFTH LIVE BIRTH </w:t>
            </w:r>
          </w:p>
          <w:p w14:paraId="2469C89B" w14:textId="77777777" w:rsidR="003B0D3A" w:rsidRDefault="003B0D3A" w:rsidP="00823E21">
            <w:pPr>
              <w:autoSpaceDE w:val="0"/>
              <w:spacing w:after="0" w:line="240" w:lineRule="auto"/>
              <w:rPr>
                <w:rFonts w:ascii="Arial" w:eastAsia="SimSun" w:hAnsi="Arial" w:cs="Arial"/>
                <w:b/>
                <w:bCs/>
                <w:sz w:val="20"/>
                <w:szCs w:val="20"/>
                <w:lang w:eastAsia="zh-CN"/>
              </w:rPr>
            </w:pPr>
          </w:p>
        </w:tc>
      </w:tr>
      <w:tr w:rsidR="003B0D3A" w:rsidRPr="00686E3C" w14:paraId="6405E547" w14:textId="77777777" w:rsidTr="00924554">
        <w:trPr>
          <w:trHeight w:val="230"/>
        </w:trPr>
        <w:tc>
          <w:tcPr>
            <w:tcW w:w="540" w:type="dxa"/>
            <w:tcBorders>
              <w:top w:val="single" w:sz="4" w:space="0" w:color="000000"/>
              <w:left w:val="single" w:sz="4" w:space="0" w:color="000000"/>
              <w:bottom w:val="single" w:sz="4" w:space="0" w:color="000000"/>
            </w:tcBorders>
          </w:tcPr>
          <w:p w14:paraId="36B133F3"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B1</w:t>
            </w:r>
          </w:p>
        </w:tc>
        <w:tc>
          <w:tcPr>
            <w:tcW w:w="1800" w:type="dxa"/>
            <w:tcBorders>
              <w:top w:val="single" w:sz="4" w:space="0" w:color="000000"/>
              <w:left w:val="single" w:sz="4" w:space="0" w:color="000000"/>
              <w:bottom w:val="single" w:sz="4" w:space="0" w:color="000000"/>
            </w:tcBorders>
          </w:tcPr>
          <w:p w14:paraId="4722AF8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Name of the baby </w:t>
            </w:r>
          </w:p>
        </w:tc>
        <w:tc>
          <w:tcPr>
            <w:tcW w:w="2610" w:type="dxa"/>
            <w:tcBorders>
              <w:top w:val="single" w:sz="4" w:space="0" w:color="000000"/>
              <w:left w:val="single" w:sz="4" w:space="0" w:color="000000"/>
              <w:bottom w:val="single" w:sz="4" w:space="0" w:color="000000"/>
            </w:tcBorders>
          </w:tcPr>
          <w:p w14:paraId="18B53F2A"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tc>
        <w:tc>
          <w:tcPr>
            <w:tcW w:w="2610" w:type="dxa"/>
            <w:tcBorders>
              <w:top w:val="single" w:sz="4" w:space="0" w:color="000000"/>
              <w:left w:val="single" w:sz="4" w:space="0" w:color="000000"/>
              <w:bottom w:val="single" w:sz="4" w:space="0" w:color="000000"/>
            </w:tcBorders>
          </w:tcPr>
          <w:p w14:paraId="7C44F5A9"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tc>
        <w:tc>
          <w:tcPr>
            <w:tcW w:w="2610" w:type="dxa"/>
            <w:tcBorders>
              <w:top w:val="single" w:sz="4" w:space="0" w:color="000000"/>
              <w:left w:val="single" w:sz="4" w:space="0" w:color="000000"/>
              <w:bottom w:val="single" w:sz="4" w:space="0" w:color="000000"/>
            </w:tcBorders>
          </w:tcPr>
          <w:p w14:paraId="7C915891"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tc>
        <w:tc>
          <w:tcPr>
            <w:tcW w:w="2610" w:type="dxa"/>
            <w:tcBorders>
              <w:top w:val="single" w:sz="4" w:space="0" w:color="000000"/>
              <w:left w:val="single" w:sz="4" w:space="0" w:color="000000"/>
              <w:bottom w:val="single" w:sz="4" w:space="0" w:color="000000"/>
            </w:tcBorders>
          </w:tcPr>
          <w:p w14:paraId="6EFF9C66"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tc>
        <w:tc>
          <w:tcPr>
            <w:tcW w:w="2700" w:type="dxa"/>
            <w:tcBorders>
              <w:top w:val="single" w:sz="4" w:space="0" w:color="000000"/>
              <w:left w:val="single" w:sz="4" w:space="0" w:color="000000"/>
              <w:bottom w:val="single" w:sz="4" w:space="0" w:color="000000"/>
              <w:right w:val="single" w:sz="4" w:space="0" w:color="000000"/>
            </w:tcBorders>
          </w:tcPr>
          <w:p w14:paraId="5F1FDA48"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tc>
      </w:tr>
      <w:tr w:rsidR="003B0D3A" w:rsidRPr="00686E3C" w14:paraId="7B064C8C" w14:textId="77777777" w:rsidTr="00924554">
        <w:trPr>
          <w:trHeight w:val="530"/>
        </w:trPr>
        <w:tc>
          <w:tcPr>
            <w:tcW w:w="540" w:type="dxa"/>
            <w:tcBorders>
              <w:top w:val="single" w:sz="4" w:space="0" w:color="000000"/>
              <w:left w:val="single" w:sz="4" w:space="0" w:color="000000"/>
              <w:bottom w:val="single" w:sz="4" w:space="0" w:color="000000"/>
            </w:tcBorders>
          </w:tcPr>
          <w:p w14:paraId="5139CEE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B2</w:t>
            </w:r>
          </w:p>
        </w:tc>
        <w:tc>
          <w:tcPr>
            <w:tcW w:w="1800" w:type="dxa"/>
            <w:tcBorders>
              <w:top w:val="single" w:sz="4" w:space="0" w:color="000000"/>
              <w:left w:val="single" w:sz="4" w:space="0" w:color="000000"/>
              <w:bottom w:val="single" w:sz="4" w:space="0" w:color="000000"/>
            </w:tcBorders>
          </w:tcPr>
          <w:p w14:paraId="31C436C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Pregnancy Number</w:t>
            </w:r>
          </w:p>
        </w:tc>
        <w:tc>
          <w:tcPr>
            <w:tcW w:w="2610" w:type="dxa"/>
            <w:tcBorders>
              <w:top w:val="single" w:sz="4" w:space="0" w:color="000000"/>
              <w:left w:val="single" w:sz="4" w:space="0" w:color="000000"/>
              <w:bottom w:val="single" w:sz="4" w:space="0" w:color="000000"/>
            </w:tcBorders>
          </w:tcPr>
          <w:p w14:paraId="4F768AF2"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11BD3C29"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c>
          <w:tcPr>
            <w:tcW w:w="2610" w:type="dxa"/>
            <w:tcBorders>
              <w:top w:val="single" w:sz="4" w:space="0" w:color="000000"/>
              <w:left w:val="single" w:sz="4" w:space="0" w:color="000000"/>
              <w:bottom w:val="single" w:sz="4" w:space="0" w:color="000000"/>
            </w:tcBorders>
          </w:tcPr>
          <w:p w14:paraId="23B9A6FF"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24483DA9"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c>
          <w:tcPr>
            <w:tcW w:w="2610" w:type="dxa"/>
            <w:tcBorders>
              <w:top w:val="single" w:sz="4" w:space="0" w:color="000000"/>
              <w:left w:val="single" w:sz="4" w:space="0" w:color="000000"/>
              <w:bottom w:val="single" w:sz="4" w:space="0" w:color="000000"/>
            </w:tcBorders>
          </w:tcPr>
          <w:p w14:paraId="027238A4"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72F3A08D"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c>
          <w:tcPr>
            <w:tcW w:w="2610" w:type="dxa"/>
            <w:tcBorders>
              <w:top w:val="single" w:sz="4" w:space="0" w:color="000000"/>
              <w:left w:val="single" w:sz="4" w:space="0" w:color="000000"/>
              <w:bottom w:val="single" w:sz="4" w:space="0" w:color="000000"/>
            </w:tcBorders>
          </w:tcPr>
          <w:p w14:paraId="07632B2D"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027C21C3"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c>
          <w:tcPr>
            <w:tcW w:w="2700" w:type="dxa"/>
            <w:tcBorders>
              <w:top w:val="single" w:sz="4" w:space="0" w:color="000000"/>
              <w:left w:val="single" w:sz="4" w:space="0" w:color="000000"/>
              <w:bottom w:val="single" w:sz="4" w:space="0" w:color="000000"/>
              <w:right w:val="single" w:sz="4" w:space="0" w:color="000000"/>
            </w:tcBorders>
          </w:tcPr>
          <w:p w14:paraId="6F27E318"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684004D5"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r>
      <w:tr w:rsidR="003B0D3A" w:rsidRPr="00686E3C" w14:paraId="2E82F74E" w14:textId="77777777" w:rsidTr="00924554">
        <w:trPr>
          <w:trHeight w:val="230"/>
        </w:trPr>
        <w:tc>
          <w:tcPr>
            <w:tcW w:w="540" w:type="dxa"/>
            <w:tcBorders>
              <w:top w:val="single" w:sz="4" w:space="0" w:color="000000"/>
              <w:left w:val="single" w:sz="4" w:space="0" w:color="000000"/>
              <w:bottom w:val="single" w:sz="4" w:space="0" w:color="000000"/>
            </w:tcBorders>
          </w:tcPr>
          <w:p w14:paraId="3BB389A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B3</w:t>
            </w:r>
          </w:p>
          <w:p w14:paraId="71B489A2" w14:textId="77777777" w:rsidR="003B0D3A" w:rsidRDefault="003B0D3A" w:rsidP="00823E21">
            <w:pPr>
              <w:autoSpaceDE w:val="0"/>
              <w:spacing w:after="0" w:line="240" w:lineRule="auto"/>
              <w:rPr>
                <w:rFonts w:ascii="Arial" w:eastAsia="SimSun" w:hAnsi="Arial" w:cs="Arial"/>
                <w:sz w:val="20"/>
                <w:szCs w:val="20"/>
                <w:lang w:eastAsia="zh-CN"/>
              </w:rPr>
            </w:pPr>
          </w:p>
        </w:tc>
        <w:tc>
          <w:tcPr>
            <w:tcW w:w="1800" w:type="dxa"/>
            <w:tcBorders>
              <w:top w:val="single" w:sz="4" w:space="0" w:color="000000"/>
              <w:left w:val="single" w:sz="4" w:space="0" w:color="000000"/>
              <w:bottom w:val="single" w:sz="4" w:space="0" w:color="000000"/>
            </w:tcBorders>
          </w:tcPr>
          <w:p w14:paraId="3610EE0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Where did you give birth?</w:t>
            </w:r>
          </w:p>
          <w:p w14:paraId="42879AC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7493B73" w14:textId="77777777" w:rsidR="003B0D3A" w:rsidRDefault="003B0D3A"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Do not read aloud these options or prompt</w:t>
            </w:r>
          </w:p>
          <w:p w14:paraId="7F7A9A58" w14:textId="77777777" w:rsidR="003B0D3A" w:rsidRDefault="003B0D3A" w:rsidP="00823E21">
            <w:pPr>
              <w:autoSpaceDE w:val="0"/>
              <w:snapToGrid w:val="0"/>
              <w:spacing w:after="0" w:line="240" w:lineRule="auto"/>
              <w:rPr>
                <w:rFonts w:ascii="Arial" w:eastAsia="SimSun" w:hAnsi="Arial" w:cs="Arial"/>
                <w:b/>
                <w:sz w:val="20"/>
                <w:szCs w:val="20"/>
                <w:lang w:eastAsia="zh-CN"/>
              </w:rPr>
            </w:pPr>
          </w:p>
          <w:p w14:paraId="1D800D91" w14:textId="77777777" w:rsidR="003B0D3A" w:rsidRDefault="003B0D3A" w:rsidP="00823E21">
            <w:pPr>
              <w:autoSpaceDE w:val="0"/>
              <w:snapToGrid w:val="0"/>
              <w:spacing w:after="0" w:line="240" w:lineRule="auto"/>
              <w:rPr>
                <w:rFonts w:ascii="Arial" w:eastAsia="SimSun" w:hAnsi="Arial" w:cs="Arial"/>
                <w:b/>
                <w:sz w:val="20"/>
                <w:szCs w:val="20"/>
                <w:lang w:eastAsia="zh-CN"/>
              </w:rPr>
            </w:pPr>
          </w:p>
        </w:tc>
        <w:tc>
          <w:tcPr>
            <w:tcW w:w="2610" w:type="dxa"/>
            <w:tcBorders>
              <w:top w:val="single" w:sz="4" w:space="0" w:color="000000"/>
              <w:left w:val="single" w:sz="4" w:space="0" w:color="000000"/>
              <w:bottom w:val="single" w:sz="4" w:space="0" w:color="000000"/>
            </w:tcBorders>
          </w:tcPr>
          <w:p w14:paraId="5495473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7DDA1D7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33AA1EB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20688E3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6624E85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30F21DF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]Own house/relative house</w:t>
            </w:r>
          </w:p>
          <w:p w14:paraId="53741D5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28975F10"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5226C05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________________</w:t>
            </w:r>
          </w:p>
        </w:tc>
        <w:tc>
          <w:tcPr>
            <w:tcW w:w="2610" w:type="dxa"/>
            <w:tcBorders>
              <w:top w:val="single" w:sz="4" w:space="0" w:color="000000"/>
              <w:left w:val="single" w:sz="4" w:space="0" w:color="000000"/>
              <w:bottom w:val="single" w:sz="4" w:space="0" w:color="000000"/>
            </w:tcBorders>
          </w:tcPr>
          <w:p w14:paraId="33AD365A"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170ADA6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1668CA9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4D30559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5250B38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7D0375C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]Own house/relative house</w:t>
            </w:r>
          </w:p>
          <w:p w14:paraId="08C9BD7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3E7743CB"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0070A55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________________</w:t>
            </w:r>
          </w:p>
        </w:tc>
        <w:tc>
          <w:tcPr>
            <w:tcW w:w="2610" w:type="dxa"/>
            <w:tcBorders>
              <w:top w:val="single" w:sz="4" w:space="0" w:color="000000"/>
              <w:left w:val="single" w:sz="4" w:space="0" w:color="000000"/>
              <w:bottom w:val="single" w:sz="4" w:space="0" w:color="000000"/>
            </w:tcBorders>
          </w:tcPr>
          <w:p w14:paraId="7C84490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79F2A1D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6C382DC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4241997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69AA3B0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42A78DF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]Own house/relative house</w:t>
            </w:r>
          </w:p>
          <w:p w14:paraId="30FDA0A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0D083C46"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0FFCFF9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________________</w:t>
            </w:r>
          </w:p>
        </w:tc>
        <w:tc>
          <w:tcPr>
            <w:tcW w:w="2610" w:type="dxa"/>
            <w:tcBorders>
              <w:top w:val="single" w:sz="4" w:space="0" w:color="000000"/>
              <w:left w:val="single" w:sz="4" w:space="0" w:color="000000"/>
              <w:bottom w:val="single" w:sz="4" w:space="0" w:color="000000"/>
            </w:tcBorders>
          </w:tcPr>
          <w:p w14:paraId="77E69D4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652D4B1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15A6B38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3741494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5EA44A4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5FC390A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]Own house/relative house</w:t>
            </w:r>
          </w:p>
          <w:p w14:paraId="6C91AD0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2BA825F6"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6CC5133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________________</w:t>
            </w:r>
            <w:r w:rsidRPr="00686E3C">
              <w:rPr>
                <w:rFonts w:ascii="Arial" w:eastAsia="SimSun" w:hAnsi="Arial" w:cs="Arial"/>
                <w:sz w:val="20"/>
                <w:szCs w:val="20"/>
                <w:lang w:eastAsia="zh-CN"/>
              </w:rPr>
              <w:tab/>
            </w:r>
          </w:p>
        </w:tc>
        <w:tc>
          <w:tcPr>
            <w:tcW w:w="2700" w:type="dxa"/>
            <w:tcBorders>
              <w:top w:val="single" w:sz="4" w:space="0" w:color="000000"/>
              <w:left w:val="single" w:sz="4" w:space="0" w:color="000000"/>
              <w:bottom w:val="single" w:sz="4" w:space="0" w:color="000000"/>
              <w:right w:val="single" w:sz="4" w:space="0" w:color="000000"/>
            </w:tcBorders>
          </w:tcPr>
          <w:p w14:paraId="5F7F6F23"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Govt Hospital</w:t>
            </w:r>
          </w:p>
          <w:p w14:paraId="36D76E4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01AD739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7638B96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792E8CA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09D79FF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]Own house/relative house</w:t>
            </w:r>
          </w:p>
          <w:p w14:paraId="3021905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Mobile clinic</w:t>
            </w:r>
          </w:p>
          <w:p w14:paraId="12AB34DF"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sz w:val="20"/>
                <w:szCs w:val="20"/>
                <w:lang w:eastAsia="zh-CN"/>
              </w:rPr>
              <w:t>H.   [  ] Shop/kiosk</w:t>
            </w:r>
          </w:p>
          <w:p w14:paraId="4D180BA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color w:val="000000"/>
                <w:sz w:val="20"/>
                <w:lang w:eastAsia="zh-CN"/>
              </w:rPr>
              <w:t>I.  [  ]</w:t>
            </w:r>
            <w:r w:rsidRPr="00686E3C">
              <w:rPr>
                <w:rFonts w:ascii="Arial" w:eastAsia="SimSun" w:hAnsi="Arial" w:cs="Arial"/>
                <w:sz w:val="20"/>
                <w:szCs w:val="20"/>
                <w:lang w:eastAsia="zh-CN"/>
              </w:rPr>
              <w:t xml:space="preserve"> Other, ________________</w:t>
            </w:r>
          </w:p>
        </w:tc>
      </w:tr>
      <w:tr w:rsidR="003B0D3A" w:rsidRPr="00686E3C" w14:paraId="2F4EBE8C" w14:textId="77777777" w:rsidTr="00924554">
        <w:trPr>
          <w:trHeight w:val="77"/>
        </w:trPr>
        <w:tc>
          <w:tcPr>
            <w:tcW w:w="540" w:type="dxa"/>
            <w:tcBorders>
              <w:top w:val="single" w:sz="4" w:space="0" w:color="000000"/>
              <w:left w:val="single" w:sz="4" w:space="0" w:color="000000"/>
              <w:bottom w:val="single" w:sz="4" w:space="0" w:color="000000"/>
            </w:tcBorders>
          </w:tcPr>
          <w:p w14:paraId="715640A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B4</w:t>
            </w:r>
          </w:p>
          <w:p w14:paraId="14FC28C8"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8B544EB"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4D21B10E"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0923D1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53DFDB0"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5639FF1C"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9FCBB87"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3FB2E22A"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4C9B40F8"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B18508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ED5E3C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E8FD44F"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ED0A927"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5F5F776"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8234FD7"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DBAF38C"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1800" w:type="dxa"/>
            <w:tcBorders>
              <w:top w:val="single" w:sz="4" w:space="0" w:color="000000"/>
              <w:left w:val="single" w:sz="4" w:space="0" w:color="000000"/>
              <w:bottom w:val="single" w:sz="4" w:space="0" w:color="000000"/>
            </w:tcBorders>
          </w:tcPr>
          <w:p w14:paraId="081E393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Who assisted in the delivery process?</w:t>
            </w:r>
          </w:p>
          <w:p w14:paraId="0A8600D3" w14:textId="77777777" w:rsidR="003B0D3A" w:rsidRDefault="003B0D3A" w:rsidP="00823E21">
            <w:pPr>
              <w:autoSpaceDE w:val="0"/>
              <w:snapToGrid w:val="0"/>
              <w:spacing w:after="0" w:line="240" w:lineRule="auto"/>
              <w:rPr>
                <w:rFonts w:ascii="Arial" w:eastAsia="SimSun" w:hAnsi="Arial" w:cs="Arial"/>
                <w:b/>
                <w:sz w:val="20"/>
                <w:szCs w:val="20"/>
                <w:lang w:eastAsia="zh-CN"/>
              </w:rPr>
            </w:pPr>
          </w:p>
          <w:p w14:paraId="51DA4C35" w14:textId="77777777" w:rsidR="003B0D3A" w:rsidRDefault="003B0D3A"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Do not read aloud these options or prompt</w:t>
            </w:r>
          </w:p>
          <w:p w14:paraId="3EAA77E1" w14:textId="77777777" w:rsidR="003B0D3A" w:rsidRDefault="003B0D3A" w:rsidP="00823E21">
            <w:pPr>
              <w:autoSpaceDE w:val="0"/>
              <w:snapToGrid w:val="0"/>
              <w:spacing w:after="0" w:line="240" w:lineRule="auto"/>
              <w:rPr>
                <w:rFonts w:ascii="Arial" w:eastAsia="SimSun" w:hAnsi="Arial" w:cs="Arial"/>
                <w:b/>
                <w:sz w:val="20"/>
                <w:szCs w:val="20"/>
                <w:lang w:eastAsia="zh-CN"/>
              </w:rPr>
            </w:pPr>
          </w:p>
          <w:p w14:paraId="2CC5B86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Tick all that apply</w:t>
            </w:r>
          </w:p>
          <w:p w14:paraId="3840DE3A"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tcPr>
          <w:p w14:paraId="2B9A2C7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54A993F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089D914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1FDABC3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2572592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2ED2ED3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6CE3D5E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7B913D0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Relative/friend</w:t>
            </w:r>
          </w:p>
          <w:p w14:paraId="0DE028F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Medical student</w:t>
            </w:r>
          </w:p>
          <w:p w14:paraId="6B904E5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]Nurse/Midwife student</w:t>
            </w:r>
          </w:p>
          <w:p w14:paraId="1A1A4BC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J.[  ] Nobody, the respondent was alone</w:t>
            </w:r>
          </w:p>
          <w:p w14:paraId="7DDADC66"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K. [  ] Other, </w:t>
            </w:r>
          </w:p>
          <w:p w14:paraId="50462898"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tcPr>
          <w:p w14:paraId="2E902CA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6C0DEFE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6DB9B76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08BDCAB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74161E9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0FA0D12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2784FC3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33CCC08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Relative/friend</w:t>
            </w:r>
          </w:p>
          <w:p w14:paraId="51026F6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Medical student</w:t>
            </w:r>
          </w:p>
          <w:p w14:paraId="6579A2E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]Nurse/Midwife student</w:t>
            </w:r>
          </w:p>
          <w:p w14:paraId="066A7C5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J.[  ] Nobody, the respondent was alone</w:t>
            </w:r>
          </w:p>
          <w:p w14:paraId="3E31C178"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K. [  ] Other, </w:t>
            </w:r>
          </w:p>
          <w:p w14:paraId="15D7EF97"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tcPr>
          <w:p w14:paraId="180F22EA"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17BB212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00F4C81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49ABEC4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6394FB5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657A6AA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245B72A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634A112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Relative/friend</w:t>
            </w:r>
          </w:p>
          <w:p w14:paraId="2B8231D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Medical student</w:t>
            </w:r>
          </w:p>
          <w:p w14:paraId="3CBE989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]Nurse/Midwife student</w:t>
            </w:r>
          </w:p>
          <w:p w14:paraId="76F0950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J.[  ] Nobody, the respondent was alone</w:t>
            </w:r>
          </w:p>
          <w:p w14:paraId="0691DB8E"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K. [  ] Other, </w:t>
            </w:r>
          </w:p>
          <w:p w14:paraId="24A07815"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tcPr>
          <w:p w14:paraId="3B2B788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0DBB7DA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6CD13D3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32278D3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3260CC5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468C3E9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0D4ABD1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0743F93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Relative/friend</w:t>
            </w:r>
          </w:p>
          <w:p w14:paraId="55BC63C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Medical student</w:t>
            </w:r>
          </w:p>
          <w:p w14:paraId="374BECD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]Nurse/Midwife student</w:t>
            </w:r>
          </w:p>
          <w:p w14:paraId="76C97BA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J.[  ] Nobody, the respondent was alone</w:t>
            </w:r>
          </w:p>
          <w:p w14:paraId="2A9A5C96"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K. [  ] Other, </w:t>
            </w:r>
          </w:p>
          <w:p w14:paraId="7EDEBDEE"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p>
        </w:tc>
        <w:tc>
          <w:tcPr>
            <w:tcW w:w="2700" w:type="dxa"/>
            <w:tcBorders>
              <w:top w:val="single" w:sz="4" w:space="0" w:color="000000"/>
              <w:left w:val="single" w:sz="4" w:space="0" w:color="000000"/>
              <w:bottom w:val="single" w:sz="4" w:space="0" w:color="000000"/>
              <w:right w:val="single" w:sz="4" w:space="0" w:color="000000"/>
            </w:tcBorders>
          </w:tcPr>
          <w:p w14:paraId="422952B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4656144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6F541E8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09236F1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2F68B32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5EAE6A3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birth attendant/traditional practitioner</w:t>
            </w:r>
          </w:p>
          <w:p w14:paraId="642D818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40CF88D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G. [  ] Relative/friend</w:t>
            </w:r>
          </w:p>
          <w:p w14:paraId="74C2582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Medical student</w:t>
            </w:r>
          </w:p>
          <w:p w14:paraId="5EBDCB0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]Nurse/Midwife student</w:t>
            </w:r>
          </w:p>
          <w:p w14:paraId="3221CD9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J.[  ] Nobody, the respondent was alone</w:t>
            </w:r>
          </w:p>
          <w:p w14:paraId="55D8E6BB"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K. [  ] Other, </w:t>
            </w:r>
          </w:p>
          <w:p w14:paraId="7D187BB5" w14:textId="77777777" w:rsidR="003B0D3A" w:rsidRDefault="003B0D3A" w:rsidP="00823E21">
            <w:pPr>
              <w:pBdr>
                <w:bottom w:val="single" w:sz="12" w:space="1" w:color="auto"/>
              </w:pBdr>
              <w:autoSpaceDE w:val="0"/>
              <w:spacing w:after="0" w:line="240" w:lineRule="auto"/>
              <w:rPr>
                <w:rFonts w:ascii="Arial" w:eastAsia="SimSun" w:hAnsi="Arial" w:cs="Arial"/>
                <w:sz w:val="20"/>
                <w:szCs w:val="20"/>
                <w:lang w:eastAsia="zh-CN"/>
              </w:rPr>
            </w:pPr>
          </w:p>
        </w:tc>
      </w:tr>
      <w:tr w:rsidR="003B0D3A" w:rsidRPr="00686E3C" w14:paraId="188F9D8C" w14:textId="77777777" w:rsidTr="00924554">
        <w:trPr>
          <w:trHeight w:val="77"/>
        </w:trPr>
        <w:tc>
          <w:tcPr>
            <w:tcW w:w="540" w:type="dxa"/>
            <w:tcBorders>
              <w:top w:val="single" w:sz="4" w:space="0" w:color="000000"/>
              <w:left w:val="single" w:sz="4" w:space="0" w:color="000000"/>
              <w:bottom w:val="single" w:sz="4" w:space="0" w:color="000000"/>
            </w:tcBorders>
          </w:tcPr>
          <w:p w14:paraId="7AF0DAF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B5</w:t>
            </w:r>
          </w:p>
        </w:tc>
        <w:tc>
          <w:tcPr>
            <w:tcW w:w="1800" w:type="dxa"/>
            <w:tcBorders>
              <w:top w:val="single" w:sz="4" w:space="0" w:color="000000"/>
              <w:left w:val="single" w:sz="4" w:space="0" w:color="000000"/>
              <w:bottom w:val="single" w:sz="4" w:space="0" w:color="000000"/>
            </w:tcBorders>
          </w:tcPr>
          <w:p w14:paraId="050E563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Was NAME delivered by caesarean section?</w:t>
            </w:r>
          </w:p>
        </w:tc>
        <w:tc>
          <w:tcPr>
            <w:tcW w:w="2610" w:type="dxa"/>
            <w:tcBorders>
              <w:top w:val="single" w:sz="4" w:space="0" w:color="000000"/>
              <w:left w:val="single" w:sz="4" w:space="0" w:color="000000"/>
              <w:bottom w:val="single" w:sz="4" w:space="0" w:color="000000"/>
            </w:tcBorders>
          </w:tcPr>
          <w:p w14:paraId="120D122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A7D59A7"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55E51117" w14:textId="77777777" w:rsidR="003B0D3A" w:rsidRDefault="003B0D3A" w:rsidP="00823E21">
            <w:pPr>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4FCD8CC0"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610" w:type="dxa"/>
            <w:tcBorders>
              <w:top w:val="single" w:sz="4" w:space="0" w:color="000000"/>
              <w:left w:val="single" w:sz="4" w:space="0" w:color="000000"/>
              <w:bottom w:val="single" w:sz="4" w:space="0" w:color="000000"/>
            </w:tcBorders>
          </w:tcPr>
          <w:p w14:paraId="1B9D8316"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4BA949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04E36E8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tc>
        <w:tc>
          <w:tcPr>
            <w:tcW w:w="2610" w:type="dxa"/>
            <w:tcBorders>
              <w:top w:val="single" w:sz="4" w:space="0" w:color="000000"/>
              <w:left w:val="single" w:sz="4" w:space="0" w:color="000000"/>
              <w:bottom w:val="single" w:sz="4" w:space="0" w:color="000000"/>
            </w:tcBorders>
          </w:tcPr>
          <w:p w14:paraId="2412F1D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5D416E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347E667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tc>
        <w:tc>
          <w:tcPr>
            <w:tcW w:w="2610" w:type="dxa"/>
            <w:tcBorders>
              <w:top w:val="single" w:sz="4" w:space="0" w:color="000000"/>
              <w:left w:val="single" w:sz="4" w:space="0" w:color="000000"/>
              <w:bottom w:val="single" w:sz="4" w:space="0" w:color="000000"/>
            </w:tcBorders>
          </w:tcPr>
          <w:p w14:paraId="702CD96F"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39E761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7125AA2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tc>
        <w:tc>
          <w:tcPr>
            <w:tcW w:w="2700" w:type="dxa"/>
            <w:tcBorders>
              <w:top w:val="single" w:sz="4" w:space="0" w:color="000000"/>
              <w:left w:val="single" w:sz="4" w:space="0" w:color="000000"/>
              <w:bottom w:val="single" w:sz="4" w:space="0" w:color="000000"/>
              <w:right w:val="single" w:sz="4" w:space="0" w:color="000000"/>
            </w:tcBorders>
          </w:tcPr>
          <w:p w14:paraId="4CFE34F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4F42158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3540F8A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tc>
      </w:tr>
    </w:tbl>
    <w:p w14:paraId="589BC1E6" w14:textId="77777777" w:rsidR="003B0D3A" w:rsidRDefault="003B0D3A" w:rsidP="003B0D3A">
      <w:pPr>
        <w:autoSpaceDE w:val="0"/>
        <w:spacing w:after="0" w:line="240" w:lineRule="auto"/>
        <w:rPr>
          <w:rFonts w:ascii="Arial" w:eastAsia="SimSun" w:hAnsi="Arial" w:cs="Arial"/>
          <w:i/>
          <w:lang w:eastAsia="zh-CN"/>
        </w:rPr>
      </w:pPr>
      <w:r w:rsidRPr="00686E3C">
        <w:rPr>
          <w:rFonts w:ascii="Arial" w:eastAsia="SimSun" w:hAnsi="Arial" w:cs="Arial"/>
          <w:b/>
          <w:lang w:eastAsia="zh-CN"/>
        </w:rPr>
        <w:br w:type="page"/>
      </w:r>
      <w:r w:rsidRPr="00686E3C">
        <w:rPr>
          <w:rFonts w:ascii="Arial" w:eastAsia="SimSun" w:hAnsi="Arial" w:cs="Arial"/>
          <w:b/>
          <w:lang w:eastAsia="zh-CN"/>
        </w:rPr>
        <w:lastRenderedPageBreak/>
        <w:t xml:space="preserve">SECTION C. BREASTFEEDING. </w:t>
      </w:r>
      <w:r w:rsidRPr="00686E3C">
        <w:rPr>
          <w:rFonts w:ascii="Arial" w:eastAsia="SimSun" w:hAnsi="Arial" w:cs="Arial"/>
          <w:i/>
          <w:lang w:eastAsia="zh-CN"/>
        </w:rPr>
        <w:t xml:space="preserve">Now I would like to ask you some questions about breastfeeding. We will still consider your pregnancies that resulted in a live birth. </w:t>
      </w:r>
    </w:p>
    <w:p w14:paraId="6A6A7DAD" w14:textId="77777777" w:rsidR="003B0D3A" w:rsidRDefault="003B0D3A" w:rsidP="003B0D3A">
      <w:pPr>
        <w:autoSpaceDE w:val="0"/>
        <w:spacing w:after="0" w:line="240" w:lineRule="auto"/>
        <w:rPr>
          <w:rFonts w:ascii="Arial" w:eastAsia="SimSun" w:hAnsi="Arial" w:cs="Arial"/>
          <w:i/>
          <w:lang w:eastAsia="zh-CN"/>
        </w:rPr>
      </w:pPr>
    </w:p>
    <w:tbl>
      <w:tblPr>
        <w:tblW w:w="14726" w:type="dxa"/>
        <w:tblInd w:w="198" w:type="dxa"/>
        <w:tblLayout w:type="fixed"/>
        <w:tblLook w:val="0000" w:firstRow="0" w:lastRow="0" w:firstColumn="0" w:lastColumn="0" w:noHBand="0" w:noVBand="0"/>
      </w:tblPr>
      <w:tblGrid>
        <w:gridCol w:w="693"/>
        <w:gridCol w:w="2126"/>
        <w:gridCol w:w="2410"/>
        <w:gridCol w:w="2268"/>
        <w:gridCol w:w="2331"/>
        <w:gridCol w:w="2430"/>
        <w:gridCol w:w="2468"/>
      </w:tblGrid>
      <w:tr w:rsidR="003B0D3A" w:rsidRPr="00686E3C" w14:paraId="6B9C2CC0" w14:textId="77777777" w:rsidTr="00566C90">
        <w:trPr>
          <w:trHeight w:val="230"/>
        </w:trPr>
        <w:tc>
          <w:tcPr>
            <w:tcW w:w="2819" w:type="dxa"/>
            <w:gridSpan w:val="2"/>
            <w:tcBorders>
              <w:top w:val="single" w:sz="4" w:space="0" w:color="000000"/>
              <w:left w:val="single" w:sz="4" w:space="0" w:color="000000"/>
              <w:bottom w:val="single" w:sz="4" w:space="0" w:color="000000"/>
            </w:tcBorders>
            <w:shd w:val="clear" w:color="auto" w:fill="CCCCCC"/>
          </w:tcPr>
          <w:p w14:paraId="12644FFC"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410" w:type="dxa"/>
            <w:tcBorders>
              <w:top w:val="single" w:sz="4" w:space="0" w:color="000000"/>
              <w:left w:val="single" w:sz="4" w:space="0" w:color="000000"/>
              <w:bottom w:val="single" w:sz="4" w:space="0" w:color="000000"/>
            </w:tcBorders>
            <w:shd w:val="clear" w:color="auto" w:fill="BFBFBF" w:themeFill="background1" w:themeFillShade="BF"/>
          </w:tcPr>
          <w:p w14:paraId="2D5D2CDF"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6A8F34EF"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1. FIRST LIVE BIRTH </w:t>
            </w:r>
          </w:p>
          <w:p w14:paraId="12EEB16F" w14:textId="77777777" w:rsidR="003B0D3A" w:rsidRDefault="003B0D3A" w:rsidP="00823E21">
            <w:pPr>
              <w:autoSpaceDE w:val="0"/>
              <w:spacing w:after="0" w:line="240" w:lineRule="auto"/>
              <w:rPr>
                <w:rFonts w:ascii="Arial" w:eastAsia="SimSun" w:hAnsi="Arial" w:cs="Arial"/>
                <w:sz w:val="20"/>
                <w:szCs w:val="20"/>
                <w:lang w:eastAsia="zh-CN"/>
              </w:rPr>
            </w:pPr>
          </w:p>
        </w:tc>
        <w:tc>
          <w:tcPr>
            <w:tcW w:w="2268" w:type="dxa"/>
            <w:tcBorders>
              <w:top w:val="single" w:sz="4" w:space="0" w:color="000000"/>
              <w:left w:val="single" w:sz="4" w:space="0" w:color="000000"/>
              <w:bottom w:val="single" w:sz="4" w:space="0" w:color="000000"/>
            </w:tcBorders>
            <w:shd w:val="clear" w:color="auto" w:fill="BFBFBF" w:themeFill="background1" w:themeFillShade="BF"/>
          </w:tcPr>
          <w:p w14:paraId="6A19A56C"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74EBFF9D"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2. SECOND LIVE BIRTH </w:t>
            </w:r>
          </w:p>
        </w:tc>
        <w:tc>
          <w:tcPr>
            <w:tcW w:w="2331" w:type="dxa"/>
            <w:tcBorders>
              <w:top w:val="single" w:sz="4" w:space="0" w:color="000000"/>
              <w:left w:val="single" w:sz="4" w:space="0" w:color="000000"/>
              <w:bottom w:val="single" w:sz="4" w:space="0" w:color="000000"/>
            </w:tcBorders>
            <w:shd w:val="clear" w:color="auto" w:fill="BFBFBF" w:themeFill="background1" w:themeFillShade="BF"/>
          </w:tcPr>
          <w:p w14:paraId="1CBA3302"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2E4388B4"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3. THIRD LIVE BIRTH </w:t>
            </w:r>
          </w:p>
          <w:p w14:paraId="6FE024F9" w14:textId="77777777" w:rsidR="003B0D3A" w:rsidRDefault="003B0D3A" w:rsidP="00823E21">
            <w:pPr>
              <w:autoSpaceDE w:val="0"/>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tcBorders>
            <w:shd w:val="clear" w:color="auto" w:fill="BFBFBF" w:themeFill="background1" w:themeFillShade="BF"/>
          </w:tcPr>
          <w:p w14:paraId="04F75E85"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20F1C3C0"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4. FOURTH LIVE BIRTH </w:t>
            </w:r>
          </w:p>
          <w:p w14:paraId="75EF4F66" w14:textId="77777777" w:rsidR="003B0D3A" w:rsidRDefault="003B0D3A" w:rsidP="00823E21">
            <w:pPr>
              <w:autoSpaceDE w:val="0"/>
              <w:spacing w:after="0" w:line="240" w:lineRule="auto"/>
              <w:rPr>
                <w:rFonts w:ascii="Arial" w:eastAsia="SimSun" w:hAnsi="Arial" w:cs="Arial"/>
                <w:b/>
                <w:bCs/>
                <w:sz w:val="20"/>
                <w:szCs w:val="20"/>
                <w:lang w:eastAsia="zh-CN"/>
              </w:rPr>
            </w:pPr>
          </w:p>
        </w:tc>
        <w:tc>
          <w:tcPr>
            <w:tcW w:w="24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8C5F429"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5D34CFB0"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5. FIFTH LIVE BIRTH </w:t>
            </w:r>
          </w:p>
          <w:p w14:paraId="4E108A73" w14:textId="77777777" w:rsidR="003B0D3A" w:rsidRDefault="003B0D3A" w:rsidP="00823E21">
            <w:pPr>
              <w:autoSpaceDE w:val="0"/>
              <w:spacing w:after="0" w:line="240" w:lineRule="auto"/>
              <w:rPr>
                <w:rFonts w:ascii="Arial" w:eastAsia="SimSun" w:hAnsi="Arial" w:cs="Arial"/>
                <w:b/>
                <w:bCs/>
                <w:sz w:val="20"/>
                <w:szCs w:val="20"/>
                <w:lang w:eastAsia="zh-CN"/>
              </w:rPr>
            </w:pPr>
          </w:p>
        </w:tc>
      </w:tr>
      <w:tr w:rsidR="003B0D3A" w:rsidRPr="00686E3C" w14:paraId="109BA644" w14:textId="77777777" w:rsidTr="003B0D3A">
        <w:trPr>
          <w:trHeight w:val="230"/>
        </w:trPr>
        <w:tc>
          <w:tcPr>
            <w:tcW w:w="693" w:type="dxa"/>
            <w:tcBorders>
              <w:top w:val="single" w:sz="4" w:space="0" w:color="000000"/>
              <w:left w:val="single" w:sz="4" w:space="0" w:color="000000"/>
              <w:bottom w:val="single" w:sz="4" w:space="0" w:color="000000"/>
            </w:tcBorders>
          </w:tcPr>
          <w:p w14:paraId="616DACD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C1</w:t>
            </w:r>
          </w:p>
        </w:tc>
        <w:tc>
          <w:tcPr>
            <w:tcW w:w="2126" w:type="dxa"/>
            <w:tcBorders>
              <w:top w:val="single" w:sz="4" w:space="0" w:color="000000"/>
              <w:left w:val="single" w:sz="4" w:space="0" w:color="000000"/>
              <w:bottom w:val="single" w:sz="4" w:space="0" w:color="000000"/>
            </w:tcBorders>
          </w:tcPr>
          <w:p w14:paraId="478BE3D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Name of the baby </w:t>
            </w:r>
          </w:p>
        </w:tc>
        <w:tc>
          <w:tcPr>
            <w:tcW w:w="2410" w:type="dxa"/>
            <w:tcBorders>
              <w:top w:val="single" w:sz="4" w:space="0" w:color="000000"/>
              <w:left w:val="single" w:sz="4" w:space="0" w:color="000000"/>
              <w:bottom w:val="single" w:sz="4" w:space="0" w:color="000000"/>
            </w:tcBorders>
          </w:tcPr>
          <w:p w14:paraId="5CB13427"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268" w:type="dxa"/>
            <w:tcBorders>
              <w:top w:val="single" w:sz="4" w:space="0" w:color="000000"/>
              <w:left w:val="single" w:sz="4" w:space="0" w:color="000000"/>
              <w:bottom w:val="single" w:sz="4" w:space="0" w:color="000000"/>
            </w:tcBorders>
          </w:tcPr>
          <w:p w14:paraId="152AB614"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331" w:type="dxa"/>
            <w:tcBorders>
              <w:top w:val="single" w:sz="4" w:space="0" w:color="000000"/>
              <w:left w:val="single" w:sz="4" w:space="0" w:color="000000"/>
              <w:bottom w:val="single" w:sz="4" w:space="0" w:color="000000"/>
            </w:tcBorders>
          </w:tcPr>
          <w:p w14:paraId="2297E50D"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tcBorders>
          </w:tcPr>
          <w:p w14:paraId="383AD7A6"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468" w:type="dxa"/>
            <w:tcBorders>
              <w:top w:val="single" w:sz="4" w:space="0" w:color="000000"/>
              <w:left w:val="single" w:sz="4" w:space="0" w:color="000000"/>
              <w:bottom w:val="single" w:sz="4" w:space="0" w:color="000000"/>
              <w:right w:val="single" w:sz="4" w:space="0" w:color="000000"/>
            </w:tcBorders>
          </w:tcPr>
          <w:p w14:paraId="446FD06C" w14:textId="77777777" w:rsidR="003B0D3A" w:rsidRDefault="003B0D3A" w:rsidP="00823E21">
            <w:pPr>
              <w:autoSpaceDE w:val="0"/>
              <w:snapToGrid w:val="0"/>
              <w:spacing w:after="0" w:line="240" w:lineRule="auto"/>
              <w:rPr>
                <w:rFonts w:ascii="Arial" w:eastAsia="SimSun" w:hAnsi="Arial" w:cs="Arial"/>
                <w:sz w:val="20"/>
                <w:szCs w:val="20"/>
                <w:lang w:eastAsia="zh-CN"/>
              </w:rPr>
            </w:pPr>
          </w:p>
        </w:tc>
      </w:tr>
      <w:tr w:rsidR="003B0D3A" w:rsidRPr="00686E3C" w14:paraId="18D1BEDB" w14:textId="77777777" w:rsidTr="003B0D3A">
        <w:trPr>
          <w:trHeight w:val="230"/>
        </w:trPr>
        <w:tc>
          <w:tcPr>
            <w:tcW w:w="693" w:type="dxa"/>
            <w:tcBorders>
              <w:top w:val="single" w:sz="4" w:space="0" w:color="000000"/>
              <w:left w:val="single" w:sz="4" w:space="0" w:color="000000"/>
              <w:bottom w:val="single" w:sz="4" w:space="0" w:color="000000"/>
            </w:tcBorders>
          </w:tcPr>
          <w:p w14:paraId="3E4628D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C2</w:t>
            </w:r>
          </w:p>
        </w:tc>
        <w:tc>
          <w:tcPr>
            <w:tcW w:w="2126" w:type="dxa"/>
            <w:tcBorders>
              <w:top w:val="single" w:sz="4" w:space="0" w:color="000000"/>
              <w:left w:val="single" w:sz="4" w:space="0" w:color="000000"/>
              <w:bottom w:val="single" w:sz="4" w:space="0" w:color="000000"/>
            </w:tcBorders>
          </w:tcPr>
          <w:p w14:paraId="2498908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Pregnancy Number</w:t>
            </w:r>
          </w:p>
          <w:p w14:paraId="0BEE34A9"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(verify with pregnancy table A2-9)</w:t>
            </w:r>
          </w:p>
        </w:tc>
        <w:tc>
          <w:tcPr>
            <w:tcW w:w="2410" w:type="dxa"/>
            <w:tcBorders>
              <w:top w:val="single" w:sz="4" w:space="0" w:color="000000"/>
              <w:left w:val="single" w:sz="4" w:space="0" w:color="000000"/>
              <w:bottom w:val="single" w:sz="4" w:space="0" w:color="000000"/>
            </w:tcBorders>
          </w:tcPr>
          <w:p w14:paraId="4C66FD27"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260A9F21"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0087864A" w14:textId="77777777" w:rsidR="003B0D3A" w:rsidRDefault="003B0D3A" w:rsidP="00823E21">
            <w:pPr>
              <w:autoSpaceDE w:val="0"/>
              <w:spacing w:after="0" w:line="240" w:lineRule="auto"/>
              <w:rPr>
                <w:rFonts w:ascii="Arial" w:eastAsia="SimSun" w:hAnsi="Arial" w:cs="Arial"/>
                <w:b/>
                <w:bCs/>
                <w:sz w:val="20"/>
                <w:szCs w:val="20"/>
                <w:lang w:eastAsia="zh-CN"/>
              </w:rPr>
            </w:pPr>
          </w:p>
        </w:tc>
        <w:tc>
          <w:tcPr>
            <w:tcW w:w="2268" w:type="dxa"/>
            <w:tcBorders>
              <w:top w:val="single" w:sz="4" w:space="0" w:color="000000"/>
              <w:left w:val="single" w:sz="4" w:space="0" w:color="000000"/>
              <w:bottom w:val="single" w:sz="4" w:space="0" w:color="000000"/>
            </w:tcBorders>
          </w:tcPr>
          <w:p w14:paraId="6A377B6E"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6D870DCA"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7128FA16" w14:textId="77777777" w:rsidR="003B0D3A" w:rsidRDefault="003B0D3A" w:rsidP="00823E21">
            <w:pPr>
              <w:autoSpaceDE w:val="0"/>
              <w:spacing w:after="0" w:line="240" w:lineRule="auto"/>
              <w:rPr>
                <w:rFonts w:ascii="Arial" w:eastAsia="SimSun" w:hAnsi="Arial" w:cs="Arial"/>
                <w:b/>
                <w:bCs/>
                <w:sz w:val="20"/>
                <w:szCs w:val="20"/>
                <w:lang w:eastAsia="zh-CN"/>
              </w:rPr>
            </w:pPr>
          </w:p>
        </w:tc>
        <w:tc>
          <w:tcPr>
            <w:tcW w:w="2331" w:type="dxa"/>
            <w:tcBorders>
              <w:top w:val="single" w:sz="4" w:space="0" w:color="000000"/>
              <w:left w:val="single" w:sz="4" w:space="0" w:color="000000"/>
              <w:bottom w:val="single" w:sz="4" w:space="0" w:color="000000"/>
            </w:tcBorders>
          </w:tcPr>
          <w:p w14:paraId="4C0F1A00"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7A653D26"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18E7E221" w14:textId="77777777" w:rsidR="003B0D3A" w:rsidRDefault="003B0D3A" w:rsidP="00823E21">
            <w:pPr>
              <w:autoSpaceDE w:val="0"/>
              <w:spacing w:after="0" w:line="240" w:lineRule="auto"/>
              <w:rPr>
                <w:rFonts w:ascii="Arial" w:eastAsia="SimSun" w:hAnsi="Arial" w:cs="Arial"/>
                <w:b/>
                <w:bCs/>
                <w:sz w:val="20"/>
                <w:szCs w:val="20"/>
                <w:lang w:eastAsia="zh-CN"/>
              </w:rPr>
            </w:pPr>
          </w:p>
        </w:tc>
        <w:tc>
          <w:tcPr>
            <w:tcW w:w="2430" w:type="dxa"/>
            <w:tcBorders>
              <w:top w:val="single" w:sz="4" w:space="0" w:color="000000"/>
              <w:left w:val="single" w:sz="4" w:space="0" w:color="000000"/>
              <w:bottom w:val="single" w:sz="4" w:space="0" w:color="000000"/>
            </w:tcBorders>
          </w:tcPr>
          <w:p w14:paraId="12DAC144"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6D3506CC"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2652A9AF" w14:textId="77777777" w:rsidR="003B0D3A" w:rsidRDefault="003B0D3A" w:rsidP="00823E21">
            <w:pPr>
              <w:autoSpaceDE w:val="0"/>
              <w:spacing w:after="0" w:line="240" w:lineRule="auto"/>
              <w:rPr>
                <w:rFonts w:ascii="Arial" w:eastAsia="SimSun" w:hAnsi="Arial" w:cs="Arial"/>
                <w:b/>
                <w:bCs/>
                <w:sz w:val="20"/>
                <w:szCs w:val="20"/>
                <w:lang w:eastAsia="zh-CN"/>
              </w:rPr>
            </w:pPr>
          </w:p>
        </w:tc>
        <w:tc>
          <w:tcPr>
            <w:tcW w:w="2468" w:type="dxa"/>
            <w:tcBorders>
              <w:top w:val="single" w:sz="4" w:space="0" w:color="000000"/>
              <w:left w:val="single" w:sz="4" w:space="0" w:color="000000"/>
              <w:bottom w:val="single" w:sz="4" w:space="0" w:color="000000"/>
              <w:right w:val="single" w:sz="4" w:space="0" w:color="000000"/>
            </w:tcBorders>
          </w:tcPr>
          <w:p w14:paraId="4C4475DE"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796A9093"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083949D2" w14:textId="77777777" w:rsidR="003B0D3A" w:rsidRDefault="003B0D3A" w:rsidP="00823E21">
            <w:pPr>
              <w:autoSpaceDE w:val="0"/>
              <w:spacing w:after="0" w:line="240" w:lineRule="auto"/>
              <w:rPr>
                <w:rFonts w:ascii="Arial" w:eastAsia="SimSun" w:hAnsi="Arial" w:cs="Arial"/>
                <w:b/>
                <w:bCs/>
                <w:sz w:val="20"/>
                <w:szCs w:val="20"/>
                <w:lang w:eastAsia="zh-CN"/>
              </w:rPr>
            </w:pPr>
          </w:p>
        </w:tc>
      </w:tr>
      <w:tr w:rsidR="003B0D3A" w:rsidRPr="00686E3C" w14:paraId="39EE348A" w14:textId="77777777" w:rsidTr="003B0D3A">
        <w:trPr>
          <w:trHeight w:val="230"/>
        </w:trPr>
        <w:tc>
          <w:tcPr>
            <w:tcW w:w="693" w:type="dxa"/>
            <w:tcBorders>
              <w:top w:val="single" w:sz="4" w:space="0" w:color="000000"/>
              <w:left w:val="single" w:sz="4" w:space="0" w:color="000000"/>
              <w:bottom w:val="single" w:sz="4" w:space="0" w:color="000000"/>
            </w:tcBorders>
          </w:tcPr>
          <w:p w14:paraId="4193889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C3</w:t>
            </w:r>
          </w:p>
        </w:tc>
        <w:tc>
          <w:tcPr>
            <w:tcW w:w="2126" w:type="dxa"/>
            <w:tcBorders>
              <w:top w:val="single" w:sz="4" w:space="0" w:color="000000"/>
              <w:left w:val="single" w:sz="4" w:space="0" w:color="000000"/>
              <w:bottom w:val="single" w:sz="4" w:space="0" w:color="000000"/>
            </w:tcBorders>
          </w:tcPr>
          <w:p w14:paraId="53EACE3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Has [NAME OF CHILD] ever been breastfed?</w:t>
            </w:r>
          </w:p>
        </w:tc>
        <w:tc>
          <w:tcPr>
            <w:tcW w:w="2410" w:type="dxa"/>
            <w:tcBorders>
              <w:top w:val="single" w:sz="4" w:space="0" w:color="000000"/>
              <w:left w:val="single" w:sz="4" w:space="0" w:color="000000"/>
              <w:bottom w:val="single" w:sz="4" w:space="0" w:color="000000"/>
            </w:tcBorders>
          </w:tcPr>
          <w:p w14:paraId="71F5B58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 Yes   </w:t>
            </w:r>
          </w:p>
          <w:p w14:paraId="7A42A415"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 No </w:t>
            </w:r>
            <w:r w:rsidRPr="00686E3C">
              <w:rPr>
                <w:rFonts w:ascii="Arial" w:eastAsia="SimSun" w:hAnsi="Arial" w:cs="Arial"/>
                <w:b/>
                <w:sz w:val="20"/>
                <w:szCs w:val="20"/>
                <w:lang w:eastAsia="zh-CN"/>
              </w:rPr>
              <w:t>&gt;&gt; skip to SECTION D or to next column if another live birth</w:t>
            </w:r>
          </w:p>
        </w:tc>
        <w:tc>
          <w:tcPr>
            <w:tcW w:w="2268" w:type="dxa"/>
            <w:tcBorders>
              <w:top w:val="single" w:sz="4" w:space="0" w:color="000000"/>
              <w:left w:val="single" w:sz="4" w:space="0" w:color="000000"/>
              <w:bottom w:val="single" w:sz="4" w:space="0" w:color="000000"/>
            </w:tcBorders>
          </w:tcPr>
          <w:p w14:paraId="699DACF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 Yes   </w:t>
            </w:r>
          </w:p>
          <w:p w14:paraId="6100885E"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 No </w:t>
            </w:r>
            <w:r w:rsidRPr="00686E3C">
              <w:rPr>
                <w:rFonts w:ascii="Arial" w:eastAsia="SimSun" w:hAnsi="Arial" w:cs="Arial"/>
                <w:b/>
                <w:sz w:val="20"/>
                <w:szCs w:val="20"/>
                <w:lang w:eastAsia="zh-CN"/>
              </w:rPr>
              <w:t>&gt;&gt;skip to SECTION D or to next column if another live birth</w:t>
            </w:r>
          </w:p>
        </w:tc>
        <w:tc>
          <w:tcPr>
            <w:tcW w:w="2331" w:type="dxa"/>
            <w:tcBorders>
              <w:top w:val="single" w:sz="4" w:space="0" w:color="000000"/>
              <w:left w:val="single" w:sz="4" w:space="0" w:color="000000"/>
              <w:bottom w:val="single" w:sz="4" w:space="0" w:color="000000"/>
            </w:tcBorders>
          </w:tcPr>
          <w:p w14:paraId="6C7C70C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 Yes   </w:t>
            </w:r>
          </w:p>
          <w:p w14:paraId="7CFFCBC6"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 No </w:t>
            </w:r>
            <w:r w:rsidRPr="00686E3C">
              <w:rPr>
                <w:rFonts w:ascii="Arial" w:eastAsia="SimSun" w:hAnsi="Arial" w:cs="Arial"/>
                <w:b/>
                <w:sz w:val="20"/>
                <w:szCs w:val="20"/>
                <w:lang w:eastAsia="zh-CN"/>
              </w:rPr>
              <w:t>&gt;&gt;skip to SECTION D or to next column if another live birth</w:t>
            </w:r>
          </w:p>
        </w:tc>
        <w:tc>
          <w:tcPr>
            <w:tcW w:w="2430" w:type="dxa"/>
            <w:tcBorders>
              <w:top w:val="single" w:sz="4" w:space="0" w:color="000000"/>
              <w:left w:val="single" w:sz="4" w:space="0" w:color="000000"/>
              <w:bottom w:val="single" w:sz="4" w:space="0" w:color="000000"/>
            </w:tcBorders>
          </w:tcPr>
          <w:p w14:paraId="7C39556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 Yes   </w:t>
            </w:r>
          </w:p>
          <w:p w14:paraId="3E8E2E9A"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 No </w:t>
            </w:r>
            <w:r w:rsidRPr="00686E3C">
              <w:rPr>
                <w:rFonts w:ascii="Arial" w:eastAsia="SimSun" w:hAnsi="Arial" w:cs="Arial"/>
                <w:b/>
                <w:sz w:val="20"/>
                <w:szCs w:val="20"/>
                <w:lang w:eastAsia="zh-CN"/>
              </w:rPr>
              <w:t>&gt;&gt;skip to SECTION D or to next column if another live birth</w:t>
            </w:r>
          </w:p>
        </w:tc>
        <w:tc>
          <w:tcPr>
            <w:tcW w:w="2468" w:type="dxa"/>
            <w:tcBorders>
              <w:top w:val="single" w:sz="4" w:space="0" w:color="000000"/>
              <w:left w:val="single" w:sz="4" w:space="0" w:color="000000"/>
              <w:bottom w:val="single" w:sz="4" w:space="0" w:color="000000"/>
              <w:right w:val="single" w:sz="4" w:space="0" w:color="000000"/>
            </w:tcBorders>
          </w:tcPr>
          <w:p w14:paraId="6F9EB03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 Yes   </w:t>
            </w:r>
          </w:p>
          <w:p w14:paraId="35DB5239"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 No </w:t>
            </w:r>
            <w:r w:rsidRPr="00686E3C">
              <w:rPr>
                <w:rFonts w:ascii="Arial" w:eastAsia="SimSun" w:hAnsi="Arial" w:cs="Arial"/>
                <w:b/>
                <w:sz w:val="20"/>
                <w:szCs w:val="20"/>
                <w:lang w:eastAsia="zh-CN"/>
              </w:rPr>
              <w:t>&gt;&gt;skip to SECTION D or to next column if another live birth</w:t>
            </w:r>
          </w:p>
        </w:tc>
      </w:tr>
      <w:tr w:rsidR="003B0D3A" w:rsidRPr="00686E3C" w14:paraId="2CE62F03" w14:textId="77777777" w:rsidTr="003B0D3A">
        <w:trPr>
          <w:trHeight w:val="230"/>
        </w:trPr>
        <w:tc>
          <w:tcPr>
            <w:tcW w:w="693" w:type="dxa"/>
            <w:tcBorders>
              <w:top w:val="single" w:sz="4" w:space="0" w:color="000000"/>
              <w:left w:val="single" w:sz="4" w:space="0" w:color="000000"/>
              <w:bottom w:val="single" w:sz="4" w:space="0" w:color="000000"/>
            </w:tcBorders>
          </w:tcPr>
          <w:p w14:paraId="0262783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C4</w:t>
            </w:r>
          </w:p>
        </w:tc>
        <w:tc>
          <w:tcPr>
            <w:tcW w:w="2126" w:type="dxa"/>
            <w:tcBorders>
              <w:top w:val="single" w:sz="4" w:space="0" w:color="000000"/>
              <w:left w:val="single" w:sz="4" w:space="0" w:color="000000"/>
              <w:bottom w:val="single" w:sz="4" w:space="0" w:color="000000"/>
            </w:tcBorders>
          </w:tcPr>
          <w:p w14:paraId="16A98C0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How long after [NAME OF CHILD] was born, was he/she breastfed?</w:t>
            </w:r>
          </w:p>
        </w:tc>
        <w:tc>
          <w:tcPr>
            <w:tcW w:w="2410" w:type="dxa"/>
            <w:tcBorders>
              <w:top w:val="single" w:sz="4" w:space="0" w:color="000000"/>
              <w:left w:val="single" w:sz="4" w:space="0" w:color="000000"/>
              <w:bottom w:val="single" w:sz="4" w:space="0" w:color="000000"/>
            </w:tcBorders>
          </w:tcPr>
          <w:p w14:paraId="016E9490"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A46078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minutes </w:t>
            </w:r>
          </w:p>
          <w:p w14:paraId="3B9B3D6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hours </w:t>
            </w:r>
          </w:p>
          <w:p w14:paraId="4D90683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days</w:t>
            </w:r>
          </w:p>
          <w:p w14:paraId="37FAA719" w14:textId="77777777" w:rsidR="003B0D3A" w:rsidRDefault="003B0D3A" w:rsidP="00823E21">
            <w:pPr>
              <w:autoSpaceDE w:val="0"/>
              <w:spacing w:after="0" w:line="240" w:lineRule="auto"/>
              <w:rPr>
                <w:rFonts w:ascii="Arial" w:eastAsia="SimSun" w:hAnsi="Arial" w:cs="Arial"/>
                <w:b/>
                <w:bCs/>
                <w:sz w:val="20"/>
                <w:szCs w:val="20"/>
                <w:lang w:eastAsia="zh-CN"/>
              </w:rPr>
            </w:pPr>
          </w:p>
          <w:p w14:paraId="25E94EDD" w14:textId="77777777" w:rsidR="003B0D3A" w:rsidRDefault="003B0D3A" w:rsidP="00823E21">
            <w:pPr>
              <w:tabs>
                <w:tab w:val="right" w:pos="2194"/>
              </w:tabs>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02833387" w14:textId="77777777" w:rsidR="003B0D3A" w:rsidRDefault="003B0D3A" w:rsidP="00823E21">
            <w:pPr>
              <w:autoSpaceDE w:val="0"/>
              <w:spacing w:after="0" w:line="240" w:lineRule="auto"/>
              <w:rPr>
                <w:rFonts w:ascii="Arial" w:eastAsia="SimSun" w:hAnsi="Arial" w:cs="Arial"/>
                <w:sz w:val="20"/>
                <w:szCs w:val="20"/>
                <w:lang w:eastAsia="zh-CN"/>
              </w:rPr>
            </w:pPr>
          </w:p>
        </w:tc>
        <w:tc>
          <w:tcPr>
            <w:tcW w:w="2268" w:type="dxa"/>
            <w:tcBorders>
              <w:top w:val="single" w:sz="4" w:space="0" w:color="000000"/>
              <w:left w:val="single" w:sz="4" w:space="0" w:color="000000"/>
              <w:bottom w:val="single" w:sz="4" w:space="0" w:color="000000"/>
            </w:tcBorders>
          </w:tcPr>
          <w:p w14:paraId="7E5C813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3DD5ACD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minutes </w:t>
            </w:r>
          </w:p>
          <w:p w14:paraId="4953A15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hours </w:t>
            </w:r>
          </w:p>
          <w:p w14:paraId="2860A70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days</w:t>
            </w:r>
          </w:p>
          <w:p w14:paraId="1EF3672B" w14:textId="77777777" w:rsidR="003B0D3A" w:rsidRDefault="003B0D3A" w:rsidP="00823E21">
            <w:pPr>
              <w:autoSpaceDE w:val="0"/>
              <w:spacing w:after="0" w:line="240" w:lineRule="auto"/>
              <w:rPr>
                <w:rFonts w:ascii="Arial" w:eastAsia="SimSun" w:hAnsi="Arial" w:cs="Arial"/>
                <w:b/>
                <w:bCs/>
                <w:sz w:val="20"/>
                <w:szCs w:val="20"/>
                <w:lang w:eastAsia="zh-CN"/>
              </w:rPr>
            </w:pPr>
          </w:p>
          <w:p w14:paraId="7AC9B0F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331" w:type="dxa"/>
            <w:tcBorders>
              <w:top w:val="single" w:sz="4" w:space="0" w:color="000000"/>
              <w:left w:val="single" w:sz="4" w:space="0" w:color="000000"/>
              <w:bottom w:val="single" w:sz="4" w:space="0" w:color="000000"/>
            </w:tcBorders>
          </w:tcPr>
          <w:p w14:paraId="2697C7FB"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7DFBB9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minutes </w:t>
            </w:r>
          </w:p>
          <w:p w14:paraId="4D2BFCF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hours </w:t>
            </w:r>
          </w:p>
          <w:p w14:paraId="2B94BEF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days</w:t>
            </w:r>
          </w:p>
          <w:p w14:paraId="046FC449" w14:textId="77777777" w:rsidR="003B0D3A" w:rsidRDefault="003B0D3A" w:rsidP="00823E21">
            <w:pPr>
              <w:autoSpaceDE w:val="0"/>
              <w:spacing w:after="0" w:line="240" w:lineRule="auto"/>
              <w:rPr>
                <w:rFonts w:ascii="Arial" w:eastAsia="SimSun" w:hAnsi="Arial" w:cs="Arial"/>
                <w:b/>
                <w:bCs/>
                <w:sz w:val="20"/>
                <w:szCs w:val="20"/>
                <w:lang w:eastAsia="zh-CN"/>
              </w:rPr>
            </w:pPr>
          </w:p>
          <w:p w14:paraId="4EC9C5D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430" w:type="dxa"/>
            <w:tcBorders>
              <w:top w:val="single" w:sz="4" w:space="0" w:color="000000"/>
              <w:left w:val="single" w:sz="4" w:space="0" w:color="000000"/>
              <w:bottom w:val="single" w:sz="4" w:space="0" w:color="000000"/>
            </w:tcBorders>
          </w:tcPr>
          <w:p w14:paraId="2DB8829B"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A774D8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minutes </w:t>
            </w:r>
          </w:p>
          <w:p w14:paraId="6DE6DA8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hours </w:t>
            </w:r>
          </w:p>
          <w:p w14:paraId="4C59A79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days</w:t>
            </w:r>
          </w:p>
          <w:p w14:paraId="267EF0CC" w14:textId="77777777" w:rsidR="003B0D3A" w:rsidRDefault="003B0D3A" w:rsidP="00823E21">
            <w:pPr>
              <w:autoSpaceDE w:val="0"/>
              <w:spacing w:after="0" w:line="240" w:lineRule="auto"/>
              <w:rPr>
                <w:rFonts w:ascii="Arial" w:eastAsia="SimSun" w:hAnsi="Arial" w:cs="Arial"/>
                <w:b/>
                <w:bCs/>
                <w:sz w:val="20"/>
                <w:szCs w:val="20"/>
                <w:lang w:eastAsia="zh-CN"/>
              </w:rPr>
            </w:pPr>
          </w:p>
          <w:p w14:paraId="6EE88AA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468" w:type="dxa"/>
            <w:tcBorders>
              <w:top w:val="single" w:sz="4" w:space="0" w:color="000000"/>
              <w:left w:val="single" w:sz="4" w:space="0" w:color="000000"/>
              <w:bottom w:val="single" w:sz="4" w:space="0" w:color="000000"/>
              <w:right w:val="single" w:sz="4" w:space="0" w:color="000000"/>
            </w:tcBorders>
          </w:tcPr>
          <w:p w14:paraId="6A1B88D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3D5CD90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minutes </w:t>
            </w:r>
          </w:p>
          <w:p w14:paraId="2DFDA06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hours </w:t>
            </w:r>
          </w:p>
          <w:p w14:paraId="75FE78B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days</w:t>
            </w:r>
          </w:p>
          <w:p w14:paraId="3E6AB9C9" w14:textId="77777777" w:rsidR="003B0D3A" w:rsidRDefault="003B0D3A" w:rsidP="00823E21">
            <w:pPr>
              <w:autoSpaceDE w:val="0"/>
              <w:spacing w:after="0" w:line="240" w:lineRule="auto"/>
              <w:rPr>
                <w:rFonts w:ascii="Arial" w:eastAsia="SimSun" w:hAnsi="Arial" w:cs="Arial"/>
                <w:b/>
                <w:bCs/>
                <w:sz w:val="20"/>
                <w:szCs w:val="20"/>
                <w:lang w:eastAsia="zh-CN"/>
              </w:rPr>
            </w:pPr>
          </w:p>
          <w:p w14:paraId="1F6626A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r>
      <w:tr w:rsidR="003B0D3A" w:rsidRPr="00686E3C" w14:paraId="2A834EBE" w14:textId="77777777" w:rsidTr="003B0D3A">
        <w:trPr>
          <w:trHeight w:val="230"/>
        </w:trPr>
        <w:tc>
          <w:tcPr>
            <w:tcW w:w="693" w:type="dxa"/>
            <w:tcBorders>
              <w:top w:val="single" w:sz="4" w:space="0" w:color="000000"/>
              <w:left w:val="single" w:sz="4" w:space="0" w:color="000000"/>
              <w:bottom w:val="single" w:sz="4" w:space="0" w:color="000000"/>
            </w:tcBorders>
          </w:tcPr>
          <w:p w14:paraId="15A6451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C5</w:t>
            </w:r>
          </w:p>
        </w:tc>
        <w:tc>
          <w:tcPr>
            <w:tcW w:w="2126" w:type="dxa"/>
            <w:tcBorders>
              <w:top w:val="single" w:sz="4" w:space="0" w:color="000000"/>
              <w:left w:val="single" w:sz="4" w:space="0" w:color="000000"/>
              <w:bottom w:val="single" w:sz="4" w:space="0" w:color="000000"/>
            </w:tcBorders>
          </w:tcPr>
          <w:p w14:paraId="26B5ED6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For how long was [NAME OF CHILD] breastfed?</w:t>
            </w:r>
          </w:p>
        </w:tc>
        <w:tc>
          <w:tcPr>
            <w:tcW w:w="2410" w:type="dxa"/>
            <w:tcBorders>
              <w:top w:val="single" w:sz="4" w:space="0" w:color="000000"/>
              <w:left w:val="single" w:sz="4" w:space="0" w:color="000000"/>
              <w:bottom w:val="single" w:sz="4" w:space="0" w:color="000000"/>
            </w:tcBorders>
          </w:tcPr>
          <w:p w14:paraId="2C627FE3"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59D0E2A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Months </w:t>
            </w:r>
          </w:p>
          <w:p w14:paraId="3D9433E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Still being breastfed</w:t>
            </w:r>
          </w:p>
          <w:p w14:paraId="7997FBD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56A50F31" w14:textId="77777777" w:rsidR="003B0D3A" w:rsidRDefault="003B0D3A" w:rsidP="00823E21">
            <w:pPr>
              <w:autoSpaceDE w:val="0"/>
              <w:spacing w:after="0" w:line="240" w:lineRule="auto"/>
              <w:rPr>
                <w:rFonts w:ascii="Arial" w:eastAsia="SimSun" w:hAnsi="Arial" w:cs="Arial"/>
                <w:sz w:val="20"/>
                <w:szCs w:val="20"/>
                <w:lang w:eastAsia="zh-CN"/>
              </w:rPr>
            </w:pPr>
          </w:p>
          <w:p w14:paraId="1544AB8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SECOND LIVE BIRTH if there is another pregnancy that resulted in a live birth or to SECTION D if there is none</w:t>
            </w:r>
          </w:p>
          <w:p w14:paraId="06756D5B" w14:textId="77777777" w:rsidR="003B0D3A" w:rsidRDefault="003B0D3A" w:rsidP="00823E21">
            <w:pPr>
              <w:autoSpaceDE w:val="0"/>
              <w:spacing w:after="0" w:line="240" w:lineRule="auto"/>
              <w:rPr>
                <w:rFonts w:ascii="Arial" w:eastAsia="SimSun" w:hAnsi="Arial" w:cs="Arial"/>
                <w:sz w:val="20"/>
                <w:szCs w:val="20"/>
                <w:lang w:eastAsia="zh-CN"/>
              </w:rPr>
            </w:pPr>
          </w:p>
          <w:p w14:paraId="61F0F394" w14:textId="77777777" w:rsidR="003B0D3A" w:rsidRDefault="003B0D3A" w:rsidP="00823E21">
            <w:pPr>
              <w:autoSpaceDE w:val="0"/>
              <w:spacing w:after="0" w:line="240" w:lineRule="auto"/>
              <w:rPr>
                <w:rFonts w:ascii="Arial" w:eastAsia="SimSun" w:hAnsi="Arial" w:cs="Arial"/>
                <w:sz w:val="20"/>
                <w:szCs w:val="20"/>
                <w:lang w:eastAsia="zh-CN"/>
              </w:rPr>
            </w:pPr>
          </w:p>
        </w:tc>
        <w:tc>
          <w:tcPr>
            <w:tcW w:w="2268" w:type="dxa"/>
            <w:tcBorders>
              <w:top w:val="single" w:sz="4" w:space="0" w:color="000000"/>
              <w:left w:val="single" w:sz="4" w:space="0" w:color="000000"/>
              <w:bottom w:val="single" w:sz="4" w:space="0" w:color="000000"/>
            </w:tcBorders>
          </w:tcPr>
          <w:p w14:paraId="73BD657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43EA1A8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Months </w:t>
            </w:r>
          </w:p>
          <w:p w14:paraId="0708DC4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Still being breastfed</w:t>
            </w:r>
          </w:p>
          <w:p w14:paraId="79F84A5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4548D9AD" w14:textId="77777777" w:rsidR="003B0D3A" w:rsidRDefault="003B0D3A" w:rsidP="00823E21">
            <w:pPr>
              <w:autoSpaceDE w:val="0"/>
              <w:spacing w:after="0" w:line="240" w:lineRule="auto"/>
              <w:rPr>
                <w:rFonts w:ascii="Arial" w:eastAsia="SimSun" w:hAnsi="Arial" w:cs="Arial"/>
                <w:sz w:val="20"/>
                <w:szCs w:val="20"/>
                <w:lang w:eastAsia="zh-CN"/>
              </w:rPr>
            </w:pPr>
          </w:p>
          <w:p w14:paraId="16D3953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THIRD LIVE BIRTH if there is another pregnancy that resulted in a live birth or to SECTION D if there is none</w:t>
            </w:r>
          </w:p>
          <w:p w14:paraId="4E114BBB" w14:textId="77777777" w:rsidR="003B0D3A" w:rsidRDefault="003B0D3A" w:rsidP="00823E21">
            <w:pPr>
              <w:autoSpaceDE w:val="0"/>
              <w:spacing w:after="0" w:line="240" w:lineRule="auto"/>
              <w:rPr>
                <w:rFonts w:ascii="Arial" w:eastAsia="SimSun" w:hAnsi="Arial" w:cs="Arial"/>
                <w:sz w:val="20"/>
                <w:szCs w:val="20"/>
                <w:lang w:eastAsia="zh-CN"/>
              </w:rPr>
            </w:pPr>
          </w:p>
        </w:tc>
        <w:tc>
          <w:tcPr>
            <w:tcW w:w="2331" w:type="dxa"/>
            <w:tcBorders>
              <w:top w:val="single" w:sz="4" w:space="0" w:color="000000"/>
              <w:left w:val="single" w:sz="4" w:space="0" w:color="000000"/>
              <w:bottom w:val="single" w:sz="4" w:space="0" w:color="000000"/>
            </w:tcBorders>
          </w:tcPr>
          <w:p w14:paraId="08932778"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05DD49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Months </w:t>
            </w:r>
          </w:p>
          <w:p w14:paraId="7AB1DFA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 Still being brestfed </w:t>
            </w:r>
          </w:p>
          <w:p w14:paraId="14DDDCF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1E73AF27" w14:textId="77777777" w:rsidR="003B0D3A" w:rsidRDefault="003B0D3A" w:rsidP="00823E21">
            <w:pPr>
              <w:autoSpaceDE w:val="0"/>
              <w:spacing w:after="0" w:line="240" w:lineRule="auto"/>
              <w:rPr>
                <w:rFonts w:ascii="Arial" w:eastAsia="SimSun" w:hAnsi="Arial" w:cs="Arial"/>
                <w:sz w:val="20"/>
                <w:szCs w:val="20"/>
                <w:lang w:eastAsia="zh-CN"/>
              </w:rPr>
            </w:pPr>
          </w:p>
          <w:p w14:paraId="57132B7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FOURTH LIVE BIRTH if there is another pregnancy that resulted in a live birth or to SECTION D if there is none</w:t>
            </w:r>
          </w:p>
          <w:p w14:paraId="1576FB80" w14:textId="77777777" w:rsidR="003B0D3A" w:rsidRDefault="003B0D3A" w:rsidP="00823E21">
            <w:pPr>
              <w:autoSpaceDE w:val="0"/>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tcBorders>
          </w:tcPr>
          <w:p w14:paraId="109B28BB"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B764F7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Months </w:t>
            </w:r>
          </w:p>
          <w:p w14:paraId="74D4928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 Still being breastfed </w:t>
            </w:r>
          </w:p>
          <w:p w14:paraId="1A0530C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542C70D8" w14:textId="77777777" w:rsidR="003B0D3A" w:rsidRDefault="003B0D3A" w:rsidP="00823E21">
            <w:pPr>
              <w:autoSpaceDE w:val="0"/>
              <w:spacing w:after="0" w:line="240" w:lineRule="auto"/>
              <w:rPr>
                <w:rFonts w:ascii="Arial" w:eastAsia="SimSun" w:hAnsi="Arial" w:cs="Arial"/>
                <w:sz w:val="20"/>
                <w:szCs w:val="20"/>
                <w:lang w:eastAsia="zh-CN"/>
              </w:rPr>
            </w:pPr>
          </w:p>
          <w:p w14:paraId="47F1FDA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to FIFTH LIVE BIRTH if there is another pregnancy that resulted in a live birth or to SECTION D if there is none</w:t>
            </w:r>
          </w:p>
          <w:p w14:paraId="299D2B84" w14:textId="77777777" w:rsidR="003B0D3A" w:rsidRDefault="003B0D3A" w:rsidP="00823E21">
            <w:pPr>
              <w:autoSpaceDE w:val="0"/>
              <w:spacing w:after="0" w:line="240" w:lineRule="auto"/>
              <w:rPr>
                <w:rFonts w:ascii="Arial" w:eastAsia="SimSun" w:hAnsi="Arial" w:cs="Arial"/>
                <w:sz w:val="20"/>
                <w:szCs w:val="20"/>
                <w:lang w:eastAsia="zh-CN"/>
              </w:rPr>
            </w:pPr>
          </w:p>
        </w:tc>
        <w:tc>
          <w:tcPr>
            <w:tcW w:w="2468" w:type="dxa"/>
            <w:tcBorders>
              <w:top w:val="single" w:sz="4" w:space="0" w:color="000000"/>
              <w:left w:val="single" w:sz="4" w:space="0" w:color="000000"/>
              <w:bottom w:val="single" w:sz="4" w:space="0" w:color="000000"/>
              <w:right w:val="single" w:sz="4" w:space="0" w:color="000000"/>
            </w:tcBorders>
          </w:tcPr>
          <w:p w14:paraId="0D9B28BE"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476C6E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Months </w:t>
            </w:r>
          </w:p>
          <w:p w14:paraId="2BBA845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Still being breastfed</w:t>
            </w:r>
          </w:p>
          <w:p w14:paraId="2D74867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6A57D3FA" w14:textId="77777777" w:rsidR="003B0D3A" w:rsidRDefault="003B0D3A" w:rsidP="00823E21">
            <w:pPr>
              <w:autoSpaceDE w:val="0"/>
              <w:spacing w:after="0" w:line="240" w:lineRule="auto"/>
              <w:rPr>
                <w:rFonts w:ascii="Arial" w:eastAsia="SimSun" w:hAnsi="Arial" w:cs="Arial"/>
                <w:sz w:val="20"/>
                <w:szCs w:val="20"/>
                <w:lang w:eastAsia="zh-CN"/>
              </w:rPr>
            </w:pPr>
          </w:p>
          <w:p w14:paraId="466C1FF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b/>
                <w:sz w:val="20"/>
                <w:szCs w:val="20"/>
                <w:lang w:eastAsia="zh-CN"/>
              </w:rPr>
              <w:t>Move SECTION D</w:t>
            </w:r>
          </w:p>
          <w:p w14:paraId="3D135A7D" w14:textId="77777777" w:rsidR="003B0D3A" w:rsidRDefault="003B0D3A" w:rsidP="00823E21">
            <w:pPr>
              <w:autoSpaceDE w:val="0"/>
              <w:spacing w:after="0" w:line="240" w:lineRule="auto"/>
              <w:rPr>
                <w:rFonts w:ascii="Arial" w:eastAsia="SimSun" w:hAnsi="Arial" w:cs="Arial"/>
                <w:sz w:val="20"/>
                <w:szCs w:val="20"/>
                <w:lang w:eastAsia="zh-CN"/>
              </w:rPr>
            </w:pPr>
          </w:p>
        </w:tc>
      </w:tr>
    </w:tbl>
    <w:p w14:paraId="0A70A6FE" w14:textId="77777777" w:rsidR="003B0D3A" w:rsidRDefault="003B0D3A" w:rsidP="003B0D3A">
      <w:pPr>
        <w:autoSpaceDE w:val="0"/>
        <w:spacing w:after="0" w:line="240" w:lineRule="auto"/>
        <w:rPr>
          <w:rFonts w:ascii="Times New Roman" w:eastAsia="SimSun" w:hAnsi="Times New Roman" w:cs="Times New Roman"/>
          <w:sz w:val="24"/>
          <w:szCs w:val="24"/>
          <w:lang w:eastAsia="zh-CN"/>
        </w:rPr>
      </w:pPr>
    </w:p>
    <w:p w14:paraId="1EC31B31" w14:textId="77777777" w:rsidR="003B0D3A" w:rsidRDefault="003B0D3A" w:rsidP="003B0D3A">
      <w:pPr>
        <w:autoSpaceDE w:val="0"/>
        <w:spacing w:after="0" w:line="240" w:lineRule="auto"/>
        <w:rPr>
          <w:rFonts w:ascii="Arial" w:eastAsia="SimSun" w:hAnsi="Arial" w:cs="Arial"/>
          <w:b/>
          <w:bCs/>
          <w:lang w:eastAsia="zh-CN"/>
        </w:rPr>
      </w:pPr>
    </w:p>
    <w:p w14:paraId="3DF6F421" w14:textId="77777777" w:rsidR="003B0D3A" w:rsidRDefault="003B0D3A" w:rsidP="003B0D3A">
      <w:pPr>
        <w:autoSpaceDE w:val="0"/>
        <w:spacing w:after="0" w:line="240" w:lineRule="auto"/>
        <w:rPr>
          <w:rFonts w:ascii="Arial" w:eastAsia="SimSun" w:hAnsi="Arial" w:cs="Arial"/>
          <w:b/>
          <w:bCs/>
          <w:lang w:eastAsia="zh-CN"/>
        </w:rPr>
      </w:pPr>
      <w:r w:rsidRPr="00686E3C">
        <w:rPr>
          <w:rFonts w:ascii="Arial" w:eastAsia="SimSun" w:hAnsi="Arial" w:cs="Arial"/>
          <w:b/>
          <w:bCs/>
          <w:lang w:eastAsia="zh-CN"/>
        </w:rPr>
        <w:br w:type="page"/>
      </w:r>
      <w:r w:rsidRPr="00686E3C">
        <w:rPr>
          <w:rFonts w:ascii="Arial" w:eastAsia="SimSun" w:hAnsi="Arial" w:cs="Arial"/>
          <w:b/>
          <w:bCs/>
          <w:lang w:eastAsia="zh-CN"/>
        </w:rPr>
        <w:lastRenderedPageBreak/>
        <w:t>SECTION D. CHILD ACUTE MORBIDITY</w:t>
      </w:r>
    </w:p>
    <w:p w14:paraId="46005AD9" w14:textId="77777777" w:rsidR="003B0D3A" w:rsidRDefault="003B0D3A" w:rsidP="003B0D3A">
      <w:pPr>
        <w:autoSpaceDE w:val="0"/>
        <w:spacing w:after="0" w:line="240" w:lineRule="auto"/>
        <w:rPr>
          <w:rFonts w:ascii="Arial" w:eastAsia="SimSun" w:hAnsi="Arial" w:cs="Arial"/>
          <w:b/>
          <w:i/>
          <w:lang w:eastAsia="zh-CN"/>
        </w:rPr>
      </w:pPr>
      <w:r w:rsidRPr="00686E3C">
        <w:rPr>
          <w:rFonts w:ascii="Arial" w:eastAsia="SimSun" w:hAnsi="Arial" w:cs="Arial"/>
          <w:b/>
          <w:i/>
          <w:lang w:eastAsia="zh-CN"/>
        </w:rPr>
        <w:t xml:space="preserve">Now I would like to ask you some questions about the health of your children.  These questions are related to your children under age 5 years old only. </w:t>
      </w:r>
    </w:p>
    <w:tbl>
      <w:tblPr>
        <w:tblW w:w="14850" w:type="dxa"/>
        <w:tblInd w:w="288" w:type="dxa"/>
        <w:tblLayout w:type="fixed"/>
        <w:tblLook w:val="0000" w:firstRow="0" w:lastRow="0" w:firstColumn="0" w:lastColumn="0" w:noHBand="0" w:noVBand="0"/>
      </w:tblPr>
      <w:tblGrid>
        <w:gridCol w:w="619"/>
        <w:gridCol w:w="1829"/>
        <w:gridCol w:w="2412"/>
        <w:gridCol w:w="2610"/>
        <w:gridCol w:w="938"/>
        <w:gridCol w:w="1672"/>
        <w:gridCol w:w="2520"/>
        <w:gridCol w:w="2250"/>
      </w:tblGrid>
      <w:tr w:rsidR="003B0D3A" w:rsidRPr="00686E3C" w14:paraId="2421FE78" w14:textId="77777777" w:rsidTr="003B0D3A">
        <w:trPr>
          <w:trHeight w:val="230"/>
        </w:trPr>
        <w:tc>
          <w:tcPr>
            <w:tcW w:w="619" w:type="dxa"/>
            <w:tcBorders>
              <w:top w:val="single" w:sz="4" w:space="0" w:color="000000"/>
              <w:left w:val="single" w:sz="4" w:space="0" w:color="000000"/>
              <w:bottom w:val="single" w:sz="4" w:space="0" w:color="000000"/>
            </w:tcBorders>
          </w:tcPr>
          <w:p w14:paraId="16AA0DE7"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r w:rsidRPr="00686E3C">
              <w:rPr>
                <w:rFonts w:ascii="Arial" w:eastAsia="Times New Roman" w:hAnsi="Arial" w:cs="Arial"/>
                <w:bCs/>
                <w:sz w:val="20"/>
                <w:szCs w:val="20"/>
                <w:lang w:eastAsia="ar-SA"/>
              </w:rPr>
              <w:t>D0</w:t>
            </w:r>
          </w:p>
        </w:tc>
        <w:tc>
          <w:tcPr>
            <w:tcW w:w="7789" w:type="dxa"/>
            <w:gridSpan w:val="4"/>
            <w:tcBorders>
              <w:top w:val="single" w:sz="4" w:space="0" w:color="000000"/>
              <w:left w:val="single" w:sz="4" w:space="0" w:color="000000"/>
              <w:bottom w:val="single" w:sz="4" w:space="0" w:color="000000"/>
            </w:tcBorders>
          </w:tcPr>
          <w:p w14:paraId="14E40CF2" w14:textId="77777777" w:rsidR="003B0D3A" w:rsidRDefault="003B0D3A" w:rsidP="00823E21">
            <w:pPr>
              <w:tabs>
                <w:tab w:val="left" w:pos="6045"/>
              </w:tabs>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How many children do you have who are under age 5?</w:t>
            </w:r>
            <w:r w:rsidRPr="00686E3C">
              <w:rPr>
                <w:rFonts w:ascii="Arial" w:eastAsia="Times New Roman" w:hAnsi="Arial" w:cs="Arial"/>
                <w:sz w:val="20"/>
                <w:szCs w:val="20"/>
                <w:lang w:eastAsia="ar-SA"/>
              </w:rPr>
              <w:tab/>
            </w:r>
          </w:p>
        </w:tc>
        <w:tc>
          <w:tcPr>
            <w:tcW w:w="6442" w:type="dxa"/>
            <w:gridSpan w:val="3"/>
            <w:tcBorders>
              <w:top w:val="single" w:sz="4" w:space="0" w:color="000000"/>
              <w:left w:val="single" w:sz="4" w:space="0" w:color="000000"/>
              <w:bottom w:val="single" w:sz="4" w:space="0" w:color="000000"/>
              <w:right w:val="single" w:sz="4" w:space="0" w:color="000000"/>
            </w:tcBorders>
          </w:tcPr>
          <w:p w14:paraId="0BD151F8" w14:textId="77777777" w:rsidR="003B0D3A" w:rsidRDefault="003B0D3A" w:rsidP="00823E21">
            <w:pPr>
              <w:suppressAutoHyphens/>
              <w:snapToGrid w:val="0"/>
              <w:spacing w:after="0" w:line="240" w:lineRule="auto"/>
              <w:rPr>
                <w:rFonts w:ascii="Arial" w:eastAsia="Times New Roman" w:hAnsi="Arial" w:cs="Arial"/>
                <w:sz w:val="20"/>
                <w:szCs w:val="20"/>
                <w:lang w:eastAsia="ar-SA"/>
              </w:rPr>
            </w:pPr>
          </w:p>
          <w:p w14:paraId="78425774" w14:textId="77777777" w:rsidR="003B0D3A" w:rsidRDefault="003B0D3A" w:rsidP="00823E21">
            <w:pPr>
              <w:suppressAutoHyphens/>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children</w:t>
            </w:r>
          </w:p>
        </w:tc>
      </w:tr>
      <w:tr w:rsidR="003B0D3A" w:rsidRPr="00686E3C" w14:paraId="16517525" w14:textId="77777777" w:rsidTr="003B0D3A">
        <w:trPr>
          <w:trHeight w:val="230"/>
        </w:trPr>
        <w:tc>
          <w:tcPr>
            <w:tcW w:w="619" w:type="dxa"/>
            <w:tcBorders>
              <w:top w:val="single" w:sz="4" w:space="0" w:color="000000"/>
              <w:left w:val="single" w:sz="4" w:space="0" w:color="000000"/>
              <w:bottom w:val="single" w:sz="4" w:space="0" w:color="000000"/>
            </w:tcBorders>
          </w:tcPr>
          <w:p w14:paraId="472C08DA"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p>
        </w:tc>
        <w:tc>
          <w:tcPr>
            <w:tcW w:w="14231" w:type="dxa"/>
            <w:gridSpan w:val="7"/>
            <w:tcBorders>
              <w:top w:val="single" w:sz="4" w:space="0" w:color="000000"/>
              <w:left w:val="single" w:sz="4" w:space="0" w:color="000000"/>
              <w:bottom w:val="single" w:sz="4" w:space="0" w:color="000000"/>
              <w:right w:val="single" w:sz="4" w:space="0" w:color="000000"/>
            </w:tcBorders>
          </w:tcPr>
          <w:p w14:paraId="7F5C6311" w14:textId="77777777" w:rsidR="003B0D3A" w:rsidRDefault="003B0D3A" w:rsidP="00823E21">
            <w:pPr>
              <w:suppressAutoHyphens/>
              <w:autoSpaceDE w:val="0"/>
              <w:snapToGrid w:val="0"/>
              <w:spacing w:after="0" w:line="240" w:lineRule="auto"/>
              <w:rPr>
                <w:rFonts w:ascii="Arial" w:eastAsia="Times New Roman" w:hAnsi="Arial" w:cs="Arial"/>
                <w:b/>
                <w:sz w:val="20"/>
                <w:szCs w:val="20"/>
                <w:lang w:eastAsia="ar-SA"/>
              </w:rPr>
            </w:pPr>
            <w:r w:rsidRPr="00686E3C">
              <w:rPr>
                <w:rFonts w:ascii="Arial" w:eastAsia="Times New Roman" w:hAnsi="Arial" w:cs="Arial"/>
                <w:b/>
                <w:sz w:val="20"/>
                <w:szCs w:val="20"/>
                <w:lang w:eastAsia="ar-SA"/>
              </w:rPr>
              <w:t>FO CHECK: Check to make sure that D0 is less than or equal to the number of children reported in question 148, and that it is consistent with pregnancy table (A2-A9)</w:t>
            </w:r>
          </w:p>
        </w:tc>
      </w:tr>
      <w:tr w:rsidR="003B0D3A" w:rsidRPr="00686E3C" w14:paraId="517B7907" w14:textId="77777777" w:rsidTr="00566C90">
        <w:trPr>
          <w:trHeight w:val="1014"/>
        </w:trPr>
        <w:tc>
          <w:tcPr>
            <w:tcW w:w="2448" w:type="dxa"/>
            <w:gridSpan w:val="2"/>
            <w:tcBorders>
              <w:top w:val="single" w:sz="4" w:space="0" w:color="000000"/>
              <w:left w:val="single" w:sz="4" w:space="0" w:color="000000"/>
              <w:bottom w:val="single" w:sz="4" w:space="0" w:color="000000"/>
            </w:tcBorders>
            <w:shd w:val="clear" w:color="auto" w:fill="CCCCCC"/>
          </w:tcPr>
          <w:p w14:paraId="4E07CA8E"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p>
        </w:tc>
        <w:tc>
          <w:tcPr>
            <w:tcW w:w="2412" w:type="dxa"/>
            <w:tcBorders>
              <w:top w:val="single" w:sz="4" w:space="0" w:color="000000"/>
              <w:left w:val="single" w:sz="4" w:space="0" w:color="000000"/>
              <w:bottom w:val="single" w:sz="4" w:space="0" w:color="000000"/>
            </w:tcBorders>
            <w:shd w:val="clear" w:color="auto" w:fill="BFBFBF" w:themeFill="background1" w:themeFillShade="BF"/>
          </w:tcPr>
          <w:p w14:paraId="1BF299AE"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44FE77DC"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r w:rsidRPr="00686E3C">
              <w:rPr>
                <w:rFonts w:ascii="Arial" w:eastAsia="Times New Roman" w:hAnsi="Arial" w:cs="Arial"/>
                <w:b/>
                <w:bCs/>
                <w:sz w:val="20"/>
                <w:szCs w:val="20"/>
                <w:lang w:eastAsia="ar-SA"/>
              </w:rPr>
              <w:t>1. OLDEST CHILD under the age of 5</w:t>
            </w:r>
          </w:p>
        </w:tc>
        <w:tc>
          <w:tcPr>
            <w:tcW w:w="2610" w:type="dxa"/>
            <w:tcBorders>
              <w:top w:val="single" w:sz="4" w:space="0" w:color="000000"/>
              <w:left w:val="single" w:sz="4" w:space="0" w:color="000000"/>
              <w:bottom w:val="single" w:sz="4" w:space="0" w:color="000000"/>
            </w:tcBorders>
            <w:shd w:val="clear" w:color="auto" w:fill="BFBFBF" w:themeFill="background1" w:themeFillShade="BF"/>
          </w:tcPr>
          <w:p w14:paraId="71490FFB"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1AF700F4"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r w:rsidRPr="00686E3C">
              <w:rPr>
                <w:rFonts w:ascii="Arial" w:eastAsia="Times New Roman" w:hAnsi="Arial" w:cs="Arial"/>
                <w:b/>
                <w:bCs/>
                <w:sz w:val="20"/>
                <w:szCs w:val="20"/>
                <w:lang w:eastAsia="ar-SA"/>
              </w:rPr>
              <w:t>2. SECOND OLDEST CHILD under the age of 5</w:t>
            </w:r>
          </w:p>
        </w:tc>
        <w:tc>
          <w:tcPr>
            <w:tcW w:w="2610" w:type="dxa"/>
            <w:gridSpan w:val="2"/>
            <w:tcBorders>
              <w:top w:val="single" w:sz="4" w:space="0" w:color="000000"/>
              <w:left w:val="single" w:sz="4" w:space="0" w:color="000000"/>
              <w:bottom w:val="single" w:sz="4" w:space="0" w:color="000000"/>
            </w:tcBorders>
            <w:shd w:val="clear" w:color="auto" w:fill="BFBFBF" w:themeFill="background1" w:themeFillShade="BF"/>
          </w:tcPr>
          <w:p w14:paraId="10EC525B"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55202BFF"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r w:rsidRPr="00686E3C">
              <w:rPr>
                <w:rFonts w:ascii="Arial" w:eastAsia="Times New Roman" w:hAnsi="Arial" w:cs="Arial"/>
                <w:b/>
                <w:bCs/>
                <w:sz w:val="20"/>
                <w:szCs w:val="20"/>
                <w:lang w:eastAsia="ar-SA"/>
              </w:rPr>
              <w:t>3. THIRD OLDEST CHILD under the age of 5</w:t>
            </w:r>
          </w:p>
          <w:p w14:paraId="4E44C5A7"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tc>
        <w:tc>
          <w:tcPr>
            <w:tcW w:w="2520" w:type="dxa"/>
            <w:tcBorders>
              <w:top w:val="single" w:sz="4" w:space="0" w:color="000000"/>
              <w:left w:val="single" w:sz="4" w:space="0" w:color="000000"/>
              <w:bottom w:val="single" w:sz="4" w:space="0" w:color="000000"/>
            </w:tcBorders>
            <w:shd w:val="clear" w:color="auto" w:fill="BFBFBF" w:themeFill="background1" w:themeFillShade="BF"/>
          </w:tcPr>
          <w:p w14:paraId="3F5F86B6"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4EBFD54C"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r w:rsidRPr="00686E3C">
              <w:rPr>
                <w:rFonts w:ascii="Arial" w:eastAsia="Times New Roman" w:hAnsi="Arial" w:cs="Arial"/>
                <w:b/>
                <w:bCs/>
                <w:sz w:val="20"/>
                <w:szCs w:val="20"/>
                <w:lang w:eastAsia="ar-SA"/>
              </w:rPr>
              <w:t xml:space="preserve">4. FOURTH OLDEST CHILD under the age of 5 </w:t>
            </w:r>
          </w:p>
        </w:tc>
        <w:tc>
          <w:tcPr>
            <w:tcW w:w="22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66B501" w14:textId="77777777" w:rsidR="003B0D3A" w:rsidRDefault="003B0D3A" w:rsidP="00823E21">
            <w:pPr>
              <w:tabs>
                <w:tab w:val="left" w:pos="957"/>
              </w:tabs>
              <w:suppressAutoHyphens/>
              <w:autoSpaceDE w:val="0"/>
              <w:snapToGrid w:val="0"/>
              <w:spacing w:after="0" w:line="240" w:lineRule="auto"/>
              <w:ind w:left="1152" w:right="-288"/>
              <w:rPr>
                <w:rFonts w:ascii="Arial" w:eastAsia="Times New Roman" w:hAnsi="Arial" w:cs="Arial"/>
                <w:b/>
                <w:bCs/>
                <w:sz w:val="20"/>
                <w:szCs w:val="20"/>
                <w:lang w:eastAsia="ar-SA"/>
              </w:rPr>
            </w:pPr>
          </w:p>
          <w:p w14:paraId="6F3AAC85" w14:textId="77777777" w:rsidR="003B0D3A" w:rsidRDefault="003B0D3A" w:rsidP="00823E21">
            <w:pPr>
              <w:tabs>
                <w:tab w:val="left" w:pos="162"/>
              </w:tabs>
              <w:suppressAutoHyphens/>
              <w:autoSpaceDE w:val="0"/>
              <w:spacing w:after="0" w:line="240" w:lineRule="auto"/>
              <w:ind w:left="162" w:right="-288"/>
              <w:rPr>
                <w:rFonts w:ascii="Arial" w:eastAsia="Times New Roman" w:hAnsi="Arial" w:cs="Arial"/>
                <w:b/>
                <w:bCs/>
                <w:sz w:val="20"/>
                <w:szCs w:val="20"/>
                <w:lang w:eastAsia="ar-SA"/>
              </w:rPr>
            </w:pPr>
            <w:r w:rsidRPr="00686E3C">
              <w:rPr>
                <w:rFonts w:ascii="Arial" w:eastAsia="Times New Roman" w:hAnsi="Arial" w:cs="Arial"/>
                <w:b/>
                <w:bCs/>
                <w:sz w:val="20"/>
                <w:szCs w:val="20"/>
                <w:lang w:eastAsia="ar-SA"/>
              </w:rPr>
              <w:t>5. FIFTH OLDEST CHILD under the age of 5</w:t>
            </w:r>
          </w:p>
          <w:p w14:paraId="38F95D42" w14:textId="77777777" w:rsidR="003B0D3A" w:rsidRDefault="003B0D3A" w:rsidP="00823E21">
            <w:pPr>
              <w:tabs>
                <w:tab w:val="left" w:pos="957"/>
              </w:tabs>
              <w:suppressAutoHyphens/>
              <w:autoSpaceDE w:val="0"/>
              <w:spacing w:after="0" w:line="240" w:lineRule="auto"/>
              <w:ind w:right="-288"/>
              <w:rPr>
                <w:rFonts w:ascii="Arial" w:eastAsia="Times New Roman" w:hAnsi="Arial" w:cs="Arial"/>
                <w:sz w:val="20"/>
                <w:szCs w:val="20"/>
                <w:lang w:eastAsia="ar-SA"/>
              </w:rPr>
            </w:pPr>
          </w:p>
        </w:tc>
      </w:tr>
      <w:tr w:rsidR="003B0D3A" w:rsidRPr="00686E3C" w14:paraId="02F1752A" w14:textId="77777777" w:rsidTr="003B0D3A">
        <w:trPr>
          <w:trHeight w:val="368"/>
        </w:trPr>
        <w:tc>
          <w:tcPr>
            <w:tcW w:w="619" w:type="dxa"/>
            <w:tcBorders>
              <w:top w:val="single" w:sz="4" w:space="0" w:color="000000"/>
              <w:left w:val="single" w:sz="4" w:space="0" w:color="000000"/>
              <w:bottom w:val="single" w:sz="4" w:space="0" w:color="000000"/>
            </w:tcBorders>
          </w:tcPr>
          <w:p w14:paraId="08DEE966"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D1</w:t>
            </w:r>
          </w:p>
        </w:tc>
        <w:tc>
          <w:tcPr>
            <w:tcW w:w="1829" w:type="dxa"/>
            <w:tcBorders>
              <w:top w:val="single" w:sz="4" w:space="0" w:color="000000"/>
              <w:left w:val="single" w:sz="4" w:space="0" w:color="000000"/>
              <w:bottom w:val="single" w:sz="4" w:space="0" w:color="000000"/>
            </w:tcBorders>
          </w:tcPr>
          <w:p w14:paraId="6AAC9816"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Name of the baby </w:t>
            </w:r>
          </w:p>
        </w:tc>
        <w:tc>
          <w:tcPr>
            <w:tcW w:w="2412" w:type="dxa"/>
            <w:tcBorders>
              <w:top w:val="single" w:sz="4" w:space="0" w:color="000000"/>
              <w:left w:val="single" w:sz="4" w:space="0" w:color="000000"/>
              <w:bottom w:val="single" w:sz="4" w:space="0" w:color="000000"/>
            </w:tcBorders>
          </w:tcPr>
          <w:p w14:paraId="7A53805F"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tc>
        <w:tc>
          <w:tcPr>
            <w:tcW w:w="2610" w:type="dxa"/>
            <w:tcBorders>
              <w:top w:val="single" w:sz="4" w:space="0" w:color="000000"/>
              <w:left w:val="single" w:sz="4" w:space="0" w:color="000000"/>
              <w:bottom w:val="single" w:sz="4" w:space="0" w:color="000000"/>
            </w:tcBorders>
          </w:tcPr>
          <w:p w14:paraId="7070AA6E"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tc>
        <w:tc>
          <w:tcPr>
            <w:tcW w:w="2610" w:type="dxa"/>
            <w:gridSpan w:val="2"/>
            <w:tcBorders>
              <w:top w:val="single" w:sz="4" w:space="0" w:color="000000"/>
              <w:left w:val="single" w:sz="4" w:space="0" w:color="000000"/>
              <w:bottom w:val="single" w:sz="4" w:space="0" w:color="000000"/>
            </w:tcBorders>
          </w:tcPr>
          <w:p w14:paraId="2D4729C9"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tc>
        <w:tc>
          <w:tcPr>
            <w:tcW w:w="2520" w:type="dxa"/>
            <w:tcBorders>
              <w:top w:val="single" w:sz="4" w:space="0" w:color="000000"/>
              <w:left w:val="single" w:sz="4" w:space="0" w:color="000000"/>
              <w:bottom w:val="single" w:sz="4" w:space="0" w:color="000000"/>
            </w:tcBorders>
          </w:tcPr>
          <w:p w14:paraId="1E1AC62F"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tc>
        <w:tc>
          <w:tcPr>
            <w:tcW w:w="2250" w:type="dxa"/>
            <w:tcBorders>
              <w:top w:val="single" w:sz="4" w:space="0" w:color="000000"/>
              <w:left w:val="single" w:sz="4" w:space="0" w:color="000000"/>
              <w:bottom w:val="single" w:sz="4" w:space="0" w:color="000000"/>
              <w:right w:val="single" w:sz="4" w:space="0" w:color="000000"/>
            </w:tcBorders>
          </w:tcPr>
          <w:p w14:paraId="0431BB77"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tc>
      </w:tr>
      <w:tr w:rsidR="003B0D3A" w:rsidRPr="00686E3C" w14:paraId="6ECB68BD" w14:textId="77777777" w:rsidTr="003B0D3A">
        <w:trPr>
          <w:trHeight w:val="230"/>
        </w:trPr>
        <w:tc>
          <w:tcPr>
            <w:tcW w:w="619" w:type="dxa"/>
            <w:tcBorders>
              <w:top w:val="single" w:sz="4" w:space="0" w:color="000000"/>
              <w:left w:val="single" w:sz="4" w:space="0" w:color="000000"/>
              <w:bottom w:val="single" w:sz="4" w:space="0" w:color="000000"/>
            </w:tcBorders>
          </w:tcPr>
          <w:p w14:paraId="042870D4"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D2</w:t>
            </w:r>
          </w:p>
        </w:tc>
        <w:tc>
          <w:tcPr>
            <w:tcW w:w="1829" w:type="dxa"/>
            <w:tcBorders>
              <w:top w:val="single" w:sz="4" w:space="0" w:color="000000"/>
              <w:left w:val="single" w:sz="4" w:space="0" w:color="000000"/>
              <w:bottom w:val="single" w:sz="4" w:space="0" w:color="000000"/>
            </w:tcBorders>
          </w:tcPr>
          <w:p w14:paraId="1E7D1AB6"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Pregnancy Number</w:t>
            </w:r>
          </w:p>
          <w:p w14:paraId="40766A3C"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b/>
                <w:sz w:val="20"/>
                <w:szCs w:val="20"/>
                <w:lang w:eastAsia="ar-SA"/>
              </w:rPr>
              <w:t>(verify with pregnancy table A2-9)</w:t>
            </w:r>
          </w:p>
        </w:tc>
        <w:tc>
          <w:tcPr>
            <w:tcW w:w="2412" w:type="dxa"/>
            <w:tcBorders>
              <w:top w:val="single" w:sz="4" w:space="0" w:color="000000"/>
              <w:left w:val="single" w:sz="4" w:space="0" w:color="000000"/>
              <w:bottom w:val="single" w:sz="4" w:space="0" w:color="000000"/>
            </w:tcBorders>
          </w:tcPr>
          <w:p w14:paraId="19D65E3F"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4FEA5BF8"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b/>
                <w:sz w:val="20"/>
                <w:szCs w:val="20"/>
                <w:lang w:eastAsia="ar-SA"/>
              </w:rPr>
              <w:t>P ______</w:t>
            </w:r>
          </w:p>
          <w:p w14:paraId="6CD72510"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p>
        </w:tc>
        <w:tc>
          <w:tcPr>
            <w:tcW w:w="2610" w:type="dxa"/>
            <w:tcBorders>
              <w:top w:val="single" w:sz="4" w:space="0" w:color="000000"/>
              <w:left w:val="single" w:sz="4" w:space="0" w:color="000000"/>
              <w:bottom w:val="single" w:sz="4" w:space="0" w:color="000000"/>
            </w:tcBorders>
          </w:tcPr>
          <w:p w14:paraId="14B5CD34"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1D8DF712"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b/>
                <w:sz w:val="20"/>
                <w:szCs w:val="20"/>
                <w:lang w:eastAsia="ar-SA"/>
              </w:rPr>
              <w:t>P ______</w:t>
            </w:r>
          </w:p>
          <w:p w14:paraId="6A4C2356"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p>
        </w:tc>
        <w:tc>
          <w:tcPr>
            <w:tcW w:w="2610" w:type="dxa"/>
            <w:gridSpan w:val="2"/>
            <w:tcBorders>
              <w:top w:val="single" w:sz="4" w:space="0" w:color="000000"/>
              <w:left w:val="single" w:sz="4" w:space="0" w:color="000000"/>
              <w:bottom w:val="single" w:sz="4" w:space="0" w:color="000000"/>
            </w:tcBorders>
          </w:tcPr>
          <w:p w14:paraId="05F4841F"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107D3FA1"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b/>
                <w:sz w:val="20"/>
                <w:szCs w:val="20"/>
                <w:lang w:eastAsia="ar-SA"/>
              </w:rPr>
              <w:t>P ______</w:t>
            </w:r>
          </w:p>
          <w:p w14:paraId="2FFEB6F7"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p>
        </w:tc>
        <w:tc>
          <w:tcPr>
            <w:tcW w:w="2520" w:type="dxa"/>
            <w:tcBorders>
              <w:top w:val="single" w:sz="4" w:space="0" w:color="000000"/>
              <w:left w:val="single" w:sz="4" w:space="0" w:color="000000"/>
              <w:bottom w:val="single" w:sz="4" w:space="0" w:color="000000"/>
            </w:tcBorders>
          </w:tcPr>
          <w:p w14:paraId="59BDF367"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672F8FCE"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b/>
                <w:sz w:val="20"/>
                <w:szCs w:val="20"/>
                <w:lang w:eastAsia="ar-SA"/>
              </w:rPr>
              <w:t>P ______</w:t>
            </w:r>
          </w:p>
          <w:p w14:paraId="26ACC66D"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p>
        </w:tc>
        <w:tc>
          <w:tcPr>
            <w:tcW w:w="2250" w:type="dxa"/>
            <w:tcBorders>
              <w:top w:val="single" w:sz="4" w:space="0" w:color="000000"/>
              <w:left w:val="single" w:sz="4" w:space="0" w:color="000000"/>
              <w:bottom w:val="single" w:sz="4" w:space="0" w:color="000000"/>
              <w:right w:val="single" w:sz="4" w:space="0" w:color="000000"/>
            </w:tcBorders>
          </w:tcPr>
          <w:p w14:paraId="4D450F5A" w14:textId="77777777" w:rsidR="003B0D3A" w:rsidRDefault="003B0D3A" w:rsidP="00823E21">
            <w:pPr>
              <w:suppressAutoHyphens/>
              <w:autoSpaceDE w:val="0"/>
              <w:snapToGrid w:val="0"/>
              <w:spacing w:after="0" w:line="240" w:lineRule="auto"/>
              <w:rPr>
                <w:rFonts w:ascii="Arial" w:eastAsia="Times New Roman" w:hAnsi="Arial" w:cs="Arial"/>
                <w:b/>
                <w:bCs/>
                <w:sz w:val="20"/>
                <w:szCs w:val="20"/>
                <w:lang w:eastAsia="ar-SA"/>
              </w:rPr>
            </w:pPr>
          </w:p>
          <w:p w14:paraId="6D6ABBAC"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b/>
                <w:sz w:val="20"/>
                <w:szCs w:val="20"/>
                <w:lang w:eastAsia="ar-SA"/>
              </w:rPr>
              <w:t>P ______</w:t>
            </w:r>
          </w:p>
          <w:p w14:paraId="32AE965E" w14:textId="77777777" w:rsidR="003B0D3A" w:rsidRDefault="003B0D3A" w:rsidP="00823E21">
            <w:pPr>
              <w:suppressAutoHyphens/>
              <w:autoSpaceDE w:val="0"/>
              <w:spacing w:after="0" w:line="240" w:lineRule="auto"/>
              <w:rPr>
                <w:rFonts w:ascii="Arial" w:eastAsia="Times New Roman" w:hAnsi="Arial" w:cs="Arial"/>
                <w:b/>
                <w:bCs/>
                <w:sz w:val="20"/>
                <w:szCs w:val="20"/>
                <w:lang w:eastAsia="ar-SA"/>
              </w:rPr>
            </w:pPr>
          </w:p>
        </w:tc>
      </w:tr>
      <w:tr w:rsidR="003B0D3A" w:rsidRPr="00686E3C" w14:paraId="616BD848" w14:textId="77777777" w:rsidTr="003B0D3A">
        <w:trPr>
          <w:trHeight w:val="230"/>
        </w:trPr>
        <w:tc>
          <w:tcPr>
            <w:tcW w:w="619" w:type="dxa"/>
            <w:tcBorders>
              <w:top w:val="single" w:sz="4" w:space="0" w:color="000000"/>
              <w:left w:val="single" w:sz="4" w:space="0" w:color="000000"/>
              <w:bottom w:val="single" w:sz="4" w:space="0" w:color="000000"/>
            </w:tcBorders>
          </w:tcPr>
          <w:p w14:paraId="0C7E1DA3"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D3</w:t>
            </w:r>
          </w:p>
        </w:tc>
        <w:tc>
          <w:tcPr>
            <w:tcW w:w="1829" w:type="dxa"/>
            <w:tcBorders>
              <w:top w:val="single" w:sz="4" w:space="0" w:color="000000"/>
              <w:left w:val="single" w:sz="4" w:space="0" w:color="000000"/>
              <w:bottom w:val="single" w:sz="4" w:space="0" w:color="000000"/>
            </w:tcBorders>
          </w:tcPr>
          <w:p w14:paraId="5D43BD2C"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Did [NAME OF CHILD] sleep under a bednet last night? What type of bednet? </w:t>
            </w:r>
          </w:p>
          <w:p w14:paraId="0ABD1B5A"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p>
        </w:tc>
        <w:tc>
          <w:tcPr>
            <w:tcW w:w="2412" w:type="dxa"/>
            <w:tcBorders>
              <w:top w:val="single" w:sz="4" w:space="0" w:color="000000"/>
              <w:left w:val="single" w:sz="4" w:space="0" w:color="000000"/>
              <w:bottom w:val="single" w:sz="4" w:space="0" w:color="000000"/>
            </w:tcBorders>
          </w:tcPr>
          <w:p w14:paraId="13CF016C"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1.  [  ] Yes, Non-treated net</w:t>
            </w:r>
          </w:p>
          <w:p w14:paraId="077648C8"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2.  [  ] Yes, ITN</w:t>
            </w:r>
          </w:p>
          <w:p w14:paraId="5FD2CB24"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3.  [  ] Yes, Long-lasting ITN</w:t>
            </w:r>
          </w:p>
          <w:p w14:paraId="34C7FD8B"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4.  [  ] Yes, Don’t know type</w:t>
            </w:r>
          </w:p>
          <w:p w14:paraId="775692B0"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5.  [  ] Don’t know (DK)</w:t>
            </w:r>
          </w:p>
          <w:p w14:paraId="4F4657E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6.  [  ] None</w:t>
            </w:r>
          </w:p>
        </w:tc>
        <w:tc>
          <w:tcPr>
            <w:tcW w:w="2610" w:type="dxa"/>
            <w:tcBorders>
              <w:top w:val="single" w:sz="4" w:space="0" w:color="000000"/>
              <w:left w:val="single" w:sz="4" w:space="0" w:color="000000"/>
              <w:bottom w:val="single" w:sz="4" w:space="0" w:color="000000"/>
            </w:tcBorders>
          </w:tcPr>
          <w:p w14:paraId="58A8382D"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1.  [  ] Yes, Non-treated net</w:t>
            </w:r>
          </w:p>
          <w:p w14:paraId="487FF3B5"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2.  [  ] Yes, ITN</w:t>
            </w:r>
          </w:p>
          <w:p w14:paraId="6FB54D07"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3.  [  ] Yes, Long-lasting ITN</w:t>
            </w:r>
          </w:p>
          <w:p w14:paraId="1959036D"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4.  [  ] Yes, Don’t know type</w:t>
            </w:r>
          </w:p>
          <w:p w14:paraId="06E52612"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5. [   ] Don’t Know</w:t>
            </w:r>
          </w:p>
          <w:p w14:paraId="1FF2403B"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6.  [  ] None </w:t>
            </w:r>
          </w:p>
        </w:tc>
        <w:tc>
          <w:tcPr>
            <w:tcW w:w="2610" w:type="dxa"/>
            <w:gridSpan w:val="2"/>
            <w:tcBorders>
              <w:top w:val="single" w:sz="4" w:space="0" w:color="000000"/>
              <w:left w:val="single" w:sz="4" w:space="0" w:color="000000"/>
              <w:bottom w:val="single" w:sz="4" w:space="0" w:color="000000"/>
            </w:tcBorders>
          </w:tcPr>
          <w:p w14:paraId="2B96DA0C"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1.  [  ] Yes, Non-treated net</w:t>
            </w:r>
          </w:p>
          <w:p w14:paraId="5537C43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2.  [  ] Yes, ITN</w:t>
            </w:r>
          </w:p>
          <w:p w14:paraId="576E70BA"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3.  [  ] Yes, Long-lasting ITN</w:t>
            </w:r>
          </w:p>
          <w:p w14:paraId="42E7831C"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4.  [  ] Yes, Don’t know type</w:t>
            </w:r>
          </w:p>
          <w:p w14:paraId="469DA675"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5.  [  ] Don’t Know</w:t>
            </w:r>
          </w:p>
          <w:p w14:paraId="2907B5D0"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6.  [  ] None</w:t>
            </w:r>
          </w:p>
        </w:tc>
        <w:tc>
          <w:tcPr>
            <w:tcW w:w="2520" w:type="dxa"/>
            <w:tcBorders>
              <w:top w:val="single" w:sz="4" w:space="0" w:color="000000"/>
              <w:left w:val="single" w:sz="4" w:space="0" w:color="000000"/>
              <w:bottom w:val="single" w:sz="4" w:space="0" w:color="000000"/>
            </w:tcBorders>
          </w:tcPr>
          <w:p w14:paraId="27D6C834"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1.  [  ] Yes, Non-treated net</w:t>
            </w:r>
          </w:p>
          <w:p w14:paraId="75CB2BFC"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2.  [  ] Yes, ITN</w:t>
            </w:r>
          </w:p>
          <w:p w14:paraId="0E634C20"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3.  [  ] Yes, Long-lasting ITN</w:t>
            </w:r>
          </w:p>
          <w:p w14:paraId="126C188E"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4.  [  ] Yes, Don’t know type</w:t>
            </w:r>
          </w:p>
          <w:p w14:paraId="57F6CA83"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5.  [  ] Don’t Know</w:t>
            </w:r>
          </w:p>
          <w:p w14:paraId="31C3F602"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6.  [   ] None</w:t>
            </w:r>
          </w:p>
        </w:tc>
        <w:tc>
          <w:tcPr>
            <w:tcW w:w="2250" w:type="dxa"/>
            <w:tcBorders>
              <w:top w:val="single" w:sz="4" w:space="0" w:color="000000"/>
              <w:left w:val="single" w:sz="4" w:space="0" w:color="000000"/>
              <w:bottom w:val="single" w:sz="4" w:space="0" w:color="000000"/>
              <w:right w:val="single" w:sz="4" w:space="0" w:color="000000"/>
            </w:tcBorders>
          </w:tcPr>
          <w:p w14:paraId="45C16C37"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1.  [  ] Yes, Non-treated net</w:t>
            </w:r>
          </w:p>
          <w:p w14:paraId="28614A61"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2.  [  ] Yes, ITN</w:t>
            </w:r>
          </w:p>
          <w:p w14:paraId="376F4142"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3.  [  ] Yes, Long-lasting ITN</w:t>
            </w:r>
          </w:p>
          <w:p w14:paraId="42274889"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4.  [  ] Yes, Don’t know type</w:t>
            </w:r>
          </w:p>
          <w:p w14:paraId="78167526"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5.  [   ] Don’t Know</w:t>
            </w:r>
          </w:p>
          <w:p w14:paraId="10993AA7"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6.   [  ] None </w:t>
            </w:r>
          </w:p>
        </w:tc>
      </w:tr>
      <w:tr w:rsidR="003B0D3A" w:rsidRPr="00686E3C" w14:paraId="1EA9E510" w14:textId="77777777" w:rsidTr="003B0D3A">
        <w:trPr>
          <w:trHeight w:val="230"/>
        </w:trPr>
        <w:tc>
          <w:tcPr>
            <w:tcW w:w="619" w:type="dxa"/>
            <w:tcBorders>
              <w:top w:val="single" w:sz="4" w:space="0" w:color="000000"/>
              <w:left w:val="single" w:sz="4" w:space="0" w:color="000000"/>
              <w:bottom w:val="single" w:sz="4" w:space="0" w:color="000000"/>
            </w:tcBorders>
          </w:tcPr>
          <w:p w14:paraId="0155242B"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D4</w:t>
            </w:r>
          </w:p>
          <w:p w14:paraId="3A592936" w14:textId="77777777" w:rsidR="003B0D3A" w:rsidRDefault="003B0D3A" w:rsidP="00823E21">
            <w:pPr>
              <w:suppressAutoHyphens/>
              <w:autoSpaceDE w:val="0"/>
              <w:snapToGrid w:val="0"/>
              <w:spacing w:after="0" w:line="240" w:lineRule="auto"/>
              <w:rPr>
                <w:rFonts w:ascii="Times New Roman" w:eastAsia="Times New Roman" w:hAnsi="Times New Roman" w:cs="Times New Roman"/>
                <w:sz w:val="24"/>
                <w:szCs w:val="24"/>
                <w:lang w:eastAsia="ar-SA"/>
              </w:rPr>
            </w:pPr>
          </w:p>
          <w:p w14:paraId="098EE12D" w14:textId="77777777" w:rsidR="003B0D3A" w:rsidRDefault="003B0D3A" w:rsidP="00823E21">
            <w:pPr>
              <w:suppressAutoHyphens/>
              <w:autoSpaceDE w:val="0"/>
              <w:snapToGrid w:val="0"/>
              <w:spacing w:after="0" w:line="240" w:lineRule="auto"/>
              <w:rPr>
                <w:rFonts w:ascii="Times New Roman" w:eastAsia="Times New Roman" w:hAnsi="Times New Roman" w:cs="Times New Roman"/>
                <w:sz w:val="24"/>
                <w:szCs w:val="24"/>
                <w:lang w:eastAsia="ar-SA"/>
              </w:rPr>
            </w:pPr>
          </w:p>
          <w:p w14:paraId="49613125" w14:textId="77777777" w:rsidR="003B0D3A" w:rsidRDefault="003B0D3A" w:rsidP="00823E21">
            <w:pPr>
              <w:suppressAutoHyphens/>
              <w:autoSpaceDE w:val="0"/>
              <w:snapToGrid w:val="0"/>
              <w:spacing w:after="0" w:line="240" w:lineRule="auto"/>
              <w:rPr>
                <w:rFonts w:ascii="Times New Roman" w:eastAsia="Times New Roman" w:hAnsi="Times New Roman" w:cs="Times New Roman"/>
                <w:sz w:val="24"/>
                <w:szCs w:val="24"/>
                <w:lang w:eastAsia="ar-SA"/>
              </w:rPr>
            </w:pPr>
          </w:p>
        </w:tc>
        <w:tc>
          <w:tcPr>
            <w:tcW w:w="1829" w:type="dxa"/>
            <w:tcBorders>
              <w:top w:val="single" w:sz="4" w:space="0" w:color="000000"/>
              <w:left w:val="single" w:sz="4" w:space="0" w:color="000000"/>
              <w:bottom w:val="single" w:sz="4" w:space="0" w:color="000000"/>
            </w:tcBorders>
          </w:tcPr>
          <w:p w14:paraId="30A74251"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Has [NAME OF CHILD] ever suffered from diarrhea during this last month?</w:t>
            </w:r>
          </w:p>
        </w:tc>
        <w:tc>
          <w:tcPr>
            <w:tcW w:w="2412" w:type="dxa"/>
            <w:tcBorders>
              <w:top w:val="single" w:sz="4" w:space="0" w:color="000000"/>
              <w:left w:val="single" w:sz="4" w:space="0" w:color="000000"/>
              <w:bottom w:val="single" w:sz="4" w:space="0" w:color="000000"/>
            </w:tcBorders>
          </w:tcPr>
          <w:p w14:paraId="1BA7EA28"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1. [  ]Yes   </w:t>
            </w:r>
          </w:p>
          <w:p w14:paraId="13CEB403"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2. [  ]No &gt;&gt; </w:t>
            </w:r>
            <w:r w:rsidRPr="00686E3C">
              <w:rPr>
                <w:rFonts w:ascii="Arial" w:eastAsia="Times New Roman" w:hAnsi="Arial" w:cs="Arial"/>
                <w:b/>
                <w:sz w:val="20"/>
                <w:szCs w:val="20"/>
                <w:lang w:eastAsia="ar-SA"/>
              </w:rPr>
              <w:t>skip to D12</w:t>
            </w:r>
          </w:p>
          <w:p w14:paraId="7BDC8265"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99. [  ] Don’t Know&gt;&gt; </w:t>
            </w:r>
            <w:r w:rsidRPr="00686E3C">
              <w:rPr>
                <w:rFonts w:ascii="Arial" w:eastAsia="Times New Roman" w:hAnsi="Arial" w:cs="Arial"/>
                <w:b/>
                <w:sz w:val="20"/>
                <w:szCs w:val="20"/>
                <w:lang w:eastAsia="ar-SA"/>
              </w:rPr>
              <w:t>skip to D12</w:t>
            </w:r>
          </w:p>
        </w:tc>
        <w:tc>
          <w:tcPr>
            <w:tcW w:w="2610" w:type="dxa"/>
            <w:tcBorders>
              <w:top w:val="single" w:sz="4" w:space="0" w:color="000000"/>
              <w:left w:val="single" w:sz="4" w:space="0" w:color="000000"/>
              <w:bottom w:val="single" w:sz="4" w:space="0" w:color="000000"/>
            </w:tcBorders>
          </w:tcPr>
          <w:p w14:paraId="55835C71"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1. [  ]Yes   </w:t>
            </w:r>
          </w:p>
          <w:p w14:paraId="2B7E4FB7"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2. [  ]No &gt;&gt; </w:t>
            </w:r>
            <w:r w:rsidRPr="00686E3C">
              <w:rPr>
                <w:rFonts w:ascii="Arial" w:eastAsia="Times New Roman" w:hAnsi="Arial" w:cs="Arial"/>
                <w:b/>
                <w:sz w:val="20"/>
                <w:szCs w:val="20"/>
                <w:lang w:eastAsia="ar-SA"/>
              </w:rPr>
              <w:t>skip to D12</w:t>
            </w:r>
          </w:p>
          <w:p w14:paraId="27C4F234"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99. [  ] Don’t Know&gt;&gt; </w:t>
            </w:r>
            <w:r w:rsidRPr="00686E3C">
              <w:rPr>
                <w:rFonts w:ascii="Arial" w:eastAsia="Times New Roman" w:hAnsi="Arial" w:cs="Arial"/>
                <w:b/>
                <w:sz w:val="20"/>
                <w:szCs w:val="20"/>
                <w:lang w:eastAsia="ar-SA"/>
              </w:rPr>
              <w:t>skip to D12</w:t>
            </w:r>
          </w:p>
        </w:tc>
        <w:tc>
          <w:tcPr>
            <w:tcW w:w="2610" w:type="dxa"/>
            <w:gridSpan w:val="2"/>
            <w:tcBorders>
              <w:top w:val="single" w:sz="4" w:space="0" w:color="000000"/>
              <w:left w:val="single" w:sz="4" w:space="0" w:color="000000"/>
              <w:bottom w:val="single" w:sz="4" w:space="0" w:color="000000"/>
            </w:tcBorders>
          </w:tcPr>
          <w:p w14:paraId="498C7CBF"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1. [  ]Yes   </w:t>
            </w:r>
          </w:p>
          <w:p w14:paraId="2D9A8CA5"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2. [  ]No &gt;&gt; </w:t>
            </w:r>
            <w:r w:rsidRPr="00686E3C">
              <w:rPr>
                <w:rFonts w:ascii="Arial" w:eastAsia="Times New Roman" w:hAnsi="Arial" w:cs="Arial"/>
                <w:b/>
                <w:sz w:val="20"/>
                <w:szCs w:val="20"/>
                <w:lang w:eastAsia="ar-SA"/>
              </w:rPr>
              <w:t>skip to D12</w:t>
            </w:r>
          </w:p>
          <w:p w14:paraId="1D1266F1"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99. [  ] Don’t Know&gt;&gt; </w:t>
            </w:r>
            <w:r w:rsidRPr="00686E3C">
              <w:rPr>
                <w:rFonts w:ascii="Arial" w:eastAsia="Times New Roman" w:hAnsi="Arial" w:cs="Arial"/>
                <w:b/>
                <w:sz w:val="20"/>
                <w:szCs w:val="20"/>
                <w:lang w:eastAsia="ar-SA"/>
              </w:rPr>
              <w:t>skip to D12</w:t>
            </w:r>
          </w:p>
        </w:tc>
        <w:tc>
          <w:tcPr>
            <w:tcW w:w="2520" w:type="dxa"/>
            <w:tcBorders>
              <w:top w:val="single" w:sz="4" w:space="0" w:color="000000"/>
              <w:left w:val="single" w:sz="4" w:space="0" w:color="000000"/>
              <w:bottom w:val="single" w:sz="4" w:space="0" w:color="000000"/>
            </w:tcBorders>
          </w:tcPr>
          <w:p w14:paraId="6603EC96"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1. [  ]Yes   </w:t>
            </w:r>
          </w:p>
          <w:p w14:paraId="3F9829CF"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2. [  ]No &gt;&gt; </w:t>
            </w:r>
            <w:r w:rsidRPr="00686E3C">
              <w:rPr>
                <w:rFonts w:ascii="Arial" w:eastAsia="Times New Roman" w:hAnsi="Arial" w:cs="Arial"/>
                <w:b/>
                <w:sz w:val="20"/>
                <w:szCs w:val="20"/>
                <w:lang w:eastAsia="ar-SA"/>
              </w:rPr>
              <w:t>skip to D12</w:t>
            </w:r>
          </w:p>
          <w:p w14:paraId="4B88B294"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99. [  ] Don’t Know&gt;&gt; </w:t>
            </w:r>
            <w:r w:rsidRPr="00686E3C">
              <w:rPr>
                <w:rFonts w:ascii="Arial" w:eastAsia="Times New Roman" w:hAnsi="Arial" w:cs="Arial"/>
                <w:b/>
                <w:sz w:val="20"/>
                <w:szCs w:val="20"/>
                <w:lang w:eastAsia="ar-SA"/>
              </w:rPr>
              <w:t>skip to D12</w:t>
            </w:r>
          </w:p>
        </w:tc>
        <w:tc>
          <w:tcPr>
            <w:tcW w:w="2250" w:type="dxa"/>
            <w:tcBorders>
              <w:top w:val="single" w:sz="4" w:space="0" w:color="000000"/>
              <w:left w:val="single" w:sz="4" w:space="0" w:color="000000"/>
              <w:bottom w:val="single" w:sz="4" w:space="0" w:color="000000"/>
              <w:right w:val="single" w:sz="4" w:space="0" w:color="000000"/>
            </w:tcBorders>
          </w:tcPr>
          <w:p w14:paraId="5637C370"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 xml:space="preserve">1. [  ]Yes   </w:t>
            </w:r>
          </w:p>
          <w:p w14:paraId="34517A34"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2. [  ]No &gt;&gt; </w:t>
            </w:r>
            <w:r w:rsidRPr="00686E3C">
              <w:rPr>
                <w:rFonts w:ascii="Arial" w:eastAsia="Times New Roman" w:hAnsi="Arial" w:cs="Arial"/>
                <w:b/>
                <w:sz w:val="20"/>
                <w:szCs w:val="20"/>
                <w:lang w:eastAsia="ar-SA"/>
              </w:rPr>
              <w:t>skip to D12</w:t>
            </w:r>
          </w:p>
          <w:p w14:paraId="34C9E08D" w14:textId="77777777" w:rsidR="003B0D3A" w:rsidRDefault="003B0D3A" w:rsidP="00823E21">
            <w:pPr>
              <w:suppressAutoHyphens/>
              <w:autoSpaceDE w:val="0"/>
              <w:spacing w:after="0" w:line="240" w:lineRule="auto"/>
              <w:rPr>
                <w:rFonts w:ascii="Arial" w:eastAsia="Times New Roman" w:hAnsi="Arial" w:cs="Arial"/>
                <w:b/>
                <w:sz w:val="20"/>
                <w:szCs w:val="20"/>
                <w:lang w:eastAsia="ar-SA"/>
              </w:rPr>
            </w:pPr>
            <w:r w:rsidRPr="00686E3C">
              <w:rPr>
                <w:rFonts w:ascii="Arial" w:eastAsia="Times New Roman" w:hAnsi="Arial" w:cs="Arial"/>
                <w:sz w:val="20"/>
                <w:szCs w:val="20"/>
                <w:lang w:eastAsia="ar-SA"/>
              </w:rPr>
              <w:t xml:space="preserve">99. [  ] Don’t Know&gt;&gt; </w:t>
            </w:r>
            <w:r w:rsidRPr="00686E3C">
              <w:rPr>
                <w:rFonts w:ascii="Arial" w:eastAsia="Times New Roman" w:hAnsi="Arial" w:cs="Arial"/>
                <w:b/>
                <w:sz w:val="20"/>
                <w:szCs w:val="20"/>
                <w:lang w:eastAsia="ar-SA"/>
              </w:rPr>
              <w:t>skip to D12</w:t>
            </w:r>
          </w:p>
          <w:p w14:paraId="3FB85BE3" w14:textId="77777777" w:rsidR="003B0D3A" w:rsidRDefault="003B0D3A" w:rsidP="00823E21">
            <w:pPr>
              <w:suppressAutoHyphens/>
              <w:autoSpaceDE w:val="0"/>
              <w:spacing w:after="0" w:line="240" w:lineRule="auto"/>
              <w:rPr>
                <w:rFonts w:ascii="Arial" w:eastAsia="Times New Roman" w:hAnsi="Arial" w:cs="Arial"/>
                <w:sz w:val="20"/>
                <w:szCs w:val="20"/>
                <w:lang w:eastAsia="ar-SA"/>
              </w:rPr>
            </w:pPr>
          </w:p>
        </w:tc>
      </w:tr>
      <w:tr w:rsidR="003B0D3A" w:rsidRPr="00686E3C" w14:paraId="0145B7DB" w14:textId="77777777" w:rsidTr="003B0D3A">
        <w:trPr>
          <w:trHeight w:val="230"/>
        </w:trPr>
        <w:tc>
          <w:tcPr>
            <w:tcW w:w="619" w:type="dxa"/>
            <w:tcBorders>
              <w:top w:val="single" w:sz="4" w:space="0" w:color="000000"/>
              <w:left w:val="single" w:sz="4" w:space="0" w:color="000000"/>
              <w:bottom w:val="single" w:sz="4" w:space="0" w:color="000000"/>
            </w:tcBorders>
          </w:tcPr>
          <w:p w14:paraId="76C5693B"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r w:rsidRPr="00686E3C">
              <w:rPr>
                <w:rFonts w:ascii="Arial" w:eastAsia="Times New Roman" w:hAnsi="Arial" w:cs="Arial"/>
                <w:sz w:val="20"/>
                <w:szCs w:val="20"/>
                <w:lang w:eastAsia="ar-SA"/>
              </w:rPr>
              <w:t>D5</w:t>
            </w:r>
          </w:p>
        </w:tc>
        <w:tc>
          <w:tcPr>
            <w:tcW w:w="1829" w:type="dxa"/>
            <w:tcBorders>
              <w:top w:val="single" w:sz="4" w:space="0" w:color="000000"/>
              <w:left w:val="single" w:sz="4" w:space="0" w:color="000000"/>
              <w:bottom w:val="single" w:sz="4" w:space="0" w:color="000000"/>
            </w:tcBorders>
          </w:tcPr>
          <w:p w14:paraId="0E62F525"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r w:rsidRPr="00686E3C">
              <w:rPr>
                <w:rFonts w:ascii="Arial" w:eastAsia="Times New Roman" w:hAnsi="Arial" w:cs="Arial"/>
                <w:bCs/>
                <w:sz w:val="20"/>
                <w:szCs w:val="20"/>
                <w:lang w:eastAsia="ar-SA"/>
              </w:rPr>
              <w:t>How much was NAME given to drink during the diarrhea? Was he/she given less than usual to drink, about the same amount, or more than usual to drink?</w:t>
            </w:r>
          </w:p>
        </w:tc>
        <w:tc>
          <w:tcPr>
            <w:tcW w:w="2412" w:type="dxa"/>
            <w:tcBorders>
              <w:top w:val="single" w:sz="4" w:space="0" w:color="000000"/>
              <w:left w:val="single" w:sz="4" w:space="0" w:color="000000"/>
              <w:bottom w:val="single" w:sz="4" w:space="0" w:color="000000"/>
            </w:tcBorders>
          </w:tcPr>
          <w:p w14:paraId="056357E6"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p>
          <w:p w14:paraId="4F2FC2A8"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1. [  ] </w:t>
            </w:r>
            <w:r w:rsidRPr="00686E3C">
              <w:rPr>
                <w:rFonts w:ascii="Arial" w:eastAsia="Times New Roman" w:hAnsi="Arial" w:cs="Arial"/>
                <w:bCs/>
                <w:sz w:val="20"/>
                <w:szCs w:val="20"/>
                <w:lang w:eastAsia="ar-SA"/>
              </w:rPr>
              <w:t>Much less</w:t>
            </w:r>
          </w:p>
          <w:p w14:paraId="764B9865"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2. [  ] </w:t>
            </w:r>
            <w:r w:rsidRPr="00686E3C">
              <w:rPr>
                <w:rFonts w:ascii="Arial" w:eastAsia="Times New Roman" w:hAnsi="Arial" w:cs="Arial"/>
                <w:bCs/>
                <w:sz w:val="20"/>
                <w:szCs w:val="20"/>
                <w:lang w:eastAsia="ar-SA"/>
              </w:rPr>
              <w:t>Somewhat less</w:t>
            </w:r>
          </w:p>
          <w:p w14:paraId="4D225413"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3. [  ] </w:t>
            </w:r>
            <w:r w:rsidRPr="00686E3C">
              <w:rPr>
                <w:rFonts w:ascii="Arial" w:eastAsia="Times New Roman" w:hAnsi="Arial" w:cs="Arial"/>
                <w:bCs/>
                <w:sz w:val="20"/>
                <w:szCs w:val="20"/>
                <w:lang w:eastAsia="ar-SA"/>
              </w:rPr>
              <w:t>About the same</w:t>
            </w:r>
          </w:p>
          <w:p w14:paraId="390040A2"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4. [  ] </w:t>
            </w:r>
            <w:r w:rsidRPr="00686E3C">
              <w:rPr>
                <w:rFonts w:ascii="Arial" w:eastAsia="Times New Roman" w:hAnsi="Arial" w:cs="Arial"/>
                <w:bCs/>
                <w:sz w:val="20"/>
                <w:szCs w:val="20"/>
                <w:lang w:eastAsia="ar-SA"/>
              </w:rPr>
              <w:t>More than usual</w:t>
            </w:r>
          </w:p>
          <w:p w14:paraId="59BC579F"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5. [  ] </w:t>
            </w:r>
            <w:r w:rsidRPr="00686E3C">
              <w:rPr>
                <w:rFonts w:ascii="Arial" w:eastAsia="Times New Roman" w:hAnsi="Arial" w:cs="Arial"/>
                <w:bCs/>
                <w:sz w:val="20"/>
                <w:szCs w:val="20"/>
                <w:lang w:eastAsia="ar-SA"/>
              </w:rPr>
              <w:t xml:space="preserve">Nothing to drink </w:t>
            </w:r>
          </w:p>
          <w:p w14:paraId="297A679F" w14:textId="77777777" w:rsidR="003B0D3A" w:rsidRDefault="003B0D3A" w:rsidP="00823E21">
            <w:pPr>
              <w:suppressAutoHyphens/>
              <w:spacing w:after="0" w:line="240" w:lineRule="auto"/>
              <w:rPr>
                <w:rFonts w:ascii="Arial" w:eastAsia="Times New Roman" w:hAnsi="Arial" w:cs="Arial"/>
                <w:bCs/>
                <w:sz w:val="20"/>
                <w:szCs w:val="20"/>
                <w:lang w:eastAsia="ar-SA"/>
              </w:rPr>
            </w:pPr>
            <w:r w:rsidRPr="00686E3C">
              <w:rPr>
                <w:rFonts w:ascii="Arial" w:eastAsia="Times New Roman" w:hAnsi="Arial" w:cs="Arial"/>
                <w:bCs/>
                <w:sz w:val="20"/>
                <w:szCs w:val="20"/>
                <w:lang w:eastAsia="ar-SA"/>
              </w:rPr>
              <w:t>99.</w:t>
            </w:r>
            <w:r w:rsidRPr="00686E3C">
              <w:rPr>
                <w:rFonts w:ascii="Arial" w:eastAsia="Times New Roman" w:hAnsi="Arial" w:cs="Arial"/>
                <w:sz w:val="20"/>
                <w:szCs w:val="20"/>
                <w:lang w:eastAsia="ar-SA"/>
              </w:rPr>
              <w:t xml:space="preserve"> [  ] </w:t>
            </w:r>
            <w:r w:rsidRPr="00686E3C">
              <w:rPr>
                <w:rFonts w:ascii="Arial" w:eastAsia="Times New Roman" w:hAnsi="Arial" w:cs="Arial"/>
                <w:bCs/>
                <w:sz w:val="20"/>
                <w:szCs w:val="20"/>
                <w:lang w:eastAsia="ar-SA"/>
              </w:rPr>
              <w:t>Don’t Know</w:t>
            </w:r>
          </w:p>
        </w:tc>
        <w:tc>
          <w:tcPr>
            <w:tcW w:w="2610" w:type="dxa"/>
            <w:tcBorders>
              <w:top w:val="single" w:sz="4" w:space="0" w:color="000000"/>
              <w:left w:val="single" w:sz="4" w:space="0" w:color="000000"/>
              <w:bottom w:val="single" w:sz="4" w:space="0" w:color="000000"/>
            </w:tcBorders>
          </w:tcPr>
          <w:p w14:paraId="57E61813"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p>
          <w:p w14:paraId="31367E86"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1. [  ] </w:t>
            </w:r>
            <w:r w:rsidRPr="00686E3C">
              <w:rPr>
                <w:rFonts w:ascii="Arial" w:eastAsia="Times New Roman" w:hAnsi="Arial" w:cs="Arial"/>
                <w:bCs/>
                <w:sz w:val="20"/>
                <w:szCs w:val="20"/>
                <w:lang w:eastAsia="ar-SA"/>
              </w:rPr>
              <w:t>Much less</w:t>
            </w:r>
          </w:p>
          <w:p w14:paraId="12A0AA8E"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2. [  ] </w:t>
            </w:r>
            <w:r w:rsidRPr="00686E3C">
              <w:rPr>
                <w:rFonts w:ascii="Arial" w:eastAsia="Times New Roman" w:hAnsi="Arial" w:cs="Arial"/>
                <w:bCs/>
                <w:sz w:val="20"/>
                <w:szCs w:val="20"/>
                <w:lang w:eastAsia="ar-SA"/>
              </w:rPr>
              <w:t>Somewhat less</w:t>
            </w:r>
          </w:p>
          <w:p w14:paraId="38BBD530"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3. [  ] </w:t>
            </w:r>
            <w:r w:rsidRPr="00686E3C">
              <w:rPr>
                <w:rFonts w:ascii="Arial" w:eastAsia="Times New Roman" w:hAnsi="Arial" w:cs="Arial"/>
                <w:bCs/>
                <w:sz w:val="20"/>
                <w:szCs w:val="20"/>
                <w:lang w:eastAsia="ar-SA"/>
              </w:rPr>
              <w:t>About the same</w:t>
            </w:r>
          </w:p>
          <w:p w14:paraId="18EE76D8"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4. [  ] </w:t>
            </w:r>
            <w:r w:rsidRPr="00686E3C">
              <w:rPr>
                <w:rFonts w:ascii="Arial" w:eastAsia="Times New Roman" w:hAnsi="Arial" w:cs="Arial"/>
                <w:bCs/>
                <w:sz w:val="20"/>
                <w:szCs w:val="20"/>
                <w:lang w:eastAsia="ar-SA"/>
              </w:rPr>
              <w:t>More than usual</w:t>
            </w:r>
          </w:p>
          <w:p w14:paraId="0F51FF3C"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5. [  ] </w:t>
            </w:r>
            <w:r w:rsidRPr="00686E3C">
              <w:rPr>
                <w:rFonts w:ascii="Arial" w:eastAsia="Times New Roman" w:hAnsi="Arial" w:cs="Arial"/>
                <w:bCs/>
                <w:sz w:val="20"/>
                <w:szCs w:val="20"/>
                <w:lang w:eastAsia="ar-SA"/>
              </w:rPr>
              <w:t xml:space="preserve">Nothing to drink </w:t>
            </w:r>
          </w:p>
          <w:p w14:paraId="57B94E34" w14:textId="77777777" w:rsidR="003B0D3A" w:rsidRDefault="003B0D3A" w:rsidP="00823E21">
            <w:pPr>
              <w:suppressAutoHyphens/>
              <w:spacing w:after="0" w:line="240" w:lineRule="auto"/>
              <w:rPr>
                <w:rFonts w:ascii="Arial" w:eastAsia="Times New Roman" w:hAnsi="Arial" w:cs="Arial"/>
                <w:bCs/>
                <w:sz w:val="20"/>
                <w:szCs w:val="20"/>
                <w:lang w:eastAsia="ar-SA"/>
              </w:rPr>
            </w:pPr>
            <w:r w:rsidRPr="00686E3C">
              <w:rPr>
                <w:rFonts w:ascii="Arial" w:eastAsia="Times New Roman" w:hAnsi="Arial" w:cs="Arial"/>
                <w:bCs/>
                <w:sz w:val="20"/>
                <w:szCs w:val="20"/>
                <w:lang w:eastAsia="ar-SA"/>
              </w:rPr>
              <w:t>99.</w:t>
            </w:r>
            <w:r w:rsidRPr="00686E3C">
              <w:rPr>
                <w:rFonts w:ascii="Arial" w:eastAsia="Times New Roman" w:hAnsi="Arial" w:cs="Arial"/>
                <w:sz w:val="20"/>
                <w:szCs w:val="20"/>
                <w:lang w:eastAsia="ar-SA"/>
              </w:rPr>
              <w:t xml:space="preserve"> [  ] </w:t>
            </w:r>
            <w:r w:rsidRPr="00686E3C">
              <w:rPr>
                <w:rFonts w:ascii="Arial" w:eastAsia="Times New Roman" w:hAnsi="Arial" w:cs="Arial"/>
                <w:bCs/>
                <w:sz w:val="20"/>
                <w:szCs w:val="20"/>
                <w:lang w:eastAsia="ar-SA"/>
              </w:rPr>
              <w:t>Don’t Know</w:t>
            </w:r>
          </w:p>
        </w:tc>
        <w:tc>
          <w:tcPr>
            <w:tcW w:w="2610" w:type="dxa"/>
            <w:gridSpan w:val="2"/>
            <w:tcBorders>
              <w:top w:val="single" w:sz="4" w:space="0" w:color="000000"/>
              <w:left w:val="single" w:sz="4" w:space="0" w:color="000000"/>
              <w:bottom w:val="single" w:sz="4" w:space="0" w:color="000000"/>
            </w:tcBorders>
          </w:tcPr>
          <w:p w14:paraId="7AF9FD93"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p>
          <w:p w14:paraId="6381E4B0"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1. [  ] </w:t>
            </w:r>
            <w:r w:rsidRPr="00686E3C">
              <w:rPr>
                <w:rFonts w:ascii="Arial" w:eastAsia="Times New Roman" w:hAnsi="Arial" w:cs="Arial"/>
                <w:bCs/>
                <w:sz w:val="20"/>
                <w:szCs w:val="20"/>
                <w:lang w:eastAsia="ar-SA"/>
              </w:rPr>
              <w:t>Much less</w:t>
            </w:r>
          </w:p>
          <w:p w14:paraId="092F308C"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2. [  ] </w:t>
            </w:r>
            <w:r w:rsidRPr="00686E3C">
              <w:rPr>
                <w:rFonts w:ascii="Arial" w:eastAsia="Times New Roman" w:hAnsi="Arial" w:cs="Arial"/>
                <w:bCs/>
                <w:sz w:val="20"/>
                <w:szCs w:val="20"/>
                <w:lang w:eastAsia="ar-SA"/>
              </w:rPr>
              <w:t>Somewhat less</w:t>
            </w:r>
          </w:p>
          <w:p w14:paraId="726620F4"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3. [  ] </w:t>
            </w:r>
            <w:r w:rsidRPr="00686E3C">
              <w:rPr>
                <w:rFonts w:ascii="Arial" w:eastAsia="Times New Roman" w:hAnsi="Arial" w:cs="Arial"/>
                <w:bCs/>
                <w:sz w:val="20"/>
                <w:szCs w:val="20"/>
                <w:lang w:eastAsia="ar-SA"/>
              </w:rPr>
              <w:t>About the same</w:t>
            </w:r>
          </w:p>
          <w:p w14:paraId="530B3663"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4. [  ] </w:t>
            </w:r>
            <w:r w:rsidRPr="00686E3C">
              <w:rPr>
                <w:rFonts w:ascii="Arial" w:eastAsia="Times New Roman" w:hAnsi="Arial" w:cs="Arial"/>
                <w:bCs/>
                <w:sz w:val="20"/>
                <w:szCs w:val="20"/>
                <w:lang w:eastAsia="ar-SA"/>
              </w:rPr>
              <w:t>More than usual</w:t>
            </w:r>
          </w:p>
          <w:p w14:paraId="703256A5"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5. [  ] </w:t>
            </w:r>
            <w:r w:rsidRPr="00686E3C">
              <w:rPr>
                <w:rFonts w:ascii="Arial" w:eastAsia="Times New Roman" w:hAnsi="Arial" w:cs="Arial"/>
                <w:bCs/>
                <w:sz w:val="20"/>
                <w:szCs w:val="20"/>
                <w:lang w:eastAsia="ar-SA"/>
              </w:rPr>
              <w:t xml:space="preserve">Nothing to drink </w:t>
            </w:r>
          </w:p>
          <w:p w14:paraId="5632DA3F" w14:textId="77777777" w:rsidR="003B0D3A" w:rsidRDefault="003B0D3A" w:rsidP="00823E21">
            <w:pPr>
              <w:suppressAutoHyphens/>
              <w:spacing w:after="0" w:line="240" w:lineRule="auto"/>
              <w:rPr>
                <w:rFonts w:ascii="Arial" w:eastAsia="Times New Roman" w:hAnsi="Arial" w:cs="Arial"/>
                <w:bCs/>
                <w:sz w:val="20"/>
                <w:szCs w:val="20"/>
                <w:lang w:eastAsia="ar-SA"/>
              </w:rPr>
            </w:pPr>
            <w:r w:rsidRPr="00686E3C">
              <w:rPr>
                <w:rFonts w:ascii="Arial" w:eastAsia="Times New Roman" w:hAnsi="Arial" w:cs="Arial"/>
                <w:bCs/>
                <w:sz w:val="20"/>
                <w:szCs w:val="20"/>
                <w:lang w:eastAsia="ar-SA"/>
              </w:rPr>
              <w:t>99.</w:t>
            </w:r>
            <w:r w:rsidRPr="00686E3C">
              <w:rPr>
                <w:rFonts w:ascii="Arial" w:eastAsia="Times New Roman" w:hAnsi="Arial" w:cs="Arial"/>
                <w:sz w:val="20"/>
                <w:szCs w:val="20"/>
                <w:lang w:eastAsia="ar-SA"/>
              </w:rPr>
              <w:t xml:space="preserve"> [  ] </w:t>
            </w:r>
            <w:r w:rsidRPr="00686E3C">
              <w:rPr>
                <w:rFonts w:ascii="Arial" w:eastAsia="Times New Roman" w:hAnsi="Arial" w:cs="Arial"/>
                <w:bCs/>
                <w:sz w:val="20"/>
                <w:szCs w:val="20"/>
                <w:lang w:eastAsia="ar-SA"/>
              </w:rPr>
              <w:t>Don’t Know</w:t>
            </w:r>
          </w:p>
        </w:tc>
        <w:tc>
          <w:tcPr>
            <w:tcW w:w="2520" w:type="dxa"/>
            <w:tcBorders>
              <w:top w:val="single" w:sz="4" w:space="0" w:color="000000"/>
              <w:left w:val="single" w:sz="4" w:space="0" w:color="000000"/>
              <w:bottom w:val="single" w:sz="4" w:space="0" w:color="000000"/>
            </w:tcBorders>
          </w:tcPr>
          <w:p w14:paraId="77EB88B6"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p>
          <w:p w14:paraId="21E8A88D"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1. [  ] </w:t>
            </w:r>
            <w:r w:rsidRPr="00686E3C">
              <w:rPr>
                <w:rFonts w:ascii="Arial" w:eastAsia="Times New Roman" w:hAnsi="Arial" w:cs="Arial"/>
                <w:bCs/>
                <w:sz w:val="20"/>
                <w:szCs w:val="20"/>
                <w:lang w:eastAsia="ar-SA"/>
              </w:rPr>
              <w:t>Much less</w:t>
            </w:r>
          </w:p>
          <w:p w14:paraId="7596FB91"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2. [  ] </w:t>
            </w:r>
            <w:r w:rsidRPr="00686E3C">
              <w:rPr>
                <w:rFonts w:ascii="Arial" w:eastAsia="Times New Roman" w:hAnsi="Arial" w:cs="Arial"/>
                <w:bCs/>
                <w:sz w:val="20"/>
                <w:szCs w:val="20"/>
                <w:lang w:eastAsia="ar-SA"/>
              </w:rPr>
              <w:t>Somewhat less</w:t>
            </w:r>
          </w:p>
          <w:p w14:paraId="3C3DDB6B"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3. [  ] </w:t>
            </w:r>
            <w:r w:rsidRPr="00686E3C">
              <w:rPr>
                <w:rFonts w:ascii="Arial" w:eastAsia="Times New Roman" w:hAnsi="Arial" w:cs="Arial"/>
                <w:bCs/>
                <w:sz w:val="20"/>
                <w:szCs w:val="20"/>
                <w:lang w:eastAsia="ar-SA"/>
              </w:rPr>
              <w:t>About the same</w:t>
            </w:r>
          </w:p>
          <w:p w14:paraId="2C176785"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4. [  ] </w:t>
            </w:r>
            <w:r w:rsidRPr="00686E3C">
              <w:rPr>
                <w:rFonts w:ascii="Arial" w:eastAsia="Times New Roman" w:hAnsi="Arial" w:cs="Arial"/>
                <w:bCs/>
                <w:sz w:val="20"/>
                <w:szCs w:val="20"/>
                <w:lang w:eastAsia="ar-SA"/>
              </w:rPr>
              <w:t>More than usual</w:t>
            </w:r>
          </w:p>
          <w:p w14:paraId="18EB3661"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5. [  ] </w:t>
            </w:r>
            <w:r w:rsidRPr="00686E3C">
              <w:rPr>
                <w:rFonts w:ascii="Arial" w:eastAsia="Times New Roman" w:hAnsi="Arial" w:cs="Arial"/>
                <w:bCs/>
                <w:sz w:val="20"/>
                <w:szCs w:val="20"/>
                <w:lang w:eastAsia="ar-SA"/>
              </w:rPr>
              <w:t xml:space="preserve">Nothing to drink </w:t>
            </w:r>
          </w:p>
          <w:p w14:paraId="1291F1A5" w14:textId="77777777" w:rsidR="003B0D3A" w:rsidRDefault="003B0D3A" w:rsidP="00823E21">
            <w:pPr>
              <w:suppressAutoHyphens/>
              <w:spacing w:after="0" w:line="240" w:lineRule="auto"/>
              <w:rPr>
                <w:rFonts w:ascii="Arial" w:eastAsia="Times New Roman" w:hAnsi="Arial" w:cs="Arial"/>
                <w:bCs/>
                <w:sz w:val="20"/>
                <w:szCs w:val="20"/>
                <w:lang w:eastAsia="ar-SA"/>
              </w:rPr>
            </w:pPr>
            <w:r w:rsidRPr="00686E3C">
              <w:rPr>
                <w:rFonts w:ascii="Arial" w:eastAsia="Times New Roman" w:hAnsi="Arial" w:cs="Arial"/>
                <w:bCs/>
                <w:sz w:val="20"/>
                <w:szCs w:val="20"/>
                <w:lang w:eastAsia="ar-SA"/>
              </w:rPr>
              <w:t>99.</w:t>
            </w:r>
            <w:r w:rsidRPr="00686E3C">
              <w:rPr>
                <w:rFonts w:ascii="Arial" w:eastAsia="Times New Roman" w:hAnsi="Arial" w:cs="Arial"/>
                <w:sz w:val="20"/>
                <w:szCs w:val="20"/>
                <w:lang w:eastAsia="ar-SA"/>
              </w:rPr>
              <w:t xml:space="preserve"> [  ] </w:t>
            </w:r>
            <w:r w:rsidRPr="00686E3C">
              <w:rPr>
                <w:rFonts w:ascii="Arial" w:eastAsia="Times New Roman" w:hAnsi="Arial" w:cs="Arial"/>
                <w:bCs/>
                <w:sz w:val="20"/>
                <w:szCs w:val="20"/>
                <w:lang w:eastAsia="ar-SA"/>
              </w:rPr>
              <w:t>Don’t Know</w:t>
            </w:r>
          </w:p>
        </w:tc>
        <w:tc>
          <w:tcPr>
            <w:tcW w:w="2250" w:type="dxa"/>
            <w:tcBorders>
              <w:top w:val="single" w:sz="4" w:space="0" w:color="000000"/>
              <w:left w:val="single" w:sz="4" w:space="0" w:color="000000"/>
              <w:bottom w:val="single" w:sz="4" w:space="0" w:color="000000"/>
              <w:right w:val="single" w:sz="4" w:space="0" w:color="000000"/>
            </w:tcBorders>
          </w:tcPr>
          <w:p w14:paraId="03F00895" w14:textId="77777777" w:rsidR="003B0D3A" w:rsidRDefault="003B0D3A" w:rsidP="00823E21">
            <w:pPr>
              <w:suppressAutoHyphens/>
              <w:autoSpaceDE w:val="0"/>
              <w:snapToGrid w:val="0"/>
              <w:spacing w:after="0" w:line="240" w:lineRule="auto"/>
              <w:rPr>
                <w:rFonts w:ascii="Arial" w:eastAsia="Times New Roman" w:hAnsi="Arial" w:cs="Arial"/>
                <w:sz w:val="20"/>
                <w:szCs w:val="20"/>
                <w:lang w:eastAsia="ar-SA"/>
              </w:rPr>
            </w:pPr>
          </w:p>
          <w:p w14:paraId="2A85F41A" w14:textId="77777777" w:rsidR="003B0D3A" w:rsidRDefault="003B0D3A" w:rsidP="00823E21">
            <w:pPr>
              <w:suppressAutoHyphens/>
              <w:autoSpaceDE w:val="0"/>
              <w:snapToGrid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1. [  ] </w:t>
            </w:r>
            <w:r w:rsidRPr="00686E3C">
              <w:rPr>
                <w:rFonts w:ascii="Arial" w:eastAsia="Times New Roman" w:hAnsi="Arial" w:cs="Arial"/>
                <w:bCs/>
                <w:sz w:val="20"/>
                <w:szCs w:val="20"/>
                <w:lang w:eastAsia="ar-SA"/>
              </w:rPr>
              <w:t>Much less</w:t>
            </w:r>
          </w:p>
          <w:p w14:paraId="6FF25738"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2. [  ] </w:t>
            </w:r>
            <w:r w:rsidRPr="00686E3C">
              <w:rPr>
                <w:rFonts w:ascii="Arial" w:eastAsia="Times New Roman" w:hAnsi="Arial" w:cs="Arial"/>
                <w:bCs/>
                <w:sz w:val="20"/>
                <w:szCs w:val="20"/>
                <w:lang w:eastAsia="ar-SA"/>
              </w:rPr>
              <w:t>Somewhat less</w:t>
            </w:r>
          </w:p>
          <w:p w14:paraId="3F08EE03"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3. [  ] </w:t>
            </w:r>
            <w:r w:rsidRPr="00686E3C">
              <w:rPr>
                <w:rFonts w:ascii="Arial" w:eastAsia="Times New Roman" w:hAnsi="Arial" w:cs="Arial"/>
                <w:bCs/>
                <w:sz w:val="20"/>
                <w:szCs w:val="20"/>
                <w:lang w:eastAsia="ar-SA"/>
              </w:rPr>
              <w:t>About the same</w:t>
            </w:r>
          </w:p>
          <w:p w14:paraId="549FCDDE"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4. [  ] </w:t>
            </w:r>
            <w:r w:rsidRPr="00686E3C">
              <w:rPr>
                <w:rFonts w:ascii="Arial" w:eastAsia="Times New Roman" w:hAnsi="Arial" w:cs="Arial"/>
                <w:bCs/>
                <w:sz w:val="20"/>
                <w:szCs w:val="20"/>
                <w:lang w:eastAsia="ar-SA"/>
              </w:rPr>
              <w:t>More than usual</w:t>
            </w:r>
          </w:p>
          <w:p w14:paraId="11A9A341" w14:textId="77777777" w:rsidR="003B0D3A" w:rsidRDefault="003B0D3A" w:rsidP="00823E21">
            <w:pPr>
              <w:suppressAutoHyphens/>
              <w:autoSpaceDE w:val="0"/>
              <w:spacing w:after="0" w:line="240" w:lineRule="auto"/>
              <w:rPr>
                <w:rFonts w:ascii="Arial" w:eastAsia="Times New Roman" w:hAnsi="Arial" w:cs="Arial"/>
                <w:bCs/>
                <w:sz w:val="20"/>
                <w:szCs w:val="20"/>
                <w:lang w:eastAsia="ar-SA"/>
              </w:rPr>
            </w:pPr>
            <w:r w:rsidRPr="00686E3C">
              <w:rPr>
                <w:rFonts w:ascii="Arial" w:eastAsia="Times New Roman" w:hAnsi="Arial" w:cs="Arial"/>
                <w:sz w:val="20"/>
                <w:szCs w:val="20"/>
                <w:lang w:eastAsia="ar-SA"/>
              </w:rPr>
              <w:t xml:space="preserve">5. [  ] </w:t>
            </w:r>
            <w:r w:rsidRPr="00686E3C">
              <w:rPr>
                <w:rFonts w:ascii="Arial" w:eastAsia="Times New Roman" w:hAnsi="Arial" w:cs="Arial"/>
                <w:bCs/>
                <w:sz w:val="20"/>
                <w:szCs w:val="20"/>
                <w:lang w:eastAsia="ar-SA"/>
              </w:rPr>
              <w:t xml:space="preserve">Nothing to drink </w:t>
            </w:r>
          </w:p>
          <w:p w14:paraId="33E8B3C7" w14:textId="77777777" w:rsidR="003B0D3A" w:rsidRDefault="003B0D3A" w:rsidP="00823E21">
            <w:pPr>
              <w:suppressAutoHyphens/>
              <w:spacing w:after="0" w:line="240" w:lineRule="auto"/>
              <w:rPr>
                <w:rFonts w:ascii="Arial" w:eastAsia="Times New Roman" w:hAnsi="Arial" w:cs="Arial"/>
                <w:bCs/>
                <w:sz w:val="20"/>
                <w:szCs w:val="20"/>
                <w:lang w:eastAsia="ar-SA"/>
              </w:rPr>
            </w:pPr>
            <w:r w:rsidRPr="00686E3C">
              <w:rPr>
                <w:rFonts w:ascii="Arial" w:eastAsia="Times New Roman" w:hAnsi="Arial" w:cs="Arial"/>
                <w:bCs/>
                <w:sz w:val="20"/>
                <w:szCs w:val="20"/>
                <w:lang w:eastAsia="ar-SA"/>
              </w:rPr>
              <w:t>99.</w:t>
            </w:r>
            <w:r w:rsidRPr="00686E3C">
              <w:rPr>
                <w:rFonts w:ascii="Arial" w:eastAsia="Times New Roman" w:hAnsi="Arial" w:cs="Arial"/>
                <w:sz w:val="20"/>
                <w:szCs w:val="20"/>
                <w:lang w:eastAsia="ar-SA"/>
              </w:rPr>
              <w:t xml:space="preserve"> [  ] </w:t>
            </w:r>
            <w:r w:rsidRPr="00686E3C">
              <w:rPr>
                <w:rFonts w:ascii="Arial" w:eastAsia="Times New Roman" w:hAnsi="Arial" w:cs="Arial"/>
                <w:bCs/>
                <w:sz w:val="20"/>
                <w:szCs w:val="20"/>
                <w:lang w:eastAsia="ar-SA"/>
              </w:rPr>
              <w:t>Don’t Know</w:t>
            </w:r>
          </w:p>
        </w:tc>
      </w:tr>
    </w:tbl>
    <w:p w14:paraId="6AAB08E0" w14:textId="77777777" w:rsidR="003B0D3A" w:rsidRDefault="003B0D3A" w:rsidP="003B0D3A">
      <w:pPr>
        <w:spacing w:after="0" w:line="240" w:lineRule="auto"/>
        <w:rPr>
          <w:rFonts w:ascii="Times New Roman" w:eastAsia="SimSun" w:hAnsi="Times New Roman" w:cs="Times New Roman"/>
          <w:sz w:val="24"/>
          <w:szCs w:val="24"/>
          <w:lang w:eastAsia="zh-CN"/>
        </w:rPr>
      </w:pPr>
    </w:p>
    <w:tbl>
      <w:tblPr>
        <w:tblW w:w="15750" w:type="dxa"/>
        <w:tblInd w:w="108" w:type="dxa"/>
        <w:tblLayout w:type="fixed"/>
        <w:tblLook w:val="0000" w:firstRow="0" w:lastRow="0" w:firstColumn="0" w:lastColumn="0" w:noHBand="0" w:noVBand="0"/>
      </w:tblPr>
      <w:tblGrid>
        <w:gridCol w:w="619"/>
        <w:gridCol w:w="11"/>
        <w:gridCol w:w="2250"/>
        <w:gridCol w:w="2322"/>
        <w:gridCol w:w="18"/>
        <w:gridCol w:w="2502"/>
        <w:gridCol w:w="18"/>
        <w:gridCol w:w="2502"/>
        <w:gridCol w:w="18"/>
        <w:gridCol w:w="2682"/>
        <w:gridCol w:w="18"/>
        <w:gridCol w:w="2772"/>
        <w:gridCol w:w="18"/>
      </w:tblGrid>
      <w:tr w:rsidR="003B0D3A" w:rsidRPr="00686E3C" w14:paraId="50DB2FF0" w14:textId="77777777" w:rsidTr="00924554">
        <w:trPr>
          <w:gridAfter w:val="1"/>
          <w:wAfter w:w="18" w:type="dxa"/>
          <w:trHeight w:val="230"/>
        </w:trPr>
        <w:tc>
          <w:tcPr>
            <w:tcW w:w="2880" w:type="dxa"/>
            <w:gridSpan w:val="3"/>
            <w:tcBorders>
              <w:top w:val="single" w:sz="4" w:space="0" w:color="000000"/>
              <w:left w:val="single" w:sz="4" w:space="0" w:color="000000"/>
              <w:bottom w:val="single" w:sz="4" w:space="0" w:color="000000"/>
            </w:tcBorders>
            <w:shd w:val="clear" w:color="auto" w:fill="D9D9D9" w:themeFill="background1" w:themeFillShade="D9"/>
          </w:tcPr>
          <w:p w14:paraId="3E805BAF"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322" w:type="dxa"/>
            <w:tcBorders>
              <w:top w:val="single" w:sz="4" w:space="0" w:color="000000"/>
              <w:left w:val="single" w:sz="4" w:space="0" w:color="000000"/>
              <w:bottom w:val="single" w:sz="4" w:space="0" w:color="000000"/>
            </w:tcBorders>
            <w:shd w:val="clear" w:color="auto" w:fill="D9D9D9" w:themeFill="background1" w:themeFillShade="D9"/>
          </w:tcPr>
          <w:p w14:paraId="5D4A1380" w14:textId="77777777" w:rsidR="003B0D3A" w:rsidRDefault="003B0D3A" w:rsidP="00823E21">
            <w:pPr>
              <w:autoSpaceDE w:val="0"/>
              <w:snapToGrid w:val="0"/>
              <w:spacing w:after="0" w:line="240" w:lineRule="auto"/>
              <w:rPr>
                <w:rFonts w:ascii="Arial" w:eastAsia="SimSun" w:hAnsi="Arial" w:cs="Arial"/>
                <w:b/>
                <w:bCs/>
                <w:sz w:val="18"/>
                <w:szCs w:val="18"/>
                <w:lang w:eastAsia="zh-CN"/>
              </w:rPr>
            </w:pPr>
          </w:p>
          <w:p w14:paraId="7DDB07E9" w14:textId="77777777" w:rsidR="003B0D3A" w:rsidRDefault="003B0D3A"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1. OLDEST CHILD under the age of 5</w:t>
            </w:r>
          </w:p>
        </w:tc>
        <w:tc>
          <w:tcPr>
            <w:tcW w:w="2520" w:type="dxa"/>
            <w:gridSpan w:val="2"/>
            <w:tcBorders>
              <w:top w:val="single" w:sz="4" w:space="0" w:color="000000"/>
              <w:left w:val="single" w:sz="4" w:space="0" w:color="000000"/>
              <w:bottom w:val="single" w:sz="4" w:space="0" w:color="000000"/>
            </w:tcBorders>
            <w:shd w:val="clear" w:color="auto" w:fill="D9D9D9" w:themeFill="background1" w:themeFillShade="D9"/>
          </w:tcPr>
          <w:p w14:paraId="56CB83DB" w14:textId="77777777" w:rsidR="003B0D3A" w:rsidRDefault="003B0D3A" w:rsidP="00823E21">
            <w:pPr>
              <w:autoSpaceDE w:val="0"/>
              <w:snapToGrid w:val="0"/>
              <w:spacing w:after="0" w:line="240" w:lineRule="auto"/>
              <w:rPr>
                <w:rFonts w:ascii="Arial" w:eastAsia="SimSun" w:hAnsi="Arial" w:cs="Arial"/>
                <w:b/>
                <w:bCs/>
                <w:sz w:val="18"/>
                <w:szCs w:val="18"/>
                <w:lang w:eastAsia="zh-CN"/>
              </w:rPr>
            </w:pPr>
          </w:p>
          <w:p w14:paraId="588E5F78" w14:textId="77777777" w:rsidR="003B0D3A" w:rsidRDefault="003B0D3A"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2. SECOND OLDEST CHILD under the age of 5</w:t>
            </w:r>
          </w:p>
        </w:tc>
        <w:tc>
          <w:tcPr>
            <w:tcW w:w="2520" w:type="dxa"/>
            <w:gridSpan w:val="2"/>
            <w:tcBorders>
              <w:top w:val="single" w:sz="4" w:space="0" w:color="000000"/>
              <w:left w:val="single" w:sz="4" w:space="0" w:color="000000"/>
              <w:bottom w:val="single" w:sz="4" w:space="0" w:color="000000"/>
            </w:tcBorders>
            <w:shd w:val="clear" w:color="auto" w:fill="D9D9D9" w:themeFill="background1" w:themeFillShade="D9"/>
          </w:tcPr>
          <w:p w14:paraId="68F1628C" w14:textId="77777777" w:rsidR="003B0D3A" w:rsidRDefault="003B0D3A" w:rsidP="00823E21">
            <w:pPr>
              <w:autoSpaceDE w:val="0"/>
              <w:snapToGrid w:val="0"/>
              <w:spacing w:after="0" w:line="240" w:lineRule="auto"/>
              <w:rPr>
                <w:rFonts w:ascii="Arial" w:eastAsia="SimSun" w:hAnsi="Arial" w:cs="Arial"/>
                <w:b/>
                <w:bCs/>
                <w:sz w:val="18"/>
                <w:szCs w:val="18"/>
                <w:lang w:eastAsia="zh-CN"/>
              </w:rPr>
            </w:pPr>
          </w:p>
          <w:p w14:paraId="0F5E7A8A" w14:textId="77777777" w:rsidR="003B0D3A" w:rsidRDefault="003B0D3A" w:rsidP="00823E21">
            <w:pPr>
              <w:autoSpaceDE w:val="0"/>
              <w:spacing w:after="0" w:line="240" w:lineRule="auto"/>
              <w:rPr>
                <w:rFonts w:ascii="Arial" w:eastAsia="SimSun" w:hAnsi="Arial" w:cs="Arial"/>
                <w:sz w:val="18"/>
                <w:szCs w:val="18"/>
                <w:lang w:eastAsia="zh-CN"/>
              </w:rPr>
            </w:pPr>
            <w:r w:rsidRPr="00686E3C">
              <w:rPr>
                <w:rFonts w:ascii="Arial" w:eastAsia="SimSun" w:hAnsi="Arial" w:cs="Arial"/>
                <w:b/>
                <w:bCs/>
                <w:sz w:val="18"/>
                <w:szCs w:val="18"/>
                <w:lang w:eastAsia="zh-CN"/>
              </w:rPr>
              <w:t>3. THIRD OLDEST CHILD under the age of 5</w:t>
            </w:r>
          </w:p>
        </w:tc>
        <w:tc>
          <w:tcPr>
            <w:tcW w:w="2700" w:type="dxa"/>
            <w:gridSpan w:val="2"/>
            <w:tcBorders>
              <w:top w:val="single" w:sz="4" w:space="0" w:color="000000"/>
              <w:left w:val="single" w:sz="4" w:space="0" w:color="000000"/>
              <w:bottom w:val="single" w:sz="4" w:space="0" w:color="000000"/>
            </w:tcBorders>
            <w:shd w:val="clear" w:color="auto" w:fill="D9D9D9" w:themeFill="background1" w:themeFillShade="D9"/>
          </w:tcPr>
          <w:p w14:paraId="368FC644" w14:textId="77777777" w:rsidR="003B0D3A" w:rsidRDefault="003B0D3A" w:rsidP="00823E21">
            <w:pPr>
              <w:autoSpaceDE w:val="0"/>
              <w:snapToGrid w:val="0"/>
              <w:spacing w:after="0" w:line="240" w:lineRule="auto"/>
              <w:rPr>
                <w:rFonts w:ascii="Arial" w:eastAsia="SimSun" w:hAnsi="Arial" w:cs="Arial"/>
                <w:b/>
                <w:bCs/>
                <w:sz w:val="18"/>
                <w:szCs w:val="18"/>
                <w:lang w:eastAsia="zh-CN"/>
              </w:rPr>
            </w:pPr>
          </w:p>
          <w:p w14:paraId="44B5F924" w14:textId="77777777" w:rsidR="003B0D3A" w:rsidRDefault="003B0D3A"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4. FOURTH OLDEST CHILD under the age of 5</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423BD23" w14:textId="77777777" w:rsidR="003B0D3A" w:rsidRDefault="003B0D3A" w:rsidP="00823E21">
            <w:pPr>
              <w:autoSpaceDE w:val="0"/>
              <w:snapToGrid w:val="0"/>
              <w:spacing w:after="0" w:line="240" w:lineRule="auto"/>
              <w:rPr>
                <w:rFonts w:ascii="Arial" w:eastAsia="SimSun" w:hAnsi="Arial" w:cs="Arial"/>
                <w:b/>
                <w:bCs/>
                <w:sz w:val="18"/>
                <w:szCs w:val="18"/>
                <w:lang w:eastAsia="zh-CN"/>
              </w:rPr>
            </w:pPr>
          </w:p>
          <w:p w14:paraId="3A1BA023" w14:textId="77777777" w:rsidR="003B0D3A" w:rsidRDefault="003B0D3A"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5. FIFTH OLDEST CHILD under the age of 5</w:t>
            </w:r>
          </w:p>
        </w:tc>
      </w:tr>
      <w:tr w:rsidR="003B0D3A" w:rsidRPr="00686E3C" w14:paraId="3FF516DA" w14:textId="77777777" w:rsidTr="00924554">
        <w:trPr>
          <w:gridAfter w:val="1"/>
          <w:wAfter w:w="18" w:type="dxa"/>
          <w:trHeight w:val="1297"/>
        </w:trPr>
        <w:tc>
          <w:tcPr>
            <w:tcW w:w="619" w:type="dxa"/>
            <w:tcBorders>
              <w:top w:val="single" w:sz="4" w:space="0" w:color="000000"/>
              <w:left w:val="single" w:sz="4" w:space="0" w:color="000000"/>
              <w:bottom w:val="single" w:sz="4" w:space="0" w:color="000000"/>
            </w:tcBorders>
          </w:tcPr>
          <w:p w14:paraId="03CAE02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D6</w:t>
            </w:r>
          </w:p>
        </w:tc>
        <w:tc>
          <w:tcPr>
            <w:tcW w:w="2261" w:type="dxa"/>
            <w:gridSpan w:val="2"/>
            <w:tcBorders>
              <w:top w:val="single" w:sz="4" w:space="0" w:color="000000"/>
              <w:left w:val="single" w:sz="4" w:space="0" w:color="000000"/>
              <w:bottom w:val="single" w:sz="4" w:space="0" w:color="000000"/>
            </w:tcBorders>
          </w:tcPr>
          <w:p w14:paraId="190538F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How many days did [NAME] suffer from diarrhea during the last illness?</w:t>
            </w:r>
          </w:p>
        </w:tc>
        <w:tc>
          <w:tcPr>
            <w:tcW w:w="2322" w:type="dxa"/>
            <w:tcBorders>
              <w:top w:val="single" w:sz="4" w:space="0" w:color="000000"/>
              <w:left w:val="single" w:sz="4" w:space="0" w:color="000000"/>
              <w:bottom w:val="single" w:sz="4" w:space="0" w:color="000000"/>
            </w:tcBorders>
          </w:tcPr>
          <w:p w14:paraId="78663F0D"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58DDD3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2E6B8A3A" w14:textId="77777777" w:rsidR="003B0D3A" w:rsidRDefault="003B0D3A" w:rsidP="00823E21">
            <w:pPr>
              <w:autoSpaceDE w:val="0"/>
              <w:spacing w:after="0" w:line="240" w:lineRule="auto"/>
              <w:rPr>
                <w:rFonts w:ascii="Arial" w:eastAsia="SimSun" w:hAnsi="Arial" w:cs="Arial"/>
                <w:sz w:val="20"/>
                <w:szCs w:val="20"/>
                <w:lang w:eastAsia="zh-CN"/>
              </w:rPr>
            </w:pPr>
          </w:p>
          <w:p w14:paraId="6EA29C5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520" w:type="dxa"/>
            <w:gridSpan w:val="2"/>
            <w:tcBorders>
              <w:top w:val="single" w:sz="4" w:space="0" w:color="000000"/>
              <w:left w:val="single" w:sz="4" w:space="0" w:color="000000"/>
              <w:bottom w:val="single" w:sz="4" w:space="0" w:color="000000"/>
            </w:tcBorders>
          </w:tcPr>
          <w:p w14:paraId="6F54F4E5" w14:textId="77777777" w:rsidR="003B0D3A" w:rsidRDefault="003B0D3A" w:rsidP="00823E21">
            <w:pPr>
              <w:autoSpaceDE w:val="0"/>
              <w:spacing w:after="0" w:line="240" w:lineRule="auto"/>
              <w:rPr>
                <w:rFonts w:ascii="Arial" w:eastAsia="SimSun" w:hAnsi="Arial" w:cs="Arial"/>
                <w:sz w:val="20"/>
                <w:szCs w:val="20"/>
                <w:lang w:eastAsia="zh-CN"/>
              </w:rPr>
            </w:pPr>
          </w:p>
          <w:p w14:paraId="2943EB0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2D9D4749" w14:textId="77777777" w:rsidR="003B0D3A" w:rsidRDefault="003B0D3A" w:rsidP="00823E21">
            <w:pPr>
              <w:autoSpaceDE w:val="0"/>
              <w:spacing w:after="0" w:line="240" w:lineRule="auto"/>
              <w:rPr>
                <w:rFonts w:ascii="Arial" w:eastAsia="SimSun" w:hAnsi="Arial" w:cs="Arial"/>
                <w:sz w:val="20"/>
                <w:szCs w:val="20"/>
                <w:lang w:eastAsia="zh-CN"/>
              </w:rPr>
            </w:pPr>
          </w:p>
          <w:p w14:paraId="05C4952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520" w:type="dxa"/>
            <w:gridSpan w:val="2"/>
            <w:tcBorders>
              <w:top w:val="single" w:sz="4" w:space="0" w:color="000000"/>
              <w:left w:val="single" w:sz="4" w:space="0" w:color="000000"/>
              <w:bottom w:val="single" w:sz="4" w:space="0" w:color="000000"/>
            </w:tcBorders>
          </w:tcPr>
          <w:p w14:paraId="619A1C7B" w14:textId="77777777" w:rsidR="003B0D3A" w:rsidRDefault="003B0D3A" w:rsidP="00823E21">
            <w:pPr>
              <w:autoSpaceDE w:val="0"/>
              <w:spacing w:after="0" w:line="240" w:lineRule="auto"/>
              <w:rPr>
                <w:rFonts w:ascii="Arial" w:eastAsia="SimSun" w:hAnsi="Arial" w:cs="Arial"/>
                <w:sz w:val="20"/>
                <w:szCs w:val="20"/>
                <w:lang w:eastAsia="zh-CN"/>
              </w:rPr>
            </w:pPr>
          </w:p>
          <w:p w14:paraId="7043806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68A315C9" w14:textId="77777777" w:rsidR="003B0D3A" w:rsidRDefault="003B0D3A" w:rsidP="00823E21">
            <w:pPr>
              <w:autoSpaceDE w:val="0"/>
              <w:spacing w:after="0" w:line="240" w:lineRule="auto"/>
              <w:rPr>
                <w:rFonts w:ascii="Arial" w:eastAsia="SimSun" w:hAnsi="Arial" w:cs="Arial"/>
                <w:sz w:val="20"/>
                <w:szCs w:val="20"/>
                <w:lang w:eastAsia="zh-CN"/>
              </w:rPr>
            </w:pPr>
          </w:p>
          <w:p w14:paraId="5387BCC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700" w:type="dxa"/>
            <w:gridSpan w:val="2"/>
            <w:tcBorders>
              <w:top w:val="single" w:sz="4" w:space="0" w:color="000000"/>
              <w:left w:val="single" w:sz="4" w:space="0" w:color="000000"/>
              <w:bottom w:val="single" w:sz="4" w:space="0" w:color="000000"/>
            </w:tcBorders>
          </w:tcPr>
          <w:p w14:paraId="1961E255" w14:textId="77777777" w:rsidR="003B0D3A" w:rsidRDefault="003B0D3A" w:rsidP="00823E21">
            <w:pPr>
              <w:autoSpaceDE w:val="0"/>
              <w:spacing w:after="0" w:line="240" w:lineRule="auto"/>
              <w:rPr>
                <w:rFonts w:ascii="Arial" w:eastAsia="SimSun" w:hAnsi="Arial" w:cs="Arial"/>
                <w:sz w:val="20"/>
                <w:szCs w:val="20"/>
                <w:lang w:eastAsia="zh-CN"/>
              </w:rPr>
            </w:pPr>
          </w:p>
          <w:p w14:paraId="5B3487A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09451B64" w14:textId="77777777" w:rsidR="003B0D3A" w:rsidRDefault="003B0D3A" w:rsidP="00823E21">
            <w:pPr>
              <w:autoSpaceDE w:val="0"/>
              <w:spacing w:after="0" w:line="240" w:lineRule="auto"/>
              <w:rPr>
                <w:rFonts w:ascii="Arial" w:eastAsia="SimSun" w:hAnsi="Arial" w:cs="Arial"/>
                <w:sz w:val="20"/>
                <w:szCs w:val="20"/>
                <w:lang w:eastAsia="zh-CN"/>
              </w:rPr>
            </w:pPr>
          </w:p>
          <w:p w14:paraId="3B38794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r w:rsidRPr="00686E3C">
              <w:rPr>
                <w:rFonts w:ascii="Arial" w:eastAsia="SimSun" w:hAnsi="Arial" w:cs="Arial"/>
                <w:sz w:val="20"/>
                <w:szCs w:val="20"/>
                <w:lang w:eastAsia="zh-CN"/>
              </w:rPr>
              <w:tab/>
            </w:r>
          </w:p>
        </w:tc>
        <w:tc>
          <w:tcPr>
            <w:tcW w:w="2790" w:type="dxa"/>
            <w:gridSpan w:val="2"/>
            <w:tcBorders>
              <w:top w:val="single" w:sz="4" w:space="0" w:color="000000"/>
              <w:left w:val="single" w:sz="4" w:space="0" w:color="000000"/>
              <w:bottom w:val="single" w:sz="4" w:space="0" w:color="000000"/>
              <w:right w:val="single" w:sz="4" w:space="0" w:color="000000"/>
            </w:tcBorders>
          </w:tcPr>
          <w:p w14:paraId="0090C015" w14:textId="77777777" w:rsidR="003B0D3A" w:rsidRDefault="003B0D3A" w:rsidP="00823E21">
            <w:pPr>
              <w:autoSpaceDE w:val="0"/>
              <w:spacing w:after="0" w:line="240" w:lineRule="auto"/>
              <w:rPr>
                <w:rFonts w:ascii="Arial" w:eastAsia="SimSun" w:hAnsi="Arial" w:cs="Arial"/>
                <w:sz w:val="20"/>
                <w:szCs w:val="20"/>
                <w:lang w:eastAsia="zh-CN"/>
              </w:rPr>
            </w:pPr>
          </w:p>
          <w:p w14:paraId="4C2596B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5913769E" w14:textId="77777777" w:rsidR="003B0D3A" w:rsidRDefault="003B0D3A" w:rsidP="00823E21">
            <w:pPr>
              <w:autoSpaceDE w:val="0"/>
              <w:spacing w:after="0" w:line="240" w:lineRule="auto"/>
              <w:rPr>
                <w:rFonts w:ascii="Arial" w:eastAsia="SimSun" w:hAnsi="Arial" w:cs="Arial"/>
                <w:sz w:val="20"/>
                <w:szCs w:val="20"/>
                <w:lang w:eastAsia="zh-CN"/>
              </w:rPr>
            </w:pPr>
          </w:p>
          <w:p w14:paraId="5ABA810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r>
      <w:tr w:rsidR="003B0D3A" w:rsidRPr="00686E3C" w14:paraId="5B31CE2E" w14:textId="77777777" w:rsidTr="00924554">
        <w:trPr>
          <w:gridAfter w:val="1"/>
          <w:wAfter w:w="18" w:type="dxa"/>
          <w:trHeight w:val="3005"/>
        </w:trPr>
        <w:tc>
          <w:tcPr>
            <w:tcW w:w="619" w:type="dxa"/>
            <w:tcBorders>
              <w:top w:val="single" w:sz="4" w:space="0" w:color="000000"/>
              <w:left w:val="single" w:sz="4" w:space="0" w:color="000000"/>
              <w:bottom w:val="single" w:sz="4" w:space="0" w:color="000000"/>
            </w:tcBorders>
          </w:tcPr>
          <w:p w14:paraId="387A883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D8</w:t>
            </w:r>
          </w:p>
        </w:tc>
        <w:tc>
          <w:tcPr>
            <w:tcW w:w="2261" w:type="dxa"/>
            <w:gridSpan w:val="2"/>
            <w:tcBorders>
              <w:top w:val="single" w:sz="4" w:space="0" w:color="000000"/>
              <w:left w:val="single" w:sz="4" w:space="0" w:color="000000"/>
              <w:bottom w:val="single" w:sz="4" w:space="0" w:color="000000"/>
            </w:tcBorders>
          </w:tcPr>
          <w:p w14:paraId="4FC8190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In case the baby was taken to a health facility, Where did he/she go?</w:t>
            </w:r>
          </w:p>
          <w:p w14:paraId="4A749E65"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6ED70C4" w14:textId="77777777" w:rsidR="003B0D3A" w:rsidRDefault="003B0D3A"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Do not prompt or read aloud these options</w:t>
            </w:r>
          </w:p>
        </w:tc>
        <w:tc>
          <w:tcPr>
            <w:tcW w:w="2322" w:type="dxa"/>
            <w:tcBorders>
              <w:top w:val="single" w:sz="4" w:space="0" w:color="000000"/>
              <w:left w:val="single" w:sz="4" w:space="0" w:color="000000"/>
              <w:bottom w:val="single" w:sz="4" w:space="0" w:color="000000"/>
            </w:tcBorders>
          </w:tcPr>
          <w:p w14:paraId="0E0BF48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Govt Hospital</w:t>
            </w:r>
          </w:p>
          <w:p w14:paraId="7BAFE8E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2685EEC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7B264FF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07D774E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6FAB98C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Mobile clinic</w:t>
            </w:r>
          </w:p>
          <w:p w14:paraId="2511F21A"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Shop/kiosk.</w:t>
            </w:r>
          </w:p>
          <w:p w14:paraId="3C818C3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 Other, _______________</w:t>
            </w:r>
          </w:p>
          <w:p w14:paraId="50ECD95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 Stayed at home/relative house</w:t>
            </w:r>
          </w:p>
        </w:tc>
        <w:tc>
          <w:tcPr>
            <w:tcW w:w="2520" w:type="dxa"/>
            <w:gridSpan w:val="2"/>
            <w:tcBorders>
              <w:top w:val="single" w:sz="4" w:space="0" w:color="000000"/>
              <w:left w:val="single" w:sz="4" w:space="0" w:color="000000"/>
              <w:bottom w:val="single" w:sz="4" w:space="0" w:color="000000"/>
            </w:tcBorders>
          </w:tcPr>
          <w:p w14:paraId="295BDE9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Govt Hospital</w:t>
            </w:r>
          </w:p>
          <w:p w14:paraId="4478035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4B25772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7757E1E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0181A47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658E814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Mobile clinic</w:t>
            </w:r>
          </w:p>
          <w:p w14:paraId="270369A7"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shop/kiosk.</w:t>
            </w:r>
          </w:p>
          <w:p w14:paraId="48F8E23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 Other, _______________</w:t>
            </w:r>
          </w:p>
          <w:p w14:paraId="0F0B3AD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 Stayed at home/relative house</w:t>
            </w:r>
          </w:p>
        </w:tc>
        <w:tc>
          <w:tcPr>
            <w:tcW w:w="2520" w:type="dxa"/>
            <w:gridSpan w:val="2"/>
            <w:tcBorders>
              <w:top w:val="single" w:sz="4" w:space="0" w:color="000000"/>
              <w:left w:val="single" w:sz="4" w:space="0" w:color="000000"/>
              <w:bottom w:val="single" w:sz="4" w:space="0" w:color="000000"/>
            </w:tcBorders>
          </w:tcPr>
          <w:p w14:paraId="3CDC077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Govt Hospital</w:t>
            </w:r>
          </w:p>
          <w:p w14:paraId="601657A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542CDD0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58286D6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21FAA93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2839984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Mobile clinic</w:t>
            </w:r>
          </w:p>
          <w:p w14:paraId="4494206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shop/kiosk.</w:t>
            </w:r>
          </w:p>
          <w:p w14:paraId="01AC013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 Other, _______________</w:t>
            </w:r>
          </w:p>
          <w:p w14:paraId="3EB8314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 Stayed at home/relative house</w:t>
            </w:r>
          </w:p>
        </w:tc>
        <w:tc>
          <w:tcPr>
            <w:tcW w:w="2700" w:type="dxa"/>
            <w:gridSpan w:val="2"/>
            <w:tcBorders>
              <w:top w:val="single" w:sz="4" w:space="0" w:color="000000"/>
              <w:left w:val="single" w:sz="4" w:space="0" w:color="000000"/>
              <w:bottom w:val="single" w:sz="4" w:space="0" w:color="000000"/>
            </w:tcBorders>
          </w:tcPr>
          <w:p w14:paraId="3B46C8B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Govt Hospital</w:t>
            </w:r>
          </w:p>
          <w:p w14:paraId="258EB1C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6E46F9F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33EFFD9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18E0CF7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0382FB5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Mobile clinic</w:t>
            </w:r>
          </w:p>
          <w:p w14:paraId="52F20C6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shop/kiosk.</w:t>
            </w:r>
          </w:p>
          <w:p w14:paraId="2AD2C1A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 Other, _______________</w:t>
            </w:r>
          </w:p>
          <w:p w14:paraId="725C15A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 Stayed at home/relative house</w:t>
            </w:r>
          </w:p>
        </w:tc>
        <w:tc>
          <w:tcPr>
            <w:tcW w:w="2790" w:type="dxa"/>
            <w:gridSpan w:val="2"/>
            <w:tcBorders>
              <w:top w:val="single" w:sz="4" w:space="0" w:color="000000"/>
              <w:left w:val="single" w:sz="4" w:space="0" w:color="000000"/>
              <w:bottom w:val="single" w:sz="4" w:space="0" w:color="000000"/>
              <w:right w:val="single" w:sz="4" w:space="0" w:color="000000"/>
            </w:tcBorders>
          </w:tcPr>
          <w:p w14:paraId="51B6CC4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Govt Hospital</w:t>
            </w:r>
          </w:p>
          <w:p w14:paraId="6CC6C2B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Govt. Health Center</w:t>
            </w:r>
          </w:p>
          <w:p w14:paraId="2029A06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C. [  ] Govt Dispensary</w:t>
            </w:r>
          </w:p>
          <w:p w14:paraId="77FC78C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 Mission Hospital/Clinic</w:t>
            </w:r>
          </w:p>
          <w:p w14:paraId="2BB305F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Private Hospital/Clinic</w:t>
            </w:r>
          </w:p>
          <w:p w14:paraId="0DF8EF9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Mobile clinic</w:t>
            </w:r>
          </w:p>
          <w:p w14:paraId="220CF875"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shop/kiosk.</w:t>
            </w:r>
          </w:p>
          <w:p w14:paraId="66A4709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 [  ] Other, _______________</w:t>
            </w:r>
          </w:p>
          <w:p w14:paraId="4D80A47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I.[  ] Stayed at home/relative house</w:t>
            </w:r>
          </w:p>
        </w:tc>
      </w:tr>
      <w:tr w:rsidR="003B0D3A" w:rsidRPr="00686E3C" w14:paraId="6478647F" w14:textId="77777777" w:rsidTr="00924554">
        <w:trPr>
          <w:gridAfter w:val="1"/>
          <w:wAfter w:w="18" w:type="dxa"/>
          <w:trHeight w:val="3725"/>
        </w:trPr>
        <w:tc>
          <w:tcPr>
            <w:tcW w:w="619" w:type="dxa"/>
            <w:tcBorders>
              <w:top w:val="single" w:sz="4" w:space="0" w:color="000000"/>
              <w:left w:val="single" w:sz="4" w:space="0" w:color="000000"/>
              <w:bottom w:val="single" w:sz="4" w:space="0" w:color="000000"/>
            </w:tcBorders>
          </w:tcPr>
          <w:p w14:paraId="20BFA4F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D9</w:t>
            </w:r>
          </w:p>
          <w:p w14:paraId="73283A9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95BDEA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0478E6C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D398E9F"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421440E"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5B3C7BD7"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3A67CE2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3B5BBED3"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49B481A3"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CDE3404"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37E4336"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DE54C93"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0B79B10"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EC491CC"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561A28E8"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261" w:type="dxa"/>
            <w:gridSpan w:val="2"/>
            <w:tcBorders>
              <w:top w:val="single" w:sz="4" w:space="0" w:color="000000"/>
              <w:left w:val="single" w:sz="4" w:space="0" w:color="000000"/>
              <w:bottom w:val="single" w:sz="4" w:space="0" w:color="000000"/>
            </w:tcBorders>
          </w:tcPr>
          <w:p w14:paraId="44A03867"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Who treated the baby to obtain cure for the diarrhea during the last illness? </w:t>
            </w:r>
          </w:p>
          <w:p w14:paraId="51A0A561"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AF54B8A" w14:textId="77777777" w:rsidR="003B0D3A" w:rsidRDefault="003B0D3A"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Do not prompt or read aloud these options</w:t>
            </w:r>
          </w:p>
        </w:tc>
        <w:tc>
          <w:tcPr>
            <w:tcW w:w="2322" w:type="dxa"/>
            <w:tcBorders>
              <w:top w:val="single" w:sz="4" w:space="0" w:color="000000"/>
              <w:left w:val="single" w:sz="4" w:space="0" w:color="000000"/>
              <w:bottom w:val="single" w:sz="4" w:space="0" w:color="000000"/>
            </w:tcBorders>
          </w:tcPr>
          <w:p w14:paraId="4F5FA3A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23172D0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4B27C8E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505216F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7847B02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713EEC9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practitioner</w:t>
            </w:r>
          </w:p>
          <w:p w14:paraId="16073DE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2EDE0FFF"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18187E02"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7EA6DA6E"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6216A7A5"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1A2A3E2F" w14:textId="77777777" w:rsidR="003B0D3A" w:rsidRPr="00924554"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__________________</w:t>
            </w:r>
          </w:p>
        </w:tc>
        <w:tc>
          <w:tcPr>
            <w:tcW w:w="2520" w:type="dxa"/>
            <w:gridSpan w:val="2"/>
            <w:tcBorders>
              <w:top w:val="single" w:sz="4" w:space="0" w:color="000000"/>
              <w:left w:val="single" w:sz="4" w:space="0" w:color="000000"/>
              <w:bottom w:val="single" w:sz="4" w:space="0" w:color="000000"/>
            </w:tcBorders>
          </w:tcPr>
          <w:p w14:paraId="61A0515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5E5E30C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5E8233E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440D4D0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4D50DCE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3237A88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practitioner</w:t>
            </w:r>
          </w:p>
          <w:p w14:paraId="1C49A46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5035D1D2"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3BBF588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36B41AD2"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3675B3B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5C7C73FB" w14:textId="77777777" w:rsidR="003B0D3A" w:rsidRPr="00924554"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 xml:space="preserve">___________________ </w:t>
            </w:r>
          </w:p>
        </w:tc>
        <w:tc>
          <w:tcPr>
            <w:tcW w:w="2520" w:type="dxa"/>
            <w:gridSpan w:val="2"/>
            <w:tcBorders>
              <w:top w:val="single" w:sz="4" w:space="0" w:color="000000"/>
              <w:left w:val="single" w:sz="4" w:space="0" w:color="000000"/>
              <w:bottom w:val="single" w:sz="4" w:space="0" w:color="000000"/>
            </w:tcBorders>
          </w:tcPr>
          <w:p w14:paraId="2D7A51B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489E3BD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796A76D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045D870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13129DB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4C3964D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practitioner</w:t>
            </w:r>
          </w:p>
          <w:p w14:paraId="50DDC95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678214E0"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0467C266"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1B99818C"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6B0B9E11"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37BBD395" w14:textId="77777777" w:rsidR="003B0D3A" w:rsidRPr="00924554"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 xml:space="preserve">___________________ </w:t>
            </w:r>
          </w:p>
        </w:tc>
        <w:tc>
          <w:tcPr>
            <w:tcW w:w="2700" w:type="dxa"/>
            <w:gridSpan w:val="2"/>
            <w:tcBorders>
              <w:top w:val="single" w:sz="4" w:space="0" w:color="000000"/>
              <w:left w:val="single" w:sz="4" w:space="0" w:color="000000"/>
              <w:bottom w:val="single" w:sz="4" w:space="0" w:color="000000"/>
            </w:tcBorders>
          </w:tcPr>
          <w:p w14:paraId="3BB0DA1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0AAA76F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48A2FC2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2FB0723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1F1B2A4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7031043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practitioner</w:t>
            </w:r>
          </w:p>
          <w:p w14:paraId="237C5EF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75541C98"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36D9DE84"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5F3A4BFD"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5A82012D"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4873F423" w14:textId="77777777" w:rsidR="003B0D3A" w:rsidRPr="00924554"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 xml:space="preserve">___________________ </w:t>
            </w:r>
          </w:p>
        </w:tc>
        <w:tc>
          <w:tcPr>
            <w:tcW w:w="2790" w:type="dxa"/>
            <w:gridSpan w:val="2"/>
            <w:tcBorders>
              <w:top w:val="single" w:sz="4" w:space="0" w:color="000000"/>
              <w:left w:val="single" w:sz="4" w:space="0" w:color="000000"/>
              <w:bottom w:val="single" w:sz="4" w:space="0" w:color="000000"/>
              <w:right w:val="single" w:sz="4" w:space="0" w:color="000000"/>
            </w:tcBorders>
          </w:tcPr>
          <w:p w14:paraId="2369C5E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 Doctor</w:t>
            </w:r>
          </w:p>
          <w:p w14:paraId="2BDAB51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 Nurse/male nurse</w:t>
            </w:r>
          </w:p>
          <w:p w14:paraId="006222B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C. [  ] Doctor/Nurse </w:t>
            </w:r>
          </w:p>
          <w:p w14:paraId="4FDA03B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16"/>
                <w:szCs w:val="16"/>
                <w:lang w:eastAsia="zh-CN"/>
              </w:rPr>
              <w:t>( respondent is not able to distinguish</w:t>
            </w:r>
            <w:r w:rsidRPr="00686E3C">
              <w:rPr>
                <w:rFonts w:ascii="Arial" w:eastAsia="SimSun" w:hAnsi="Arial" w:cs="Arial"/>
                <w:sz w:val="20"/>
                <w:szCs w:val="20"/>
                <w:lang w:eastAsia="zh-CN"/>
              </w:rPr>
              <w:t>)</w:t>
            </w:r>
          </w:p>
          <w:p w14:paraId="79CD89C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 [  ]Midwife</w:t>
            </w:r>
          </w:p>
          <w:p w14:paraId="5D2A862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  ] Traditional practitioner</w:t>
            </w:r>
          </w:p>
          <w:p w14:paraId="43698CA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 [  ] Community health worker</w:t>
            </w:r>
          </w:p>
          <w:p w14:paraId="43463152"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G. [  ] Friend/relative</w:t>
            </w:r>
          </w:p>
          <w:p w14:paraId="76DEEF47"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H. [  ] Medical student</w:t>
            </w:r>
          </w:p>
          <w:p w14:paraId="618E647C"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I. [  ] Nurse/Midwife student</w:t>
            </w:r>
          </w:p>
          <w:p w14:paraId="2EB1E641" w14:textId="77777777" w:rsidR="003B0D3A"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J. [  ]  Other,</w:t>
            </w:r>
          </w:p>
          <w:p w14:paraId="79DB1317" w14:textId="77777777" w:rsidR="003B0D3A" w:rsidRPr="00924554" w:rsidRDefault="003B0D3A" w:rsidP="00823E21">
            <w:pPr>
              <w:autoSpaceDE w:val="0"/>
              <w:spacing w:after="0" w:line="240" w:lineRule="auto"/>
              <w:rPr>
                <w:rFonts w:ascii="Arial" w:eastAsia="SimSun" w:hAnsi="Arial" w:cs="Arial"/>
                <w:color w:val="000000"/>
                <w:sz w:val="20"/>
                <w:lang w:eastAsia="zh-CN"/>
              </w:rPr>
            </w:pPr>
            <w:r w:rsidRPr="00686E3C">
              <w:rPr>
                <w:rFonts w:ascii="Arial" w:eastAsia="SimSun" w:hAnsi="Arial" w:cs="Arial"/>
                <w:color w:val="000000"/>
                <w:sz w:val="20"/>
                <w:lang w:eastAsia="zh-CN"/>
              </w:rPr>
              <w:t xml:space="preserve">___________________ </w:t>
            </w:r>
          </w:p>
        </w:tc>
      </w:tr>
      <w:tr w:rsidR="003B0D3A" w:rsidRPr="00686E3C" w14:paraId="7E7CA167" w14:textId="77777777" w:rsidTr="00924554">
        <w:trPr>
          <w:trHeight w:val="230"/>
        </w:trPr>
        <w:tc>
          <w:tcPr>
            <w:tcW w:w="619" w:type="dxa"/>
            <w:tcBorders>
              <w:top w:val="single" w:sz="4" w:space="0" w:color="000000"/>
              <w:left w:val="single" w:sz="4" w:space="0" w:color="000000"/>
              <w:bottom w:val="single" w:sz="4" w:space="0" w:color="000000"/>
            </w:tcBorders>
          </w:tcPr>
          <w:p w14:paraId="79B441D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D10</w:t>
            </w:r>
          </w:p>
        </w:tc>
        <w:tc>
          <w:tcPr>
            <w:tcW w:w="2261" w:type="dxa"/>
            <w:gridSpan w:val="2"/>
            <w:tcBorders>
              <w:top w:val="single" w:sz="4" w:space="0" w:color="000000"/>
              <w:left w:val="single" w:sz="4" w:space="0" w:color="000000"/>
              <w:bottom w:val="single" w:sz="4" w:space="0" w:color="000000"/>
            </w:tcBorders>
          </w:tcPr>
          <w:p w14:paraId="134DB51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During diarrhea, Did [NAME] get ORS or other additional liquids (Oral Rehydration therapy)?</w:t>
            </w:r>
          </w:p>
        </w:tc>
        <w:tc>
          <w:tcPr>
            <w:tcW w:w="2322" w:type="dxa"/>
            <w:tcBorders>
              <w:top w:val="single" w:sz="4" w:space="0" w:color="000000"/>
              <w:left w:val="single" w:sz="4" w:space="0" w:color="000000"/>
              <w:bottom w:val="single" w:sz="4" w:space="0" w:color="000000"/>
            </w:tcBorders>
          </w:tcPr>
          <w:p w14:paraId="2727DAE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w:t>
            </w:r>
            <w:r>
              <w:rPr>
                <w:rFonts w:ascii="Arial" w:eastAsia="SimSun" w:hAnsi="Arial" w:cs="Arial"/>
                <w:sz w:val="20"/>
                <w:szCs w:val="20"/>
                <w:lang w:eastAsia="zh-CN"/>
              </w:rPr>
              <w:t xml:space="preserve"> </w:t>
            </w:r>
            <w:r w:rsidRPr="00686E3C">
              <w:rPr>
                <w:rFonts w:ascii="Arial" w:eastAsia="SimSun" w:hAnsi="Arial" w:cs="Arial"/>
                <w:sz w:val="20"/>
                <w:szCs w:val="20"/>
                <w:lang w:eastAsia="zh-CN"/>
              </w:rPr>
              <w:t xml:space="preserve">Yes   </w:t>
            </w:r>
          </w:p>
          <w:p w14:paraId="3F05198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w:t>
            </w:r>
            <w:r>
              <w:rPr>
                <w:rFonts w:ascii="Arial" w:eastAsia="SimSun" w:hAnsi="Arial" w:cs="Arial"/>
                <w:sz w:val="20"/>
                <w:szCs w:val="20"/>
                <w:lang w:eastAsia="zh-CN"/>
              </w:rPr>
              <w:t xml:space="preserve"> </w:t>
            </w:r>
            <w:r w:rsidRPr="00686E3C">
              <w:rPr>
                <w:rFonts w:ascii="Arial" w:eastAsia="SimSun" w:hAnsi="Arial" w:cs="Arial"/>
                <w:sz w:val="20"/>
                <w:szCs w:val="20"/>
                <w:lang w:eastAsia="zh-CN"/>
              </w:rPr>
              <w:t>No</w:t>
            </w:r>
          </w:p>
          <w:p w14:paraId="41B0E21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520" w:type="dxa"/>
            <w:gridSpan w:val="2"/>
            <w:tcBorders>
              <w:top w:val="single" w:sz="4" w:space="0" w:color="000000"/>
              <w:left w:val="single" w:sz="4" w:space="0" w:color="000000"/>
              <w:bottom w:val="single" w:sz="4" w:space="0" w:color="000000"/>
            </w:tcBorders>
          </w:tcPr>
          <w:p w14:paraId="39DED0A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33F8061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4D0D7AC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538" w:type="dxa"/>
            <w:gridSpan w:val="3"/>
            <w:tcBorders>
              <w:top w:val="single" w:sz="4" w:space="0" w:color="000000"/>
              <w:left w:val="single" w:sz="4" w:space="0" w:color="000000"/>
              <w:bottom w:val="single" w:sz="4" w:space="0" w:color="000000"/>
            </w:tcBorders>
          </w:tcPr>
          <w:p w14:paraId="192B7AB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340F52D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4AEAAB5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700" w:type="dxa"/>
            <w:gridSpan w:val="2"/>
            <w:tcBorders>
              <w:top w:val="single" w:sz="4" w:space="0" w:color="000000"/>
              <w:left w:val="single" w:sz="4" w:space="0" w:color="000000"/>
              <w:bottom w:val="single" w:sz="4" w:space="0" w:color="000000"/>
            </w:tcBorders>
          </w:tcPr>
          <w:p w14:paraId="27BC3E9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7BBAD93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4A2CC89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790" w:type="dxa"/>
            <w:gridSpan w:val="2"/>
            <w:tcBorders>
              <w:top w:val="single" w:sz="4" w:space="0" w:color="000000"/>
              <w:left w:val="single" w:sz="4" w:space="0" w:color="000000"/>
              <w:bottom w:val="single" w:sz="4" w:space="0" w:color="000000"/>
              <w:right w:val="single" w:sz="4" w:space="0" w:color="000000"/>
            </w:tcBorders>
          </w:tcPr>
          <w:p w14:paraId="3317EAA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3791B91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6C75CE6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r w:rsidR="00924554" w:rsidRPr="00686E3C" w14:paraId="61386A58" w14:textId="77777777" w:rsidTr="00924554">
        <w:trPr>
          <w:trHeight w:val="230"/>
        </w:trPr>
        <w:tc>
          <w:tcPr>
            <w:tcW w:w="619" w:type="dxa"/>
            <w:tcBorders>
              <w:top w:val="single" w:sz="4" w:space="0" w:color="000000"/>
              <w:left w:val="single" w:sz="4" w:space="0" w:color="000000"/>
              <w:bottom w:val="single" w:sz="4" w:space="0" w:color="000000"/>
            </w:tcBorders>
            <w:shd w:val="clear" w:color="auto" w:fill="D9D9D9" w:themeFill="background1" w:themeFillShade="D9"/>
          </w:tcPr>
          <w:p w14:paraId="0E48F803" w14:textId="77777777" w:rsidR="00924554" w:rsidRPr="00686E3C" w:rsidRDefault="00924554" w:rsidP="00823E21">
            <w:pPr>
              <w:autoSpaceDE w:val="0"/>
              <w:snapToGrid w:val="0"/>
              <w:spacing w:after="0" w:line="240" w:lineRule="auto"/>
              <w:rPr>
                <w:rFonts w:ascii="Arial" w:eastAsia="SimSun" w:hAnsi="Arial" w:cs="Arial"/>
                <w:sz w:val="20"/>
                <w:szCs w:val="20"/>
                <w:lang w:eastAsia="zh-CN"/>
              </w:rPr>
            </w:pPr>
          </w:p>
        </w:tc>
        <w:tc>
          <w:tcPr>
            <w:tcW w:w="2261" w:type="dxa"/>
            <w:gridSpan w:val="2"/>
            <w:tcBorders>
              <w:top w:val="single" w:sz="4" w:space="0" w:color="000000"/>
              <w:left w:val="single" w:sz="4" w:space="0" w:color="000000"/>
              <w:bottom w:val="single" w:sz="4" w:space="0" w:color="000000"/>
            </w:tcBorders>
            <w:shd w:val="clear" w:color="auto" w:fill="D9D9D9" w:themeFill="background1" w:themeFillShade="D9"/>
          </w:tcPr>
          <w:p w14:paraId="205F4DDA" w14:textId="77777777" w:rsidR="00924554" w:rsidRDefault="00924554" w:rsidP="00823E21">
            <w:pPr>
              <w:autoSpaceDE w:val="0"/>
              <w:spacing w:after="0" w:line="240" w:lineRule="auto"/>
              <w:rPr>
                <w:rFonts w:ascii="Arial" w:eastAsia="SimSun" w:hAnsi="Arial" w:cs="Arial"/>
                <w:b/>
                <w:bCs/>
                <w:sz w:val="20"/>
                <w:szCs w:val="20"/>
                <w:lang w:eastAsia="zh-CN"/>
              </w:rPr>
            </w:pPr>
          </w:p>
        </w:tc>
        <w:tc>
          <w:tcPr>
            <w:tcW w:w="2322" w:type="dxa"/>
            <w:tcBorders>
              <w:top w:val="single" w:sz="4" w:space="0" w:color="000000"/>
              <w:left w:val="single" w:sz="4" w:space="0" w:color="000000"/>
              <w:bottom w:val="single" w:sz="4" w:space="0" w:color="000000"/>
            </w:tcBorders>
            <w:shd w:val="clear" w:color="auto" w:fill="D9D9D9" w:themeFill="background1" w:themeFillShade="D9"/>
          </w:tcPr>
          <w:p w14:paraId="033A77F8" w14:textId="77777777" w:rsidR="00924554" w:rsidRDefault="00924554" w:rsidP="00823E21">
            <w:pPr>
              <w:autoSpaceDE w:val="0"/>
              <w:snapToGrid w:val="0"/>
              <w:spacing w:after="0" w:line="240" w:lineRule="auto"/>
              <w:rPr>
                <w:rFonts w:ascii="Arial" w:eastAsia="SimSun" w:hAnsi="Arial" w:cs="Arial"/>
                <w:b/>
                <w:bCs/>
                <w:sz w:val="18"/>
                <w:szCs w:val="18"/>
                <w:lang w:eastAsia="zh-CN"/>
              </w:rPr>
            </w:pPr>
          </w:p>
          <w:p w14:paraId="75191B6A" w14:textId="77777777" w:rsidR="00924554" w:rsidRDefault="00924554"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1. OLDEST CHILD under the age of 5</w:t>
            </w:r>
          </w:p>
        </w:tc>
        <w:tc>
          <w:tcPr>
            <w:tcW w:w="2520" w:type="dxa"/>
            <w:gridSpan w:val="2"/>
            <w:tcBorders>
              <w:top w:val="single" w:sz="4" w:space="0" w:color="000000"/>
              <w:left w:val="single" w:sz="4" w:space="0" w:color="000000"/>
              <w:bottom w:val="single" w:sz="4" w:space="0" w:color="000000"/>
            </w:tcBorders>
            <w:shd w:val="clear" w:color="auto" w:fill="D9D9D9" w:themeFill="background1" w:themeFillShade="D9"/>
          </w:tcPr>
          <w:p w14:paraId="5F3DA5CC" w14:textId="77777777" w:rsidR="00924554" w:rsidRDefault="00924554" w:rsidP="00823E21">
            <w:pPr>
              <w:autoSpaceDE w:val="0"/>
              <w:snapToGrid w:val="0"/>
              <w:spacing w:after="0" w:line="240" w:lineRule="auto"/>
              <w:rPr>
                <w:rFonts w:ascii="Arial" w:eastAsia="SimSun" w:hAnsi="Arial" w:cs="Arial"/>
                <w:b/>
                <w:bCs/>
                <w:sz w:val="18"/>
                <w:szCs w:val="18"/>
                <w:lang w:eastAsia="zh-CN"/>
              </w:rPr>
            </w:pPr>
          </w:p>
          <w:p w14:paraId="5B0E706E" w14:textId="77777777" w:rsidR="00924554" w:rsidRDefault="00924554"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2. SECOND OLDEST CHILD under the age of 5</w:t>
            </w:r>
          </w:p>
        </w:tc>
        <w:tc>
          <w:tcPr>
            <w:tcW w:w="2538" w:type="dxa"/>
            <w:gridSpan w:val="3"/>
            <w:tcBorders>
              <w:top w:val="single" w:sz="4" w:space="0" w:color="000000"/>
              <w:left w:val="single" w:sz="4" w:space="0" w:color="000000"/>
              <w:bottom w:val="single" w:sz="4" w:space="0" w:color="000000"/>
            </w:tcBorders>
            <w:shd w:val="clear" w:color="auto" w:fill="D9D9D9" w:themeFill="background1" w:themeFillShade="D9"/>
          </w:tcPr>
          <w:p w14:paraId="53FC0653" w14:textId="77777777" w:rsidR="00924554" w:rsidRDefault="00924554" w:rsidP="00823E21">
            <w:pPr>
              <w:autoSpaceDE w:val="0"/>
              <w:snapToGrid w:val="0"/>
              <w:spacing w:after="0" w:line="240" w:lineRule="auto"/>
              <w:rPr>
                <w:rFonts w:ascii="Arial" w:eastAsia="SimSun" w:hAnsi="Arial" w:cs="Arial"/>
                <w:b/>
                <w:bCs/>
                <w:sz w:val="18"/>
                <w:szCs w:val="18"/>
                <w:lang w:eastAsia="zh-CN"/>
              </w:rPr>
            </w:pPr>
          </w:p>
          <w:p w14:paraId="068B7A3E" w14:textId="77777777" w:rsidR="00924554" w:rsidRDefault="00924554" w:rsidP="00823E21">
            <w:pPr>
              <w:autoSpaceDE w:val="0"/>
              <w:spacing w:after="0" w:line="240" w:lineRule="auto"/>
              <w:rPr>
                <w:rFonts w:ascii="Arial" w:eastAsia="SimSun" w:hAnsi="Arial" w:cs="Arial"/>
                <w:sz w:val="18"/>
                <w:szCs w:val="18"/>
                <w:lang w:eastAsia="zh-CN"/>
              </w:rPr>
            </w:pPr>
            <w:r w:rsidRPr="00686E3C">
              <w:rPr>
                <w:rFonts w:ascii="Arial" w:eastAsia="SimSun" w:hAnsi="Arial" w:cs="Arial"/>
                <w:b/>
                <w:bCs/>
                <w:sz w:val="18"/>
                <w:szCs w:val="18"/>
                <w:lang w:eastAsia="zh-CN"/>
              </w:rPr>
              <w:t>3. THIRD OLDEST CHILD under the age of 5</w:t>
            </w:r>
          </w:p>
        </w:tc>
        <w:tc>
          <w:tcPr>
            <w:tcW w:w="2700" w:type="dxa"/>
            <w:gridSpan w:val="2"/>
            <w:tcBorders>
              <w:top w:val="single" w:sz="4" w:space="0" w:color="000000"/>
              <w:left w:val="single" w:sz="4" w:space="0" w:color="000000"/>
              <w:bottom w:val="single" w:sz="4" w:space="0" w:color="000000"/>
            </w:tcBorders>
            <w:shd w:val="clear" w:color="auto" w:fill="D9D9D9" w:themeFill="background1" w:themeFillShade="D9"/>
          </w:tcPr>
          <w:p w14:paraId="2FDD5911" w14:textId="77777777" w:rsidR="00924554" w:rsidRDefault="00924554" w:rsidP="00823E21">
            <w:pPr>
              <w:autoSpaceDE w:val="0"/>
              <w:snapToGrid w:val="0"/>
              <w:spacing w:after="0" w:line="240" w:lineRule="auto"/>
              <w:rPr>
                <w:rFonts w:ascii="Arial" w:eastAsia="SimSun" w:hAnsi="Arial" w:cs="Arial"/>
                <w:b/>
                <w:bCs/>
                <w:sz w:val="18"/>
                <w:szCs w:val="18"/>
                <w:lang w:eastAsia="zh-CN"/>
              </w:rPr>
            </w:pPr>
          </w:p>
          <w:p w14:paraId="59AEB206" w14:textId="77777777" w:rsidR="00924554" w:rsidRDefault="00924554"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4. FOURTH OLDEST CHILD under the age of 5</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DF069A5" w14:textId="77777777" w:rsidR="00924554" w:rsidRDefault="00924554" w:rsidP="00823E21">
            <w:pPr>
              <w:autoSpaceDE w:val="0"/>
              <w:snapToGrid w:val="0"/>
              <w:spacing w:after="0" w:line="240" w:lineRule="auto"/>
              <w:rPr>
                <w:rFonts w:ascii="Arial" w:eastAsia="SimSun" w:hAnsi="Arial" w:cs="Arial"/>
                <w:b/>
                <w:bCs/>
                <w:sz w:val="18"/>
                <w:szCs w:val="18"/>
                <w:lang w:eastAsia="zh-CN"/>
              </w:rPr>
            </w:pPr>
          </w:p>
          <w:p w14:paraId="2B11B423" w14:textId="77777777" w:rsidR="00924554" w:rsidRDefault="00924554" w:rsidP="00823E21">
            <w:pPr>
              <w:autoSpaceDE w:val="0"/>
              <w:spacing w:after="0" w:line="240" w:lineRule="auto"/>
              <w:rPr>
                <w:rFonts w:ascii="Arial" w:eastAsia="SimSun" w:hAnsi="Arial" w:cs="Arial"/>
                <w:b/>
                <w:bCs/>
                <w:sz w:val="18"/>
                <w:szCs w:val="18"/>
                <w:lang w:eastAsia="zh-CN"/>
              </w:rPr>
            </w:pPr>
            <w:r w:rsidRPr="00686E3C">
              <w:rPr>
                <w:rFonts w:ascii="Arial" w:eastAsia="SimSun" w:hAnsi="Arial" w:cs="Arial"/>
                <w:b/>
                <w:bCs/>
                <w:sz w:val="18"/>
                <w:szCs w:val="18"/>
                <w:lang w:eastAsia="zh-CN"/>
              </w:rPr>
              <w:t>5. FIFTH OLDEST CHILD under the age of 5</w:t>
            </w:r>
          </w:p>
        </w:tc>
      </w:tr>
      <w:tr w:rsidR="00924554" w:rsidRPr="00686E3C" w14:paraId="769DF411" w14:textId="77777777" w:rsidTr="00924554">
        <w:trPr>
          <w:trHeight w:val="230"/>
        </w:trPr>
        <w:tc>
          <w:tcPr>
            <w:tcW w:w="619" w:type="dxa"/>
            <w:tcBorders>
              <w:top w:val="single" w:sz="4" w:space="0" w:color="000000"/>
              <w:left w:val="single" w:sz="4" w:space="0" w:color="000000"/>
              <w:bottom w:val="single" w:sz="4" w:space="0" w:color="000000"/>
            </w:tcBorders>
          </w:tcPr>
          <w:p w14:paraId="4C54A4AF"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D11</w:t>
            </w:r>
          </w:p>
        </w:tc>
        <w:tc>
          <w:tcPr>
            <w:tcW w:w="2261" w:type="dxa"/>
            <w:gridSpan w:val="2"/>
            <w:tcBorders>
              <w:top w:val="single" w:sz="4" w:space="0" w:color="000000"/>
              <w:left w:val="single" w:sz="4" w:space="0" w:color="000000"/>
              <w:bottom w:val="single" w:sz="4" w:space="0" w:color="000000"/>
            </w:tcBorders>
          </w:tcPr>
          <w:p w14:paraId="663EAAEF" w14:textId="77777777" w:rsidR="00924554" w:rsidRDefault="00924554" w:rsidP="00823E21">
            <w:pPr>
              <w:autoSpaceDE w:val="0"/>
              <w:snapToGrid w:val="0"/>
              <w:spacing w:after="0" w:line="240" w:lineRule="auto"/>
              <w:rPr>
                <w:rFonts w:ascii="Arial" w:eastAsia="SimSun" w:hAnsi="Arial" w:cs="Arial"/>
                <w:bCs/>
                <w:sz w:val="20"/>
                <w:szCs w:val="20"/>
                <w:lang w:eastAsia="zh-CN"/>
              </w:rPr>
            </w:pPr>
            <w:r w:rsidRPr="00686E3C">
              <w:rPr>
                <w:rFonts w:ascii="Arial" w:eastAsia="SimSun" w:hAnsi="Arial" w:cs="Arial"/>
                <w:bCs/>
                <w:sz w:val="20"/>
                <w:szCs w:val="20"/>
                <w:lang w:eastAsia="zh-CN"/>
              </w:rPr>
              <w:t>Did [NAME OF CHILD] get anything of the following _____ besides ORS or additional liquids?</w:t>
            </w:r>
          </w:p>
          <w:p w14:paraId="0D30791B" w14:textId="77777777" w:rsidR="00924554" w:rsidRDefault="00924554" w:rsidP="00823E21">
            <w:pPr>
              <w:autoSpaceDE w:val="0"/>
              <w:snapToGrid w:val="0"/>
              <w:spacing w:after="0" w:line="240" w:lineRule="auto"/>
              <w:rPr>
                <w:rFonts w:ascii="Arial" w:eastAsia="SimSun" w:hAnsi="Arial" w:cs="Arial"/>
                <w:bCs/>
                <w:sz w:val="20"/>
                <w:szCs w:val="20"/>
                <w:lang w:eastAsia="zh-CN"/>
              </w:rPr>
            </w:pPr>
          </w:p>
          <w:p w14:paraId="17A2B1F7" w14:textId="77777777" w:rsidR="00924554" w:rsidRDefault="00924554" w:rsidP="00823E21">
            <w:pPr>
              <w:autoSpaceDE w:val="0"/>
              <w:snapToGrid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Tick all that apply</w:t>
            </w:r>
          </w:p>
          <w:p w14:paraId="57920A33" w14:textId="77777777" w:rsidR="00924554" w:rsidRDefault="00924554" w:rsidP="00823E21">
            <w:pPr>
              <w:autoSpaceDE w:val="0"/>
              <w:snapToGrid w:val="0"/>
              <w:spacing w:after="0" w:line="240" w:lineRule="auto"/>
              <w:rPr>
                <w:rFonts w:ascii="Arial" w:eastAsia="SimSun" w:hAnsi="Arial" w:cs="Arial"/>
                <w:b/>
                <w:bCs/>
                <w:sz w:val="20"/>
                <w:szCs w:val="20"/>
                <w:lang w:eastAsia="zh-CN"/>
              </w:rPr>
            </w:pPr>
          </w:p>
        </w:tc>
        <w:tc>
          <w:tcPr>
            <w:tcW w:w="2322" w:type="dxa"/>
            <w:tcBorders>
              <w:top w:val="single" w:sz="4" w:space="0" w:color="000000"/>
              <w:left w:val="single" w:sz="4" w:space="0" w:color="000000"/>
              <w:bottom w:val="single" w:sz="4" w:space="0" w:color="000000"/>
            </w:tcBorders>
          </w:tcPr>
          <w:p w14:paraId="189E2C95"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A. Antibiotics </w:t>
            </w:r>
          </w:p>
          <w:p w14:paraId="072112BE"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1AD8C8DC"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099E5E7E"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Herbs/traditional remedy</w:t>
            </w:r>
          </w:p>
          <w:p w14:paraId="1B9BAE97"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3E858DC7" w14:textId="77777777" w:rsidR="00924554" w:rsidRDefault="00924554" w:rsidP="00823E21">
            <w:pPr>
              <w:autoSpaceDE w:val="0"/>
              <w:snapToGrid w:val="0"/>
              <w:spacing w:after="0" w:line="240" w:lineRule="auto"/>
              <w:rPr>
                <w:rFonts w:ascii="Arial" w:eastAsia="SimSun" w:hAnsi="Arial" w:cs="Arial"/>
                <w:sz w:val="20"/>
                <w:szCs w:val="20"/>
                <w:lang w:val="es-ES" w:eastAsia="zh-CN"/>
              </w:rPr>
            </w:pPr>
          </w:p>
          <w:p w14:paraId="249CEA9B"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C. Antidiarrhea drugs </w:t>
            </w:r>
          </w:p>
          <w:p w14:paraId="32E0F195"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7AA0C096"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04092412"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Zinc</w:t>
            </w:r>
          </w:p>
          <w:p w14:paraId="6DB97777"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7F290185" w14:textId="77777777" w:rsidR="00924554" w:rsidRDefault="00924554" w:rsidP="00823E21">
            <w:pPr>
              <w:autoSpaceDE w:val="0"/>
              <w:spacing w:after="0" w:line="240" w:lineRule="auto"/>
              <w:rPr>
                <w:rFonts w:ascii="Arial" w:eastAsia="SimSun" w:hAnsi="Arial" w:cs="Arial"/>
                <w:sz w:val="20"/>
                <w:szCs w:val="20"/>
                <w:lang w:eastAsia="zh-CN"/>
              </w:rPr>
            </w:pPr>
          </w:p>
          <w:p w14:paraId="632C3DBB"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p w14:paraId="334916DC" w14:textId="77777777" w:rsidR="00924554" w:rsidRDefault="00924554" w:rsidP="00823E21">
            <w:pPr>
              <w:autoSpaceDE w:val="0"/>
              <w:spacing w:after="0" w:line="240" w:lineRule="auto"/>
              <w:rPr>
                <w:rFonts w:ascii="Arial" w:eastAsia="SimSun" w:hAnsi="Arial" w:cs="Arial"/>
                <w:sz w:val="20"/>
                <w:szCs w:val="20"/>
                <w:lang w:eastAsia="zh-CN"/>
              </w:rPr>
            </w:pPr>
          </w:p>
          <w:p w14:paraId="15FECD4B"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If respondent gives you the name of the drug, please write it:</w:t>
            </w:r>
          </w:p>
          <w:p w14:paraId="6B1661C7" w14:textId="77777777" w:rsidR="00924554" w:rsidRDefault="00924554" w:rsidP="00823E21">
            <w:pPr>
              <w:autoSpaceDE w:val="0"/>
              <w:spacing w:after="0" w:line="240" w:lineRule="auto"/>
              <w:rPr>
                <w:rFonts w:ascii="Arial" w:eastAsia="SimSun" w:hAnsi="Arial" w:cs="Arial"/>
                <w:sz w:val="16"/>
                <w:szCs w:val="16"/>
                <w:lang w:eastAsia="zh-CN"/>
              </w:rPr>
            </w:pPr>
          </w:p>
          <w:p w14:paraId="54B1FD96"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_____________________</w:t>
            </w:r>
          </w:p>
        </w:tc>
        <w:tc>
          <w:tcPr>
            <w:tcW w:w="2520" w:type="dxa"/>
            <w:gridSpan w:val="2"/>
            <w:tcBorders>
              <w:top w:val="single" w:sz="4" w:space="0" w:color="000000"/>
              <w:left w:val="single" w:sz="4" w:space="0" w:color="000000"/>
              <w:bottom w:val="single" w:sz="4" w:space="0" w:color="000000"/>
            </w:tcBorders>
          </w:tcPr>
          <w:p w14:paraId="4B5A4BB8"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A. Antibiotics </w:t>
            </w:r>
          </w:p>
          <w:p w14:paraId="62179EB8"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3F30E09F"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5125FD31"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Herbs/traditional remedy</w:t>
            </w:r>
          </w:p>
          <w:p w14:paraId="396F1AF1"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766956BB" w14:textId="77777777" w:rsidR="00924554" w:rsidRDefault="00924554" w:rsidP="00823E21">
            <w:pPr>
              <w:autoSpaceDE w:val="0"/>
              <w:snapToGrid w:val="0"/>
              <w:spacing w:after="0" w:line="240" w:lineRule="auto"/>
              <w:rPr>
                <w:rFonts w:ascii="Arial" w:eastAsia="SimSun" w:hAnsi="Arial" w:cs="Arial"/>
                <w:sz w:val="20"/>
                <w:szCs w:val="20"/>
                <w:lang w:val="es-ES" w:eastAsia="zh-CN"/>
              </w:rPr>
            </w:pPr>
          </w:p>
          <w:p w14:paraId="42313334"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C. Antidiarrhea drugs </w:t>
            </w:r>
          </w:p>
          <w:p w14:paraId="748621B0"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58C747EF"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701F8459"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Zinc</w:t>
            </w:r>
          </w:p>
          <w:p w14:paraId="04253316"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22258413" w14:textId="77777777" w:rsidR="00924554" w:rsidRDefault="00924554" w:rsidP="00823E21">
            <w:pPr>
              <w:autoSpaceDE w:val="0"/>
              <w:spacing w:after="0" w:line="240" w:lineRule="auto"/>
              <w:rPr>
                <w:rFonts w:ascii="Arial" w:eastAsia="SimSun" w:hAnsi="Arial" w:cs="Arial"/>
                <w:sz w:val="20"/>
                <w:szCs w:val="20"/>
                <w:lang w:eastAsia="zh-CN"/>
              </w:rPr>
            </w:pPr>
          </w:p>
          <w:p w14:paraId="14487F68"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p w14:paraId="3C4C7C98" w14:textId="77777777" w:rsidR="00924554" w:rsidRDefault="00924554" w:rsidP="00823E21">
            <w:pPr>
              <w:autoSpaceDE w:val="0"/>
              <w:spacing w:after="0" w:line="240" w:lineRule="auto"/>
              <w:rPr>
                <w:rFonts w:ascii="Arial" w:eastAsia="SimSun" w:hAnsi="Arial" w:cs="Arial"/>
                <w:sz w:val="20"/>
                <w:szCs w:val="20"/>
                <w:lang w:eastAsia="zh-CN"/>
              </w:rPr>
            </w:pPr>
          </w:p>
          <w:p w14:paraId="5D549574"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If respondent gives you the name of the drug, please write it:</w:t>
            </w:r>
          </w:p>
          <w:p w14:paraId="10F672DD" w14:textId="77777777" w:rsidR="00924554" w:rsidRDefault="00924554" w:rsidP="00823E21">
            <w:pPr>
              <w:autoSpaceDE w:val="0"/>
              <w:spacing w:after="0" w:line="240" w:lineRule="auto"/>
              <w:rPr>
                <w:rFonts w:ascii="Arial" w:eastAsia="SimSun" w:hAnsi="Arial" w:cs="Arial"/>
                <w:sz w:val="16"/>
                <w:szCs w:val="16"/>
                <w:lang w:eastAsia="zh-CN"/>
              </w:rPr>
            </w:pPr>
          </w:p>
          <w:p w14:paraId="59A13517"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_____________________</w:t>
            </w:r>
          </w:p>
        </w:tc>
        <w:tc>
          <w:tcPr>
            <w:tcW w:w="2538" w:type="dxa"/>
            <w:gridSpan w:val="3"/>
            <w:tcBorders>
              <w:top w:val="single" w:sz="4" w:space="0" w:color="000000"/>
              <w:left w:val="single" w:sz="4" w:space="0" w:color="000000"/>
              <w:bottom w:val="single" w:sz="4" w:space="0" w:color="000000"/>
            </w:tcBorders>
          </w:tcPr>
          <w:p w14:paraId="187EA506"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A. Antibiotics </w:t>
            </w:r>
          </w:p>
          <w:p w14:paraId="4D8D9FB6"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4D34DC5D"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7FF6AE0E"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Herbs/traditional remedy</w:t>
            </w:r>
          </w:p>
          <w:p w14:paraId="358039DC"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1338809F" w14:textId="77777777" w:rsidR="00924554" w:rsidRDefault="00924554" w:rsidP="00823E21">
            <w:pPr>
              <w:autoSpaceDE w:val="0"/>
              <w:snapToGrid w:val="0"/>
              <w:spacing w:after="0" w:line="240" w:lineRule="auto"/>
              <w:rPr>
                <w:rFonts w:ascii="Arial" w:eastAsia="SimSun" w:hAnsi="Arial" w:cs="Arial"/>
                <w:sz w:val="20"/>
                <w:szCs w:val="20"/>
                <w:lang w:val="es-ES" w:eastAsia="zh-CN"/>
              </w:rPr>
            </w:pPr>
          </w:p>
          <w:p w14:paraId="79AB031D"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C. Antidiarrhea drugs </w:t>
            </w:r>
          </w:p>
          <w:p w14:paraId="30A367F2"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07D784DC"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7210AC82"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Zinc</w:t>
            </w:r>
          </w:p>
          <w:p w14:paraId="04B6E719"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77CC64E6" w14:textId="77777777" w:rsidR="00924554" w:rsidRDefault="00924554" w:rsidP="00823E21">
            <w:pPr>
              <w:autoSpaceDE w:val="0"/>
              <w:spacing w:after="0" w:line="240" w:lineRule="auto"/>
              <w:rPr>
                <w:rFonts w:ascii="Arial" w:eastAsia="SimSun" w:hAnsi="Arial" w:cs="Arial"/>
                <w:sz w:val="20"/>
                <w:szCs w:val="20"/>
                <w:lang w:eastAsia="zh-CN"/>
              </w:rPr>
            </w:pPr>
          </w:p>
          <w:p w14:paraId="7747BBF2"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p w14:paraId="16021E70" w14:textId="77777777" w:rsidR="00924554" w:rsidRDefault="00924554" w:rsidP="00823E21">
            <w:pPr>
              <w:autoSpaceDE w:val="0"/>
              <w:spacing w:after="0" w:line="240" w:lineRule="auto"/>
              <w:rPr>
                <w:rFonts w:ascii="Arial" w:eastAsia="SimSun" w:hAnsi="Arial" w:cs="Arial"/>
                <w:sz w:val="20"/>
                <w:szCs w:val="20"/>
                <w:lang w:eastAsia="zh-CN"/>
              </w:rPr>
            </w:pPr>
          </w:p>
          <w:p w14:paraId="6A567B56"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If respondent gives you the name of the drug, please write it:</w:t>
            </w:r>
          </w:p>
          <w:p w14:paraId="12C68B7B" w14:textId="77777777" w:rsidR="00924554" w:rsidRDefault="00924554" w:rsidP="00823E21">
            <w:pPr>
              <w:autoSpaceDE w:val="0"/>
              <w:spacing w:after="0" w:line="240" w:lineRule="auto"/>
              <w:rPr>
                <w:rFonts w:ascii="Arial" w:eastAsia="SimSun" w:hAnsi="Arial" w:cs="Arial"/>
                <w:sz w:val="16"/>
                <w:szCs w:val="16"/>
                <w:lang w:eastAsia="zh-CN"/>
              </w:rPr>
            </w:pPr>
          </w:p>
          <w:p w14:paraId="65E19D1C"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_____________________</w:t>
            </w:r>
          </w:p>
        </w:tc>
        <w:tc>
          <w:tcPr>
            <w:tcW w:w="2700" w:type="dxa"/>
            <w:gridSpan w:val="2"/>
            <w:tcBorders>
              <w:top w:val="single" w:sz="4" w:space="0" w:color="000000"/>
              <w:left w:val="single" w:sz="4" w:space="0" w:color="000000"/>
              <w:bottom w:val="single" w:sz="4" w:space="0" w:color="000000"/>
            </w:tcBorders>
          </w:tcPr>
          <w:p w14:paraId="1B553A8D"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A. Antibiotics </w:t>
            </w:r>
          </w:p>
          <w:p w14:paraId="2FB404F9"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282F7E74"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4112F23F"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Herbs/traditional remedy</w:t>
            </w:r>
          </w:p>
          <w:p w14:paraId="0EE42704"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61B98CE8" w14:textId="77777777" w:rsidR="00924554" w:rsidRDefault="00924554" w:rsidP="00823E21">
            <w:pPr>
              <w:autoSpaceDE w:val="0"/>
              <w:snapToGrid w:val="0"/>
              <w:spacing w:after="0" w:line="240" w:lineRule="auto"/>
              <w:rPr>
                <w:rFonts w:ascii="Arial" w:eastAsia="SimSun" w:hAnsi="Arial" w:cs="Arial"/>
                <w:sz w:val="20"/>
                <w:szCs w:val="20"/>
                <w:lang w:val="es-ES" w:eastAsia="zh-CN"/>
              </w:rPr>
            </w:pPr>
          </w:p>
          <w:p w14:paraId="265F92EC"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C. Antidiarrhea drugs </w:t>
            </w:r>
          </w:p>
          <w:p w14:paraId="3B943E21"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41203C06"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0CAB8953"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Zinc</w:t>
            </w:r>
          </w:p>
          <w:p w14:paraId="2BBFF225"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7DB949BB" w14:textId="77777777" w:rsidR="00924554" w:rsidRDefault="00924554" w:rsidP="00823E21">
            <w:pPr>
              <w:autoSpaceDE w:val="0"/>
              <w:spacing w:after="0" w:line="240" w:lineRule="auto"/>
              <w:rPr>
                <w:rFonts w:ascii="Arial" w:eastAsia="SimSun" w:hAnsi="Arial" w:cs="Arial"/>
                <w:sz w:val="20"/>
                <w:szCs w:val="20"/>
                <w:lang w:eastAsia="zh-CN"/>
              </w:rPr>
            </w:pPr>
          </w:p>
          <w:p w14:paraId="484E9866"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p w14:paraId="0A395880" w14:textId="77777777" w:rsidR="00924554" w:rsidRDefault="00924554" w:rsidP="00823E21">
            <w:pPr>
              <w:autoSpaceDE w:val="0"/>
              <w:spacing w:after="0" w:line="240" w:lineRule="auto"/>
              <w:rPr>
                <w:rFonts w:ascii="Arial" w:eastAsia="SimSun" w:hAnsi="Arial" w:cs="Arial"/>
                <w:sz w:val="20"/>
                <w:szCs w:val="20"/>
                <w:lang w:eastAsia="zh-CN"/>
              </w:rPr>
            </w:pPr>
          </w:p>
          <w:p w14:paraId="5504D900"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If respondent gives you the name of the drug, please write it:</w:t>
            </w:r>
          </w:p>
          <w:p w14:paraId="3605BF2D" w14:textId="77777777" w:rsidR="00924554" w:rsidRDefault="00924554" w:rsidP="00823E21">
            <w:pPr>
              <w:autoSpaceDE w:val="0"/>
              <w:spacing w:after="0" w:line="240" w:lineRule="auto"/>
              <w:rPr>
                <w:rFonts w:ascii="Arial" w:eastAsia="SimSun" w:hAnsi="Arial" w:cs="Arial"/>
                <w:sz w:val="16"/>
                <w:szCs w:val="16"/>
                <w:lang w:eastAsia="zh-CN"/>
              </w:rPr>
            </w:pPr>
          </w:p>
          <w:p w14:paraId="1583E396"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_____________________</w:t>
            </w:r>
          </w:p>
        </w:tc>
        <w:tc>
          <w:tcPr>
            <w:tcW w:w="2790" w:type="dxa"/>
            <w:gridSpan w:val="2"/>
            <w:tcBorders>
              <w:top w:val="single" w:sz="4" w:space="0" w:color="000000"/>
              <w:left w:val="single" w:sz="4" w:space="0" w:color="000000"/>
              <w:bottom w:val="single" w:sz="4" w:space="0" w:color="000000"/>
              <w:right w:val="single" w:sz="4" w:space="0" w:color="000000"/>
            </w:tcBorders>
          </w:tcPr>
          <w:p w14:paraId="7FBEBAD8"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A. Antibiotics </w:t>
            </w:r>
          </w:p>
          <w:p w14:paraId="5312EA00"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17A7F3D2"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21416F65"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Herbs/traditional remedy</w:t>
            </w:r>
          </w:p>
          <w:p w14:paraId="665B40B1"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55CDBFAF" w14:textId="77777777" w:rsidR="00924554" w:rsidRDefault="00924554" w:rsidP="00823E21">
            <w:pPr>
              <w:autoSpaceDE w:val="0"/>
              <w:snapToGrid w:val="0"/>
              <w:spacing w:after="0" w:line="240" w:lineRule="auto"/>
              <w:rPr>
                <w:rFonts w:ascii="Arial" w:eastAsia="SimSun" w:hAnsi="Arial" w:cs="Arial"/>
                <w:sz w:val="20"/>
                <w:szCs w:val="20"/>
                <w:lang w:val="es-ES" w:eastAsia="zh-CN"/>
              </w:rPr>
            </w:pPr>
          </w:p>
          <w:p w14:paraId="513F804E"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C. Antidiarrhea drugs </w:t>
            </w:r>
          </w:p>
          <w:p w14:paraId="0C2A011D" w14:textId="77777777" w:rsidR="00924554" w:rsidRDefault="00924554" w:rsidP="00823E21">
            <w:pPr>
              <w:autoSpaceDE w:val="0"/>
              <w:snapToGrid w:val="0"/>
              <w:spacing w:after="0" w:line="240" w:lineRule="auto"/>
              <w:rPr>
                <w:rFonts w:ascii="Arial" w:eastAsia="SimSun" w:hAnsi="Arial" w:cs="Arial"/>
                <w:sz w:val="20"/>
                <w:szCs w:val="20"/>
                <w:lang w:val="es-ES" w:eastAsia="zh-CN"/>
              </w:rPr>
            </w:pPr>
            <w:r w:rsidRPr="00686E3C">
              <w:rPr>
                <w:rFonts w:ascii="Arial" w:eastAsia="SimSun" w:hAnsi="Arial" w:cs="Arial"/>
                <w:sz w:val="20"/>
                <w:szCs w:val="20"/>
                <w:lang w:val="es-ES" w:eastAsia="zh-CN"/>
              </w:rPr>
              <w:t xml:space="preserve">   1.[  ] Yes 2.[  ] No</w:t>
            </w:r>
          </w:p>
          <w:p w14:paraId="427961AB"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45A4B670"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 Zinc</w:t>
            </w:r>
          </w:p>
          <w:p w14:paraId="5AF7ADF1"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    1.[  ] Yes 2.[  ] No</w:t>
            </w:r>
          </w:p>
          <w:p w14:paraId="6AD8ECC9" w14:textId="77777777" w:rsidR="00924554" w:rsidRDefault="00924554" w:rsidP="00823E21">
            <w:pPr>
              <w:autoSpaceDE w:val="0"/>
              <w:spacing w:after="0" w:line="240" w:lineRule="auto"/>
              <w:rPr>
                <w:rFonts w:ascii="Arial" w:eastAsia="SimSun" w:hAnsi="Arial" w:cs="Arial"/>
                <w:sz w:val="20"/>
                <w:szCs w:val="20"/>
                <w:lang w:eastAsia="zh-CN"/>
              </w:rPr>
            </w:pPr>
          </w:p>
          <w:p w14:paraId="1F00CCFD"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p w14:paraId="7CC4C406" w14:textId="77777777" w:rsidR="00924554" w:rsidRDefault="00924554" w:rsidP="00823E21">
            <w:pPr>
              <w:autoSpaceDE w:val="0"/>
              <w:spacing w:after="0" w:line="240" w:lineRule="auto"/>
              <w:rPr>
                <w:rFonts w:ascii="Arial" w:eastAsia="SimSun" w:hAnsi="Arial" w:cs="Arial"/>
                <w:sz w:val="20"/>
                <w:szCs w:val="20"/>
                <w:lang w:eastAsia="zh-CN"/>
              </w:rPr>
            </w:pPr>
          </w:p>
          <w:p w14:paraId="23A10A46"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If respondent gives you the name of the drug, please write it:</w:t>
            </w:r>
          </w:p>
          <w:p w14:paraId="7413EF13" w14:textId="77777777" w:rsidR="00924554" w:rsidRDefault="00924554" w:rsidP="00823E21">
            <w:pPr>
              <w:autoSpaceDE w:val="0"/>
              <w:spacing w:after="0" w:line="240" w:lineRule="auto"/>
              <w:rPr>
                <w:rFonts w:ascii="Arial" w:eastAsia="SimSun" w:hAnsi="Arial" w:cs="Arial"/>
                <w:sz w:val="16"/>
                <w:szCs w:val="16"/>
                <w:lang w:eastAsia="zh-CN"/>
              </w:rPr>
            </w:pPr>
          </w:p>
          <w:p w14:paraId="3BC7AF54" w14:textId="77777777" w:rsidR="00924554" w:rsidRDefault="00924554" w:rsidP="00823E21">
            <w:pPr>
              <w:autoSpaceDE w:val="0"/>
              <w:spacing w:after="0" w:line="240" w:lineRule="auto"/>
              <w:rPr>
                <w:rFonts w:ascii="Arial" w:eastAsia="SimSun" w:hAnsi="Arial" w:cs="Arial"/>
                <w:sz w:val="16"/>
                <w:szCs w:val="16"/>
                <w:lang w:eastAsia="zh-CN"/>
              </w:rPr>
            </w:pPr>
            <w:r w:rsidRPr="00686E3C">
              <w:rPr>
                <w:rFonts w:ascii="Arial" w:eastAsia="SimSun" w:hAnsi="Arial" w:cs="Arial"/>
                <w:sz w:val="16"/>
                <w:szCs w:val="16"/>
                <w:lang w:eastAsia="zh-CN"/>
              </w:rPr>
              <w:t>_____________________</w:t>
            </w:r>
          </w:p>
        </w:tc>
      </w:tr>
      <w:tr w:rsidR="00924554" w:rsidRPr="00686E3C" w14:paraId="0797511D" w14:textId="77777777" w:rsidTr="00924554">
        <w:trPr>
          <w:trHeight w:val="230"/>
        </w:trPr>
        <w:tc>
          <w:tcPr>
            <w:tcW w:w="619" w:type="dxa"/>
            <w:tcBorders>
              <w:top w:val="single" w:sz="4" w:space="0" w:color="000000"/>
              <w:left w:val="single" w:sz="4" w:space="0" w:color="000000"/>
              <w:bottom w:val="single" w:sz="4" w:space="0" w:color="000000"/>
            </w:tcBorders>
          </w:tcPr>
          <w:p w14:paraId="24A9261D"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D12</w:t>
            </w:r>
          </w:p>
        </w:tc>
        <w:tc>
          <w:tcPr>
            <w:tcW w:w="2261" w:type="dxa"/>
            <w:gridSpan w:val="2"/>
            <w:tcBorders>
              <w:top w:val="single" w:sz="4" w:space="0" w:color="000000"/>
              <w:left w:val="single" w:sz="4" w:space="0" w:color="000000"/>
              <w:bottom w:val="single" w:sz="4" w:space="0" w:color="000000"/>
            </w:tcBorders>
          </w:tcPr>
          <w:p w14:paraId="0827FCC8" w14:textId="77777777" w:rsidR="00924554" w:rsidRDefault="00924554" w:rsidP="00823E21">
            <w:pPr>
              <w:autoSpaceDE w:val="0"/>
              <w:snapToGrid w:val="0"/>
              <w:spacing w:after="0" w:line="240" w:lineRule="auto"/>
              <w:rPr>
                <w:rFonts w:ascii="Arial" w:eastAsia="SimSun" w:hAnsi="Arial" w:cs="Arial"/>
                <w:bCs/>
                <w:sz w:val="20"/>
                <w:szCs w:val="20"/>
                <w:lang w:eastAsia="zh-CN"/>
              </w:rPr>
            </w:pPr>
            <w:r w:rsidRPr="00686E3C">
              <w:rPr>
                <w:rFonts w:ascii="Arial" w:eastAsia="SimSun" w:hAnsi="Arial" w:cs="Arial"/>
                <w:bCs/>
                <w:sz w:val="20"/>
                <w:szCs w:val="20"/>
                <w:lang w:eastAsia="zh-CN"/>
              </w:rPr>
              <w:t>Has [NAME OF THE CHILD] ever suffered from high fever during the last month?</w:t>
            </w:r>
          </w:p>
        </w:tc>
        <w:tc>
          <w:tcPr>
            <w:tcW w:w="2322" w:type="dxa"/>
            <w:tcBorders>
              <w:top w:val="single" w:sz="4" w:space="0" w:color="000000"/>
              <w:left w:val="single" w:sz="4" w:space="0" w:color="000000"/>
              <w:bottom w:val="single" w:sz="4" w:space="0" w:color="000000"/>
            </w:tcBorders>
          </w:tcPr>
          <w:p w14:paraId="01193AC2"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1.[  ] Yes </w:t>
            </w:r>
          </w:p>
          <w:p w14:paraId="3FEFDD7F"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D14</w:t>
            </w:r>
          </w:p>
          <w:p w14:paraId="701133BE"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5EFAE6D3"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&gt;&gt; skip to D14</w:t>
            </w:r>
          </w:p>
        </w:tc>
        <w:tc>
          <w:tcPr>
            <w:tcW w:w="2520" w:type="dxa"/>
            <w:gridSpan w:val="2"/>
            <w:tcBorders>
              <w:top w:val="single" w:sz="4" w:space="0" w:color="000000"/>
              <w:left w:val="single" w:sz="4" w:space="0" w:color="000000"/>
              <w:bottom w:val="single" w:sz="4" w:space="0" w:color="000000"/>
            </w:tcBorders>
          </w:tcPr>
          <w:p w14:paraId="5A760E95"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1.[  ] Yes </w:t>
            </w:r>
          </w:p>
          <w:p w14:paraId="7E1A537A"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D14</w:t>
            </w:r>
          </w:p>
          <w:p w14:paraId="530157FF"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7599A208"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&gt;&gt; skip to D14</w:t>
            </w:r>
          </w:p>
        </w:tc>
        <w:tc>
          <w:tcPr>
            <w:tcW w:w="2538" w:type="dxa"/>
            <w:gridSpan w:val="3"/>
            <w:tcBorders>
              <w:top w:val="single" w:sz="4" w:space="0" w:color="000000"/>
              <w:left w:val="single" w:sz="4" w:space="0" w:color="000000"/>
              <w:bottom w:val="single" w:sz="4" w:space="0" w:color="000000"/>
            </w:tcBorders>
          </w:tcPr>
          <w:p w14:paraId="21EA094A"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1.[  ] Yes </w:t>
            </w:r>
          </w:p>
          <w:p w14:paraId="2A732371"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D14</w:t>
            </w:r>
          </w:p>
          <w:p w14:paraId="1E236B70"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4FDD62CE"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&gt;&gt; skip to D14</w:t>
            </w:r>
          </w:p>
        </w:tc>
        <w:tc>
          <w:tcPr>
            <w:tcW w:w="2700" w:type="dxa"/>
            <w:gridSpan w:val="2"/>
            <w:tcBorders>
              <w:top w:val="single" w:sz="4" w:space="0" w:color="000000"/>
              <w:left w:val="single" w:sz="4" w:space="0" w:color="000000"/>
              <w:bottom w:val="single" w:sz="4" w:space="0" w:color="000000"/>
            </w:tcBorders>
          </w:tcPr>
          <w:p w14:paraId="7B245EBC"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1.[  ] Yes </w:t>
            </w:r>
          </w:p>
          <w:p w14:paraId="3D5353B3"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D14</w:t>
            </w:r>
          </w:p>
          <w:p w14:paraId="40BEC82E"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7212517E"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&gt;&gt; skip to D14</w:t>
            </w:r>
          </w:p>
        </w:tc>
        <w:tc>
          <w:tcPr>
            <w:tcW w:w="2790" w:type="dxa"/>
            <w:gridSpan w:val="2"/>
            <w:tcBorders>
              <w:top w:val="single" w:sz="4" w:space="0" w:color="000000"/>
              <w:left w:val="single" w:sz="4" w:space="0" w:color="000000"/>
              <w:bottom w:val="single" w:sz="4" w:space="0" w:color="000000"/>
              <w:right w:val="single" w:sz="4" w:space="0" w:color="000000"/>
            </w:tcBorders>
          </w:tcPr>
          <w:p w14:paraId="43CD453C"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1.[  ] Yes </w:t>
            </w:r>
          </w:p>
          <w:p w14:paraId="34E5EF61" w14:textId="77777777" w:rsidR="00924554" w:rsidRDefault="00924554" w:rsidP="00823E21">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D14</w:t>
            </w:r>
          </w:p>
          <w:p w14:paraId="741D3B3F" w14:textId="77777777" w:rsidR="00924554" w:rsidRDefault="00924554" w:rsidP="00823E21">
            <w:pPr>
              <w:autoSpaceDE w:val="0"/>
              <w:snapToGrid w:val="0"/>
              <w:spacing w:after="0" w:line="240" w:lineRule="auto"/>
              <w:rPr>
                <w:rFonts w:ascii="Arial" w:eastAsia="SimSun" w:hAnsi="Arial" w:cs="Arial"/>
                <w:sz w:val="20"/>
                <w:szCs w:val="20"/>
                <w:lang w:eastAsia="zh-CN"/>
              </w:rPr>
            </w:pPr>
          </w:p>
          <w:p w14:paraId="2076C604"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&gt;&gt; skip to D14</w:t>
            </w:r>
          </w:p>
        </w:tc>
      </w:tr>
      <w:tr w:rsidR="00924554" w:rsidRPr="00686E3C" w14:paraId="7DDDDF31" w14:textId="77777777" w:rsidTr="00924554">
        <w:trPr>
          <w:trHeight w:val="971"/>
        </w:trPr>
        <w:tc>
          <w:tcPr>
            <w:tcW w:w="619" w:type="dxa"/>
            <w:tcBorders>
              <w:top w:val="single" w:sz="4" w:space="0" w:color="000000"/>
              <w:left w:val="single" w:sz="4" w:space="0" w:color="000000"/>
              <w:bottom w:val="single" w:sz="4" w:space="0" w:color="000000"/>
            </w:tcBorders>
          </w:tcPr>
          <w:p w14:paraId="530F67DA" w14:textId="77777777" w:rsidR="00924554" w:rsidRDefault="00924554"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D13</w:t>
            </w:r>
          </w:p>
        </w:tc>
        <w:tc>
          <w:tcPr>
            <w:tcW w:w="2261" w:type="dxa"/>
            <w:gridSpan w:val="2"/>
            <w:tcBorders>
              <w:top w:val="single" w:sz="4" w:space="0" w:color="000000"/>
              <w:left w:val="single" w:sz="4" w:space="0" w:color="000000"/>
              <w:bottom w:val="single" w:sz="4" w:space="0" w:color="000000"/>
            </w:tcBorders>
          </w:tcPr>
          <w:p w14:paraId="110FF761" w14:textId="77777777" w:rsidR="00924554" w:rsidRDefault="00924554" w:rsidP="00823E21">
            <w:pPr>
              <w:autoSpaceDE w:val="0"/>
              <w:snapToGrid w:val="0"/>
              <w:spacing w:after="0" w:line="240" w:lineRule="auto"/>
              <w:rPr>
                <w:rFonts w:ascii="Arial" w:eastAsia="SimSun" w:hAnsi="Arial" w:cs="Arial"/>
                <w:bCs/>
                <w:sz w:val="20"/>
                <w:szCs w:val="20"/>
                <w:lang w:eastAsia="zh-CN"/>
              </w:rPr>
            </w:pPr>
            <w:r w:rsidRPr="00686E3C">
              <w:rPr>
                <w:rFonts w:ascii="Arial" w:eastAsia="SimSun" w:hAnsi="Arial" w:cs="Arial"/>
                <w:bCs/>
                <w:sz w:val="20"/>
                <w:szCs w:val="20"/>
                <w:lang w:eastAsia="zh-CN"/>
              </w:rPr>
              <w:t>For how many days did [NAME] suffer from high fever?</w:t>
            </w:r>
          </w:p>
        </w:tc>
        <w:tc>
          <w:tcPr>
            <w:tcW w:w="2322" w:type="dxa"/>
            <w:tcBorders>
              <w:top w:val="single" w:sz="4" w:space="0" w:color="000000"/>
              <w:left w:val="single" w:sz="4" w:space="0" w:color="000000"/>
              <w:bottom w:val="single" w:sz="4" w:space="0" w:color="000000"/>
            </w:tcBorders>
          </w:tcPr>
          <w:p w14:paraId="2C920E45" w14:textId="77777777" w:rsidR="00924554" w:rsidRDefault="00924554" w:rsidP="00823E21">
            <w:pPr>
              <w:autoSpaceDE w:val="0"/>
              <w:spacing w:after="0" w:line="240" w:lineRule="auto"/>
              <w:rPr>
                <w:rFonts w:ascii="Arial" w:eastAsia="SimSun" w:hAnsi="Arial" w:cs="Arial"/>
                <w:sz w:val="20"/>
                <w:szCs w:val="20"/>
                <w:lang w:eastAsia="zh-CN"/>
              </w:rPr>
            </w:pPr>
          </w:p>
          <w:p w14:paraId="7A3A3239"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25A5A7A6"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5F1D575B" w14:textId="77777777" w:rsidR="00924554" w:rsidRPr="00924554" w:rsidRDefault="00924554" w:rsidP="00924554">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Go to D14</w:t>
            </w:r>
          </w:p>
        </w:tc>
        <w:tc>
          <w:tcPr>
            <w:tcW w:w="2520" w:type="dxa"/>
            <w:gridSpan w:val="2"/>
            <w:tcBorders>
              <w:top w:val="single" w:sz="4" w:space="0" w:color="000000"/>
              <w:left w:val="single" w:sz="4" w:space="0" w:color="000000"/>
              <w:bottom w:val="single" w:sz="4" w:space="0" w:color="000000"/>
            </w:tcBorders>
          </w:tcPr>
          <w:p w14:paraId="03AD25EA" w14:textId="77777777" w:rsidR="00924554" w:rsidRDefault="00924554" w:rsidP="00823E21">
            <w:pPr>
              <w:autoSpaceDE w:val="0"/>
              <w:spacing w:after="0" w:line="240" w:lineRule="auto"/>
              <w:rPr>
                <w:rFonts w:ascii="Arial" w:eastAsia="SimSun" w:hAnsi="Arial" w:cs="Arial"/>
                <w:sz w:val="20"/>
                <w:szCs w:val="20"/>
                <w:lang w:eastAsia="zh-CN"/>
              </w:rPr>
            </w:pPr>
          </w:p>
          <w:p w14:paraId="24942C0B"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636A7803"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068AF903" w14:textId="77777777" w:rsidR="00924554" w:rsidRPr="00924554" w:rsidRDefault="00924554" w:rsidP="00924554">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Go to D14</w:t>
            </w:r>
          </w:p>
        </w:tc>
        <w:tc>
          <w:tcPr>
            <w:tcW w:w="2538" w:type="dxa"/>
            <w:gridSpan w:val="3"/>
            <w:tcBorders>
              <w:top w:val="single" w:sz="4" w:space="0" w:color="000000"/>
              <w:left w:val="single" w:sz="4" w:space="0" w:color="000000"/>
              <w:bottom w:val="single" w:sz="4" w:space="0" w:color="000000"/>
            </w:tcBorders>
          </w:tcPr>
          <w:p w14:paraId="1C7FAD7A" w14:textId="77777777" w:rsidR="00924554" w:rsidRDefault="00924554" w:rsidP="00823E21">
            <w:pPr>
              <w:autoSpaceDE w:val="0"/>
              <w:spacing w:after="0" w:line="240" w:lineRule="auto"/>
              <w:rPr>
                <w:rFonts w:ascii="Arial" w:eastAsia="SimSun" w:hAnsi="Arial" w:cs="Arial"/>
                <w:sz w:val="20"/>
                <w:szCs w:val="20"/>
                <w:lang w:eastAsia="zh-CN"/>
              </w:rPr>
            </w:pPr>
          </w:p>
          <w:p w14:paraId="692EDC70"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45CB9A97"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2EF66DE5" w14:textId="77777777" w:rsidR="00924554" w:rsidRPr="00924554" w:rsidRDefault="00924554" w:rsidP="00924554">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Go to D14</w:t>
            </w:r>
          </w:p>
        </w:tc>
        <w:tc>
          <w:tcPr>
            <w:tcW w:w="2700" w:type="dxa"/>
            <w:gridSpan w:val="2"/>
            <w:tcBorders>
              <w:top w:val="single" w:sz="4" w:space="0" w:color="000000"/>
              <w:left w:val="single" w:sz="4" w:space="0" w:color="000000"/>
              <w:bottom w:val="single" w:sz="4" w:space="0" w:color="000000"/>
            </w:tcBorders>
          </w:tcPr>
          <w:p w14:paraId="3EE2B844" w14:textId="77777777" w:rsidR="00924554" w:rsidRDefault="00924554" w:rsidP="00823E21">
            <w:pPr>
              <w:autoSpaceDE w:val="0"/>
              <w:spacing w:after="0" w:line="240" w:lineRule="auto"/>
              <w:rPr>
                <w:rFonts w:ascii="Arial" w:eastAsia="SimSun" w:hAnsi="Arial" w:cs="Arial"/>
                <w:sz w:val="20"/>
                <w:szCs w:val="20"/>
                <w:lang w:eastAsia="zh-CN"/>
              </w:rPr>
            </w:pPr>
          </w:p>
          <w:p w14:paraId="1AC3ECE3"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69636E52"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268C1FED" w14:textId="77777777" w:rsidR="00924554" w:rsidRPr="00924554" w:rsidRDefault="00924554" w:rsidP="00924554">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Go to D14</w:t>
            </w:r>
          </w:p>
        </w:tc>
        <w:tc>
          <w:tcPr>
            <w:tcW w:w="2790" w:type="dxa"/>
            <w:gridSpan w:val="2"/>
            <w:tcBorders>
              <w:top w:val="single" w:sz="4" w:space="0" w:color="000000"/>
              <w:left w:val="single" w:sz="4" w:space="0" w:color="000000"/>
              <w:bottom w:val="single" w:sz="4" w:space="0" w:color="000000"/>
              <w:right w:val="single" w:sz="4" w:space="0" w:color="000000"/>
            </w:tcBorders>
          </w:tcPr>
          <w:p w14:paraId="68B17C4B" w14:textId="77777777" w:rsidR="00924554" w:rsidRDefault="00924554" w:rsidP="00823E21">
            <w:pPr>
              <w:autoSpaceDE w:val="0"/>
              <w:spacing w:after="0" w:line="240" w:lineRule="auto"/>
              <w:rPr>
                <w:rFonts w:ascii="Arial" w:eastAsia="SimSun" w:hAnsi="Arial" w:cs="Arial"/>
                <w:sz w:val="20"/>
                <w:szCs w:val="20"/>
                <w:lang w:eastAsia="zh-CN"/>
              </w:rPr>
            </w:pPr>
          </w:p>
          <w:p w14:paraId="7BFA4819"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4BACD4C7" w14:textId="77777777" w:rsidR="00924554" w:rsidRDefault="00924554"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p w14:paraId="406BAD23" w14:textId="77777777" w:rsidR="00924554" w:rsidRPr="00924554" w:rsidRDefault="00924554" w:rsidP="00924554">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Go to D14</w:t>
            </w:r>
          </w:p>
        </w:tc>
      </w:tr>
      <w:tr w:rsidR="003B0D3A" w:rsidRPr="00686E3C" w14:paraId="761F0FD9" w14:textId="77777777" w:rsidTr="00924554">
        <w:trPr>
          <w:trHeight w:val="230"/>
        </w:trPr>
        <w:tc>
          <w:tcPr>
            <w:tcW w:w="630" w:type="dxa"/>
            <w:gridSpan w:val="2"/>
            <w:tcBorders>
              <w:top w:val="single" w:sz="4" w:space="0" w:color="000000"/>
              <w:left w:val="single" w:sz="4" w:space="0" w:color="000000"/>
              <w:bottom w:val="single" w:sz="4" w:space="0" w:color="000000"/>
            </w:tcBorders>
          </w:tcPr>
          <w:p w14:paraId="43C865F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D14</w:t>
            </w:r>
          </w:p>
        </w:tc>
        <w:tc>
          <w:tcPr>
            <w:tcW w:w="2250" w:type="dxa"/>
            <w:tcBorders>
              <w:top w:val="single" w:sz="4" w:space="0" w:color="000000"/>
              <w:left w:val="single" w:sz="4" w:space="0" w:color="000000"/>
              <w:bottom w:val="single" w:sz="4" w:space="0" w:color="000000"/>
            </w:tcBorders>
          </w:tcPr>
          <w:p w14:paraId="79FBB43A" w14:textId="77777777" w:rsidR="003B0D3A" w:rsidRDefault="003B0D3A" w:rsidP="00823E21">
            <w:pPr>
              <w:autoSpaceDE w:val="0"/>
              <w:snapToGrid w:val="0"/>
              <w:spacing w:after="0" w:line="240" w:lineRule="auto"/>
              <w:rPr>
                <w:rFonts w:ascii="Arial" w:eastAsia="SimSun" w:hAnsi="Arial" w:cs="Arial"/>
                <w:bCs/>
                <w:sz w:val="20"/>
                <w:szCs w:val="20"/>
                <w:lang w:eastAsia="zh-CN"/>
              </w:rPr>
            </w:pPr>
            <w:r w:rsidRPr="00686E3C">
              <w:rPr>
                <w:rFonts w:ascii="Arial" w:eastAsia="SimSun" w:hAnsi="Arial" w:cs="Arial"/>
                <w:bCs/>
                <w:sz w:val="20"/>
                <w:szCs w:val="20"/>
                <w:lang w:eastAsia="zh-CN"/>
              </w:rPr>
              <w:t>Has [NAME OF THE CHILD] ever suffered from coughing during the last month?</w:t>
            </w:r>
          </w:p>
        </w:tc>
        <w:tc>
          <w:tcPr>
            <w:tcW w:w="2340" w:type="dxa"/>
            <w:gridSpan w:val="2"/>
            <w:tcBorders>
              <w:top w:val="single" w:sz="4" w:space="0" w:color="000000"/>
              <w:left w:val="single" w:sz="4" w:space="0" w:color="000000"/>
              <w:bottom w:val="single" w:sz="4" w:space="0" w:color="000000"/>
            </w:tcBorders>
          </w:tcPr>
          <w:p w14:paraId="483E019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w:t>
            </w:r>
          </w:p>
          <w:p w14:paraId="0DCEF21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 xml:space="preserve">&gt;&gt; move to next </w:t>
            </w:r>
          </w:p>
          <w:p w14:paraId="572B2597" w14:textId="77777777" w:rsidR="003B0D3A" w:rsidRDefault="003B0D3A" w:rsidP="00924554">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 xml:space="preserve">&gt;&gt; move to next </w:t>
            </w:r>
          </w:p>
        </w:tc>
        <w:tc>
          <w:tcPr>
            <w:tcW w:w="2520" w:type="dxa"/>
            <w:gridSpan w:val="2"/>
            <w:tcBorders>
              <w:top w:val="single" w:sz="4" w:space="0" w:color="000000"/>
              <w:left w:val="single" w:sz="4" w:space="0" w:color="000000"/>
              <w:bottom w:val="single" w:sz="4" w:space="0" w:color="000000"/>
            </w:tcBorders>
          </w:tcPr>
          <w:p w14:paraId="2D4DF0A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w:t>
            </w:r>
          </w:p>
          <w:p w14:paraId="221594C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 xml:space="preserve">&gt;&gt; move to next </w:t>
            </w:r>
          </w:p>
          <w:p w14:paraId="30FA526B" w14:textId="77777777" w:rsidR="003B0D3A" w:rsidRDefault="003B0D3A" w:rsidP="00924554">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 xml:space="preserve">&gt;&gt; move to next </w:t>
            </w:r>
          </w:p>
        </w:tc>
        <w:tc>
          <w:tcPr>
            <w:tcW w:w="2520" w:type="dxa"/>
            <w:gridSpan w:val="2"/>
            <w:tcBorders>
              <w:top w:val="single" w:sz="4" w:space="0" w:color="000000"/>
              <w:left w:val="single" w:sz="4" w:space="0" w:color="000000"/>
              <w:bottom w:val="single" w:sz="4" w:space="0" w:color="000000"/>
            </w:tcBorders>
          </w:tcPr>
          <w:p w14:paraId="0E38937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w:t>
            </w:r>
          </w:p>
          <w:p w14:paraId="2B7DDF6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 xml:space="preserve">&gt;&gt; move to next </w:t>
            </w:r>
          </w:p>
          <w:p w14:paraId="16EF209F" w14:textId="77777777" w:rsidR="003B0D3A" w:rsidRDefault="003B0D3A" w:rsidP="00924554">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 xml:space="preserve">&gt;&gt; move to next </w:t>
            </w:r>
          </w:p>
        </w:tc>
        <w:tc>
          <w:tcPr>
            <w:tcW w:w="2700" w:type="dxa"/>
            <w:gridSpan w:val="2"/>
            <w:tcBorders>
              <w:top w:val="single" w:sz="4" w:space="0" w:color="000000"/>
              <w:left w:val="single" w:sz="4" w:space="0" w:color="000000"/>
              <w:bottom w:val="single" w:sz="4" w:space="0" w:color="000000"/>
            </w:tcBorders>
          </w:tcPr>
          <w:p w14:paraId="6EC336D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w:t>
            </w:r>
          </w:p>
          <w:p w14:paraId="521B05E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 xml:space="preserve">&gt;&gt; move to next </w:t>
            </w:r>
          </w:p>
          <w:p w14:paraId="71BF6E2C" w14:textId="77777777" w:rsidR="003B0D3A" w:rsidRDefault="003B0D3A" w:rsidP="00924554">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 xml:space="preserve">&gt;&gt; move to next </w:t>
            </w:r>
          </w:p>
        </w:tc>
        <w:tc>
          <w:tcPr>
            <w:tcW w:w="2790" w:type="dxa"/>
            <w:gridSpan w:val="2"/>
            <w:tcBorders>
              <w:top w:val="single" w:sz="4" w:space="0" w:color="000000"/>
              <w:left w:val="single" w:sz="4" w:space="0" w:color="000000"/>
              <w:bottom w:val="single" w:sz="4" w:space="0" w:color="000000"/>
              <w:right w:val="single" w:sz="4" w:space="0" w:color="000000"/>
            </w:tcBorders>
          </w:tcPr>
          <w:p w14:paraId="57F291B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w:t>
            </w:r>
          </w:p>
          <w:p w14:paraId="0FCCB32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 xml:space="preserve">&gt;&gt; move </w:t>
            </w:r>
          </w:p>
          <w:p w14:paraId="3B02D12A" w14:textId="77777777" w:rsidR="003B0D3A" w:rsidRDefault="003B0D3A" w:rsidP="00924554">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Don’t know </w:t>
            </w:r>
            <w:r w:rsidRPr="00686E3C">
              <w:rPr>
                <w:rFonts w:ascii="Arial" w:eastAsia="SimSun" w:hAnsi="Arial" w:cs="Arial"/>
                <w:b/>
                <w:sz w:val="20"/>
                <w:szCs w:val="20"/>
                <w:lang w:eastAsia="zh-CN"/>
              </w:rPr>
              <w:t xml:space="preserve">&gt;&gt; move to next </w:t>
            </w:r>
          </w:p>
        </w:tc>
      </w:tr>
      <w:tr w:rsidR="003B0D3A" w:rsidRPr="00686E3C" w14:paraId="33B595A9" w14:textId="77777777" w:rsidTr="00924554">
        <w:trPr>
          <w:trHeight w:val="230"/>
        </w:trPr>
        <w:tc>
          <w:tcPr>
            <w:tcW w:w="630" w:type="dxa"/>
            <w:gridSpan w:val="2"/>
            <w:tcBorders>
              <w:top w:val="single" w:sz="4" w:space="0" w:color="000000"/>
              <w:left w:val="single" w:sz="4" w:space="0" w:color="000000"/>
              <w:bottom w:val="single" w:sz="4" w:space="0" w:color="000000"/>
            </w:tcBorders>
          </w:tcPr>
          <w:p w14:paraId="20AFDEA3"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D15</w:t>
            </w:r>
          </w:p>
        </w:tc>
        <w:tc>
          <w:tcPr>
            <w:tcW w:w="2250" w:type="dxa"/>
            <w:tcBorders>
              <w:top w:val="single" w:sz="4" w:space="0" w:color="000000"/>
              <w:left w:val="single" w:sz="4" w:space="0" w:color="000000"/>
              <w:bottom w:val="single" w:sz="4" w:space="0" w:color="000000"/>
            </w:tcBorders>
          </w:tcPr>
          <w:p w14:paraId="15FCCEC9" w14:textId="77777777" w:rsidR="003B0D3A" w:rsidRDefault="003B0D3A" w:rsidP="00823E21">
            <w:pPr>
              <w:autoSpaceDE w:val="0"/>
              <w:snapToGrid w:val="0"/>
              <w:spacing w:after="0" w:line="240" w:lineRule="auto"/>
              <w:rPr>
                <w:rFonts w:ascii="Arial" w:eastAsia="SimSun" w:hAnsi="Arial" w:cs="Arial"/>
                <w:bCs/>
                <w:sz w:val="20"/>
                <w:szCs w:val="20"/>
                <w:lang w:eastAsia="zh-CN"/>
              </w:rPr>
            </w:pPr>
            <w:r w:rsidRPr="00686E3C">
              <w:rPr>
                <w:rFonts w:ascii="Arial" w:eastAsia="SimSun" w:hAnsi="Arial" w:cs="Arial"/>
                <w:bCs/>
                <w:sz w:val="20"/>
                <w:szCs w:val="20"/>
                <w:lang w:eastAsia="zh-CN"/>
              </w:rPr>
              <w:t>For how many days did [NAME] suffer from coughing during the last month?</w:t>
            </w:r>
          </w:p>
        </w:tc>
        <w:tc>
          <w:tcPr>
            <w:tcW w:w="2340" w:type="dxa"/>
            <w:gridSpan w:val="2"/>
            <w:tcBorders>
              <w:top w:val="single" w:sz="4" w:space="0" w:color="000000"/>
              <w:left w:val="single" w:sz="4" w:space="0" w:color="000000"/>
              <w:bottom w:val="single" w:sz="4" w:space="0" w:color="000000"/>
            </w:tcBorders>
          </w:tcPr>
          <w:p w14:paraId="1E95B802" w14:textId="77777777" w:rsidR="003B0D3A" w:rsidRDefault="003B0D3A" w:rsidP="00823E21">
            <w:pPr>
              <w:autoSpaceDE w:val="0"/>
              <w:spacing w:after="0" w:line="240" w:lineRule="auto"/>
              <w:rPr>
                <w:rFonts w:ascii="Arial" w:eastAsia="SimSun" w:hAnsi="Arial" w:cs="Arial"/>
                <w:sz w:val="20"/>
                <w:szCs w:val="20"/>
                <w:lang w:eastAsia="zh-CN"/>
              </w:rPr>
            </w:pPr>
          </w:p>
          <w:p w14:paraId="70C0E70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336C3AF5" w14:textId="77777777" w:rsidR="003B0D3A" w:rsidRDefault="003B0D3A" w:rsidP="00924554">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520" w:type="dxa"/>
            <w:gridSpan w:val="2"/>
            <w:tcBorders>
              <w:top w:val="single" w:sz="4" w:space="0" w:color="000000"/>
              <w:left w:val="single" w:sz="4" w:space="0" w:color="000000"/>
              <w:bottom w:val="single" w:sz="4" w:space="0" w:color="000000"/>
            </w:tcBorders>
          </w:tcPr>
          <w:p w14:paraId="5A1E980D" w14:textId="77777777" w:rsidR="003B0D3A" w:rsidRDefault="003B0D3A" w:rsidP="00823E21">
            <w:pPr>
              <w:autoSpaceDE w:val="0"/>
              <w:spacing w:after="0" w:line="240" w:lineRule="auto"/>
              <w:rPr>
                <w:rFonts w:ascii="Arial" w:eastAsia="SimSun" w:hAnsi="Arial" w:cs="Arial"/>
                <w:sz w:val="20"/>
                <w:szCs w:val="20"/>
                <w:lang w:eastAsia="zh-CN"/>
              </w:rPr>
            </w:pPr>
          </w:p>
          <w:p w14:paraId="62BC1CC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65A85036" w14:textId="77777777" w:rsidR="003B0D3A" w:rsidRDefault="003B0D3A" w:rsidP="00924554">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520" w:type="dxa"/>
            <w:gridSpan w:val="2"/>
            <w:tcBorders>
              <w:top w:val="single" w:sz="4" w:space="0" w:color="000000"/>
              <w:left w:val="single" w:sz="4" w:space="0" w:color="000000"/>
              <w:bottom w:val="single" w:sz="4" w:space="0" w:color="000000"/>
            </w:tcBorders>
          </w:tcPr>
          <w:p w14:paraId="051A0CA0" w14:textId="77777777" w:rsidR="003B0D3A" w:rsidRDefault="003B0D3A" w:rsidP="00823E21">
            <w:pPr>
              <w:autoSpaceDE w:val="0"/>
              <w:spacing w:after="0" w:line="240" w:lineRule="auto"/>
              <w:rPr>
                <w:rFonts w:ascii="Arial" w:eastAsia="SimSun" w:hAnsi="Arial" w:cs="Arial"/>
                <w:sz w:val="20"/>
                <w:szCs w:val="20"/>
                <w:lang w:eastAsia="zh-CN"/>
              </w:rPr>
            </w:pPr>
          </w:p>
          <w:p w14:paraId="536303E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1899B473" w14:textId="77777777" w:rsidR="003B0D3A" w:rsidRDefault="003B0D3A" w:rsidP="00924554">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700" w:type="dxa"/>
            <w:gridSpan w:val="2"/>
            <w:tcBorders>
              <w:top w:val="single" w:sz="4" w:space="0" w:color="000000"/>
              <w:left w:val="single" w:sz="4" w:space="0" w:color="000000"/>
              <w:bottom w:val="single" w:sz="4" w:space="0" w:color="000000"/>
            </w:tcBorders>
          </w:tcPr>
          <w:p w14:paraId="5BAC5919" w14:textId="77777777" w:rsidR="003B0D3A" w:rsidRDefault="003B0D3A" w:rsidP="00823E21">
            <w:pPr>
              <w:autoSpaceDE w:val="0"/>
              <w:spacing w:after="0" w:line="240" w:lineRule="auto"/>
              <w:rPr>
                <w:rFonts w:ascii="Arial" w:eastAsia="SimSun" w:hAnsi="Arial" w:cs="Arial"/>
                <w:sz w:val="20"/>
                <w:szCs w:val="20"/>
                <w:lang w:eastAsia="zh-CN"/>
              </w:rPr>
            </w:pPr>
          </w:p>
          <w:p w14:paraId="7DE2EC3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058C2B62" w14:textId="77777777" w:rsidR="003B0D3A" w:rsidRDefault="003B0D3A" w:rsidP="00924554">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c>
          <w:tcPr>
            <w:tcW w:w="2790" w:type="dxa"/>
            <w:gridSpan w:val="2"/>
            <w:tcBorders>
              <w:top w:val="single" w:sz="4" w:space="0" w:color="000000"/>
              <w:left w:val="single" w:sz="4" w:space="0" w:color="000000"/>
              <w:bottom w:val="single" w:sz="4" w:space="0" w:color="000000"/>
              <w:right w:val="single" w:sz="4" w:space="0" w:color="000000"/>
            </w:tcBorders>
          </w:tcPr>
          <w:p w14:paraId="6D6913C2" w14:textId="77777777" w:rsidR="003B0D3A" w:rsidRDefault="003B0D3A" w:rsidP="00823E21">
            <w:pPr>
              <w:autoSpaceDE w:val="0"/>
              <w:spacing w:after="0" w:line="240" w:lineRule="auto"/>
              <w:rPr>
                <w:rFonts w:ascii="Arial" w:eastAsia="SimSun" w:hAnsi="Arial" w:cs="Arial"/>
                <w:sz w:val="20"/>
                <w:szCs w:val="20"/>
                <w:lang w:eastAsia="zh-CN"/>
              </w:rPr>
            </w:pPr>
          </w:p>
          <w:p w14:paraId="7327EC6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days</w:t>
            </w:r>
          </w:p>
          <w:p w14:paraId="5DA590EC" w14:textId="77777777" w:rsidR="003B0D3A" w:rsidRDefault="003B0D3A" w:rsidP="00924554">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Don’t know</w:t>
            </w:r>
          </w:p>
        </w:tc>
      </w:tr>
    </w:tbl>
    <w:p w14:paraId="583B4BC3" w14:textId="77777777" w:rsidR="003B0D3A" w:rsidRDefault="003B0D3A" w:rsidP="003B0D3A">
      <w:pPr>
        <w:pageBreakBefore/>
        <w:autoSpaceDE w:val="0"/>
        <w:spacing w:after="0" w:line="240" w:lineRule="auto"/>
        <w:rPr>
          <w:rFonts w:ascii="Arial" w:eastAsia="SimSun" w:hAnsi="Arial" w:cs="Arial"/>
          <w:b/>
          <w:bCs/>
          <w:lang w:eastAsia="zh-CN"/>
        </w:rPr>
      </w:pPr>
      <w:r w:rsidRPr="00686E3C">
        <w:rPr>
          <w:rFonts w:ascii="Arial" w:eastAsia="SimSun" w:hAnsi="Arial" w:cs="Arial"/>
          <w:b/>
          <w:bCs/>
          <w:lang w:eastAsia="zh-CN"/>
        </w:rPr>
        <w:lastRenderedPageBreak/>
        <w:t>SECTION E. IMMUNIZATION (we are still considering her children under 5 years)</w:t>
      </w:r>
    </w:p>
    <w:tbl>
      <w:tblPr>
        <w:tblpPr w:leftFromText="180" w:rightFromText="180" w:vertAnchor="page" w:horzAnchor="margin" w:tblpX="216" w:tblpY="886"/>
        <w:tblW w:w="14670" w:type="dxa"/>
        <w:tblLayout w:type="fixed"/>
        <w:tblLook w:val="0000" w:firstRow="0" w:lastRow="0" w:firstColumn="0" w:lastColumn="0" w:noHBand="0" w:noVBand="0"/>
      </w:tblPr>
      <w:tblGrid>
        <w:gridCol w:w="630"/>
        <w:gridCol w:w="2070"/>
        <w:gridCol w:w="2340"/>
        <w:gridCol w:w="2430"/>
        <w:gridCol w:w="2430"/>
        <w:gridCol w:w="2340"/>
        <w:gridCol w:w="2430"/>
      </w:tblGrid>
      <w:tr w:rsidR="003B0D3A" w:rsidRPr="00686E3C" w14:paraId="05D3001F" w14:textId="77777777" w:rsidTr="003B0D3A">
        <w:trPr>
          <w:trHeight w:val="640"/>
        </w:trPr>
        <w:tc>
          <w:tcPr>
            <w:tcW w:w="2700" w:type="dxa"/>
            <w:gridSpan w:val="2"/>
            <w:tcBorders>
              <w:top w:val="single" w:sz="4" w:space="0" w:color="000000"/>
              <w:left w:val="single" w:sz="4" w:space="0" w:color="000000"/>
              <w:bottom w:val="single" w:sz="4" w:space="0" w:color="000000"/>
            </w:tcBorders>
            <w:shd w:val="clear" w:color="auto" w:fill="CCCCCC"/>
          </w:tcPr>
          <w:p w14:paraId="75D649BC" w14:textId="77777777" w:rsidR="003B0D3A" w:rsidRDefault="003B0D3A" w:rsidP="003B0D3A">
            <w:pPr>
              <w:autoSpaceDE w:val="0"/>
              <w:snapToGrid w:val="0"/>
              <w:spacing w:after="0" w:line="240" w:lineRule="auto"/>
              <w:rPr>
                <w:rFonts w:ascii="Arial" w:eastAsia="SimSun" w:hAnsi="Arial" w:cs="Arial"/>
                <w:sz w:val="16"/>
                <w:szCs w:val="16"/>
                <w:lang w:eastAsia="zh-CN"/>
              </w:rPr>
            </w:pPr>
            <w:bookmarkStart w:id="37" w:name="_Hlk231589895"/>
            <w:bookmarkEnd w:id="37"/>
          </w:p>
        </w:tc>
        <w:tc>
          <w:tcPr>
            <w:tcW w:w="2340" w:type="dxa"/>
            <w:tcBorders>
              <w:top w:val="single" w:sz="4" w:space="0" w:color="000000"/>
              <w:left w:val="single" w:sz="4" w:space="0" w:color="000000"/>
              <w:bottom w:val="single" w:sz="4" w:space="0" w:color="000000"/>
            </w:tcBorders>
            <w:shd w:val="clear" w:color="auto" w:fill="D9D9D9" w:themeFill="background1" w:themeFillShade="D9"/>
          </w:tcPr>
          <w:p w14:paraId="38D79F98" w14:textId="77777777" w:rsidR="003B0D3A" w:rsidRDefault="003B0D3A" w:rsidP="003B0D3A">
            <w:pPr>
              <w:autoSpaceDE w:val="0"/>
              <w:snapToGrid w:val="0"/>
              <w:spacing w:after="0" w:line="240" w:lineRule="auto"/>
              <w:rPr>
                <w:rFonts w:ascii="Arial" w:eastAsia="SimSun" w:hAnsi="Arial" w:cs="Arial"/>
                <w:b/>
                <w:bCs/>
                <w:sz w:val="16"/>
                <w:szCs w:val="16"/>
                <w:lang w:eastAsia="zh-CN"/>
              </w:rPr>
            </w:pPr>
          </w:p>
          <w:p w14:paraId="43124C15" w14:textId="77777777" w:rsidR="003B0D3A" w:rsidRDefault="003B0D3A" w:rsidP="003B0D3A">
            <w:pPr>
              <w:autoSpaceDE w:val="0"/>
              <w:spacing w:after="0" w:line="240" w:lineRule="auto"/>
              <w:rPr>
                <w:rFonts w:ascii="Arial" w:eastAsia="SimSun" w:hAnsi="Arial" w:cs="Arial"/>
                <w:b/>
                <w:bCs/>
                <w:sz w:val="16"/>
                <w:szCs w:val="16"/>
                <w:lang w:eastAsia="zh-CN"/>
              </w:rPr>
            </w:pPr>
            <w:r w:rsidRPr="00686E3C">
              <w:rPr>
                <w:rFonts w:ascii="Arial" w:eastAsia="SimSun" w:hAnsi="Arial" w:cs="Arial"/>
                <w:b/>
                <w:bCs/>
                <w:sz w:val="16"/>
                <w:szCs w:val="16"/>
                <w:lang w:eastAsia="zh-CN"/>
              </w:rPr>
              <w:t>1. OLDEST CHILD under 5</w:t>
            </w:r>
          </w:p>
        </w:tc>
        <w:tc>
          <w:tcPr>
            <w:tcW w:w="2430" w:type="dxa"/>
            <w:tcBorders>
              <w:top w:val="single" w:sz="4" w:space="0" w:color="000000"/>
              <w:left w:val="single" w:sz="4" w:space="0" w:color="000000"/>
              <w:bottom w:val="single" w:sz="4" w:space="0" w:color="000000"/>
            </w:tcBorders>
            <w:shd w:val="clear" w:color="auto" w:fill="D9D9D9" w:themeFill="background1" w:themeFillShade="D9"/>
          </w:tcPr>
          <w:p w14:paraId="2FFD8E82" w14:textId="77777777" w:rsidR="003B0D3A" w:rsidRDefault="003B0D3A" w:rsidP="003B0D3A">
            <w:pPr>
              <w:autoSpaceDE w:val="0"/>
              <w:snapToGrid w:val="0"/>
              <w:spacing w:after="0" w:line="240" w:lineRule="auto"/>
              <w:rPr>
                <w:rFonts w:ascii="Arial" w:eastAsia="SimSun" w:hAnsi="Arial" w:cs="Arial"/>
                <w:b/>
                <w:bCs/>
                <w:sz w:val="16"/>
                <w:szCs w:val="16"/>
                <w:lang w:eastAsia="zh-CN"/>
              </w:rPr>
            </w:pPr>
          </w:p>
          <w:p w14:paraId="2D50D2A4" w14:textId="77777777" w:rsidR="003B0D3A" w:rsidRDefault="003B0D3A" w:rsidP="003B0D3A">
            <w:pPr>
              <w:autoSpaceDE w:val="0"/>
              <w:spacing w:after="0" w:line="240" w:lineRule="auto"/>
              <w:rPr>
                <w:rFonts w:ascii="Arial" w:eastAsia="SimSun" w:hAnsi="Arial" w:cs="Arial"/>
                <w:b/>
                <w:bCs/>
                <w:sz w:val="16"/>
                <w:szCs w:val="16"/>
                <w:lang w:eastAsia="zh-CN"/>
              </w:rPr>
            </w:pPr>
            <w:r w:rsidRPr="00686E3C">
              <w:rPr>
                <w:rFonts w:ascii="Arial" w:eastAsia="SimSun" w:hAnsi="Arial" w:cs="Arial"/>
                <w:b/>
                <w:bCs/>
                <w:sz w:val="16"/>
                <w:szCs w:val="16"/>
                <w:lang w:eastAsia="zh-CN"/>
              </w:rPr>
              <w:t>2. SECOND OLDEST CHILD</w:t>
            </w:r>
            <w:r w:rsidRPr="00686E3C">
              <w:rPr>
                <w:rFonts w:ascii="Arial" w:eastAsia="SimSun" w:hAnsi="Arial" w:cs="Arial"/>
                <w:b/>
                <w:sz w:val="16"/>
                <w:szCs w:val="16"/>
                <w:lang w:eastAsia="zh-CN"/>
              </w:rPr>
              <w:t xml:space="preserve"> under 5</w:t>
            </w:r>
          </w:p>
        </w:tc>
        <w:tc>
          <w:tcPr>
            <w:tcW w:w="2430" w:type="dxa"/>
            <w:tcBorders>
              <w:top w:val="single" w:sz="4" w:space="0" w:color="000000"/>
              <w:left w:val="single" w:sz="4" w:space="0" w:color="000000"/>
              <w:bottom w:val="single" w:sz="4" w:space="0" w:color="000000"/>
            </w:tcBorders>
            <w:shd w:val="clear" w:color="auto" w:fill="D9D9D9" w:themeFill="background1" w:themeFillShade="D9"/>
          </w:tcPr>
          <w:p w14:paraId="10ADA703" w14:textId="77777777" w:rsidR="003B0D3A" w:rsidRDefault="003B0D3A" w:rsidP="003B0D3A">
            <w:pPr>
              <w:autoSpaceDE w:val="0"/>
              <w:snapToGrid w:val="0"/>
              <w:spacing w:after="0" w:line="240" w:lineRule="auto"/>
              <w:rPr>
                <w:rFonts w:ascii="Arial" w:eastAsia="SimSun" w:hAnsi="Arial" w:cs="Arial"/>
                <w:b/>
                <w:bCs/>
                <w:sz w:val="16"/>
                <w:szCs w:val="16"/>
                <w:lang w:eastAsia="zh-CN"/>
              </w:rPr>
            </w:pPr>
          </w:p>
          <w:p w14:paraId="70ECD1DD" w14:textId="77777777" w:rsidR="003B0D3A" w:rsidRDefault="003B0D3A" w:rsidP="003B0D3A">
            <w:pPr>
              <w:autoSpaceDE w:val="0"/>
              <w:spacing w:after="0" w:line="240" w:lineRule="auto"/>
              <w:rPr>
                <w:rFonts w:ascii="Arial" w:eastAsia="SimSun" w:hAnsi="Arial" w:cs="Arial"/>
                <w:b/>
                <w:bCs/>
                <w:sz w:val="16"/>
                <w:szCs w:val="16"/>
                <w:lang w:eastAsia="zh-CN"/>
              </w:rPr>
            </w:pPr>
            <w:r w:rsidRPr="00686E3C">
              <w:rPr>
                <w:rFonts w:ascii="Arial" w:eastAsia="SimSun" w:hAnsi="Arial" w:cs="Arial"/>
                <w:b/>
                <w:bCs/>
                <w:sz w:val="16"/>
                <w:szCs w:val="16"/>
                <w:lang w:eastAsia="zh-CN"/>
              </w:rPr>
              <w:t>3. THIRD OLDEST CHILD under 5</w:t>
            </w:r>
          </w:p>
          <w:p w14:paraId="483BF8D5" w14:textId="77777777" w:rsidR="003B0D3A" w:rsidRDefault="003B0D3A" w:rsidP="003B0D3A">
            <w:pPr>
              <w:autoSpaceDE w:val="0"/>
              <w:spacing w:after="0" w:line="240" w:lineRule="auto"/>
              <w:rPr>
                <w:rFonts w:ascii="Arial" w:eastAsia="SimSun" w:hAnsi="Arial" w:cs="Arial"/>
                <w:b/>
                <w:sz w:val="16"/>
                <w:szCs w:val="16"/>
                <w:lang w:eastAsia="zh-CN"/>
              </w:rPr>
            </w:pPr>
          </w:p>
        </w:tc>
        <w:tc>
          <w:tcPr>
            <w:tcW w:w="2340" w:type="dxa"/>
            <w:tcBorders>
              <w:top w:val="single" w:sz="4" w:space="0" w:color="000000"/>
              <w:left w:val="single" w:sz="4" w:space="0" w:color="000000"/>
              <w:bottom w:val="single" w:sz="4" w:space="0" w:color="000000"/>
            </w:tcBorders>
            <w:shd w:val="clear" w:color="auto" w:fill="D9D9D9" w:themeFill="background1" w:themeFillShade="D9"/>
          </w:tcPr>
          <w:p w14:paraId="3FC5CC6F" w14:textId="77777777" w:rsidR="003B0D3A" w:rsidRDefault="003B0D3A" w:rsidP="003B0D3A">
            <w:pPr>
              <w:autoSpaceDE w:val="0"/>
              <w:snapToGrid w:val="0"/>
              <w:spacing w:after="0" w:line="240" w:lineRule="auto"/>
              <w:rPr>
                <w:rFonts w:ascii="Arial" w:eastAsia="SimSun" w:hAnsi="Arial" w:cs="Arial"/>
                <w:b/>
                <w:bCs/>
                <w:sz w:val="16"/>
                <w:szCs w:val="16"/>
                <w:lang w:eastAsia="zh-CN"/>
              </w:rPr>
            </w:pPr>
          </w:p>
          <w:p w14:paraId="22409BFD" w14:textId="77777777" w:rsidR="003B0D3A" w:rsidRDefault="003B0D3A" w:rsidP="003B0D3A">
            <w:pPr>
              <w:autoSpaceDE w:val="0"/>
              <w:spacing w:after="0" w:line="240" w:lineRule="auto"/>
              <w:rPr>
                <w:rFonts w:ascii="Arial" w:eastAsia="SimSun" w:hAnsi="Arial" w:cs="Arial"/>
                <w:b/>
                <w:bCs/>
                <w:sz w:val="16"/>
                <w:szCs w:val="16"/>
                <w:lang w:eastAsia="zh-CN"/>
              </w:rPr>
            </w:pPr>
            <w:r w:rsidRPr="00686E3C">
              <w:rPr>
                <w:rFonts w:ascii="Arial" w:eastAsia="SimSun" w:hAnsi="Arial" w:cs="Arial"/>
                <w:b/>
                <w:bCs/>
                <w:sz w:val="16"/>
                <w:szCs w:val="16"/>
                <w:lang w:eastAsia="zh-CN"/>
              </w:rPr>
              <w:t>4. FOURTH OLDEST CHILD under 5</w:t>
            </w:r>
          </w:p>
          <w:p w14:paraId="23ACEE56" w14:textId="77777777" w:rsidR="003B0D3A" w:rsidRDefault="003B0D3A" w:rsidP="003B0D3A">
            <w:pPr>
              <w:autoSpaceDE w:val="0"/>
              <w:spacing w:after="0" w:line="240" w:lineRule="auto"/>
              <w:rPr>
                <w:rFonts w:ascii="Arial" w:eastAsia="SimSun" w:hAnsi="Arial" w:cs="Arial"/>
                <w:b/>
                <w:sz w:val="16"/>
                <w:szCs w:val="16"/>
                <w:lang w:eastAsia="zh-CN"/>
              </w:rPr>
            </w:pPr>
          </w:p>
        </w:tc>
        <w:tc>
          <w:tcPr>
            <w:tcW w:w="2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C402046" w14:textId="77777777" w:rsidR="003B0D3A" w:rsidRDefault="003B0D3A" w:rsidP="003B0D3A">
            <w:pPr>
              <w:autoSpaceDE w:val="0"/>
              <w:snapToGrid w:val="0"/>
              <w:spacing w:after="0" w:line="240" w:lineRule="auto"/>
              <w:rPr>
                <w:rFonts w:ascii="Arial" w:eastAsia="SimSun" w:hAnsi="Arial" w:cs="Arial"/>
                <w:b/>
                <w:bCs/>
                <w:sz w:val="16"/>
                <w:szCs w:val="16"/>
                <w:lang w:eastAsia="zh-CN"/>
              </w:rPr>
            </w:pPr>
          </w:p>
          <w:p w14:paraId="0322FEC4" w14:textId="77777777" w:rsidR="003B0D3A" w:rsidRDefault="003B0D3A" w:rsidP="003B0D3A">
            <w:pPr>
              <w:autoSpaceDE w:val="0"/>
              <w:spacing w:after="0" w:line="240" w:lineRule="auto"/>
              <w:rPr>
                <w:rFonts w:ascii="Arial" w:eastAsia="SimSun" w:hAnsi="Arial" w:cs="Arial"/>
                <w:b/>
                <w:bCs/>
                <w:sz w:val="16"/>
                <w:szCs w:val="16"/>
                <w:lang w:eastAsia="zh-CN"/>
              </w:rPr>
            </w:pPr>
            <w:r w:rsidRPr="00686E3C">
              <w:rPr>
                <w:rFonts w:ascii="Arial" w:eastAsia="SimSun" w:hAnsi="Arial" w:cs="Arial"/>
                <w:b/>
                <w:bCs/>
                <w:sz w:val="16"/>
                <w:szCs w:val="16"/>
                <w:lang w:eastAsia="zh-CN"/>
              </w:rPr>
              <w:t>5. FIFTH OLDEST CHILD under 5</w:t>
            </w:r>
          </w:p>
          <w:p w14:paraId="709456CE" w14:textId="77777777" w:rsidR="003B0D3A" w:rsidRDefault="003B0D3A" w:rsidP="003B0D3A">
            <w:pPr>
              <w:autoSpaceDE w:val="0"/>
              <w:spacing w:after="0" w:line="240" w:lineRule="auto"/>
              <w:rPr>
                <w:rFonts w:ascii="Arial" w:eastAsia="SimSun" w:hAnsi="Arial" w:cs="Arial"/>
                <w:b/>
                <w:sz w:val="16"/>
                <w:szCs w:val="16"/>
                <w:lang w:eastAsia="zh-CN"/>
              </w:rPr>
            </w:pPr>
          </w:p>
        </w:tc>
      </w:tr>
      <w:tr w:rsidR="003B0D3A" w:rsidRPr="00686E3C" w14:paraId="4E845925" w14:textId="77777777" w:rsidTr="003B0D3A">
        <w:trPr>
          <w:trHeight w:val="230"/>
        </w:trPr>
        <w:tc>
          <w:tcPr>
            <w:tcW w:w="630" w:type="dxa"/>
            <w:tcBorders>
              <w:top w:val="single" w:sz="4" w:space="0" w:color="000000"/>
              <w:left w:val="single" w:sz="4" w:space="0" w:color="000000"/>
              <w:bottom w:val="single" w:sz="4" w:space="0" w:color="000000"/>
            </w:tcBorders>
          </w:tcPr>
          <w:p w14:paraId="0AB8633B"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E1</w:t>
            </w:r>
          </w:p>
        </w:tc>
        <w:tc>
          <w:tcPr>
            <w:tcW w:w="2070" w:type="dxa"/>
            <w:tcBorders>
              <w:top w:val="single" w:sz="4" w:space="0" w:color="000000"/>
              <w:left w:val="single" w:sz="4" w:space="0" w:color="000000"/>
              <w:bottom w:val="single" w:sz="4" w:space="0" w:color="000000"/>
            </w:tcBorders>
          </w:tcPr>
          <w:p w14:paraId="5EC38A3A"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Name of the baby </w:t>
            </w:r>
          </w:p>
        </w:tc>
        <w:tc>
          <w:tcPr>
            <w:tcW w:w="2340" w:type="dxa"/>
            <w:tcBorders>
              <w:top w:val="single" w:sz="4" w:space="0" w:color="000000"/>
              <w:left w:val="single" w:sz="4" w:space="0" w:color="000000"/>
              <w:bottom w:val="single" w:sz="4" w:space="0" w:color="000000"/>
            </w:tcBorders>
          </w:tcPr>
          <w:p w14:paraId="0E9AAAF7"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tc>
        <w:tc>
          <w:tcPr>
            <w:tcW w:w="2430" w:type="dxa"/>
            <w:tcBorders>
              <w:top w:val="single" w:sz="4" w:space="0" w:color="000000"/>
              <w:left w:val="single" w:sz="4" w:space="0" w:color="000000"/>
              <w:bottom w:val="single" w:sz="4" w:space="0" w:color="000000"/>
            </w:tcBorders>
          </w:tcPr>
          <w:p w14:paraId="5E9D7BAD"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tc>
        <w:tc>
          <w:tcPr>
            <w:tcW w:w="2430" w:type="dxa"/>
            <w:tcBorders>
              <w:top w:val="single" w:sz="4" w:space="0" w:color="000000"/>
              <w:left w:val="single" w:sz="4" w:space="0" w:color="000000"/>
              <w:bottom w:val="single" w:sz="4" w:space="0" w:color="000000"/>
            </w:tcBorders>
          </w:tcPr>
          <w:p w14:paraId="5A9E93A8"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tc>
        <w:tc>
          <w:tcPr>
            <w:tcW w:w="2340" w:type="dxa"/>
            <w:tcBorders>
              <w:top w:val="single" w:sz="4" w:space="0" w:color="000000"/>
              <w:left w:val="single" w:sz="4" w:space="0" w:color="000000"/>
              <w:bottom w:val="single" w:sz="4" w:space="0" w:color="000000"/>
            </w:tcBorders>
          </w:tcPr>
          <w:p w14:paraId="10937EE2"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tc>
        <w:tc>
          <w:tcPr>
            <w:tcW w:w="2430" w:type="dxa"/>
            <w:tcBorders>
              <w:top w:val="single" w:sz="4" w:space="0" w:color="000000"/>
              <w:left w:val="single" w:sz="4" w:space="0" w:color="000000"/>
              <w:bottom w:val="single" w:sz="4" w:space="0" w:color="000000"/>
              <w:right w:val="single" w:sz="4" w:space="0" w:color="000000"/>
            </w:tcBorders>
          </w:tcPr>
          <w:p w14:paraId="05775855"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tc>
      </w:tr>
      <w:tr w:rsidR="003B0D3A" w:rsidRPr="00686E3C" w14:paraId="3E2C0FF8" w14:textId="77777777" w:rsidTr="003B0D3A">
        <w:trPr>
          <w:trHeight w:val="230"/>
        </w:trPr>
        <w:tc>
          <w:tcPr>
            <w:tcW w:w="630" w:type="dxa"/>
            <w:tcBorders>
              <w:top w:val="single" w:sz="4" w:space="0" w:color="000000"/>
              <w:left w:val="single" w:sz="4" w:space="0" w:color="000000"/>
              <w:bottom w:val="single" w:sz="4" w:space="0" w:color="000000"/>
            </w:tcBorders>
          </w:tcPr>
          <w:p w14:paraId="465CB6FC"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E2</w:t>
            </w:r>
          </w:p>
        </w:tc>
        <w:tc>
          <w:tcPr>
            <w:tcW w:w="2070" w:type="dxa"/>
            <w:tcBorders>
              <w:top w:val="single" w:sz="4" w:space="0" w:color="000000"/>
              <w:left w:val="single" w:sz="4" w:space="0" w:color="000000"/>
              <w:bottom w:val="single" w:sz="4" w:space="0" w:color="000000"/>
            </w:tcBorders>
          </w:tcPr>
          <w:p w14:paraId="6DE4B384"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Pregnancy Number</w:t>
            </w:r>
          </w:p>
          <w:p w14:paraId="79C7C436"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(verify with pregnancy table A2-9)</w:t>
            </w:r>
          </w:p>
        </w:tc>
        <w:tc>
          <w:tcPr>
            <w:tcW w:w="2340" w:type="dxa"/>
            <w:tcBorders>
              <w:top w:val="single" w:sz="4" w:space="0" w:color="000000"/>
              <w:left w:val="single" w:sz="4" w:space="0" w:color="000000"/>
              <w:bottom w:val="single" w:sz="4" w:space="0" w:color="000000"/>
            </w:tcBorders>
          </w:tcPr>
          <w:p w14:paraId="7FBF5628"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p w14:paraId="6A593730"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7BA7139C" w14:textId="77777777" w:rsidR="003B0D3A" w:rsidRDefault="003B0D3A" w:rsidP="003B0D3A">
            <w:pPr>
              <w:autoSpaceDE w:val="0"/>
              <w:spacing w:after="0" w:line="240" w:lineRule="auto"/>
              <w:rPr>
                <w:rFonts w:ascii="Arial" w:eastAsia="SimSun" w:hAnsi="Arial" w:cs="Arial"/>
                <w:b/>
                <w:bCs/>
                <w:sz w:val="20"/>
                <w:szCs w:val="20"/>
                <w:lang w:eastAsia="zh-CN"/>
              </w:rPr>
            </w:pPr>
          </w:p>
        </w:tc>
        <w:tc>
          <w:tcPr>
            <w:tcW w:w="2430" w:type="dxa"/>
            <w:tcBorders>
              <w:top w:val="single" w:sz="4" w:space="0" w:color="000000"/>
              <w:left w:val="single" w:sz="4" w:space="0" w:color="000000"/>
              <w:bottom w:val="single" w:sz="4" w:space="0" w:color="000000"/>
            </w:tcBorders>
          </w:tcPr>
          <w:p w14:paraId="53A84C72"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p w14:paraId="7A898628"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08EC9715" w14:textId="77777777" w:rsidR="003B0D3A" w:rsidRDefault="003B0D3A" w:rsidP="003B0D3A">
            <w:pPr>
              <w:autoSpaceDE w:val="0"/>
              <w:spacing w:after="0" w:line="240" w:lineRule="auto"/>
              <w:rPr>
                <w:rFonts w:ascii="Arial" w:eastAsia="SimSun" w:hAnsi="Arial" w:cs="Arial"/>
                <w:b/>
                <w:bCs/>
                <w:sz w:val="20"/>
                <w:szCs w:val="20"/>
                <w:lang w:eastAsia="zh-CN"/>
              </w:rPr>
            </w:pPr>
          </w:p>
        </w:tc>
        <w:tc>
          <w:tcPr>
            <w:tcW w:w="2430" w:type="dxa"/>
            <w:tcBorders>
              <w:top w:val="single" w:sz="4" w:space="0" w:color="000000"/>
              <w:left w:val="single" w:sz="4" w:space="0" w:color="000000"/>
              <w:bottom w:val="single" w:sz="4" w:space="0" w:color="000000"/>
            </w:tcBorders>
          </w:tcPr>
          <w:p w14:paraId="776CBF7E"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p w14:paraId="21FB2DD3"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3C19C49B" w14:textId="77777777" w:rsidR="003B0D3A" w:rsidRDefault="003B0D3A" w:rsidP="003B0D3A">
            <w:pPr>
              <w:autoSpaceDE w:val="0"/>
              <w:spacing w:after="0" w:line="240" w:lineRule="auto"/>
              <w:rPr>
                <w:rFonts w:ascii="Arial" w:eastAsia="SimSun" w:hAnsi="Arial" w:cs="Arial"/>
                <w:b/>
                <w:bCs/>
                <w:sz w:val="20"/>
                <w:szCs w:val="20"/>
                <w:lang w:eastAsia="zh-CN"/>
              </w:rPr>
            </w:pPr>
          </w:p>
        </w:tc>
        <w:tc>
          <w:tcPr>
            <w:tcW w:w="2340" w:type="dxa"/>
            <w:tcBorders>
              <w:top w:val="single" w:sz="4" w:space="0" w:color="000000"/>
              <w:left w:val="single" w:sz="4" w:space="0" w:color="000000"/>
              <w:bottom w:val="single" w:sz="4" w:space="0" w:color="000000"/>
            </w:tcBorders>
          </w:tcPr>
          <w:p w14:paraId="439836B0"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p w14:paraId="4176E99C"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09ECE030" w14:textId="77777777" w:rsidR="003B0D3A" w:rsidRDefault="003B0D3A" w:rsidP="003B0D3A">
            <w:pPr>
              <w:autoSpaceDE w:val="0"/>
              <w:spacing w:after="0" w:line="240" w:lineRule="auto"/>
              <w:rPr>
                <w:rFonts w:ascii="Arial" w:eastAsia="SimSun" w:hAnsi="Arial" w:cs="Arial"/>
                <w:b/>
                <w:bCs/>
                <w:sz w:val="20"/>
                <w:szCs w:val="20"/>
                <w:lang w:eastAsia="zh-CN"/>
              </w:rPr>
            </w:pPr>
          </w:p>
        </w:tc>
        <w:tc>
          <w:tcPr>
            <w:tcW w:w="2430" w:type="dxa"/>
            <w:tcBorders>
              <w:top w:val="single" w:sz="4" w:space="0" w:color="000000"/>
              <w:left w:val="single" w:sz="4" w:space="0" w:color="000000"/>
              <w:bottom w:val="single" w:sz="4" w:space="0" w:color="000000"/>
              <w:right w:val="single" w:sz="4" w:space="0" w:color="000000"/>
            </w:tcBorders>
          </w:tcPr>
          <w:p w14:paraId="5F615519" w14:textId="77777777" w:rsidR="003B0D3A" w:rsidRDefault="003B0D3A" w:rsidP="003B0D3A">
            <w:pPr>
              <w:autoSpaceDE w:val="0"/>
              <w:snapToGrid w:val="0"/>
              <w:spacing w:after="0" w:line="240" w:lineRule="auto"/>
              <w:rPr>
                <w:rFonts w:ascii="Arial" w:eastAsia="SimSun" w:hAnsi="Arial" w:cs="Arial"/>
                <w:b/>
                <w:bCs/>
                <w:sz w:val="20"/>
                <w:szCs w:val="20"/>
                <w:lang w:eastAsia="zh-CN"/>
              </w:rPr>
            </w:pPr>
          </w:p>
          <w:p w14:paraId="340A7ABF"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p w14:paraId="1113C2FD" w14:textId="77777777" w:rsidR="003B0D3A" w:rsidRDefault="003B0D3A" w:rsidP="003B0D3A">
            <w:pPr>
              <w:autoSpaceDE w:val="0"/>
              <w:spacing w:after="0" w:line="240" w:lineRule="auto"/>
              <w:rPr>
                <w:rFonts w:ascii="Arial" w:eastAsia="SimSun" w:hAnsi="Arial" w:cs="Arial"/>
                <w:b/>
                <w:bCs/>
                <w:sz w:val="20"/>
                <w:szCs w:val="20"/>
                <w:lang w:eastAsia="zh-CN"/>
              </w:rPr>
            </w:pPr>
          </w:p>
        </w:tc>
      </w:tr>
      <w:tr w:rsidR="003B0D3A" w:rsidRPr="00686E3C" w14:paraId="6820A120" w14:textId="77777777" w:rsidTr="003B0D3A">
        <w:trPr>
          <w:trHeight w:val="230"/>
        </w:trPr>
        <w:tc>
          <w:tcPr>
            <w:tcW w:w="630" w:type="dxa"/>
            <w:tcBorders>
              <w:top w:val="single" w:sz="4" w:space="0" w:color="000000"/>
              <w:left w:val="single" w:sz="4" w:space="0" w:color="000000"/>
              <w:bottom w:val="single" w:sz="4" w:space="0" w:color="000000"/>
            </w:tcBorders>
          </w:tcPr>
          <w:p w14:paraId="3B6D6F71"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E3</w:t>
            </w:r>
          </w:p>
        </w:tc>
        <w:tc>
          <w:tcPr>
            <w:tcW w:w="2070" w:type="dxa"/>
            <w:tcBorders>
              <w:top w:val="single" w:sz="4" w:space="0" w:color="000000"/>
              <w:left w:val="single" w:sz="4" w:space="0" w:color="000000"/>
              <w:bottom w:val="single" w:sz="4" w:space="0" w:color="000000"/>
            </w:tcBorders>
          </w:tcPr>
          <w:p w14:paraId="70590D6D"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Does [NAME] have a Clinic Card, a Vaccine card or a Hospital Book?</w:t>
            </w:r>
          </w:p>
          <w:p w14:paraId="23650476"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7568F210" w14:textId="77777777" w:rsidR="003B0D3A" w:rsidRDefault="003B0D3A" w:rsidP="003B0D3A">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w:t>
            </w:r>
            <w:r w:rsidRPr="00686E3C">
              <w:rPr>
                <w:rFonts w:ascii="Arial" w:eastAsia="SimSun" w:hAnsi="Arial" w:cs="Arial"/>
                <w:b/>
                <w:sz w:val="20"/>
                <w:szCs w:val="20"/>
                <w:lang w:eastAsia="zh-CN"/>
              </w:rPr>
              <w:t>even if at home)</w:t>
            </w:r>
          </w:p>
        </w:tc>
        <w:tc>
          <w:tcPr>
            <w:tcW w:w="2340" w:type="dxa"/>
            <w:tcBorders>
              <w:top w:val="single" w:sz="4" w:space="0" w:color="000000"/>
              <w:left w:val="single" w:sz="4" w:space="0" w:color="000000"/>
              <w:bottom w:val="single" w:sz="4" w:space="0" w:color="000000"/>
            </w:tcBorders>
          </w:tcPr>
          <w:p w14:paraId="561B4FCA"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70D0DB83"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E5</w:t>
            </w:r>
          </w:p>
          <w:p w14:paraId="17821658"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tcBorders>
          </w:tcPr>
          <w:p w14:paraId="749FFB38"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38757799"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E5</w:t>
            </w:r>
          </w:p>
          <w:p w14:paraId="0D7A03EC"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tcBorders>
          </w:tcPr>
          <w:p w14:paraId="1CF53852"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067E757D"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E5</w:t>
            </w:r>
          </w:p>
          <w:p w14:paraId="3C6DEBC4"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5FFA903F"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2A7CBD1F"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E5</w:t>
            </w:r>
          </w:p>
          <w:p w14:paraId="0E7007E3"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7AEB36B9"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2C9F5E4E"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 xml:space="preserve">2. [  ]No </w:t>
            </w:r>
            <w:r w:rsidRPr="00686E3C">
              <w:rPr>
                <w:rFonts w:ascii="Arial" w:eastAsia="SimSun" w:hAnsi="Arial" w:cs="Arial"/>
                <w:b/>
                <w:sz w:val="20"/>
                <w:szCs w:val="20"/>
                <w:lang w:eastAsia="zh-CN"/>
              </w:rPr>
              <w:t>&gt;&gt; skip to E5</w:t>
            </w:r>
          </w:p>
          <w:p w14:paraId="78F19CFD"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r w:rsidR="003B0D3A" w:rsidRPr="00686E3C" w14:paraId="0D10BA75" w14:textId="77777777" w:rsidTr="003B0D3A">
        <w:trPr>
          <w:trHeight w:val="230"/>
        </w:trPr>
        <w:tc>
          <w:tcPr>
            <w:tcW w:w="630" w:type="dxa"/>
            <w:tcBorders>
              <w:top w:val="single" w:sz="4" w:space="0" w:color="000000"/>
              <w:left w:val="single" w:sz="4" w:space="0" w:color="000000"/>
              <w:bottom w:val="single" w:sz="4" w:space="0" w:color="000000"/>
            </w:tcBorders>
          </w:tcPr>
          <w:p w14:paraId="46D23559"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E4</w:t>
            </w:r>
          </w:p>
        </w:tc>
        <w:tc>
          <w:tcPr>
            <w:tcW w:w="2070" w:type="dxa"/>
            <w:tcBorders>
              <w:top w:val="single" w:sz="4" w:space="0" w:color="000000"/>
              <w:left w:val="single" w:sz="4" w:space="0" w:color="000000"/>
              <w:bottom w:val="single" w:sz="4" w:space="0" w:color="000000"/>
            </w:tcBorders>
          </w:tcPr>
          <w:p w14:paraId="09556051"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May I see the Clinic Card, Vaccination card or Hospital Book for [NAME]?</w:t>
            </w:r>
          </w:p>
        </w:tc>
        <w:tc>
          <w:tcPr>
            <w:tcW w:w="2340" w:type="dxa"/>
            <w:tcBorders>
              <w:top w:val="single" w:sz="4" w:space="0" w:color="000000"/>
              <w:left w:val="single" w:sz="4" w:space="0" w:color="000000"/>
              <w:bottom w:val="single" w:sz="4" w:space="0" w:color="000000"/>
            </w:tcBorders>
          </w:tcPr>
          <w:p w14:paraId="2B5CB3C2"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]Shown and there are records </w:t>
            </w:r>
          </w:p>
          <w:p w14:paraId="1E68D306"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]Shown but it is empty </w:t>
            </w:r>
          </w:p>
          <w:p w14:paraId="367453D7"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 Not shown, because</w:t>
            </w:r>
          </w:p>
          <w:p w14:paraId="27C11D99"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p>
          <w:p w14:paraId="36993CCA" w14:textId="77777777" w:rsidR="003B0D3A" w:rsidRDefault="003B0D3A" w:rsidP="003B0D3A">
            <w:pPr>
              <w:autoSpaceDE w:val="0"/>
              <w:spacing w:after="0" w:line="240" w:lineRule="auto"/>
              <w:rPr>
                <w:rFonts w:ascii="Arial" w:eastAsia="SimSun" w:hAnsi="Arial" w:cs="Arial"/>
                <w:sz w:val="20"/>
                <w:szCs w:val="20"/>
                <w:lang w:eastAsia="zh-CN"/>
              </w:rPr>
            </w:pPr>
          </w:p>
          <w:p w14:paraId="2FBDF2CA"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4. [  ] Does not have</w:t>
            </w:r>
          </w:p>
          <w:p w14:paraId="25180E52" w14:textId="77777777" w:rsidR="003B0D3A" w:rsidRDefault="003B0D3A" w:rsidP="003B0D3A">
            <w:pPr>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tcBorders>
          </w:tcPr>
          <w:p w14:paraId="26EA1896"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]Shown and there are records </w:t>
            </w:r>
          </w:p>
          <w:p w14:paraId="7DBE0030"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]Shown but it is empty </w:t>
            </w:r>
          </w:p>
          <w:p w14:paraId="7D1A3F80"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 Not shown, because</w:t>
            </w:r>
          </w:p>
          <w:p w14:paraId="7302FA52"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p>
          <w:p w14:paraId="544A207C" w14:textId="77777777" w:rsidR="003B0D3A" w:rsidRDefault="003B0D3A" w:rsidP="003B0D3A">
            <w:pPr>
              <w:autoSpaceDE w:val="0"/>
              <w:spacing w:after="0" w:line="240" w:lineRule="auto"/>
              <w:rPr>
                <w:rFonts w:ascii="Arial" w:eastAsia="SimSun" w:hAnsi="Arial" w:cs="Arial"/>
                <w:sz w:val="20"/>
                <w:szCs w:val="20"/>
                <w:lang w:eastAsia="zh-CN"/>
              </w:rPr>
            </w:pPr>
          </w:p>
          <w:p w14:paraId="3ACD2943"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4. [  ]Does not have</w:t>
            </w:r>
          </w:p>
          <w:p w14:paraId="6BB4BE9D" w14:textId="77777777" w:rsidR="003B0D3A" w:rsidRDefault="003B0D3A" w:rsidP="003B0D3A">
            <w:pPr>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tcBorders>
          </w:tcPr>
          <w:p w14:paraId="10016D9F"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]Shown and there are records </w:t>
            </w:r>
          </w:p>
          <w:p w14:paraId="21D7257C"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]Shown but it is empty </w:t>
            </w:r>
          </w:p>
          <w:p w14:paraId="55C5CCC7"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 Not shown, because</w:t>
            </w:r>
          </w:p>
          <w:p w14:paraId="204DDA1E"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p>
          <w:p w14:paraId="65B572FC" w14:textId="77777777" w:rsidR="003B0D3A" w:rsidRDefault="003B0D3A" w:rsidP="003B0D3A">
            <w:pPr>
              <w:autoSpaceDE w:val="0"/>
              <w:spacing w:after="0" w:line="240" w:lineRule="auto"/>
              <w:rPr>
                <w:rFonts w:ascii="Arial" w:eastAsia="SimSun" w:hAnsi="Arial" w:cs="Arial"/>
                <w:sz w:val="20"/>
                <w:szCs w:val="20"/>
                <w:lang w:eastAsia="zh-CN"/>
              </w:rPr>
            </w:pPr>
          </w:p>
          <w:p w14:paraId="7D090F53"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4. [  ] Does not have</w:t>
            </w:r>
          </w:p>
          <w:p w14:paraId="5F9DE4ED" w14:textId="77777777" w:rsidR="003B0D3A" w:rsidRDefault="003B0D3A" w:rsidP="003B0D3A">
            <w:pPr>
              <w:spacing w:after="0" w:line="240" w:lineRule="auto"/>
              <w:rPr>
                <w:rFonts w:ascii="Arial" w:eastAsia="SimSun" w:hAnsi="Arial" w:cs="Arial"/>
                <w:sz w:val="20"/>
                <w:szCs w:val="20"/>
                <w:lang w:eastAsia="zh-CN"/>
              </w:rPr>
            </w:pPr>
          </w:p>
        </w:tc>
        <w:tc>
          <w:tcPr>
            <w:tcW w:w="2340" w:type="dxa"/>
            <w:tcBorders>
              <w:top w:val="single" w:sz="4" w:space="0" w:color="000000"/>
              <w:left w:val="single" w:sz="4" w:space="0" w:color="000000"/>
              <w:bottom w:val="single" w:sz="4" w:space="0" w:color="000000"/>
            </w:tcBorders>
          </w:tcPr>
          <w:p w14:paraId="47644904"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]Shown and there are records </w:t>
            </w:r>
          </w:p>
          <w:p w14:paraId="6D51EE06"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]Shown but it is empty </w:t>
            </w:r>
          </w:p>
          <w:p w14:paraId="7B2558A2"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 Not shown, because</w:t>
            </w:r>
          </w:p>
          <w:p w14:paraId="62C633D0"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p>
          <w:p w14:paraId="68BEA13B" w14:textId="77777777" w:rsidR="003B0D3A" w:rsidRDefault="003B0D3A" w:rsidP="003B0D3A">
            <w:pPr>
              <w:autoSpaceDE w:val="0"/>
              <w:spacing w:after="0" w:line="240" w:lineRule="auto"/>
              <w:rPr>
                <w:rFonts w:ascii="Arial" w:eastAsia="SimSun" w:hAnsi="Arial" w:cs="Arial"/>
                <w:sz w:val="20"/>
                <w:szCs w:val="20"/>
                <w:lang w:eastAsia="zh-CN"/>
              </w:rPr>
            </w:pPr>
          </w:p>
          <w:p w14:paraId="743C3922"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4. [  ] Does not have</w:t>
            </w:r>
          </w:p>
          <w:p w14:paraId="4568D259" w14:textId="77777777" w:rsidR="003B0D3A" w:rsidRDefault="003B0D3A" w:rsidP="003B0D3A">
            <w:pPr>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right w:val="single" w:sz="4" w:space="0" w:color="000000"/>
            </w:tcBorders>
          </w:tcPr>
          <w:p w14:paraId="615A8A0E"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]Shown and there are records </w:t>
            </w:r>
          </w:p>
          <w:p w14:paraId="696F203D"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]Shown but it is empty </w:t>
            </w:r>
          </w:p>
          <w:p w14:paraId="6734A63D"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 Not shown, because</w:t>
            </w:r>
          </w:p>
          <w:p w14:paraId="69DA6972" w14:textId="77777777" w:rsidR="003B0D3A" w:rsidRDefault="003B0D3A" w:rsidP="003B0D3A">
            <w:pPr>
              <w:pBdr>
                <w:bottom w:val="single" w:sz="12" w:space="1" w:color="auto"/>
              </w:pBdr>
              <w:autoSpaceDE w:val="0"/>
              <w:spacing w:after="0" w:line="240" w:lineRule="auto"/>
              <w:rPr>
                <w:rFonts w:ascii="Arial" w:eastAsia="SimSun" w:hAnsi="Arial" w:cs="Arial"/>
                <w:sz w:val="20"/>
                <w:szCs w:val="20"/>
                <w:lang w:eastAsia="zh-CN"/>
              </w:rPr>
            </w:pPr>
          </w:p>
          <w:p w14:paraId="7B0C1AD8" w14:textId="77777777" w:rsidR="003B0D3A" w:rsidRDefault="003B0D3A" w:rsidP="003B0D3A">
            <w:pPr>
              <w:autoSpaceDE w:val="0"/>
              <w:spacing w:after="0" w:line="240" w:lineRule="auto"/>
              <w:rPr>
                <w:rFonts w:ascii="Arial" w:eastAsia="SimSun" w:hAnsi="Arial" w:cs="Arial"/>
                <w:sz w:val="20"/>
                <w:szCs w:val="20"/>
                <w:lang w:eastAsia="zh-CN"/>
              </w:rPr>
            </w:pPr>
          </w:p>
          <w:p w14:paraId="1A6EC7E8"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4. [  ] Does not have</w:t>
            </w:r>
          </w:p>
          <w:p w14:paraId="26F7D770" w14:textId="77777777" w:rsidR="003B0D3A" w:rsidRDefault="003B0D3A" w:rsidP="003B0D3A">
            <w:pPr>
              <w:spacing w:after="0" w:line="240" w:lineRule="auto"/>
              <w:rPr>
                <w:rFonts w:ascii="Arial" w:eastAsia="SimSun" w:hAnsi="Arial" w:cs="Arial"/>
                <w:sz w:val="20"/>
                <w:szCs w:val="20"/>
                <w:lang w:eastAsia="zh-CN"/>
              </w:rPr>
            </w:pPr>
          </w:p>
        </w:tc>
      </w:tr>
      <w:tr w:rsidR="003B0D3A" w:rsidRPr="00686E3C" w14:paraId="42831EF5" w14:textId="77777777" w:rsidTr="003B0D3A">
        <w:trPr>
          <w:trHeight w:val="1990"/>
        </w:trPr>
        <w:tc>
          <w:tcPr>
            <w:tcW w:w="630" w:type="dxa"/>
            <w:tcBorders>
              <w:top w:val="single" w:sz="4" w:space="0" w:color="000000"/>
              <w:left w:val="single" w:sz="4" w:space="0" w:color="000000"/>
              <w:bottom w:val="single" w:sz="4" w:space="0" w:color="000000"/>
            </w:tcBorders>
          </w:tcPr>
          <w:p w14:paraId="55CDDB04"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E5</w:t>
            </w:r>
          </w:p>
          <w:p w14:paraId="5558115A"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2E9E8EED"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13DDDCC9"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416BD7D2"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61437418"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73C9B0A1"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1B8A109E"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1AAC4841"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5E5CAAB2" w14:textId="77777777" w:rsidR="003B0D3A" w:rsidRDefault="003B0D3A" w:rsidP="003B0D3A">
            <w:pPr>
              <w:autoSpaceDE w:val="0"/>
              <w:snapToGrid w:val="0"/>
              <w:spacing w:after="0" w:line="240" w:lineRule="auto"/>
              <w:rPr>
                <w:rFonts w:ascii="Arial" w:eastAsia="SimSun" w:hAnsi="Arial" w:cs="Arial"/>
                <w:sz w:val="20"/>
                <w:szCs w:val="20"/>
                <w:lang w:eastAsia="zh-CN"/>
              </w:rPr>
            </w:pPr>
          </w:p>
        </w:tc>
        <w:tc>
          <w:tcPr>
            <w:tcW w:w="2070" w:type="dxa"/>
            <w:tcBorders>
              <w:top w:val="single" w:sz="4" w:space="0" w:color="000000"/>
              <w:left w:val="single" w:sz="4" w:space="0" w:color="000000"/>
              <w:bottom w:val="single" w:sz="4" w:space="0" w:color="000000"/>
            </w:tcBorders>
          </w:tcPr>
          <w:p w14:paraId="240D5AA3"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How many times has [NAME] ever taken Vitamin A?</w:t>
            </w:r>
          </w:p>
          <w:p w14:paraId="2F5AEF3D"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4E98D0B3" w14:textId="77777777" w:rsidR="003B0D3A" w:rsidRDefault="003B0D3A" w:rsidP="003B0D3A">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Write the mother’s response in option A and then the card record in B, even if it is zero times.</w:t>
            </w:r>
          </w:p>
        </w:tc>
        <w:tc>
          <w:tcPr>
            <w:tcW w:w="2340" w:type="dxa"/>
            <w:tcBorders>
              <w:top w:val="single" w:sz="4" w:space="0" w:color="000000"/>
              <w:left w:val="single" w:sz="4" w:space="0" w:color="000000"/>
              <w:bottom w:val="single" w:sz="4" w:space="0" w:color="000000"/>
            </w:tcBorders>
          </w:tcPr>
          <w:p w14:paraId="578B3F30" w14:textId="77777777" w:rsidR="003B0D3A" w:rsidRDefault="003B0D3A" w:rsidP="003B0D3A">
            <w:pPr>
              <w:autoSpaceDE w:val="0"/>
              <w:snapToGrid w:val="0"/>
              <w:spacing w:after="0" w:line="240" w:lineRule="auto"/>
              <w:rPr>
                <w:rFonts w:ascii="Arial" w:eastAsia="SimSun" w:hAnsi="Arial" w:cs="Arial"/>
                <w:sz w:val="20"/>
                <w:szCs w:val="20"/>
                <w:lang w:eastAsia="zh-CN"/>
              </w:rPr>
            </w:pPr>
          </w:p>
          <w:p w14:paraId="1403FE50"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times (source: respondent)</w:t>
            </w:r>
          </w:p>
          <w:p w14:paraId="78400FC9" w14:textId="77777777" w:rsidR="003B0D3A" w:rsidRDefault="003B0D3A" w:rsidP="003B0D3A">
            <w:pPr>
              <w:autoSpaceDE w:val="0"/>
              <w:spacing w:after="0" w:line="240" w:lineRule="auto"/>
              <w:rPr>
                <w:rFonts w:ascii="Arial" w:eastAsia="SimSun" w:hAnsi="Arial" w:cs="Arial"/>
                <w:sz w:val="20"/>
                <w:szCs w:val="20"/>
                <w:lang w:eastAsia="zh-CN"/>
              </w:rPr>
            </w:pPr>
          </w:p>
          <w:p w14:paraId="4CAA9239"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times (source: CARD)</w:t>
            </w:r>
          </w:p>
          <w:p w14:paraId="46B86674" w14:textId="77777777" w:rsidR="003B0D3A" w:rsidRDefault="003B0D3A" w:rsidP="003B0D3A">
            <w:pPr>
              <w:autoSpaceDE w:val="0"/>
              <w:spacing w:after="0" w:line="240" w:lineRule="auto"/>
              <w:ind w:firstLine="720"/>
              <w:rPr>
                <w:rFonts w:ascii="Arial" w:eastAsia="SimSun" w:hAnsi="Arial" w:cs="Arial"/>
                <w:sz w:val="20"/>
                <w:szCs w:val="20"/>
                <w:lang w:eastAsia="zh-CN"/>
              </w:rPr>
            </w:pPr>
          </w:p>
          <w:p w14:paraId="2B3F5080" w14:textId="77777777" w:rsidR="003B0D3A" w:rsidRDefault="003B0D3A" w:rsidP="003B0D3A">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 xml:space="preserve"> </w:t>
            </w:r>
          </w:p>
        </w:tc>
        <w:tc>
          <w:tcPr>
            <w:tcW w:w="2430" w:type="dxa"/>
            <w:tcBorders>
              <w:top w:val="single" w:sz="4" w:space="0" w:color="000000"/>
              <w:left w:val="single" w:sz="4" w:space="0" w:color="000000"/>
              <w:bottom w:val="single" w:sz="4" w:space="0" w:color="000000"/>
            </w:tcBorders>
          </w:tcPr>
          <w:p w14:paraId="3700089B" w14:textId="77777777" w:rsidR="003B0D3A" w:rsidRDefault="003B0D3A" w:rsidP="003B0D3A">
            <w:pPr>
              <w:autoSpaceDE w:val="0"/>
              <w:spacing w:after="0" w:line="240" w:lineRule="auto"/>
              <w:rPr>
                <w:rFonts w:ascii="Arial" w:eastAsia="SimSun" w:hAnsi="Arial" w:cs="Arial"/>
                <w:sz w:val="20"/>
                <w:szCs w:val="20"/>
                <w:lang w:eastAsia="zh-CN"/>
              </w:rPr>
            </w:pPr>
          </w:p>
          <w:p w14:paraId="1756EE70"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times (source: respondent)</w:t>
            </w:r>
          </w:p>
          <w:p w14:paraId="7D060724" w14:textId="77777777" w:rsidR="003B0D3A" w:rsidRDefault="003B0D3A" w:rsidP="003B0D3A">
            <w:pPr>
              <w:autoSpaceDE w:val="0"/>
              <w:spacing w:after="0" w:line="240" w:lineRule="auto"/>
              <w:rPr>
                <w:rFonts w:ascii="Arial" w:eastAsia="SimSun" w:hAnsi="Arial" w:cs="Arial"/>
                <w:sz w:val="20"/>
                <w:szCs w:val="20"/>
                <w:lang w:eastAsia="zh-CN"/>
              </w:rPr>
            </w:pPr>
          </w:p>
          <w:p w14:paraId="6B4CE2B7"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times (source: CARD)</w:t>
            </w:r>
          </w:p>
          <w:p w14:paraId="7FA28362" w14:textId="77777777" w:rsidR="003B0D3A" w:rsidRDefault="003B0D3A" w:rsidP="003B0D3A">
            <w:pPr>
              <w:autoSpaceDE w:val="0"/>
              <w:spacing w:after="0" w:line="240" w:lineRule="auto"/>
              <w:rPr>
                <w:rFonts w:ascii="Arial" w:eastAsia="SimSun" w:hAnsi="Arial" w:cs="Arial"/>
                <w:sz w:val="20"/>
                <w:szCs w:val="20"/>
                <w:lang w:eastAsia="zh-CN"/>
              </w:rPr>
            </w:pPr>
          </w:p>
          <w:p w14:paraId="18973F04"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tcBorders>
          </w:tcPr>
          <w:p w14:paraId="7D592C07" w14:textId="77777777" w:rsidR="003B0D3A" w:rsidRDefault="003B0D3A" w:rsidP="003B0D3A">
            <w:pPr>
              <w:autoSpaceDE w:val="0"/>
              <w:spacing w:after="0" w:line="240" w:lineRule="auto"/>
              <w:rPr>
                <w:rFonts w:ascii="Arial" w:eastAsia="SimSun" w:hAnsi="Arial" w:cs="Arial"/>
                <w:sz w:val="20"/>
                <w:szCs w:val="20"/>
                <w:lang w:eastAsia="zh-CN"/>
              </w:rPr>
            </w:pPr>
          </w:p>
          <w:p w14:paraId="60FB15DB"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times (source: respondent)</w:t>
            </w:r>
          </w:p>
          <w:p w14:paraId="1B826294" w14:textId="77777777" w:rsidR="003B0D3A" w:rsidRDefault="003B0D3A" w:rsidP="003B0D3A">
            <w:pPr>
              <w:autoSpaceDE w:val="0"/>
              <w:spacing w:after="0" w:line="240" w:lineRule="auto"/>
              <w:rPr>
                <w:rFonts w:ascii="Arial" w:eastAsia="SimSun" w:hAnsi="Arial" w:cs="Arial"/>
                <w:sz w:val="20"/>
                <w:szCs w:val="20"/>
                <w:lang w:eastAsia="zh-CN"/>
              </w:rPr>
            </w:pPr>
          </w:p>
          <w:p w14:paraId="740C9071"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times (source: CARD)</w:t>
            </w:r>
          </w:p>
          <w:p w14:paraId="210E4699" w14:textId="77777777" w:rsidR="003B0D3A" w:rsidRDefault="003B0D3A" w:rsidP="003B0D3A">
            <w:pPr>
              <w:autoSpaceDE w:val="0"/>
              <w:spacing w:after="0" w:line="240" w:lineRule="auto"/>
              <w:rPr>
                <w:rFonts w:ascii="Arial" w:eastAsia="SimSun" w:hAnsi="Arial" w:cs="Arial"/>
                <w:sz w:val="20"/>
                <w:szCs w:val="20"/>
                <w:lang w:eastAsia="zh-CN"/>
              </w:rPr>
            </w:pPr>
          </w:p>
          <w:p w14:paraId="3BB725B0"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7C2D9D10" w14:textId="77777777" w:rsidR="003B0D3A" w:rsidRDefault="003B0D3A" w:rsidP="003B0D3A">
            <w:pPr>
              <w:autoSpaceDE w:val="0"/>
              <w:spacing w:after="0" w:line="240" w:lineRule="auto"/>
              <w:rPr>
                <w:rFonts w:ascii="Arial" w:eastAsia="SimSun" w:hAnsi="Arial" w:cs="Arial"/>
                <w:sz w:val="20"/>
                <w:szCs w:val="20"/>
                <w:lang w:eastAsia="zh-CN"/>
              </w:rPr>
            </w:pPr>
          </w:p>
          <w:p w14:paraId="7CEF5DA1"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times (source: respondent)</w:t>
            </w:r>
          </w:p>
          <w:p w14:paraId="05E7DC35" w14:textId="77777777" w:rsidR="003B0D3A" w:rsidRDefault="003B0D3A" w:rsidP="003B0D3A">
            <w:pPr>
              <w:autoSpaceDE w:val="0"/>
              <w:spacing w:after="0" w:line="240" w:lineRule="auto"/>
              <w:rPr>
                <w:rFonts w:ascii="Arial" w:eastAsia="SimSun" w:hAnsi="Arial" w:cs="Arial"/>
                <w:sz w:val="20"/>
                <w:szCs w:val="20"/>
                <w:lang w:eastAsia="zh-CN"/>
              </w:rPr>
            </w:pPr>
          </w:p>
          <w:p w14:paraId="2AF79454"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times (source: CARD)</w:t>
            </w:r>
          </w:p>
          <w:p w14:paraId="77022165" w14:textId="77777777" w:rsidR="003B0D3A" w:rsidRDefault="003B0D3A" w:rsidP="003B0D3A">
            <w:pPr>
              <w:autoSpaceDE w:val="0"/>
              <w:spacing w:after="0" w:line="240" w:lineRule="auto"/>
              <w:rPr>
                <w:rFonts w:ascii="Arial" w:eastAsia="SimSun" w:hAnsi="Arial" w:cs="Arial"/>
                <w:sz w:val="20"/>
                <w:szCs w:val="20"/>
                <w:lang w:eastAsia="zh-CN"/>
              </w:rPr>
            </w:pPr>
          </w:p>
          <w:p w14:paraId="27C81974"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4285310F" w14:textId="77777777" w:rsidR="003B0D3A" w:rsidRDefault="003B0D3A" w:rsidP="003B0D3A">
            <w:pPr>
              <w:autoSpaceDE w:val="0"/>
              <w:spacing w:after="0" w:line="240" w:lineRule="auto"/>
              <w:rPr>
                <w:rFonts w:ascii="Arial" w:eastAsia="SimSun" w:hAnsi="Arial" w:cs="Arial"/>
                <w:sz w:val="20"/>
                <w:szCs w:val="20"/>
                <w:lang w:eastAsia="zh-CN"/>
              </w:rPr>
            </w:pPr>
          </w:p>
          <w:p w14:paraId="0AB7F5F4"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 times (source: respondent)</w:t>
            </w:r>
          </w:p>
          <w:p w14:paraId="4E633B86" w14:textId="77777777" w:rsidR="003B0D3A" w:rsidRDefault="003B0D3A" w:rsidP="003B0D3A">
            <w:pPr>
              <w:autoSpaceDE w:val="0"/>
              <w:spacing w:after="0" w:line="240" w:lineRule="auto"/>
              <w:rPr>
                <w:rFonts w:ascii="Arial" w:eastAsia="SimSun" w:hAnsi="Arial" w:cs="Arial"/>
                <w:sz w:val="20"/>
                <w:szCs w:val="20"/>
                <w:lang w:eastAsia="zh-CN"/>
              </w:rPr>
            </w:pPr>
          </w:p>
          <w:p w14:paraId="4FEF7220"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B. └─┴─┘ times (source: CARD)</w:t>
            </w:r>
          </w:p>
          <w:p w14:paraId="2FFA056D" w14:textId="77777777" w:rsidR="003B0D3A" w:rsidRDefault="003B0D3A" w:rsidP="003B0D3A">
            <w:pPr>
              <w:autoSpaceDE w:val="0"/>
              <w:spacing w:after="0" w:line="240" w:lineRule="auto"/>
              <w:rPr>
                <w:rFonts w:ascii="Arial" w:eastAsia="SimSun" w:hAnsi="Arial" w:cs="Arial"/>
                <w:sz w:val="20"/>
                <w:szCs w:val="20"/>
                <w:lang w:eastAsia="zh-CN"/>
              </w:rPr>
            </w:pPr>
          </w:p>
          <w:p w14:paraId="25AEEB3C"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r w:rsidR="003B0D3A" w:rsidRPr="00686E3C" w14:paraId="0F5E97D6" w14:textId="77777777" w:rsidTr="003B0D3A">
        <w:trPr>
          <w:trHeight w:val="230"/>
        </w:trPr>
        <w:tc>
          <w:tcPr>
            <w:tcW w:w="630" w:type="dxa"/>
            <w:tcBorders>
              <w:top w:val="single" w:sz="4" w:space="0" w:color="000000"/>
              <w:left w:val="single" w:sz="4" w:space="0" w:color="000000"/>
              <w:bottom w:val="single" w:sz="4" w:space="0" w:color="000000"/>
            </w:tcBorders>
          </w:tcPr>
          <w:p w14:paraId="3B4785C1"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E6</w:t>
            </w:r>
          </w:p>
        </w:tc>
        <w:tc>
          <w:tcPr>
            <w:tcW w:w="2070" w:type="dxa"/>
            <w:tcBorders>
              <w:top w:val="single" w:sz="4" w:space="0" w:color="000000"/>
              <w:left w:val="single" w:sz="4" w:space="0" w:color="000000"/>
              <w:bottom w:val="single" w:sz="4" w:space="0" w:color="000000"/>
            </w:tcBorders>
          </w:tcPr>
          <w:p w14:paraId="41E31468"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Has NAME taken any drug to get rid of intestinal worms in the past 6 months?</w:t>
            </w:r>
          </w:p>
        </w:tc>
        <w:tc>
          <w:tcPr>
            <w:tcW w:w="2340" w:type="dxa"/>
            <w:tcBorders>
              <w:top w:val="single" w:sz="4" w:space="0" w:color="000000"/>
              <w:left w:val="single" w:sz="4" w:space="0" w:color="000000"/>
              <w:bottom w:val="single" w:sz="4" w:space="0" w:color="000000"/>
            </w:tcBorders>
          </w:tcPr>
          <w:p w14:paraId="3F92A4B6"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77C5A62B"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7484A778"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tcBorders>
          </w:tcPr>
          <w:p w14:paraId="20199D82"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11BC41E5"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7E38B478"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tcBorders>
          </w:tcPr>
          <w:p w14:paraId="60706E55"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54458DC4"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0B5C7EB5"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7675ABCF"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1B4D1E09"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7886003B"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47C3C3C8"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1. [  ]Yes   </w:t>
            </w:r>
          </w:p>
          <w:p w14:paraId="3C3A9C4F"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]No</w:t>
            </w:r>
          </w:p>
          <w:p w14:paraId="2F8B5592" w14:textId="77777777" w:rsidR="003B0D3A" w:rsidRDefault="003B0D3A" w:rsidP="003B0D3A">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r w:rsidR="003B0D3A" w:rsidRPr="00686E3C" w14:paraId="710759B6" w14:textId="77777777" w:rsidTr="003B0D3A">
        <w:trPr>
          <w:trHeight w:val="230"/>
        </w:trPr>
        <w:tc>
          <w:tcPr>
            <w:tcW w:w="630" w:type="dxa"/>
            <w:tcBorders>
              <w:top w:val="single" w:sz="4" w:space="0" w:color="000000"/>
              <w:left w:val="single" w:sz="4" w:space="0" w:color="000000"/>
              <w:bottom w:val="single" w:sz="4" w:space="0" w:color="000000"/>
            </w:tcBorders>
          </w:tcPr>
          <w:p w14:paraId="3AF39F65"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E7</w:t>
            </w:r>
          </w:p>
        </w:tc>
        <w:tc>
          <w:tcPr>
            <w:tcW w:w="2070" w:type="dxa"/>
            <w:tcBorders>
              <w:top w:val="single" w:sz="4" w:space="0" w:color="000000"/>
              <w:left w:val="single" w:sz="4" w:space="0" w:color="000000"/>
              <w:bottom w:val="single" w:sz="4" w:space="0" w:color="000000"/>
            </w:tcBorders>
          </w:tcPr>
          <w:p w14:paraId="2F36B771"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Did [NAME] receive any vaccinations that are not recorded on the card?</w:t>
            </w:r>
          </w:p>
        </w:tc>
        <w:tc>
          <w:tcPr>
            <w:tcW w:w="2340" w:type="dxa"/>
            <w:tcBorders>
              <w:top w:val="single" w:sz="4" w:space="0" w:color="000000"/>
              <w:left w:val="single" w:sz="4" w:space="0" w:color="000000"/>
              <w:bottom w:val="single" w:sz="4" w:space="0" w:color="000000"/>
            </w:tcBorders>
          </w:tcPr>
          <w:p w14:paraId="6128240B"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5BFBAA76"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60C7635B"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5C3B88E0"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tcBorders>
          </w:tcPr>
          <w:p w14:paraId="72FEEC03"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38B12BD9"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7FEBE7F0"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182DE6AA"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tcBorders>
          </w:tcPr>
          <w:p w14:paraId="33F6C0A1"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1C48B529"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2C5AA31D"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2C30525F"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54D4E140"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05D22CD2"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6B0E1C39"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175DAFCB"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002DC69B"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7728E333"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76A112E3"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1C5E8454" w14:textId="77777777" w:rsidR="003B0D3A" w:rsidRDefault="003B0D3A" w:rsidP="003B0D3A">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bl>
    <w:p w14:paraId="42099B18" w14:textId="77777777" w:rsidR="003B0D3A" w:rsidRDefault="003B0D3A" w:rsidP="003B0D3A">
      <w:pPr>
        <w:spacing w:after="0" w:line="240" w:lineRule="auto"/>
        <w:rPr>
          <w:rFonts w:ascii="Times New Roman" w:eastAsia="SimSun" w:hAnsi="Times New Roman" w:cs="Times New Roman"/>
          <w:sz w:val="24"/>
          <w:szCs w:val="24"/>
          <w:lang w:eastAsia="zh-CN"/>
        </w:rPr>
      </w:pPr>
    </w:p>
    <w:tbl>
      <w:tblPr>
        <w:tblW w:w="14670" w:type="dxa"/>
        <w:tblInd w:w="378" w:type="dxa"/>
        <w:tblLayout w:type="fixed"/>
        <w:tblLook w:val="0000" w:firstRow="0" w:lastRow="0" w:firstColumn="0" w:lastColumn="0" w:noHBand="0" w:noVBand="0"/>
      </w:tblPr>
      <w:tblGrid>
        <w:gridCol w:w="630"/>
        <w:gridCol w:w="2070"/>
        <w:gridCol w:w="2340"/>
        <w:gridCol w:w="2340"/>
        <w:gridCol w:w="2340"/>
        <w:gridCol w:w="2520"/>
        <w:gridCol w:w="2430"/>
      </w:tblGrid>
      <w:tr w:rsidR="003B0D3A" w:rsidRPr="00686E3C" w14:paraId="183D24CF" w14:textId="77777777" w:rsidTr="003B0D3A">
        <w:trPr>
          <w:trHeight w:val="230"/>
        </w:trPr>
        <w:tc>
          <w:tcPr>
            <w:tcW w:w="630" w:type="dxa"/>
            <w:tcBorders>
              <w:top w:val="single" w:sz="4" w:space="0" w:color="000000"/>
              <w:left w:val="single" w:sz="4" w:space="0" w:color="000000"/>
              <w:bottom w:val="single" w:sz="4" w:space="0" w:color="000000"/>
            </w:tcBorders>
            <w:shd w:val="clear" w:color="auto" w:fill="E6E6E6"/>
          </w:tcPr>
          <w:p w14:paraId="058FCADA"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070" w:type="dxa"/>
            <w:tcBorders>
              <w:top w:val="single" w:sz="4" w:space="0" w:color="000000"/>
              <w:left w:val="single" w:sz="4" w:space="0" w:color="000000"/>
              <w:bottom w:val="single" w:sz="4" w:space="0" w:color="000000"/>
            </w:tcBorders>
            <w:shd w:val="clear" w:color="auto" w:fill="E6E6E6"/>
          </w:tcPr>
          <w:p w14:paraId="7865CC9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Please tell me if [Name] received the following vaccinations:</w:t>
            </w:r>
          </w:p>
        </w:tc>
        <w:tc>
          <w:tcPr>
            <w:tcW w:w="2340" w:type="dxa"/>
            <w:tcBorders>
              <w:top w:val="single" w:sz="4" w:space="0" w:color="000000"/>
              <w:left w:val="single" w:sz="4" w:space="0" w:color="000000"/>
              <w:bottom w:val="single" w:sz="4" w:space="0" w:color="000000"/>
            </w:tcBorders>
            <w:shd w:val="clear" w:color="auto" w:fill="E6E6E6"/>
          </w:tcPr>
          <w:p w14:paraId="74666397"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1707949D"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1. OLDEST CHILD under 5 </w:t>
            </w:r>
          </w:p>
          <w:p w14:paraId="18DD0F26" w14:textId="77777777" w:rsidR="003B0D3A" w:rsidRDefault="003B0D3A" w:rsidP="00823E21">
            <w:pPr>
              <w:autoSpaceDE w:val="0"/>
              <w:spacing w:after="0" w:line="240" w:lineRule="auto"/>
              <w:rPr>
                <w:rFonts w:ascii="Arial" w:eastAsia="SimSun" w:hAnsi="Arial" w:cs="Arial"/>
                <w:sz w:val="20"/>
                <w:szCs w:val="20"/>
                <w:lang w:eastAsia="zh-CN"/>
              </w:rPr>
            </w:pPr>
          </w:p>
        </w:tc>
        <w:tc>
          <w:tcPr>
            <w:tcW w:w="2340" w:type="dxa"/>
            <w:tcBorders>
              <w:top w:val="single" w:sz="4" w:space="0" w:color="000000"/>
              <w:left w:val="single" w:sz="4" w:space="0" w:color="000000"/>
              <w:bottom w:val="single" w:sz="4" w:space="0" w:color="000000"/>
            </w:tcBorders>
            <w:shd w:val="clear" w:color="auto" w:fill="E6E6E6"/>
          </w:tcPr>
          <w:p w14:paraId="739ADC8C"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170BEC76"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2. SECOND OLDEST CHILD under 5</w:t>
            </w:r>
          </w:p>
          <w:p w14:paraId="3F7B1940" w14:textId="77777777" w:rsidR="003B0D3A" w:rsidRDefault="003B0D3A" w:rsidP="00823E21">
            <w:pPr>
              <w:autoSpaceDE w:val="0"/>
              <w:spacing w:after="0" w:line="240" w:lineRule="auto"/>
              <w:rPr>
                <w:rFonts w:ascii="Arial" w:eastAsia="SimSun" w:hAnsi="Arial" w:cs="Arial"/>
                <w:sz w:val="20"/>
                <w:szCs w:val="20"/>
                <w:lang w:eastAsia="zh-CN"/>
              </w:rPr>
            </w:pPr>
          </w:p>
        </w:tc>
        <w:tc>
          <w:tcPr>
            <w:tcW w:w="2340" w:type="dxa"/>
            <w:tcBorders>
              <w:top w:val="single" w:sz="4" w:space="0" w:color="000000"/>
              <w:left w:val="single" w:sz="4" w:space="0" w:color="000000"/>
              <w:bottom w:val="single" w:sz="4" w:space="0" w:color="000000"/>
            </w:tcBorders>
            <w:shd w:val="clear" w:color="auto" w:fill="E6E6E6"/>
          </w:tcPr>
          <w:p w14:paraId="7084706F"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23DA3768"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3. THIRD OLDEST CHILD under 5</w:t>
            </w:r>
          </w:p>
          <w:p w14:paraId="058C459C" w14:textId="77777777" w:rsidR="003B0D3A" w:rsidRDefault="003B0D3A" w:rsidP="00823E21">
            <w:pPr>
              <w:autoSpaceDE w:val="0"/>
              <w:spacing w:after="0" w:line="240" w:lineRule="auto"/>
              <w:rPr>
                <w:rFonts w:ascii="Arial" w:eastAsia="SimSun" w:hAnsi="Arial" w:cs="Arial"/>
                <w:sz w:val="20"/>
                <w:szCs w:val="20"/>
                <w:lang w:eastAsia="zh-CN"/>
              </w:rPr>
            </w:pPr>
          </w:p>
        </w:tc>
        <w:tc>
          <w:tcPr>
            <w:tcW w:w="2520" w:type="dxa"/>
            <w:tcBorders>
              <w:top w:val="single" w:sz="4" w:space="0" w:color="000000"/>
              <w:left w:val="single" w:sz="4" w:space="0" w:color="000000"/>
              <w:bottom w:val="single" w:sz="4" w:space="0" w:color="000000"/>
            </w:tcBorders>
            <w:shd w:val="clear" w:color="auto" w:fill="E6E6E6"/>
          </w:tcPr>
          <w:p w14:paraId="71572751"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378C50BA"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4. FOURTH OLDEST CHILD under 5</w:t>
            </w:r>
          </w:p>
          <w:p w14:paraId="1D01C49E" w14:textId="77777777" w:rsidR="003B0D3A" w:rsidRDefault="003B0D3A" w:rsidP="00823E21">
            <w:pPr>
              <w:autoSpaceDE w:val="0"/>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right w:val="single" w:sz="4" w:space="0" w:color="000000"/>
            </w:tcBorders>
            <w:shd w:val="clear" w:color="auto" w:fill="E6E6E6"/>
          </w:tcPr>
          <w:p w14:paraId="67E09B17" w14:textId="77777777" w:rsidR="003B0D3A" w:rsidRDefault="003B0D3A" w:rsidP="00823E21">
            <w:pPr>
              <w:autoSpaceDE w:val="0"/>
              <w:snapToGrid w:val="0"/>
              <w:spacing w:after="0" w:line="240" w:lineRule="auto"/>
              <w:rPr>
                <w:rFonts w:ascii="Arial" w:eastAsia="SimSun" w:hAnsi="Arial" w:cs="Arial"/>
                <w:b/>
                <w:bCs/>
                <w:sz w:val="20"/>
                <w:szCs w:val="20"/>
                <w:lang w:eastAsia="zh-CN"/>
              </w:rPr>
            </w:pPr>
          </w:p>
          <w:p w14:paraId="2EAABC50" w14:textId="77777777" w:rsidR="003B0D3A" w:rsidRDefault="003B0D3A" w:rsidP="00823E21">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5. FIFTH OLDEST CHILD under 5</w:t>
            </w:r>
          </w:p>
          <w:p w14:paraId="670725AC" w14:textId="77777777" w:rsidR="003B0D3A" w:rsidRDefault="003B0D3A" w:rsidP="00823E21">
            <w:pPr>
              <w:autoSpaceDE w:val="0"/>
              <w:spacing w:after="0" w:line="240" w:lineRule="auto"/>
              <w:rPr>
                <w:rFonts w:ascii="Arial" w:eastAsia="SimSun" w:hAnsi="Arial" w:cs="Arial"/>
                <w:sz w:val="20"/>
                <w:szCs w:val="20"/>
                <w:lang w:eastAsia="zh-CN"/>
              </w:rPr>
            </w:pPr>
          </w:p>
        </w:tc>
      </w:tr>
      <w:tr w:rsidR="003B0D3A" w:rsidRPr="00686E3C" w14:paraId="07998D37" w14:textId="77777777" w:rsidTr="003B0D3A">
        <w:trPr>
          <w:trHeight w:val="230"/>
        </w:trPr>
        <w:tc>
          <w:tcPr>
            <w:tcW w:w="630" w:type="dxa"/>
            <w:tcBorders>
              <w:top w:val="single" w:sz="4" w:space="0" w:color="000000"/>
              <w:left w:val="single" w:sz="4" w:space="0" w:color="000000"/>
              <w:bottom w:val="single" w:sz="4" w:space="0" w:color="000000"/>
            </w:tcBorders>
          </w:tcPr>
          <w:p w14:paraId="7CB9CD3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E8</w:t>
            </w:r>
          </w:p>
        </w:tc>
        <w:tc>
          <w:tcPr>
            <w:tcW w:w="2070" w:type="dxa"/>
            <w:tcBorders>
              <w:top w:val="single" w:sz="4" w:space="0" w:color="000000"/>
              <w:left w:val="single" w:sz="4" w:space="0" w:color="000000"/>
              <w:bottom w:val="single" w:sz="4" w:space="0" w:color="000000"/>
            </w:tcBorders>
          </w:tcPr>
          <w:p w14:paraId="7F01F99C" w14:textId="77777777" w:rsidR="003B0D3A" w:rsidRPr="007A6267" w:rsidRDefault="003B0D3A" w:rsidP="00823E21">
            <w:pPr>
              <w:autoSpaceDE w:val="0"/>
              <w:snapToGrid w:val="0"/>
              <w:spacing w:after="0" w:line="240" w:lineRule="auto"/>
              <w:rPr>
                <w:rFonts w:ascii="Arial" w:eastAsia="SimSun" w:hAnsi="Arial" w:cs="Arial"/>
                <w:b/>
                <w:sz w:val="16"/>
                <w:szCs w:val="16"/>
                <w:lang w:eastAsia="zh-CN"/>
              </w:rPr>
            </w:pPr>
            <w:r w:rsidRPr="00686E3C">
              <w:rPr>
                <w:rFonts w:ascii="Arial" w:eastAsia="SimSun" w:hAnsi="Arial" w:cs="Arial"/>
                <w:sz w:val="20"/>
                <w:szCs w:val="20"/>
                <w:lang w:eastAsia="zh-CN"/>
              </w:rPr>
              <w:t>A BCG vaccination against tuberculosis, that is an injection in the left arm that usually causes a scar.</w:t>
            </w:r>
            <w:r w:rsidRPr="00686E3C">
              <w:rPr>
                <w:rFonts w:ascii="Arial" w:eastAsia="SimSun" w:hAnsi="Arial" w:cs="Arial"/>
                <w:b/>
                <w:sz w:val="16"/>
                <w:szCs w:val="16"/>
                <w:lang w:eastAsia="zh-CN"/>
              </w:rPr>
              <w:t xml:space="preserve"> </w:t>
            </w:r>
          </w:p>
        </w:tc>
        <w:tc>
          <w:tcPr>
            <w:tcW w:w="2340" w:type="dxa"/>
            <w:tcBorders>
              <w:top w:val="single" w:sz="4" w:space="0" w:color="000000"/>
              <w:left w:val="single" w:sz="4" w:space="0" w:color="000000"/>
              <w:bottom w:val="single" w:sz="4" w:space="0" w:color="000000"/>
            </w:tcBorders>
          </w:tcPr>
          <w:p w14:paraId="09D1DF0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5365745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 No </w:t>
            </w:r>
          </w:p>
          <w:p w14:paraId="762D304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 Don’t Know </w:t>
            </w:r>
          </w:p>
        </w:tc>
        <w:tc>
          <w:tcPr>
            <w:tcW w:w="2340" w:type="dxa"/>
            <w:tcBorders>
              <w:top w:val="single" w:sz="4" w:space="0" w:color="000000"/>
              <w:left w:val="single" w:sz="4" w:space="0" w:color="000000"/>
              <w:bottom w:val="single" w:sz="4" w:space="0" w:color="000000"/>
            </w:tcBorders>
          </w:tcPr>
          <w:p w14:paraId="3EA20B9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69A3FDD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 No </w:t>
            </w:r>
          </w:p>
          <w:p w14:paraId="534F0F3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 Don’t Know </w:t>
            </w:r>
          </w:p>
        </w:tc>
        <w:tc>
          <w:tcPr>
            <w:tcW w:w="2340" w:type="dxa"/>
            <w:tcBorders>
              <w:top w:val="single" w:sz="4" w:space="0" w:color="000000"/>
              <w:left w:val="single" w:sz="4" w:space="0" w:color="000000"/>
              <w:bottom w:val="single" w:sz="4" w:space="0" w:color="000000"/>
            </w:tcBorders>
          </w:tcPr>
          <w:p w14:paraId="1B072AC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7D0051C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 No </w:t>
            </w:r>
          </w:p>
          <w:p w14:paraId="104D4DE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 Don’t Know </w:t>
            </w:r>
          </w:p>
        </w:tc>
        <w:tc>
          <w:tcPr>
            <w:tcW w:w="2520" w:type="dxa"/>
            <w:tcBorders>
              <w:top w:val="single" w:sz="4" w:space="0" w:color="000000"/>
              <w:left w:val="single" w:sz="4" w:space="0" w:color="000000"/>
              <w:bottom w:val="single" w:sz="4" w:space="0" w:color="000000"/>
            </w:tcBorders>
          </w:tcPr>
          <w:p w14:paraId="00B35DD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7C237AF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 No </w:t>
            </w:r>
          </w:p>
          <w:p w14:paraId="78310D4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 Don’t Know </w:t>
            </w:r>
          </w:p>
        </w:tc>
        <w:tc>
          <w:tcPr>
            <w:tcW w:w="2430" w:type="dxa"/>
            <w:tcBorders>
              <w:top w:val="single" w:sz="4" w:space="0" w:color="000000"/>
              <w:left w:val="single" w:sz="4" w:space="0" w:color="000000"/>
              <w:bottom w:val="single" w:sz="4" w:space="0" w:color="000000"/>
              <w:right w:val="single" w:sz="4" w:space="0" w:color="000000"/>
            </w:tcBorders>
          </w:tcPr>
          <w:p w14:paraId="0CD64C8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1443CA9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2. [  ] No </w:t>
            </w:r>
          </w:p>
          <w:p w14:paraId="07C0B98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xml:space="preserve">99. [  ] Don’t Know </w:t>
            </w:r>
          </w:p>
        </w:tc>
      </w:tr>
      <w:tr w:rsidR="003B0D3A" w:rsidRPr="00686E3C" w14:paraId="54ED08E7" w14:textId="77777777" w:rsidTr="003B0D3A">
        <w:trPr>
          <w:trHeight w:val="230"/>
        </w:trPr>
        <w:tc>
          <w:tcPr>
            <w:tcW w:w="630" w:type="dxa"/>
            <w:tcBorders>
              <w:top w:val="single" w:sz="4" w:space="0" w:color="000000"/>
              <w:left w:val="single" w:sz="4" w:space="0" w:color="000000"/>
              <w:bottom w:val="single" w:sz="4" w:space="0" w:color="000000"/>
            </w:tcBorders>
          </w:tcPr>
          <w:p w14:paraId="28CB3A6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E9</w:t>
            </w:r>
          </w:p>
        </w:tc>
        <w:tc>
          <w:tcPr>
            <w:tcW w:w="2070" w:type="dxa"/>
            <w:tcBorders>
              <w:top w:val="single" w:sz="4" w:space="0" w:color="000000"/>
              <w:left w:val="single" w:sz="4" w:space="0" w:color="000000"/>
              <w:bottom w:val="single" w:sz="4" w:space="0" w:color="000000"/>
            </w:tcBorders>
          </w:tcPr>
          <w:p w14:paraId="178CE0A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Polio vaccine, that is drops in the mouth?</w:t>
            </w:r>
          </w:p>
        </w:tc>
        <w:tc>
          <w:tcPr>
            <w:tcW w:w="2340" w:type="dxa"/>
            <w:tcBorders>
              <w:top w:val="single" w:sz="4" w:space="0" w:color="000000"/>
              <w:left w:val="single" w:sz="4" w:space="0" w:color="000000"/>
              <w:bottom w:val="single" w:sz="4" w:space="0" w:color="000000"/>
            </w:tcBorders>
          </w:tcPr>
          <w:p w14:paraId="12925E7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143E3314"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E12</w:t>
            </w:r>
          </w:p>
          <w:p w14:paraId="313A3CD1" w14:textId="77777777" w:rsidR="003B0D3A" w:rsidRPr="007A6267"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E12</w:t>
            </w:r>
            <w:r w:rsidRPr="00686E3C">
              <w:rPr>
                <w:rFonts w:ascii="Arial" w:eastAsia="SimSun" w:hAnsi="Arial" w:cs="Arial"/>
                <w:sz w:val="20"/>
                <w:szCs w:val="20"/>
                <w:lang w:eastAsia="zh-CN"/>
              </w:rPr>
              <w:t xml:space="preserve"> </w:t>
            </w:r>
          </w:p>
        </w:tc>
        <w:tc>
          <w:tcPr>
            <w:tcW w:w="2340" w:type="dxa"/>
            <w:tcBorders>
              <w:top w:val="single" w:sz="4" w:space="0" w:color="000000"/>
              <w:left w:val="single" w:sz="4" w:space="0" w:color="000000"/>
              <w:bottom w:val="single" w:sz="4" w:space="0" w:color="000000"/>
            </w:tcBorders>
          </w:tcPr>
          <w:p w14:paraId="223BDA6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6D361E91"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E12</w:t>
            </w:r>
          </w:p>
          <w:p w14:paraId="503FA4A0" w14:textId="77777777" w:rsidR="003B0D3A" w:rsidRPr="007A6267"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E12</w:t>
            </w:r>
            <w:r w:rsidRPr="00686E3C">
              <w:rPr>
                <w:rFonts w:ascii="Arial" w:eastAsia="SimSun" w:hAnsi="Arial" w:cs="Arial"/>
                <w:sz w:val="20"/>
                <w:szCs w:val="20"/>
                <w:lang w:eastAsia="zh-CN"/>
              </w:rPr>
              <w:t xml:space="preserve"> </w:t>
            </w:r>
          </w:p>
        </w:tc>
        <w:tc>
          <w:tcPr>
            <w:tcW w:w="2340" w:type="dxa"/>
            <w:tcBorders>
              <w:top w:val="single" w:sz="4" w:space="0" w:color="000000"/>
              <w:left w:val="single" w:sz="4" w:space="0" w:color="000000"/>
              <w:bottom w:val="single" w:sz="4" w:space="0" w:color="000000"/>
            </w:tcBorders>
          </w:tcPr>
          <w:p w14:paraId="349B630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483288F0"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E12</w:t>
            </w:r>
          </w:p>
          <w:p w14:paraId="55BC3C06" w14:textId="77777777" w:rsidR="003B0D3A" w:rsidRPr="007A6267"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E12</w:t>
            </w:r>
            <w:r w:rsidRPr="00686E3C">
              <w:rPr>
                <w:rFonts w:ascii="Arial" w:eastAsia="SimSun" w:hAnsi="Arial" w:cs="Arial"/>
                <w:sz w:val="20"/>
                <w:szCs w:val="20"/>
                <w:lang w:eastAsia="zh-CN"/>
              </w:rPr>
              <w:t xml:space="preserve"> </w:t>
            </w:r>
          </w:p>
        </w:tc>
        <w:tc>
          <w:tcPr>
            <w:tcW w:w="2520" w:type="dxa"/>
            <w:tcBorders>
              <w:top w:val="single" w:sz="4" w:space="0" w:color="000000"/>
              <w:left w:val="single" w:sz="4" w:space="0" w:color="000000"/>
              <w:bottom w:val="single" w:sz="4" w:space="0" w:color="000000"/>
            </w:tcBorders>
          </w:tcPr>
          <w:p w14:paraId="31578E0B"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06F10A00"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E12</w:t>
            </w:r>
          </w:p>
          <w:p w14:paraId="681958D8" w14:textId="77777777" w:rsidR="003B0D3A" w:rsidRPr="007A6267"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E12</w:t>
            </w:r>
            <w:r w:rsidRPr="00686E3C">
              <w:rPr>
                <w:rFonts w:ascii="Arial" w:eastAsia="SimSun" w:hAnsi="Arial" w:cs="Arial"/>
                <w:sz w:val="20"/>
                <w:szCs w:val="20"/>
                <w:lang w:eastAsia="zh-CN"/>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F72552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503A58BE"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E12</w:t>
            </w:r>
          </w:p>
          <w:p w14:paraId="696B501B" w14:textId="77777777" w:rsidR="003B0D3A" w:rsidRPr="007A6267"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E12</w:t>
            </w:r>
            <w:r w:rsidRPr="00686E3C">
              <w:rPr>
                <w:rFonts w:ascii="Arial" w:eastAsia="SimSun" w:hAnsi="Arial" w:cs="Arial"/>
                <w:sz w:val="20"/>
                <w:szCs w:val="20"/>
                <w:lang w:eastAsia="zh-CN"/>
              </w:rPr>
              <w:t xml:space="preserve"> </w:t>
            </w:r>
          </w:p>
        </w:tc>
      </w:tr>
      <w:tr w:rsidR="003B0D3A" w:rsidRPr="00686E3C" w14:paraId="14738818" w14:textId="77777777" w:rsidTr="007A6267">
        <w:trPr>
          <w:trHeight w:val="971"/>
        </w:trPr>
        <w:tc>
          <w:tcPr>
            <w:tcW w:w="630" w:type="dxa"/>
            <w:tcBorders>
              <w:top w:val="single" w:sz="4" w:space="0" w:color="000000"/>
              <w:left w:val="single" w:sz="4" w:space="0" w:color="000000"/>
              <w:bottom w:val="single" w:sz="4" w:space="0" w:color="000000"/>
            </w:tcBorders>
          </w:tcPr>
          <w:p w14:paraId="247B71B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E10</w:t>
            </w:r>
          </w:p>
        </w:tc>
        <w:tc>
          <w:tcPr>
            <w:tcW w:w="2070" w:type="dxa"/>
            <w:tcBorders>
              <w:top w:val="single" w:sz="4" w:space="0" w:color="000000"/>
              <w:left w:val="single" w:sz="4" w:space="0" w:color="000000"/>
              <w:bottom w:val="single" w:sz="4" w:space="0" w:color="000000"/>
            </w:tcBorders>
          </w:tcPr>
          <w:p w14:paraId="2EC7481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When was the first polio vaccine received, just after birth or later?</w:t>
            </w:r>
          </w:p>
        </w:tc>
        <w:tc>
          <w:tcPr>
            <w:tcW w:w="2340" w:type="dxa"/>
            <w:tcBorders>
              <w:top w:val="single" w:sz="4" w:space="0" w:color="000000"/>
              <w:left w:val="single" w:sz="4" w:space="0" w:color="000000"/>
              <w:bottom w:val="single" w:sz="4" w:space="0" w:color="000000"/>
            </w:tcBorders>
          </w:tcPr>
          <w:p w14:paraId="2E263BF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Just after birth</w:t>
            </w:r>
          </w:p>
          <w:p w14:paraId="0BD6DB0F"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later</w:t>
            </w:r>
          </w:p>
          <w:p w14:paraId="4C9E72A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75A0CD2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Just after birth</w:t>
            </w:r>
          </w:p>
          <w:p w14:paraId="34EB274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later</w:t>
            </w:r>
          </w:p>
          <w:p w14:paraId="3C4E03F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17F9FCC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Just after birth</w:t>
            </w:r>
          </w:p>
          <w:p w14:paraId="6C63626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later</w:t>
            </w:r>
          </w:p>
          <w:p w14:paraId="3BC2791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520" w:type="dxa"/>
            <w:tcBorders>
              <w:top w:val="single" w:sz="4" w:space="0" w:color="000000"/>
              <w:left w:val="single" w:sz="4" w:space="0" w:color="000000"/>
              <w:bottom w:val="single" w:sz="4" w:space="0" w:color="000000"/>
            </w:tcBorders>
          </w:tcPr>
          <w:p w14:paraId="2EAC040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Just after birth</w:t>
            </w:r>
          </w:p>
          <w:p w14:paraId="1824565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later</w:t>
            </w:r>
          </w:p>
          <w:p w14:paraId="4512205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636FEC1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Just after birth</w:t>
            </w:r>
          </w:p>
          <w:p w14:paraId="57C2296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later</w:t>
            </w:r>
          </w:p>
          <w:p w14:paraId="4EBBC4A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r w:rsidR="003B0D3A" w:rsidRPr="00686E3C" w14:paraId="6790BE50" w14:textId="77777777" w:rsidTr="003B0D3A">
        <w:trPr>
          <w:trHeight w:val="230"/>
        </w:trPr>
        <w:tc>
          <w:tcPr>
            <w:tcW w:w="630" w:type="dxa"/>
            <w:tcBorders>
              <w:top w:val="single" w:sz="4" w:space="0" w:color="000000"/>
              <w:left w:val="single" w:sz="4" w:space="0" w:color="000000"/>
              <w:bottom w:val="single" w:sz="4" w:space="0" w:color="000000"/>
            </w:tcBorders>
          </w:tcPr>
          <w:p w14:paraId="2F38C342" w14:textId="77777777" w:rsidR="003B0D3A" w:rsidRDefault="003B0D3A" w:rsidP="007A6267">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E11</w:t>
            </w:r>
          </w:p>
          <w:p w14:paraId="2FA779D8" w14:textId="77777777" w:rsidR="003B0D3A" w:rsidRDefault="003B0D3A" w:rsidP="007A6267">
            <w:pPr>
              <w:autoSpaceDE w:val="0"/>
              <w:snapToGrid w:val="0"/>
              <w:spacing w:after="0" w:line="240" w:lineRule="auto"/>
              <w:rPr>
                <w:rFonts w:ascii="Arial" w:eastAsia="SimSun" w:hAnsi="Arial" w:cs="Arial"/>
                <w:sz w:val="20"/>
                <w:szCs w:val="20"/>
                <w:lang w:eastAsia="zh-CN"/>
              </w:rPr>
            </w:pPr>
          </w:p>
          <w:p w14:paraId="46FA1628" w14:textId="77777777" w:rsidR="003B0D3A" w:rsidRDefault="003B0D3A" w:rsidP="007A6267">
            <w:pPr>
              <w:autoSpaceDE w:val="0"/>
              <w:snapToGrid w:val="0"/>
              <w:spacing w:after="0" w:line="240" w:lineRule="auto"/>
              <w:rPr>
                <w:rFonts w:ascii="Arial" w:eastAsia="SimSun" w:hAnsi="Arial" w:cs="Arial"/>
                <w:sz w:val="20"/>
                <w:szCs w:val="20"/>
                <w:lang w:eastAsia="zh-CN"/>
              </w:rPr>
            </w:pPr>
          </w:p>
        </w:tc>
        <w:tc>
          <w:tcPr>
            <w:tcW w:w="2070" w:type="dxa"/>
            <w:tcBorders>
              <w:top w:val="single" w:sz="4" w:space="0" w:color="000000"/>
              <w:left w:val="single" w:sz="4" w:space="0" w:color="000000"/>
              <w:bottom w:val="single" w:sz="4" w:space="0" w:color="000000"/>
            </w:tcBorders>
          </w:tcPr>
          <w:p w14:paraId="0330C956" w14:textId="77777777" w:rsidR="003B0D3A" w:rsidRPr="007A6267" w:rsidRDefault="003B0D3A" w:rsidP="007A6267">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How many times was the polio vaccine received?</w:t>
            </w:r>
          </w:p>
        </w:tc>
        <w:tc>
          <w:tcPr>
            <w:tcW w:w="2340" w:type="dxa"/>
            <w:tcBorders>
              <w:top w:val="single" w:sz="4" w:space="0" w:color="000000"/>
              <w:left w:val="single" w:sz="4" w:space="0" w:color="000000"/>
              <w:bottom w:val="single" w:sz="4" w:space="0" w:color="000000"/>
            </w:tcBorders>
          </w:tcPr>
          <w:p w14:paraId="01A8A2B1" w14:textId="77777777" w:rsidR="003B0D3A" w:rsidRDefault="003B0D3A" w:rsidP="007A6267">
            <w:pPr>
              <w:autoSpaceDE w:val="0"/>
              <w:snapToGrid w:val="0"/>
              <w:spacing w:after="0" w:line="240" w:lineRule="auto"/>
              <w:rPr>
                <w:rFonts w:ascii="Arial" w:eastAsia="SimSun" w:hAnsi="Arial" w:cs="Arial"/>
                <w:sz w:val="20"/>
                <w:szCs w:val="20"/>
                <w:lang w:eastAsia="zh-CN"/>
              </w:rPr>
            </w:pPr>
          </w:p>
          <w:p w14:paraId="3D76077E"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740A372B"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46F367E1" w14:textId="77777777" w:rsidR="003B0D3A" w:rsidRDefault="003B0D3A" w:rsidP="007A6267">
            <w:pPr>
              <w:autoSpaceDE w:val="0"/>
              <w:spacing w:after="0" w:line="240" w:lineRule="auto"/>
              <w:rPr>
                <w:rFonts w:ascii="Arial" w:eastAsia="SimSun" w:hAnsi="Arial" w:cs="Arial"/>
                <w:sz w:val="20"/>
                <w:szCs w:val="20"/>
                <w:lang w:eastAsia="zh-CN"/>
              </w:rPr>
            </w:pPr>
          </w:p>
          <w:p w14:paraId="02E4F4F0"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249558A1"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1075F03C" w14:textId="77777777" w:rsidR="003B0D3A" w:rsidRDefault="003B0D3A" w:rsidP="007A6267">
            <w:pPr>
              <w:autoSpaceDE w:val="0"/>
              <w:spacing w:after="0" w:line="240" w:lineRule="auto"/>
              <w:rPr>
                <w:rFonts w:ascii="Arial" w:eastAsia="SimSun" w:hAnsi="Arial" w:cs="Arial"/>
                <w:sz w:val="20"/>
                <w:szCs w:val="20"/>
                <w:lang w:eastAsia="zh-CN"/>
              </w:rPr>
            </w:pPr>
          </w:p>
          <w:p w14:paraId="178DECD0"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3AC2B830"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520" w:type="dxa"/>
            <w:tcBorders>
              <w:top w:val="single" w:sz="4" w:space="0" w:color="000000"/>
              <w:left w:val="single" w:sz="4" w:space="0" w:color="000000"/>
              <w:bottom w:val="single" w:sz="4" w:space="0" w:color="000000"/>
            </w:tcBorders>
          </w:tcPr>
          <w:p w14:paraId="5B20CDFF" w14:textId="77777777" w:rsidR="003B0D3A" w:rsidRDefault="003B0D3A" w:rsidP="007A6267">
            <w:pPr>
              <w:autoSpaceDE w:val="0"/>
              <w:spacing w:after="0" w:line="240" w:lineRule="auto"/>
              <w:rPr>
                <w:rFonts w:ascii="Arial" w:eastAsia="SimSun" w:hAnsi="Arial" w:cs="Arial"/>
                <w:sz w:val="20"/>
                <w:szCs w:val="20"/>
                <w:lang w:eastAsia="zh-CN"/>
              </w:rPr>
            </w:pPr>
          </w:p>
          <w:p w14:paraId="148B9132"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494DF1AC"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4E3D2A67" w14:textId="77777777" w:rsidR="003B0D3A" w:rsidRDefault="003B0D3A" w:rsidP="007A6267">
            <w:pPr>
              <w:autoSpaceDE w:val="0"/>
              <w:spacing w:after="0" w:line="240" w:lineRule="auto"/>
              <w:rPr>
                <w:rFonts w:ascii="Arial" w:eastAsia="SimSun" w:hAnsi="Arial" w:cs="Arial"/>
                <w:sz w:val="20"/>
                <w:szCs w:val="20"/>
                <w:lang w:eastAsia="zh-CN"/>
              </w:rPr>
            </w:pPr>
          </w:p>
          <w:p w14:paraId="1B907FDF"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1186484F" w14:textId="77777777" w:rsidR="003B0D3A" w:rsidRDefault="003B0D3A" w:rsidP="007A6267">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r w:rsidR="003B0D3A" w:rsidRPr="00686E3C" w14:paraId="7304D05E" w14:textId="77777777" w:rsidTr="003B0D3A">
        <w:trPr>
          <w:trHeight w:val="230"/>
        </w:trPr>
        <w:tc>
          <w:tcPr>
            <w:tcW w:w="630" w:type="dxa"/>
            <w:tcBorders>
              <w:top w:val="single" w:sz="4" w:space="0" w:color="000000"/>
              <w:left w:val="single" w:sz="4" w:space="0" w:color="000000"/>
              <w:bottom w:val="single" w:sz="4" w:space="0" w:color="000000"/>
            </w:tcBorders>
          </w:tcPr>
          <w:p w14:paraId="36E1E512" w14:textId="77777777" w:rsidR="003B0D3A" w:rsidRDefault="003B0D3A" w:rsidP="007A6267">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E12</w:t>
            </w:r>
          </w:p>
        </w:tc>
        <w:tc>
          <w:tcPr>
            <w:tcW w:w="2070" w:type="dxa"/>
            <w:tcBorders>
              <w:top w:val="single" w:sz="4" w:space="0" w:color="000000"/>
              <w:left w:val="single" w:sz="4" w:space="0" w:color="000000"/>
              <w:bottom w:val="single" w:sz="4" w:space="0" w:color="000000"/>
            </w:tcBorders>
          </w:tcPr>
          <w:p w14:paraId="131DAD7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 DPT vaccination, that is an injection in the thigh, sometimes at the same time as the polio drops?</w:t>
            </w:r>
          </w:p>
        </w:tc>
        <w:tc>
          <w:tcPr>
            <w:tcW w:w="2340" w:type="dxa"/>
            <w:tcBorders>
              <w:top w:val="single" w:sz="4" w:space="0" w:color="000000"/>
              <w:left w:val="single" w:sz="4" w:space="0" w:color="000000"/>
              <w:bottom w:val="single" w:sz="4" w:space="0" w:color="000000"/>
            </w:tcBorders>
          </w:tcPr>
          <w:p w14:paraId="74959F53"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2B0E2A37"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E14</w:t>
            </w:r>
          </w:p>
          <w:p w14:paraId="59764B95"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E14</w:t>
            </w:r>
          </w:p>
          <w:p w14:paraId="2A3E7789" w14:textId="77777777" w:rsidR="003B0D3A" w:rsidRDefault="003B0D3A" w:rsidP="00823E21">
            <w:pPr>
              <w:autoSpaceDE w:val="0"/>
              <w:spacing w:after="0" w:line="240" w:lineRule="auto"/>
              <w:rPr>
                <w:rFonts w:ascii="Arial" w:eastAsia="SimSun" w:hAnsi="Arial" w:cs="Arial"/>
                <w:sz w:val="20"/>
                <w:szCs w:val="20"/>
                <w:lang w:eastAsia="zh-CN"/>
              </w:rPr>
            </w:pPr>
          </w:p>
        </w:tc>
        <w:tc>
          <w:tcPr>
            <w:tcW w:w="2340" w:type="dxa"/>
            <w:tcBorders>
              <w:top w:val="single" w:sz="4" w:space="0" w:color="000000"/>
              <w:left w:val="single" w:sz="4" w:space="0" w:color="000000"/>
              <w:bottom w:val="single" w:sz="4" w:space="0" w:color="000000"/>
            </w:tcBorders>
          </w:tcPr>
          <w:p w14:paraId="397C858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791B862C"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E14</w:t>
            </w:r>
          </w:p>
          <w:p w14:paraId="2FF7490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E14</w:t>
            </w:r>
          </w:p>
          <w:p w14:paraId="3CB9AC45" w14:textId="77777777" w:rsidR="003B0D3A" w:rsidRDefault="003B0D3A" w:rsidP="00823E21">
            <w:pPr>
              <w:autoSpaceDE w:val="0"/>
              <w:spacing w:after="0" w:line="240" w:lineRule="auto"/>
              <w:rPr>
                <w:rFonts w:ascii="Arial" w:eastAsia="SimSun" w:hAnsi="Arial" w:cs="Arial"/>
                <w:sz w:val="20"/>
                <w:szCs w:val="20"/>
                <w:lang w:eastAsia="zh-CN"/>
              </w:rPr>
            </w:pPr>
          </w:p>
        </w:tc>
        <w:tc>
          <w:tcPr>
            <w:tcW w:w="2340" w:type="dxa"/>
            <w:tcBorders>
              <w:top w:val="single" w:sz="4" w:space="0" w:color="000000"/>
              <w:left w:val="single" w:sz="4" w:space="0" w:color="000000"/>
              <w:bottom w:val="single" w:sz="4" w:space="0" w:color="000000"/>
            </w:tcBorders>
          </w:tcPr>
          <w:p w14:paraId="3A12B047"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7A016C21"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E14</w:t>
            </w:r>
          </w:p>
          <w:p w14:paraId="239E341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E14</w:t>
            </w:r>
          </w:p>
          <w:p w14:paraId="0741F569" w14:textId="77777777" w:rsidR="003B0D3A" w:rsidRDefault="003B0D3A" w:rsidP="00823E21">
            <w:pPr>
              <w:autoSpaceDE w:val="0"/>
              <w:spacing w:after="0" w:line="240" w:lineRule="auto"/>
              <w:rPr>
                <w:rFonts w:ascii="Arial" w:eastAsia="SimSun" w:hAnsi="Arial" w:cs="Arial"/>
                <w:sz w:val="20"/>
                <w:szCs w:val="20"/>
                <w:lang w:eastAsia="zh-CN"/>
              </w:rPr>
            </w:pPr>
          </w:p>
        </w:tc>
        <w:tc>
          <w:tcPr>
            <w:tcW w:w="2520" w:type="dxa"/>
            <w:tcBorders>
              <w:top w:val="single" w:sz="4" w:space="0" w:color="000000"/>
              <w:left w:val="single" w:sz="4" w:space="0" w:color="000000"/>
              <w:bottom w:val="single" w:sz="4" w:space="0" w:color="000000"/>
            </w:tcBorders>
          </w:tcPr>
          <w:p w14:paraId="08706B7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5BD6FE5B"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E14</w:t>
            </w:r>
          </w:p>
          <w:p w14:paraId="61E8D242"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E14</w:t>
            </w:r>
          </w:p>
          <w:p w14:paraId="3BD708B7" w14:textId="77777777" w:rsidR="003B0D3A" w:rsidRDefault="003B0D3A" w:rsidP="00823E21">
            <w:pPr>
              <w:autoSpaceDE w:val="0"/>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right w:val="single" w:sz="4" w:space="0" w:color="000000"/>
            </w:tcBorders>
          </w:tcPr>
          <w:p w14:paraId="43762D0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27AAF3A9" w14:textId="77777777" w:rsidR="003B0D3A" w:rsidRDefault="003B0D3A" w:rsidP="00823E21">
            <w:pPr>
              <w:autoSpaceDE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2. [  ] No</w:t>
            </w:r>
            <w:r w:rsidRPr="00686E3C">
              <w:rPr>
                <w:rFonts w:ascii="Arial" w:eastAsia="SimSun" w:hAnsi="Arial" w:cs="Arial"/>
                <w:b/>
                <w:sz w:val="20"/>
                <w:szCs w:val="20"/>
                <w:lang w:eastAsia="zh-CN"/>
              </w:rPr>
              <w:t>&gt;&gt;skip to E14</w:t>
            </w:r>
          </w:p>
          <w:p w14:paraId="64526D1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r w:rsidRPr="00686E3C">
              <w:rPr>
                <w:rFonts w:ascii="Arial" w:eastAsia="SimSun" w:hAnsi="Arial" w:cs="Arial"/>
                <w:b/>
                <w:sz w:val="20"/>
                <w:szCs w:val="20"/>
                <w:lang w:eastAsia="zh-CN"/>
              </w:rPr>
              <w:t>&gt;&gt;skip to E14</w:t>
            </w:r>
          </w:p>
          <w:p w14:paraId="4930DFC1" w14:textId="77777777" w:rsidR="003B0D3A" w:rsidRDefault="003B0D3A" w:rsidP="00823E21">
            <w:pPr>
              <w:autoSpaceDE w:val="0"/>
              <w:spacing w:after="0" w:line="240" w:lineRule="auto"/>
              <w:rPr>
                <w:rFonts w:ascii="Arial" w:eastAsia="SimSun" w:hAnsi="Arial" w:cs="Arial"/>
                <w:sz w:val="20"/>
                <w:szCs w:val="20"/>
                <w:lang w:eastAsia="zh-CN"/>
              </w:rPr>
            </w:pPr>
          </w:p>
        </w:tc>
      </w:tr>
      <w:tr w:rsidR="003B0D3A" w:rsidRPr="00686E3C" w14:paraId="702C0FA6" w14:textId="77777777" w:rsidTr="003B0D3A">
        <w:trPr>
          <w:trHeight w:val="230"/>
        </w:trPr>
        <w:tc>
          <w:tcPr>
            <w:tcW w:w="630" w:type="dxa"/>
            <w:tcBorders>
              <w:top w:val="single" w:sz="4" w:space="0" w:color="000000"/>
              <w:left w:val="single" w:sz="4" w:space="0" w:color="000000"/>
              <w:bottom w:val="single" w:sz="4" w:space="0" w:color="000000"/>
            </w:tcBorders>
          </w:tcPr>
          <w:p w14:paraId="1ABA9D83"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E13</w:t>
            </w:r>
          </w:p>
          <w:p w14:paraId="04396BB5"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9E5AC50"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B103D5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90D5ED5"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40FC0EE2"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20D3D775"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79FD77CC" w14:textId="77777777" w:rsidR="003B0D3A" w:rsidRDefault="003B0D3A" w:rsidP="00823E21">
            <w:pPr>
              <w:autoSpaceDE w:val="0"/>
              <w:snapToGrid w:val="0"/>
              <w:spacing w:after="0" w:line="240" w:lineRule="auto"/>
              <w:rPr>
                <w:rFonts w:ascii="Arial" w:eastAsia="SimSun" w:hAnsi="Arial" w:cs="Arial"/>
                <w:sz w:val="20"/>
                <w:szCs w:val="20"/>
                <w:lang w:eastAsia="zh-CN"/>
              </w:rPr>
            </w:pPr>
          </w:p>
        </w:tc>
        <w:tc>
          <w:tcPr>
            <w:tcW w:w="2070" w:type="dxa"/>
            <w:tcBorders>
              <w:top w:val="single" w:sz="4" w:space="0" w:color="000000"/>
              <w:left w:val="single" w:sz="4" w:space="0" w:color="000000"/>
              <w:bottom w:val="single" w:sz="4" w:space="0" w:color="000000"/>
            </w:tcBorders>
          </w:tcPr>
          <w:p w14:paraId="0BE9B437"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1FB35310"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How many times was DPT received?</w:t>
            </w:r>
          </w:p>
        </w:tc>
        <w:tc>
          <w:tcPr>
            <w:tcW w:w="2340" w:type="dxa"/>
            <w:tcBorders>
              <w:top w:val="single" w:sz="4" w:space="0" w:color="000000"/>
              <w:left w:val="single" w:sz="4" w:space="0" w:color="000000"/>
              <w:bottom w:val="single" w:sz="4" w:space="0" w:color="000000"/>
            </w:tcBorders>
          </w:tcPr>
          <w:p w14:paraId="3D863F51" w14:textId="77777777" w:rsidR="003B0D3A" w:rsidRDefault="003B0D3A" w:rsidP="00823E21">
            <w:pPr>
              <w:autoSpaceDE w:val="0"/>
              <w:snapToGrid w:val="0"/>
              <w:spacing w:after="0" w:line="240" w:lineRule="auto"/>
              <w:rPr>
                <w:rFonts w:ascii="Arial" w:eastAsia="SimSun" w:hAnsi="Arial" w:cs="Arial"/>
                <w:sz w:val="20"/>
                <w:szCs w:val="20"/>
                <w:lang w:eastAsia="zh-CN"/>
              </w:rPr>
            </w:pPr>
          </w:p>
          <w:p w14:paraId="6237CA3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1156486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36243A69" w14:textId="77777777" w:rsidR="003B0D3A" w:rsidRDefault="003B0D3A" w:rsidP="00823E21">
            <w:pPr>
              <w:autoSpaceDE w:val="0"/>
              <w:spacing w:after="0" w:line="240" w:lineRule="auto"/>
              <w:rPr>
                <w:rFonts w:ascii="Arial" w:eastAsia="SimSun" w:hAnsi="Arial" w:cs="Arial"/>
                <w:sz w:val="20"/>
                <w:szCs w:val="20"/>
                <w:lang w:eastAsia="zh-CN"/>
              </w:rPr>
            </w:pPr>
          </w:p>
          <w:p w14:paraId="26E1A15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38F66BB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608FAD76" w14:textId="77777777" w:rsidR="003B0D3A" w:rsidRDefault="003B0D3A" w:rsidP="00823E21">
            <w:pPr>
              <w:autoSpaceDE w:val="0"/>
              <w:spacing w:after="0" w:line="240" w:lineRule="auto"/>
              <w:rPr>
                <w:rFonts w:ascii="Arial" w:eastAsia="SimSun" w:hAnsi="Arial" w:cs="Arial"/>
                <w:sz w:val="20"/>
                <w:szCs w:val="20"/>
                <w:lang w:eastAsia="zh-CN"/>
              </w:rPr>
            </w:pPr>
          </w:p>
          <w:p w14:paraId="02FE817B"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78B9F79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520" w:type="dxa"/>
            <w:tcBorders>
              <w:top w:val="single" w:sz="4" w:space="0" w:color="000000"/>
              <w:left w:val="single" w:sz="4" w:space="0" w:color="000000"/>
              <w:bottom w:val="single" w:sz="4" w:space="0" w:color="000000"/>
            </w:tcBorders>
          </w:tcPr>
          <w:p w14:paraId="115C46A2" w14:textId="77777777" w:rsidR="003B0D3A" w:rsidRDefault="003B0D3A" w:rsidP="00823E21">
            <w:pPr>
              <w:autoSpaceDE w:val="0"/>
              <w:spacing w:after="0" w:line="240" w:lineRule="auto"/>
              <w:rPr>
                <w:rFonts w:ascii="Arial" w:eastAsia="SimSun" w:hAnsi="Arial" w:cs="Arial"/>
                <w:sz w:val="20"/>
                <w:szCs w:val="20"/>
                <w:lang w:eastAsia="zh-CN"/>
              </w:rPr>
            </w:pPr>
          </w:p>
          <w:p w14:paraId="1C0E791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72491337"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78732255" w14:textId="77777777" w:rsidR="003B0D3A" w:rsidRDefault="003B0D3A" w:rsidP="00823E21">
            <w:pPr>
              <w:autoSpaceDE w:val="0"/>
              <w:spacing w:after="0" w:line="240" w:lineRule="auto"/>
              <w:rPr>
                <w:rFonts w:ascii="Arial" w:eastAsia="SimSun" w:hAnsi="Arial" w:cs="Arial"/>
                <w:sz w:val="20"/>
                <w:szCs w:val="20"/>
                <w:lang w:eastAsia="zh-CN"/>
              </w:rPr>
            </w:pPr>
          </w:p>
          <w:p w14:paraId="73F912B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 times</w:t>
            </w:r>
          </w:p>
          <w:p w14:paraId="355099E1"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r w:rsidR="003B0D3A" w:rsidRPr="00686E3C" w14:paraId="358FCEED" w14:textId="77777777" w:rsidTr="003B0D3A">
        <w:trPr>
          <w:trHeight w:val="230"/>
        </w:trPr>
        <w:tc>
          <w:tcPr>
            <w:tcW w:w="630" w:type="dxa"/>
            <w:tcBorders>
              <w:top w:val="single" w:sz="4" w:space="0" w:color="000000"/>
              <w:left w:val="single" w:sz="4" w:space="0" w:color="000000"/>
              <w:bottom w:val="single" w:sz="4" w:space="0" w:color="000000"/>
            </w:tcBorders>
          </w:tcPr>
          <w:p w14:paraId="6561350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E14</w:t>
            </w:r>
          </w:p>
        </w:tc>
        <w:tc>
          <w:tcPr>
            <w:tcW w:w="2070" w:type="dxa"/>
            <w:tcBorders>
              <w:top w:val="single" w:sz="4" w:space="0" w:color="000000"/>
              <w:left w:val="single" w:sz="4" w:space="0" w:color="000000"/>
              <w:bottom w:val="single" w:sz="4" w:space="0" w:color="000000"/>
            </w:tcBorders>
          </w:tcPr>
          <w:p w14:paraId="5D3B888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An injection in the arm to prevent measles?</w:t>
            </w:r>
          </w:p>
        </w:tc>
        <w:tc>
          <w:tcPr>
            <w:tcW w:w="2340" w:type="dxa"/>
            <w:tcBorders>
              <w:top w:val="single" w:sz="4" w:space="0" w:color="000000"/>
              <w:left w:val="single" w:sz="4" w:space="0" w:color="000000"/>
              <w:bottom w:val="single" w:sz="4" w:space="0" w:color="000000"/>
            </w:tcBorders>
          </w:tcPr>
          <w:p w14:paraId="4FF1BE72"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0823EA9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No</w:t>
            </w:r>
          </w:p>
          <w:p w14:paraId="64EC62A6"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5B915D6F"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72BA5113"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No</w:t>
            </w:r>
          </w:p>
          <w:p w14:paraId="70C5395D"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5936A18A"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1FE0159C"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No</w:t>
            </w:r>
          </w:p>
          <w:p w14:paraId="72A9B96A"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520" w:type="dxa"/>
            <w:tcBorders>
              <w:top w:val="single" w:sz="4" w:space="0" w:color="000000"/>
              <w:left w:val="single" w:sz="4" w:space="0" w:color="000000"/>
              <w:bottom w:val="single" w:sz="4" w:space="0" w:color="000000"/>
            </w:tcBorders>
          </w:tcPr>
          <w:p w14:paraId="743B1D1A"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1AD8698E"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No</w:t>
            </w:r>
          </w:p>
          <w:p w14:paraId="7B5630D8"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p w14:paraId="349CBA84" w14:textId="77777777" w:rsidR="003B0D3A" w:rsidRDefault="003B0D3A" w:rsidP="00823E21">
            <w:pPr>
              <w:autoSpaceDE w:val="0"/>
              <w:spacing w:after="0" w:line="240" w:lineRule="auto"/>
              <w:rPr>
                <w:rFonts w:ascii="Arial" w:eastAsia="SimSun" w:hAnsi="Arial" w:cs="Arial"/>
                <w:sz w:val="20"/>
                <w:szCs w:val="20"/>
                <w:lang w:eastAsia="zh-CN"/>
              </w:rPr>
            </w:pPr>
          </w:p>
        </w:tc>
        <w:tc>
          <w:tcPr>
            <w:tcW w:w="2430" w:type="dxa"/>
            <w:tcBorders>
              <w:top w:val="single" w:sz="4" w:space="0" w:color="000000"/>
              <w:left w:val="single" w:sz="4" w:space="0" w:color="000000"/>
              <w:bottom w:val="single" w:sz="4" w:space="0" w:color="000000"/>
              <w:right w:val="single" w:sz="4" w:space="0" w:color="000000"/>
            </w:tcBorders>
          </w:tcPr>
          <w:p w14:paraId="7BAC3117"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 Yes</w:t>
            </w:r>
          </w:p>
          <w:p w14:paraId="17E44914"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 No</w:t>
            </w:r>
          </w:p>
          <w:p w14:paraId="2BD43259" w14:textId="77777777" w:rsidR="003B0D3A" w:rsidRDefault="003B0D3A" w:rsidP="00823E21">
            <w:pPr>
              <w:autoSpaceDE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p w14:paraId="069C4F03" w14:textId="77777777" w:rsidR="003B0D3A" w:rsidRDefault="003B0D3A" w:rsidP="00823E21">
            <w:pPr>
              <w:autoSpaceDE w:val="0"/>
              <w:spacing w:after="0" w:line="240" w:lineRule="auto"/>
              <w:rPr>
                <w:rFonts w:ascii="Arial" w:eastAsia="SimSun" w:hAnsi="Arial" w:cs="Arial"/>
                <w:sz w:val="20"/>
                <w:szCs w:val="20"/>
                <w:lang w:eastAsia="zh-CN"/>
              </w:rPr>
            </w:pPr>
          </w:p>
        </w:tc>
      </w:tr>
      <w:tr w:rsidR="003B0D3A" w:rsidRPr="00686E3C" w14:paraId="25F2B1B9" w14:textId="77777777" w:rsidTr="003B0D3A">
        <w:trPr>
          <w:trHeight w:val="230"/>
        </w:trPr>
        <w:tc>
          <w:tcPr>
            <w:tcW w:w="630" w:type="dxa"/>
            <w:tcBorders>
              <w:top w:val="single" w:sz="4" w:space="0" w:color="000000"/>
              <w:left w:val="single" w:sz="4" w:space="0" w:color="000000"/>
              <w:bottom w:val="single" w:sz="4" w:space="0" w:color="000000"/>
            </w:tcBorders>
          </w:tcPr>
          <w:p w14:paraId="690233B6"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E15</w:t>
            </w:r>
          </w:p>
        </w:tc>
        <w:tc>
          <w:tcPr>
            <w:tcW w:w="2070" w:type="dxa"/>
            <w:tcBorders>
              <w:top w:val="single" w:sz="4" w:space="0" w:color="000000"/>
              <w:left w:val="single" w:sz="4" w:space="0" w:color="000000"/>
              <w:bottom w:val="single" w:sz="4" w:space="0" w:color="000000"/>
            </w:tcBorders>
          </w:tcPr>
          <w:p w14:paraId="1486B04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Other vaccination? (specify)</w:t>
            </w:r>
          </w:p>
        </w:tc>
        <w:tc>
          <w:tcPr>
            <w:tcW w:w="2340" w:type="dxa"/>
            <w:tcBorders>
              <w:top w:val="single" w:sz="4" w:space="0" w:color="000000"/>
              <w:left w:val="single" w:sz="4" w:space="0" w:color="000000"/>
              <w:bottom w:val="single" w:sz="4" w:space="0" w:color="000000"/>
            </w:tcBorders>
          </w:tcPr>
          <w:p w14:paraId="0E2446A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20B6CEAE"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2023BF8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1677817A" w14:textId="77777777" w:rsidR="003B0D3A" w:rsidRDefault="003B0D3A" w:rsidP="007A6267">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01AEDA3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2BF67953"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29993CF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76C4E27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340" w:type="dxa"/>
            <w:tcBorders>
              <w:top w:val="single" w:sz="4" w:space="0" w:color="000000"/>
              <w:left w:val="single" w:sz="4" w:space="0" w:color="000000"/>
              <w:bottom w:val="single" w:sz="4" w:space="0" w:color="000000"/>
            </w:tcBorders>
          </w:tcPr>
          <w:p w14:paraId="7A2FD58D"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18206D99"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2F19454C"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77844FB8" w14:textId="77777777" w:rsidR="003B0D3A" w:rsidRDefault="003B0D3A" w:rsidP="007A6267">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520" w:type="dxa"/>
            <w:tcBorders>
              <w:top w:val="single" w:sz="4" w:space="0" w:color="000000"/>
              <w:left w:val="single" w:sz="4" w:space="0" w:color="000000"/>
              <w:bottom w:val="single" w:sz="4" w:space="0" w:color="000000"/>
            </w:tcBorders>
          </w:tcPr>
          <w:p w14:paraId="29F3414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741B1461"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4DE9CF2A"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1DBD56E7"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c>
          <w:tcPr>
            <w:tcW w:w="2430" w:type="dxa"/>
            <w:tcBorders>
              <w:top w:val="single" w:sz="4" w:space="0" w:color="000000"/>
              <w:left w:val="single" w:sz="4" w:space="0" w:color="000000"/>
              <w:bottom w:val="single" w:sz="4" w:space="0" w:color="000000"/>
              <w:right w:val="single" w:sz="4" w:space="0" w:color="000000"/>
            </w:tcBorders>
          </w:tcPr>
          <w:p w14:paraId="03BB8AD4"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1.[  ] Yes, __________</w:t>
            </w:r>
          </w:p>
          <w:p w14:paraId="4CC98F40"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2.[  ] Yes, don’t know name</w:t>
            </w:r>
          </w:p>
          <w:p w14:paraId="6B8978D8"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3.[  ] No</w:t>
            </w:r>
          </w:p>
          <w:p w14:paraId="13EDD435" w14:textId="77777777" w:rsidR="003B0D3A" w:rsidRDefault="003B0D3A" w:rsidP="00823E21">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99. [  ]  Don’t know</w:t>
            </w:r>
          </w:p>
        </w:tc>
      </w:tr>
    </w:tbl>
    <w:p w14:paraId="6A98D016" w14:textId="77777777" w:rsidR="007A6267" w:rsidRDefault="00686E3C" w:rsidP="003B0D3A">
      <w:pPr>
        <w:suppressAutoHyphens/>
        <w:spacing w:after="0" w:line="240" w:lineRule="auto"/>
        <w:ind w:left="180"/>
        <w:rPr>
          <w:rFonts w:ascii="Arial" w:eastAsia="SimSun" w:hAnsi="Arial" w:cs="Arial"/>
          <w:b/>
          <w:bCs/>
          <w:sz w:val="24"/>
          <w:szCs w:val="24"/>
          <w:lang w:eastAsia="zh-CN"/>
        </w:rPr>
      </w:pPr>
      <w:r w:rsidRPr="00686E3C">
        <w:rPr>
          <w:rFonts w:ascii="Arial" w:eastAsia="SimSun" w:hAnsi="Arial" w:cs="Arial"/>
          <w:b/>
          <w:bCs/>
          <w:vanish/>
          <w:sz w:val="24"/>
          <w:szCs w:val="24"/>
          <w:lang w:eastAsia="zh-CN"/>
        </w:rPr>
        <w:lastRenderedPageBreak/>
        <w:cr/>
        <w:t>o"wer "may say nongineer, journalist, tailorendant.common for "ts use?"tion to say they would work for less.</w:t>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r w:rsidRPr="00686E3C">
        <w:rPr>
          <w:rFonts w:ascii="Arial" w:eastAsia="SimSun" w:hAnsi="Arial" w:cs="Arial"/>
          <w:b/>
          <w:bCs/>
          <w:vanish/>
          <w:sz w:val="24"/>
          <w:szCs w:val="24"/>
          <w:lang w:eastAsia="zh-CN"/>
        </w:rPr>
        <w:pgNum/>
      </w:r>
    </w:p>
    <w:tbl>
      <w:tblPr>
        <w:tblW w:w="14040" w:type="dxa"/>
        <w:tblInd w:w="738" w:type="dxa"/>
        <w:tblLayout w:type="fixed"/>
        <w:tblLook w:val="0000" w:firstRow="0" w:lastRow="0" w:firstColumn="0" w:lastColumn="0" w:noHBand="0" w:noVBand="0"/>
      </w:tblPr>
      <w:tblGrid>
        <w:gridCol w:w="640"/>
        <w:gridCol w:w="3410"/>
        <w:gridCol w:w="3330"/>
        <w:gridCol w:w="3330"/>
        <w:gridCol w:w="3330"/>
      </w:tblGrid>
      <w:tr w:rsidR="00686E3C" w:rsidRPr="00686E3C" w14:paraId="081A990A" w14:textId="77777777" w:rsidTr="008F31C2">
        <w:trPr>
          <w:trHeight w:val="230"/>
        </w:trPr>
        <w:tc>
          <w:tcPr>
            <w:tcW w:w="4050" w:type="dxa"/>
            <w:gridSpan w:val="2"/>
            <w:tcBorders>
              <w:top w:val="single" w:sz="4" w:space="0" w:color="000000"/>
              <w:left w:val="single" w:sz="4" w:space="0" w:color="000000"/>
              <w:bottom w:val="single" w:sz="4" w:space="0" w:color="000000"/>
            </w:tcBorders>
            <w:shd w:val="clear" w:color="auto" w:fill="BFBFBF" w:themeFill="background1" w:themeFillShade="BF"/>
          </w:tcPr>
          <w:p w14:paraId="0373B995" w14:textId="77777777" w:rsidR="00D271C8" w:rsidRDefault="006E6B5B">
            <w:pPr>
              <w:autoSpaceDE w:val="0"/>
              <w:snapToGrid w:val="0"/>
              <w:spacing w:after="0" w:line="240" w:lineRule="auto"/>
              <w:rPr>
                <w:rFonts w:ascii="Arial" w:eastAsia="SimSun" w:hAnsi="Arial" w:cs="Arial"/>
                <w:sz w:val="20"/>
                <w:szCs w:val="20"/>
                <w:lang w:eastAsia="zh-CN"/>
              </w:rPr>
            </w:pPr>
            <w:r>
              <w:rPr>
                <w:rFonts w:ascii="Arial" w:eastAsia="SimSun" w:hAnsi="Arial" w:cs="Arial"/>
                <w:sz w:val="20"/>
                <w:szCs w:val="20"/>
                <w:lang w:eastAsia="zh-CN"/>
              </w:rPr>
              <w:t>C</w:t>
            </w:r>
            <w:r w:rsidR="00BE21F7" w:rsidRPr="00686E3C">
              <w:rPr>
                <w:rFonts w:ascii="Arial" w:eastAsia="SimSun" w:hAnsi="Arial" w:cs="Arial"/>
                <w:sz w:val="20"/>
                <w:szCs w:val="20"/>
                <w:lang w:eastAsia="zh-CN"/>
              </w:rPr>
              <w:t>opy Vaccination date for each vaccine from card</w:t>
            </w:r>
          </w:p>
        </w:tc>
        <w:tc>
          <w:tcPr>
            <w:tcW w:w="3330" w:type="dxa"/>
            <w:tcBorders>
              <w:top w:val="single" w:sz="4" w:space="0" w:color="000000"/>
              <w:left w:val="single" w:sz="4" w:space="0" w:color="000000"/>
              <w:bottom w:val="single" w:sz="4" w:space="0" w:color="000000"/>
            </w:tcBorders>
            <w:shd w:val="clear" w:color="auto" w:fill="BFBFBF" w:themeFill="background1" w:themeFillShade="BF"/>
          </w:tcPr>
          <w:p w14:paraId="09A33797" w14:textId="77777777" w:rsidR="00D271C8" w:rsidRDefault="00D271C8">
            <w:pPr>
              <w:autoSpaceDE w:val="0"/>
              <w:snapToGrid w:val="0"/>
              <w:spacing w:after="0" w:line="240" w:lineRule="auto"/>
              <w:rPr>
                <w:rFonts w:ascii="Arial" w:eastAsia="SimSun" w:hAnsi="Arial" w:cs="Arial"/>
                <w:b/>
                <w:bCs/>
                <w:sz w:val="20"/>
                <w:szCs w:val="20"/>
                <w:lang w:eastAsia="zh-CN"/>
              </w:rPr>
            </w:pPr>
          </w:p>
          <w:p w14:paraId="559840A5" w14:textId="77777777" w:rsidR="00D271C8" w:rsidRPr="00BE21F7" w:rsidRDefault="00686E3C" w:rsidP="00BE21F7">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1. OLDEST CHILD </w:t>
            </w:r>
          </w:p>
        </w:tc>
        <w:tc>
          <w:tcPr>
            <w:tcW w:w="3330" w:type="dxa"/>
            <w:tcBorders>
              <w:top w:val="single" w:sz="4" w:space="0" w:color="000000"/>
              <w:left w:val="single" w:sz="4" w:space="0" w:color="000000"/>
              <w:bottom w:val="single" w:sz="4" w:space="0" w:color="000000"/>
            </w:tcBorders>
            <w:shd w:val="clear" w:color="auto" w:fill="BFBFBF" w:themeFill="background1" w:themeFillShade="BF"/>
          </w:tcPr>
          <w:p w14:paraId="4CF4DAE6" w14:textId="77777777" w:rsidR="00D271C8" w:rsidRDefault="00D271C8">
            <w:pPr>
              <w:autoSpaceDE w:val="0"/>
              <w:snapToGrid w:val="0"/>
              <w:spacing w:after="0" w:line="240" w:lineRule="auto"/>
              <w:rPr>
                <w:rFonts w:ascii="Arial" w:eastAsia="SimSun" w:hAnsi="Arial" w:cs="Arial"/>
                <w:b/>
                <w:bCs/>
                <w:sz w:val="20"/>
                <w:szCs w:val="20"/>
                <w:lang w:eastAsia="zh-CN"/>
              </w:rPr>
            </w:pPr>
          </w:p>
          <w:p w14:paraId="687E850A" w14:textId="77777777" w:rsidR="00D271C8" w:rsidRPr="00BE21F7" w:rsidRDefault="00686E3C">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2. SECOND OLDEST CHILD</w:t>
            </w:r>
          </w:p>
        </w:tc>
        <w:tc>
          <w:tcPr>
            <w:tcW w:w="33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C2C884" w14:textId="77777777" w:rsidR="00D271C8" w:rsidRDefault="00D271C8">
            <w:pPr>
              <w:autoSpaceDE w:val="0"/>
              <w:snapToGrid w:val="0"/>
              <w:spacing w:after="0" w:line="240" w:lineRule="auto"/>
              <w:rPr>
                <w:rFonts w:ascii="Arial" w:eastAsia="SimSun" w:hAnsi="Arial" w:cs="Arial"/>
                <w:b/>
                <w:bCs/>
                <w:sz w:val="20"/>
                <w:szCs w:val="20"/>
                <w:lang w:eastAsia="zh-CN"/>
              </w:rPr>
            </w:pPr>
          </w:p>
          <w:p w14:paraId="439361C5" w14:textId="77777777" w:rsidR="00D271C8" w:rsidRPr="00BE21F7" w:rsidRDefault="00686E3C">
            <w:pPr>
              <w:autoSpaceDE w:val="0"/>
              <w:spacing w:after="0" w:line="240" w:lineRule="auto"/>
              <w:rPr>
                <w:rFonts w:ascii="Arial" w:eastAsia="SimSun" w:hAnsi="Arial" w:cs="Arial"/>
                <w:b/>
                <w:bCs/>
                <w:sz w:val="20"/>
                <w:szCs w:val="20"/>
                <w:lang w:eastAsia="zh-CN"/>
              </w:rPr>
            </w:pPr>
            <w:r w:rsidRPr="00686E3C">
              <w:rPr>
                <w:rFonts w:ascii="Arial" w:eastAsia="SimSun" w:hAnsi="Arial" w:cs="Arial"/>
                <w:b/>
                <w:bCs/>
                <w:sz w:val="20"/>
                <w:szCs w:val="20"/>
                <w:lang w:eastAsia="zh-CN"/>
              </w:rPr>
              <w:t xml:space="preserve">3. THIRD OLDEST CHILD </w:t>
            </w:r>
          </w:p>
        </w:tc>
      </w:tr>
      <w:tr w:rsidR="00686E3C" w:rsidRPr="00686E3C" w14:paraId="14E8C732" w14:textId="77777777" w:rsidTr="008F31C2">
        <w:trPr>
          <w:trHeight w:val="230"/>
        </w:trPr>
        <w:tc>
          <w:tcPr>
            <w:tcW w:w="640" w:type="dxa"/>
            <w:tcBorders>
              <w:top w:val="single" w:sz="4" w:space="0" w:color="000000"/>
              <w:left w:val="single" w:sz="4" w:space="0" w:color="000000"/>
              <w:bottom w:val="single" w:sz="4" w:space="0" w:color="000000"/>
            </w:tcBorders>
          </w:tcPr>
          <w:p w14:paraId="7F6DB945" w14:textId="77777777" w:rsidR="00D271C8" w:rsidRDefault="00686E3C">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F1</w:t>
            </w:r>
          </w:p>
        </w:tc>
        <w:tc>
          <w:tcPr>
            <w:tcW w:w="3410" w:type="dxa"/>
            <w:tcBorders>
              <w:top w:val="single" w:sz="4" w:space="0" w:color="000000"/>
              <w:left w:val="single" w:sz="4" w:space="0" w:color="000000"/>
              <w:bottom w:val="single" w:sz="4" w:space="0" w:color="000000"/>
            </w:tcBorders>
          </w:tcPr>
          <w:p w14:paraId="2F698574" w14:textId="77777777" w:rsidR="00D271C8" w:rsidRDefault="00686E3C" w:rsidP="00E00596">
            <w:pPr>
              <w:tabs>
                <w:tab w:val="left" w:pos="2852"/>
              </w:tabs>
              <w:autoSpaceDE w:val="0"/>
              <w:snapToGrid w:val="0"/>
              <w:spacing w:after="0" w:line="240" w:lineRule="auto"/>
              <w:ind w:right="-18"/>
              <w:rPr>
                <w:rFonts w:ascii="Arial" w:eastAsia="SimSun" w:hAnsi="Arial" w:cs="Arial"/>
                <w:sz w:val="20"/>
                <w:szCs w:val="20"/>
                <w:lang w:eastAsia="zh-CN"/>
              </w:rPr>
            </w:pPr>
            <w:r w:rsidRPr="00686E3C">
              <w:rPr>
                <w:rFonts w:ascii="Arial" w:eastAsia="SimSun" w:hAnsi="Arial" w:cs="Arial"/>
                <w:sz w:val="20"/>
                <w:szCs w:val="20"/>
                <w:lang w:eastAsia="zh-CN"/>
              </w:rPr>
              <w:t>Name of the child</w:t>
            </w:r>
          </w:p>
        </w:tc>
        <w:tc>
          <w:tcPr>
            <w:tcW w:w="3330" w:type="dxa"/>
            <w:tcBorders>
              <w:top w:val="single" w:sz="4" w:space="0" w:color="000000"/>
              <w:left w:val="single" w:sz="4" w:space="0" w:color="000000"/>
              <w:bottom w:val="single" w:sz="4" w:space="0" w:color="000000"/>
            </w:tcBorders>
          </w:tcPr>
          <w:p w14:paraId="7E317081" w14:textId="77777777" w:rsidR="00D271C8" w:rsidRDefault="00D271C8">
            <w:pPr>
              <w:autoSpaceDE w:val="0"/>
              <w:spacing w:after="0" w:line="240" w:lineRule="auto"/>
              <w:rPr>
                <w:rFonts w:ascii="Arial" w:eastAsia="SimSun" w:hAnsi="Arial" w:cs="Arial"/>
                <w:b/>
                <w:bCs/>
                <w:sz w:val="20"/>
                <w:szCs w:val="20"/>
                <w:lang w:eastAsia="zh-CN"/>
              </w:rPr>
            </w:pPr>
          </w:p>
        </w:tc>
        <w:tc>
          <w:tcPr>
            <w:tcW w:w="3330" w:type="dxa"/>
            <w:tcBorders>
              <w:top w:val="single" w:sz="4" w:space="0" w:color="000000"/>
              <w:left w:val="single" w:sz="4" w:space="0" w:color="000000"/>
              <w:bottom w:val="single" w:sz="4" w:space="0" w:color="000000"/>
            </w:tcBorders>
          </w:tcPr>
          <w:p w14:paraId="49B5FC00" w14:textId="77777777" w:rsidR="00D271C8" w:rsidRDefault="00D271C8">
            <w:pPr>
              <w:autoSpaceDE w:val="0"/>
              <w:snapToGrid w:val="0"/>
              <w:spacing w:after="0" w:line="240" w:lineRule="auto"/>
              <w:rPr>
                <w:rFonts w:ascii="Arial" w:eastAsia="SimSun" w:hAnsi="Arial" w:cs="Arial"/>
                <w:b/>
                <w:bCs/>
                <w:sz w:val="20"/>
                <w:szCs w:val="20"/>
                <w:lang w:eastAsia="zh-CN"/>
              </w:rPr>
            </w:pPr>
          </w:p>
        </w:tc>
        <w:tc>
          <w:tcPr>
            <w:tcW w:w="3330" w:type="dxa"/>
            <w:tcBorders>
              <w:top w:val="single" w:sz="4" w:space="0" w:color="000000"/>
              <w:left w:val="single" w:sz="4" w:space="0" w:color="000000"/>
              <w:bottom w:val="single" w:sz="4" w:space="0" w:color="000000"/>
              <w:right w:val="single" w:sz="4" w:space="0" w:color="000000"/>
            </w:tcBorders>
          </w:tcPr>
          <w:p w14:paraId="65915EA5" w14:textId="77777777" w:rsidR="00D271C8" w:rsidRDefault="00D271C8">
            <w:pPr>
              <w:autoSpaceDE w:val="0"/>
              <w:snapToGrid w:val="0"/>
              <w:spacing w:after="0" w:line="240" w:lineRule="auto"/>
              <w:rPr>
                <w:rFonts w:ascii="Arial" w:eastAsia="SimSun" w:hAnsi="Arial" w:cs="Arial"/>
                <w:b/>
                <w:bCs/>
                <w:sz w:val="20"/>
                <w:szCs w:val="20"/>
                <w:lang w:eastAsia="zh-CN"/>
              </w:rPr>
            </w:pPr>
          </w:p>
        </w:tc>
      </w:tr>
      <w:tr w:rsidR="00686E3C" w:rsidRPr="00686E3C" w14:paraId="7E57C46D" w14:textId="77777777" w:rsidTr="008F31C2">
        <w:trPr>
          <w:trHeight w:val="230"/>
        </w:trPr>
        <w:tc>
          <w:tcPr>
            <w:tcW w:w="640" w:type="dxa"/>
            <w:tcBorders>
              <w:top w:val="single" w:sz="4" w:space="0" w:color="000000"/>
              <w:left w:val="single" w:sz="4" w:space="0" w:color="000000"/>
              <w:bottom w:val="single" w:sz="4" w:space="0" w:color="000000"/>
            </w:tcBorders>
          </w:tcPr>
          <w:p w14:paraId="412E882E" w14:textId="77777777" w:rsidR="00D271C8" w:rsidRDefault="00686E3C">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F2</w:t>
            </w:r>
          </w:p>
        </w:tc>
        <w:tc>
          <w:tcPr>
            <w:tcW w:w="3410" w:type="dxa"/>
            <w:tcBorders>
              <w:top w:val="single" w:sz="4" w:space="0" w:color="000000"/>
              <w:left w:val="single" w:sz="4" w:space="0" w:color="000000"/>
              <w:bottom w:val="single" w:sz="4" w:space="0" w:color="000000"/>
            </w:tcBorders>
          </w:tcPr>
          <w:p w14:paraId="312B1D56" w14:textId="77777777" w:rsidR="00D271C8" w:rsidRDefault="00686E3C" w:rsidP="00BE21F7">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Pregnancy Number</w:t>
            </w:r>
            <w:r w:rsidR="00BE21F7">
              <w:rPr>
                <w:rFonts w:ascii="Arial" w:eastAsia="SimSun" w:hAnsi="Arial" w:cs="Arial"/>
                <w:sz w:val="20"/>
                <w:szCs w:val="20"/>
                <w:lang w:eastAsia="zh-CN"/>
              </w:rPr>
              <w:t xml:space="preserve"> </w:t>
            </w:r>
            <w:r w:rsidRPr="00686E3C">
              <w:rPr>
                <w:rFonts w:ascii="Arial" w:eastAsia="SimSun" w:hAnsi="Arial" w:cs="Arial"/>
                <w:b/>
                <w:sz w:val="20"/>
                <w:szCs w:val="20"/>
                <w:lang w:eastAsia="zh-CN"/>
              </w:rPr>
              <w:t>(verify with pregnancy table A2-9)</w:t>
            </w:r>
          </w:p>
        </w:tc>
        <w:tc>
          <w:tcPr>
            <w:tcW w:w="3330" w:type="dxa"/>
            <w:tcBorders>
              <w:top w:val="single" w:sz="4" w:space="0" w:color="000000"/>
              <w:left w:val="single" w:sz="4" w:space="0" w:color="000000"/>
              <w:bottom w:val="single" w:sz="4" w:space="0" w:color="000000"/>
            </w:tcBorders>
          </w:tcPr>
          <w:p w14:paraId="5E1130CD" w14:textId="77777777" w:rsidR="00D271C8" w:rsidRDefault="00D271C8">
            <w:pPr>
              <w:autoSpaceDE w:val="0"/>
              <w:snapToGrid w:val="0"/>
              <w:spacing w:after="0" w:line="240" w:lineRule="auto"/>
              <w:rPr>
                <w:rFonts w:ascii="Arial" w:eastAsia="SimSun" w:hAnsi="Arial" w:cs="Arial"/>
                <w:b/>
                <w:bCs/>
                <w:sz w:val="20"/>
                <w:szCs w:val="20"/>
                <w:lang w:eastAsia="zh-CN"/>
              </w:rPr>
            </w:pPr>
          </w:p>
          <w:p w14:paraId="548A0A07" w14:textId="77777777" w:rsidR="00D271C8" w:rsidRPr="00BE21F7" w:rsidRDefault="00686E3C">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c>
          <w:tcPr>
            <w:tcW w:w="3330" w:type="dxa"/>
            <w:tcBorders>
              <w:top w:val="single" w:sz="4" w:space="0" w:color="000000"/>
              <w:left w:val="single" w:sz="4" w:space="0" w:color="000000"/>
              <w:bottom w:val="single" w:sz="4" w:space="0" w:color="000000"/>
            </w:tcBorders>
          </w:tcPr>
          <w:p w14:paraId="4EAF9B6A" w14:textId="77777777" w:rsidR="00D271C8" w:rsidRDefault="00D271C8">
            <w:pPr>
              <w:autoSpaceDE w:val="0"/>
              <w:snapToGrid w:val="0"/>
              <w:spacing w:after="0" w:line="240" w:lineRule="auto"/>
              <w:rPr>
                <w:rFonts w:ascii="Arial" w:eastAsia="SimSun" w:hAnsi="Arial" w:cs="Arial"/>
                <w:b/>
                <w:bCs/>
                <w:sz w:val="20"/>
                <w:szCs w:val="20"/>
                <w:lang w:eastAsia="zh-CN"/>
              </w:rPr>
            </w:pPr>
          </w:p>
          <w:p w14:paraId="41EA086D" w14:textId="77777777" w:rsidR="00D271C8" w:rsidRPr="00BE21F7" w:rsidRDefault="00686E3C">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c>
          <w:tcPr>
            <w:tcW w:w="3330" w:type="dxa"/>
            <w:tcBorders>
              <w:top w:val="single" w:sz="4" w:space="0" w:color="000000"/>
              <w:left w:val="single" w:sz="4" w:space="0" w:color="000000"/>
              <w:bottom w:val="single" w:sz="4" w:space="0" w:color="000000"/>
              <w:right w:val="single" w:sz="4" w:space="0" w:color="000000"/>
            </w:tcBorders>
          </w:tcPr>
          <w:p w14:paraId="4A520C0C" w14:textId="77777777" w:rsidR="00D271C8" w:rsidRDefault="00D271C8">
            <w:pPr>
              <w:autoSpaceDE w:val="0"/>
              <w:snapToGrid w:val="0"/>
              <w:spacing w:after="0" w:line="240" w:lineRule="auto"/>
              <w:rPr>
                <w:rFonts w:ascii="Arial" w:eastAsia="SimSun" w:hAnsi="Arial" w:cs="Arial"/>
                <w:b/>
                <w:bCs/>
                <w:sz w:val="20"/>
                <w:szCs w:val="20"/>
                <w:lang w:eastAsia="zh-CN"/>
              </w:rPr>
            </w:pPr>
          </w:p>
          <w:p w14:paraId="48A50904" w14:textId="77777777" w:rsidR="00D271C8" w:rsidRPr="00BE21F7" w:rsidRDefault="00686E3C">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r>
      <w:tr w:rsidR="00686E3C" w:rsidRPr="00686E3C" w14:paraId="5457AEB3" w14:textId="77777777" w:rsidTr="008F31C2">
        <w:trPr>
          <w:trHeight w:val="230"/>
        </w:trPr>
        <w:tc>
          <w:tcPr>
            <w:tcW w:w="640" w:type="dxa"/>
            <w:tcBorders>
              <w:top w:val="single" w:sz="4" w:space="0" w:color="000000"/>
              <w:left w:val="single" w:sz="4" w:space="0" w:color="000000"/>
              <w:bottom w:val="single" w:sz="4" w:space="0" w:color="000000"/>
            </w:tcBorders>
          </w:tcPr>
          <w:p w14:paraId="081791F9" w14:textId="77777777" w:rsidR="00D271C8" w:rsidRDefault="00686E3C">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F3</w:t>
            </w:r>
          </w:p>
        </w:tc>
        <w:tc>
          <w:tcPr>
            <w:tcW w:w="3410" w:type="dxa"/>
            <w:tcBorders>
              <w:top w:val="single" w:sz="4" w:space="0" w:color="000000"/>
              <w:left w:val="single" w:sz="4" w:space="0" w:color="000000"/>
              <w:bottom w:val="single" w:sz="4" w:space="0" w:color="000000"/>
            </w:tcBorders>
          </w:tcPr>
          <w:p w14:paraId="0B47A10D" w14:textId="77777777" w:rsidR="00BE21F7" w:rsidRDefault="00BE21F7" w:rsidP="00BE21F7">
            <w:pPr>
              <w:autoSpaceDE w:val="0"/>
              <w:spacing w:after="0" w:line="240" w:lineRule="auto"/>
              <w:rPr>
                <w:rFonts w:ascii="Arial" w:eastAsia="SimSun" w:hAnsi="Arial" w:cs="Arial"/>
                <w:sz w:val="18"/>
                <w:szCs w:val="18"/>
                <w:lang w:eastAsia="zh-CN"/>
              </w:rPr>
            </w:pPr>
          </w:p>
          <w:p w14:paraId="55FA2DEA"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BCG</w:t>
            </w:r>
          </w:p>
          <w:p w14:paraId="79C03AB4"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DPT\Hepatitis\influenza 1</w:t>
            </w:r>
            <w:r w:rsidRPr="00686E3C">
              <w:rPr>
                <w:rFonts w:ascii="Arial" w:eastAsia="SimSun" w:hAnsi="Arial" w:cs="Arial"/>
                <w:sz w:val="18"/>
                <w:szCs w:val="18"/>
                <w:vertAlign w:val="superscript"/>
                <w:lang w:eastAsia="zh-CN"/>
              </w:rPr>
              <w:t>st</w:t>
            </w:r>
            <w:r w:rsidRPr="00686E3C">
              <w:rPr>
                <w:rFonts w:ascii="Arial" w:eastAsia="SimSun" w:hAnsi="Arial" w:cs="Arial"/>
                <w:sz w:val="18"/>
                <w:szCs w:val="18"/>
                <w:lang w:eastAsia="zh-CN"/>
              </w:rPr>
              <w:t xml:space="preserve"> dose</w:t>
            </w:r>
          </w:p>
          <w:p w14:paraId="5E98FD48"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DPT\Hepatitis\influenza 2</w:t>
            </w:r>
            <w:r w:rsidRPr="00686E3C">
              <w:rPr>
                <w:rFonts w:ascii="Arial" w:eastAsia="SimSun" w:hAnsi="Arial" w:cs="Arial"/>
                <w:sz w:val="18"/>
                <w:szCs w:val="18"/>
                <w:vertAlign w:val="superscript"/>
                <w:lang w:eastAsia="zh-CN"/>
              </w:rPr>
              <w:t>nd</w:t>
            </w:r>
            <w:r w:rsidRPr="00686E3C">
              <w:rPr>
                <w:rFonts w:ascii="Arial" w:eastAsia="SimSun" w:hAnsi="Arial" w:cs="Arial"/>
                <w:sz w:val="18"/>
                <w:szCs w:val="18"/>
                <w:lang w:eastAsia="zh-CN"/>
              </w:rPr>
              <w:t xml:space="preserve"> dose</w:t>
            </w:r>
          </w:p>
          <w:p w14:paraId="2E399098"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DPT\Hepatitis\influenza 3</w:t>
            </w:r>
            <w:r w:rsidRPr="00686E3C">
              <w:rPr>
                <w:rFonts w:ascii="Arial" w:eastAsia="SimSun" w:hAnsi="Arial" w:cs="Arial"/>
                <w:sz w:val="18"/>
                <w:szCs w:val="18"/>
                <w:vertAlign w:val="superscript"/>
                <w:lang w:eastAsia="zh-CN"/>
              </w:rPr>
              <w:t>rd</w:t>
            </w:r>
            <w:r w:rsidRPr="00686E3C">
              <w:rPr>
                <w:rFonts w:ascii="Arial" w:eastAsia="SimSun" w:hAnsi="Arial" w:cs="Arial"/>
                <w:sz w:val="18"/>
                <w:szCs w:val="18"/>
                <w:lang w:eastAsia="zh-CN"/>
              </w:rPr>
              <w:t xml:space="preserve"> dose</w:t>
            </w:r>
          </w:p>
          <w:p w14:paraId="716CDE19"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Oral polio vaccine birth dose (OPV0)</w:t>
            </w:r>
          </w:p>
          <w:p w14:paraId="78915ED6"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Oral polio vaccine 1</w:t>
            </w:r>
            <w:r w:rsidRPr="00686E3C">
              <w:rPr>
                <w:rFonts w:ascii="Arial" w:eastAsia="SimSun" w:hAnsi="Arial" w:cs="Arial"/>
                <w:sz w:val="18"/>
                <w:szCs w:val="18"/>
                <w:vertAlign w:val="superscript"/>
                <w:lang w:eastAsia="zh-CN"/>
              </w:rPr>
              <w:t>st</w:t>
            </w:r>
            <w:r w:rsidRPr="00686E3C">
              <w:rPr>
                <w:rFonts w:ascii="Arial" w:eastAsia="SimSun" w:hAnsi="Arial" w:cs="Arial"/>
                <w:sz w:val="18"/>
                <w:szCs w:val="18"/>
                <w:lang w:eastAsia="zh-CN"/>
              </w:rPr>
              <w:t xml:space="preserve"> dose (OPV1)</w:t>
            </w:r>
          </w:p>
          <w:p w14:paraId="7BF03E63"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Oral polio vaccine 2</w:t>
            </w:r>
            <w:r w:rsidRPr="00686E3C">
              <w:rPr>
                <w:rFonts w:ascii="Arial" w:eastAsia="SimSun" w:hAnsi="Arial" w:cs="Arial"/>
                <w:sz w:val="18"/>
                <w:szCs w:val="18"/>
                <w:vertAlign w:val="superscript"/>
                <w:lang w:eastAsia="zh-CN"/>
              </w:rPr>
              <w:t>nd</w:t>
            </w:r>
            <w:r w:rsidRPr="00686E3C">
              <w:rPr>
                <w:rFonts w:ascii="Arial" w:eastAsia="SimSun" w:hAnsi="Arial" w:cs="Arial"/>
                <w:sz w:val="18"/>
                <w:szCs w:val="18"/>
                <w:lang w:eastAsia="zh-CN"/>
              </w:rPr>
              <w:t xml:space="preserve"> dose (OPV2)</w:t>
            </w:r>
          </w:p>
          <w:p w14:paraId="4A96458A"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Oral polio vaccine 3</w:t>
            </w:r>
            <w:r w:rsidRPr="00686E3C">
              <w:rPr>
                <w:rFonts w:ascii="Arial" w:eastAsia="SimSun" w:hAnsi="Arial" w:cs="Arial"/>
                <w:sz w:val="18"/>
                <w:szCs w:val="18"/>
                <w:vertAlign w:val="superscript"/>
                <w:lang w:eastAsia="zh-CN"/>
              </w:rPr>
              <w:t>rd</w:t>
            </w:r>
            <w:r w:rsidRPr="00686E3C">
              <w:rPr>
                <w:rFonts w:ascii="Arial" w:eastAsia="SimSun" w:hAnsi="Arial" w:cs="Arial"/>
                <w:sz w:val="18"/>
                <w:szCs w:val="18"/>
                <w:lang w:eastAsia="zh-CN"/>
              </w:rPr>
              <w:t xml:space="preserve"> dose (OPV3)</w:t>
            </w:r>
          </w:p>
          <w:p w14:paraId="01F6966E"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Measles</w:t>
            </w:r>
          </w:p>
          <w:p w14:paraId="6BF59E86"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Vitamin A capsule (most recent date)</w:t>
            </w:r>
          </w:p>
        </w:tc>
        <w:tc>
          <w:tcPr>
            <w:tcW w:w="3330" w:type="dxa"/>
            <w:tcBorders>
              <w:top w:val="single" w:sz="4" w:space="0" w:color="000000"/>
              <w:left w:val="single" w:sz="4" w:space="0" w:color="000000"/>
              <w:bottom w:val="single" w:sz="4" w:space="0" w:color="000000"/>
            </w:tcBorders>
          </w:tcPr>
          <w:p w14:paraId="48CF6D19" w14:textId="77777777" w:rsidR="00BE21F7" w:rsidRDefault="00BE21F7" w:rsidP="00BE21F7">
            <w:pPr>
              <w:autoSpaceDE w:val="0"/>
              <w:spacing w:after="0" w:line="240" w:lineRule="auto"/>
              <w:rPr>
                <w:rFonts w:ascii="Arial" w:eastAsia="SimSun" w:hAnsi="Arial" w:cs="Arial"/>
                <w:sz w:val="18"/>
                <w:szCs w:val="18"/>
                <w:lang w:eastAsia="zh-CN"/>
              </w:rPr>
            </w:pPr>
          </w:p>
          <w:p w14:paraId="58993092"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BCG └─┴─┘/└─┴─┘/ └─┴─┴─┴─┘</w:t>
            </w:r>
          </w:p>
          <w:p w14:paraId="07E93EBD"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DPT1└─┴─┘/└─┴─┘/ └─┴─┴─┴─┘</w:t>
            </w:r>
          </w:p>
          <w:p w14:paraId="1A188924"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DPT2└─┴─┘/└─┴─┘/ └─┴─┴─┴─┘</w:t>
            </w:r>
          </w:p>
          <w:p w14:paraId="3A51F18F"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DPT3└─┴─┘/└─┴─┘/ └─┴─┴─┴─┘</w:t>
            </w:r>
          </w:p>
          <w:p w14:paraId="74ACDFBA"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OPVO└─┴─┘/└─┴─┘/ └─┴─┴─┴─┘</w:t>
            </w:r>
          </w:p>
          <w:p w14:paraId="270FC82D"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OPV1└─┴─┘/└─┴─┘/ └─┴─┴─┴─┘</w:t>
            </w:r>
          </w:p>
          <w:p w14:paraId="237F2584"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OPV2└─┴─┘/└─┴─┘/ └─┴─┴─┴─┘</w:t>
            </w:r>
          </w:p>
          <w:p w14:paraId="5FCEF126"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OPV3└─┴─┘/└─┴─┘/ └─┴─┴─┴─┘</w:t>
            </w:r>
          </w:p>
          <w:p w14:paraId="2106217D"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4"/>
                <w:szCs w:val="14"/>
                <w:lang w:eastAsia="zh-CN"/>
              </w:rPr>
              <w:t>Measles</w:t>
            </w:r>
            <w:r w:rsidRPr="00686E3C">
              <w:rPr>
                <w:rFonts w:ascii="Arial" w:eastAsia="SimSun" w:hAnsi="Arial" w:cs="Arial"/>
                <w:sz w:val="18"/>
                <w:szCs w:val="18"/>
                <w:lang w:eastAsia="zh-CN"/>
              </w:rPr>
              <w:t>└─┴─┘/└─┴─┘/ └─┴─┴─┴─┘</w:t>
            </w:r>
          </w:p>
          <w:p w14:paraId="033F745B" w14:textId="77777777" w:rsidR="00D271C8" w:rsidRDefault="00686E3C">
            <w:pPr>
              <w:autoSpaceDE w:val="0"/>
              <w:spacing w:after="0" w:line="240" w:lineRule="auto"/>
              <w:rPr>
                <w:rFonts w:ascii="Arial" w:eastAsia="SimSun" w:hAnsi="Arial" w:cs="Arial"/>
                <w:sz w:val="18"/>
                <w:szCs w:val="18"/>
                <w:lang w:eastAsia="zh-CN"/>
              </w:rPr>
            </w:pPr>
            <w:r w:rsidRPr="00686E3C">
              <w:rPr>
                <w:rFonts w:ascii="Arial" w:eastAsia="SimSun" w:hAnsi="Arial" w:cs="Arial"/>
                <w:sz w:val="20"/>
                <w:szCs w:val="20"/>
                <w:lang w:eastAsia="zh-CN"/>
              </w:rPr>
              <w:t xml:space="preserve">Vit A </w:t>
            </w:r>
            <w:r w:rsidRPr="00686E3C">
              <w:rPr>
                <w:rFonts w:ascii="Arial" w:eastAsia="SimSun" w:hAnsi="Arial" w:cs="Arial"/>
                <w:sz w:val="18"/>
                <w:szCs w:val="18"/>
                <w:lang w:eastAsia="zh-CN"/>
              </w:rPr>
              <w:t>└─┴─┘/└─┴─┘/ └─┴─┴─┴─┘</w:t>
            </w:r>
          </w:p>
        </w:tc>
        <w:tc>
          <w:tcPr>
            <w:tcW w:w="3330" w:type="dxa"/>
            <w:tcBorders>
              <w:top w:val="single" w:sz="4" w:space="0" w:color="000000"/>
              <w:left w:val="single" w:sz="4" w:space="0" w:color="000000"/>
              <w:bottom w:val="single" w:sz="4" w:space="0" w:color="000000"/>
            </w:tcBorders>
          </w:tcPr>
          <w:p w14:paraId="345F8686" w14:textId="77777777" w:rsidR="00BE21F7" w:rsidRDefault="00BE21F7" w:rsidP="00BE21F7">
            <w:pPr>
              <w:autoSpaceDE w:val="0"/>
              <w:spacing w:after="0" w:line="240" w:lineRule="auto"/>
              <w:rPr>
                <w:rFonts w:ascii="Arial" w:eastAsia="SimSun" w:hAnsi="Arial" w:cs="Arial"/>
                <w:sz w:val="18"/>
                <w:szCs w:val="18"/>
                <w:lang w:eastAsia="zh-CN"/>
              </w:rPr>
            </w:pPr>
          </w:p>
          <w:p w14:paraId="4FB896C0"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BCG └─┴─┘/└─┴─┘/ └─┴─┴─┴─┘</w:t>
            </w:r>
          </w:p>
          <w:p w14:paraId="777C2CF2"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DPT1└─┴─┘/└─┴─┘/ └─┴─┴─┴─┘</w:t>
            </w:r>
          </w:p>
          <w:p w14:paraId="71D54103"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DPT2└─┴─┘/└─┴─┘/ └─┴─┴─┴─┘</w:t>
            </w:r>
          </w:p>
          <w:p w14:paraId="1D2C0F19"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DPT3└─┴─┘/└─┴─┘/ └─┴─┴─┴─┘</w:t>
            </w:r>
          </w:p>
          <w:p w14:paraId="3E4BE110"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OPVO└─┴─┘/└─┴─┘/ └─┴─┴─┴─┘</w:t>
            </w:r>
          </w:p>
          <w:p w14:paraId="0005F863"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OPV1└─┴─┘/└─┴─┘/ └─┴─┴─┴─┘</w:t>
            </w:r>
          </w:p>
          <w:p w14:paraId="00168BB7"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OPV2└─┴─┘/└─┴─┘/ └─┴─┴─┴─┘</w:t>
            </w:r>
          </w:p>
          <w:p w14:paraId="7BFAA33A"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OPV3└─┴─┘/└─┴─┘/ └─┴─┴─┴─┘</w:t>
            </w:r>
          </w:p>
          <w:p w14:paraId="5954D4F5"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4"/>
                <w:szCs w:val="14"/>
                <w:lang w:eastAsia="zh-CN"/>
              </w:rPr>
              <w:t>Measles</w:t>
            </w:r>
            <w:r w:rsidRPr="00686E3C">
              <w:rPr>
                <w:rFonts w:ascii="Arial" w:eastAsia="SimSun" w:hAnsi="Arial" w:cs="Arial"/>
                <w:sz w:val="18"/>
                <w:szCs w:val="18"/>
                <w:lang w:eastAsia="zh-CN"/>
              </w:rPr>
              <w:t>└─┴─┘/└─┴─┘/ └─┴─┴─┴─┘</w:t>
            </w:r>
          </w:p>
          <w:p w14:paraId="267AAC39"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20"/>
                <w:szCs w:val="20"/>
                <w:lang w:eastAsia="zh-CN"/>
              </w:rPr>
              <w:t xml:space="preserve">Vit A </w:t>
            </w:r>
            <w:r w:rsidRPr="00686E3C">
              <w:rPr>
                <w:rFonts w:ascii="Arial" w:eastAsia="SimSun" w:hAnsi="Arial" w:cs="Arial"/>
                <w:sz w:val="18"/>
                <w:szCs w:val="18"/>
                <w:lang w:eastAsia="zh-CN"/>
              </w:rPr>
              <w:t>└─┴─┘/└─┴─┘/ └─┴─┴─┴─┘</w:t>
            </w:r>
          </w:p>
        </w:tc>
        <w:tc>
          <w:tcPr>
            <w:tcW w:w="3330" w:type="dxa"/>
            <w:tcBorders>
              <w:top w:val="single" w:sz="4" w:space="0" w:color="000000"/>
              <w:left w:val="single" w:sz="4" w:space="0" w:color="000000"/>
              <w:bottom w:val="single" w:sz="4" w:space="0" w:color="000000"/>
              <w:right w:val="single" w:sz="4" w:space="0" w:color="000000"/>
            </w:tcBorders>
          </w:tcPr>
          <w:p w14:paraId="4B2DCBCA" w14:textId="77777777" w:rsidR="00BE21F7" w:rsidRDefault="00BE21F7" w:rsidP="00BE21F7">
            <w:pPr>
              <w:autoSpaceDE w:val="0"/>
              <w:spacing w:after="0" w:line="240" w:lineRule="auto"/>
              <w:rPr>
                <w:rFonts w:ascii="Arial" w:eastAsia="SimSun" w:hAnsi="Arial" w:cs="Arial"/>
                <w:sz w:val="18"/>
                <w:szCs w:val="18"/>
                <w:lang w:eastAsia="zh-CN"/>
              </w:rPr>
            </w:pPr>
          </w:p>
          <w:p w14:paraId="36EFF05B"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BCG └─┴─┘/└─┴─┘/ └─┴─┴─┴─┘</w:t>
            </w:r>
          </w:p>
          <w:p w14:paraId="2DE4A315"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DPT1└─┴─┘/└─┴─┘/ └─┴─┴─┴─┘</w:t>
            </w:r>
          </w:p>
          <w:p w14:paraId="3751362B"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DPT2└─┴─┘/└─┴─┘/ └─┴─┴─┴─┘</w:t>
            </w:r>
          </w:p>
          <w:p w14:paraId="4197EBC8"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DPT3└─┴─┘/└─┴─┘/ └─┴─┴─┴─┘</w:t>
            </w:r>
          </w:p>
          <w:p w14:paraId="7C3D4187"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OPVO└─┴─┘/└─┴─┘/ └─┴─┴─┴─┘</w:t>
            </w:r>
          </w:p>
          <w:p w14:paraId="5507CB22"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OPV1└─┴─┘/└─┴─┘/ └─┴─┴─┴─┘</w:t>
            </w:r>
          </w:p>
          <w:p w14:paraId="2708B131"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OPV2└─┴─┘/└─┴─┘/ └─┴─┴─┴─┘</w:t>
            </w:r>
          </w:p>
          <w:p w14:paraId="1382767A"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OPV3└─┴─┘/└─┴─┘/ └─┴─┴─┴─┘</w:t>
            </w:r>
          </w:p>
          <w:p w14:paraId="0F07D95A" w14:textId="77777777" w:rsidR="00D271C8" w:rsidRDefault="00686E3C">
            <w:pPr>
              <w:autoSpaceDE w:val="0"/>
              <w:spacing w:after="0" w:line="480" w:lineRule="auto"/>
              <w:rPr>
                <w:rFonts w:ascii="Arial" w:eastAsia="SimSun" w:hAnsi="Arial" w:cs="Arial"/>
                <w:sz w:val="18"/>
                <w:szCs w:val="18"/>
                <w:lang w:eastAsia="zh-CN"/>
              </w:rPr>
            </w:pPr>
            <w:r w:rsidRPr="00686E3C">
              <w:rPr>
                <w:rFonts w:ascii="Arial" w:eastAsia="SimSun" w:hAnsi="Arial" w:cs="Arial"/>
                <w:sz w:val="14"/>
                <w:szCs w:val="14"/>
                <w:lang w:eastAsia="zh-CN"/>
              </w:rPr>
              <w:t>Measles</w:t>
            </w:r>
            <w:r w:rsidRPr="00686E3C">
              <w:rPr>
                <w:rFonts w:ascii="Arial" w:eastAsia="SimSun" w:hAnsi="Arial" w:cs="Arial"/>
                <w:sz w:val="18"/>
                <w:szCs w:val="18"/>
                <w:lang w:eastAsia="zh-CN"/>
              </w:rPr>
              <w:t>└─┴─┘/└─┴─┘/ └─┴─┴─┴─┘</w:t>
            </w:r>
          </w:p>
          <w:p w14:paraId="3B29F98F" w14:textId="77777777" w:rsidR="00D271C8" w:rsidRDefault="00686E3C">
            <w:pPr>
              <w:autoSpaceDE w:val="0"/>
              <w:spacing w:after="0" w:line="240" w:lineRule="auto"/>
              <w:rPr>
                <w:rFonts w:ascii="Arial" w:eastAsia="SimSun" w:hAnsi="Arial" w:cs="Arial"/>
                <w:sz w:val="18"/>
                <w:szCs w:val="18"/>
                <w:lang w:eastAsia="zh-CN"/>
              </w:rPr>
            </w:pPr>
            <w:r w:rsidRPr="00686E3C">
              <w:rPr>
                <w:rFonts w:ascii="Arial" w:eastAsia="SimSun" w:hAnsi="Arial" w:cs="Arial"/>
                <w:sz w:val="20"/>
                <w:szCs w:val="20"/>
                <w:lang w:eastAsia="zh-CN"/>
              </w:rPr>
              <w:t xml:space="preserve">Vit A </w:t>
            </w:r>
            <w:r w:rsidRPr="00686E3C">
              <w:rPr>
                <w:rFonts w:ascii="Arial" w:eastAsia="SimSun" w:hAnsi="Arial" w:cs="Arial"/>
                <w:sz w:val="18"/>
                <w:szCs w:val="18"/>
                <w:lang w:eastAsia="zh-CN"/>
              </w:rPr>
              <w:t>└─┴─┘/└─┴─┘/ └─┴─┴─┴─┘</w:t>
            </w:r>
          </w:p>
        </w:tc>
      </w:tr>
    </w:tbl>
    <w:p w14:paraId="42D5FB5E" w14:textId="77777777" w:rsidR="00D271C8" w:rsidRDefault="00D271C8">
      <w:pPr>
        <w:spacing w:after="0" w:line="240" w:lineRule="auto"/>
        <w:rPr>
          <w:rFonts w:ascii="Times New Roman" w:eastAsia="SimSun" w:hAnsi="Times New Roman" w:cs="Times New Roman"/>
          <w:sz w:val="24"/>
          <w:szCs w:val="24"/>
          <w:lang w:eastAsia="zh-CN"/>
        </w:rPr>
      </w:pPr>
    </w:p>
    <w:tbl>
      <w:tblPr>
        <w:tblW w:w="15930" w:type="dxa"/>
        <w:tblInd w:w="18" w:type="dxa"/>
        <w:tblLayout w:type="fixed"/>
        <w:tblLook w:val="0000" w:firstRow="0" w:lastRow="0" w:firstColumn="0" w:lastColumn="0" w:noHBand="0" w:noVBand="0"/>
      </w:tblPr>
      <w:tblGrid>
        <w:gridCol w:w="787"/>
        <w:gridCol w:w="1823"/>
        <w:gridCol w:w="3330"/>
        <w:gridCol w:w="3330"/>
        <w:gridCol w:w="3330"/>
        <w:gridCol w:w="3330"/>
      </w:tblGrid>
      <w:tr w:rsidR="00BE21F7" w:rsidRPr="00686E3C" w14:paraId="77E2026E" w14:textId="77777777" w:rsidTr="00305713">
        <w:trPr>
          <w:trHeight w:val="239"/>
        </w:trPr>
        <w:tc>
          <w:tcPr>
            <w:tcW w:w="2610" w:type="dxa"/>
            <w:gridSpan w:val="2"/>
            <w:tcBorders>
              <w:top w:val="single" w:sz="4" w:space="0" w:color="000000"/>
              <w:left w:val="single" w:sz="4" w:space="0" w:color="000000"/>
              <w:bottom w:val="single" w:sz="4" w:space="0" w:color="000000"/>
            </w:tcBorders>
            <w:shd w:val="clear" w:color="auto" w:fill="BFBFBF" w:themeFill="background1" w:themeFillShade="BF"/>
          </w:tcPr>
          <w:p w14:paraId="26192608" w14:textId="77777777" w:rsidR="00BE21F7" w:rsidRDefault="00BE21F7" w:rsidP="003B480D">
            <w:pPr>
              <w:autoSpaceDE w:val="0"/>
              <w:snapToGrid w:val="0"/>
              <w:spacing w:after="0" w:line="240" w:lineRule="auto"/>
              <w:rPr>
                <w:rFonts w:ascii="Arial" w:eastAsia="SimSun" w:hAnsi="Arial" w:cs="Arial"/>
                <w:sz w:val="20"/>
                <w:szCs w:val="20"/>
                <w:lang w:eastAsia="zh-CN"/>
              </w:rPr>
            </w:pPr>
          </w:p>
        </w:tc>
        <w:tc>
          <w:tcPr>
            <w:tcW w:w="6660" w:type="dxa"/>
            <w:gridSpan w:val="2"/>
            <w:tcBorders>
              <w:top w:val="single" w:sz="4" w:space="0" w:color="000000"/>
              <w:left w:val="single" w:sz="4" w:space="0" w:color="000000"/>
              <w:bottom w:val="single" w:sz="4" w:space="0" w:color="000000"/>
            </w:tcBorders>
            <w:shd w:val="clear" w:color="auto" w:fill="BFBFBF" w:themeFill="background1" w:themeFillShade="BF"/>
          </w:tcPr>
          <w:p w14:paraId="2DD4D56D" w14:textId="77777777" w:rsidR="00BE21F7" w:rsidRDefault="00BE21F7" w:rsidP="00D61986">
            <w:pPr>
              <w:autoSpaceDE w:val="0"/>
              <w:snapToGrid w:val="0"/>
              <w:spacing w:after="0" w:line="240" w:lineRule="auto"/>
              <w:jc w:val="center"/>
              <w:rPr>
                <w:rFonts w:ascii="Arial" w:eastAsia="SimSun" w:hAnsi="Arial" w:cs="Arial"/>
                <w:b/>
                <w:bCs/>
                <w:sz w:val="20"/>
                <w:szCs w:val="20"/>
                <w:lang w:eastAsia="zh-CN"/>
              </w:rPr>
            </w:pPr>
          </w:p>
          <w:p w14:paraId="590C8C3D" w14:textId="77777777" w:rsidR="00BE21F7" w:rsidRPr="00BE21F7" w:rsidRDefault="00BE21F7" w:rsidP="00D61986">
            <w:pPr>
              <w:autoSpaceDE w:val="0"/>
              <w:spacing w:after="0" w:line="240" w:lineRule="auto"/>
              <w:jc w:val="center"/>
              <w:rPr>
                <w:rFonts w:ascii="Arial" w:eastAsia="SimSun" w:hAnsi="Arial" w:cs="Arial"/>
                <w:b/>
                <w:bCs/>
                <w:sz w:val="20"/>
                <w:szCs w:val="20"/>
                <w:lang w:eastAsia="zh-CN"/>
              </w:rPr>
            </w:pPr>
            <w:r>
              <w:rPr>
                <w:rFonts w:ascii="Arial" w:eastAsia="SimSun" w:hAnsi="Arial" w:cs="Arial"/>
                <w:b/>
                <w:bCs/>
                <w:sz w:val="20"/>
                <w:szCs w:val="20"/>
                <w:lang w:eastAsia="zh-CN"/>
              </w:rPr>
              <w:t>4</w:t>
            </w:r>
            <w:r w:rsidRPr="00686E3C">
              <w:rPr>
                <w:rFonts w:ascii="Arial" w:eastAsia="SimSun" w:hAnsi="Arial" w:cs="Arial"/>
                <w:b/>
                <w:bCs/>
                <w:sz w:val="20"/>
                <w:szCs w:val="20"/>
                <w:lang w:eastAsia="zh-CN"/>
              </w:rPr>
              <w:t xml:space="preserve">. </w:t>
            </w:r>
            <w:r>
              <w:rPr>
                <w:rFonts w:ascii="Arial" w:eastAsia="SimSun" w:hAnsi="Arial" w:cs="Arial"/>
                <w:b/>
                <w:bCs/>
                <w:sz w:val="20"/>
                <w:szCs w:val="20"/>
                <w:lang w:eastAsia="zh-CN"/>
              </w:rPr>
              <w:t xml:space="preserve">FOURTH </w:t>
            </w:r>
            <w:r w:rsidRPr="00686E3C">
              <w:rPr>
                <w:rFonts w:ascii="Arial" w:eastAsia="SimSun" w:hAnsi="Arial" w:cs="Arial"/>
                <w:b/>
                <w:bCs/>
                <w:sz w:val="20"/>
                <w:szCs w:val="20"/>
                <w:lang w:eastAsia="zh-CN"/>
              </w:rPr>
              <w:t>OLDEST CHILD</w:t>
            </w:r>
          </w:p>
        </w:tc>
        <w:tc>
          <w:tcPr>
            <w:tcW w:w="6660"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16CF19A" w14:textId="77777777" w:rsidR="00BE21F7" w:rsidRDefault="00BE21F7" w:rsidP="00D61986">
            <w:pPr>
              <w:autoSpaceDE w:val="0"/>
              <w:snapToGrid w:val="0"/>
              <w:spacing w:after="0" w:line="240" w:lineRule="auto"/>
              <w:jc w:val="center"/>
              <w:rPr>
                <w:rFonts w:ascii="Arial" w:eastAsia="SimSun" w:hAnsi="Arial" w:cs="Arial"/>
                <w:b/>
                <w:bCs/>
                <w:sz w:val="20"/>
                <w:szCs w:val="20"/>
                <w:lang w:eastAsia="zh-CN"/>
              </w:rPr>
            </w:pPr>
          </w:p>
          <w:p w14:paraId="5B7D7AEF" w14:textId="77777777" w:rsidR="00BE21F7" w:rsidRPr="00BE21F7" w:rsidRDefault="00D61986" w:rsidP="00D61986">
            <w:pPr>
              <w:autoSpaceDE w:val="0"/>
              <w:spacing w:after="0" w:line="240" w:lineRule="auto"/>
              <w:jc w:val="center"/>
              <w:rPr>
                <w:rFonts w:ascii="Arial" w:eastAsia="SimSun" w:hAnsi="Arial" w:cs="Arial"/>
                <w:b/>
                <w:bCs/>
                <w:sz w:val="20"/>
                <w:szCs w:val="20"/>
                <w:lang w:eastAsia="zh-CN"/>
              </w:rPr>
            </w:pPr>
            <w:r>
              <w:rPr>
                <w:rFonts w:ascii="Arial" w:eastAsia="SimSun" w:hAnsi="Arial" w:cs="Arial"/>
                <w:b/>
                <w:bCs/>
                <w:sz w:val="20"/>
                <w:szCs w:val="20"/>
                <w:lang w:eastAsia="zh-CN"/>
              </w:rPr>
              <w:t>5</w:t>
            </w:r>
            <w:r w:rsidR="00BE21F7" w:rsidRPr="00686E3C">
              <w:rPr>
                <w:rFonts w:ascii="Arial" w:eastAsia="SimSun" w:hAnsi="Arial" w:cs="Arial"/>
                <w:b/>
                <w:bCs/>
                <w:sz w:val="20"/>
                <w:szCs w:val="20"/>
                <w:lang w:eastAsia="zh-CN"/>
              </w:rPr>
              <w:t xml:space="preserve">. </w:t>
            </w:r>
            <w:r w:rsidR="00BE21F7">
              <w:rPr>
                <w:rFonts w:ascii="Arial" w:eastAsia="SimSun" w:hAnsi="Arial" w:cs="Arial"/>
                <w:b/>
                <w:bCs/>
                <w:sz w:val="20"/>
                <w:szCs w:val="20"/>
                <w:lang w:eastAsia="zh-CN"/>
              </w:rPr>
              <w:t xml:space="preserve">FIFTH </w:t>
            </w:r>
            <w:r w:rsidR="00BE21F7" w:rsidRPr="00686E3C">
              <w:rPr>
                <w:rFonts w:ascii="Arial" w:eastAsia="SimSun" w:hAnsi="Arial" w:cs="Arial"/>
                <w:b/>
                <w:bCs/>
                <w:sz w:val="20"/>
                <w:szCs w:val="20"/>
                <w:lang w:eastAsia="zh-CN"/>
              </w:rPr>
              <w:t>OLDEST CHILD</w:t>
            </w:r>
          </w:p>
        </w:tc>
      </w:tr>
      <w:tr w:rsidR="00BE21F7" w:rsidRPr="00686E3C" w14:paraId="7EBA2675" w14:textId="77777777" w:rsidTr="00BE21F7">
        <w:trPr>
          <w:trHeight w:val="239"/>
        </w:trPr>
        <w:tc>
          <w:tcPr>
            <w:tcW w:w="787" w:type="dxa"/>
            <w:tcBorders>
              <w:top w:val="single" w:sz="4" w:space="0" w:color="000000"/>
              <w:left w:val="single" w:sz="4" w:space="0" w:color="000000"/>
              <w:bottom w:val="single" w:sz="4" w:space="0" w:color="000000"/>
            </w:tcBorders>
          </w:tcPr>
          <w:p w14:paraId="34842D79" w14:textId="77777777" w:rsidR="00BE21F7" w:rsidRDefault="00BE21F7" w:rsidP="003B480D">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F1</w:t>
            </w:r>
          </w:p>
        </w:tc>
        <w:tc>
          <w:tcPr>
            <w:tcW w:w="1823" w:type="dxa"/>
            <w:tcBorders>
              <w:top w:val="single" w:sz="4" w:space="0" w:color="000000"/>
              <w:left w:val="single" w:sz="4" w:space="0" w:color="000000"/>
              <w:bottom w:val="single" w:sz="4" w:space="0" w:color="000000"/>
            </w:tcBorders>
          </w:tcPr>
          <w:p w14:paraId="4DD14A02" w14:textId="77777777" w:rsidR="00BE21F7" w:rsidRDefault="00BE21F7" w:rsidP="003B480D">
            <w:pPr>
              <w:tabs>
                <w:tab w:val="left" w:pos="2852"/>
              </w:tabs>
              <w:autoSpaceDE w:val="0"/>
              <w:snapToGrid w:val="0"/>
              <w:spacing w:after="0" w:line="240" w:lineRule="auto"/>
              <w:ind w:right="-18"/>
              <w:rPr>
                <w:rFonts w:ascii="Arial" w:eastAsia="SimSun" w:hAnsi="Arial" w:cs="Arial"/>
                <w:sz w:val="20"/>
                <w:szCs w:val="20"/>
                <w:lang w:eastAsia="zh-CN"/>
              </w:rPr>
            </w:pPr>
            <w:r w:rsidRPr="00686E3C">
              <w:rPr>
                <w:rFonts w:ascii="Arial" w:eastAsia="SimSun" w:hAnsi="Arial" w:cs="Arial"/>
                <w:sz w:val="20"/>
                <w:szCs w:val="20"/>
                <w:lang w:eastAsia="zh-CN"/>
              </w:rPr>
              <w:t>Name of the child</w:t>
            </w:r>
          </w:p>
        </w:tc>
        <w:tc>
          <w:tcPr>
            <w:tcW w:w="6660" w:type="dxa"/>
            <w:gridSpan w:val="2"/>
            <w:tcBorders>
              <w:top w:val="single" w:sz="4" w:space="0" w:color="000000"/>
              <w:left w:val="single" w:sz="4" w:space="0" w:color="000000"/>
              <w:bottom w:val="single" w:sz="4" w:space="0" w:color="000000"/>
              <w:right w:val="single" w:sz="4" w:space="0" w:color="000000"/>
            </w:tcBorders>
          </w:tcPr>
          <w:p w14:paraId="7110FA67" w14:textId="77777777" w:rsidR="00BE21F7" w:rsidRDefault="00BE21F7" w:rsidP="003B480D">
            <w:pPr>
              <w:autoSpaceDE w:val="0"/>
              <w:spacing w:after="0" w:line="240" w:lineRule="auto"/>
              <w:rPr>
                <w:rFonts w:ascii="Arial" w:eastAsia="SimSun" w:hAnsi="Arial" w:cs="Arial"/>
                <w:b/>
                <w:bCs/>
                <w:sz w:val="20"/>
                <w:szCs w:val="20"/>
                <w:lang w:eastAsia="zh-CN"/>
              </w:rPr>
            </w:pPr>
          </w:p>
        </w:tc>
        <w:tc>
          <w:tcPr>
            <w:tcW w:w="6660" w:type="dxa"/>
            <w:gridSpan w:val="2"/>
            <w:tcBorders>
              <w:top w:val="single" w:sz="4" w:space="0" w:color="000000"/>
              <w:left w:val="single" w:sz="4" w:space="0" w:color="000000"/>
              <w:bottom w:val="single" w:sz="4" w:space="0" w:color="000000"/>
              <w:right w:val="single" w:sz="4" w:space="0" w:color="000000"/>
            </w:tcBorders>
          </w:tcPr>
          <w:p w14:paraId="33632CCB" w14:textId="77777777" w:rsidR="00BE21F7" w:rsidRDefault="00BE21F7" w:rsidP="003B480D">
            <w:pPr>
              <w:autoSpaceDE w:val="0"/>
              <w:spacing w:after="0" w:line="240" w:lineRule="auto"/>
              <w:rPr>
                <w:rFonts w:ascii="Arial" w:eastAsia="SimSun" w:hAnsi="Arial" w:cs="Arial"/>
                <w:b/>
                <w:bCs/>
                <w:sz w:val="20"/>
                <w:szCs w:val="20"/>
                <w:lang w:eastAsia="zh-CN"/>
              </w:rPr>
            </w:pPr>
          </w:p>
        </w:tc>
      </w:tr>
      <w:tr w:rsidR="00BE21F7" w:rsidRPr="00686E3C" w14:paraId="664A528C" w14:textId="77777777" w:rsidTr="00BE21F7">
        <w:trPr>
          <w:trHeight w:val="239"/>
        </w:trPr>
        <w:tc>
          <w:tcPr>
            <w:tcW w:w="787" w:type="dxa"/>
            <w:tcBorders>
              <w:top w:val="single" w:sz="4" w:space="0" w:color="000000"/>
              <w:left w:val="single" w:sz="4" w:space="0" w:color="000000"/>
              <w:bottom w:val="single" w:sz="4" w:space="0" w:color="000000"/>
            </w:tcBorders>
          </w:tcPr>
          <w:p w14:paraId="466257FB" w14:textId="77777777" w:rsidR="00BE21F7" w:rsidRDefault="00BE21F7" w:rsidP="003B480D">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F2</w:t>
            </w:r>
          </w:p>
        </w:tc>
        <w:tc>
          <w:tcPr>
            <w:tcW w:w="1823" w:type="dxa"/>
            <w:tcBorders>
              <w:top w:val="single" w:sz="4" w:space="0" w:color="000000"/>
              <w:left w:val="single" w:sz="4" w:space="0" w:color="000000"/>
              <w:bottom w:val="single" w:sz="4" w:space="0" w:color="000000"/>
            </w:tcBorders>
          </w:tcPr>
          <w:p w14:paraId="45D60D3A" w14:textId="77777777" w:rsidR="00BE21F7" w:rsidRDefault="00BE21F7" w:rsidP="003B480D">
            <w:pPr>
              <w:autoSpaceDE w:val="0"/>
              <w:snapToGrid w:val="0"/>
              <w:spacing w:after="0" w:line="240" w:lineRule="auto"/>
              <w:rPr>
                <w:rFonts w:ascii="Arial" w:eastAsia="SimSun" w:hAnsi="Arial" w:cs="Arial"/>
                <w:b/>
                <w:sz w:val="20"/>
                <w:szCs w:val="20"/>
                <w:lang w:eastAsia="zh-CN"/>
              </w:rPr>
            </w:pPr>
            <w:r w:rsidRPr="00686E3C">
              <w:rPr>
                <w:rFonts w:ascii="Arial" w:eastAsia="SimSun" w:hAnsi="Arial" w:cs="Arial"/>
                <w:sz w:val="20"/>
                <w:szCs w:val="20"/>
                <w:lang w:eastAsia="zh-CN"/>
              </w:rPr>
              <w:t>Pregnancy Number</w:t>
            </w:r>
            <w:r>
              <w:rPr>
                <w:rFonts w:ascii="Arial" w:eastAsia="SimSun" w:hAnsi="Arial" w:cs="Arial"/>
                <w:sz w:val="20"/>
                <w:szCs w:val="20"/>
                <w:lang w:eastAsia="zh-CN"/>
              </w:rPr>
              <w:t xml:space="preserve"> </w:t>
            </w:r>
            <w:r w:rsidRPr="00686E3C">
              <w:rPr>
                <w:rFonts w:ascii="Arial" w:eastAsia="SimSun" w:hAnsi="Arial" w:cs="Arial"/>
                <w:b/>
                <w:sz w:val="20"/>
                <w:szCs w:val="20"/>
                <w:lang w:eastAsia="zh-CN"/>
              </w:rPr>
              <w:t>(verify with pregnancy table A2-9)</w:t>
            </w:r>
          </w:p>
        </w:tc>
        <w:tc>
          <w:tcPr>
            <w:tcW w:w="6660" w:type="dxa"/>
            <w:gridSpan w:val="2"/>
            <w:tcBorders>
              <w:top w:val="single" w:sz="4" w:space="0" w:color="000000"/>
              <w:left w:val="single" w:sz="4" w:space="0" w:color="000000"/>
              <w:bottom w:val="single" w:sz="4" w:space="0" w:color="000000"/>
              <w:right w:val="single" w:sz="4" w:space="0" w:color="000000"/>
            </w:tcBorders>
          </w:tcPr>
          <w:p w14:paraId="3FC64A21" w14:textId="77777777" w:rsidR="00BE21F7" w:rsidRDefault="00BE21F7" w:rsidP="003B480D">
            <w:pPr>
              <w:autoSpaceDE w:val="0"/>
              <w:snapToGrid w:val="0"/>
              <w:spacing w:after="0" w:line="240" w:lineRule="auto"/>
              <w:rPr>
                <w:rFonts w:ascii="Arial" w:eastAsia="SimSun" w:hAnsi="Arial" w:cs="Arial"/>
                <w:b/>
                <w:bCs/>
                <w:sz w:val="20"/>
                <w:szCs w:val="20"/>
                <w:lang w:eastAsia="zh-CN"/>
              </w:rPr>
            </w:pPr>
          </w:p>
          <w:p w14:paraId="3516A895" w14:textId="77777777" w:rsidR="00BE21F7" w:rsidRPr="00BE21F7" w:rsidRDefault="00BE21F7" w:rsidP="003B480D">
            <w:pPr>
              <w:autoSpaceDE w:val="0"/>
              <w:spacing w:after="0" w:line="240" w:lineRule="auto"/>
              <w:rPr>
                <w:rFonts w:ascii="Arial" w:eastAsia="SimSun" w:hAnsi="Arial" w:cs="Arial"/>
                <w:b/>
                <w:sz w:val="20"/>
                <w:szCs w:val="20"/>
                <w:lang w:eastAsia="zh-CN"/>
              </w:rPr>
            </w:pPr>
            <w:r w:rsidRPr="00686E3C">
              <w:rPr>
                <w:rFonts w:ascii="Arial" w:eastAsia="SimSun" w:hAnsi="Arial" w:cs="Arial"/>
                <w:b/>
                <w:sz w:val="20"/>
                <w:szCs w:val="20"/>
                <w:lang w:eastAsia="zh-CN"/>
              </w:rPr>
              <w:t>P ______</w:t>
            </w:r>
          </w:p>
        </w:tc>
        <w:tc>
          <w:tcPr>
            <w:tcW w:w="6660" w:type="dxa"/>
            <w:gridSpan w:val="2"/>
            <w:tcBorders>
              <w:top w:val="single" w:sz="4" w:space="0" w:color="000000"/>
              <w:left w:val="single" w:sz="4" w:space="0" w:color="000000"/>
              <w:bottom w:val="single" w:sz="4" w:space="0" w:color="000000"/>
              <w:right w:val="single" w:sz="4" w:space="0" w:color="000000"/>
            </w:tcBorders>
          </w:tcPr>
          <w:p w14:paraId="414E38BE" w14:textId="77777777" w:rsidR="00BE21F7" w:rsidRDefault="00BE21F7" w:rsidP="003B480D">
            <w:pPr>
              <w:autoSpaceDE w:val="0"/>
              <w:snapToGrid w:val="0"/>
              <w:spacing w:after="0" w:line="240" w:lineRule="auto"/>
              <w:rPr>
                <w:rFonts w:ascii="Arial" w:eastAsia="SimSun" w:hAnsi="Arial" w:cs="Arial"/>
                <w:b/>
                <w:sz w:val="20"/>
                <w:szCs w:val="20"/>
                <w:lang w:eastAsia="zh-CN"/>
              </w:rPr>
            </w:pPr>
          </w:p>
          <w:p w14:paraId="70E397FA" w14:textId="77777777" w:rsidR="00BE21F7" w:rsidRDefault="00BE21F7" w:rsidP="003B480D">
            <w:pPr>
              <w:autoSpaceDE w:val="0"/>
              <w:snapToGrid w:val="0"/>
              <w:spacing w:after="0" w:line="240" w:lineRule="auto"/>
              <w:rPr>
                <w:rFonts w:ascii="Arial" w:eastAsia="SimSun" w:hAnsi="Arial" w:cs="Arial"/>
                <w:b/>
                <w:bCs/>
                <w:sz w:val="20"/>
                <w:szCs w:val="20"/>
                <w:lang w:eastAsia="zh-CN"/>
              </w:rPr>
            </w:pPr>
            <w:r w:rsidRPr="00686E3C">
              <w:rPr>
                <w:rFonts w:ascii="Arial" w:eastAsia="SimSun" w:hAnsi="Arial" w:cs="Arial"/>
                <w:b/>
                <w:sz w:val="20"/>
                <w:szCs w:val="20"/>
                <w:lang w:eastAsia="zh-CN"/>
              </w:rPr>
              <w:t>P ______</w:t>
            </w:r>
          </w:p>
        </w:tc>
      </w:tr>
      <w:tr w:rsidR="00BE21F7" w:rsidRPr="00686E3C" w14:paraId="3B920B28" w14:textId="77777777" w:rsidTr="00BE21F7">
        <w:trPr>
          <w:trHeight w:val="239"/>
        </w:trPr>
        <w:tc>
          <w:tcPr>
            <w:tcW w:w="787" w:type="dxa"/>
            <w:tcBorders>
              <w:top w:val="single" w:sz="4" w:space="0" w:color="000000"/>
              <w:left w:val="single" w:sz="4" w:space="0" w:color="000000"/>
              <w:bottom w:val="single" w:sz="4" w:space="0" w:color="000000"/>
            </w:tcBorders>
          </w:tcPr>
          <w:p w14:paraId="4C4DA118" w14:textId="77777777" w:rsidR="00BE21F7" w:rsidRDefault="00BE21F7" w:rsidP="003B480D">
            <w:pPr>
              <w:autoSpaceDE w:val="0"/>
              <w:snapToGrid w:val="0"/>
              <w:spacing w:after="0" w:line="240" w:lineRule="auto"/>
              <w:rPr>
                <w:rFonts w:ascii="Arial" w:eastAsia="SimSun" w:hAnsi="Arial" w:cs="Arial"/>
                <w:sz w:val="20"/>
                <w:szCs w:val="20"/>
                <w:lang w:eastAsia="zh-CN"/>
              </w:rPr>
            </w:pPr>
            <w:r w:rsidRPr="00686E3C">
              <w:rPr>
                <w:rFonts w:ascii="Arial" w:eastAsia="SimSun" w:hAnsi="Arial" w:cs="Arial"/>
                <w:sz w:val="20"/>
                <w:szCs w:val="20"/>
                <w:lang w:eastAsia="zh-CN"/>
              </w:rPr>
              <w:t>F3</w:t>
            </w:r>
          </w:p>
        </w:tc>
        <w:tc>
          <w:tcPr>
            <w:tcW w:w="1823" w:type="dxa"/>
            <w:tcBorders>
              <w:top w:val="single" w:sz="4" w:space="0" w:color="000000"/>
              <w:left w:val="single" w:sz="4" w:space="0" w:color="000000"/>
              <w:bottom w:val="single" w:sz="4" w:space="0" w:color="000000"/>
            </w:tcBorders>
          </w:tcPr>
          <w:p w14:paraId="592A068F" w14:textId="77777777" w:rsidR="00BE21F7" w:rsidRDefault="00BE21F7" w:rsidP="003B480D">
            <w:pPr>
              <w:autoSpaceDE w:val="0"/>
              <w:spacing w:after="0" w:line="240" w:lineRule="auto"/>
              <w:rPr>
                <w:rFonts w:ascii="Arial" w:eastAsia="SimSun" w:hAnsi="Arial" w:cs="Arial"/>
                <w:sz w:val="18"/>
                <w:szCs w:val="18"/>
                <w:lang w:eastAsia="zh-CN"/>
              </w:rPr>
            </w:pPr>
          </w:p>
          <w:p w14:paraId="3C4A8AEB"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20"/>
                <w:szCs w:val="20"/>
                <w:lang w:eastAsia="zh-CN"/>
              </w:rPr>
              <w:t>Copy Vaccination date for each vaccine from card</w:t>
            </w:r>
          </w:p>
        </w:tc>
        <w:tc>
          <w:tcPr>
            <w:tcW w:w="3330" w:type="dxa"/>
            <w:tcBorders>
              <w:top w:val="single" w:sz="4" w:space="0" w:color="000000"/>
              <w:left w:val="single" w:sz="4" w:space="0" w:color="000000"/>
              <w:bottom w:val="single" w:sz="4" w:space="0" w:color="000000"/>
              <w:right w:val="single" w:sz="4" w:space="0" w:color="000000"/>
            </w:tcBorders>
          </w:tcPr>
          <w:p w14:paraId="12C03396" w14:textId="77777777" w:rsidR="00BE21F7" w:rsidRDefault="00BE21F7" w:rsidP="003B480D">
            <w:pPr>
              <w:autoSpaceDE w:val="0"/>
              <w:spacing w:after="0" w:line="240" w:lineRule="auto"/>
              <w:rPr>
                <w:rFonts w:ascii="Arial" w:eastAsia="SimSun" w:hAnsi="Arial" w:cs="Arial"/>
                <w:sz w:val="18"/>
                <w:szCs w:val="18"/>
                <w:lang w:eastAsia="zh-CN"/>
              </w:rPr>
            </w:pPr>
          </w:p>
          <w:p w14:paraId="7287CFA4"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BCG └─┴─┘/└─┴─┘/ └─┴─┴─┴─┘</w:t>
            </w:r>
          </w:p>
          <w:p w14:paraId="5F35B1B9"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DPT1└─┴─┘/└─┴─┘/ └─┴─┴─┴─┘</w:t>
            </w:r>
          </w:p>
          <w:p w14:paraId="29EFFCD2"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DPT2└─┴─┘/└─┴─┘/ └─┴─┴─┴─┘</w:t>
            </w:r>
          </w:p>
          <w:p w14:paraId="76C2CC5E"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DPT3└─┴─┘/└─┴─┘/ └─┴─┴─┴─┘</w:t>
            </w:r>
          </w:p>
          <w:p w14:paraId="2A272850"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OPVO└─┴─┘/└─┴─┘/ └─┴─┴─┴─┘</w:t>
            </w:r>
          </w:p>
        </w:tc>
        <w:tc>
          <w:tcPr>
            <w:tcW w:w="3330" w:type="dxa"/>
            <w:tcBorders>
              <w:top w:val="single" w:sz="4" w:space="0" w:color="000000"/>
              <w:left w:val="single" w:sz="4" w:space="0" w:color="000000"/>
              <w:bottom w:val="single" w:sz="4" w:space="0" w:color="000000"/>
            </w:tcBorders>
          </w:tcPr>
          <w:p w14:paraId="3B4249C6" w14:textId="77777777" w:rsidR="00BE21F7" w:rsidRDefault="00BE21F7" w:rsidP="003B480D">
            <w:pPr>
              <w:autoSpaceDE w:val="0"/>
              <w:spacing w:after="0" w:line="240" w:lineRule="auto"/>
              <w:rPr>
                <w:rFonts w:ascii="Arial" w:eastAsia="SimSun" w:hAnsi="Arial" w:cs="Arial"/>
                <w:sz w:val="18"/>
                <w:szCs w:val="18"/>
                <w:lang w:eastAsia="zh-CN"/>
              </w:rPr>
            </w:pPr>
          </w:p>
          <w:p w14:paraId="7914FA0E"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OPV1└─┴─┘/└─┴─┘/ └─┴─┴─┴─┘</w:t>
            </w:r>
          </w:p>
          <w:p w14:paraId="34C9F614"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OPV2└─┴─┘/└─┴─┘/ └─┴─┴─┴─┘</w:t>
            </w:r>
          </w:p>
          <w:p w14:paraId="42F23502"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OPV3└─┴─┘/└─┴─┘/ └─┴─┴─┴─┘</w:t>
            </w:r>
          </w:p>
          <w:p w14:paraId="60E85C1A"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4"/>
                <w:szCs w:val="14"/>
                <w:lang w:eastAsia="zh-CN"/>
              </w:rPr>
              <w:t>Measles</w:t>
            </w:r>
            <w:r w:rsidRPr="00686E3C">
              <w:rPr>
                <w:rFonts w:ascii="Arial" w:eastAsia="SimSun" w:hAnsi="Arial" w:cs="Arial"/>
                <w:sz w:val="18"/>
                <w:szCs w:val="18"/>
                <w:lang w:eastAsia="zh-CN"/>
              </w:rPr>
              <w:t>└─┴─┘/└─┴─┘/ └─┴─┴─┴─┘</w:t>
            </w:r>
          </w:p>
          <w:p w14:paraId="4D222B22" w14:textId="77777777" w:rsidR="00BE21F7" w:rsidRDefault="00BE21F7" w:rsidP="003B480D">
            <w:pPr>
              <w:autoSpaceDE w:val="0"/>
              <w:spacing w:after="0" w:line="240" w:lineRule="auto"/>
              <w:rPr>
                <w:rFonts w:ascii="Arial" w:eastAsia="SimSun" w:hAnsi="Arial" w:cs="Arial"/>
                <w:sz w:val="18"/>
                <w:szCs w:val="18"/>
                <w:lang w:eastAsia="zh-CN"/>
              </w:rPr>
            </w:pPr>
            <w:r w:rsidRPr="00686E3C">
              <w:rPr>
                <w:rFonts w:ascii="Arial" w:eastAsia="SimSun" w:hAnsi="Arial" w:cs="Arial"/>
                <w:sz w:val="20"/>
                <w:szCs w:val="20"/>
                <w:lang w:eastAsia="zh-CN"/>
              </w:rPr>
              <w:t xml:space="preserve">Vit A </w:t>
            </w:r>
            <w:r w:rsidRPr="00686E3C">
              <w:rPr>
                <w:rFonts w:ascii="Arial" w:eastAsia="SimSun" w:hAnsi="Arial" w:cs="Arial"/>
                <w:sz w:val="18"/>
                <w:szCs w:val="18"/>
                <w:lang w:eastAsia="zh-CN"/>
              </w:rPr>
              <w:t>└─┴─┘/└─┴─┘/ └─┴─┴─┴─┘</w:t>
            </w:r>
          </w:p>
        </w:tc>
        <w:tc>
          <w:tcPr>
            <w:tcW w:w="3330" w:type="dxa"/>
            <w:tcBorders>
              <w:top w:val="single" w:sz="4" w:space="0" w:color="000000"/>
              <w:left w:val="single" w:sz="4" w:space="0" w:color="000000"/>
              <w:bottom w:val="single" w:sz="4" w:space="0" w:color="000000"/>
            </w:tcBorders>
          </w:tcPr>
          <w:p w14:paraId="32DDA173" w14:textId="77777777" w:rsidR="00BE21F7" w:rsidRDefault="00BE21F7" w:rsidP="003B480D">
            <w:pPr>
              <w:autoSpaceDE w:val="0"/>
              <w:spacing w:after="0" w:line="240" w:lineRule="auto"/>
              <w:rPr>
                <w:rFonts w:ascii="Arial" w:eastAsia="SimSun" w:hAnsi="Arial" w:cs="Arial"/>
                <w:sz w:val="18"/>
                <w:szCs w:val="18"/>
                <w:lang w:eastAsia="zh-CN"/>
              </w:rPr>
            </w:pPr>
          </w:p>
          <w:p w14:paraId="7B879A68"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BCG └─┴─┘/└─┴─┘/ └─┴─┴─┴─┘</w:t>
            </w:r>
          </w:p>
          <w:p w14:paraId="1C3B7B9F"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DPT1└─┴─┘/└─┴─┘/ └─┴─┴─┴─┘</w:t>
            </w:r>
          </w:p>
          <w:p w14:paraId="310255B5"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DPT2└─┴─┘/└─┴─┘/ └─┴─┴─┴─┘</w:t>
            </w:r>
          </w:p>
          <w:p w14:paraId="419EDD84"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DPT3└─┴─┘/└─┴─┘/ └─┴─┴─┴─┘</w:t>
            </w:r>
          </w:p>
          <w:p w14:paraId="06A4E5DA"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OPVO└─┴─┘/└─┴─┘/ └─┴─┴─┴─┘</w:t>
            </w:r>
          </w:p>
        </w:tc>
        <w:tc>
          <w:tcPr>
            <w:tcW w:w="3330" w:type="dxa"/>
            <w:tcBorders>
              <w:top w:val="single" w:sz="4" w:space="0" w:color="000000"/>
              <w:left w:val="single" w:sz="4" w:space="0" w:color="000000"/>
              <w:bottom w:val="single" w:sz="4" w:space="0" w:color="000000"/>
              <w:right w:val="single" w:sz="4" w:space="0" w:color="000000"/>
            </w:tcBorders>
          </w:tcPr>
          <w:p w14:paraId="7F1287F3" w14:textId="77777777" w:rsidR="00BE21F7" w:rsidRDefault="00BE21F7" w:rsidP="00BE21F7">
            <w:pPr>
              <w:autoSpaceDE w:val="0"/>
              <w:spacing w:after="0" w:line="240" w:lineRule="auto"/>
              <w:rPr>
                <w:rFonts w:ascii="Arial" w:eastAsia="SimSun" w:hAnsi="Arial" w:cs="Arial"/>
                <w:sz w:val="18"/>
                <w:szCs w:val="18"/>
                <w:lang w:eastAsia="zh-CN"/>
              </w:rPr>
            </w:pPr>
          </w:p>
          <w:p w14:paraId="04F6787B"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OPV1└─┴─┘/└─┴─┘/ └─┴─┴─┴─┘</w:t>
            </w:r>
          </w:p>
          <w:p w14:paraId="7E78BC41"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OPV2└─┴─┘/└─┴─┘/ └─┴─┴─┴─┘</w:t>
            </w:r>
          </w:p>
          <w:p w14:paraId="78DB04F1"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8"/>
                <w:szCs w:val="18"/>
                <w:lang w:eastAsia="zh-CN"/>
              </w:rPr>
              <w:t>OPV3└─┴─┘/└─┴─┘/ └─┴─┴─┴─┘</w:t>
            </w:r>
          </w:p>
          <w:p w14:paraId="05599128" w14:textId="77777777" w:rsidR="00BE21F7" w:rsidRDefault="00BE21F7" w:rsidP="003B480D">
            <w:pPr>
              <w:autoSpaceDE w:val="0"/>
              <w:spacing w:after="0" w:line="480" w:lineRule="auto"/>
              <w:rPr>
                <w:rFonts w:ascii="Arial" w:eastAsia="SimSun" w:hAnsi="Arial" w:cs="Arial"/>
                <w:sz w:val="18"/>
                <w:szCs w:val="18"/>
                <w:lang w:eastAsia="zh-CN"/>
              </w:rPr>
            </w:pPr>
            <w:r w:rsidRPr="00686E3C">
              <w:rPr>
                <w:rFonts w:ascii="Arial" w:eastAsia="SimSun" w:hAnsi="Arial" w:cs="Arial"/>
                <w:sz w:val="14"/>
                <w:szCs w:val="14"/>
                <w:lang w:eastAsia="zh-CN"/>
              </w:rPr>
              <w:t>Measles</w:t>
            </w:r>
            <w:r w:rsidRPr="00686E3C">
              <w:rPr>
                <w:rFonts w:ascii="Arial" w:eastAsia="SimSun" w:hAnsi="Arial" w:cs="Arial"/>
                <w:sz w:val="18"/>
                <w:szCs w:val="18"/>
                <w:lang w:eastAsia="zh-CN"/>
              </w:rPr>
              <w:t>└─┴─┘/└─┴─┘/ └─┴─┴─┴─┘</w:t>
            </w:r>
          </w:p>
          <w:p w14:paraId="58226BE5" w14:textId="77777777" w:rsidR="00BE21F7" w:rsidRDefault="00BE21F7" w:rsidP="003B480D">
            <w:pPr>
              <w:autoSpaceDE w:val="0"/>
              <w:spacing w:after="0" w:line="240" w:lineRule="auto"/>
              <w:rPr>
                <w:rFonts w:ascii="Arial" w:eastAsia="SimSun" w:hAnsi="Arial" w:cs="Arial"/>
                <w:sz w:val="18"/>
                <w:szCs w:val="18"/>
                <w:lang w:eastAsia="zh-CN"/>
              </w:rPr>
            </w:pPr>
            <w:r w:rsidRPr="00686E3C">
              <w:rPr>
                <w:rFonts w:ascii="Arial" w:eastAsia="SimSun" w:hAnsi="Arial" w:cs="Arial"/>
                <w:sz w:val="20"/>
                <w:szCs w:val="20"/>
                <w:lang w:eastAsia="zh-CN"/>
              </w:rPr>
              <w:t xml:space="preserve">Vit A </w:t>
            </w:r>
            <w:r w:rsidRPr="00686E3C">
              <w:rPr>
                <w:rFonts w:ascii="Arial" w:eastAsia="SimSun" w:hAnsi="Arial" w:cs="Arial"/>
                <w:sz w:val="18"/>
                <w:szCs w:val="18"/>
                <w:lang w:eastAsia="zh-CN"/>
              </w:rPr>
              <w:t>└─┴─┘/└─┴─┘/ └─┴─┴─┴─┘</w:t>
            </w:r>
          </w:p>
        </w:tc>
      </w:tr>
    </w:tbl>
    <w:p w14:paraId="6CC2C4A3" w14:textId="77777777" w:rsidR="00A3585B" w:rsidRDefault="00A3585B" w:rsidP="0006212C">
      <w:pPr>
        <w:spacing w:after="0"/>
        <w:rPr>
          <w:rFonts w:ascii="Arial" w:hAnsi="Arial" w:cs="Arial"/>
        </w:rPr>
        <w:sectPr w:rsidR="00A3585B" w:rsidSect="008F31C2">
          <w:pgSz w:w="16839" w:h="11907" w:orient="landscape" w:code="9"/>
          <w:pgMar w:top="540" w:right="1152" w:bottom="540" w:left="540" w:header="720" w:footer="720" w:gutter="0"/>
          <w:cols w:space="720"/>
          <w:docGrid w:linePitch="360"/>
        </w:sectPr>
      </w:pPr>
    </w:p>
    <w:tbl>
      <w:tblPr>
        <w:tblW w:w="1017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16"/>
        <w:gridCol w:w="4504"/>
        <w:gridCol w:w="4950"/>
      </w:tblGrid>
      <w:tr w:rsidR="00742B4A" w:rsidRPr="004F6310" w14:paraId="612EB465" w14:textId="77777777" w:rsidTr="00742B4A">
        <w:trPr>
          <w:cantSplit/>
          <w:trHeight w:val="51"/>
        </w:trPr>
        <w:tc>
          <w:tcPr>
            <w:tcW w:w="716" w:type="dxa"/>
          </w:tcPr>
          <w:p w14:paraId="06FE8985" w14:textId="77777777" w:rsidR="00742B4A" w:rsidRPr="004F6310" w:rsidRDefault="00742B4A" w:rsidP="00BA6EA8">
            <w:pPr>
              <w:numPr>
                <w:ilvl w:val="0"/>
                <w:numId w:val="1"/>
              </w:numPr>
              <w:spacing w:after="0" w:line="240" w:lineRule="auto"/>
              <w:rPr>
                <w:rFonts w:ascii="Arial" w:hAnsi="Arial" w:cs="Arial"/>
                <w:sz w:val="20"/>
                <w:szCs w:val="20"/>
              </w:rPr>
            </w:pPr>
            <w:bookmarkStart w:id="38" w:name="_Ref289361576"/>
          </w:p>
        </w:tc>
        <w:bookmarkEnd w:id="38"/>
        <w:tc>
          <w:tcPr>
            <w:tcW w:w="4504" w:type="dxa"/>
          </w:tcPr>
          <w:p w14:paraId="6DEE60CC" w14:textId="77777777" w:rsidR="00742B4A" w:rsidRPr="001D533B" w:rsidRDefault="00833F03" w:rsidP="00742B4A">
            <w:pPr>
              <w:spacing w:after="0"/>
              <w:rPr>
                <w:rFonts w:ascii="Arial" w:hAnsi="Arial" w:cs="Arial"/>
                <w:b/>
                <w:bCs/>
                <w:i/>
                <w:sz w:val="20"/>
                <w:szCs w:val="20"/>
              </w:rPr>
            </w:pPr>
            <w:r>
              <w:rPr>
                <w:rFonts w:ascii="Arial" w:hAnsi="Arial" w:cs="Arial"/>
                <w:sz w:val="20"/>
                <w:szCs w:val="20"/>
              </w:rPr>
              <w:fldChar w:fldCharType="begin"/>
            </w:r>
            <w:r w:rsidR="00742B4A">
              <w:rPr>
                <w:rFonts w:ascii="Arial" w:hAnsi="Arial" w:cs="Arial"/>
                <w:sz w:val="20"/>
                <w:szCs w:val="20"/>
              </w:rPr>
              <w:instrText xml:space="preserve"> MERGEFIELD "morechildren" </w:instrText>
            </w:r>
            <w:r w:rsidR="00742B4A">
              <w:rPr>
                <w:rFonts w:ascii="Arial" w:hAnsi="Arial" w:cs="Arial"/>
                <w:noProof/>
                <w:sz w:val="20"/>
                <w:szCs w:val="20"/>
              </w:rPr>
              <w:instrText>«morechildren»</w:instrText>
            </w:r>
            <w:r>
              <w:rPr>
                <w:rFonts w:ascii="Arial" w:hAnsi="Arial" w:cs="Arial"/>
                <w:sz w:val="20"/>
                <w:szCs w:val="20"/>
              </w:rPr>
              <w:fldChar w:fldCharType="separate"/>
            </w:r>
            <w:r w:rsidR="00E82272" w:rsidRPr="006C59CD">
              <w:rPr>
                <w:rFonts w:ascii="Arial" w:hAnsi="Arial" w:cs="Arial"/>
                <w:noProof/>
                <w:sz w:val="20"/>
                <w:szCs w:val="20"/>
              </w:rPr>
              <w:t>Would you like to have a/another child/children (after the child you are expecting now if applicable) or would you prefer not to have any (more) children?</w:t>
            </w:r>
            <w:r>
              <w:rPr>
                <w:rFonts w:ascii="Arial" w:hAnsi="Arial" w:cs="Arial"/>
                <w:sz w:val="20"/>
                <w:szCs w:val="20"/>
              </w:rPr>
              <w:fldChar w:fldCharType="end"/>
            </w:r>
            <w:r w:rsidR="00742B4A">
              <w:rPr>
                <w:rFonts w:ascii="Arial" w:hAnsi="Arial" w:cs="Arial"/>
                <w:sz w:val="20"/>
                <w:szCs w:val="20"/>
              </w:rPr>
              <w:t xml:space="preserve"> </w:t>
            </w:r>
            <w:r w:rsidR="00742B4A">
              <w:rPr>
                <w:rFonts w:ascii="Arial" w:hAnsi="Arial" w:cs="Arial"/>
                <w:b/>
                <w:bCs/>
                <w:i/>
                <w:sz w:val="20"/>
                <w:szCs w:val="20"/>
              </w:rPr>
              <w:t xml:space="preserve"> Do NOT read options.</w:t>
            </w:r>
          </w:p>
        </w:tc>
        <w:tc>
          <w:tcPr>
            <w:tcW w:w="4950" w:type="dxa"/>
          </w:tcPr>
          <w:p w14:paraId="6D0455C3" w14:textId="77777777" w:rsidR="00742B4A" w:rsidRDefault="00742B4A" w:rsidP="00742B4A">
            <w:pPr>
              <w:numPr>
                <w:ilvl w:val="1"/>
                <w:numId w:val="1"/>
              </w:numPr>
              <w:tabs>
                <w:tab w:val="clear" w:pos="0"/>
                <w:tab w:val="num" w:pos="324"/>
              </w:tabs>
              <w:spacing w:after="0" w:line="240" w:lineRule="auto"/>
              <w:rPr>
                <w:rFonts w:ascii="Arial" w:hAnsi="Arial" w:cs="Arial"/>
                <w:bCs/>
                <w:sz w:val="20"/>
                <w:szCs w:val="20"/>
              </w:rPr>
            </w:pPr>
            <w:r w:rsidRPr="004F6310">
              <w:rPr>
                <w:rFonts w:ascii="Arial" w:hAnsi="Arial" w:cs="Arial"/>
                <w:bCs/>
                <w:sz w:val="20"/>
                <w:szCs w:val="20"/>
              </w:rPr>
              <w:t>[    ] Have a(nother) child</w:t>
            </w:r>
          </w:p>
          <w:p w14:paraId="5A5B0A28" w14:textId="77777777" w:rsidR="00742B4A" w:rsidRDefault="00742B4A" w:rsidP="00742B4A">
            <w:pPr>
              <w:numPr>
                <w:ilvl w:val="1"/>
                <w:numId w:val="1"/>
              </w:numPr>
              <w:tabs>
                <w:tab w:val="clear" w:pos="0"/>
                <w:tab w:val="num" w:pos="324"/>
              </w:tabs>
              <w:spacing w:after="0" w:line="240" w:lineRule="auto"/>
              <w:rPr>
                <w:rFonts w:ascii="Arial" w:hAnsi="Arial" w:cs="Arial"/>
                <w:bCs/>
                <w:sz w:val="20"/>
                <w:szCs w:val="20"/>
              </w:rPr>
            </w:pPr>
            <w:r w:rsidRPr="004F6310">
              <w:rPr>
                <w:rFonts w:ascii="Arial" w:hAnsi="Arial" w:cs="Arial"/>
                <w:bCs/>
                <w:sz w:val="20"/>
                <w:szCs w:val="20"/>
              </w:rPr>
              <w:t xml:space="preserve">[    ] No more/none </w:t>
            </w:r>
          </w:p>
          <w:p w14:paraId="71A18528" w14:textId="77777777" w:rsidR="00742B4A" w:rsidRPr="004F6310" w:rsidRDefault="00742B4A" w:rsidP="00742B4A">
            <w:pPr>
              <w:numPr>
                <w:ilvl w:val="1"/>
                <w:numId w:val="1"/>
              </w:numPr>
              <w:tabs>
                <w:tab w:val="clear" w:pos="0"/>
                <w:tab w:val="num" w:pos="324"/>
              </w:tabs>
              <w:spacing w:after="0" w:line="240" w:lineRule="auto"/>
              <w:rPr>
                <w:rFonts w:ascii="Arial" w:hAnsi="Arial" w:cs="Arial"/>
                <w:bCs/>
                <w:sz w:val="20"/>
                <w:szCs w:val="20"/>
              </w:rPr>
            </w:pPr>
            <w:r w:rsidRPr="004F6310">
              <w:rPr>
                <w:rFonts w:ascii="Arial" w:hAnsi="Arial" w:cs="Arial"/>
                <w:bCs/>
                <w:sz w:val="20"/>
                <w:szCs w:val="20"/>
              </w:rPr>
              <w:t xml:space="preserve">[    ] Says </w:t>
            </w:r>
            <w:r>
              <w:rPr>
                <w:rFonts w:ascii="Arial" w:hAnsi="Arial" w:cs="Arial"/>
                <w:bCs/>
                <w:sz w:val="20"/>
                <w:szCs w:val="20"/>
              </w:rPr>
              <w:t>she/</w:t>
            </w:r>
            <w:r w:rsidRPr="004F6310">
              <w:rPr>
                <w:rFonts w:ascii="Arial" w:hAnsi="Arial" w:cs="Arial"/>
                <w:bCs/>
                <w:sz w:val="20"/>
                <w:szCs w:val="20"/>
              </w:rPr>
              <w:t>girlfriend/wife cannot get pregnant</w:t>
            </w:r>
          </w:p>
          <w:p w14:paraId="5C7E4D8F" w14:textId="77777777" w:rsidR="00742B4A" w:rsidRDefault="00742B4A" w:rsidP="00742B4A">
            <w:pPr>
              <w:numPr>
                <w:ilvl w:val="1"/>
                <w:numId w:val="1"/>
              </w:numPr>
              <w:tabs>
                <w:tab w:val="clear" w:pos="0"/>
                <w:tab w:val="num" w:pos="324"/>
              </w:tabs>
              <w:spacing w:after="0" w:line="240" w:lineRule="auto"/>
              <w:rPr>
                <w:rFonts w:ascii="Arial" w:hAnsi="Arial" w:cs="Arial"/>
                <w:bCs/>
                <w:sz w:val="20"/>
                <w:szCs w:val="20"/>
              </w:rPr>
            </w:pPr>
            <w:r w:rsidRPr="004F6310">
              <w:rPr>
                <w:rFonts w:ascii="Arial" w:hAnsi="Arial" w:cs="Arial"/>
                <w:bCs/>
                <w:sz w:val="20"/>
                <w:szCs w:val="20"/>
              </w:rPr>
              <w:t xml:space="preserve">[    ] Undecided/Don’t know and </w:t>
            </w:r>
            <w:r>
              <w:rPr>
                <w:rFonts w:ascii="Arial" w:hAnsi="Arial" w:cs="Arial"/>
                <w:bCs/>
                <w:sz w:val="20"/>
                <w:szCs w:val="20"/>
              </w:rPr>
              <w:t>she/</w:t>
            </w:r>
            <w:r w:rsidRPr="004F6310">
              <w:rPr>
                <w:rFonts w:ascii="Arial" w:hAnsi="Arial" w:cs="Arial"/>
                <w:bCs/>
                <w:sz w:val="20"/>
                <w:szCs w:val="20"/>
              </w:rPr>
              <w:t>girlfriend/wife currently pregnant</w:t>
            </w:r>
          </w:p>
          <w:p w14:paraId="747254DE" w14:textId="77777777" w:rsidR="00742B4A" w:rsidRDefault="00742B4A" w:rsidP="00742B4A">
            <w:pPr>
              <w:numPr>
                <w:ilvl w:val="1"/>
                <w:numId w:val="1"/>
              </w:numPr>
              <w:tabs>
                <w:tab w:val="clear" w:pos="0"/>
                <w:tab w:val="num" w:pos="324"/>
              </w:tabs>
              <w:spacing w:after="0" w:line="240" w:lineRule="auto"/>
              <w:rPr>
                <w:rFonts w:ascii="Arial" w:hAnsi="Arial" w:cs="Arial"/>
                <w:sz w:val="32"/>
                <w:szCs w:val="32"/>
              </w:rPr>
            </w:pPr>
            <w:r>
              <w:rPr>
                <w:rFonts w:ascii="Arial" w:hAnsi="Arial" w:cs="Arial"/>
                <w:bCs/>
                <w:sz w:val="20"/>
                <w:szCs w:val="20"/>
              </w:rPr>
              <w:t xml:space="preserve">[    ]  </w:t>
            </w:r>
            <w:r w:rsidRPr="004F6310">
              <w:rPr>
                <w:rFonts w:ascii="Arial" w:hAnsi="Arial" w:cs="Arial"/>
                <w:bCs/>
                <w:sz w:val="20"/>
                <w:szCs w:val="20"/>
              </w:rPr>
              <w:t xml:space="preserve">Undecided/Don’t know and </w:t>
            </w:r>
            <w:r>
              <w:rPr>
                <w:rFonts w:ascii="Arial" w:hAnsi="Arial" w:cs="Arial"/>
                <w:bCs/>
                <w:sz w:val="20"/>
                <w:szCs w:val="20"/>
              </w:rPr>
              <w:t>she/</w:t>
            </w:r>
            <w:r w:rsidRPr="004F6310">
              <w:rPr>
                <w:rFonts w:ascii="Arial" w:hAnsi="Arial" w:cs="Arial"/>
                <w:bCs/>
                <w:sz w:val="20"/>
                <w:szCs w:val="20"/>
              </w:rPr>
              <w:t>girlfriend/wife currently not pregnant or unsure</w:t>
            </w:r>
          </w:p>
        </w:tc>
      </w:tr>
      <w:tr w:rsidR="00742B4A" w:rsidRPr="004F6310" w14:paraId="37A8F358" w14:textId="77777777" w:rsidTr="00A3585B">
        <w:trPr>
          <w:cantSplit/>
          <w:trHeight w:val="51"/>
        </w:trPr>
        <w:tc>
          <w:tcPr>
            <w:tcW w:w="716" w:type="dxa"/>
          </w:tcPr>
          <w:p w14:paraId="57CB6852" w14:textId="77777777" w:rsidR="00742B4A" w:rsidRPr="004F6310" w:rsidRDefault="00742B4A" w:rsidP="00BA6EA8">
            <w:pPr>
              <w:numPr>
                <w:ilvl w:val="0"/>
                <w:numId w:val="1"/>
              </w:numPr>
              <w:spacing w:after="0" w:line="240" w:lineRule="auto"/>
              <w:rPr>
                <w:rFonts w:ascii="Arial" w:hAnsi="Arial" w:cs="Arial"/>
                <w:sz w:val="20"/>
                <w:szCs w:val="20"/>
              </w:rPr>
            </w:pPr>
            <w:bookmarkStart w:id="39" w:name="_Ref289290582"/>
          </w:p>
        </w:tc>
        <w:bookmarkEnd w:id="39"/>
        <w:tc>
          <w:tcPr>
            <w:tcW w:w="4504" w:type="dxa"/>
          </w:tcPr>
          <w:p w14:paraId="316E05A1" w14:textId="77777777" w:rsidR="00742B4A" w:rsidRDefault="00833F03">
            <w:pPr>
              <w:spacing w:after="0"/>
              <w:rPr>
                <w:rFonts w:ascii="Arial" w:hAnsi="Arial" w:cs="Arial"/>
                <w:sz w:val="20"/>
                <w:szCs w:val="20"/>
              </w:rPr>
            </w:pPr>
            <w:r>
              <w:rPr>
                <w:rFonts w:ascii="Arial" w:hAnsi="Arial" w:cs="Arial"/>
                <w:sz w:val="20"/>
                <w:szCs w:val="20"/>
              </w:rPr>
              <w:fldChar w:fldCharType="begin"/>
            </w:r>
            <w:r w:rsidR="00742B4A">
              <w:rPr>
                <w:rFonts w:ascii="Arial" w:hAnsi="Arial" w:cs="Arial"/>
                <w:sz w:val="20"/>
                <w:szCs w:val="20"/>
              </w:rPr>
              <w:instrText xml:space="preserve"> MERGEFIELD "idealnumber" </w:instrText>
            </w:r>
            <w:r w:rsidR="00742B4A">
              <w:rPr>
                <w:rFonts w:ascii="Arial" w:hAnsi="Arial" w:cs="Arial"/>
                <w:noProof/>
                <w:sz w:val="20"/>
                <w:szCs w:val="20"/>
              </w:rPr>
              <w:instrText>«idealnumber»</w:instrText>
            </w:r>
            <w:r>
              <w:rPr>
                <w:rFonts w:ascii="Arial" w:hAnsi="Arial" w:cs="Arial"/>
                <w:sz w:val="20"/>
                <w:szCs w:val="20"/>
              </w:rPr>
              <w:fldChar w:fldCharType="separate"/>
            </w:r>
            <w:r w:rsidR="00E82272" w:rsidRPr="006C59CD">
              <w:rPr>
                <w:rFonts w:ascii="Arial" w:hAnsi="Arial" w:cs="Arial"/>
                <w:noProof/>
                <w:sz w:val="20"/>
                <w:szCs w:val="20"/>
              </w:rPr>
              <w:t>If you could go back to the time you did not have any children (if applicable), what is the ideal number of children that you would like to have by the time you are 50?</w:t>
            </w:r>
            <w:r>
              <w:rPr>
                <w:rFonts w:ascii="Arial" w:hAnsi="Arial" w:cs="Arial"/>
                <w:sz w:val="20"/>
                <w:szCs w:val="20"/>
              </w:rPr>
              <w:fldChar w:fldCharType="end"/>
            </w:r>
            <w:r w:rsidR="00742B4A" w:rsidRPr="004F6310">
              <w:rPr>
                <w:rFonts w:ascii="Arial" w:hAnsi="Arial" w:cs="Arial"/>
                <w:sz w:val="20"/>
                <w:szCs w:val="20"/>
              </w:rPr>
              <w:br/>
            </w:r>
            <w:r w:rsidR="00742B4A" w:rsidRPr="003A67DB">
              <w:rPr>
                <w:rFonts w:ascii="Arial" w:hAnsi="Arial" w:cs="Arial"/>
                <w:b/>
                <w:i/>
                <w:sz w:val="20"/>
                <w:szCs w:val="20"/>
              </w:rPr>
              <w:t>Write -99 for don’t know</w:t>
            </w:r>
          </w:p>
        </w:tc>
        <w:tc>
          <w:tcPr>
            <w:tcW w:w="4950" w:type="dxa"/>
            <w:vAlign w:val="center"/>
          </w:tcPr>
          <w:p w14:paraId="64DAC448" w14:textId="77777777" w:rsidR="00742B4A" w:rsidRDefault="00742B4A" w:rsidP="00BA6EA8">
            <w:pPr>
              <w:spacing w:after="0"/>
              <w:jc w:val="center"/>
              <w:rPr>
                <w:rFonts w:ascii="Arial" w:hAnsi="Arial" w:cs="Arial"/>
                <w:sz w:val="20"/>
                <w:szCs w:val="20"/>
              </w:rPr>
            </w:pPr>
            <w:r w:rsidRPr="004F6310">
              <w:rPr>
                <w:rFonts w:ascii="Arial" w:hAnsi="Arial" w:cs="Arial"/>
                <w:sz w:val="20"/>
                <w:szCs w:val="20"/>
              </w:rPr>
              <w:t>|__|__|</w:t>
            </w:r>
          </w:p>
        </w:tc>
      </w:tr>
      <w:tr w:rsidR="00742B4A" w:rsidRPr="004F6310" w14:paraId="5AC75090" w14:textId="77777777" w:rsidTr="00A3585B">
        <w:trPr>
          <w:cantSplit/>
          <w:trHeight w:val="51"/>
        </w:trPr>
        <w:tc>
          <w:tcPr>
            <w:tcW w:w="716" w:type="dxa"/>
          </w:tcPr>
          <w:p w14:paraId="678C541A" w14:textId="77777777" w:rsidR="00742B4A" w:rsidRPr="004F6310" w:rsidRDefault="00742B4A" w:rsidP="00BA6EA8">
            <w:pPr>
              <w:numPr>
                <w:ilvl w:val="0"/>
                <w:numId w:val="1"/>
              </w:numPr>
              <w:spacing w:after="0" w:line="240" w:lineRule="auto"/>
              <w:rPr>
                <w:rFonts w:ascii="Arial" w:hAnsi="Arial" w:cs="Arial"/>
                <w:sz w:val="20"/>
                <w:szCs w:val="20"/>
              </w:rPr>
            </w:pPr>
          </w:p>
        </w:tc>
        <w:tc>
          <w:tcPr>
            <w:tcW w:w="4504" w:type="dxa"/>
          </w:tcPr>
          <w:p w14:paraId="0D83612F" w14:textId="77777777" w:rsidR="00742B4A" w:rsidRDefault="00833F03">
            <w:pPr>
              <w:spacing w:after="0"/>
            </w:pPr>
            <w:r>
              <w:rPr>
                <w:rFonts w:ascii="Arial" w:hAnsi="Arial" w:cs="Arial"/>
                <w:sz w:val="20"/>
                <w:szCs w:val="20"/>
              </w:rPr>
              <w:fldChar w:fldCharType="begin"/>
            </w:r>
            <w:r w:rsidR="00742B4A">
              <w:rPr>
                <w:rFonts w:ascii="Arial" w:hAnsi="Arial" w:cs="Arial"/>
                <w:sz w:val="20"/>
                <w:szCs w:val="20"/>
              </w:rPr>
              <w:instrText xml:space="preserve"> MERGEFIELD "boysgirlseither" </w:instrText>
            </w:r>
            <w:r w:rsidR="00742B4A">
              <w:rPr>
                <w:rFonts w:ascii="Arial" w:hAnsi="Arial" w:cs="Arial"/>
                <w:noProof/>
                <w:sz w:val="20"/>
                <w:szCs w:val="20"/>
              </w:rPr>
              <w:instrText>«boysgirlseither»</w:instrText>
            </w:r>
            <w:r>
              <w:rPr>
                <w:rFonts w:ascii="Arial" w:hAnsi="Arial" w:cs="Arial"/>
                <w:sz w:val="20"/>
                <w:szCs w:val="20"/>
              </w:rPr>
              <w:fldChar w:fldCharType="separate"/>
            </w:r>
            <w:r w:rsidR="00E82272" w:rsidRPr="006C59CD">
              <w:rPr>
                <w:rFonts w:ascii="Arial" w:hAnsi="Arial" w:cs="Arial"/>
                <w:noProof/>
                <w:sz w:val="20"/>
                <w:szCs w:val="20"/>
              </w:rPr>
              <w:t>How many of these children would you like to be boys, how many would you like to be girls, and for how many would the sex not matter?</w:t>
            </w:r>
            <w:r>
              <w:rPr>
                <w:rFonts w:ascii="Arial" w:hAnsi="Arial" w:cs="Arial"/>
                <w:sz w:val="20"/>
                <w:szCs w:val="20"/>
              </w:rPr>
              <w:fldChar w:fldCharType="end"/>
            </w:r>
          </w:p>
        </w:tc>
        <w:tc>
          <w:tcPr>
            <w:tcW w:w="4950" w:type="dxa"/>
            <w:vAlign w:val="center"/>
          </w:tcPr>
          <w:p w14:paraId="04340598" w14:textId="77777777" w:rsidR="00742B4A" w:rsidRDefault="00742B4A" w:rsidP="00BA6EA8">
            <w:pPr>
              <w:spacing w:after="0" w:line="360" w:lineRule="auto"/>
              <w:jc w:val="center"/>
              <w:rPr>
                <w:rFonts w:ascii="Arial" w:hAnsi="Arial" w:cs="Arial"/>
                <w:sz w:val="20"/>
                <w:szCs w:val="20"/>
              </w:rPr>
            </w:pPr>
            <w:r>
              <w:rPr>
                <w:rFonts w:ascii="Arial" w:hAnsi="Arial" w:cs="Arial"/>
                <w:sz w:val="32"/>
                <w:szCs w:val="32"/>
              </w:rPr>
              <w:t xml:space="preserve"> </w:t>
            </w:r>
            <w:r w:rsidRPr="004F6310">
              <w:rPr>
                <w:rFonts w:ascii="Arial" w:hAnsi="Arial" w:cs="Arial"/>
                <w:sz w:val="20"/>
                <w:szCs w:val="20"/>
              </w:rPr>
              <w:t>|__|__|</w:t>
            </w:r>
            <w:r w:rsidRPr="004F6310">
              <w:rPr>
                <w:rFonts w:ascii="Arial" w:hAnsi="Arial" w:cs="Arial"/>
                <w:sz w:val="32"/>
                <w:szCs w:val="32"/>
              </w:rPr>
              <w:t xml:space="preserve"> </w:t>
            </w:r>
            <w:r w:rsidRPr="004F6310">
              <w:rPr>
                <w:rFonts w:ascii="Arial" w:hAnsi="Arial" w:cs="Arial"/>
                <w:sz w:val="20"/>
                <w:szCs w:val="20"/>
              </w:rPr>
              <w:t>Boys</w:t>
            </w:r>
            <w:r w:rsidRPr="004F6310">
              <w:rPr>
                <w:rFonts w:ascii="Arial" w:hAnsi="Arial" w:cs="Arial"/>
                <w:sz w:val="32"/>
                <w:szCs w:val="32"/>
              </w:rPr>
              <w:br/>
            </w:r>
            <w:r>
              <w:rPr>
                <w:rFonts w:ascii="Arial" w:hAnsi="Arial" w:cs="Arial"/>
                <w:sz w:val="32"/>
                <w:szCs w:val="32"/>
              </w:rPr>
              <w:t xml:space="preserve"> </w:t>
            </w:r>
            <w:r w:rsidRPr="004F6310">
              <w:rPr>
                <w:rFonts w:ascii="Arial" w:hAnsi="Arial" w:cs="Arial"/>
                <w:sz w:val="20"/>
                <w:szCs w:val="20"/>
              </w:rPr>
              <w:t>|__|__|</w:t>
            </w:r>
            <w:r w:rsidRPr="004F6310">
              <w:rPr>
                <w:rFonts w:ascii="Arial" w:hAnsi="Arial" w:cs="Arial"/>
                <w:sz w:val="32"/>
                <w:szCs w:val="32"/>
              </w:rPr>
              <w:t xml:space="preserve"> </w:t>
            </w:r>
            <w:r w:rsidRPr="004F6310">
              <w:rPr>
                <w:rFonts w:ascii="Arial" w:hAnsi="Arial" w:cs="Arial"/>
                <w:sz w:val="20"/>
                <w:szCs w:val="20"/>
              </w:rPr>
              <w:t>Girls</w:t>
            </w:r>
            <w:r w:rsidRPr="004F6310">
              <w:rPr>
                <w:rFonts w:ascii="Arial" w:hAnsi="Arial" w:cs="Arial"/>
                <w:sz w:val="32"/>
                <w:szCs w:val="32"/>
              </w:rPr>
              <w:br/>
            </w:r>
            <w:r>
              <w:rPr>
                <w:rFonts w:ascii="Arial" w:hAnsi="Arial" w:cs="Arial"/>
                <w:sz w:val="32"/>
                <w:szCs w:val="32"/>
              </w:rPr>
              <w:t xml:space="preserve">  </w:t>
            </w:r>
            <w:r w:rsidRPr="004F6310">
              <w:rPr>
                <w:rFonts w:ascii="Arial" w:hAnsi="Arial" w:cs="Arial"/>
                <w:sz w:val="20"/>
                <w:szCs w:val="20"/>
              </w:rPr>
              <w:t>|__|__|</w:t>
            </w:r>
            <w:r w:rsidRPr="004F6310">
              <w:rPr>
                <w:rFonts w:ascii="Arial" w:hAnsi="Arial" w:cs="Arial"/>
                <w:sz w:val="32"/>
                <w:szCs w:val="32"/>
              </w:rPr>
              <w:t xml:space="preserve"> </w:t>
            </w:r>
            <w:r w:rsidRPr="004F6310">
              <w:rPr>
                <w:rFonts w:ascii="Arial" w:hAnsi="Arial" w:cs="Arial"/>
                <w:sz w:val="20"/>
                <w:szCs w:val="20"/>
              </w:rPr>
              <w:t>Either</w:t>
            </w:r>
          </w:p>
        </w:tc>
      </w:tr>
      <w:tr w:rsidR="00742B4A" w:rsidRPr="004F6310" w14:paraId="1A946801" w14:textId="77777777" w:rsidTr="00A3585B">
        <w:trPr>
          <w:cantSplit/>
          <w:trHeight w:val="51"/>
        </w:trPr>
        <w:tc>
          <w:tcPr>
            <w:tcW w:w="716" w:type="dxa"/>
          </w:tcPr>
          <w:p w14:paraId="2B6A94EE" w14:textId="77777777" w:rsidR="00742B4A" w:rsidRPr="004F6310" w:rsidRDefault="00742B4A" w:rsidP="00BA6EA8">
            <w:pPr>
              <w:numPr>
                <w:ilvl w:val="0"/>
                <w:numId w:val="1"/>
              </w:numPr>
              <w:spacing w:after="0" w:line="240" w:lineRule="auto"/>
              <w:rPr>
                <w:rFonts w:ascii="Arial" w:hAnsi="Arial" w:cs="Arial"/>
                <w:sz w:val="20"/>
                <w:szCs w:val="20"/>
              </w:rPr>
            </w:pPr>
          </w:p>
        </w:tc>
        <w:tc>
          <w:tcPr>
            <w:tcW w:w="4504" w:type="dxa"/>
          </w:tcPr>
          <w:p w14:paraId="32E04887" w14:textId="77777777" w:rsidR="00742B4A" w:rsidRDefault="00833F03">
            <w:pPr>
              <w:spacing w:after="0"/>
              <w:rPr>
                <w:b/>
                <w:i/>
              </w:rPr>
            </w:pPr>
            <w:r>
              <w:rPr>
                <w:rFonts w:ascii="Arial" w:hAnsi="Arial" w:cs="Arial"/>
                <w:sz w:val="20"/>
                <w:szCs w:val="20"/>
              </w:rPr>
              <w:fldChar w:fldCharType="begin"/>
            </w:r>
            <w:r w:rsidR="00742B4A">
              <w:rPr>
                <w:rFonts w:ascii="Arial" w:hAnsi="Arial" w:cs="Arial"/>
                <w:sz w:val="20"/>
                <w:szCs w:val="20"/>
              </w:rPr>
              <w:instrText xml:space="preserve"> MERGEFIELD "idealnumspouse" </w:instrText>
            </w:r>
            <w:r w:rsidR="00742B4A">
              <w:rPr>
                <w:rFonts w:ascii="Arial" w:hAnsi="Arial" w:cs="Arial"/>
                <w:noProof/>
                <w:sz w:val="20"/>
                <w:szCs w:val="20"/>
              </w:rPr>
              <w:instrText>«idealnumspouse»</w:instrText>
            </w:r>
            <w:r>
              <w:rPr>
                <w:rFonts w:ascii="Arial" w:hAnsi="Arial" w:cs="Arial"/>
                <w:sz w:val="20"/>
                <w:szCs w:val="20"/>
              </w:rPr>
              <w:fldChar w:fldCharType="separate"/>
            </w:r>
            <w:r w:rsidR="00E82272" w:rsidRPr="006C59CD">
              <w:rPr>
                <w:rFonts w:ascii="Arial" w:hAnsi="Arial" w:cs="Arial"/>
                <w:noProof/>
                <w:sz w:val="20"/>
                <w:szCs w:val="20"/>
              </w:rPr>
              <w:t>What is the ideal number of children that your spouse would like to have by the time he/she is 50?</w:t>
            </w:r>
            <w:r>
              <w:rPr>
                <w:rFonts w:ascii="Arial" w:hAnsi="Arial" w:cs="Arial"/>
                <w:sz w:val="20"/>
                <w:szCs w:val="20"/>
              </w:rPr>
              <w:fldChar w:fldCharType="end"/>
            </w:r>
            <w:r w:rsidR="00742B4A">
              <w:rPr>
                <w:rFonts w:ascii="Arial" w:hAnsi="Arial" w:cs="Arial"/>
                <w:sz w:val="20"/>
                <w:szCs w:val="20"/>
              </w:rPr>
              <w:t xml:space="preserve"> </w:t>
            </w:r>
            <w:r w:rsidR="00742B4A" w:rsidRPr="001D533B">
              <w:rPr>
                <w:rFonts w:ascii="Arial" w:hAnsi="Arial" w:cs="Arial"/>
                <w:b/>
                <w:bCs/>
                <w:i/>
                <w:sz w:val="20"/>
                <w:szCs w:val="20"/>
              </w:rPr>
              <w:t>Write -99 for don’t know and -97 for Non/Applicable</w:t>
            </w:r>
          </w:p>
        </w:tc>
        <w:tc>
          <w:tcPr>
            <w:tcW w:w="4950" w:type="dxa"/>
            <w:vAlign w:val="center"/>
          </w:tcPr>
          <w:p w14:paraId="614B2341" w14:textId="77777777" w:rsidR="00742B4A" w:rsidRDefault="00742B4A" w:rsidP="00BA6EA8">
            <w:pPr>
              <w:spacing w:after="0"/>
              <w:jc w:val="center"/>
              <w:rPr>
                <w:rFonts w:ascii="Arial" w:hAnsi="Arial" w:cs="Arial"/>
                <w:sz w:val="20"/>
                <w:szCs w:val="20"/>
              </w:rPr>
            </w:pPr>
            <w:r w:rsidRPr="004F6310">
              <w:rPr>
                <w:rFonts w:ascii="Arial" w:hAnsi="Arial" w:cs="Arial"/>
                <w:sz w:val="20"/>
                <w:szCs w:val="20"/>
              </w:rPr>
              <w:t>|__|__|</w:t>
            </w:r>
          </w:p>
        </w:tc>
      </w:tr>
      <w:tr w:rsidR="00742B4A" w:rsidRPr="004F6310" w14:paraId="68F4E63E" w14:textId="77777777" w:rsidTr="00A3585B">
        <w:trPr>
          <w:cantSplit/>
          <w:trHeight w:val="51"/>
        </w:trPr>
        <w:tc>
          <w:tcPr>
            <w:tcW w:w="716" w:type="dxa"/>
          </w:tcPr>
          <w:p w14:paraId="4A66BDB6" w14:textId="77777777" w:rsidR="00742B4A" w:rsidRPr="004F6310" w:rsidRDefault="00742B4A" w:rsidP="00BA6EA8">
            <w:pPr>
              <w:numPr>
                <w:ilvl w:val="0"/>
                <w:numId w:val="1"/>
              </w:numPr>
              <w:spacing w:after="0" w:line="240" w:lineRule="auto"/>
              <w:rPr>
                <w:rFonts w:ascii="Arial" w:hAnsi="Arial" w:cs="Arial"/>
                <w:sz w:val="20"/>
                <w:szCs w:val="20"/>
              </w:rPr>
            </w:pPr>
          </w:p>
        </w:tc>
        <w:tc>
          <w:tcPr>
            <w:tcW w:w="4504" w:type="dxa"/>
          </w:tcPr>
          <w:p w14:paraId="6288D6AB" w14:textId="77777777" w:rsidR="00742B4A" w:rsidRDefault="00833F03" w:rsidP="00BA6EA8">
            <w:pPr>
              <w:spacing w:after="0"/>
              <w:rPr>
                <w:rFonts w:ascii="Arial" w:hAnsi="Arial" w:cs="Arial"/>
                <w:iCs/>
                <w:sz w:val="20"/>
                <w:szCs w:val="20"/>
              </w:rPr>
            </w:pPr>
            <w:r>
              <w:rPr>
                <w:rFonts w:ascii="Arial" w:hAnsi="Arial" w:cs="Arial"/>
                <w:sz w:val="20"/>
                <w:szCs w:val="20"/>
              </w:rPr>
              <w:fldChar w:fldCharType="begin"/>
            </w:r>
            <w:r w:rsidR="00742B4A">
              <w:rPr>
                <w:rFonts w:ascii="Arial" w:hAnsi="Arial" w:cs="Arial"/>
                <w:sz w:val="20"/>
                <w:szCs w:val="20"/>
              </w:rPr>
              <w:instrText xml:space="preserve"> MERGEFIELD "decidekids" </w:instrText>
            </w:r>
            <w:r w:rsidR="00742B4A">
              <w:rPr>
                <w:rFonts w:ascii="Arial" w:hAnsi="Arial" w:cs="Arial"/>
                <w:noProof/>
                <w:sz w:val="20"/>
                <w:szCs w:val="20"/>
              </w:rPr>
              <w:instrText>«decidekids»</w:instrText>
            </w:r>
            <w:r>
              <w:rPr>
                <w:rFonts w:ascii="Arial" w:hAnsi="Arial" w:cs="Arial"/>
                <w:sz w:val="20"/>
                <w:szCs w:val="20"/>
              </w:rPr>
              <w:fldChar w:fldCharType="separate"/>
            </w:r>
            <w:r w:rsidR="00E82272" w:rsidRPr="006C59CD">
              <w:rPr>
                <w:rFonts w:ascii="Arial" w:hAnsi="Arial" w:cs="Arial"/>
                <w:noProof/>
                <w:sz w:val="20"/>
                <w:szCs w:val="20"/>
              </w:rPr>
              <w:t>According to you, in a couple, how should the number of children be decided? Should it be primarily the husband's decision, the wife's decision, or a joint decision?</w:t>
            </w:r>
            <w:r>
              <w:rPr>
                <w:rFonts w:ascii="Arial" w:hAnsi="Arial" w:cs="Arial"/>
                <w:sz w:val="20"/>
                <w:szCs w:val="20"/>
              </w:rPr>
              <w:fldChar w:fldCharType="end"/>
            </w:r>
          </w:p>
        </w:tc>
        <w:tc>
          <w:tcPr>
            <w:tcW w:w="4950" w:type="dxa"/>
          </w:tcPr>
          <w:p w14:paraId="36A03903" w14:textId="77777777" w:rsidR="00742B4A" w:rsidRDefault="00742B4A" w:rsidP="00BA6EA8">
            <w:pPr>
              <w:spacing w:after="0"/>
              <w:rPr>
                <w:rFonts w:ascii="Arial" w:hAnsi="Arial" w:cs="Arial"/>
                <w:sz w:val="20"/>
                <w:szCs w:val="20"/>
              </w:rPr>
            </w:pPr>
            <w:r w:rsidRPr="004F6310">
              <w:rPr>
                <w:rFonts w:ascii="Arial" w:hAnsi="Arial" w:cs="Arial"/>
                <w:sz w:val="20"/>
                <w:szCs w:val="20"/>
              </w:rPr>
              <w:t xml:space="preserve">1. [   ]  The wife              </w:t>
            </w:r>
          </w:p>
          <w:p w14:paraId="3BB7E83B" w14:textId="77777777" w:rsidR="00742B4A" w:rsidRDefault="00742B4A" w:rsidP="00BA6EA8">
            <w:pPr>
              <w:spacing w:after="0"/>
              <w:rPr>
                <w:rFonts w:ascii="Arial" w:hAnsi="Arial" w:cs="Arial"/>
                <w:sz w:val="20"/>
                <w:szCs w:val="20"/>
              </w:rPr>
            </w:pPr>
            <w:r w:rsidRPr="004F6310">
              <w:rPr>
                <w:rFonts w:ascii="Arial" w:hAnsi="Arial" w:cs="Arial"/>
                <w:sz w:val="20"/>
                <w:szCs w:val="20"/>
              </w:rPr>
              <w:t>2. [   ]  The husband</w:t>
            </w:r>
          </w:p>
          <w:p w14:paraId="1954E57F" w14:textId="77777777" w:rsidR="00742B4A" w:rsidRDefault="00742B4A" w:rsidP="00BA6EA8">
            <w:pPr>
              <w:spacing w:after="0"/>
              <w:rPr>
                <w:rFonts w:ascii="Arial" w:hAnsi="Arial" w:cs="Arial"/>
                <w:sz w:val="20"/>
                <w:szCs w:val="20"/>
              </w:rPr>
            </w:pPr>
            <w:r w:rsidRPr="004F6310">
              <w:rPr>
                <w:rFonts w:ascii="Arial" w:hAnsi="Arial" w:cs="Arial"/>
                <w:sz w:val="20"/>
                <w:szCs w:val="20"/>
              </w:rPr>
              <w:t>3. [   ]  Both should have an equal say</w:t>
            </w:r>
          </w:p>
        </w:tc>
      </w:tr>
    </w:tbl>
    <w:p w14:paraId="1631BFB4" w14:textId="77777777" w:rsidR="00A3585B" w:rsidRDefault="00A3585B">
      <w:pPr>
        <w:pStyle w:val="Web"/>
        <w:spacing w:before="0" w:beforeAutospacing="0" w:after="0" w:afterAutospacing="0"/>
        <w:rPr>
          <w:rFonts w:ascii="Microsoft Sans Serif" w:hAnsi="Microsoft Sans Serif" w:cs="Microsoft Sans Serif"/>
          <w:b/>
          <w:color w:val="000000"/>
          <w:sz w:val="21"/>
          <w:szCs w:val="21"/>
          <w:u w:val="single"/>
        </w:rPr>
      </w:pPr>
    </w:p>
    <w:p w14:paraId="0D941471" w14:textId="77777777" w:rsidR="00A3585B" w:rsidRDefault="00A3585B">
      <w:pPr>
        <w:pStyle w:val="Web"/>
        <w:spacing w:before="0" w:beforeAutospacing="0" w:after="0" w:afterAutospacing="0"/>
        <w:rPr>
          <w:rFonts w:ascii="Microsoft Sans Serif" w:hAnsi="Microsoft Sans Serif" w:cs="Microsoft Sans Serif"/>
          <w:b/>
          <w:color w:val="000000"/>
          <w:sz w:val="21"/>
          <w:szCs w:val="21"/>
          <w:u w:val="single"/>
        </w:rPr>
      </w:pPr>
    </w:p>
    <w:p w14:paraId="04E0E16F" w14:textId="77777777" w:rsidR="00E8653B" w:rsidRDefault="00E8653B">
      <w:pPr>
        <w:rPr>
          <w:rFonts w:ascii="Arial" w:eastAsia="Times New Roman" w:hAnsi="Arial" w:cs="Arial"/>
          <w:b/>
          <w:color w:val="000000"/>
          <w:sz w:val="24"/>
          <w:szCs w:val="24"/>
          <w:u w:val="single"/>
        </w:rPr>
      </w:pPr>
      <w:r>
        <w:rPr>
          <w:rFonts w:ascii="Arial" w:hAnsi="Arial" w:cs="Arial"/>
          <w:b/>
          <w:color w:val="000000"/>
          <w:u w:val="single"/>
        </w:rPr>
        <w:br w:type="page"/>
      </w:r>
    </w:p>
    <w:p w14:paraId="42352382" w14:textId="77777777" w:rsidR="008F31C2" w:rsidRDefault="008F31C2">
      <w:pPr>
        <w:pStyle w:val="Web"/>
        <w:spacing w:before="0" w:beforeAutospacing="0" w:after="0" w:afterAutospacing="0"/>
        <w:rPr>
          <w:rFonts w:ascii="Arial" w:hAnsi="Arial" w:cs="Arial"/>
          <w:b/>
          <w:color w:val="000000"/>
          <w:u w:val="single"/>
        </w:rPr>
        <w:sectPr w:rsidR="008F31C2" w:rsidSect="0073216E">
          <w:pgSz w:w="11907" w:h="16839" w:code="9"/>
          <w:pgMar w:top="720" w:right="1440" w:bottom="810" w:left="720" w:header="720" w:footer="294" w:gutter="0"/>
          <w:cols w:space="720"/>
          <w:docGrid w:linePitch="360"/>
        </w:sectPr>
      </w:pPr>
    </w:p>
    <w:p w14:paraId="0BA0174F" w14:textId="77777777" w:rsidR="00D271C8" w:rsidRDefault="00FC63A1">
      <w:pPr>
        <w:pStyle w:val="Web"/>
        <w:spacing w:before="0" w:beforeAutospacing="0" w:after="0" w:afterAutospacing="0"/>
        <w:rPr>
          <w:rFonts w:ascii="Arial" w:hAnsi="Arial" w:cs="Arial"/>
          <w:b/>
          <w:color w:val="000000"/>
          <w:u w:val="single"/>
        </w:rPr>
      </w:pPr>
      <w:r w:rsidRPr="00060D42">
        <w:rPr>
          <w:rFonts w:ascii="Arial" w:hAnsi="Arial" w:cs="Arial"/>
          <w:b/>
          <w:color w:val="000000"/>
          <w:u w:val="single"/>
        </w:rPr>
        <w:lastRenderedPageBreak/>
        <w:t>B</w:t>
      </w:r>
      <w:r w:rsidR="00060D42">
        <w:rPr>
          <w:rFonts w:ascii="Arial" w:hAnsi="Arial" w:cs="Arial"/>
          <w:b/>
          <w:color w:val="000000"/>
          <w:u w:val="single"/>
        </w:rPr>
        <w:t>8</w:t>
      </w:r>
      <w:r w:rsidRPr="00060D42">
        <w:rPr>
          <w:rFonts w:ascii="Arial" w:hAnsi="Arial" w:cs="Arial"/>
          <w:b/>
          <w:color w:val="000000"/>
          <w:u w:val="single"/>
        </w:rPr>
        <w:t>. Contraception</w:t>
      </w:r>
    </w:p>
    <w:p w14:paraId="17AAE674" w14:textId="77777777" w:rsidR="00E8653B" w:rsidRPr="00060D42" w:rsidRDefault="00E8653B">
      <w:pPr>
        <w:pStyle w:val="Web"/>
        <w:spacing w:before="0" w:beforeAutospacing="0" w:after="0" w:afterAutospacing="0"/>
        <w:rPr>
          <w:rFonts w:ascii="Arial" w:hAnsi="Arial" w:cs="Arial"/>
          <w:b/>
          <w:color w:val="000000"/>
          <w:u w:val="single"/>
        </w:rPr>
      </w:pPr>
      <w:r w:rsidRPr="004F4D31">
        <w:rPr>
          <w:rFonts w:ascii="Arial" w:hAnsi="Arial" w:cs="Arial"/>
          <w:b/>
          <w:bCs/>
          <w:i/>
          <w:iCs/>
          <w:sz w:val="20"/>
          <w:szCs w:val="20"/>
        </w:rPr>
        <w:t xml:space="preserve">FO: </w:t>
      </w:r>
      <w:r w:rsidR="00CD1659" w:rsidRPr="00A64845">
        <w:rPr>
          <w:rFonts w:ascii="Arial" w:hAnsi="Arial" w:cs="Arial"/>
          <w:bCs/>
          <w:i/>
          <w:iCs/>
          <w:sz w:val="20"/>
          <w:szCs w:val="20"/>
        </w:rPr>
        <w:t xml:space="preserve">Now I would like to talk about family planning - the various ways or methods that </w:t>
      </w:r>
      <w:r w:rsidR="00CD1659">
        <w:rPr>
          <w:rFonts w:ascii="Arial" w:hAnsi="Arial" w:cs="Arial"/>
          <w:bCs/>
          <w:i/>
          <w:iCs/>
          <w:sz w:val="20"/>
          <w:szCs w:val="20"/>
        </w:rPr>
        <w:t>men or women</w:t>
      </w:r>
      <w:r w:rsidR="00CD1659" w:rsidRPr="00A64845">
        <w:rPr>
          <w:rFonts w:ascii="Arial" w:hAnsi="Arial" w:cs="Arial"/>
          <w:bCs/>
          <w:i/>
          <w:iCs/>
          <w:sz w:val="20"/>
          <w:szCs w:val="20"/>
        </w:rPr>
        <w:t xml:space="preserve"> can use to delay or avoid a pregnancy</w:t>
      </w:r>
    </w:p>
    <w:p w14:paraId="12579ED3" w14:textId="77777777" w:rsidR="003F54B8" w:rsidRPr="003F54B8" w:rsidRDefault="003F54B8">
      <w:pPr>
        <w:pStyle w:val="Web"/>
        <w:spacing w:before="0" w:beforeAutospacing="0" w:after="0" w:afterAutospacing="0"/>
        <w:rPr>
          <w:rFonts w:ascii="Microsoft Sans Serif" w:hAnsi="Microsoft Sans Serif" w:cs="Microsoft Sans Serif"/>
          <w:b/>
          <w:color w:val="000000"/>
          <w:sz w:val="21"/>
          <w:szCs w:val="21"/>
          <w:u w:val="single"/>
        </w:rPr>
      </w:pPr>
    </w:p>
    <w:tbl>
      <w:tblPr>
        <w:tblW w:w="1526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720"/>
        <w:gridCol w:w="4277"/>
        <w:gridCol w:w="2827"/>
        <w:gridCol w:w="1530"/>
        <w:gridCol w:w="3606"/>
        <w:gridCol w:w="2303"/>
      </w:tblGrid>
      <w:tr w:rsidR="00CD1659" w:rsidRPr="00A64845" w14:paraId="0FAC544B" w14:textId="77777777" w:rsidTr="008F31C2">
        <w:trPr>
          <w:cantSplit/>
          <w:trHeight w:val="58"/>
          <w:tblHeader/>
        </w:trPr>
        <w:tc>
          <w:tcPr>
            <w:tcW w:w="720" w:type="dxa"/>
            <w:shd w:val="clear" w:color="auto" w:fill="BFBFBF" w:themeFill="background1" w:themeFillShade="BF"/>
          </w:tcPr>
          <w:p w14:paraId="4674BE59" w14:textId="77777777" w:rsidR="00CD1659" w:rsidRDefault="00CD1659" w:rsidP="0006212C">
            <w:pPr>
              <w:spacing w:after="0"/>
              <w:rPr>
                <w:rFonts w:ascii="Arial" w:hAnsi="Arial" w:cs="Arial"/>
                <w:sz w:val="20"/>
                <w:szCs w:val="20"/>
              </w:rPr>
            </w:pPr>
          </w:p>
        </w:tc>
        <w:tc>
          <w:tcPr>
            <w:tcW w:w="4277" w:type="dxa"/>
            <w:shd w:val="clear" w:color="auto" w:fill="BFBFBF" w:themeFill="background1" w:themeFillShade="BF"/>
          </w:tcPr>
          <w:p w14:paraId="07B730EE" w14:textId="77777777" w:rsidR="00CD1659" w:rsidRDefault="00CD1659" w:rsidP="00A50D5C">
            <w:pPr>
              <w:spacing w:after="0"/>
              <w:rPr>
                <w:rFonts w:ascii="Arial" w:hAnsi="Arial" w:cs="Arial"/>
                <w:b/>
                <w:sz w:val="20"/>
                <w:szCs w:val="20"/>
              </w:rPr>
            </w:pPr>
            <w:r>
              <w:rPr>
                <w:rFonts w:ascii="Arial" w:hAnsi="Arial" w:cs="Arial"/>
                <w:b/>
                <w:sz w:val="20"/>
                <w:szCs w:val="20"/>
              </w:rPr>
              <w:t>FO: Ask b, c, and d for each method mentioned spontaneously. Then ask a, b, c, &amp; d for the remaining methods not mentioned by the respondent.</w:t>
            </w:r>
          </w:p>
        </w:tc>
        <w:tc>
          <w:tcPr>
            <w:tcW w:w="2827" w:type="dxa"/>
            <w:shd w:val="clear" w:color="auto" w:fill="BFBFBF" w:themeFill="background1" w:themeFillShade="BF"/>
          </w:tcPr>
          <w:p w14:paraId="19DCD0B6" w14:textId="77777777" w:rsidR="00CD1659" w:rsidRDefault="00CD1659" w:rsidP="00A50D5C">
            <w:pPr>
              <w:spacing w:after="0"/>
              <w:rPr>
                <w:rFonts w:ascii="Arial" w:hAnsi="Arial" w:cs="Arial"/>
                <w:sz w:val="20"/>
                <w:szCs w:val="20"/>
              </w:rPr>
            </w:pPr>
            <w:r w:rsidRPr="00BC2D4A">
              <w:rPr>
                <w:rFonts w:ascii="Arial" w:hAnsi="Arial" w:cs="Arial"/>
                <w:b/>
                <w:sz w:val="20"/>
                <w:szCs w:val="20"/>
              </w:rPr>
              <w:t xml:space="preserve">a. Which ways of family planning have you heard about? </w:t>
            </w:r>
            <w:r w:rsidRPr="00E259E6">
              <w:rPr>
                <w:rFonts w:ascii="Arial" w:hAnsi="Arial" w:cs="Arial"/>
                <w:i/>
                <w:sz w:val="20"/>
                <w:szCs w:val="20"/>
              </w:rPr>
              <w:t xml:space="preserve">For methods not mentioned, ask: </w:t>
            </w:r>
            <w:r w:rsidRPr="00E259E6">
              <w:rPr>
                <w:rFonts w:ascii="Arial" w:hAnsi="Arial" w:cs="Arial"/>
                <w:sz w:val="20"/>
                <w:szCs w:val="20"/>
              </w:rPr>
              <w:t xml:space="preserve"> </w:t>
            </w:r>
            <w:r w:rsidRPr="003A67DB">
              <w:rPr>
                <w:rFonts w:ascii="Arial" w:hAnsi="Arial" w:cs="Arial"/>
                <w:b/>
                <w:sz w:val="20"/>
                <w:szCs w:val="20"/>
              </w:rPr>
              <w:t>Have you ever heard of (METHOD)?</w:t>
            </w:r>
          </w:p>
        </w:tc>
        <w:tc>
          <w:tcPr>
            <w:tcW w:w="1530" w:type="dxa"/>
            <w:shd w:val="clear" w:color="auto" w:fill="BFBFBF" w:themeFill="background1" w:themeFillShade="BF"/>
          </w:tcPr>
          <w:p w14:paraId="473F9D13" w14:textId="77777777" w:rsidR="00CD1659" w:rsidRDefault="00CD1659" w:rsidP="00A50D5C">
            <w:pPr>
              <w:spacing w:after="0"/>
              <w:rPr>
                <w:rFonts w:ascii="Arial" w:hAnsi="Arial" w:cs="Arial"/>
                <w:b/>
                <w:sz w:val="20"/>
                <w:szCs w:val="20"/>
              </w:rPr>
            </w:pPr>
            <w:r w:rsidRPr="00BC2D4A">
              <w:rPr>
                <w:rFonts w:ascii="Arial" w:hAnsi="Arial" w:cs="Arial"/>
                <w:b/>
                <w:sz w:val="20"/>
                <w:szCs w:val="20"/>
              </w:rPr>
              <w:t>b. Do you know where you could get (METHOD)?</w:t>
            </w:r>
          </w:p>
        </w:tc>
        <w:tc>
          <w:tcPr>
            <w:tcW w:w="3606" w:type="dxa"/>
            <w:shd w:val="clear" w:color="auto" w:fill="BFBFBF" w:themeFill="background1" w:themeFillShade="BF"/>
          </w:tcPr>
          <w:p w14:paraId="6E79BC43" w14:textId="77777777" w:rsidR="00CD1659" w:rsidRDefault="00CD1659" w:rsidP="00A50D5C">
            <w:pPr>
              <w:spacing w:after="0"/>
              <w:rPr>
                <w:rFonts w:ascii="Arial" w:hAnsi="Arial" w:cs="Arial"/>
                <w:b/>
                <w:sz w:val="20"/>
                <w:szCs w:val="20"/>
              </w:rPr>
            </w:pPr>
            <w:r w:rsidRPr="00BC2D4A">
              <w:rPr>
                <w:rFonts w:ascii="Arial" w:hAnsi="Arial" w:cs="Arial"/>
                <w:b/>
                <w:sz w:val="20"/>
                <w:szCs w:val="20"/>
              </w:rPr>
              <w:t>c. Have you ever used (METHOD)?</w:t>
            </w:r>
          </w:p>
          <w:p w14:paraId="4F3858CA" w14:textId="77777777" w:rsidR="00CD1659" w:rsidRPr="003F54B8" w:rsidRDefault="00CD1659" w:rsidP="00A50D5C">
            <w:pPr>
              <w:spacing w:after="0"/>
              <w:rPr>
                <w:rFonts w:ascii="Arial" w:hAnsi="Arial" w:cs="Arial"/>
                <w:i/>
                <w:sz w:val="20"/>
                <w:szCs w:val="20"/>
              </w:rPr>
            </w:pPr>
            <w:r>
              <w:rPr>
                <w:rFonts w:ascii="Arial" w:hAnsi="Arial" w:cs="Arial"/>
                <w:i/>
                <w:sz w:val="20"/>
                <w:szCs w:val="20"/>
              </w:rPr>
              <w:t>Include if partner used the method</w:t>
            </w:r>
          </w:p>
        </w:tc>
        <w:tc>
          <w:tcPr>
            <w:tcW w:w="2303" w:type="dxa"/>
            <w:shd w:val="clear" w:color="auto" w:fill="BFBFBF" w:themeFill="background1" w:themeFillShade="BF"/>
          </w:tcPr>
          <w:p w14:paraId="3FB3205D" w14:textId="77777777" w:rsidR="00CD1659" w:rsidRDefault="00CD1659" w:rsidP="00A50D5C">
            <w:pPr>
              <w:spacing w:after="0"/>
              <w:rPr>
                <w:rFonts w:ascii="Arial" w:hAnsi="Arial" w:cs="Arial"/>
                <w:b/>
                <w:sz w:val="20"/>
                <w:szCs w:val="20"/>
              </w:rPr>
            </w:pPr>
            <w:r w:rsidRPr="00BC2D4A">
              <w:rPr>
                <w:rFonts w:ascii="Arial" w:hAnsi="Arial" w:cs="Arial"/>
                <w:b/>
                <w:sz w:val="20"/>
                <w:szCs w:val="20"/>
              </w:rPr>
              <w:t xml:space="preserve">d. </w:t>
            </w:r>
            <w:r>
              <w:rPr>
                <w:rFonts w:ascii="Arial" w:hAnsi="Arial" w:cs="Arial"/>
                <w:b/>
                <w:sz w:val="20"/>
                <w:szCs w:val="20"/>
              </w:rPr>
              <w:t>How old were you w</w:t>
            </w:r>
            <w:r w:rsidRPr="00BC2D4A">
              <w:rPr>
                <w:rFonts w:ascii="Arial" w:hAnsi="Arial" w:cs="Arial"/>
                <w:b/>
                <w:sz w:val="20"/>
                <w:szCs w:val="20"/>
              </w:rPr>
              <w:t>hen you first use</w:t>
            </w:r>
            <w:r>
              <w:rPr>
                <w:rFonts w:ascii="Arial" w:hAnsi="Arial" w:cs="Arial"/>
                <w:b/>
                <w:sz w:val="20"/>
                <w:szCs w:val="20"/>
              </w:rPr>
              <w:t>d (</w:t>
            </w:r>
            <w:r w:rsidRPr="00BC2D4A">
              <w:rPr>
                <w:rFonts w:ascii="Arial" w:hAnsi="Arial" w:cs="Arial"/>
                <w:b/>
                <w:sz w:val="20"/>
                <w:szCs w:val="20"/>
              </w:rPr>
              <w:t>METHOD)?</w:t>
            </w:r>
          </w:p>
          <w:p w14:paraId="55ED679A" w14:textId="77777777" w:rsidR="00CD1659" w:rsidRDefault="00CD1659" w:rsidP="00A50D5C">
            <w:pPr>
              <w:spacing w:after="0"/>
              <w:rPr>
                <w:rFonts w:ascii="Arial" w:hAnsi="Arial" w:cs="Arial"/>
                <w:i/>
                <w:sz w:val="20"/>
                <w:szCs w:val="20"/>
              </w:rPr>
            </w:pPr>
            <w:r w:rsidRPr="00480854">
              <w:rPr>
                <w:rFonts w:ascii="Arial" w:hAnsi="Arial" w:cs="Arial"/>
                <w:i/>
                <w:sz w:val="20"/>
                <w:szCs w:val="20"/>
              </w:rPr>
              <w:t>Write 99 if Don’t Know</w:t>
            </w:r>
          </w:p>
        </w:tc>
      </w:tr>
      <w:tr w:rsidR="008810F5" w:rsidRPr="00A64845" w14:paraId="2F5AFA9C" w14:textId="77777777" w:rsidTr="008F31C2">
        <w:trPr>
          <w:cantSplit/>
          <w:trHeight w:val="58"/>
        </w:trPr>
        <w:tc>
          <w:tcPr>
            <w:tcW w:w="720" w:type="dxa"/>
          </w:tcPr>
          <w:p w14:paraId="612A7073" w14:textId="77777777" w:rsidR="008810F5" w:rsidRDefault="008810F5" w:rsidP="0006212C">
            <w:pPr>
              <w:numPr>
                <w:ilvl w:val="0"/>
                <w:numId w:val="1"/>
              </w:numPr>
              <w:spacing w:after="0" w:line="240" w:lineRule="auto"/>
              <w:rPr>
                <w:rFonts w:ascii="Arial" w:eastAsia="SimSun" w:hAnsi="Arial" w:cs="Arial"/>
                <w:sz w:val="20"/>
                <w:szCs w:val="20"/>
                <w:lang w:eastAsia="zh-CN"/>
              </w:rPr>
            </w:pPr>
            <w:bookmarkStart w:id="40" w:name="_Ref289234610"/>
          </w:p>
        </w:tc>
        <w:bookmarkEnd w:id="40"/>
        <w:tc>
          <w:tcPr>
            <w:tcW w:w="4277" w:type="dxa"/>
          </w:tcPr>
          <w:p w14:paraId="3428D640" w14:textId="77777777" w:rsidR="005256EC" w:rsidRPr="002665F3" w:rsidRDefault="00833F03">
            <w:pPr>
              <w:spacing w:after="0"/>
              <w:rPr>
                <w:rFonts w:ascii="Arial" w:hAnsi="Arial" w:cs="Arial"/>
                <w:sz w:val="20"/>
                <w:szCs w:val="20"/>
              </w:rPr>
            </w:pPr>
            <w:r w:rsidRPr="002665F3">
              <w:rPr>
                <w:rFonts w:ascii="Arial" w:hAnsi="Arial" w:cs="Arial"/>
                <w:sz w:val="20"/>
                <w:szCs w:val="20"/>
              </w:rPr>
              <w:fldChar w:fldCharType="begin"/>
            </w:r>
            <w:r w:rsidR="006062CA" w:rsidRPr="002665F3">
              <w:rPr>
                <w:rFonts w:ascii="Arial" w:hAnsi="Arial" w:cs="Arial"/>
                <w:sz w:val="20"/>
                <w:szCs w:val="20"/>
              </w:rPr>
              <w:instrText xml:space="preserve"> MERGEFIELD "malecondom" </w:instrText>
            </w:r>
            <w:r w:rsidR="000A1C04" w:rsidRPr="002665F3">
              <w:rPr>
                <w:rFonts w:ascii="Arial" w:hAnsi="Arial" w:cs="Arial"/>
                <w:noProof/>
                <w:sz w:val="20"/>
                <w:szCs w:val="20"/>
              </w:rPr>
              <w:instrText>«malecondom»</w:instrText>
            </w:r>
            <w:r w:rsidRPr="002665F3">
              <w:rPr>
                <w:rFonts w:ascii="Arial" w:hAnsi="Arial" w:cs="Arial"/>
                <w:sz w:val="20"/>
                <w:szCs w:val="20"/>
              </w:rPr>
              <w:fldChar w:fldCharType="separate"/>
            </w:r>
            <w:r w:rsidR="00E82272" w:rsidRPr="006C59CD">
              <w:rPr>
                <w:rFonts w:ascii="Arial" w:hAnsi="Arial" w:cs="Arial"/>
                <w:noProof/>
                <w:sz w:val="20"/>
                <w:szCs w:val="20"/>
              </w:rPr>
              <w:t>Male Condom - Men can put a rubber sheath on their penis before sexual intercourse.</w:t>
            </w:r>
            <w:r w:rsidRPr="002665F3">
              <w:rPr>
                <w:rFonts w:ascii="Arial" w:hAnsi="Arial" w:cs="Arial"/>
                <w:sz w:val="20"/>
                <w:szCs w:val="20"/>
              </w:rPr>
              <w:fldChar w:fldCharType="end"/>
            </w:r>
            <w:r w:rsidR="006062CA" w:rsidRPr="002665F3" w:rsidDel="006062CA">
              <w:rPr>
                <w:rFonts w:ascii="Arial" w:hAnsi="Arial" w:cs="Arial"/>
                <w:sz w:val="20"/>
                <w:szCs w:val="20"/>
              </w:rPr>
              <w:t xml:space="preserve"> </w:t>
            </w:r>
          </w:p>
        </w:tc>
        <w:tc>
          <w:tcPr>
            <w:tcW w:w="10266" w:type="dxa"/>
            <w:gridSpan w:val="4"/>
          </w:tcPr>
          <w:p w14:paraId="1DB0335D" w14:textId="77777777" w:rsidR="007E4121" w:rsidRDefault="008810F5">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r w:rsidR="003F54B8">
              <w:rPr>
                <w:rFonts w:ascii="Arial" w:hAnsi="Arial" w:cs="Arial"/>
                <w:sz w:val="20"/>
                <w:szCs w:val="20"/>
              </w:rPr>
              <w:t xml:space="preserve"> </w:t>
            </w:r>
            <w:r w:rsidR="003F54B8">
              <w:rPr>
                <w:rFonts w:ascii="Arial" w:hAnsi="Arial" w:cs="Arial"/>
                <w:b/>
                <w:sz w:val="20"/>
                <w:szCs w:val="20"/>
              </w:rPr>
              <w:t>&gt;&gt; Prompt for another method</w:t>
            </w:r>
          </w:p>
          <w:p w14:paraId="0BAF2FA9" w14:textId="77777777" w:rsidR="007E4121" w:rsidRDefault="008810F5">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r w:rsidR="003F54B8">
              <w:rPr>
                <w:rFonts w:ascii="Arial" w:hAnsi="Arial" w:cs="Arial"/>
                <w:sz w:val="20"/>
                <w:szCs w:val="20"/>
              </w:rPr>
              <w:t xml:space="preserve"> </w:t>
            </w:r>
            <w:r w:rsidR="003F54B8">
              <w:rPr>
                <w:rFonts w:ascii="Arial" w:hAnsi="Arial" w:cs="Arial"/>
                <w:b/>
                <w:sz w:val="20"/>
                <w:szCs w:val="20"/>
              </w:rPr>
              <w:t>&gt;&gt; Prompt for another method</w:t>
            </w:r>
          </w:p>
          <w:p w14:paraId="5AC414B3" w14:textId="77777777" w:rsidR="00D271C8" w:rsidRDefault="008810F5" w:rsidP="003F54B8">
            <w:pPr>
              <w:spacing w:after="0"/>
              <w:rPr>
                <w:rFonts w:ascii="Arial" w:hAnsi="Arial" w:cs="Arial"/>
                <w:sz w:val="20"/>
                <w:szCs w:val="20"/>
              </w:rPr>
            </w:pPr>
            <w:r>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sidR="003F54B8">
              <w:rPr>
                <w:rFonts w:ascii="Arial" w:hAnsi="Arial" w:cs="Arial"/>
                <w:sz w:val="20"/>
                <w:szCs w:val="20"/>
              </w:rPr>
              <w:t xml:space="preserve"> </w:t>
            </w:r>
            <w:r w:rsidR="003F54B8">
              <w:rPr>
                <w:rFonts w:ascii="Arial" w:hAnsi="Arial" w:cs="Arial"/>
                <w:b/>
                <w:sz w:val="20"/>
                <w:szCs w:val="20"/>
              </w:rPr>
              <w:t>&gt;&gt; Prompt for another method</w:t>
            </w:r>
          </w:p>
        </w:tc>
      </w:tr>
      <w:tr w:rsidR="008810F5" w:rsidRPr="00A64845" w14:paraId="4B4CFD95" w14:textId="77777777" w:rsidTr="008F31C2">
        <w:trPr>
          <w:cantSplit/>
          <w:trHeight w:val="58"/>
        </w:trPr>
        <w:tc>
          <w:tcPr>
            <w:tcW w:w="720" w:type="dxa"/>
          </w:tcPr>
          <w:p w14:paraId="504CF582" w14:textId="77777777" w:rsidR="008810F5" w:rsidRDefault="008810F5" w:rsidP="0006212C">
            <w:pPr>
              <w:numPr>
                <w:ilvl w:val="0"/>
                <w:numId w:val="1"/>
              </w:numPr>
              <w:spacing w:after="0" w:line="240" w:lineRule="auto"/>
              <w:rPr>
                <w:rFonts w:ascii="Arial" w:eastAsia="SimSun" w:hAnsi="Arial" w:cs="Arial"/>
                <w:sz w:val="20"/>
                <w:szCs w:val="20"/>
                <w:lang w:eastAsia="zh-CN"/>
              </w:rPr>
            </w:pPr>
            <w:bookmarkStart w:id="41" w:name="_Ref289204901"/>
          </w:p>
        </w:tc>
        <w:bookmarkEnd w:id="41"/>
        <w:tc>
          <w:tcPr>
            <w:tcW w:w="4277" w:type="dxa"/>
          </w:tcPr>
          <w:p w14:paraId="337356F7" w14:textId="77777777" w:rsidR="005256EC" w:rsidRPr="002665F3" w:rsidRDefault="00833F03">
            <w:pPr>
              <w:spacing w:after="0"/>
              <w:rPr>
                <w:rFonts w:ascii="Arial" w:hAnsi="Arial" w:cs="Arial"/>
                <w:sz w:val="20"/>
                <w:szCs w:val="20"/>
              </w:rPr>
            </w:pPr>
            <w:r w:rsidRPr="002665F3">
              <w:rPr>
                <w:rFonts w:ascii="Arial" w:hAnsi="Arial" w:cs="Arial"/>
                <w:sz w:val="20"/>
                <w:szCs w:val="20"/>
              </w:rPr>
              <w:fldChar w:fldCharType="begin"/>
            </w:r>
            <w:r w:rsidR="006062CA" w:rsidRPr="002665F3">
              <w:rPr>
                <w:rFonts w:ascii="Arial" w:hAnsi="Arial" w:cs="Arial"/>
                <w:sz w:val="20"/>
                <w:szCs w:val="20"/>
              </w:rPr>
              <w:instrText xml:space="preserve"> MERGEFIELD "malesterile" </w:instrText>
            </w:r>
            <w:r w:rsidR="000A1C04" w:rsidRPr="002665F3">
              <w:rPr>
                <w:rFonts w:ascii="Arial" w:hAnsi="Arial" w:cs="Arial"/>
                <w:noProof/>
                <w:sz w:val="20"/>
                <w:szCs w:val="20"/>
              </w:rPr>
              <w:instrText>«malesterile»</w:instrText>
            </w:r>
            <w:r w:rsidRPr="002665F3">
              <w:rPr>
                <w:rFonts w:ascii="Arial" w:hAnsi="Arial" w:cs="Arial"/>
                <w:sz w:val="20"/>
                <w:szCs w:val="20"/>
              </w:rPr>
              <w:fldChar w:fldCharType="separate"/>
            </w:r>
            <w:r w:rsidR="00E82272" w:rsidRPr="006C59CD">
              <w:rPr>
                <w:rFonts w:ascii="Arial" w:hAnsi="Arial" w:cs="Arial"/>
                <w:noProof/>
                <w:sz w:val="20"/>
                <w:szCs w:val="20"/>
              </w:rPr>
              <w:t>Male Sterilization - Men can have an operation to avoid having any more children.</w:t>
            </w:r>
            <w:r w:rsidRPr="002665F3">
              <w:rPr>
                <w:rFonts w:ascii="Arial" w:hAnsi="Arial" w:cs="Arial"/>
                <w:sz w:val="20"/>
                <w:szCs w:val="20"/>
              </w:rPr>
              <w:fldChar w:fldCharType="end"/>
            </w:r>
            <w:r w:rsidR="006062CA" w:rsidRPr="002665F3" w:rsidDel="006062CA">
              <w:rPr>
                <w:rFonts w:ascii="Arial" w:hAnsi="Arial" w:cs="Arial"/>
                <w:sz w:val="20"/>
                <w:szCs w:val="20"/>
              </w:rPr>
              <w:t xml:space="preserve"> </w:t>
            </w:r>
          </w:p>
        </w:tc>
        <w:tc>
          <w:tcPr>
            <w:tcW w:w="2827" w:type="dxa"/>
          </w:tcPr>
          <w:p w14:paraId="6ADC1A4B"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18E9A3EA"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5641F470" w14:textId="77777777" w:rsidR="008810F5" w:rsidRDefault="008810F5" w:rsidP="00D20140">
            <w:pPr>
              <w:spacing w:after="0"/>
              <w:rPr>
                <w:rFonts w:ascii="Arial" w:hAnsi="Arial" w:cs="Arial"/>
                <w:sz w:val="20"/>
                <w:szCs w:val="20"/>
              </w:rPr>
            </w:pPr>
            <w:r>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3B4B61E0"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55F6AB83"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731E91F6"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76D26E3E" w14:textId="77777777" w:rsidR="008810F5" w:rsidRDefault="008810F5" w:rsidP="0006212C">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003F54B8">
              <w:rPr>
                <w:rFonts w:ascii="Arial" w:hAnsi="Arial" w:cs="Arial"/>
                <w:b/>
                <w:sz w:val="20"/>
                <w:szCs w:val="20"/>
              </w:rPr>
              <w:t xml:space="preserve"> </w:t>
            </w:r>
            <w:r>
              <w:rPr>
                <w:rFonts w:ascii="Arial" w:hAnsi="Arial" w:cs="Arial"/>
                <w:b/>
                <w:sz w:val="20"/>
                <w:szCs w:val="20"/>
              </w:rPr>
              <w:t>Next Method</w:t>
            </w:r>
          </w:p>
          <w:p w14:paraId="01DC45AD" w14:textId="77777777" w:rsidR="003F54B8" w:rsidRDefault="003F54B8" w:rsidP="003F54B8">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7A69A8C7" w14:textId="77777777" w:rsidR="000531DC" w:rsidRPr="003F54B8" w:rsidRDefault="000531DC" w:rsidP="000531DC">
            <w:pPr>
              <w:spacing w:after="0"/>
              <w:rPr>
                <w:rFonts w:ascii="Arial" w:hAnsi="Arial" w:cs="Arial"/>
                <w:b/>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427CDD92"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600CFC12" w14:textId="77777777" w:rsidTr="008F31C2">
        <w:trPr>
          <w:cantSplit/>
          <w:trHeight w:val="58"/>
        </w:trPr>
        <w:tc>
          <w:tcPr>
            <w:tcW w:w="720" w:type="dxa"/>
          </w:tcPr>
          <w:p w14:paraId="63A92B46"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6BEDF6B7" w14:textId="77777777" w:rsidR="008810F5" w:rsidRPr="002665F3" w:rsidRDefault="00833F03" w:rsidP="0006212C">
            <w:pPr>
              <w:spacing w:after="0"/>
              <w:rPr>
                <w:rFonts w:ascii="Arial" w:hAnsi="Arial" w:cs="Arial"/>
                <w:sz w:val="20"/>
                <w:szCs w:val="20"/>
              </w:rPr>
            </w:pPr>
            <w:r w:rsidRPr="002665F3">
              <w:rPr>
                <w:rFonts w:ascii="Arial" w:hAnsi="Arial" w:cs="Arial"/>
                <w:sz w:val="20"/>
                <w:szCs w:val="20"/>
              </w:rPr>
              <w:fldChar w:fldCharType="begin"/>
            </w:r>
            <w:r w:rsidR="006062CA" w:rsidRPr="002665F3">
              <w:rPr>
                <w:rFonts w:ascii="Arial" w:hAnsi="Arial" w:cs="Arial"/>
                <w:sz w:val="20"/>
                <w:szCs w:val="20"/>
              </w:rPr>
              <w:instrText xml:space="preserve"> MERGEFIELD "femcondom" </w:instrText>
            </w:r>
            <w:r w:rsidR="000A1C04" w:rsidRPr="002665F3">
              <w:rPr>
                <w:rFonts w:ascii="Arial" w:hAnsi="Arial" w:cs="Arial"/>
                <w:noProof/>
                <w:sz w:val="20"/>
                <w:szCs w:val="20"/>
              </w:rPr>
              <w:instrText>«femcondom»</w:instrText>
            </w:r>
            <w:r w:rsidRPr="002665F3">
              <w:rPr>
                <w:rFonts w:ascii="Arial" w:hAnsi="Arial" w:cs="Arial"/>
                <w:sz w:val="20"/>
                <w:szCs w:val="20"/>
              </w:rPr>
              <w:fldChar w:fldCharType="separate"/>
            </w:r>
            <w:r w:rsidR="00E82272" w:rsidRPr="006C59CD">
              <w:rPr>
                <w:rFonts w:ascii="Arial" w:hAnsi="Arial" w:cs="Arial"/>
                <w:noProof/>
                <w:sz w:val="20"/>
                <w:szCs w:val="20"/>
              </w:rPr>
              <w:t>Female Condom - Women can place a sheath in their vagina before sexual intercourse.</w:t>
            </w:r>
            <w:r w:rsidRPr="002665F3">
              <w:rPr>
                <w:rFonts w:ascii="Arial" w:hAnsi="Arial" w:cs="Arial"/>
                <w:sz w:val="20"/>
                <w:szCs w:val="20"/>
              </w:rPr>
              <w:fldChar w:fldCharType="end"/>
            </w:r>
          </w:p>
        </w:tc>
        <w:tc>
          <w:tcPr>
            <w:tcW w:w="2827" w:type="dxa"/>
          </w:tcPr>
          <w:p w14:paraId="231EC5F7"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6E9D5564"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24E1D42B"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06952C66"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23D4F011"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3B0A79B1"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1BEB5A03"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2EE8EF58"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3932DD09"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6F56627B"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4E25FCCE" w14:textId="77777777" w:rsidTr="008F31C2">
        <w:trPr>
          <w:cantSplit/>
          <w:trHeight w:val="58"/>
        </w:trPr>
        <w:tc>
          <w:tcPr>
            <w:tcW w:w="720" w:type="dxa"/>
          </w:tcPr>
          <w:p w14:paraId="6D2F3440"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46F462CD" w14:textId="77777777" w:rsidR="008810F5" w:rsidRPr="002665F3" w:rsidRDefault="00833F03" w:rsidP="0006212C">
            <w:pPr>
              <w:spacing w:after="0"/>
              <w:rPr>
                <w:rFonts w:ascii="Arial" w:hAnsi="Arial" w:cs="Arial"/>
                <w:sz w:val="20"/>
                <w:szCs w:val="20"/>
              </w:rPr>
            </w:pPr>
            <w:r w:rsidRPr="002665F3">
              <w:rPr>
                <w:rFonts w:ascii="Arial" w:hAnsi="Arial" w:cs="Arial"/>
                <w:sz w:val="20"/>
                <w:szCs w:val="20"/>
              </w:rPr>
              <w:fldChar w:fldCharType="begin"/>
            </w:r>
            <w:r w:rsidR="00A94485" w:rsidRPr="002665F3">
              <w:rPr>
                <w:rFonts w:ascii="Arial" w:hAnsi="Arial" w:cs="Arial"/>
                <w:sz w:val="20"/>
                <w:szCs w:val="20"/>
              </w:rPr>
              <w:instrText xml:space="preserve"> MERGEFIELD "femsterile" </w:instrText>
            </w:r>
            <w:r w:rsidR="000A1C04" w:rsidRPr="002665F3">
              <w:rPr>
                <w:rFonts w:ascii="Arial" w:hAnsi="Arial" w:cs="Arial"/>
                <w:noProof/>
                <w:sz w:val="20"/>
                <w:szCs w:val="20"/>
              </w:rPr>
              <w:instrText>«femsterile»</w:instrText>
            </w:r>
            <w:r w:rsidRPr="002665F3">
              <w:rPr>
                <w:rFonts w:ascii="Arial" w:hAnsi="Arial" w:cs="Arial"/>
                <w:sz w:val="20"/>
                <w:szCs w:val="20"/>
              </w:rPr>
              <w:fldChar w:fldCharType="separate"/>
            </w:r>
            <w:r w:rsidR="00E82272" w:rsidRPr="006C59CD">
              <w:rPr>
                <w:rFonts w:ascii="Arial" w:hAnsi="Arial" w:cs="Arial"/>
                <w:noProof/>
                <w:sz w:val="20"/>
                <w:szCs w:val="20"/>
              </w:rPr>
              <w:t>Female Sterilization - Women can have an operation to avoid having any more children.</w:t>
            </w:r>
            <w:r w:rsidRPr="002665F3">
              <w:rPr>
                <w:rFonts w:ascii="Arial" w:hAnsi="Arial" w:cs="Arial"/>
                <w:sz w:val="20"/>
                <w:szCs w:val="20"/>
              </w:rPr>
              <w:fldChar w:fldCharType="end"/>
            </w:r>
            <w:r w:rsidR="00A94485" w:rsidRPr="002665F3">
              <w:rPr>
                <w:rFonts w:ascii="Arial" w:hAnsi="Arial" w:cs="Arial"/>
                <w:sz w:val="20"/>
                <w:szCs w:val="20"/>
              </w:rPr>
              <w:t xml:space="preserve"> </w:t>
            </w:r>
          </w:p>
        </w:tc>
        <w:tc>
          <w:tcPr>
            <w:tcW w:w="2827" w:type="dxa"/>
          </w:tcPr>
          <w:p w14:paraId="287F2D83"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3201C8AB"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097C05F1"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75FC9C67"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770921E9"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3466E9A5"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6B1E3E79"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024F9881"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429A39BF"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31A626A9"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4F09B226" w14:textId="77777777" w:rsidTr="008F31C2">
        <w:trPr>
          <w:cantSplit/>
          <w:trHeight w:val="58"/>
        </w:trPr>
        <w:tc>
          <w:tcPr>
            <w:tcW w:w="720" w:type="dxa"/>
          </w:tcPr>
          <w:p w14:paraId="22605BC1"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65ACCAAF" w14:textId="77777777" w:rsidR="004F0D97" w:rsidRPr="002665F3" w:rsidRDefault="00833F03">
            <w:pPr>
              <w:spacing w:after="0"/>
              <w:rPr>
                <w:rFonts w:ascii="Arial" w:hAnsi="Arial" w:cs="Arial"/>
                <w:sz w:val="20"/>
                <w:szCs w:val="20"/>
              </w:rPr>
            </w:pPr>
            <w:r w:rsidRPr="002665F3">
              <w:rPr>
                <w:rFonts w:ascii="Arial" w:hAnsi="Arial" w:cs="Arial"/>
                <w:sz w:val="20"/>
                <w:szCs w:val="20"/>
              </w:rPr>
              <w:fldChar w:fldCharType="begin"/>
            </w:r>
            <w:r w:rsidR="005256EC" w:rsidRPr="002665F3">
              <w:rPr>
                <w:rFonts w:ascii="Arial" w:hAnsi="Arial" w:cs="Arial"/>
                <w:sz w:val="20"/>
                <w:szCs w:val="20"/>
              </w:rPr>
              <w:instrText xml:space="preserve"> MERGEFIELD "pill" </w:instrText>
            </w:r>
            <w:r w:rsidRPr="002665F3">
              <w:rPr>
                <w:rFonts w:ascii="Arial" w:hAnsi="Arial" w:cs="Arial"/>
                <w:sz w:val="20"/>
                <w:szCs w:val="20"/>
              </w:rPr>
              <w:fldChar w:fldCharType="separate"/>
            </w:r>
            <w:r w:rsidR="00E82272" w:rsidRPr="006C59CD">
              <w:rPr>
                <w:rFonts w:ascii="Arial" w:hAnsi="Arial" w:cs="Arial"/>
                <w:noProof/>
                <w:sz w:val="20"/>
                <w:szCs w:val="20"/>
              </w:rPr>
              <w:t>Pill - Women can take a pill every day to stop them from becoming pregnant</w:t>
            </w:r>
            <w:r w:rsidRPr="002665F3">
              <w:rPr>
                <w:rFonts w:ascii="Arial" w:hAnsi="Arial" w:cs="Arial"/>
                <w:sz w:val="20"/>
                <w:szCs w:val="20"/>
              </w:rPr>
              <w:fldChar w:fldCharType="end"/>
            </w:r>
          </w:p>
        </w:tc>
        <w:tc>
          <w:tcPr>
            <w:tcW w:w="2827" w:type="dxa"/>
          </w:tcPr>
          <w:p w14:paraId="30E89808"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661D396E"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0A311897"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1889145A"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5DDE7CB6"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3B633EEA"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697166F4"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3E879793"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72CEC2AF"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010F9D14"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2B6ED1DB" w14:textId="77777777" w:rsidTr="008F31C2">
        <w:trPr>
          <w:cantSplit/>
          <w:trHeight w:val="58"/>
        </w:trPr>
        <w:tc>
          <w:tcPr>
            <w:tcW w:w="720" w:type="dxa"/>
          </w:tcPr>
          <w:p w14:paraId="42044A40"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39A15483" w14:textId="77777777" w:rsidR="004F0D97" w:rsidRPr="002665F3" w:rsidRDefault="00833F03">
            <w:pPr>
              <w:spacing w:after="0"/>
              <w:rPr>
                <w:rFonts w:ascii="Arial" w:hAnsi="Arial" w:cs="Arial"/>
                <w:sz w:val="20"/>
                <w:szCs w:val="20"/>
              </w:rPr>
            </w:pPr>
            <w:r w:rsidRPr="002665F3">
              <w:rPr>
                <w:rFonts w:ascii="Arial" w:hAnsi="Arial" w:cs="Arial"/>
                <w:sz w:val="20"/>
                <w:szCs w:val="20"/>
              </w:rPr>
              <w:fldChar w:fldCharType="begin"/>
            </w:r>
            <w:r w:rsidR="005256EC" w:rsidRPr="002665F3">
              <w:rPr>
                <w:rFonts w:ascii="Arial" w:hAnsi="Arial" w:cs="Arial"/>
                <w:sz w:val="20"/>
                <w:szCs w:val="20"/>
              </w:rPr>
              <w:instrText xml:space="preserve"> MERGEFIELD "iud" </w:instrText>
            </w:r>
            <w:r w:rsidRPr="002665F3">
              <w:rPr>
                <w:rFonts w:ascii="Arial" w:hAnsi="Arial" w:cs="Arial"/>
                <w:sz w:val="20"/>
                <w:szCs w:val="20"/>
              </w:rPr>
              <w:fldChar w:fldCharType="separate"/>
            </w:r>
            <w:r w:rsidR="00E82272" w:rsidRPr="006C59CD">
              <w:rPr>
                <w:rFonts w:ascii="Arial" w:hAnsi="Arial" w:cs="Arial"/>
                <w:noProof/>
                <w:sz w:val="20"/>
                <w:szCs w:val="20"/>
              </w:rPr>
              <w:t>IUCD - Women can have a loop or coil placed inside them by a doctor or a nurse</w:t>
            </w:r>
            <w:r w:rsidRPr="002665F3">
              <w:rPr>
                <w:rFonts w:ascii="Arial" w:hAnsi="Arial" w:cs="Arial"/>
                <w:sz w:val="20"/>
                <w:szCs w:val="20"/>
              </w:rPr>
              <w:fldChar w:fldCharType="end"/>
            </w:r>
          </w:p>
        </w:tc>
        <w:tc>
          <w:tcPr>
            <w:tcW w:w="2827" w:type="dxa"/>
          </w:tcPr>
          <w:p w14:paraId="7D340891"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5039A0DB"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4DDCC6E7"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29C7617D"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60F3BC85"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0194186E"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2979ECD5"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457F7C0D"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46C6C771"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52DE0B92"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5B088FDC" w14:textId="77777777" w:rsidTr="008F31C2">
        <w:trPr>
          <w:cantSplit/>
          <w:trHeight w:val="58"/>
        </w:trPr>
        <w:tc>
          <w:tcPr>
            <w:tcW w:w="720" w:type="dxa"/>
          </w:tcPr>
          <w:p w14:paraId="55759506"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1AE2F88C" w14:textId="77777777" w:rsidR="004F0D97" w:rsidRPr="002665F3" w:rsidRDefault="00833F03">
            <w:pPr>
              <w:spacing w:after="0"/>
              <w:rPr>
                <w:rFonts w:ascii="Arial" w:hAnsi="Arial" w:cs="Arial"/>
                <w:sz w:val="20"/>
                <w:szCs w:val="20"/>
              </w:rPr>
            </w:pPr>
            <w:r w:rsidRPr="002665F3">
              <w:rPr>
                <w:rFonts w:ascii="Arial" w:hAnsi="Arial" w:cs="Arial"/>
                <w:sz w:val="20"/>
                <w:szCs w:val="20"/>
              </w:rPr>
              <w:fldChar w:fldCharType="begin"/>
            </w:r>
            <w:r w:rsidR="005256EC" w:rsidRPr="002665F3">
              <w:rPr>
                <w:rFonts w:ascii="Arial" w:hAnsi="Arial" w:cs="Arial"/>
                <w:sz w:val="20"/>
                <w:szCs w:val="20"/>
              </w:rPr>
              <w:instrText xml:space="preserve"> MERGEFIELD "inject" </w:instrText>
            </w:r>
            <w:r w:rsidRPr="002665F3">
              <w:rPr>
                <w:rFonts w:ascii="Arial" w:hAnsi="Arial" w:cs="Arial"/>
                <w:sz w:val="20"/>
                <w:szCs w:val="20"/>
              </w:rPr>
              <w:fldChar w:fldCharType="separate"/>
            </w:r>
            <w:r w:rsidR="00E82272" w:rsidRPr="006C59CD">
              <w:rPr>
                <w:rFonts w:ascii="Arial" w:hAnsi="Arial" w:cs="Arial"/>
                <w:noProof/>
                <w:sz w:val="20"/>
                <w:szCs w:val="20"/>
              </w:rPr>
              <w:t>Injections - Women can have an injection by a health provider which stops them from becoming pregnant for one or more months.</w:t>
            </w:r>
            <w:r w:rsidRPr="002665F3">
              <w:rPr>
                <w:rFonts w:ascii="Arial" w:hAnsi="Arial" w:cs="Arial"/>
                <w:sz w:val="20"/>
                <w:szCs w:val="20"/>
              </w:rPr>
              <w:fldChar w:fldCharType="end"/>
            </w:r>
          </w:p>
        </w:tc>
        <w:tc>
          <w:tcPr>
            <w:tcW w:w="2827" w:type="dxa"/>
          </w:tcPr>
          <w:p w14:paraId="1065E5E2"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3030CC78"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5B20E85D"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187F30A6"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627A0341"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7DDBC23B"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72B747AB"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7C455D3C"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0C16B937"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5ECC348B"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00C02F59" w14:textId="77777777" w:rsidTr="008F31C2">
        <w:trPr>
          <w:cantSplit/>
          <w:trHeight w:val="58"/>
        </w:trPr>
        <w:tc>
          <w:tcPr>
            <w:tcW w:w="720" w:type="dxa"/>
          </w:tcPr>
          <w:p w14:paraId="7283E32E"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48AF4A01" w14:textId="77777777" w:rsidR="004F0D97" w:rsidRPr="002665F3" w:rsidRDefault="00833F03">
            <w:pPr>
              <w:spacing w:after="0"/>
              <w:rPr>
                <w:rFonts w:ascii="Arial" w:hAnsi="Arial" w:cs="Arial"/>
                <w:sz w:val="20"/>
                <w:szCs w:val="20"/>
              </w:rPr>
            </w:pPr>
            <w:r w:rsidRPr="002665F3">
              <w:rPr>
                <w:rFonts w:ascii="Arial" w:hAnsi="Arial" w:cs="Arial"/>
                <w:sz w:val="20"/>
                <w:szCs w:val="20"/>
              </w:rPr>
              <w:fldChar w:fldCharType="begin"/>
            </w:r>
            <w:r w:rsidR="005256EC" w:rsidRPr="002665F3">
              <w:rPr>
                <w:rFonts w:ascii="Arial" w:hAnsi="Arial" w:cs="Arial"/>
                <w:sz w:val="20"/>
                <w:szCs w:val="20"/>
              </w:rPr>
              <w:instrText xml:space="preserve"> MERGEFIELD "norpl" </w:instrText>
            </w:r>
            <w:r w:rsidRPr="002665F3">
              <w:rPr>
                <w:rFonts w:ascii="Arial" w:hAnsi="Arial" w:cs="Arial"/>
                <w:sz w:val="20"/>
                <w:szCs w:val="20"/>
              </w:rPr>
              <w:fldChar w:fldCharType="separate"/>
            </w:r>
            <w:r w:rsidR="00E82272" w:rsidRPr="006C59CD">
              <w:rPr>
                <w:rFonts w:ascii="Arial" w:hAnsi="Arial" w:cs="Arial"/>
                <w:noProof/>
                <w:sz w:val="20"/>
                <w:szCs w:val="20"/>
              </w:rPr>
              <w:t>Implants, Norplant - Women can have small rods placed in their upper arm by a doctor or nurse which can prevent pregnancy for one or more years.</w:t>
            </w:r>
            <w:r w:rsidRPr="002665F3">
              <w:rPr>
                <w:rFonts w:ascii="Arial" w:hAnsi="Arial" w:cs="Arial"/>
                <w:sz w:val="20"/>
                <w:szCs w:val="20"/>
              </w:rPr>
              <w:fldChar w:fldCharType="end"/>
            </w:r>
          </w:p>
        </w:tc>
        <w:tc>
          <w:tcPr>
            <w:tcW w:w="2827" w:type="dxa"/>
          </w:tcPr>
          <w:p w14:paraId="07B6F098"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10389DBC"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6707F6B5"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37906D8C"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3AC76E00"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0FD3BD2F"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490D7CFB"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258078E9"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4CAB404F"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60CF0358"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4EB9F692" w14:textId="77777777" w:rsidTr="008F31C2">
        <w:trPr>
          <w:cantSplit/>
          <w:trHeight w:val="58"/>
        </w:trPr>
        <w:tc>
          <w:tcPr>
            <w:tcW w:w="720" w:type="dxa"/>
          </w:tcPr>
          <w:p w14:paraId="67E51DC8"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5BB46131" w14:textId="77777777" w:rsidR="008810F5" w:rsidRPr="002665F3" w:rsidRDefault="00833F03" w:rsidP="0006212C">
            <w:pPr>
              <w:spacing w:after="0"/>
              <w:rPr>
                <w:rFonts w:ascii="Arial" w:hAnsi="Arial" w:cs="Arial"/>
                <w:sz w:val="20"/>
                <w:szCs w:val="20"/>
              </w:rPr>
            </w:pPr>
            <w:r w:rsidRPr="002665F3">
              <w:rPr>
                <w:rFonts w:ascii="Arial" w:hAnsi="Arial" w:cs="Arial"/>
                <w:sz w:val="20"/>
                <w:szCs w:val="20"/>
              </w:rPr>
              <w:fldChar w:fldCharType="begin"/>
            </w:r>
            <w:r w:rsidR="005256EC" w:rsidRPr="002665F3">
              <w:rPr>
                <w:rFonts w:ascii="Arial" w:hAnsi="Arial" w:cs="Arial"/>
                <w:sz w:val="20"/>
                <w:szCs w:val="20"/>
              </w:rPr>
              <w:instrText xml:space="preserve"> MERGEFIELD "emerg" </w:instrText>
            </w:r>
            <w:r w:rsidRPr="002665F3">
              <w:rPr>
                <w:rFonts w:ascii="Arial" w:hAnsi="Arial" w:cs="Arial"/>
                <w:sz w:val="20"/>
                <w:szCs w:val="20"/>
              </w:rPr>
              <w:fldChar w:fldCharType="separate"/>
            </w:r>
            <w:r w:rsidR="00E82272" w:rsidRPr="006C59CD">
              <w:rPr>
                <w:rFonts w:ascii="Arial" w:hAnsi="Arial" w:cs="Arial"/>
                <w:noProof/>
                <w:sz w:val="20"/>
                <w:szCs w:val="20"/>
              </w:rPr>
              <w:t>Emergency Contraception - Women can take pills up to three days after sexual intercourse to avoid becoming pregnant.</w:t>
            </w:r>
            <w:r w:rsidRPr="002665F3">
              <w:rPr>
                <w:rFonts w:ascii="Arial" w:hAnsi="Arial" w:cs="Arial"/>
                <w:sz w:val="20"/>
                <w:szCs w:val="20"/>
              </w:rPr>
              <w:fldChar w:fldCharType="end"/>
            </w:r>
          </w:p>
        </w:tc>
        <w:tc>
          <w:tcPr>
            <w:tcW w:w="2827" w:type="dxa"/>
          </w:tcPr>
          <w:p w14:paraId="32016A72"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7B5D627D"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489855C3"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tcPr>
          <w:p w14:paraId="171EF987"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1A5761CC"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r w:rsidRPr="00DD49C9">
              <w:rPr>
                <w:rFonts w:ascii="Arial" w:hAnsi="Arial" w:cs="Arial"/>
                <w:b/>
                <w:sz w:val="20"/>
                <w:szCs w:val="20"/>
              </w:rPr>
              <w:t xml:space="preserve"> </w:t>
            </w:r>
            <w:r>
              <w:rPr>
                <w:rFonts w:ascii="Arial" w:hAnsi="Arial" w:cs="Arial"/>
                <w:b/>
                <w:sz w:val="20"/>
                <w:szCs w:val="20"/>
              </w:rPr>
              <w:t>Next Method</w:t>
            </w:r>
          </w:p>
        </w:tc>
        <w:tc>
          <w:tcPr>
            <w:tcW w:w="3606" w:type="dxa"/>
          </w:tcPr>
          <w:p w14:paraId="254F99F7"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79D25DD0"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1665E089"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5D63B7DE"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5591A028"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2C1C0C27" w14:textId="77777777" w:rsidTr="003B1A45">
        <w:trPr>
          <w:cantSplit/>
          <w:trHeight w:val="800"/>
        </w:trPr>
        <w:tc>
          <w:tcPr>
            <w:tcW w:w="720" w:type="dxa"/>
          </w:tcPr>
          <w:p w14:paraId="4F352949"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457DC516" w14:textId="77777777" w:rsidR="004F0D97" w:rsidRPr="002665F3" w:rsidRDefault="00833F03">
            <w:pPr>
              <w:spacing w:after="0"/>
              <w:rPr>
                <w:rFonts w:ascii="Arial" w:hAnsi="Arial" w:cs="Arial"/>
                <w:sz w:val="20"/>
                <w:szCs w:val="20"/>
              </w:rPr>
            </w:pPr>
            <w:r w:rsidRPr="002665F3">
              <w:rPr>
                <w:rFonts w:ascii="Arial" w:hAnsi="Arial" w:cs="Arial"/>
                <w:sz w:val="20"/>
                <w:szCs w:val="20"/>
              </w:rPr>
              <w:fldChar w:fldCharType="begin"/>
            </w:r>
            <w:r w:rsidR="005256EC" w:rsidRPr="002665F3">
              <w:rPr>
                <w:rFonts w:ascii="Arial" w:hAnsi="Arial" w:cs="Arial"/>
                <w:sz w:val="20"/>
                <w:szCs w:val="20"/>
              </w:rPr>
              <w:instrText xml:space="preserve"> MERGEFIELD "natural" </w:instrText>
            </w:r>
            <w:r w:rsidRPr="002665F3">
              <w:rPr>
                <w:rFonts w:ascii="Arial" w:hAnsi="Arial" w:cs="Arial"/>
                <w:sz w:val="20"/>
                <w:szCs w:val="20"/>
              </w:rPr>
              <w:fldChar w:fldCharType="separate"/>
            </w:r>
            <w:r w:rsidR="00E82272" w:rsidRPr="006C59CD">
              <w:rPr>
                <w:rFonts w:ascii="Arial" w:hAnsi="Arial" w:cs="Arial"/>
                <w:noProof/>
                <w:sz w:val="20"/>
                <w:szCs w:val="20"/>
              </w:rPr>
              <w:t>Rhythm or Natural Methods (Calendar Method)- Every month that a woman is sexually active she can avoid pregnancy by not having sexual intercourse on the days of the month she is most likely to get pregnant.</w:t>
            </w:r>
            <w:r w:rsidRPr="002665F3">
              <w:rPr>
                <w:rFonts w:ascii="Arial" w:hAnsi="Arial" w:cs="Arial"/>
                <w:sz w:val="20"/>
                <w:szCs w:val="20"/>
              </w:rPr>
              <w:fldChar w:fldCharType="end"/>
            </w:r>
          </w:p>
        </w:tc>
        <w:tc>
          <w:tcPr>
            <w:tcW w:w="2827" w:type="dxa"/>
          </w:tcPr>
          <w:p w14:paraId="04FEC898"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3D621C67"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77E86332"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shd w:val="clear" w:color="auto" w:fill="BFBFBF" w:themeFill="background1" w:themeFillShade="BF"/>
            <w:vAlign w:val="center"/>
          </w:tcPr>
          <w:p w14:paraId="293275D1" w14:textId="77777777" w:rsidR="008810F5" w:rsidRPr="003B1A45" w:rsidRDefault="003B1A45" w:rsidP="003B1A45">
            <w:pPr>
              <w:spacing w:after="0"/>
              <w:jc w:val="center"/>
              <w:rPr>
                <w:rFonts w:ascii="Arial" w:hAnsi="Arial" w:cs="Arial"/>
                <w:sz w:val="32"/>
                <w:szCs w:val="32"/>
              </w:rPr>
            </w:pPr>
            <w:r w:rsidRPr="003B1A45">
              <w:rPr>
                <w:rFonts w:ascii="Arial" w:hAnsi="Arial" w:cs="Arial"/>
                <w:sz w:val="32"/>
                <w:szCs w:val="32"/>
              </w:rPr>
              <w:t>N/A</w:t>
            </w:r>
          </w:p>
        </w:tc>
        <w:tc>
          <w:tcPr>
            <w:tcW w:w="3606" w:type="dxa"/>
          </w:tcPr>
          <w:p w14:paraId="0FDEA81F"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6BE474E4"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3665418B"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65904EEE"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6C30EDB4"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124AF449" w14:textId="77777777" w:rsidTr="003B1A45">
        <w:trPr>
          <w:cantSplit/>
          <w:trHeight w:val="746"/>
        </w:trPr>
        <w:tc>
          <w:tcPr>
            <w:tcW w:w="720" w:type="dxa"/>
          </w:tcPr>
          <w:p w14:paraId="4B0AEE16"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7D5CAB7D" w14:textId="77777777" w:rsidR="008810F5" w:rsidRPr="002665F3" w:rsidRDefault="00833F03" w:rsidP="0006212C">
            <w:pPr>
              <w:spacing w:after="0"/>
              <w:rPr>
                <w:rFonts w:ascii="Arial" w:hAnsi="Arial" w:cs="Arial"/>
                <w:sz w:val="20"/>
                <w:szCs w:val="20"/>
              </w:rPr>
            </w:pPr>
            <w:r w:rsidRPr="002665F3">
              <w:rPr>
                <w:rFonts w:ascii="Arial" w:hAnsi="Arial" w:cs="Arial"/>
                <w:sz w:val="20"/>
                <w:szCs w:val="20"/>
              </w:rPr>
              <w:fldChar w:fldCharType="begin"/>
            </w:r>
            <w:r w:rsidR="005256EC" w:rsidRPr="002665F3">
              <w:rPr>
                <w:rFonts w:ascii="Arial" w:hAnsi="Arial" w:cs="Arial"/>
                <w:sz w:val="20"/>
                <w:szCs w:val="20"/>
              </w:rPr>
              <w:instrText xml:space="preserve"> MERGEFIELD "withdraw" </w:instrText>
            </w:r>
            <w:r w:rsidRPr="002665F3">
              <w:rPr>
                <w:rFonts w:ascii="Arial" w:hAnsi="Arial" w:cs="Arial"/>
                <w:sz w:val="20"/>
                <w:szCs w:val="20"/>
              </w:rPr>
              <w:fldChar w:fldCharType="separate"/>
            </w:r>
            <w:r w:rsidR="00E82272" w:rsidRPr="006C59CD">
              <w:rPr>
                <w:rFonts w:ascii="Arial" w:hAnsi="Arial" w:cs="Arial"/>
                <w:noProof/>
                <w:sz w:val="20"/>
                <w:szCs w:val="20"/>
              </w:rPr>
              <w:t>Withdrawal - Men can be careful and pull out before climax.</w:t>
            </w:r>
            <w:r w:rsidRPr="002665F3">
              <w:rPr>
                <w:rFonts w:ascii="Arial" w:hAnsi="Arial" w:cs="Arial"/>
                <w:sz w:val="20"/>
                <w:szCs w:val="20"/>
              </w:rPr>
              <w:fldChar w:fldCharType="end"/>
            </w:r>
          </w:p>
        </w:tc>
        <w:tc>
          <w:tcPr>
            <w:tcW w:w="2827" w:type="dxa"/>
          </w:tcPr>
          <w:p w14:paraId="672BD105"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16FE9B57"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AFTER PROMPT</w:t>
            </w:r>
          </w:p>
          <w:p w14:paraId="409A0902"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3.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&gt;&gt;Next method</w:t>
            </w:r>
          </w:p>
        </w:tc>
        <w:tc>
          <w:tcPr>
            <w:tcW w:w="1530" w:type="dxa"/>
            <w:shd w:val="clear" w:color="auto" w:fill="BFBFBF" w:themeFill="background1" w:themeFillShade="BF"/>
            <w:vAlign w:val="center"/>
          </w:tcPr>
          <w:p w14:paraId="7058789A" w14:textId="77777777" w:rsidR="008810F5" w:rsidRDefault="003B1A45" w:rsidP="003B1A45">
            <w:pPr>
              <w:spacing w:after="0"/>
              <w:jc w:val="center"/>
              <w:rPr>
                <w:rFonts w:ascii="Arial" w:hAnsi="Arial" w:cs="Arial"/>
                <w:sz w:val="20"/>
                <w:szCs w:val="20"/>
              </w:rPr>
            </w:pPr>
            <w:r w:rsidRPr="003B1A45">
              <w:rPr>
                <w:rFonts w:ascii="Arial" w:hAnsi="Arial" w:cs="Arial"/>
                <w:sz w:val="32"/>
                <w:szCs w:val="32"/>
              </w:rPr>
              <w:t>N/A</w:t>
            </w:r>
          </w:p>
        </w:tc>
        <w:tc>
          <w:tcPr>
            <w:tcW w:w="3606" w:type="dxa"/>
          </w:tcPr>
          <w:p w14:paraId="0D1794D9"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5CB607B2"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4E5220B7"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3FBDD948"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71457FF6"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r w:rsidR="008810F5" w:rsidRPr="00A64845" w14:paraId="1BB44FEC" w14:textId="77777777" w:rsidTr="008F31C2">
        <w:trPr>
          <w:cantSplit/>
          <w:trHeight w:val="278"/>
        </w:trPr>
        <w:tc>
          <w:tcPr>
            <w:tcW w:w="720" w:type="dxa"/>
          </w:tcPr>
          <w:p w14:paraId="608A47FE" w14:textId="77777777" w:rsidR="008810F5" w:rsidRDefault="008810F5" w:rsidP="0006212C">
            <w:pPr>
              <w:numPr>
                <w:ilvl w:val="0"/>
                <w:numId w:val="1"/>
              </w:numPr>
              <w:spacing w:after="0" w:line="240" w:lineRule="auto"/>
              <w:rPr>
                <w:rFonts w:ascii="Arial" w:eastAsia="SimSun" w:hAnsi="Arial" w:cs="Arial"/>
                <w:sz w:val="20"/>
                <w:szCs w:val="20"/>
                <w:lang w:eastAsia="zh-CN"/>
              </w:rPr>
            </w:pPr>
          </w:p>
        </w:tc>
        <w:tc>
          <w:tcPr>
            <w:tcW w:w="4277" w:type="dxa"/>
          </w:tcPr>
          <w:p w14:paraId="33F8D34F" w14:textId="77777777" w:rsidR="008810F5" w:rsidRPr="002665F3" w:rsidRDefault="008810F5" w:rsidP="0006212C">
            <w:pPr>
              <w:spacing w:after="0"/>
              <w:rPr>
                <w:rFonts w:ascii="Arial" w:hAnsi="Arial" w:cs="Arial"/>
                <w:sz w:val="20"/>
                <w:szCs w:val="20"/>
              </w:rPr>
            </w:pPr>
            <w:r w:rsidRPr="002665F3">
              <w:rPr>
                <w:rFonts w:ascii="Arial" w:hAnsi="Arial" w:cs="Arial"/>
                <w:sz w:val="20"/>
                <w:szCs w:val="20"/>
              </w:rPr>
              <w:t>Other</w:t>
            </w:r>
          </w:p>
          <w:p w14:paraId="6BCF5716" w14:textId="77777777" w:rsidR="004F0D97" w:rsidRPr="002665F3" w:rsidRDefault="005256EC">
            <w:pPr>
              <w:spacing w:after="0"/>
              <w:rPr>
                <w:rFonts w:ascii="Arial" w:hAnsi="Arial" w:cs="Arial"/>
                <w:sz w:val="20"/>
                <w:szCs w:val="20"/>
              </w:rPr>
            </w:pPr>
            <w:r w:rsidRPr="002665F3">
              <w:rPr>
                <w:rFonts w:ascii="Arial" w:hAnsi="Arial" w:cs="Arial"/>
                <w:sz w:val="20"/>
                <w:szCs w:val="20"/>
              </w:rPr>
              <w:t xml:space="preserve">(specify) </w:t>
            </w:r>
            <w:r w:rsidR="008810F5" w:rsidRPr="002665F3">
              <w:rPr>
                <w:rFonts w:ascii="Arial" w:hAnsi="Arial" w:cs="Arial"/>
                <w:sz w:val="20"/>
                <w:szCs w:val="20"/>
              </w:rPr>
              <w:t>____________________________</w:t>
            </w:r>
          </w:p>
        </w:tc>
        <w:tc>
          <w:tcPr>
            <w:tcW w:w="2827" w:type="dxa"/>
          </w:tcPr>
          <w:p w14:paraId="0C4CDB96"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BEFORE PROMPT</w:t>
            </w:r>
          </w:p>
          <w:p w14:paraId="7B90AEE1" w14:textId="77777777" w:rsidR="008810F5" w:rsidRDefault="008810F5" w:rsidP="0006212C">
            <w:pPr>
              <w:spacing w:after="0"/>
              <w:rPr>
                <w:rFonts w:ascii="Arial" w:hAnsi="Arial" w:cs="Arial"/>
                <w:sz w:val="20"/>
                <w:szCs w:val="20"/>
              </w:rPr>
            </w:pPr>
            <w:r>
              <w:rPr>
                <w:rFonts w:ascii="Arial" w:hAnsi="Arial" w:cs="Arial"/>
                <w:sz w:val="20"/>
                <w:szCs w:val="20"/>
              </w:rPr>
              <w:t xml:space="preserve">2. </w:t>
            </w:r>
            <w:r w:rsidR="00991CE8">
              <w:rPr>
                <w:rFonts w:ascii="Arial" w:hAnsi="Arial" w:cs="Arial"/>
                <w:sz w:val="20"/>
                <w:szCs w:val="20"/>
              </w:rPr>
              <w:t xml:space="preserve">[   ] </w:t>
            </w:r>
            <w:r>
              <w:rPr>
                <w:rFonts w:ascii="Arial" w:hAnsi="Arial" w:cs="Arial"/>
                <w:sz w:val="20"/>
                <w:szCs w:val="20"/>
              </w:rPr>
              <w:t>NO</w:t>
            </w:r>
          </w:p>
          <w:p w14:paraId="7891E013" w14:textId="77777777" w:rsidR="008810F5" w:rsidRDefault="008810F5" w:rsidP="0006212C">
            <w:pPr>
              <w:spacing w:after="0"/>
              <w:rPr>
                <w:rFonts w:ascii="Arial" w:hAnsi="Arial" w:cs="Arial"/>
                <w:sz w:val="20"/>
                <w:szCs w:val="20"/>
              </w:rPr>
            </w:pPr>
          </w:p>
        </w:tc>
        <w:tc>
          <w:tcPr>
            <w:tcW w:w="1530" w:type="dxa"/>
          </w:tcPr>
          <w:p w14:paraId="0F4E404D" w14:textId="77777777" w:rsidR="008810F5" w:rsidRDefault="008810F5" w:rsidP="0006212C">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48058624" w14:textId="77777777" w:rsidR="008810F5" w:rsidRDefault="008810F5" w:rsidP="0006212C">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w:t>
            </w:r>
          </w:p>
          <w:p w14:paraId="16F7E773" w14:textId="77777777" w:rsidR="008810F5" w:rsidRDefault="008810F5" w:rsidP="0006212C">
            <w:pPr>
              <w:spacing w:after="0"/>
              <w:rPr>
                <w:rFonts w:ascii="Arial" w:hAnsi="Arial" w:cs="Arial"/>
                <w:sz w:val="20"/>
                <w:szCs w:val="20"/>
              </w:rPr>
            </w:pPr>
            <w:r>
              <w:rPr>
                <w:rFonts w:ascii="Arial" w:hAnsi="Arial" w:cs="Arial"/>
                <w:b/>
                <w:sz w:val="20"/>
                <w:szCs w:val="20"/>
              </w:rPr>
              <w:t>Next Method</w:t>
            </w:r>
          </w:p>
        </w:tc>
        <w:tc>
          <w:tcPr>
            <w:tcW w:w="3606" w:type="dxa"/>
          </w:tcPr>
          <w:p w14:paraId="3F76EE7C" w14:textId="77777777" w:rsidR="003F54B8" w:rsidRDefault="003F54B8" w:rsidP="003F54B8">
            <w:pPr>
              <w:spacing w:after="0"/>
              <w:rPr>
                <w:rFonts w:ascii="Arial" w:hAnsi="Arial" w:cs="Arial"/>
                <w:sz w:val="20"/>
                <w:szCs w:val="20"/>
              </w:rPr>
            </w:pPr>
            <w:r w:rsidRPr="00E259E6">
              <w:rPr>
                <w:rFonts w:ascii="Arial" w:hAnsi="Arial" w:cs="Arial"/>
                <w:sz w:val="20"/>
                <w:szCs w:val="20"/>
              </w:rPr>
              <w:t xml:space="preserve">1. </w:t>
            </w:r>
            <w:r w:rsidR="00991CE8">
              <w:rPr>
                <w:rFonts w:ascii="Arial" w:hAnsi="Arial" w:cs="Arial"/>
                <w:sz w:val="20"/>
                <w:szCs w:val="20"/>
              </w:rPr>
              <w:t xml:space="preserve">[   ] </w:t>
            </w:r>
            <w:r w:rsidRPr="00E259E6">
              <w:rPr>
                <w:rFonts w:ascii="Arial" w:hAnsi="Arial" w:cs="Arial"/>
                <w:sz w:val="20"/>
                <w:szCs w:val="20"/>
              </w:rPr>
              <w:t>YES</w:t>
            </w:r>
          </w:p>
          <w:p w14:paraId="50A7DE5E" w14:textId="77777777" w:rsidR="003F54B8" w:rsidRDefault="003F54B8" w:rsidP="003F54B8">
            <w:pPr>
              <w:spacing w:after="0"/>
              <w:rPr>
                <w:rFonts w:ascii="Arial" w:hAnsi="Arial" w:cs="Arial"/>
                <w:b/>
                <w:sz w:val="20"/>
                <w:szCs w:val="20"/>
              </w:rPr>
            </w:pPr>
            <w:r w:rsidRPr="00E259E6">
              <w:rPr>
                <w:rFonts w:ascii="Arial" w:hAnsi="Arial" w:cs="Arial"/>
                <w:sz w:val="20"/>
                <w:szCs w:val="20"/>
              </w:rPr>
              <w:t xml:space="preserve">2. </w:t>
            </w:r>
            <w:r w:rsidR="00991CE8">
              <w:rPr>
                <w:rFonts w:ascii="Arial" w:hAnsi="Arial" w:cs="Arial"/>
                <w:sz w:val="20"/>
                <w:szCs w:val="20"/>
              </w:rPr>
              <w:t xml:space="preserve">[   ] </w:t>
            </w:r>
            <w:r w:rsidRPr="00E259E6">
              <w:rPr>
                <w:rFonts w:ascii="Arial" w:hAnsi="Arial" w:cs="Arial"/>
                <w:sz w:val="20"/>
                <w:szCs w:val="20"/>
              </w:rPr>
              <w:t>NO</w:t>
            </w:r>
            <w:r>
              <w:rPr>
                <w:rFonts w:ascii="Arial" w:hAnsi="Arial" w:cs="Arial"/>
                <w:sz w:val="20"/>
                <w:szCs w:val="20"/>
              </w:rPr>
              <w:t xml:space="preserve"> </w:t>
            </w:r>
            <w:r>
              <w:rPr>
                <w:rFonts w:ascii="Arial" w:hAnsi="Arial" w:cs="Arial"/>
                <w:b/>
                <w:sz w:val="20"/>
                <w:szCs w:val="20"/>
              </w:rPr>
              <w:t>&gt;&gt; Next Method</w:t>
            </w:r>
          </w:p>
          <w:p w14:paraId="530A9563" w14:textId="77777777" w:rsidR="008810F5" w:rsidRDefault="003F54B8" w:rsidP="0006212C">
            <w:pPr>
              <w:spacing w:after="0"/>
              <w:rPr>
                <w:rFonts w:ascii="Arial" w:hAnsi="Arial" w:cs="Arial"/>
                <w:b/>
                <w:sz w:val="20"/>
                <w:szCs w:val="20"/>
              </w:rPr>
            </w:pPr>
            <w:r>
              <w:rPr>
                <w:rFonts w:ascii="Arial" w:hAnsi="Arial" w:cs="Arial"/>
                <w:sz w:val="20"/>
                <w:szCs w:val="20"/>
              </w:rPr>
              <w:t xml:space="preserve">3. </w:t>
            </w:r>
            <w:r w:rsidR="00991CE8">
              <w:rPr>
                <w:rFonts w:ascii="Arial" w:hAnsi="Arial" w:cs="Arial"/>
                <w:sz w:val="20"/>
                <w:szCs w:val="20"/>
              </w:rPr>
              <w:t xml:space="preserve">[   ] </w:t>
            </w:r>
            <w:r>
              <w:rPr>
                <w:rFonts w:ascii="Arial" w:hAnsi="Arial" w:cs="Arial"/>
                <w:sz w:val="20"/>
                <w:szCs w:val="20"/>
              </w:rPr>
              <w:t xml:space="preserve">Don’t Know </w:t>
            </w:r>
            <w:r>
              <w:rPr>
                <w:rFonts w:ascii="Arial" w:hAnsi="Arial" w:cs="Arial"/>
                <w:b/>
                <w:sz w:val="20"/>
                <w:szCs w:val="20"/>
              </w:rPr>
              <w:t>&gt;&gt; Next Method</w:t>
            </w:r>
          </w:p>
          <w:p w14:paraId="5811DD9E" w14:textId="77777777" w:rsidR="000531DC" w:rsidRDefault="000531DC" w:rsidP="0006212C">
            <w:pPr>
              <w:spacing w:after="0"/>
              <w:rPr>
                <w:rFonts w:ascii="Arial" w:hAnsi="Arial" w:cs="Arial"/>
                <w:sz w:val="20"/>
                <w:szCs w:val="20"/>
              </w:rPr>
            </w:pPr>
            <w:r>
              <w:rPr>
                <w:rFonts w:ascii="Arial" w:hAnsi="Arial" w:cs="Arial"/>
                <w:sz w:val="20"/>
                <w:szCs w:val="20"/>
              </w:rPr>
              <w:t xml:space="preserve">4. [   ] N/A </w:t>
            </w:r>
            <w:r>
              <w:rPr>
                <w:rFonts w:ascii="Arial" w:hAnsi="Arial" w:cs="Arial"/>
                <w:b/>
                <w:sz w:val="20"/>
                <w:szCs w:val="20"/>
              </w:rPr>
              <w:t>&gt;&gt; Next Method</w:t>
            </w:r>
          </w:p>
        </w:tc>
        <w:tc>
          <w:tcPr>
            <w:tcW w:w="2303" w:type="dxa"/>
            <w:vAlign w:val="center"/>
          </w:tcPr>
          <w:p w14:paraId="406FCA65" w14:textId="77777777" w:rsidR="00D271C8" w:rsidRDefault="008810F5">
            <w:pPr>
              <w:spacing w:after="0"/>
              <w:jc w:val="center"/>
              <w:rPr>
                <w:rFonts w:ascii="Arial" w:hAnsi="Arial" w:cs="Arial"/>
                <w:sz w:val="20"/>
                <w:szCs w:val="20"/>
              </w:rPr>
            </w:pPr>
            <w:r w:rsidRPr="00FC68E3">
              <w:rPr>
                <w:rFonts w:ascii="Arial" w:hAnsi="Arial" w:cs="Arial"/>
                <w:sz w:val="20"/>
                <w:szCs w:val="20"/>
              </w:rPr>
              <w:t>|__|__| Years</w:t>
            </w:r>
          </w:p>
        </w:tc>
      </w:tr>
    </w:tbl>
    <w:p w14:paraId="6F6AD24B" w14:textId="77777777" w:rsidR="00AA0BED" w:rsidRDefault="00AA0BED" w:rsidP="0006212C">
      <w:pPr>
        <w:pStyle w:val="Web"/>
        <w:spacing w:before="0" w:beforeAutospacing="0" w:after="0" w:afterAutospacing="0"/>
        <w:rPr>
          <w:rFonts w:ascii="Microsoft Sans Serif" w:hAnsi="Microsoft Sans Serif" w:cs="Microsoft Sans Serif"/>
          <w:color w:val="000000"/>
          <w:sz w:val="21"/>
          <w:szCs w:val="21"/>
        </w:rPr>
      </w:pPr>
    </w:p>
    <w:p w14:paraId="701284F9" w14:textId="77777777" w:rsidR="00EC1F0E" w:rsidRDefault="00EC1F0E" w:rsidP="0006212C">
      <w:pPr>
        <w:pStyle w:val="Web"/>
        <w:spacing w:before="0" w:beforeAutospacing="0" w:after="0" w:afterAutospacing="0"/>
        <w:rPr>
          <w:rFonts w:ascii="Microsoft Sans Serif" w:hAnsi="Microsoft Sans Serif" w:cs="Microsoft Sans Serif"/>
          <w:color w:val="000000"/>
          <w:sz w:val="21"/>
          <w:szCs w:val="21"/>
        </w:rPr>
      </w:pPr>
    </w:p>
    <w:tbl>
      <w:tblPr>
        <w:tblStyle w:val="ad"/>
        <w:tblW w:w="0" w:type="auto"/>
        <w:tblInd w:w="385" w:type="dxa"/>
        <w:tblCellMar>
          <w:top w:w="144" w:type="dxa"/>
          <w:left w:w="115" w:type="dxa"/>
          <w:bottom w:w="144" w:type="dxa"/>
          <w:right w:w="115" w:type="dxa"/>
        </w:tblCellMar>
        <w:tblLook w:val="04A0" w:firstRow="1" w:lastRow="0" w:firstColumn="1" w:lastColumn="0" w:noHBand="0" w:noVBand="1"/>
      </w:tblPr>
      <w:tblGrid>
        <w:gridCol w:w="9025"/>
      </w:tblGrid>
      <w:tr w:rsidR="00EC1F0E" w14:paraId="191FE698" w14:textId="77777777" w:rsidTr="00B3720E">
        <w:tc>
          <w:tcPr>
            <w:tcW w:w="9025" w:type="dxa"/>
            <w:shd w:val="clear" w:color="auto" w:fill="BFBFBF" w:themeFill="background1" w:themeFillShade="BF"/>
          </w:tcPr>
          <w:p w14:paraId="11843CDF" w14:textId="77777777" w:rsidR="00EC1F0E" w:rsidRDefault="00EC1F0E" w:rsidP="0006212C">
            <w:pPr>
              <w:pStyle w:val="Web"/>
              <w:spacing w:before="0" w:beforeAutospacing="0" w:after="0" w:afterAutospacing="0"/>
              <w:rPr>
                <w:rFonts w:ascii="Microsoft Sans Serif" w:hAnsi="Microsoft Sans Serif" w:cs="Microsoft Sans Serif"/>
                <w:color w:val="000000"/>
                <w:sz w:val="21"/>
                <w:szCs w:val="21"/>
              </w:rPr>
            </w:pPr>
            <w:r w:rsidRPr="00AB023D">
              <w:rPr>
                <w:rFonts w:ascii="Microsoft Sans Serif" w:hAnsi="Microsoft Sans Serif" w:cs="Microsoft Sans Serif"/>
                <w:b/>
                <w:color w:val="000000"/>
                <w:sz w:val="21"/>
                <w:szCs w:val="21"/>
              </w:rPr>
              <w:t>FO Check:</w:t>
            </w:r>
            <w:r>
              <w:rPr>
                <w:rFonts w:ascii="Microsoft Sans Serif" w:hAnsi="Microsoft Sans Serif" w:cs="Microsoft Sans Serif"/>
                <w:b/>
                <w:color w:val="000000"/>
                <w:sz w:val="21"/>
                <w:szCs w:val="21"/>
              </w:rPr>
              <w:t xml:space="preserve"> </w:t>
            </w:r>
            <w:r>
              <w:rPr>
                <w:rFonts w:ascii="Microsoft Sans Serif" w:hAnsi="Microsoft Sans Serif" w:cs="Microsoft Sans Serif"/>
                <w:color w:val="000000"/>
                <w:sz w:val="21"/>
                <w:szCs w:val="21"/>
              </w:rPr>
              <w:t xml:space="preserve"> Make sure all methods were either mentioned spontaneously or asked about.</w:t>
            </w:r>
          </w:p>
        </w:tc>
      </w:tr>
    </w:tbl>
    <w:p w14:paraId="77DE15CE" w14:textId="77777777" w:rsidR="00EC1F0E" w:rsidRDefault="00EC1F0E" w:rsidP="0006212C">
      <w:pPr>
        <w:pStyle w:val="Web"/>
        <w:spacing w:before="0" w:beforeAutospacing="0" w:after="0" w:afterAutospacing="0"/>
        <w:rPr>
          <w:rFonts w:ascii="Microsoft Sans Serif" w:hAnsi="Microsoft Sans Serif" w:cs="Microsoft Sans Serif"/>
          <w:color w:val="000000"/>
          <w:sz w:val="21"/>
          <w:szCs w:val="21"/>
        </w:rPr>
        <w:sectPr w:rsidR="00EC1F0E" w:rsidSect="008F31C2">
          <w:pgSz w:w="16839" w:h="11907" w:orient="landscape" w:code="9"/>
          <w:pgMar w:top="720" w:right="810" w:bottom="720" w:left="720" w:header="720" w:footer="294" w:gutter="0"/>
          <w:cols w:space="720"/>
          <w:docGrid w:linePitch="360"/>
        </w:sectPr>
      </w:pPr>
    </w:p>
    <w:tbl>
      <w:tblPr>
        <w:tblW w:w="10717"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637"/>
        <w:gridCol w:w="4599"/>
        <w:gridCol w:w="5481"/>
      </w:tblGrid>
      <w:tr w:rsidR="00CD55C0" w:rsidRPr="004F6310" w14:paraId="007CC6A1" w14:textId="77777777" w:rsidTr="008F31C2">
        <w:trPr>
          <w:cantSplit/>
          <w:trHeight w:val="51"/>
        </w:trPr>
        <w:tc>
          <w:tcPr>
            <w:tcW w:w="637" w:type="dxa"/>
            <w:shd w:val="clear" w:color="auto" w:fill="auto"/>
          </w:tcPr>
          <w:p w14:paraId="1DF76FB5"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38852D93"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"familyplanners" </w:instrText>
            </w:r>
            <w:r>
              <w:rPr>
                <w:rFonts w:ascii="Arial" w:hAnsi="Arial" w:cs="Arial"/>
                <w:sz w:val="20"/>
                <w:szCs w:val="20"/>
              </w:rPr>
              <w:fldChar w:fldCharType="separate"/>
            </w:r>
            <w:r w:rsidR="00E82272" w:rsidRPr="006C59CD">
              <w:rPr>
                <w:rFonts w:ascii="Arial" w:hAnsi="Arial" w:cs="Arial"/>
                <w:noProof/>
                <w:sz w:val="20"/>
                <w:szCs w:val="20"/>
              </w:rPr>
              <w:t>In the last 12 months, have you been visited by a field worker who talked to you about family planning?</w:t>
            </w:r>
            <w:r>
              <w:rPr>
                <w:rFonts w:ascii="Arial" w:hAnsi="Arial" w:cs="Arial"/>
                <w:sz w:val="20"/>
                <w:szCs w:val="20"/>
              </w:rPr>
              <w:fldChar w:fldCharType="end"/>
            </w:r>
          </w:p>
        </w:tc>
        <w:tc>
          <w:tcPr>
            <w:tcW w:w="5481" w:type="dxa"/>
            <w:shd w:val="clear" w:color="auto" w:fill="auto"/>
          </w:tcPr>
          <w:p w14:paraId="68322A6E" w14:textId="77777777" w:rsidR="00CD55C0" w:rsidRDefault="00CD55C0" w:rsidP="00CD55C0">
            <w:pPr>
              <w:spacing w:after="0"/>
              <w:rPr>
                <w:rFonts w:ascii="Arial" w:hAnsi="Arial" w:cs="Arial"/>
                <w:sz w:val="20"/>
                <w:szCs w:val="20"/>
              </w:rPr>
            </w:pPr>
            <w:r>
              <w:rPr>
                <w:rFonts w:ascii="Arial" w:hAnsi="Arial" w:cs="Arial"/>
                <w:sz w:val="20"/>
                <w:szCs w:val="20"/>
              </w:rPr>
              <w:t>1. [</w:t>
            </w:r>
            <w:r w:rsidRPr="004F6310">
              <w:rPr>
                <w:rFonts w:ascii="Arial" w:hAnsi="Arial" w:cs="Arial"/>
                <w:sz w:val="20"/>
                <w:szCs w:val="20"/>
              </w:rPr>
              <w:t xml:space="preserve">   ]  </w:t>
            </w:r>
            <w:r>
              <w:rPr>
                <w:rFonts w:ascii="Arial" w:hAnsi="Arial" w:cs="Arial"/>
                <w:sz w:val="20"/>
                <w:szCs w:val="20"/>
              </w:rPr>
              <w:t>YES</w:t>
            </w:r>
          </w:p>
          <w:p w14:paraId="6792A97B" w14:textId="77777777" w:rsidR="00CD55C0" w:rsidRPr="004F6310" w:rsidRDefault="00CD55C0" w:rsidP="00720199">
            <w:pPr>
              <w:spacing w:after="0"/>
              <w:rPr>
                <w:rFonts w:ascii="Arial" w:hAnsi="Arial" w:cs="Arial"/>
                <w:sz w:val="20"/>
                <w:szCs w:val="20"/>
              </w:rPr>
            </w:pPr>
            <w:r>
              <w:rPr>
                <w:rFonts w:ascii="Arial" w:hAnsi="Arial" w:cs="Arial"/>
                <w:sz w:val="20"/>
                <w:szCs w:val="20"/>
              </w:rPr>
              <w:t>2. [</w:t>
            </w:r>
            <w:r w:rsidRPr="004F6310">
              <w:rPr>
                <w:rFonts w:ascii="Arial" w:hAnsi="Arial" w:cs="Arial"/>
                <w:sz w:val="20"/>
                <w:szCs w:val="20"/>
              </w:rPr>
              <w:t xml:space="preserve">   ]  </w:t>
            </w:r>
            <w:r>
              <w:rPr>
                <w:rFonts w:ascii="Arial" w:hAnsi="Arial" w:cs="Arial"/>
                <w:sz w:val="20"/>
                <w:szCs w:val="20"/>
              </w:rPr>
              <w:t>NO</w:t>
            </w:r>
          </w:p>
        </w:tc>
      </w:tr>
      <w:tr w:rsidR="00CD55C0" w:rsidRPr="004F6310" w14:paraId="7D31D8FC" w14:textId="77777777" w:rsidTr="008F31C2">
        <w:trPr>
          <w:cantSplit/>
          <w:trHeight w:val="51"/>
        </w:trPr>
        <w:tc>
          <w:tcPr>
            <w:tcW w:w="637" w:type="dxa"/>
            <w:shd w:val="clear" w:color="auto" w:fill="auto"/>
          </w:tcPr>
          <w:p w14:paraId="4DDCB407"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26F34A76"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"getcondom" </w:instrText>
            </w:r>
            <w:r>
              <w:rPr>
                <w:rFonts w:ascii="Arial" w:hAnsi="Arial" w:cs="Arial"/>
                <w:sz w:val="20"/>
                <w:szCs w:val="20"/>
              </w:rPr>
              <w:fldChar w:fldCharType="separate"/>
            </w:r>
            <w:r w:rsidR="00E82272" w:rsidRPr="006C59CD">
              <w:rPr>
                <w:rFonts w:ascii="Arial" w:hAnsi="Arial" w:cs="Arial"/>
                <w:noProof/>
                <w:sz w:val="20"/>
                <w:szCs w:val="20"/>
              </w:rPr>
              <w:t>Do you know where you could get a condom?</w:t>
            </w:r>
            <w:r>
              <w:rPr>
                <w:rFonts w:ascii="Arial" w:hAnsi="Arial" w:cs="Arial"/>
                <w:sz w:val="20"/>
                <w:szCs w:val="20"/>
              </w:rPr>
              <w:fldChar w:fldCharType="end"/>
            </w:r>
          </w:p>
        </w:tc>
        <w:tc>
          <w:tcPr>
            <w:tcW w:w="5481" w:type="dxa"/>
            <w:shd w:val="clear" w:color="auto" w:fill="auto"/>
            <w:vAlign w:val="center"/>
          </w:tcPr>
          <w:p w14:paraId="5E7C4E9B" w14:textId="77777777" w:rsidR="00CD55C0" w:rsidRDefault="00CD55C0" w:rsidP="00720199">
            <w:pPr>
              <w:spacing w:after="0"/>
              <w:rPr>
                <w:rFonts w:ascii="Arial" w:hAnsi="Arial" w:cs="Arial"/>
                <w:sz w:val="20"/>
                <w:szCs w:val="20"/>
              </w:rPr>
            </w:pPr>
            <w:r w:rsidRPr="004F6310">
              <w:rPr>
                <w:rFonts w:ascii="Arial" w:hAnsi="Arial" w:cs="Arial"/>
                <w:sz w:val="20"/>
                <w:szCs w:val="20"/>
              </w:rPr>
              <w:t xml:space="preserve">1. [   ]  YES              </w:t>
            </w:r>
          </w:p>
          <w:p w14:paraId="61E083EC" w14:textId="77777777" w:rsidR="00CD55C0" w:rsidRDefault="00CD55C0">
            <w:pPr>
              <w:spacing w:after="0"/>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w:t>
            </w:r>
            <w:r>
              <w:rPr>
                <w:rFonts w:ascii="Arial" w:hAnsi="Arial" w:cs="Arial"/>
                <w:b/>
                <w:bCs/>
                <w:sz w:val="20"/>
                <w:szCs w:val="20"/>
              </w:rPr>
              <w:t xml:space="preserve"> </w:t>
            </w:r>
            <w:r w:rsidRPr="004F6310">
              <w:rPr>
                <w:rFonts w:ascii="Arial" w:hAnsi="Arial" w:cs="Arial"/>
                <w:b/>
                <w:bCs/>
                <w:sz w:val="20"/>
                <w:szCs w:val="20"/>
              </w:rPr>
              <w:t>skip to question</w:t>
            </w:r>
            <w:r>
              <w:rPr>
                <w:rFonts w:ascii="Arial" w:hAnsi="Arial" w:cs="Arial"/>
                <w:b/>
                <w:bCs/>
                <w:sz w:val="20"/>
                <w:szCs w:val="20"/>
              </w:rPr>
              <w:t xml:space="preserve"> </w:t>
            </w:r>
            <w:r w:rsidR="00833F03">
              <w:rPr>
                <w:rFonts w:ascii="Arial" w:hAnsi="Arial" w:cs="Arial"/>
                <w:b/>
                <w:bCs/>
                <w:sz w:val="20"/>
                <w:szCs w:val="20"/>
              </w:rPr>
              <w:fldChar w:fldCharType="begin"/>
            </w:r>
            <w:r>
              <w:rPr>
                <w:rFonts w:ascii="Arial" w:hAnsi="Arial" w:cs="Arial"/>
                <w:b/>
                <w:bCs/>
                <w:sz w:val="20"/>
                <w:szCs w:val="20"/>
              </w:rPr>
              <w:instrText xml:space="preserve"> REF _Ref289234663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178</w:t>
            </w:r>
            <w:r w:rsidR="00833F03">
              <w:rPr>
                <w:rFonts w:ascii="Arial" w:hAnsi="Arial" w:cs="Arial"/>
                <w:b/>
                <w:bCs/>
                <w:sz w:val="20"/>
                <w:szCs w:val="20"/>
              </w:rPr>
              <w:fldChar w:fldCharType="end"/>
            </w:r>
          </w:p>
        </w:tc>
      </w:tr>
      <w:tr w:rsidR="00CD55C0" w:rsidRPr="004F6310" w14:paraId="290C20B5" w14:textId="77777777" w:rsidTr="008F31C2">
        <w:trPr>
          <w:cantSplit/>
          <w:trHeight w:val="51"/>
        </w:trPr>
        <w:tc>
          <w:tcPr>
            <w:tcW w:w="637" w:type="dxa"/>
            <w:shd w:val="clear" w:color="auto" w:fill="auto"/>
          </w:tcPr>
          <w:p w14:paraId="7C5E3D18"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465AC42B" w14:textId="77777777" w:rsidR="00CD55C0" w:rsidRPr="004F6310" w:rsidRDefault="00833F03" w:rsidP="00720199">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"wheregetcondom" </w:instrText>
            </w:r>
            <w:r>
              <w:rPr>
                <w:rFonts w:ascii="Arial" w:hAnsi="Arial" w:cs="Arial"/>
                <w:sz w:val="20"/>
                <w:szCs w:val="20"/>
              </w:rPr>
              <w:fldChar w:fldCharType="separate"/>
            </w:r>
            <w:r w:rsidR="00E82272" w:rsidRPr="006C59CD">
              <w:rPr>
                <w:rFonts w:ascii="Arial" w:hAnsi="Arial" w:cs="Arial"/>
                <w:noProof/>
                <w:sz w:val="20"/>
                <w:szCs w:val="20"/>
              </w:rPr>
              <w:t>Can you tell me all of the places you can get condoms?</w:t>
            </w:r>
            <w:r>
              <w:rPr>
                <w:rFonts w:ascii="Arial" w:hAnsi="Arial" w:cs="Arial"/>
                <w:sz w:val="20"/>
                <w:szCs w:val="20"/>
              </w:rPr>
              <w:fldChar w:fldCharType="end"/>
            </w:r>
            <w:r w:rsidR="00CD55C0">
              <w:rPr>
                <w:rFonts w:ascii="Arial" w:hAnsi="Arial" w:cs="Arial"/>
                <w:sz w:val="20"/>
                <w:szCs w:val="20"/>
              </w:rPr>
              <w:t xml:space="preserve"> </w:t>
            </w:r>
            <w:r w:rsidR="00CD55C0" w:rsidRPr="00AA0635">
              <w:rPr>
                <w:rFonts w:ascii="Arial" w:hAnsi="Arial" w:cs="Arial"/>
                <w:b/>
                <w:i/>
                <w:sz w:val="20"/>
                <w:szCs w:val="20"/>
              </w:rPr>
              <w:t>DO NOT PROMPT</w:t>
            </w:r>
            <w:r w:rsidR="00D44068">
              <w:rPr>
                <w:rFonts w:ascii="Arial" w:hAnsi="Arial" w:cs="Arial"/>
                <w:sz w:val="20"/>
                <w:szCs w:val="20"/>
              </w:rPr>
              <w:t xml:space="preserve">. </w:t>
            </w:r>
            <w:r w:rsidR="00CD55C0" w:rsidRPr="00D61986">
              <w:rPr>
                <w:rFonts w:ascii="Arial" w:hAnsi="Arial" w:cs="Arial"/>
                <w:b/>
                <w:sz w:val="20"/>
                <w:szCs w:val="20"/>
              </w:rPr>
              <w:t>Tick all that are mentioned.</w:t>
            </w:r>
            <w:r w:rsidR="00D44068">
              <w:rPr>
                <w:rFonts w:ascii="Arial" w:hAnsi="Arial" w:cs="Arial"/>
                <w:b/>
                <w:sz w:val="20"/>
                <w:szCs w:val="20"/>
              </w:rPr>
              <w:t xml:space="preserve"> </w:t>
            </w:r>
            <w:r w:rsidR="00CD55C0" w:rsidRPr="00D61986">
              <w:rPr>
                <w:rStyle w:val="af"/>
                <w:rFonts w:ascii="Arial" w:hAnsi="Arial" w:cs="Arial"/>
                <w:b/>
                <w:sz w:val="20"/>
                <w:szCs w:val="20"/>
              </w:rPr>
              <w:t>If the respondent is silent for 10 seconds, move on to the next section.</w:t>
            </w:r>
            <w:r w:rsidR="00CD55C0" w:rsidRPr="004F6310">
              <w:rPr>
                <w:rFonts w:ascii="Arial" w:hAnsi="Arial" w:cs="Arial"/>
                <w:sz w:val="20"/>
                <w:szCs w:val="20"/>
              </w:rPr>
              <w:br/>
            </w:r>
          </w:p>
          <w:p w14:paraId="2324889A" w14:textId="77777777" w:rsidR="00CD55C0" w:rsidRPr="004F6310" w:rsidRDefault="00CD55C0" w:rsidP="0006212C">
            <w:pPr>
              <w:spacing w:after="0"/>
              <w:rPr>
                <w:rFonts w:ascii="Arial" w:hAnsi="Arial" w:cs="Arial"/>
                <w:sz w:val="20"/>
                <w:szCs w:val="20"/>
              </w:rPr>
            </w:pPr>
          </w:p>
        </w:tc>
        <w:tc>
          <w:tcPr>
            <w:tcW w:w="5481" w:type="dxa"/>
            <w:shd w:val="clear" w:color="auto" w:fill="auto"/>
            <w:vAlign w:val="center"/>
          </w:tcPr>
          <w:p w14:paraId="4B9953C3"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 xml:space="preserve">1.   [   ]  Health worker              </w:t>
            </w:r>
          </w:p>
          <w:p w14:paraId="542F352F"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2.   [   ]  Clinic/hospital</w:t>
            </w:r>
          </w:p>
          <w:p w14:paraId="321821A5"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3.   [   ]  School</w:t>
            </w:r>
            <w:r w:rsidRPr="004F6310">
              <w:rPr>
                <w:rFonts w:ascii="Arial" w:hAnsi="Arial" w:cs="Arial"/>
                <w:sz w:val="20"/>
                <w:szCs w:val="20"/>
              </w:rPr>
              <w:tab/>
            </w:r>
          </w:p>
          <w:p w14:paraId="62CF7B0D"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4.   [   ]  Chemist</w:t>
            </w:r>
          </w:p>
          <w:p w14:paraId="4CB07FD5"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5.   [   ]  Friends</w:t>
            </w:r>
          </w:p>
          <w:p w14:paraId="2A24ED9D"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6.   [   ]  Street vendor</w:t>
            </w:r>
          </w:p>
          <w:p w14:paraId="65BC74B4"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7.   [   ]  Restaurant/bar/club</w:t>
            </w:r>
          </w:p>
          <w:p w14:paraId="09D600F9" w14:textId="77777777" w:rsidR="00CD55C0" w:rsidRPr="004F6310" w:rsidRDefault="00CD55C0" w:rsidP="00720199">
            <w:pPr>
              <w:spacing w:after="0"/>
              <w:rPr>
                <w:rFonts w:ascii="Arial" w:hAnsi="Arial" w:cs="Arial"/>
                <w:sz w:val="20"/>
                <w:szCs w:val="20"/>
              </w:rPr>
            </w:pPr>
            <w:r w:rsidRPr="004F6310">
              <w:rPr>
                <w:rFonts w:ascii="Arial" w:hAnsi="Arial" w:cs="Arial"/>
                <w:sz w:val="20"/>
                <w:szCs w:val="20"/>
              </w:rPr>
              <w:t>8.   [   ]  Duka/kiosk</w:t>
            </w:r>
          </w:p>
          <w:p w14:paraId="71F0134A" w14:textId="77777777" w:rsidR="00CD55C0" w:rsidRDefault="00CD55C0" w:rsidP="00720199">
            <w:pPr>
              <w:spacing w:after="0"/>
              <w:rPr>
                <w:rFonts w:ascii="Arial" w:hAnsi="Arial" w:cs="Arial"/>
                <w:sz w:val="20"/>
                <w:szCs w:val="20"/>
              </w:rPr>
            </w:pPr>
            <w:r w:rsidRPr="004F6310">
              <w:rPr>
                <w:rFonts w:ascii="Arial" w:hAnsi="Arial" w:cs="Arial"/>
                <w:sz w:val="20"/>
                <w:szCs w:val="20"/>
              </w:rPr>
              <w:t xml:space="preserve">9.   [   ]  NGO office </w:t>
            </w:r>
          </w:p>
          <w:p w14:paraId="2220FEFD" w14:textId="77777777" w:rsidR="00CD55C0" w:rsidRPr="004F6310" w:rsidRDefault="00CD55C0" w:rsidP="00720199">
            <w:pPr>
              <w:spacing w:after="0"/>
              <w:rPr>
                <w:rFonts w:ascii="Arial" w:hAnsi="Arial" w:cs="Arial"/>
                <w:sz w:val="20"/>
                <w:szCs w:val="20"/>
              </w:rPr>
            </w:pPr>
            <w:r>
              <w:rPr>
                <w:rFonts w:ascii="Arial" w:hAnsi="Arial" w:cs="Arial"/>
                <w:sz w:val="20"/>
                <w:szCs w:val="20"/>
              </w:rPr>
              <w:t>10. [   ]  VCT Centers</w:t>
            </w:r>
          </w:p>
          <w:p w14:paraId="66E2E22F" w14:textId="77777777" w:rsidR="00CD55C0" w:rsidRPr="004F6310" w:rsidRDefault="00CD55C0" w:rsidP="00FC1EA9">
            <w:pPr>
              <w:spacing w:after="0"/>
              <w:rPr>
                <w:rFonts w:ascii="Arial" w:hAnsi="Arial" w:cs="Arial"/>
                <w:sz w:val="20"/>
                <w:szCs w:val="20"/>
              </w:rPr>
            </w:pPr>
            <w:r w:rsidRPr="004F6310">
              <w:rPr>
                <w:rFonts w:ascii="Arial" w:hAnsi="Arial" w:cs="Arial"/>
                <w:sz w:val="20"/>
                <w:szCs w:val="20"/>
              </w:rPr>
              <w:t>1</w:t>
            </w:r>
            <w:r>
              <w:rPr>
                <w:rFonts w:ascii="Arial" w:hAnsi="Arial" w:cs="Arial"/>
                <w:sz w:val="20"/>
                <w:szCs w:val="20"/>
              </w:rPr>
              <w:t>1</w:t>
            </w:r>
            <w:r w:rsidRPr="004F6310">
              <w:rPr>
                <w:rFonts w:ascii="Arial" w:hAnsi="Arial" w:cs="Arial"/>
                <w:sz w:val="20"/>
                <w:szCs w:val="20"/>
              </w:rPr>
              <w:t>.   [   ]  Other (specify)_______________</w:t>
            </w:r>
          </w:p>
        </w:tc>
      </w:tr>
      <w:tr w:rsidR="00CD55C0" w:rsidRPr="004F6310" w14:paraId="1883FCA7" w14:textId="77777777" w:rsidTr="008F31C2">
        <w:trPr>
          <w:cantSplit/>
          <w:trHeight w:val="51"/>
        </w:trPr>
        <w:tc>
          <w:tcPr>
            <w:tcW w:w="637" w:type="dxa"/>
            <w:shd w:val="clear" w:color="auto" w:fill="auto"/>
          </w:tcPr>
          <w:p w14:paraId="514F8E5A" w14:textId="77777777" w:rsidR="00CD55C0" w:rsidRDefault="00CD55C0" w:rsidP="0006212C">
            <w:pPr>
              <w:numPr>
                <w:ilvl w:val="0"/>
                <w:numId w:val="1"/>
              </w:numPr>
              <w:spacing w:after="0" w:line="240" w:lineRule="auto"/>
              <w:rPr>
                <w:rFonts w:ascii="Arial" w:hAnsi="Arial" w:cs="Arial"/>
                <w:sz w:val="20"/>
                <w:szCs w:val="20"/>
              </w:rPr>
            </w:pPr>
            <w:bookmarkStart w:id="42" w:name="_Ref289234663"/>
          </w:p>
        </w:tc>
        <w:bookmarkEnd w:id="42"/>
        <w:tc>
          <w:tcPr>
            <w:tcW w:w="4599" w:type="dxa"/>
            <w:shd w:val="clear" w:color="auto" w:fill="auto"/>
          </w:tcPr>
          <w:p w14:paraId="74150149"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"usecondomnext" </w:instrText>
            </w:r>
            <w:r>
              <w:rPr>
                <w:rFonts w:ascii="Arial" w:hAnsi="Arial" w:cs="Arial"/>
                <w:sz w:val="20"/>
                <w:szCs w:val="20"/>
              </w:rPr>
              <w:fldChar w:fldCharType="separate"/>
            </w:r>
            <w:r w:rsidR="00E82272" w:rsidRPr="006C59CD">
              <w:rPr>
                <w:rFonts w:ascii="Arial" w:hAnsi="Arial" w:cs="Arial"/>
                <w:noProof/>
                <w:sz w:val="20"/>
                <w:szCs w:val="20"/>
              </w:rPr>
              <w:t>Would you like to use a condom next time/the first time you play sex?</w:t>
            </w:r>
            <w:r>
              <w:rPr>
                <w:rFonts w:ascii="Arial" w:hAnsi="Arial" w:cs="Arial"/>
                <w:sz w:val="20"/>
                <w:szCs w:val="20"/>
              </w:rPr>
              <w:fldChar w:fldCharType="end"/>
            </w:r>
          </w:p>
        </w:tc>
        <w:tc>
          <w:tcPr>
            <w:tcW w:w="5481" w:type="dxa"/>
            <w:shd w:val="clear" w:color="auto" w:fill="auto"/>
            <w:vAlign w:val="center"/>
          </w:tcPr>
          <w:p w14:paraId="64DF519E" w14:textId="77777777" w:rsidR="00CD55C0" w:rsidRDefault="00CD55C0" w:rsidP="00FC1EA9">
            <w:pPr>
              <w:spacing w:after="0"/>
              <w:rPr>
                <w:rFonts w:ascii="Arial" w:hAnsi="Arial" w:cs="Arial"/>
                <w:sz w:val="20"/>
                <w:szCs w:val="20"/>
              </w:rPr>
            </w:pPr>
            <w:r w:rsidRPr="004F6310">
              <w:rPr>
                <w:rFonts w:ascii="Arial" w:hAnsi="Arial" w:cs="Arial"/>
                <w:sz w:val="20"/>
                <w:szCs w:val="20"/>
              </w:rPr>
              <w:t xml:space="preserve">1. [   ]  YES            </w:t>
            </w:r>
          </w:p>
          <w:p w14:paraId="664AFD3A" w14:textId="77777777" w:rsidR="00CD55C0" w:rsidRDefault="00CD55C0" w:rsidP="006525E9">
            <w:pPr>
              <w:spacing w:after="0"/>
              <w:rPr>
                <w:rFonts w:ascii="Arial" w:hAnsi="Arial" w:cs="Arial"/>
                <w:sz w:val="20"/>
                <w:szCs w:val="20"/>
              </w:rPr>
            </w:pPr>
            <w:r w:rsidRPr="004F6310">
              <w:rPr>
                <w:rFonts w:ascii="Arial" w:hAnsi="Arial" w:cs="Arial"/>
                <w:sz w:val="20"/>
                <w:szCs w:val="20"/>
              </w:rPr>
              <w:t>2. [   ]  NO</w:t>
            </w:r>
            <w:r>
              <w:rPr>
                <w:rFonts w:ascii="Arial" w:hAnsi="Arial" w:cs="Arial"/>
                <w:sz w:val="20"/>
                <w:szCs w:val="20"/>
              </w:rPr>
              <w:t xml:space="preserve"> </w:t>
            </w:r>
            <w:r w:rsidRPr="004F6310">
              <w:rPr>
                <w:rFonts w:ascii="Arial" w:hAnsi="Arial" w:cs="Arial"/>
                <w:b/>
                <w:bCs/>
                <w:sz w:val="20"/>
                <w:szCs w:val="20"/>
              </w:rPr>
              <w:t>&gt;&gt;&gt;skip to question</w:t>
            </w:r>
            <w:r>
              <w:rPr>
                <w:rFonts w:ascii="Arial" w:hAnsi="Arial" w:cs="Arial"/>
                <w:b/>
                <w:bCs/>
                <w:sz w:val="20"/>
                <w:szCs w:val="20"/>
              </w:rPr>
              <w:t xml:space="preserve"> </w:t>
            </w:r>
            <w:r w:rsidR="00833F03">
              <w:rPr>
                <w:rFonts w:ascii="Arial" w:hAnsi="Arial" w:cs="Arial"/>
                <w:b/>
                <w:bCs/>
                <w:sz w:val="20"/>
                <w:szCs w:val="20"/>
              </w:rPr>
              <w:fldChar w:fldCharType="begin"/>
            </w:r>
            <w:r>
              <w:rPr>
                <w:rFonts w:ascii="Arial" w:hAnsi="Arial" w:cs="Arial"/>
                <w:b/>
                <w:bCs/>
                <w:sz w:val="20"/>
                <w:szCs w:val="20"/>
              </w:rPr>
              <w:instrText xml:space="preserve"> REF _Ref289287979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180</w:t>
            </w:r>
            <w:r w:rsidR="00833F03">
              <w:rPr>
                <w:rFonts w:ascii="Arial" w:hAnsi="Arial" w:cs="Arial"/>
                <w:b/>
                <w:bCs/>
                <w:sz w:val="20"/>
                <w:szCs w:val="20"/>
              </w:rPr>
              <w:fldChar w:fldCharType="end"/>
            </w:r>
          </w:p>
          <w:p w14:paraId="65E18A50" w14:textId="77777777" w:rsidR="00CD55C0" w:rsidRDefault="00CD55C0" w:rsidP="006525E9">
            <w:pPr>
              <w:spacing w:after="0"/>
              <w:rPr>
                <w:rFonts w:ascii="Arial" w:hAnsi="Arial" w:cs="Arial"/>
                <w:sz w:val="20"/>
                <w:szCs w:val="20"/>
              </w:rPr>
            </w:pPr>
            <w:r w:rsidRPr="004F6310">
              <w:rPr>
                <w:rFonts w:ascii="Arial" w:hAnsi="Arial" w:cs="Arial"/>
                <w:sz w:val="20"/>
                <w:szCs w:val="20"/>
              </w:rPr>
              <w:t>3</w:t>
            </w:r>
            <w:r>
              <w:rPr>
                <w:rFonts w:ascii="Arial" w:hAnsi="Arial" w:cs="Arial"/>
                <w:sz w:val="20"/>
                <w:szCs w:val="20"/>
              </w:rPr>
              <w:t xml:space="preserve">. [   ]  </w:t>
            </w:r>
            <w:r w:rsidRPr="004F6310">
              <w:rPr>
                <w:rFonts w:ascii="Arial" w:hAnsi="Arial" w:cs="Arial"/>
                <w:sz w:val="20"/>
                <w:szCs w:val="20"/>
              </w:rPr>
              <w:t>Don’t Know (specify if applicable ____________</w:t>
            </w:r>
            <w:r w:rsidRPr="00A21234">
              <w:rPr>
                <w:rFonts w:ascii="Arial" w:hAnsi="Arial" w:cs="Arial"/>
                <w:sz w:val="20"/>
                <w:szCs w:val="20"/>
              </w:rPr>
              <w:t>__________)</w:t>
            </w:r>
            <w:r>
              <w:rPr>
                <w:rFonts w:ascii="Arial" w:hAnsi="Arial" w:cs="Arial"/>
                <w:sz w:val="20"/>
                <w:szCs w:val="20"/>
              </w:rPr>
              <w:t xml:space="preserve">  </w:t>
            </w:r>
            <w:r w:rsidRPr="004F6310">
              <w:rPr>
                <w:rFonts w:ascii="Arial" w:hAnsi="Arial" w:cs="Arial"/>
                <w:b/>
                <w:bCs/>
                <w:sz w:val="20"/>
                <w:szCs w:val="20"/>
              </w:rPr>
              <w:t>&gt;&gt;&gt;skip to question</w:t>
            </w:r>
            <w:r>
              <w:rPr>
                <w:rFonts w:ascii="Arial" w:hAnsi="Arial" w:cs="Arial"/>
                <w:b/>
                <w:bCs/>
                <w:sz w:val="20"/>
                <w:szCs w:val="20"/>
              </w:rPr>
              <w:t xml:space="preserve"> </w:t>
            </w:r>
            <w:r w:rsidR="00833F03">
              <w:rPr>
                <w:rFonts w:ascii="Arial" w:hAnsi="Arial" w:cs="Arial"/>
                <w:b/>
                <w:bCs/>
                <w:sz w:val="20"/>
                <w:szCs w:val="20"/>
              </w:rPr>
              <w:fldChar w:fldCharType="begin"/>
            </w:r>
            <w:r>
              <w:rPr>
                <w:rFonts w:ascii="Arial" w:hAnsi="Arial" w:cs="Arial"/>
                <w:b/>
                <w:bCs/>
                <w:sz w:val="20"/>
                <w:szCs w:val="20"/>
              </w:rPr>
              <w:instrText xml:space="preserve"> REF _Ref289287979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180</w:t>
            </w:r>
            <w:r w:rsidR="00833F03">
              <w:rPr>
                <w:rFonts w:ascii="Arial" w:hAnsi="Arial" w:cs="Arial"/>
                <w:b/>
                <w:bCs/>
                <w:sz w:val="20"/>
                <w:szCs w:val="20"/>
              </w:rPr>
              <w:fldChar w:fldCharType="end"/>
            </w:r>
          </w:p>
        </w:tc>
      </w:tr>
      <w:tr w:rsidR="00CD55C0" w:rsidRPr="004F6310" w14:paraId="724E182E" w14:textId="77777777" w:rsidTr="008F31C2">
        <w:trPr>
          <w:cantSplit/>
          <w:trHeight w:val="51"/>
        </w:trPr>
        <w:tc>
          <w:tcPr>
            <w:tcW w:w="637" w:type="dxa"/>
            <w:shd w:val="clear" w:color="auto" w:fill="auto"/>
          </w:tcPr>
          <w:p w14:paraId="1A804120"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454F33C7"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"whyusecondom" </w:instrText>
            </w:r>
            <w:r>
              <w:rPr>
                <w:rFonts w:ascii="Arial" w:hAnsi="Arial" w:cs="Arial"/>
                <w:sz w:val="20"/>
                <w:szCs w:val="20"/>
              </w:rPr>
              <w:fldChar w:fldCharType="separate"/>
            </w:r>
            <w:r w:rsidR="00E82272" w:rsidRPr="006C59CD">
              <w:rPr>
                <w:rFonts w:ascii="Arial" w:hAnsi="Arial" w:cs="Arial"/>
                <w:noProof/>
                <w:sz w:val="20"/>
                <w:szCs w:val="20"/>
              </w:rPr>
              <w:t>Why would you like to use a condom next time?</w:t>
            </w:r>
            <w:r>
              <w:rPr>
                <w:rFonts w:ascii="Arial" w:hAnsi="Arial" w:cs="Arial"/>
                <w:sz w:val="20"/>
                <w:szCs w:val="20"/>
              </w:rPr>
              <w:fldChar w:fldCharType="end"/>
            </w:r>
          </w:p>
        </w:tc>
        <w:tc>
          <w:tcPr>
            <w:tcW w:w="5481" w:type="dxa"/>
            <w:shd w:val="clear" w:color="auto" w:fill="auto"/>
            <w:vAlign w:val="center"/>
          </w:tcPr>
          <w:p w14:paraId="0A823A41" w14:textId="77777777" w:rsidR="00CD55C0" w:rsidRDefault="00CD55C0" w:rsidP="00FC1EA9">
            <w:pPr>
              <w:spacing w:after="0"/>
              <w:rPr>
                <w:rFonts w:ascii="Arial" w:hAnsi="Arial" w:cs="Arial"/>
                <w:sz w:val="20"/>
                <w:szCs w:val="20"/>
              </w:rPr>
            </w:pPr>
            <w:r w:rsidRPr="004F6310">
              <w:rPr>
                <w:rFonts w:ascii="Arial" w:hAnsi="Arial" w:cs="Arial"/>
                <w:sz w:val="20"/>
                <w:szCs w:val="20"/>
              </w:rPr>
              <w:t xml:space="preserve">1. </w:t>
            </w:r>
            <w:r w:rsidR="00991CE8">
              <w:rPr>
                <w:rFonts w:ascii="Arial" w:hAnsi="Arial" w:cs="Arial"/>
                <w:sz w:val="20"/>
                <w:szCs w:val="20"/>
              </w:rPr>
              <w:t xml:space="preserve">[   ] </w:t>
            </w:r>
            <w:r w:rsidRPr="004F6310">
              <w:rPr>
                <w:rFonts w:ascii="Arial" w:hAnsi="Arial" w:cs="Arial"/>
                <w:sz w:val="20"/>
                <w:szCs w:val="20"/>
              </w:rPr>
              <w:t>To protect from STI’s</w:t>
            </w:r>
          </w:p>
          <w:p w14:paraId="410184BD" w14:textId="77777777" w:rsidR="00CD55C0" w:rsidRPr="004F6310" w:rsidRDefault="00CD55C0" w:rsidP="0006212C">
            <w:pPr>
              <w:spacing w:after="0"/>
              <w:rPr>
                <w:rFonts w:ascii="Arial" w:hAnsi="Arial" w:cs="Arial"/>
                <w:sz w:val="20"/>
                <w:szCs w:val="20"/>
              </w:rPr>
            </w:pPr>
            <w:r w:rsidRPr="004F6310">
              <w:rPr>
                <w:rFonts w:ascii="Arial" w:hAnsi="Arial" w:cs="Arial"/>
                <w:sz w:val="20"/>
                <w:szCs w:val="20"/>
              </w:rPr>
              <w:t xml:space="preserve">2. </w:t>
            </w:r>
            <w:r w:rsidR="00991CE8">
              <w:rPr>
                <w:rFonts w:ascii="Arial" w:hAnsi="Arial" w:cs="Arial"/>
                <w:sz w:val="20"/>
                <w:szCs w:val="20"/>
              </w:rPr>
              <w:t xml:space="preserve">[   ] </w:t>
            </w:r>
            <w:r w:rsidRPr="004F6310">
              <w:rPr>
                <w:rFonts w:ascii="Arial" w:hAnsi="Arial" w:cs="Arial"/>
                <w:sz w:val="20"/>
                <w:szCs w:val="20"/>
              </w:rPr>
              <w:t>As a form of family planning/to prevent pregnancy</w:t>
            </w:r>
            <w:r w:rsidRPr="004F6310">
              <w:rPr>
                <w:rFonts w:ascii="Arial" w:hAnsi="Arial" w:cs="Arial"/>
                <w:sz w:val="20"/>
                <w:szCs w:val="20"/>
              </w:rPr>
              <w:br/>
              <w:t xml:space="preserve">3. </w:t>
            </w:r>
            <w:r w:rsidR="00991CE8">
              <w:rPr>
                <w:rFonts w:ascii="Arial" w:hAnsi="Arial" w:cs="Arial"/>
                <w:sz w:val="20"/>
                <w:szCs w:val="20"/>
              </w:rPr>
              <w:t xml:space="preserve">[   ] </w:t>
            </w:r>
            <w:r w:rsidRPr="004F6310">
              <w:rPr>
                <w:rFonts w:ascii="Arial" w:hAnsi="Arial" w:cs="Arial"/>
                <w:sz w:val="20"/>
                <w:szCs w:val="20"/>
              </w:rPr>
              <w:t>Other (specify___________________)</w:t>
            </w:r>
          </w:p>
        </w:tc>
      </w:tr>
      <w:tr w:rsidR="00CD55C0" w:rsidRPr="004F6310" w14:paraId="4583592B" w14:textId="77777777" w:rsidTr="008F31C2">
        <w:trPr>
          <w:cantSplit/>
          <w:trHeight w:val="51"/>
        </w:trPr>
        <w:tc>
          <w:tcPr>
            <w:tcW w:w="637" w:type="dxa"/>
            <w:shd w:val="clear" w:color="auto" w:fill="BFBFBF" w:themeFill="background1" w:themeFillShade="BF"/>
            <w:vAlign w:val="center"/>
          </w:tcPr>
          <w:p w14:paraId="39028E87" w14:textId="77777777" w:rsidR="00CD55C0" w:rsidRDefault="00CD55C0">
            <w:pPr>
              <w:numPr>
                <w:ilvl w:val="0"/>
                <w:numId w:val="1"/>
              </w:numPr>
              <w:spacing w:after="0" w:line="240" w:lineRule="auto"/>
              <w:rPr>
                <w:rFonts w:ascii="Arial" w:hAnsi="Arial" w:cs="Arial"/>
                <w:b/>
                <w:sz w:val="20"/>
                <w:szCs w:val="20"/>
              </w:rPr>
            </w:pPr>
            <w:bookmarkStart w:id="43" w:name="_Ref289287979"/>
          </w:p>
        </w:tc>
        <w:bookmarkEnd w:id="43"/>
        <w:tc>
          <w:tcPr>
            <w:tcW w:w="4599" w:type="dxa"/>
            <w:shd w:val="clear" w:color="auto" w:fill="BFBFBF" w:themeFill="background1" w:themeFillShade="BF"/>
            <w:vAlign w:val="center"/>
          </w:tcPr>
          <w:p w14:paraId="3222A796" w14:textId="77777777" w:rsidR="00CD55C0" w:rsidRPr="00E46C38" w:rsidRDefault="00CD55C0" w:rsidP="00E71F0A">
            <w:pPr>
              <w:spacing w:after="0"/>
              <w:rPr>
                <w:rFonts w:ascii="Arial" w:hAnsi="Arial" w:cs="Arial"/>
                <w:b/>
                <w:sz w:val="20"/>
                <w:szCs w:val="20"/>
              </w:rPr>
            </w:pPr>
            <w:r>
              <w:rPr>
                <w:rFonts w:ascii="Arial" w:hAnsi="Arial" w:cs="Arial"/>
                <w:b/>
                <w:sz w:val="20"/>
                <w:szCs w:val="20"/>
              </w:rPr>
              <w:t xml:space="preserve">FO Check question </w:t>
            </w:r>
            <w:r w:rsidR="002F4EE4">
              <w:fldChar w:fldCharType="begin"/>
            </w:r>
            <w:r w:rsidR="002F4EE4">
              <w:instrText xml:space="preserve"> REF _Ref289183106 \r \h  \* MERGEFORMAT </w:instrText>
            </w:r>
            <w:r w:rsidR="002F4EE4">
              <w:fldChar w:fldCharType="separate"/>
            </w:r>
            <w:r w:rsidR="00E82272" w:rsidRPr="00E82272">
              <w:rPr>
                <w:rFonts w:ascii="Arial" w:hAnsi="Arial" w:cs="Arial"/>
                <w:b/>
                <w:sz w:val="20"/>
                <w:szCs w:val="20"/>
              </w:rPr>
              <w:t>119</w:t>
            </w:r>
            <w:r w:rsidR="002F4EE4">
              <w:fldChar w:fldCharType="end"/>
            </w:r>
            <w:r>
              <w:rPr>
                <w:rFonts w:ascii="Arial" w:hAnsi="Arial" w:cs="Arial"/>
                <w:b/>
                <w:sz w:val="20"/>
                <w:szCs w:val="20"/>
              </w:rPr>
              <w:t>:  Has this person ever had sex?</w:t>
            </w:r>
          </w:p>
        </w:tc>
        <w:tc>
          <w:tcPr>
            <w:tcW w:w="5481" w:type="dxa"/>
            <w:shd w:val="clear" w:color="auto" w:fill="BFBFBF" w:themeFill="background1" w:themeFillShade="BF"/>
            <w:vAlign w:val="center"/>
          </w:tcPr>
          <w:p w14:paraId="7683F776" w14:textId="77777777" w:rsidR="00CD55C0" w:rsidRDefault="00CD55C0" w:rsidP="00E46C38">
            <w:pPr>
              <w:spacing w:after="0"/>
              <w:rPr>
                <w:rFonts w:ascii="Arial" w:hAnsi="Arial" w:cs="Arial"/>
                <w:sz w:val="20"/>
                <w:szCs w:val="20"/>
              </w:rPr>
            </w:pPr>
            <w:r w:rsidRPr="004F6310">
              <w:rPr>
                <w:rFonts w:ascii="Arial" w:hAnsi="Arial" w:cs="Arial"/>
                <w:sz w:val="20"/>
                <w:szCs w:val="20"/>
              </w:rPr>
              <w:t xml:space="preserve">1. [   ]  YES              </w:t>
            </w:r>
          </w:p>
          <w:p w14:paraId="3FB95F21" w14:textId="77777777" w:rsidR="00CD55C0" w:rsidRPr="004F6310" w:rsidRDefault="00CD55C0" w:rsidP="00060D42">
            <w:pPr>
              <w:spacing w:after="0"/>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w:t>
            </w:r>
            <w:r w:rsidR="00D61986">
              <w:rPr>
                <w:rFonts w:ascii="Arial" w:hAnsi="Arial" w:cs="Arial"/>
                <w:b/>
                <w:bCs/>
                <w:sz w:val="20"/>
                <w:szCs w:val="20"/>
              </w:rPr>
              <w:t xml:space="preserve"> </w:t>
            </w:r>
            <w:r w:rsidRPr="004F6310">
              <w:rPr>
                <w:rFonts w:ascii="Arial" w:hAnsi="Arial" w:cs="Arial"/>
                <w:b/>
                <w:bCs/>
                <w:sz w:val="20"/>
                <w:szCs w:val="20"/>
              </w:rPr>
              <w:t>skip to question</w:t>
            </w:r>
            <w:r>
              <w:rPr>
                <w:rFonts w:ascii="Arial" w:hAnsi="Arial" w:cs="Arial"/>
                <w:b/>
                <w:bCs/>
                <w:sz w:val="20"/>
                <w:szCs w:val="20"/>
              </w:rPr>
              <w:t xml:space="preserve"> </w:t>
            </w:r>
            <w:r w:rsidR="002F4EE4">
              <w:fldChar w:fldCharType="begin"/>
            </w:r>
            <w:r w:rsidR="002F4EE4">
              <w:instrText xml:space="preserve"> REF _Ref289295928 \r \h  \* MERGEFORMAT </w:instrText>
            </w:r>
            <w:r w:rsidR="002F4EE4">
              <w:fldChar w:fldCharType="separate"/>
            </w:r>
            <w:r w:rsidR="00E82272" w:rsidRPr="00E82272">
              <w:rPr>
                <w:rFonts w:ascii="Arial" w:hAnsi="Arial" w:cs="Arial"/>
                <w:b/>
                <w:bCs/>
                <w:sz w:val="20"/>
                <w:szCs w:val="20"/>
              </w:rPr>
              <w:t>195</w:t>
            </w:r>
            <w:r w:rsidR="002F4EE4">
              <w:fldChar w:fldCharType="end"/>
            </w:r>
          </w:p>
        </w:tc>
      </w:tr>
      <w:tr w:rsidR="00CD55C0" w:rsidRPr="004F6310" w14:paraId="63087035" w14:textId="77777777" w:rsidTr="008F31C2">
        <w:trPr>
          <w:cantSplit/>
          <w:trHeight w:val="51"/>
        </w:trPr>
        <w:tc>
          <w:tcPr>
            <w:tcW w:w="637" w:type="dxa"/>
            <w:shd w:val="clear" w:color="auto" w:fill="auto"/>
          </w:tcPr>
          <w:p w14:paraId="5B009AD7"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41410A3D" w14:textId="77777777" w:rsidR="00CD55C0" w:rsidRDefault="00833F03" w:rsidP="0006212C">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"currentfamilyplanning" </w:instrText>
            </w:r>
            <w:r>
              <w:rPr>
                <w:rFonts w:ascii="Arial" w:hAnsi="Arial" w:cs="Arial"/>
                <w:sz w:val="20"/>
                <w:szCs w:val="20"/>
              </w:rPr>
              <w:fldChar w:fldCharType="separate"/>
            </w:r>
            <w:r w:rsidR="00E82272" w:rsidRPr="006C59CD">
              <w:rPr>
                <w:rFonts w:ascii="Arial" w:hAnsi="Arial" w:cs="Arial"/>
                <w:noProof/>
                <w:sz w:val="20"/>
                <w:szCs w:val="20"/>
              </w:rPr>
              <w:t>Are you or your partner currently doing anything or using any method to delay or avoid pregnancy?</w:t>
            </w:r>
            <w:r>
              <w:rPr>
                <w:rFonts w:ascii="Arial" w:hAnsi="Arial" w:cs="Arial"/>
                <w:sz w:val="20"/>
                <w:szCs w:val="20"/>
              </w:rPr>
              <w:fldChar w:fldCharType="end"/>
            </w:r>
          </w:p>
        </w:tc>
        <w:tc>
          <w:tcPr>
            <w:tcW w:w="5481" w:type="dxa"/>
            <w:shd w:val="clear" w:color="auto" w:fill="auto"/>
          </w:tcPr>
          <w:p w14:paraId="7732A1B8" w14:textId="77777777" w:rsidR="00CD55C0" w:rsidRDefault="00CD55C0" w:rsidP="00720199">
            <w:pPr>
              <w:spacing w:after="0"/>
              <w:rPr>
                <w:rFonts w:ascii="Arial" w:hAnsi="Arial" w:cs="Arial"/>
                <w:sz w:val="20"/>
                <w:szCs w:val="20"/>
              </w:rPr>
            </w:pPr>
            <w:r>
              <w:rPr>
                <w:rFonts w:ascii="Arial" w:hAnsi="Arial" w:cs="Arial"/>
                <w:sz w:val="20"/>
                <w:szCs w:val="20"/>
              </w:rPr>
              <w:t>1. [</w:t>
            </w:r>
            <w:r w:rsidRPr="004F6310">
              <w:rPr>
                <w:rFonts w:ascii="Arial" w:hAnsi="Arial" w:cs="Arial"/>
                <w:sz w:val="20"/>
                <w:szCs w:val="20"/>
              </w:rPr>
              <w:t xml:space="preserve">   ]  </w:t>
            </w:r>
            <w:r>
              <w:rPr>
                <w:rFonts w:ascii="Arial" w:hAnsi="Arial" w:cs="Arial"/>
                <w:sz w:val="20"/>
                <w:szCs w:val="20"/>
              </w:rPr>
              <w:t>YES</w:t>
            </w:r>
          </w:p>
          <w:p w14:paraId="6C730EB2" w14:textId="77777777" w:rsidR="00CD55C0" w:rsidRDefault="00CD55C0" w:rsidP="0006212C">
            <w:pPr>
              <w:spacing w:after="0"/>
              <w:rPr>
                <w:rFonts w:ascii="Arial" w:hAnsi="Arial" w:cs="Arial"/>
                <w:sz w:val="20"/>
                <w:szCs w:val="20"/>
              </w:rPr>
            </w:pPr>
            <w:r>
              <w:rPr>
                <w:rFonts w:ascii="Arial" w:hAnsi="Arial" w:cs="Arial"/>
                <w:sz w:val="20"/>
                <w:szCs w:val="20"/>
              </w:rPr>
              <w:t>2. [</w:t>
            </w:r>
            <w:r w:rsidRPr="004F6310">
              <w:rPr>
                <w:rFonts w:ascii="Arial" w:hAnsi="Arial" w:cs="Arial"/>
                <w:sz w:val="20"/>
                <w:szCs w:val="20"/>
              </w:rPr>
              <w:t xml:space="preserve">   ]  </w:t>
            </w:r>
            <w:r>
              <w:rPr>
                <w:rFonts w:ascii="Arial" w:hAnsi="Arial" w:cs="Arial"/>
                <w:sz w:val="20"/>
                <w:szCs w:val="20"/>
              </w:rPr>
              <w:t>NO</w:t>
            </w:r>
          </w:p>
          <w:p w14:paraId="1507B070" w14:textId="77777777" w:rsidR="00CD55C0" w:rsidRPr="004F6310" w:rsidRDefault="00CD55C0" w:rsidP="0006212C">
            <w:pPr>
              <w:spacing w:after="0"/>
              <w:rPr>
                <w:rFonts w:ascii="Arial" w:hAnsi="Arial" w:cs="Arial"/>
                <w:sz w:val="20"/>
                <w:szCs w:val="20"/>
              </w:rPr>
            </w:pPr>
            <w:r>
              <w:rPr>
                <w:rFonts w:ascii="Arial" w:hAnsi="Arial" w:cs="Arial"/>
                <w:sz w:val="20"/>
                <w:szCs w:val="20"/>
              </w:rPr>
              <w:t>3. [   ]  Not currently having sex</w:t>
            </w:r>
          </w:p>
        </w:tc>
      </w:tr>
      <w:tr w:rsidR="00CD55C0" w:rsidRPr="004F6310" w14:paraId="2FB50CD6" w14:textId="77777777" w:rsidTr="008F31C2">
        <w:trPr>
          <w:cantSplit/>
          <w:trHeight w:val="51"/>
        </w:trPr>
        <w:tc>
          <w:tcPr>
            <w:tcW w:w="637" w:type="dxa"/>
            <w:shd w:val="clear" w:color="auto" w:fill="auto"/>
          </w:tcPr>
          <w:p w14:paraId="55C591F2" w14:textId="77777777" w:rsidR="00CD55C0" w:rsidRDefault="00CD55C0">
            <w:pPr>
              <w:numPr>
                <w:ilvl w:val="0"/>
                <w:numId w:val="1"/>
              </w:numPr>
              <w:spacing w:after="0" w:line="240" w:lineRule="auto"/>
              <w:rPr>
                <w:rFonts w:ascii="Arial" w:hAnsi="Arial" w:cs="Arial"/>
                <w:sz w:val="20"/>
                <w:szCs w:val="20"/>
              </w:rPr>
            </w:pPr>
            <w:bookmarkStart w:id="44" w:name="_Ref289171591"/>
          </w:p>
        </w:tc>
        <w:bookmarkEnd w:id="44"/>
        <w:tc>
          <w:tcPr>
            <w:tcW w:w="4599" w:type="dxa"/>
            <w:shd w:val="clear" w:color="auto" w:fill="auto"/>
          </w:tcPr>
          <w:p w14:paraId="177CD1F3"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"condomever" </w:instrText>
            </w:r>
            <w:r>
              <w:rPr>
                <w:rFonts w:ascii="Arial" w:hAnsi="Arial" w:cs="Arial"/>
                <w:sz w:val="20"/>
                <w:szCs w:val="20"/>
              </w:rPr>
              <w:fldChar w:fldCharType="separate"/>
            </w:r>
            <w:r w:rsidR="00E82272" w:rsidRPr="006C59CD">
              <w:rPr>
                <w:rFonts w:ascii="Arial" w:hAnsi="Arial" w:cs="Arial"/>
                <w:noProof/>
                <w:sz w:val="20"/>
                <w:szCs w:val="20"/>
              </w:rPr>
              <w:t>Have you ever used a male condom?</w:t>
            </w:r>
            <w:r>
              <w:rPr>
                <w:rFonts w:ascii="Arial" w:hAnsi="Arial" w:cs="Arial"/>
                <w:sz w:val="20"/>
                <w:szCs w:val="20"/>
              </w:rPr>
              <w:fldChar w:fldCharType="end"/>
            </w:r>
          </w:p>
        </w:tc>
        <w:tc>
          <w:tcPr>
            <w:tcW w:w="5481" w:type="dxa"/>
            <w:shd w:val="clear" w:color="auto" w:fill="auto"/>
            <w:vAlign w:val="center"/>
          </w:tcPr>
          <w:p w14:paraId="2A8F135F" w14:textId="77777777" w:rsidR="00CD55C0" w:rsidRDefault="00CD55C0">
            <w:pPr>
              <w:spacing w:after="0"/>
              <w:rPr>
                <w:rFonts w:ascii="Arial" w:hAnsi="Arial" w:cs="Arial"/>
                <w:sz w:val="20"/>
                <w:szCs w:val="20"/>
              </w:rPr>
            </w:pPr>
            <w:r w:rsidRPr="004F6310">
              <w:rPr>
                <w:rFonts w:ascii="Arial" w:hAnsi="Arial" w:cs="Arial"/>
                <w:sz w:val="20"/>
                <w:szCs w:val="20"/>
              </w:rPr>
              <w:t xml:space="preserve">1. [   ]  YES              </w:t>
            </w:r>
          </w:p>
          <w:p w14:paraId="4DE6F0EA" w14:textId="77777777" w:rsidR="00CD55C0" w:rsidRPr="004F6310" w:rsidRDefault="00CD55C0" w:rsidP="00AA0635">
            <w:pPr>
              <w:spacing w:after="0"/>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&gt;&gt;&gt;&gt;&gt;&gt;&gt;&gt;</w:t>
            </w:r>
            <w:r w:rsidR="00D61986">
              <w:rPr>
                <w:rFonts w:ascii="Arial" w:hAnsi="Arial" w:cs="Arial"/>
                <w:b/>
                <w:bCs/>
                <w:sz w:val="20"/>
                <w:szCs w:val="20"/>
              </w:rPr>
              <w:t xml:space="preserve"> </w:t>
            </w:r>
            <w:r w:rsidRPr="004F6310">
              <w:rPr>
                <w:rFonts w:ascii="Arial" w:hAnsi="Arial" w:cs="Arial"/>
                <w:b/>
                <w:bCs/>
                <w:sz w:val="20"/>
                <w:szCs w:val="20"/>
              </w:rPr>
              <w:t>skip to question</w:t>
            </w:r>
            <w:r>
              <w:rPr>
                <w:rFonts w:ascii="Arial" w:hAnsi="Arial" w:cs="Arial"/>
                <w:b/>
                <w:bCs/>
                <w:sz w:val="20"/>
                <w:szCs w:val="20"/>
              </w:rPr>
              <w:t xml:space="preserve"> </w:t>
            </w:r>
            <w:r w:rsidR="00833F03">
              <w:rPr>
                <w:rFonts w:ascii="Arial" w:hAnsi="Arial" w:cs="Arial"/>
                <w:b/>
                <w:bCs/>
                <w:sz w:val="20"/>
                <w:szCs w:val="20"/>
              </w:rPr>
              <w:fldChar w:fldCharType="begin"/>
            </w:r>
            <w:r>
              <w:rPr>
                <w:rFonts w:ascii="Arial" w:hAnsi="Arial" w:cs="Arial"/>
                <w:b/>
                <w:bCs/>
                <w:sz w:val="20"/>
                <w:szCs w:val="20"/>
              </w:rPr>
              <w:instrText xml:space="preserve"> REF _Ref288750626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189</w:t>
            </w:r>
            <w:r w:rsidR="00833F03">
              <w:rPr>
                <w:rFonts w:ascii="Arial" w:hAnsi="Arial" w:cs="Arial"/>
                <w:b/>
                <w:bCs/>
                <w:sz w:val="20"/>
                <w:szCs w:val="20"/>
              </w:rPr>
              <w:fldChar w:fldCharType="end"/>
            </w:r>
          </w:p>
        </w:tc>
      </w:tr>
      <w:tr w:rsidR="00CD55C0" w:rsidRPr="004F6310" w14:paraId="391F36DB" w14:textId="77777777" w:rsidTr="008F31C2">
        <w:trPr>
          <w:cantSplit/>
          <w:trHeight w:val="51"/>
        </w:trPr>
        <w:tc>
          <w:tcPr>
            <w:tcW w:w="637" w:type="dxa"/>
            <w:shd w:val="clear" w:color="auto" w:fill="auto"/>
          </w:tcPr>
          <w:p w14:paraId="4FBA40B0" w14:textId="77777777" w:rsidR="00CD55C0" w:rsidRDefault="00CD55C0">
            <w:pPr>
              <w:numPr>
                <w:ilvl w:val="0"/>
                <w:numId w:val="1"/>
              </w:numPr>
              <w:spacing w:after="0" w:line="240" w:lineRule="auto"/>
              <w:rPr>
                <w:rFonts w:ascii="Arial" w:hAnsi="Arial" w:cs="Arial"/>
                <w:sz w:val="20"/>
                <w:szCs w:val="20"/>
              </w:rPr>
            </w:pPr>
          </w:p>
        </w:tc>
        <w:tc>
          <w:tcPr>
            <w:tcW w:w="4599" w:type="dxa"/>
            <w:shd w:val="clear" w:color="auto" w:fill="auto"/>
          </w:tcPr>
          <w:p w14:paraId="37507CB3"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"condomage" </w:instrText>
            </w:r>
            <w:r>
              <w:rPr>
                <w:rFonts w:ascii="Arial" w:hAnsi="Arial" w:cs="Arial"/>
                <w:sz w:val="20"/>
                <w:szCs w:val="20"/>
              </w:rPr>
              <w:fldChar w:fldCharType="separate"/>
            </w:r>
            <w:r w:rsidR="00E82272" w:rsidRPr="006C59CD">
              <w:rPr>
                <w:rFonts w:ascii="Arial" w:hAnsi="Arial" w:cs="Arial"/>
                <w:noProof/>
                <w:sz w:val="20"/>
                <w:szCs w:val="20"/>
              </w:rPr>
              <w:t>How old were you when you first used a condom?</w:t>
            </w:r>
            <w:r>
              <w:rPr>
                <w:rFonts w:ascii="Arial" w:hAnsi="Arial" w:cs="Arial"/>
                <w:sz w:val="20"/>
                <w:szCs w:val="20"/>
              </w:rPr>
              <w:fldChar w:fldCharType="end"/>
            </w:r>
          </w:p>
        </w:tc>
        <w:tc>
          <w:tcPr>
            <w:tcW w:w="5481" w:type="dxa"/>
            <w:shd w:val="clear" w:color="auto" w:fill="auto"/>
            <w:vAlign w:val="center"/>
          </w:tcPr>
          <w:p w14:paraId="25CCB3EC" w14:textId="77777777" w:rsidR="00CD55C0" w:rsidRDefault="00CD55C0">
            <w:pPr>
              <w:spacing w:after="0"/>
              <w:jc w:val="center"/>
              <w:rPr>
                <w:rFonts w:ascii="Arial" w:hAnsi="Arial" w:cs="Arial"/>
                <w:sz w:val="20"/>
                <w:szCs w:val="20"/>
              </w:rPr>
            </w:pPr>
            <w:r>
              <w:rPr>
                <w:rFonts w:ascii="Arial" w:hAnsi="Arial" w:cs="Arial"/>
                <w:sz w:val="20"/>
                <w:szCs w:val="20"/>
              </w:rPr>
              <w:t>|__|__| years</w:t>
            </w:r>
          </w:p>
        </w:tc>
      </w:tr>
      <w:tr w:rsidR="00CD55C0" w:rsidRPr="004F6310" w14:paraId="47919F62" w14:textId="77777777" w:rsidTr="008F31C2">
        <w:trPr>
          <w:cantSplit/>
          <w:trHeight w:val="51"/>
        </w:trPr>
        <w:tc>
          <w:tcPr>
            <w:tcW w:w="637" w:type="dxa"/>
            <w:shd w:val="clear" w:color="auto" w:fill="auto"/>
          </w:tcPr>
          <w:p w14:paraId="7D884C64"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70E79A8D"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"condomproblem" </w:instrText>
            </w:r>
            <w:r>
              <w:rPr>
                <w:rFonts w:ascii="Arial" w:hAnsi="Arial" w:cs="Arial"/>
                <w:sz w:val="20"/>
                <w:szCs w:val="20"/>
              </w:rPr>
              <w:fldChar w:fldCharType="separate"/>
            </w:r>
            <w:r w:rsidR="00E82272" w:rsidRPr="006C59CD">
              <w:rPr>
                <w:rFonts w:ascii="Arial" w:hAnsi="Arial" w:cs="Arial"/>
                <w:noProof/>
                <w:sz w:val="20"/>
                <w:szCs w:val="20"/>
              </w:rPr>
              <w:t>Have you ever had problems using a condom?</w:t>
            </w:r>
            <w:r>
              <w:rPr>
                <w:rFonts w:ascii="Arial" w:hAnsi="Arial" w:cs="Arial"/>
                <w:sz w:val="20"/>
                <w:szCs w:val="20"/>
              </w:rPr>
              <w:fldChar w:fldCharType="end"/>
            </w:r>
          </w:p>
        </w:tc>
        <w:tc>
          <w:tcPr>
            <w:tcW w:w="5481" w:type="dxa"/>
            <w:shd w:val="clear" w:color="auto" w:fill="auto"/>
            <w:vAlign w:val="center"/>
          </w:tcPr>
          <w:p w14:paraId="002107BE" w14:textId="77777777" w:rsidR="00CD55C0" w:rsidRDefault="00CD55C0" w:rsidP="00D20140">
            <w:pPr>
              <w:spacing w:after="0"/>
              <w:rPr>
                <w:rFonts w:ascii="Arial" w:hAnsi="Arial" w:cs="Arial"/>
                <w:sz w:val="20"/>
                <w:szCs w:val="20"/>
              </w:rPr>
            </w:pPr>
            <w:r w:rsidRPr="004F6310">
              <w:rPr>
                <w:rFonts w:ascii="Arial" w:hAnsi="Arial" w:cs="Arial"/>
                <w:sz w:val="20"/>
                <w:szCs w:val="20"/>
              </w:rPr>
              <w:t xml:space="preserve">1. [   ]  YES              </w:t>
            </w:r>
          </w:p>
          <w:p w14:paraId="0E32A286" w14:textId="77777777" w:rsidR="00CD55C0" w:rsidRDefault="00CD55C0">
            <w:pPr>
              <w:spacing w:after="0"/>
            </w:pPr>
            <w:r w:rsidRPr="004F6310">
              <w:rPr>
                <w:rFonts w:ascii="Arial" w:hAnsi="Arial" w:cs="Arial"/>
                <w:sz w:val="20"/>
                <w:szCs w:val="20"/>
              </w:rPr>
              <w:t>2. [   ]  NO</w:t>
            </w:r>
            <w:r>
              <w:rPr>
                <w:rFonts w:ascii="Arial" w:hAnsi="Arial" w:cs="Arial"/>
                <w:sz w:val="20"/>
                <w:szCs w:val="20"/>
              </w:rPr>
              <w:t xml:space="preserve"> </w:t>
            </w:r>
            <w:r w:rsidRPr="004F6310">
              <w:rPr>
                <w:rFonts w:ascii="Arial" w:hAnsi="Arial" w:cs="Arial"/>
                <w:b/>
                <w:bCs/>
                <w:sz w:val="20"/>
                <w:szCs w:val="20"/>
              </w:rPr>
              <w:t>&gt;&gt;&gt;</w:t>
            </w:r>
            <w:r w:rsidR="00D61986">
              <w:rPr>
                <w:rFonts w:ascii="Arial" w:hAnsi="Arial" w:cs="Arial"/>
                <w:b/>
                <w:bCs/>
                <w:sz w:val="20"/>
                <w:szCs w:val="20"/>
              </w:rPr>
              <w:t xml:space="preserve"> </w:t>
            </w:r>
            <w:r w:rsidRPr="004F6310">
              <w:rPr>
                <w:rFonts w:ascii="Arial" w:hAnsi="Arial" w:cs="Arial"/>
                <w:b/>
                <w:bCs/>
                <w:sz w:val="20"/>
                <w:szCs w:val="20"/>
              </w:rPr>
              <w:t>skip to question</w:t>
            </w:r>
            <w:r>
              <w:rPr>
                <w:rFonts w:ascii="Arial" w:hAnsi="Arial" w:cs="Arial"/>
                <w:b/>
                <w:bCs/>
                <w:sz w:val="20"/>
                <w:szCs w:val="20"/>
              </w:rPr>
              <w:t xml:space="preserve"> </w:t>
            </w:r>
            <w:r w:rsidR="00833F03">
              <w:fldChar w:fldCharType="begin"/>
            </w:r>
            <w:r>
              <w:rPr>
                <w:rFonts w:ascii="Arial" w:hAnsi="Arial" w:cs="Arial"/>
                <w:b/>
                <w:bCs/>
                <w:sz w:val="20"/>
                <w:szCs w:val="20"/>
              </w:rPr>
              <w:instrText xml:space="preserve"> REF _Ref289201129 \r \h </w:instrText>
            </w:r>
            <w:r w:rsidR="00833F03">
              <w:fldChar w:fldCharType="separate"/>
            </w:r>
            <w:r w:rsidR="00E82272">
              <w:rPr>
                <w:rFonts w:ascii="Arial" w:hAnsi="Arial" w:cs="Arial"/>
                <w:b/>
                <w:bCs/>
                <w:sz w:val="20"/>
                <w:szCs w:val="20"/>
              </w:rPr>
              <w:t>186</w:t>
            </w:r>
            <w:r w:rsidR="00833F03">
              <w:fldChar w:fldCharType="end"/>
            </w:r>
            <w:r>
              <w:rPr>
                <w:rFonts w:ascii="Arial" w:hAnsi="Arial" w:cs="Arial"/>
                <w:b/>
                <w:bCs/>
                <w:sz w:val="20"/>
                <w:szCs w:val="20"/>
              </w:rPr>
              <w:t xml:space="preserve"> </w:t>
            </w:r>
          </w:p>
        </w:tc>
      </w:tr>
      <w:tr w:rsidR="00CD55C0" w:rsidRPr="004F6310" w14:paraId="64DFD3FC" w14:textId="77777777" w:rsidTr="008F31C2">
        <w:trPr>
          <w:cantSplit/>
          <w:trHeight w:val="51"/>
        </w:trPr>
        <w:tc>
          <w:tcPr>
            <w:tcW w:w="637" w:type="dxa"/>
            <w:shd w:val="clear" w:color="auto" w:fill="auto"/>
          </w:tcPr>
          <w:p w14:paraId="389C5D5B"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61B6478B" w14:textId="77777777" w:rsidR="00CD55C0" w:rsidRDefault="00833F03" w:rsidP="0006212C">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"condomproblemwhat" </w:instrText>
            </w:r>
            <w:r>
              <w:rPr>
                <w:rFonts w:ascii="Arial" w:hAnsi="Arial" w:cs="Arial"/>
                <w:sz w:val="20"/>
                <w:szCs w:val="20"/>
              </w:rPr>
              <w:fldChar w:fldCharType="separate"/>
            </w:r>
            <w:r w:rsidR="00E82272" w:rsidRPr="006C59CD">
              <w:rPr>
                <w:rFonts w:ascii="Arial" w:hAnsi="Arial" w:cs="Arial"/>
                <w:noProof/>
                <w:sz w:val="20"/>
                <w:szCs w:val="20"/>
              </w:rPr>
              <w:t>What type of problems?</w:t>
            </w:r>
            <w:r>
              <w:rPr>
                <w:rFonts w:ascii="Arial" w:hAnsi="Arial" w:cs="Arial"/>
                <w:sz w:val="20"/>
                <w:szCs w:val="20"/>
              </w:rPr>
              <w:fldChar w:fldCharType="end"/>
            </w:r>
            <w:r w:rsidR="00CD55C0">
              <w:rPr>
                <w:rFonts w:ascii="Arial" w:hAnsi="Arial" w:cs="Arial"/>
                <w:sz w:val="20"/>
                <w:szCs w:val="20"/>
              </w:rPr>
              <w:t xml:space="preserve"> </w:t>
            </w:r>
            <w:r w:rsidR="0023084C" w:rsidRPr="0023084C">
              <w:rPr>
                <w:rFonts w:ascii="Arial" w:hAnsi="Arial" w:cs="Arial"/>
                <w:b/>
                <w:i/>
                <w:iCs/>
                <w:sz w:val="20"/>
                <w:szCs w:val="20"/>
              </w:rPr>
              <w:t>DO NOT read options. Do not prompt. Wait 10 seconds before moving on to the next question. Tick all that are mentioned</w:t>
            </w:r>
            <w:r w:rsidR="00D44068">
              <w:rPr>
                <w:rFonts w:ascii="Arial" w:hAnsi="Arial" w:cs="Arial"/>
                <w:b/>
                <w:i/>
                <w:iCs/>
                <w:sz w:val="20"/>
                <w:szCs w:val="20"/>
              </w:rPr>
              <w:t>.</w:t>
            </w:r>
          </w:p>
        </w:tc>
        <w:tc>
          <w:tcPr>
            <w:tcW w:w="5481" w:type="dxa"/>
            <w:shd w:val="clear" w:color="auto" w:fill="auto"/>
            <w:vAlign w:val="center"/>
          </w:tcPr>
          <w:p w14:paraId="28E39762" w14:textId="77777777" w:rsidR="00CD55C0" w:rsidRDefault="00CD55C0" w:rsidP="00D20140">
            <w:pPr>
              <w:spacing w:after="0"/>
              <w:rPr>
                <w:rFonts w:ascii="Arial" w:hAnsi="Arial" w:cs="Arial"/>
                <w:sz w:val="20"/>
                <w:szCs w:val="20"/>
              </w:rPr>
            </w:pPr>
            <w:r w:rsidRPr="00D060F9">
              <w:rPr>
                <w:rFonts w:ascii="Arial" w:hAnsi="Arial" w:cs="Arial"/>
                <w:sz w:val="20"/>
                <w:szCs w:val="20"/>
              </w:rPr>
              <w:t>1. [   ] Expensive</w:t>
            </w:r>
          </w:p>
          <w:p w14:paraId="3E33560E" w14:textId="77777777" w:rsidR="00CD55C0" w:rsidRDefault="00CD55C0" w:rsidP="00D20140">
            <w:pPr>
              <w:spacing w:after="0"/>
              <w:rPr>
                <w:rFonts w:ascii="Arial" w:hAnsi="Arial" w:cs="Arial"/>
                <w:sz w:val="20"/>
                <w:szCs w:val="20"/>
              </w:rPr>
            </w:pPr>
            <w:r w:rsidRPr="00D060F9">
              <w:rPr>
                <w:rFonts w:ascii="Arial" w:hAnsi="Arial" w:cs="Arial"/>
                <w:sz w:val="20"/>
                <w:szCs w:val="20"/>
              </w:rPr>
              <w:t>2. [   ] Embarrassing to buy</w:t>
            </w:r>
          </w:p>
          <w:p w14:paraId="52792D8D" w14:textId="77777777" w:rsidR="00CD55C0" w:rsidRDefault="00CD55C0" w:rsidP="00D20140">
            <w:pPr>
              <w:spacing w:after="0"/>
              <w:rPr>
                <w:rFonts w:ascii="Arial" w:hAnsi="Arial" w:cs="Arial"/>
                <w:sz w:val="20"/>
                <w:szCs w:val="20"/>
              </w:rPr>
            </w:pPr>
            <w:r w:rsidRPr="00D060F9">
              <w:rPr>
                <w:rFonts w:ascii="Arial" w:hAnsi="Arial" w:cs="Arial"/>
                <w:sz w:val="20"/>
                <w:szCs w:val="20"/>
              </w:rPr>
              <w:t>3. [   ] Difficult to dispose of</w:t>
            </w:r>
          </w:p>
          <w:p w14:paraId="0DD56B98" w14:textId="77777777" w:rsidR="00CD55C0" w:rsidRDefault="00CD55C0" w:rsidP="00D20140">
            <w:pPr>
              <w:spacing w:after="0"/>
              <w:rPr>
                <w:rFonts w:ascii="Arial" w:hAnsi="Arial" w:cs="Arial"/>
                <w:sz w:val="20"/>
                <w:szCs w:val="20"/>
              </w:rPr>
            </w:pPr>
            <w:r w:rsidRPr="00D060F9">
              <w:rPr>
                <w:rFonts w:ascii="Arial" w:hAnsi="Arial" w:cs="Arial"/>
                <w:sz w:val="20"/>
                <w:szCs w:val="20"/>
              </w:rPr>
              <w:t xml:space="preserve">4. [   ] Difficult to put on/take off </w:t>
            </w:r>
          </w:p>
          <w:p w14:paraId="4F8D52E0" w14:textId="77777777" w:rsidR="00CD55C0" w:rsidRDefault="00CD55C0" w:rsidP="00D20140">
            <w:pPr>
              <w:spacing w:after="0"/>
              <w:rPr>
                <w:rFonts w:ascii="Arial" w:hAnsi="Arial" w:cs="Arial"/>
                <w:sz w:val="20"/>
                <w:szCs w:val="20"/>
              </w:rPr>
            </w:pPr>
            <w:r w:rsidRPr="00D060F9">
              <w:rPr>
                <w:rFonts w:ascii="Arial" w:hAnsi="Arial" w:cs="Arial"/>
                <w:sz w:val="20"/>
                <w:szCs w:val="20"/>
              </w:rPr>
              <w:t>5. [   ] Spoils the mood</w:t>
            </w:r>
          </w:p>
          <w:p w14:paraId="7BB13F1A" w14:textId="77777777" w:rsidR="00CD55C0" w:rsidRDefault="00CD55C0" w:rsidP="00D20140">
            <w:pPr>
              <w:spacing w:after="0"/>
              <w:rPr>
                <w:rFonts w:ascii="Arial" w:hAnsi="Arial" w:cs="Arial"/>
                <w:sz w:val="20"/>
                <w:szCs w:val="20"/>
              </w:rPr>
            </w:pPr>
            <w:r w:rsidRPr="00D060F9">
              <w:rPr>
                <w:rFonts w:ascii="Arial" w:hAnsi="Arial" w:cs="Arial"/>
                <w:sz w:val="20"/>
                <w:szCs w:val="20"/>
              </w:rPr>
              <w:t>6. [   ] Diminishes pleasure</w:t>
            </w:r>
          </w:p>
          <w:p w14:paraId="59CEBF94" w14:textId="77777777" w:rsidR="00CD55C0" w:rsidRDefault="00CD55C0" w:rsidP="00D20140">
            <w:pPr>
              <w:spacing w:after="0"/>
              <w:rPr>
                <w:rFonts w:ascii="Arial" w:hAnsi="Arial" w:cs="Arial"/>
                <w:sz w:val="20"/>
                <w:szCs w:val="20"/>
              </w:rPr>
            </w:pPr>
            <w:r>
              <w:rPr>
                <w:rFonts w:ascii="Arial" w:hAnsi="Arial" w:cs="Arial"/>
                <w:sz w:val="20"/>
                <w:szCs w:val="20"/>
              </w:rPr>
              <w:t>7. [   ] Partner won’t trust me</w:t>
            </w:r>
          </w:p>
          <w:p w14:paraId="6B9889C6" w14:textId="77777777" w:rsidR="00CD55C0" w:rsidRDefault="00CD55C0" w:rsidP="00D20140">
            <w:pPr>
              <w:spacing w:after="0"/>
              <w:rPr>
                <w:rFonts w:ascii="Arial" w:hAnsi="Arial" w:cs="Arial"/>
                <w:sz w:val="20"/>
                <w:szCs w:val="20"/>
              </w:rPr>
            </w:pPr>
            <w:r>
              <w:rPr>
                <w:rFonts w:ascii="Arial" w:hAnsi="Arial" w:cs="Arial"/>
                <w:sz w:val="20"/>
                <w:szCs w:val="20"/>
              </w:rPr>
              <w:t>8</w:t>
            </w:r>
            <w:r w:rsidRPr="00D060F9">
              <w:rPr>
                <w:rFonts w:ascii="Arial" w:hAnsi="Arial" w:cs="Arial"/>
                <w:sz w:val="20"/>
                <w:szCs w:val="20"/>
              </w:rPr>
              <w:t>. [   ] Partner objects</w:t>
            </w:r>
          </w:p>
          <w:p w14:paraId="55EA582E" w14:textId="77777777" w:rsidR="00CD55C0" w:rsidRDefault="00CD55C0" w:rsidP="00D20140">
            <w:pPr>
              <w:spacing w:after="0"/>
              <w:rPr>
                <w:rFonts w:ascii="Arial" w:hAnsi="Arial" w:cs="Arial"/>
                <w:sz w:val="20"/>
                <w:szCs w:val="20"/>
              </w:rPr>
            </w:pPr>
            <w:r>
              <w:rPr>
                <w:rFonts w:ascii="Arial" w:hAnsi="Arial" w:cs="Arial"/>
                <w:sz w:val="20"/>
                <w:szCs w:val="20"/>
              </w:rPr>
              <w:t>9</w:t>
            </w:r>
            <w:r w:rsidRPr="00D060F9">
              <w:rPr>
                <w:rFonts w:ascii="Arial" w:hAnsi="Arial" w:cs="Arial"/>
                <w:sz w:val="20"/>
                <w:szCs w:val="20"/>
              </w:rPr>
              <w:t>. [   ] Got pregnant</w:t>
            </w:r>
          </w:p>
          <w:p w14:paraId="1A45C23E" w14:textId="77777777" w:rsidR="00CD55C0" w:rsidRDefault="00CD55C0" w:rsidP="00D20140">
            <w:pPr>
              <w:spacing w:after="0"/>
              <w:rPr>
                <w:rFonts w:ascii="Arial" w:hAnsi="Arial" w:cs="Arial"/>
                <w:sz w:val="20"/>
                <w:szCs w:val="20"/>
              </w:rPr>
            </w:pPr>
            <w:r>
              <w:rPr>
                <w:rFonts w:ascii="Arial" w:hAnsi="Arial" w:cs="Arial"/>
                <w:sz w:val="20"/>
                <w:szCs w:val="20"/>
              </w:rPr>
              <w:t>10</w:t>
            </w:r>
            <w:r w:rsidRPr="00D060F9">
              <w:rPr>
                <w:rFonts w:ascii="Arial" w:hAnsi="Arial" w:cs="Arial"/>
                <w:sz w:val="20"/>
                <w:szCs w:val="20"/>
              </w:rPr>
              <w:t>. [   ] Inconvenient to use/messy</w:t>
            </w:r>
          </w:p>
          <w:p w14:paraId="01397CB9" w14:textId="77777777" w:rsidR="00CD55C0" w:rsidRDefault="00CD55C0" w:rsidP="00D20140">
            <w:pPr>
              <w:spacing w:after="0"/>
              <w:rPr>
                <w:rFonts w:ascii="Arial" w:hAnsi="Arial" w:cs="Arial"/>
                <w:sz w:val="20"/>
                <w:szCs w:val="20"/>
              </w:rPr>
            </w:pPr>
            <w:r>
              <w:rPr>
                <w:rFonts w:ascii="Arial" w:hAnsi="Arial" w:cs="Arial"/>
                <w:sz w:val="20"/>
                <w:szCs w:val="20"/>
              </w:rPr>
              <w:t>11</w:t>
            </w:r>
            <w:r w:rsidRPr="00D060F9">
              <w:rPr>
                <w:rFonts w:ascii="Arial" w:hAnsi="Arial" w:cs="Arial"/>
                <w:sz w:val="20"/>
                <w:szCs w:val="20"/>
              </w:rPr>
              <w:t>. [   ] Condom Broke</w:t>
            </w:r>
          </w:p>
          <w:p w14:paraId="15728187" w14:textId="77777777" w:rsidR="00CD55C0" w:rsidRDefault="00CD55C0">
            <w:pPr>
              <w:spacing w:after="0"/>
              <w:rPr>
                <w:rFonts w:ascii="Arial" w:hAnsi="Arial" w:cs="Arial"/>
                <w:sz w:val="20"/>
                <w:szCs w:val="20"/>
              </w:rPr>
            </w:pPr>
            <w:r>
              <w:rPr>
                <w:rFonts w:ascii="Arial" w:hAnsi="Arial" w:cs="Arial"/>
                <w:sz w:val="20"/>
                <w:szCs w:val="20"/>
              </w:rPr>
              <w:t>12</w:t>
            </w:r>
            <w:r w:rsidRPr="00D060F9">
              <w:rPr>
                <w:rFonts w:ascii="Arial" w:hAnsi="Arial" w:cs="Arial"/>
                <w:sz w:val="20"/>
                <w:szCs w:val="20"/>
              </w:rPr>
              <w:t>. [   ] Other _____________________</w:t>
            </w:r>
          </w:p>
        </w:tc>
      </w:tr>
      <w:tr w:rsidR="00CD55C0" w:rsidRPr="004F6310" w14:paraId="402EB296" w14:textId="77777777" w:rsidTr="008F31C2">
        <w:trPr>
          <w:cantSplit/>
          <w:trHeight w:val="51"/>
        </w:trPr>
        <w:tc>
          <w:tcPr>
            <w:tcW w:w="637" w:type="dxa"/>
            <w:shd w:val="clear" w:color="auto" w:fill="auto"/>
          </w:tcPr>
          <w:p w14:paraId="79D45BDF" w14:textId="77777777" w:rsidR="00CD55C0" w:rsidRDefault="00CD55C0" w:rsidP="0006212C">
            <w:pPr>
              <w:numPr>
                <w:ilvl w:val="0"/>
                <w:numId w:val="1"/>
              </w:numPr>
              <w:spacing w:after="0" w:line="240" w:lineRule="auto"/>
              <w:rPr>
                <w:rFonts w:ascii="Arial" w:hAnsi="Arial" w:cs="Arial"/>
                <w:sz w:val="20"/>
                <w:szCs w:val="20"/>
              </w:rPr>
            </w:pPr>
            <w:bookmarkStart w:id="45" w:name="_Ref289201129"/>
          </w:p>
        </w:tc>
        <w:bookmarkEnd w:id="45"/>
        <w:tc>
          <w:tcPr>
            <w:tcW w:w="4599" w:type="dxa"/>
            <w:shd w:val="clear" w:color="auto" w:fill="auto"/>
          </w:tcPr>
          <w:p w14:paraId="62D58321"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"condomlasttime" </w:instrText>
            </w:r>
            <w:r>
              <w:rPr>
                <w:rFonts w:ascii="Arial" w:hAnsi="Arial" w:cs="Arial"/>
                <w:sz w:val="20"/>
                <w:szCs w:val="20"/>
              </w:rPr>
              <w:fldChar w:fldCharType="separate"/>
            </w:r>
            <w:r w:rsidR="00E82272" w:rsidRPr="006C59CD">
              <w:rPr>
                <w:rFonts w:ascii="Arial" w:hAnsi="Arial" w:cs="Arial"/>
                <w:noProof/>
                <w:sz w:val="20"/>
                <w:szCs w:val="20"/>
              </w:rPr>
              <w:t>Did you use a condom the last time you had sex?</w:t>
            </w:r>
            <w:r>
              <w:rPr>
                <w:rFonts w:ascii="Arial" w:hAnsi="Arial" w:cs="Arial"/>
                <w:sz w:val="20"/>
                <w:szCs w:val="20"/>
              </w:rPr>
              <w:fldChar w:fldCharType="end"/>
            </w:r>
          </w:p>
        </w:tc>
        <w:tc>
          <w:tcPr>
            <w:tcW w:w="5481" w:type="dxa"/>
            <w:shd w:val="clear" w:color="auto" w:fill="auto"/>
            <w:vAlign w:val="center"/>
          </w:tcPr>
          <w:p w14:paraId="3414726A" w14:textId="77777777" w:rsidR="00CD55C0" w:rsidRDefault="00CD55C0" w:rsidP="0006212C">
            <w:pPr>
              <w:spacing w:after="0"/>
              <w:rPr>
                <w:rFonts w:ascii="Arial" w:hAnsi="Arial" w:cs="Arial"/>
                <w:sz w:val="20"/>
                <w:szCs w:val="20"/>
              </w:rPr>
            </w:pPr>
            <w:r w:rsidRPr="004F6310">
              <w:rPr>
                <w:rFonts w:ascii="Arial" w:hAnsi="Arial" w:cs="Arial"/>
                <w:sz w:val="20"/>
                <w:szCs w:val="20"/>
              </w:rPr>
              <w:t xml:space="preserve">1. [   ]  YES              </w:t>
            </w:r>
          </w:p>
          <w:p w14:paraId="0F7615CA" w14:textId="77777777" w:rsidR="00CD55C0" w:rsidRDefault="00CD55C0" w:rsidP="0006212C">
            <w:pPr>
              <w:spacing w:after="0"/>
              <w:rPr>
                <w:rFonts w:ascii="Arial" w:hAnsi="Arial" w:cs="Arial"/>
                <w:sz w:val="20"/>
                <w:szCs w:val="20"/>
              </w:rPr>
            </w:pPr>
            <w:r w:rsidRPr="004F6310">
              <w:rPr>
                <w:rFonts w:ascii="Arial" w:hAnsi="Arial" w:cs="Arial"/>
                <w:sz w:val="20"/>
                <w:szCs w:val="20"/>
              </w:rPr>
              <w:t xml:space="preserve">2. [   ]  NO </w:t>
            </w:r>
            <w:r w:rsidRPr="004F6310">
              <w:rPr>
                <w:rFonts w:ascii="Arial" w:hAnsi="Arial" w:cs="Arial"/>
                <w:b/>
                <w:bCs/>
                <w:sz w:val="20"/>
                <w:szCs w:val="20"/>
              </w:rPr>
              <w:t xml:space="preserve">&gt;&gt;&gt;&gt;&gt;&gt;&gt;&gt;skip to question </w:t>
            </w:r>
            <w:r w:rsidR="002F4EE4">
              <w:fldChar w:fldCharType="begin"/>
            </w:r>
            <w:r w:rsidR="002F4EE4">
              <w:instrText xml:space="preserve"> REF _Ref288750626 \w \h  \* MERGEFORMAT </w:instrText>
            </w:r>
            <w:r w:rsidR="002F4EE4">
              <w:fldChar w:fldCharType="separate"/>
            </w:r>
            <w:r w:rsidR="00E82272" w:rsidRPr="00E82272">
              <w:rPr>
                <w:rFonts w:ascii="Arial" w:hAnsi="Arial" w:cs="Arial"/>
                <w:b/>
                <w:bCs/>
                <w:sz w:val="20"/>
                <w:szCs w:val="20"/>
              </w:rPr>
              <w:t>189</w:t>
            </w:r>
            <w:r w:rsidR="002F4EE4">
              <w:fldChar w:fldCharType="end"/>
            </w:r>
          </w:p>
        </w:tc>
      </w:tr>
      <w:tr w:rsidR="00CD55C0" w:rsidRPr="004F6310" w14:paraId="6B729913" w14:textId="77777777" w:rsidTr="008F31C2">
        <w:trPr>
          <w:cantSplit/>
          <w:trHeight w:val="1207"/>
        </w:trPr>
        <w:tc>
          <w:tcPr>
            <w:tcW w:w="637" w:type="dxa"/>
            <w:shd w:val="clear" w:color="auto" w:fill="auto"/>
          </w:tcPr>
          <w:p w14:paraId="5A85F3EA"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5FEB4687" w14:textId="77777777" w:rsidR="00CD55C0" w:rsidRDefault="00833F03" w:rsidP="00D44068">
            <w:pPr>
              <w:spacing w:after="0"/>
              <w:rPr>
                <w:rFonts w:ascii="Arial" w:hAnsi="Arial" w:cs="Arial"/>
                <w:i/>
                <w:iCs/>
                <w:sz w:val="20"/>
                <w:szCs w:val="20"/>
              </w:rPr>
            </w:pPr>
            <w:r>
              <w:rPr>
                <w:rFonts w:ascii="Arial" w:hAnsi="Arial" w:cs="Arial"/>
                <w:sz w:val="20"/>
                <w:szCs w:val="20"/>
              </w:rPr>
              <w:fldChar w:fldCharType="begin"/>
            </w:r>
            <w:r w:rsidR="00CD55C0">
              <w:rPr>
                <w:rFonts w:ascii="Arial" w:hAnsi="Arial" w:cs="Arial"/>
                <w:sz w:val="20"/>
                <w:szCs w:val="20"/>
              </w:rPr>
              <w:instrText xml:space="preserve"> MERGEFIELD "whycondom" </w:instrText>
            </w:r>
            <w:r>
              <w:rPr>
                <w:rFonts w:ascii="Arial" w:hAnsi="Arial" w:cs="Arial"/>
                <w:sz w:val="20"/>
                <w:szCs w:val="20"/>
              </w:rPr>
              <w:fldChar w:fldCharType="separate"/>
            </w:r>
            <w:r w:rsidR="00E82272" w:rsidRPr="006C59CD">
              <w:rPr>
                <w:rFonts w:ascii="Arial" w:hAnsi="Arial" w:cs="Arial"/>
                <w:noProof/>
                <w:sz w:val="20"/>
                <w:szCs w:val="20"/>
              </w:rPr>
              <w:t>What were the reasons you used a condom?</w:t>
            </w:r>
            <w:r>
              <w:rPr>
                <w:rFonts w:ascii="Arial" w:hAnsi="Arial" w:cs="Arial"/>
                <w:sz w:val="20"/>
                <w:szCs w:val="20"/>
              </w:rPr>
              <w:fldChar w:fldCharType="end"/>
            </w:r>
            <w:r w:rsidR="00CD55C0">
              <w:rPr>
                <w:rFonts w:ascii="Arial" w:hAnsi="Arial" w:cs="Arial"/>
                <w:i/>
                <w:iCs/>
                <w:sz w:val="20"/>
                <w:szCs w:val="20"/>
              </w:rPr>
              <w:t xml:space="preserve"> </w:t>
            </w:r>
            <w:r w:rsidR="00CD55C0" w:rsidRPr="004F6310">
              <w:rPr>
                <w:rFonts w:ascii="Arial" w:hAnsi="Arial" w:cs="Arial"/>
                <w:i/>
                <w:iCs/>
                <w:sz w:val="20"/>
                <w:szCs w:val="20"/>
              </w:rPr>
              <w:t xml:space="preserve"> </w:t>
            </w:r>
            <w:r w:rsidR="0023084C" w:rsidRPr="0023084C">
              <w:rPr>
                <w:rFonts w:ascii="Arial" w:hAnsi="Arial" w:cs="Arial"/>
                <w:b/>
                <w:i/>
                <w:iCs/>
                <w:sz w:val="20"/>
                <w:szCs w:val="20"/>
              </w:rPr>
              <w:t>DO NOT read options</w:t>
            </w:r>
            <w:r w:rsidR="00D44068">
              <w:rPr>
                <w:rFonts w:ascii="Arial" w:hAnsi="Arial" w:cs="Arial"/>
                <w:b/>
                <w:i/>
                <w:iCs/>
                <w:sz w:val="20"/>
                <w:szCs w:val="20"/>
              </w:rPr>
              <w:t>.</w:t>
            </w:r>
          </w:p>
        </w:tc>
        <w:tc>
          <w:tcPr>
            <w:tcW w:w="5481" w:type="dxa"/>
            <w:shd w:val="clear" w:color="auto" w:fill="auto"/>
            <w:vAlign w:val="center"/>
          </w:tcPr>
          <w:p w14:paraId="5FFD7FCF" w14:textId="77777777" w:rsidR="00CD55C0" w:rsidRDefault="00CD55C0" w:rsidP="0006212C">
            <w:pPr>
              <w:spacing w:after="0"/>
              <w:rPr>
                <w:rFonts w:ascii="Arial" w:hAnsi="Arial" w:cs="Arial"/>
                <w:sz w:val="20"/>
                <w:szCs w:val="20"/>
              </w:rPr>
            </w:pPr>
            <w:r w:rsidRPr="004F6310">
              <w:rPr>
                <w:rFonts w:ascii="Arial" w:hAnsi="Arial" w:cs="Arial"/>
                <w:sz w:val="20"/>
                <w:szCs w:val="20"/>
              </w:rPr>
              <w:t xml:space="preserve">1. [   ]  Own concern to prevent pregnancy              </w:t>
            </w:r>
          </w:p>
          <w:p w14:paraId="1B1D0F14" w14:textId="77777777" w:rsidR="00CD55C0" w:rsidRDefault="00CD55C0" w:rsidP="0006212C">
            <w:pPr>
              <w:spacing w:after="0"/>
              <w:rPr>
                <w:rFonts w:ascii="Arial" w:hAnsi="Arial" w:cs="Arial"/>
                <w:sz w:val="20"/>
                <w:szCs w:val="20"/>
              </w:rPr>
            </w:pPr>
            <w:r w:rsidRPr="004F6310">
              <w:rPr>
                <w:rFonts w:ascii="Arial" w:hAnsi="Arial" w:cs="Arial"/>
                <w:sz w:val="20"/>
                <w:szCs w:val="20"/>
              </w:rPr>
              <w:t>2. [   ]  Own concern to prevent STI/HIV</w:t>
            </w:r>
          </w:p>
          <w:p w14:paraId="44D834CD" w14:textId="77777777" w:rsidR="00CD55C0" w:rsidRDefault="00CD55C0" w:rsidP="0006212C">
            <w:pPr>
              <w:spacing w:after="0"/>
              <w:rPr>
                <w:rFonts w:ascii="Arial" w:hAnsi="Arial" w:cs="Arial"/>
                <w:sz w:val="20"/>
                <w:szCs w:val="20"/>
              </w:rPr>
            </w:pPr>
            <w:r w:rsidRPr="004F6310">
              <w:rPr>
                <w:rFonts w:ascii="Arial" w:hAnsi="Arial" w:cs="Arial"/>
                <w:sz w:val="20"/>
                <w:szCs w:val="20"/>
              </w:rPr>
              <w:t>3. [   ]  Partner insisted/ Partner’s choice</w:t>
            </w:r>
          </w:p>
          <w:p w14:paraId="356E81B4" w14:textId="77777777" w:rsidR="00CD55C0" w:rsidRDefault="00CD55C0" w:rsidP="0006212C">
            <w:pPr>
              <w:spacing w:after="0"/>
              <w:rPr>
                <w:rFonts w:ascii="Arial" w:hAnsi="Arial" w:cs="Arial"/>
                <w:sz w:val="20"/>
                <w:szCs w:val="20"/>
              </w:rPr>
            </w:pPr>
            <w:r w:rsidRPr="004F6310">
              <w:rPr>
                <w:rFonts w:ascii="Arial" w:hAnsi="Arial" w:cs="Arial"/>
                <w:sz w:val="20"/>
                <w:szCs w:val="20"/>
              </w:rPr>
              <w:t>4. [   ]  Other (specify)_________________</w:t>
            </w:r>
          </w:p>
        </w:tc>
      </w:tr>
      <w:tr w:rsidR="00CD55C0" w:rsidRPr="004F6310" w14:paraId="627215A6" w14:textId="77777777" w:rsidTr="008F31C2">
        <w:trPr>
          <w:cantSplit/>
          <w:trHeight w:val="460"/>
        </w:trPr>
        <w:tc>
          <w:tcPr>
            <w:tcW w:w="637" w:type="dxa"/>
            <w:shd w:val="clear" w:color="auto" w:fill="auto"/>
          </w:tcPr>
          <w:p w14:paraId="26676112" w14:textId="77777777" w:rsidR="00CD55C0" w:rsidRDefault="00CD55C0" w:rsidP="0006212C">
            <w:pPr>
              <w:numPr>
                <w:ilvl w:val="0"/>
                <w:numId w:val="1"/>
              </w:numPr>
              <w:spacing w:after="0" w:line="240" w:lineRule="auto"/>
              <w:rPr>
                <w:rFonts w:ascii="Arial" w:hAnsi="Arial" w:cs="Arial"/>
                <w:sz w:val="20"/>
                <w:szCs w:val="20"/>
              </w:rPr>
            </w:pPr>
          </w:p>
        </w:tc>
        <w:tc>
          <w:tcPr>
            <w:tcW w:w="4599" w:type="dxa"/>
            <w:shd w:val="clear" w:color="auto" w:fill="auto"/>
          </w:tcPr>
          <w:p w14:paraId="6703AA0E" w14:textId="77777777" w:rsidR="00CD55C0" w:rsidRDefault="00833F03">
            <w:pPr>
              <w:spacing w:after="0"/>
              <w:rPr>
                <w:rFonts w:ascii="Arial" w:hAnsi="Arial" w:cs="Arial"/>
                <w:sz w:val="20"/>
                <w:szCs w:val="20"/>
              </w:rPr>
            </w:pPr>
            <w:r>
              <w:rPr>
                <w:rFonts w:ascii="Arial" w:hAnsi="Arial" w:cs="Arial"/>
                <w:sz w:val="20"/>
                <w:szCs w:val="20"/>
              </w:rPr>
              <w:fldChar w:fldCharType="begin"/>
            </w:r>
            <w:r w:rsidR="00CD55C0">
              <w:rPr>
                <w:rFonts w:ascii="Arial" w:hAnsi="Arial" w:cs="Arial"/>
                <w:sz w:val="20"/>
                <w:szCs w:val="20"/>
              </w:rPr>
              <w:instrText xml:space="preserve"> MERGEFIELD "whocondom" </w:instrText>
            </w:r>
            <w:r>
              <w:rPr>
                <w:rFonts w:ascii="Arial" w:hAnsi="Arial" w:cs="Arial"/>
                <w:sz w:val="20"/>
                <w:szCs w:val="20"/>
              </w:rPr>
              <w:fldChar w:fldCharType="separate"/>
            </w:r>
            <w:r w:rsidR="00E82272" w:rsidRPr="006C59CD">
              <w:rPr>
                <w:rFonts w:ascii="Arial" w:hAnsi="Arial" w:cs="Arial"/>
                <w:noProof/>
                <w:sz w:val="20"/>
                <w:szCs w:val="20"/>
              </w:rPr>
              <w:t>Who suggested using a condom?</w:t>
            </w:r>
            <w:r>
              <w:rPr>
                <w:rFonts w:ascii="Arial" w:hAnsi="Arial" w:cs="Arial"/>
                <w:sz w:val="20"/>
                <w:szCs w:val="20"/>
              </w:rPr>
              <w:fldChar w:fldCharType="end"/>
            </w:r>
          </w:p>
        </w:tc>
        <w:tc>
          <w:tcPr>
            <w:tcW w:w="5481" w:type="dxa"/>
            <w:shd w:val="clear" w:color="auto" w:fill="auto"/>
            <w:vAlign w:val="center"/>
          </w:tcPr>
          <w:p w14:paraId="129FD5F9" w14:textId="77777777" w:rsidR="00CD55C0" w:rsidRDefault="00CD55C0" w:rsidP="0006212C">
            <w:pPr>
              <w:spacing w:after="0"/>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 xml:space="preserve">Respondent </w:t>
            </w:r>
            <w:r w:rsidRPr="004F6310">
              <w:rPr>
                <w:rFonts w:ascii="Arial" w:hAnsi="Arial" w:cs="Arial"/>
                <w:b/>
                <w:sz w:val="20"/>
                <w:szCs w:val="20"/>
              </w:rPr>
              <w:t xml:space="preserve">&gt;&gt;&gt;&gt;&gt;&gt;&gt; skip to </w:t>
            </w:r>
            <w:r w:rsidR="00833F03">
              <w:rPr>
                <w:rFonts w:ascii="Arial" w:hAnsi="Arial" w:cs="Arial"/>
                <w:b/>
                <w:sz w:val="20"/>
                <w:szCs w:val="20"/>
              </w:rPr>
              <w:fldChar w:fldCharType="begin"/>
            </w:r>
            <w:r>
              <w:rPr>
                <w:rFonts w:ascii="Arial" w:hAnsi="Arial" w:cs="Arial"/>
                <w:b/>
                <w:sz w:val="20"/>
                <w:szCs w:val="20"/>
              </w:rPr>
              <w:instrText xml:space="preserve"> REF _Ref289200995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190</w:t>
            </w:r>
            <w:r w:rsidR="00833F03">
              <w:rPr>
                <w:rFonts w:ascii="Arial" w:hAnsi="Arial" w:cs="Arial"/>
                <w:b/>
                <w:sz w:val="20"/>
                <w:szCs w:val="20"/>
              </w:rPr>
              <w:fldChar w:fldCharType="end"/>
            </w:r>
            <w:r w:rsidRPr="004F6310">
              <w:rPr>
                <w:rFonts w:ascii="Arial" w:hAnsi="Arial" w:cs="Arial"/>
                <w:sz w:val="20"/>
                <w:szCs w:val="20"/>
              </w:rPr>
              <w:t xml:space="preserve">           </w:t>
            </w:r>
          </w:p>
          <w:p w14:paraId="18E060BD" w14:textId="77777777" w:rsidR="00CD55C0" w:rsidRDefault="00CD55C0" w:rsidP="0006212C">
            <w:pPr>
              <w:spacing w:after="0"/>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 xml:space="preserve">Partner </w:t>
            </w:r>
            <w:r w:rsidRPr="004F6310">
              <w:rPr>
                <w:rFonts w:ascii="Arial" w:hAnsi="Arial" w:cs="Arial"/>
                <w:b/>
                <w:sz w:val="20"/>
                <w:szCs w:val="20"/>
              </w:rPr>
              <w:t xml:space="preserve">&gt;&gt;&gt;&gt;&gt;&gt;&gt; skip to </w:t>
            </w:r>
            <w:r w:rsidR="00833F03">
              <w:rPr>
                <w:rFonts w:ascii="Arial" w:hAnsi="Arial" w:cs="Arial"/>
                <w:b/>
                <w:sz w:val="20"/>
                <w:szCs w:val="20"/>
              </w:rPr>
              <w:fldChar w:fldCharType="begin"/>
            </w:r>
            <w:r>
              <w:rPr>
                <w:rFonts w:ascii="Arial" w:hAnsi="Arial" w:cs="Arial"/>
                <w:b/>
                <w:sz w:val="20"/>
                <w:szCs w:val="20"/>
              </w:rPr>
              <w:instrText xml:space="preserve"> REF _Ref289200995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190</w:t>
            </w:r>
            <w:r w:rsidR="00833F03">
              <w:rPr>
                <w:rFonts w:ascii="Arial" w:hAnsi="Arial" w:cs="Arial"/>
                <w:b/>
                <w:sz w:val="20"/>
                <w:szCs w:val="20"/>
              </w:rPr>
              <w:fldChar w:fldCharType="end"/>
            </w:r>
          </w:p>
          <w:p w14:paraId="72EBFDBC" w14:textId="77777777" w:rsidR="00CD55C0" w:rsidRDefault="00CD55C0" w:rsidP="00AA0635">
            <w:pPr>
              <w:spacing w:after="0"/>
              <w:rPr>
                <w:rFonts w:ascii="Arial" w:hAnsi="Arial" w:cs="Arial"/>
                <w:sz w:val="20"/>
                <w:szCs w:val="20"/>
              </w:rPr>
            </w:pPr>
            <w:r>
              <w:rPr>
                <w:rFonts w:ascii="Arial" w:hAnsi="Arial" w:cs="Arial"/>
                <w:sz w:val="20"/>
                <w:szCs w:val="20"/>
              </w:rPr>
              <w:t xml:space="preserve">3. [   ]  Joint decision </w:t>
            </w:r>
            <w:r w:rsidRPr="004F6310">
              <w:rPr>
                <w:rFonts w:ascii="Arial" w:hAnsi="Arial" w:cs="Arial"/>
                <w:b/>
                <w:sz w:val="20"/>
                <w:szCs w:val="20"/>
              </w:rPr>
              <w:t xml:space="preserve">&gt;&gt;&gt;&gt;&gt;&gt;&gt; skip to </w:t>
            </w:r>
            <w:r w:rsidR="00833F03">
              <w:rPr>
                <w:rFonts w:ascii="Arial" w:hAnsi="Arial" w:cs="Arial"/>
                <w:b/>
                <w:sz w:val="20"/>
                <w:szCs w:val="20"/>
              </w:rPr>
              <w:fldChar w:fldCharType="begin"/>
            </w:r>
            <w:r>
              <w:rPr>
                <w:rFonts w:ascii="Arial" w:hAnsi="Arial" w:cs="Arial"/>
                <w:b/>
                <w:sz w:val="20"/>
                <w:szCs w:val="20"/>
              </w:rPr>
              <w:instrText xml:space="preserve"> REF _Ref289200995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190</w:t>
            </w:r>
            <w:r w:rsidR="00833F03">
              <w:rPr>
                <w:rFonts w:ascii="Arial" w:hAnsi="Arial" w:cs="Arial"/>
                <w:b/>
                <w:sz w:val="20"/>
                <w:szCs w:val="20"/>
              </w:rPr>
              <w:fldChar w:fldCharType="end"/>
            </w:r>
          </w:p>
        </w:tc>
      </w:tr>
      <w:tr w:rsidR="00CD55C0" w:rsidRPr="004F6310" w14:paraId="70C8C5DF" w14:textId="77777777" w:rsidTr="008F31C2">
        <w:trPr>
          <w:cantSplit/>
          <w:trHeight w:val="51"/>
        </w:trPr>
        <w:tc>
          <w:tcPr>
            <w:tcW w:w="637" w:type="dxa"/>
            <w:shd w:val="clear" w:color="auto" w:fill="auto"/>
          </w:tcPr>
          <w:p w14:paraId="4DB560FD" w14:textId="77777777" w:rsidR="00CD55C0" w:rsidRDefault="00CD55C0" w:rsidP="0006212C">
            <w:pPr>
              <w:numPr>
                <w:ilvl w:val="0"/>
                <w:numId w:val="1"/>
              </w:numPr>
              <w:spacing w:after="0" w:line="240" w:lineRule="auto"/>
              <w:rPr>
                <w:rFonts w:ascii="Arial" w:hAnsi="Arial" w:cs="Arial"/>
                <w:sz w:val="20"/>
                <w:szCs w:val="20"/>
              </w:rPr>
            </w:pPr>
            <w:bookmarkStart w:id="46" w:name="_Ref288750626"/>
          </w:p>
        </w:tc>
        <w:bookmarkEnd w:id="46"/>
        <w:tc>
          <w:tcPr>
            <w:tcW w:w="4599" w:type="dxa"/>
            <w:shd w:val="clear" w:color="auto" w:fill="auto"/>
          </w:tcPr>
          <w:p w14:paraId="4256A207" w14:textId="77777777" w:rsidR="00CD55C0" w:rsidRPr="00783392" w:rsidRDefault="00833F03" w:rsidP="0006212C">
            <w:pPr>
              <w:spacing w:after="0"/>
              <w:rPr>
                <w:rFonts w:ascii="Arial" w:hAnsi="Arial" w:cs="Arial"/>
                <w:b/>
                <w:i/>
                <w:iCs/>
                <w:sz w:val="20"/>
                <w:szCs w:val="20"/>
              </w:rPr>
            </w:pPr>
            <w:r>
              <w:rPr>
                <w:rFonts w:ascii="Arial" w:hAnsi="Arial" w:cs="Arial"/>
                <w:sz w:val="20"/>
                <w:szCs w:val="20"/>
              </w:rPr>
              <w:fldChar w:fldCharType="begin"/>
            </w:r>
            <w:r w:rsidR="00CD55C0">
              <w:rPr>
                <w:rFonts w:ascii="Arial" w:hAnsi="Arial" w:cs="Arial"/>
                <w:sz w:val="20"/>
                <w:szCs w:val="20"/>
              </w:rPr>
              <w:instrText xml:space="preserve"> MERGEFIELD "whynocondom" </w:instrText>
            </w:r>
            <w:r>
              <w:rPr>
                <w:rFonts w:ascii="Arial" w:hAnsi="Arial" w:cs="Arial"/>
                <w:sz w:val="20"/>
                <w:szCs w:val="20"/>
              </w:rPr>
              <w:fldChar w:fldCharType="separate"/>
            </w:r>
            <w:r w:rsidR="00E82272" w:rsidRPr="006C59CD">
              <w:rPr>
                <w:rFonts w:ascii="Arial" w:hAnsi="Arial" w:cs="Arial"/>
                <w:noProof/>
                <w:sz w:val="20"/>
                <w:szCs w:val="20"/>
              </w:rPr>
              <w:t>What were the reasons you did not use a condom?</w:t>
            </w:r>
            <w:r>
              <w:rPr>
                <w:rFonts w:ascii="Arial" w:hAnsi="Arial" w:cs="Arial"/>
                <w:sz w:val="20"/>
                <w:szCs w:val="20"/>
              </w:rPr>
              <w:fldChar w:fldCharType="end"/>
            </w:r>
            <w:r w:rsidR="00CD55C0" w:rsidRPr="004F6310" w:rsidDel="005256EC">
              <w:rPr>
                <w:rFonts w:ascii="Arial" w:hAnsi="Arial" w:cs="Arial"/>
                <w:sz w:val="20"/>
                <w:szCs w:val="20"/>
              </w:rPr>
              <w:t xml:space="preserve"> </w:t>
            </w:r>
            <w:r w:rsidR="00CD55C0">
              <w:rPr>
                <w:rFonts w:ascii="Arial" w:hAnsi="Arial" w:cs="Arial"/>
                <w:i/>
                <w:iCs/>
                <w:sz w:val="20"/>
                <w:szCs w:val="20"/>
              </w:rPr>
              <w:t xml:space="preserve"> </w:t>
            </w:r>
            <w:r w:rsidR="0023084C" w:rsidRPr="0023084C">
              <w:rPr>
                <w:rFonts w:ascii="Arial" w:hAnsi="Arial" w:cs="Arial"/>
                <w:b/>
                <w:i/>
                <w:iCs/>
                <w:sz w:val="20"/>
                <w:szCs w:val="20"/>
              </w:rPr>
              <w:t>DO NOT read options. Do not prompt. Wait 10 seconds before moving on to the next question. Tick all that are mentioned</w:t>
            </w:r>
            <w:r w:rsidR="00D44068">
              <w:rPr>
                <w:rFonts w:ascii="Arial" w:hAnsi="Arial" w:cs="Arial"/>
                <w:b/>
                <w:i/>
                <w:iCs/>
                <w:sz w:val="20"/>
                <w:szCs w:val="20"/>
              </w:rPr>
              <w:t>.</w:t>
            </w:r>
          </w:p>
          <w:p w14:paraId="1092B166" w14:textId="77777777" w:rsidR="00CD55C0" w:rsidRDefault="00CD55C0" w:rsidP="0006212C">
            <w:pPr>
              <w:spacing w:after="0"/>
              <w:rPr>
                <w:rFonts w:ascii="Arial" w:hAnsi="Arial" w:cs="Arial"/>
                <w:sz w:val="20"/>
                <w:szCs w:val="20"/>
              </w:rPr>
            </w:pPr>
          </w:p>
        </w:tc>
        <w:tc>
          <w:tcPr>
            <w:tcW w:w="5481" w:type="dxa"/>
            <w:shd w:val="clear" w:color="auto" w:fill="auto"/>
            <w:vAlign w:val="center"/>
          </w:tcPr>
          <w:p w14:paraId="66AC5B23" w14:textId="77777777" w:rsidR="00CD55C0" w:rsidRDefault="00CD55C0" w:rsidP="0006212C">
            <w:pPr>
              <w:spacing w:after="0"/>
              <w:rPr>
                <w:rFonts w:ascii="Arial" w:hAnsi="Arial" w:cs="Arial"/>
                <w:sz w:val="20"/>
                <w:szCs w:val="20"/>
              </w:rPr>
            </w:pPr>
            <w:r w:rsidRPr="004F6310">
              <w:rPr>
                <w:rFonts w:ascii="Arial" w:hAnsi="Arial" w:cs="Arial"/>
                <w:sz w:val="20"/>
                <w:szCs w:val="20"/>
              </w:rPr>
              <w:t xml:space="preserve">1. [   ]  Condoms are uncomfortable              </w:t>
            </w:r>
          </w:p>
          <w:p w14:paraId="7D3139AF" w14:textId="77777777" w:rsidR="00CD55C0" w:rsidRDefault="00CD55C0" w:rsidP="0006212C">
            <w:pPr>
              <w:spacing w:after="0"/>
              <w:rPr>
                <w:rFonts w:ascii="Arial" w:hAnsi="Arial" w:cs="Arial"/>
                <w:sz w:val="20"/>
                <w:szCs w:val="20"/>
              </w:rPr>
            </w:pPr>
            <w:r w:rsidRPr="004F6310">
              <w:rPr>
                <w:rFonts w:ascii="Arial" w:hAnsi="Arial" w:cs="Arial"/>
                <w:sz w:val="20"/>
                <w:szCs w:val="20"/>
              </w:rPr>
              <w:t>2. [   ]  Embarrassing to use condoms</w:t>
            </w:r>
          </w:p>
          <w:p w14:paraId="647EE4F6" w14:textId="77777777" w:rsidR="00CD55C0" w:rsidRDefault="00CD55C0" w:rsidP="0006212C">
            <w:pPr>
              <w:spacing w:after="0"/>
              <w:rPr>
                <w:rFonts w:ascii="Arial" w:hAnsi="Arial" w:cs="Arial"/>
                <w:sz w:val="20"/>
                <w:szCs w:val="20"/>
              </w:rPr>
            </w:pPr>
            <w:r w:rsidRPr="004F6310">
              <w:rPr>
                <w:rFonts w:ascii="Arial" w:hAnsi="Arial" w:cs="Arial"/>
                <w:sz w:val="20"/>
                <w:szCs w:val="20"/>
              </w:rPr>
              <w:t>3. [   ]  Unable to get condoms</w:t>
            </w:r>
          </w:p>
          <w:p w14:paraId="73228AE7" w14:textId="77777777" w:rsidR="00CD55C0" w:rsidRDefault="00CD55C0" w:rsidP="0006212C">
            <w:pPr>
              <w:spacing w:after="0"/>
              <w:rPr>
                <w:rFonts w:ascii="Arial" w:hAnsi="Arial" w:cs="Arial"/>
                <w:sz w:val="20"/>
                <w:szCs w:val="20"/>
              </w:rPr>
            </w:pPr>
            <w:r w:rsidRPr="004F6310">
              <w:rPr>
                <w:rFonts w:ascii="Arial" w:hAnsi="Arial" w:cs="Arial"/>
                <w:sz w:val="20"/>
                <w:szCs w:val="20"/>
              </w:rPr>
              <w:t xml:space="preserve">4. [   ]  Had sex with a partner who was not a sex worker              </w:t>
            </w:r>
          </w:p>
          <w:p w14:paraId="0F37C272" w14:textId="77777777" w:rsidR="00CD55C0" w:rsidRDefault="00CD55C0" w:rsidP="0006212C">
            <w:pPr>
              <w:spacing w:after="0"/>
              <w:rPr>
                <w:rFonts w:ascii="Arial" w:hAnsi="Arial" w:cs="Arial"/>
                <w:sz w:val="20"/>
                <w:szCs w:val="20"/>
              </w:rPr>
            </w:pPr>
            <w:r w:rsidRPr="004F6310">
              <w:rPr>
                <w:rFonts w:ascii="Arial" w:hAnsi="Arial" w:cs="Arial"/>
                <w:sz w:val="20"/>
                <w:szCs w:val="20"/>
              </w:rPr>
              <w:t>5. [   ]  Had sex with my regular partner/spouse</w:t>
            </w:r>
          </w:p>
          <w:p w14:paraId="692B5312" w14:textId="77777777" w:rsidR="00CD55C0" w:rsidRDefault="00CD55C0" w:rsidP="0006212C">
            <w:pPr>
              <w:spacing w:after="0"/>
              <w:rPr>
                <w:rFonts w:ascii="Arial" w:hAnsi="Arial" w:cs="Arial"/>
                <w:sz w:val="20"/>
                <w:szCs w:val="20"/>
              </w:rPr>
            </w:pPr>
            <w:r w:rsidRPr="004F6310">
              <w:rPr>
                <w:rFonts w:ascii="Arial" w:hAnsi="Arial" w:cs="Arial"/>
                <w:sz w:val="20"/>
                <w:szCs w:val="20"/>
              </w:rPr>
              <w:t>6. [   ]  Partner did not want</w:t>
            </w:r>
          </w:p>
          <w:p w14:paraId="3E1EDA91" w14:textId="77777777" w:rsidR="00CD55C0" w:rsidRDefault="00CD55C0" w:rsidP="0006212C">
            <w:pPr>
              <w:spacing w:after="0"/>
              <w:rPr>
                <w:rFonts w:ascii="Arial" w:hAnsi="Arial" w:cs="Arial"/>
                <w:sz w:val="20"/>
                <w:szCs w:val="20"/>
              </w:rPr>
            </w:pPr>
            <w:r w:rsidRPr="004F6310">
              <w:rPr>
                <w:rFonts w:ascii="Arial" w:hAnsi="Arial" w:cs="Arial"/>
                <w:sz w:val="20"/>
                <w:szCs w:val="20"/>
              </w:rPr>
              <w:t>7. [   ]  Knew that partner did not have HIV</w:t>
            </w:r>
          </w:p>
          <w:p w14:paraId="40B3BE46" w14:textId="77777777" w:rsidR="00CD55C0" w:rsidRDefault="00CD55C0" w:rsidP="0006212C">
            <w:pPr>
              <w:spacing w:after="0"/>
              <w:rPr>
                <w:rFonts w:ascii="Arial" w:hAnsi="Arial" w:cs="Arial"/>
                <w:sz w:val="20"/>
                <w:szCs w:val="20"/>
              </w:rPr>
            </w:pPr>
            <w:r>
              <w:rPr>
                <w:rFonts w:ascii="Arial" w:hAnsi="Arial" w:cs="Arial"/>
                <w:sz w:val="20"/>
                <w:szCs w:val="20"/>
              </w:rPr>
              <w:t>8. [   ]  Condoms are dangerous</w:t>
            </w:r>
          </w:p>
          <w:p w14:paraId="4A9755DA" w14:textId="77777777" w:rsidR="00CD55C0" w:rsidRDefault="00CD55C0" w:rsidP="0006212C">
            <w:pPr>
              <w:spacing w:after="0"/>
              <w:rPr>
                <w:rFonts w:ascii="Arial" w:hAnsi="Arial" w:cs="Arial"/>
                <w:sz w:val="20"/>
                <w:szCs w:val="20"/>
              </w:rPr>
            </w:pPr>
            <w:r>
              <w:rPr>
                <w:rFonts w:ascii="Arial" w:hAnsi="Arial" w:cs="Arial"/>
                <w:sz w:val="20"/>
                <w:szCs w:val="20"/>
              </w:rPr>
              <w:t>9. [   ]  Didn’t know about condoms</w:t>
            </w:r>
          </w:p>
          <w:p w14:paraId="2AC55E8B" w14:textId="77777777" w:rsidR="00CD55C0" w:rsidRDefault="00CD55C0" w:rsidP="0006212C">
            <w:pPr>
              <w:spacing w:after="0"/>
              <w:rPr>
                <w:rFonts w:ascii="Arial" w:hAnsi="Arial" w:cs="Arial"/>
                <w:sz w:val="20"/>
                <w:szCs w:val="20"/>
              </w:rPr>
            </w:pPr>
            <w:r>
              <w:rPr>
                <w:rFonts w:ascii="Arial" w:hAnsi="Arial" w:cs="Arial"/>
                <w:sz w:val="20"/>
                <w:szCs w:val="20"/>
              </w:rPr>
              <w:t>10</w:t>
            </w:r>
            <w:r w:rsidRPr="004F6310">
              <w:rPr>
                <w:rFonts w:ascii="Arial" w:hAnsi="Arial" w:cs="Arial"/>
                <w:sz w:val="20"/>
                <w:szCs w:val="20"/>
              </w:rPr>
              <w:t>. [   ]  Other (specify)_________________</w:t>
            </w:r>
          </w:p>
        </w:tc>
      </w:tr>
    </w:tbl>
    <w:p w14:paraId="615BF1DF" w14:textId="77777777" w:rsidR="00D271C8" w:rsidRDefault="00D271C8">
      <w:pPr>
        <w:spacing w:after="0"/>
        <w:rPr>
          <w:b/>
        </w:rPr>
      </w:pPr>
    </w:p>
    <w:p w14:paraId="1F5AED94" w14:textId="77777777" w:rsidR="00E71F0A" w:rsidRPr="00845439" w:rsidRDefault="000856F7" w:rsidP="00845439">
      <w:pPr>
        <w:ind w:left="450"/>
        <w:rPr>
          <w:b/>
        </w:rPr>
      </w:pPr>
      <w:r w:rsidRPr="00972361">
        <w:rPr>
          <w:rFonts w:ascii="Arial" w:hAnsi="Arial" w:cs="Arial"/>
          <w:b/>
          <w:sz w:val="20"/>
          <w:szCs w:val="20"/>
        </w:rPr>
        <w:t xml:space="preserve">FO: </w:t>
      </w:r>
      <w:r w:rsidR="00845439" w:rsidRPr="00845439">
        <w:rPr>
          <w:i/>
        </w:rPr>
        <w:t>Think about your husband/wife or most frequent sexual partner.</w:t>
      </w:r>
    </w:p>
    <w:tbl>
      <w:tblPr>
        <w:tblW w:w="10008"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E46C38" w:rsidRPr="004F6310" w14:paraId="4D714F13" w14:textId="77777777" w:rsidTr="008F31C2">
        <w:trPr>
          <w:cantSplit/>
          <w:trHeight w:val="51"/>
        </w:trPr>
        <w:tc>
          <w:tcPr>
            <w:tcW w:w="720" w:type="dxa"/>
            <w:shd w:val="clear" w:color="auto" w:fill="auto"/>
          </w:tcPr>
          <w:p w14:paraId="7E58FA03" w14:textId="77777777" w:rsidR="00D271C8" w:rsidRDefault="00D271C8">
            <w:pPr>
              <w:numPr>
                <w:ilvl w:val="0"/>
                <w:numId w:val="1"/>
              </w:numPr>
              <w:spacing w:after="0" w:line="240" w:lineRule="auto"/>
              <w:rPr>
                <w:rFonts w:ascii="Arial" w:hAnsi="Arial" w:cs="Arial"/>
                <w:sz w:val="20"/>
                <w:szCs w:val="20"/>
              </w:rPr>
            </w:pPr>
            <w:bookmarkStart w:id="47" w:name="_Ref289200995"/>
          </w:p>
        </w:tc>
        <w:bookmarkEnd w:id="47"/>
        <w:tc>
          <w:tcPr>
            <w:tcW w:w="5040" w:type="dxa"/>
            <w:shd w:val="clear" w:color="auto" w:fill="auto"/>
          </w:tcPr>
          <w:p w14:paraId="367C4E96" w14:textId="77777777" w:rsidR="004F0D97" w:rsidRDefault="00833F03" w:rsidP="00F34FF8">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"partnercond" </w:instrText>
            </w:r>
            <w:r>
              <w:rPr>
                <w:rFonts w:ascii="Arial" w:hAnsi="Arial" w:cs="Arial"/>
                <w:sz w:val="20"/>
                <w:szCs w:val="20"/>
              </w:rPr>
              <w:fldChar w:fldCharType="separate"/>
            </w:r>
            <w:r w:rsidR="00E82272" w:rsidRPr="006C59CD">
              <w:rPr>
                <w:rFonts w:ascii="Arial" w:hAnsi="Arial" w:cs="Arial"/>
                <w:noProof/>
                <w:sz w:val="20"/>
                <w:szCs w:val="20"/>
              </w:rPr>
              <w:t>Do you think that your partner approves or disapproves of couples using a condom?</w:t>
            </w:r>
            <w:r>
              <w:rPr>
                <w:rFonts w:ascii="Arial" w:hAnsi="Arial" w:cs="Arial"/>
                <w:sz w:val="20"/>
                <w:szCs w:val="20"/>
              </w:rPr>
              <w:fldChar w:fldCharType="end"/>
            </w:r>
            <w:r w:rsidR="00F34FF8">
              <w:rPr>
                <w:rFonts w:ascii="Arial" w:hAnsi="Arial" w:cs="Arial"/>
                <w:sz w:val="20"/>
                <w:szCs w:val="20"/>
              </w:rPr>
              <w:t xml:space="preserve"> </w:t>
            </w:r>
            <w:r w:rsidR="00F34FF8">
              <w:rPr>
                <w:rFonts w:ascii="Arial" w:hAnsi="Arial" w:cs="Arial"/>
                <w:b/>
                <w:i/>
                <w:sz w:val="20"/>
                <w:szCs w:val="20"/>
              </w:rPr>
              <w:t>READ</w:t>
            </w:r>
            <w:r w:rsidR="00F34FF8" w:rsidRPr="003A67DB">
              <w:rPr>
                <w:rFonts w:ascii="Arial" w:hAnsi="Arial" w:cs="Arial"/>
                <w:b/>
                <w:i/>
                <w:sz w:val="20"/>
                <w:szCs w:val="20"/>
              </w:rPr>
              <w:t xml:space="preserve"> options</w:t>
            </w:r>
            <w:r w:rsidR="00F34FF8">
              <w:rPr>
                <w:rFonts w:ascii="Arial" w:hAnsi="Arial" w:cs="Arial"/>
                <w:sz w:val="20"/>
                <w:szCs w:val="20"/>
              </w:rPr>
              <w:t>.</w:t>
            </w:r>
          </w:p>
        </w:tc>
        <w:tc>
          <w:tcPr>
            <w:tcW w:w="4248" w:type="dxa"/>
            <w:shd w:val="clear" w:color="auto" w:fill="auto"/>
            <w:vAlign w:val="center"/>
          </w:tcPr>
          <w:p w14:paraId="59DF8FF5" w14:textId="77777777" w:rsidR="00D271C8" w:rsidRDefault="00E46C38">
            <w:pPr>
              <w:spacing w:after="0"/>
              <w:rPr>
                <w:rFonts w:ascii="Arial" w:hAnsi="Arial" w:cs="Arial"/>
                <w:sz w:val="20"/>
                <w:szCs w:val="20"/>
              </w:rPr>
            </w:pPr>
            <w:r w:rsidRPr="004F6310">
              <w:rPr>
                <w:rFonts w:ascii="Arial" w:hAnsi="Arial" w:cs="Arial"/>
                <w:sz w:val="20"/>
                <w:szCs w:val="20"/>
              </w:rPr>
              <w:t xml:space="preserve">1. [   ]  </w:t>
            </w:r>
            <w:r w:rsidR="000260C2">
              <w:rPr>
                <w:rFonts w:ascii="Arial" w:hAnsi="Arial" w:cs="Arial"/>
                <w:sz w:val="20"/>
                <w:szCs w:val="20"/>
              </w:rPr>
              <w:t>Approves</w:t>
            </w:r>
            <w:r w:rsidRPr="004F6310">
              <w:rPr>
                <w:rFonts w:ascii="Arial" w:hAnsi="Arial" w:cs="Arial"/>
                <w:sz w:val="20"/>
                <w:szCs w:val="20"/>
              </w:rPr>
              <w:t xml:space="preserve">      </w:t>
            </w:r>
          </w:p>
          <w:p w14:paraId="70A27E12" w14:textId="77777777" w:rsidR="00D271C8" w:rsidRDefault="00E46C38">
            <w:pPr>
              <w:spacing w:after="0"/>
              <w:rPr>
                <w:rFonts w:ascii="Arial" w:hAnsi="Arial" w:cs="Arial"/>
                <w:sz w:val="20"/>
                <w:szCs w:val="20"/>
              </w:rPr>
            </w:pPr>
            <w:r w:rsidRPr="004F6310">
              <w:rPr>
                <w:rFonts w:ascii="Arial" w:hAnsi="Arial" w:cs="Arial"/>
                <w:sz w:val="20"/>
                <w:szCs w:val="20"/>
              </w:rPr>
              <w:t xml:space="preserve">2. [   ]  </w:t>
            </w:r>
            <w:r w:rsidR="000260C2">
              <w:rPr>
                <w:rFonts w:ascii="Arial" w:hAnsi="Arial" w:cs="Arial"/>
                <w:sz w:val="20"/>
                <w:szCs w:val="20"/>
              </w:rPr>
              <w:t>Disproves</w:t>
            </w:r>
          </w:p>
          <w:p w14:paraId="24CB711A" w14:textId="77777777" w:rsidR="00D271C8" w:rsidRDefault="00F34FF8">
            <w:pPr>
              <w:spacing w:after="0"/>
              <w:rPr>
                <w:rFonts w:ascii="Arial" w:hAnsi="Arial" w:cs="Arial"/>
                <w:sz w:val="20"/>
                <w:szCs w:val="20"/>
              </w:rPr>
            </w:pPr>
            <w:r>
              <w:rPr>
                <w:rFonts w:ascii="Arial" w:hAnsi="Arial" w:cs="Arial"/>
                <w:sz w:val="20"/>
                <w:szCs w:val="20"/>
              </w:rPr>
              <w:t xml:space="preserve">3. [   ]  </w:t>
            </w:r>
            <w:r w:rsidR="000260C2">
              <w:rPr>
                <w:rFonts w:ascii="Arial" w:hAnsi="Arial" w:cs="Arial"/>
                <w:sz w:val="20"/>
                <w:szCs w:val="20"/>
              </w:rPr>
              <w:t>Indifferent</w:t>
            </w:r>
          </w:p>
          <w:p w14:paraId="2BBEAFF7" w14:textId="77777777" w:rsidR="00D271C8" w:rsidRDefault="00E46C38" w:rsidP="000260C2">
            <w:pPr>
              <w:spacing w:after="0"/>
              <w:rPr>
                <w:rFonts w:ascii="Arial" w:hAnsi="Arial" w:cs="Arial"/>
                <w:sz w:val="20"/>
                <w:szCs w:val="20"/>
              </w:rPr>
            </w:pPr>
            <w:r>
              <w:rPr>
                <w:rFonts w:ascii="Arial" w:hAnsi="Arial" w:cs="Arial"/>
                <w:sz w:val="20"/>
                <w:szCs w:val="20"/>
              </w:rPr>
              <w:t xml:space="preserve">4. [   ]  </w:t>
            </w:r>
            <w:r w:rsidR="000260C2">
              <w:rPr>
                <w:rFonts w:ascii="Arial" w:hAnsi="Arial" w:cs="Arial"/>
                <w:sz w:val="20"/>
                <w:szCs w:val="20"/>
              </w:rPr>
              <w:t>Don’t know</w:t>
            </w:r>
          </w:p>
        </w:tc>
      </w:tr>
      <w:tr w:rsidR="00E46C38" w:rsidRPr="004F6310" w14:paraId="509F66A0" w14:textId="77777777" w:rsidTr="008F31C2">
        <w:trPr>
          <w:cantSplit/>
          <w:trHeight w:val="51"/>
        </w:trPr>
        <w:tc>
          <w:tcPr>
            <w:tcW w:w="720" w:type="dxa"/>
            <w:shd w:val="clear" w:color="auto" w:fill="auto"/>
          </w:tcPr>
          <w:p w14:paraId="0EF37C86" w14:textId="77777777" w:rsidR="00D271C8" w:rsidRDefault="00D271C8">
            <w:pPr>
              <w:numPr>
                <w:ilvl w:val="0"/>
                <w:numId w:val="1"/>
              </w:numPr>
              <w:spacing w:after="0" w:line="240" w:lineRule="auto"/>
              <w:rPr>
                <w:rFonts w:ascii="Arial" w:hAnsi="Arial" w:cs="Arial"/>
                <w:sz w:val="20"/>
                <w:szCs w:val="20"/>
              </w:rPr>
            </w:pPr>
          </w:p>
        </w:tc>
        <w:tc>
          <w:tcPr>
            <w:tcW w:w="5040" w:type="dxa"/>
            <w:shd w:val="clear" w:color="auto" w:fill="auto"/>
          </w:tcPr>
          <w:p w14:paraId="2DFCD462" w14:textId="77777777" w:rsidR="00D271C8" w:rsidRDefault="00833F03" w:rsidP="00F34FF8">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"talkcondom" </w:instrText>
            </w:r>
            <w:r>
              <w:rPr>
                <w:rFonts w:ascii="Arial" w:hAnsi="Arial" w:cs="Arial"/>
                <w:sz w:val="20"/>
                <w:szCs w:val="20"/>
              </w:rPr>
              <w:fldChar w:fldCharType="separate"/>
            </w:r>
            <w:r w:rsidR="00E82272" w:rsidRPr="006C59CD">
              <w:rPr>
                <w:rFonts w:ascii="Arial" w:hAnsi="Arial" w:cs="Arial"/>
                <w:noProof/>
                <w:sz w:val="20"/>
                <w:szCs w:val="20"/>
              </w:rPr>
              <w:t>How often have you talked to him/her about using a condom in the past year?</w:t>
            </w:r>
            <w:r>
              <w:rPr>
                <w:rFonts w:ascii="Arial" w:hAnsi="Arial" w:cs="Arial"/>
                <w:sz w:val="20"/>
                <w:szCs w:val="20"/>
              </w:rPr>
              <w:fldChar w:fldCharType="end"/>
            </w:r>
            <w:r w:rsidR="00F34FF8">
              <w:rPr>
                <w:rFonts w:ascii="Arial" w:hAnsi="Arial" w:cs="Arial"/>
                <w:sz w:val="20"/>
                <w:szCs w:val="20"/>
              </w:rPr>
              <w:t xml:space="preserve"> </w:t>
            </w:r>
            <w:r w:rsidR="00F34FF8">
              <w:rPr>
                <w:rFonts w:ascii="Arial" w:hAnsi="Arial" w:cs="Arial"/>
                <w:b/>
                <w:i/>
                <w:sz w:val="20"/>
                <w:szCs w:val="20"/>
              </w:rPr>
              <w:t>READ</w:t>
            </w:r>
            <w:r w:rsidR="00F34FF8" w:rsidRPr="003A67DB">
              <w:rPr>
                <w:rFonts w:ascii="Arial" w:hAnsi="Arial" w:cs="Arial"/>
                <w:b/>
                <w:i/>
                <w:sz w:val="20"/>
                <w:szCs w:val="20"/>
              </w:rPr>
              <w:t xml:space="preserve"> options</w:t>
            </w:r>
            <w:r w:rsidR="00F34FF8">
              <w:rPr>
                <w:rFonts w:ascii="Arial" w:hAnsi="Arial" w:cs="Arial"/>
                <w:sz w:val="20"/>
                <w:szCs w:val="20"/>
              </w:rPr>
              <w:t>.</w:t>
            </w:r>
          </w:p>
        </w:tc>
        <w:tc>
          <w:tcPr>
            <w:tcW w:w="4248" w:type="dxa"/>
            <w:shd w:val="clear" w:color="auto" w:fill="auto"/>
            <w:vAlign w:val="center"/>
          </w:tcPr>
          <w:p w14:paraId="576C73D0" w14:textId="77777777" w:rsidR="00D271C8" w:rsidRDefault="00E46C38">
            <w:pPr>
              <w:spacing w:after="0"/>
              <w:rPr>
                <w:rFonts w:ascii="Arial" w:hAnsi="Arial" w:cs="Arial"/>
                <w:sz w:val="20"/>
                <w:szCs w:val="20"/>
              </w:rPr>
            </w:pPr>
            <w:r w:rsidRPr="004F6310">
              <w:rPr>
                <w:rFonts w:ascii="Arial" w:hAnsi="Arial" w:cs="Arial"/>
                <w:sz w:val="20"/>
                <w:szCs w:val="20"/>
              </w:rPr>
              <w:t xml:space="preserve">1. [   ]  </w:t>
            </w:r>
            <w:r w:rsidR="000260C2">
              <w:rPr>
                <w:rFonts w:ascii="Arial" w:hAnsi="Arial" w:cs="Arial"/>
                <w:sz w:val="20"/>
                <w:szCs w:val="20"/>
              </w:rPr>
              <w:t>Never</w:t>
            </w:r>
            <w:r w:rsidRPr="004F6310">
              <w:rPr>
                <w:rFonts w:ascii="Arial" w:hAnsi="Arial" w:cs="Arial"/>
                <w:sz w:val="20"/>
                <w:szCs w:val="20"/>
              </w:rPr>
              <w:t xml:space="preserve">     </w:t>
            </w:r>
          </w:p>
          <w:p w14:paraId="76A3E5F3" w14:textId="77777777" w:rsidR="00D271C8" w:rsidRDefault="00E46C38">
            <w:pPr>
              <w:spacing w:after="0"/>
              <w:rPr>
                <w:rFonts w:ascii="Arial" w:hAnsi="Arial" w:cs="Arial"/>
                <w:sz w:val="20"/>
                <w:szCs w:val="20"/>
              </w:rPr>
            </w:pPr>
            <w:r w:rsidRPr="004F6310">
              <w:rPr>
                <w:rFonts w:ascii="Arial" w:hAnsi="Arial" w:cs="Arial"/>
                <w:sz w:val="20"/>
                <w:szCs w:val="20"/>
              </w:rPr>
              <w:t xml:space="preserve">2. [   ]  </w:t>
            </w:r>
            <w:r w:rsidR="000260C2">
              <w:rPr>
                <w:rFonts w:ascii="Arial" w:hAnsi="Arial" w:cs="Arial"/>
                <w:sz w:val="20"/>
                <w:szCs w:val="20"/>
              </w:rPr>
              <w:t>Once or twice</w:t>
            </w:r>
          </w:p>
          <w:p w14:paraId="08B990FE" w14:textId="77777777" w:rsidR="00D271C8" w:rsidRDefault="00F34FF8">
            <w:pPr>
              <w:spacing w:after="0"/>
              <w:rPr>
                <w:rFonts w:ascii="Arial" w:hAnsi="Arial" w:cs="Arial"/>
                <w:sz w:val="20"/>
                <w:szCs w:val="20"/>
              </w:rPr>
            </w:pPr>
            <w:r>
              <w:rPr>
                <w:rFonts w:ascii="Arial" w:hAnsi="Arial" w:cs="Arial"/>
                <w:sz w:val="20"/>
                <w:szCs w:val="20"/>
              </w:rPr>
              <w:t xml:space="preserve">3. [   ]  </w:t>
            </w:r>
            <w:r w:rsidR="000260C2">
              <w:rPr>
                <w:rFonts w:ascii="Arial" w:hAnsi="Arial" w:cs="Arial"/>
                <w:sz w:val="20"/>
                <w:szCs w:val="20"/>
              </w:rPr>
              <w:t>More than twice</w:t>
            </w:r>
          </w:p>
          <w:p w14:paraId="51FC2189" w14:textId="77777777" w:rsidR="00D271C8" w:rsidRDefault="00E46C38" w:rsidP="000260C2">
            <w:pPr>
              <w:spacing w:after="0"/>
              <w:rPr>
                <w:rFonts w:ascii="Arial" w:hAnsi="Arial" w:cs="Arial"/>
                <w:sz w:val="20"/>
                <w:szCs w:val="20"/>
              </w:rPr>
            </w:pPr>
            <w:r>
              <w:rPr>
                <w:rFonts w:ascii="Arial" w:hAnsi="Arial" w:cs="Arial"/>
                <w:sz w:val="20"/>
                <w:szCs w:val="20"/>
              </w:rPr>
              <w:t xml:space="preserve">4. [   ]  </w:t>
            </w:r>
            <w:r w:rsidR="000260C2">
              <w:rPr>
                <w:rFonts w:ascii="Arial" w:hAnsi="Arial" w:cs="Arial"/>
                <w:sz w:val="20"/>
                <w:szCs w:val="20"/>
              </w:rPr>
              <w:t>Don’t know</w:t>
            </w:r>
          </w:p>
        </w:tc>
      </w:tr>
      <w:tr w:rsidR="00E46C38" w:rsidRPr="004F6310" w14:paraId="4EC25AF9" w14:textId="77777777" w:rsidTr="008F31C2">
        <w:trPr>
          <w:cantSplit/>
          <w:trHeight w:val="51"/>
        </w:trPr>
        <w:tc>
          <w:tcPr>
            <w:tcW w:w="720" w:type="dxa"/>
            <w:shd w:val="clear" w:color="auto" w:fill="auto"/>
          </w:tcPr>
          <w:p w14:paraId="0E30EA82" w14:textId="77777777" w:rsidR="00D271C8" w:rsidRDefault="00D271C8">
            <w:pPr>
              <w:numPr>
                <w:ilvl w:val="0"/>
                <w:numId w:val="1"/>
              </w:numPr>
              <w:spacing w:after="0" w:line="240" w:lineRule="auto"/>
              <w:rPr>
                <w:rFonts w:ascii="Arial" w:hAnsi="Arial" w:cs="Arial"/>
                <w:sz w:val="20"/>
                <w:szCs w:val="20"/>
              </w:rPr>
            </w:pPr>
          </w:p>
        </w:tc>
        <w:tc>
          <w:tcPr>
            <w:tcW w:w="5040" w:type="dxa"/>
            <w:shd w:val="clear" w:color="auto" w:fill="auto"/>
          </w:tcPr>
          <w:p w14:paraId="05A143AA" w14:textId="77777777" w:rsidR="00D271C8" w:rsidRDefault="00833F03">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"disagreecondom" </w:instrText>
            </w:r>
            <w:r>
              <w:rPr>
                <w:rFonts w:ascii="Arial" w:hAnsi="Arial" w:cs="Arial"/>
                <w:sz w:val="20"/>
                <w:szCs w:val="20"/>
              </w:rPr>
              <w:fldChar w:fldCharType="separate"/>
            </w:r>
            <w:r w:rsidR="00E82272" w:rsidRPr="006C59CD">
              <w:rPr>
                <w:rFonts w:ascii="Arial" w:hAnsi="Arial" w:cs="Arial"/>
                <w:noProof/>
                <w:sz w:val="20"/>
                <w:szCs w:val="20"/>
              </w:rPr>
              <w:t>If there’s a disagreement about whether to use a condom, who will make the decision about whether to use a condom?</w:t>
            </w:r>
            <w:r>
              <w:rPr>
                <w:rFonts w:ascii="Arial" w:hAnsi="Arial" w:cs="Arial"/>
                <w:sz w:val="20"/>
                <w:szCs w:val="20"/>
              </w:rPr>
              <w:fldChar w:fldCharType="end"/>
            </w:r>
          </w:p>
        </w:tc>
        <w:tc>
          <w:tcPr>
            <w:tcW w:w="4248" w:type="dxa"/>
            <w:shd w:val="clear" w:color="auto" w:fill="auto"/>
            <w:vAlign w:val="center"/>
          </w:tcPr>
          <w:p w14:paraId="16AD7A59" w14:textId="77777777" w:rsidR="00D271C8" w:rsidRDefault="00E46C38">
            <w:pPr>
              <w:spacing w:after="0"/>
              <w:rPr>
                <w:rFonts w:ascii="Arial" w:hAnsi="Arial" w:cs="Arial"/>
                <w:sz w:val="20"/>
                <w:szCs w:val="20"/>
              </w:rPr>
            </w:pPr>
            <w:r w:rsidRPr="004F6310">
              <w:rPr>
                <w:rFonts w:ascii="Arial" w:hAnsi="Arial" w:cs="Arial"/>
                <w:sz w:val="20"/>
                <w:szCs w:val="20"/>
              </w:rPr>
              <w:t xml:space="preserve">1. [   ]  Self             </w:t>
            </w:r>
          </w:p>
          <w:p w14:paraId="183B548B" w14:textId="77777777" w:rsidR="00D271C8" w:rsidRDefault="00E46C38">
            <w:pPr>
              <w:spacing w:after="0"/>
              <w:rPr>
                <w:rFonts w:ascii="Arial" w:hAnsi="Arial" w:cs="Arial"/>
                <w:sz w:val="20"/>
                <w:szCs w:val="20"/>
              </w:rPr>
            </w:pPr>
            <w:r w:rsidRPr="004F6310">
              <w:rPr>
                <w:rFonts w:ascii="Arial" w:hAnsi="Arial" w:cs="Arial"/>
                <w:sz w:val="20"/>
                <w:szCs w:val="20"/>
              </w:rPr>
              <w:t>2. [   ]  Partner</w:t>
            </w:r>
          </w:p>
          <w:p w14:paraId="3727126B" w14:textId="77777777" w:rsidR="00D271C8" w:rsidRDefault="00E46C38">
            <w:pPr>
              <w:spacing w:after="0"/>
              <w:rPr>
                <w:rFonts w:ascii="Arial" w:hAnsi="Arial" w:cs="Arial"/>
                <w:sz w:val="20"/>
                <w:szCs w:val="20"/>
              </w:rPr>
            </w:pPr>
            <w:r w:rsidRPr="004F6310">
              <w:rPr>
                <w:rFonts w:ascii="Arial" w:hAnsi="Arial" w:cs="Arial"/>
                <w:sz w:val="20"/>
                <w:szCs w:val="20"/>
              </w:rPr>
              <w:t>3. [   ]  Both</w:t>
            </w:r>
          </w:p>
          <w:p w14:paraId="70FA5601" w14:textId="77777777" w:rsidR="00D271C8" w:rsidRDefault="00E46C38">
            <w:pPr>
              <w:spacing w:after="0"/>
              <w:rPr>
                <w:rFonts w:ascii="Arial" w:hAnsi="Arial" w:cs="Arial"/>
                <w:sz w:val="20"/>
                <w:szCs w:val="20"/>
              </w:rPr>
            </w:pPr>
            <w:r w:rsidRPr="004F6310">
              <w:rPr>
                <w:rFonts w:ascii="Arial" w:hAnsi="Arial" w:cs="Arial"/>
                <w:sz w:val="20"/>
                <w:szCs w:val="20"/>
              </w:rPr>
              <w:t xml:space="preserve">4. [   ]  Not sure </w:t>
            </w:r>
          </w:p>
        </w:tc>
      </w:tr>
      <w:tr w:rsidR="00E46C38" w:rsidRPr="004F6310" w14:paraId="41A9764C" w14:textId="77777777" w:rsidTr="008F31C2">
        <w:trPr>
          <w:cantSplit/>
          <w:trHeight w:val="51"/>
        </w:trPr>
        <w:tc>
          <w:tcPr>
            <w:tcW w:w="720" w:type="dxa"/>
            <w:shd w:val="clear" w:color="auto" w:fill="auto"/>
          </w:tcPr>
          <w:p w14:paraId="1128F0FB" w14:textId="77777777" w:rsidR="00D271C8" w:rsidRDefault="00D271C8">
            <w:pPr>
              <w:numPr>
                <w:ilvl w:val="0"/>
                <w:numId w:val="1"/>
              </w:numPr>
              <w:spacing w:after="0" w:line="240" w:lineRule="auto"/>
              <w:rPr>
                <w:rFonts w:ascii="Arial" w:hAnsi="Arial" w:cs="Arial"/>
                <w:sz w:val="20"/>
                <w:szCs w:val="20"/>
              </w:rPr>
            </w:pPr>
          </w:p>
        </w:tc>
        <w:tc>
          <w:tcPr>
            <w:tcW w:w="5040" w:type="dxa"/>
            <w:shd w:val="clear" w:color="auto" w:fill="auto"/>
          </w:tcPr>
          <w:p w14:paraId="6AB17D96" w14:textId="77777777" w:rsidR="004F0D97" w:rsidRDefault="00833F03" w:rsidP="00F34FF8">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"confidentcondom" </w:instrText>
            </w:r>
            <w:r>
              <w:rPr>
                <w:rFonts w:ascii="Arial" w:hAnsi="Arial" w:cs="Arial"/>
                <w:sz w:val="20"/>
                <w:szCs w:val="20"/>
              </w:rPr>
              <w:fldChar w:fldCharType="separate"/>
            </w:r>
            <w:r w:rsidR="00E82272" w:rsidRPr="006C59CD">
              <w:rPr>
                <w:rFonts w:ascii="Arial" w:hAnsi="Arial" w:cs="Arial"/>
                <w:noProof/>
                <w:sz w:val="20"/>
                <w:szCs w:val="20"/>
              </w:rPr>
              <w:t>How confident are you that you could convince your partner to use a condom if you wanted to use one?</w:t>
            </w:r>
            <w:r>
              <w:rPr>
                <w:rFonts w:ascii="Arial" w:hAnsi="Arial" w:cs="Arial"/>
                <w:sz w:val="20"/>
                <w:szCs w:val="20"/>
              </w:rPr>
              <w:fldChar w:fldCharType="end"/>
            </w:r>
            <w:r w:rsidR="00F34FF8">
              <w:rPr>
                <w:rFonts w:ascii="Arial" w:hAnsi="Arial" w:cs="Arial"/>
                <w:sz w:val="20"/>
                <w:szCs w:val="20"/>
              </w:rPr>
              <w:t xml:space="preserve"> </w:t>
            </w:r>
            <w:r w:rsidR="00F34FF8">
              <w:rPr>
                <w:rFonts w:ascii="Arial" w:hAnsi="Arial" w:cs="Arial"/>
                <w:b/>
                <w:i/>
                <w:sz w:val="20"/>
                <w:szCs w:val="20"/>
              </w:rPr>
              <w:t>READ</w:t>
            </w:r>
            <w:r w:rsidR="00F34FF8" w:rsidRPr="003A67DB">
              <w:rPr>
                <w:rFonts w:ascii="Arial" w:hAnsi="Arial" w:cs="Arial"/>
                <w:b/>
                <w:i/>
                <w:sz w:val="20"/>
                <w:szCs w:val="20"/>
              </w:rPr>
              <w:t xml:space="preserve"> options</w:t>
            </w:r>
            <w:r w:rsidR="00F34FF8">
              <w:rPr>
                <w:rFonts w:ascii="Arial" w:hAnsi="Arial" w:cs="Arial"/>
                <w:sz w:val="20"/>
                <w:szCs w:val="20"/>
              </w:rPr>
              <w:t>.</w:t>
            </w:r>
          </w:p>
        </w:tc>
        <w:tc>
          <w:tcPr>
            <w:tcW w:w="4248" w:type="dxa"/>
            <w:shd w:val="clear" w:color="auto" w:fill="auto"/>
            <w:vAlign w:val="center"/>
          </w:tcPr>
          <w:p w14:paraId="362BCA5F" w14:textId="77777777" w:rsidR="00D271C8" w:rsidRDefault="00E46C38">
            <w:pPr>
              <w:spacing w:after="0"/>
              <w:rPr>
                <w:rFonts w:ascii="Arial" w:hAnsi="Arial" w:cs="Arial"/>
                <w:sz w:val="20"/>
                <w:szCs w:val="20"/>
              </w:rPr>
            </w:pPr>
            <w:r w:rsidRPr="004F6310">
              <w:rPr>
                <w:rFonts w:ascii="Arial" w:hAnsi="Arial" w:cs="Arial"/>
                <w:sz w:val="20"/>
                <w:szCs w:val="20"/>
              </w:rPr>
              <w:t xml:space="preserve">1. [   ]  </w:t>
            </w:r>
            <w:r w:rsidR="000260C2">
              <w:rPr>
                <w:rFonts w:ascii="Arial" w:hAnsi="Arial" w:cs="Arial"/>
                <w:sz w:val="20"/>
                <w:szCs w:val="20"/>
              </w:rPr>
              <w:t>Not confident at all</w:t>
            </w:r>
          </w:p>
          <w:p w14:paraId="48FF610C" w14:textId="77777777" w:rsidR="00D271C8" w:rsidRDefault="005E4B37">
            <w:pPr>
              <w:spacing w:after="0"/>
              <w:rPr>
                <w:rFonts w:ascii="Arial" w:hAnsi="Arial" w:cs="Arial"/>
                <w:sz w:val="20"/>
                <w:szCs w:val="20"/>
              </w:rPr>
            </w:pPr>
            <w:r>
              <w:rPr>
                <w:rFonts w:ascii="Arial" w:hAnsi="Arial" w:cs="Arial"/>
                <w:sz w:val="20"/>
                <w:szCs w:val="20"/>
              </w:rPr>
              <w:t xml:space="preserve">2. [   ]  </w:t>
            </w:r>
            <w:r w:rsidR="000260C2">
              <w:rPr>
                <w:rFonts w:ascii="Arial" w:hAnsi="Arial" w:cs="Arial"/>
                <w:sz w:val="20"/>
                <w:szCs w:val="20"/>
              </w:rPr>
              <w:t>Somewhat confident</w:t>
            </w:r>
          </w:p>
          <w:p w14:paraId="083AEE97" w14:textId="77777777" w:rsidR="00D271C8" w:rsidRDefault="00F34FF8">
            <w:pPr>
              <w:spacing w:after="0"/>
              <w:rPr>
                <w:rFonts w:ascii="Arial" w:hAnsi="Arial" w:cs="Arial"/>
                <w:sz w:val="20"/>
                <w:szCs w:val="20"/>
              </w:rPr>
            </w:pPr>
            <w:r>
              <w:rPr>
                <w:rFonts w:ascii="Arial" w:hAnsi="Arial" w:cs="Arial"/>
                <w:sz w:val="20"/>
                <w:szCs w:val="20"/>
              </w:rPr>
              <w:t xml:space="preserve">3. </w:t>
            </w:r>
            <w:r w:rsidR="005E4B37">
              <w:rPr>
                <w:rFonts w:ascii="Arial" w:hAnsi="Arial" w:cs="Arial"/>
                <w:sz w:val="20"/>
                <w:szCs w:val="20"/>
              </w:rPr>
              <w:t xml:space="preserve">[   ]  </w:t>
            </w:r>
            <w:r w:rsidR="000260C2">
              <w:rPr>
                <w:rFonts w:ascii="Arial" w:hAnsi="Arial" w:cs="Arial"/>
                <w:sz w:val="20"/>
                <w:szCs w:val="20"/>
              </w:rPr>
              <w:t>Confident</w:t>
            </w:r>
          </w:p>
          <w:p w14:paraId="57DFD98A" w14:textId="77777777" w:rsidR="00D271C8" w:rsidRDefault="005E4B37" w:rsidP="000260C2">
            <w:pPr>
              <w:spacing w:after="0"/>
              <w:rPr>
                <w:rFonts w:ascii="Arial" w:hAnsi="Arial" w:cs="Arial"/>
                <w:sz w:val="20"/>
                <w:szCs w:val="20"/>
              </w:rPr>
            </w:pPr>
            <w:r>
              <w:rPr>
                <w:rFonts w:ascii="Arial" w:hAnsi="Arial" w:cs="Arial"/>
                <w:sz w:val="20"/>
                <w:szCs w:val="20"/>
              </w:rPr>
              <w:t xml:space="preserve">4. [   ]  </w:t>
            </w:r>
            <w:r w:rsidR="000260C2">
              <w:rPr>
                <w:rFonts w:ascii="Arial" w:hAnsi="Arial" w:cs="Arial"/>
                <w:sz w:val="20"/>
                <w:szCs w:val="20"/>
              </w:rPr>
              <w:t>Very confident</w:t>
            </w:r>
            <w:r w:rsidR="00E46C38" w:rsidRPr="004F6310">
              <w:rPr>
                <w:rFonts w:ascii="Arial" w:hAnsi="Arial" w:cs="Arial"/>
                <w:sz w:val="20"/>
                <w:szCs w:val="20"/>
              </w:rPr>
              <w:t xml:space="preserve">   </w:t>
            </w:r>
          </w:p>
        </w:tc>
      </w:tr>
      <w:tr w:rsidR="00E46C38" w:rsidRPr="004F6310" w14:paraId="4FB14AC3" w14:textId="77777777" w:rsidTr="008F31C2">
        <w:trPr>
          <w:cantSplit/>
          <w:trHeight w:val="51"/>
        </w:trPr>
        <w:tc>
          <w:tcPr>
            <w:tcW w:w="720" w:type="dxa"/>
            <w:shd w:val="clear" w:color="auto" w:fill="auto"/>
          </w:tcPr>
          <w:p w14:paraId="1D2C226B" w14:textId="77777777" w:rsidR="00D271C8" w:rsidRDefault="00D271C8">
            <w:pPr>
              <w:numPr>
                <w:ilvl w:val="0"/>
                <w:numId w:val="1"/>
              </w:numPr>
              <w:spacing w:after="0" w:line="240" w:lineRule="auto"/>
              <w:rPr>
                <w:rFonts w:ascii="Arial" w:hAnsi="Arial" w:cs="Arial"/>
                <w:sz w:val="20"/>
                <w:szCs w:val="20"/>
              </w:rPr>
            </w:pPr>
          </w:p>
        </w:tc>
        <w:tc>
          <w:tcPr>
            <w:tcW w:w="5040" w:type="dxa"/>
            <w:shd w:val="clear" w:color="auto" w:fill="auto"/>
          </w:tcPr>
          <w:p w14:paraId="4131306C" w14:textId="77777777" w:rsidR="00D271C8" w:rsidRDefault="00833F03">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"ifnocondom" </w:instrText>
            </w:r>
            <w:r>
              <w:rPr>
                <w:rFonts w:ascii="Arial" w:hAnsi="Arial" w:cs="Arial"/>
                <w:sz w:val="20"/>
                <w:szCs w:val="20"/>
              </w:rPr>
              <w:fldChar w:fldCharType="separate"/>
            </w:r>
            <w:r w:rsidR="00E82272" w:rsidRPr="006C59CD">
              <w:rPr>
                <w:rFonts w:ascii="Arial" w:hAnsi="Arial" w:cs="Arial"/>
                <w:noProof/>
                <w:sz w:val="20"/>
                <w:szCs w:val="20"/>
              </w:rPr>
              <w:t>What would you do if your partner refused or declined to use a condom?</w:t>
            </w:r>
            <w:r>
              <w:rPr>
                <w:rFonts w:ascii="Arial" w:hAnsi="Arial" w:cs="Arial"/>
                <w:sz w:val="20"/>
                <w:szCs w:val="20"/>
              </w:rPr>
              <w:fldChar w:fldCharType="end"/>
            </w:r>
            <w:r w:rsidR="00972361">
              <w:rPr>
                <w:rFonts w:ascii="Arial" w:hAnsi="Arial" w:cs="Arial"/>
                <w:sz w:val="20"/>
                <w:szCs w:val="20"/>
              </w:rPr>
              <w:t xml:space="preserve"> </w:t>
            </w:r>
            <w:r w:rsidR="003A67DB" w:rsidRPr="003A67DB">
              <w:rPr>
                <w:rFonts w:ascii="Arial" w:hAnsi="Arial" w:cs="Arial"/>
                <w:b/>
                <w:i/>
                <w:sz w:val="20"/>
                <w:szCs w:val="20"/>
              </w:rPr>
              <w:t>DO NOT read options</w:t>
            </w:r>
            <w:r w:rsidR="00972361">
              <w:rPr>
                <w:rFonts w:ascii="Arial" w:hAnsi="Arial" w:cs="Arial"/>
                <w:sz w:val="20"/>
                <w:szCs w:val="20"/>
              </w:rPr>
              <w:t>.</w:t>
            </w:r>
          </w:p>
        </w:tc>
        <w:tc>
          <w:tcPr>
            <w:tcW w:w="4248" w:type="dxa"/>
            <w:shd w:val="clear" w:color="auto" w:fill="auto"/>
            <w:vAlign w:val="center"/>
          </w:tcPr>
          <w:p w14:paraId="171B7900" w14:textId="77777777" w:rsidR="00D271C8" w:rsidRDefault="00E46C38">
            <w:pPr>
              <w:spacing w:after="0"/>
              <w:rPr>
                <w:rFonts w:ascii="Arial" w:hAnsi="Arial" w:cs="Arial"/>
                <w:sz w:val="20"/>
                <w:szCs w:val="20"/>
              </w:rPr>
            </w:pPr>
            <w:r w:rsidRPr="004F6310">
              <w:rPr>
                <w:rFonts w:ascii="Arial" w:hAnsi="Arial" w:cs="Arial"/>
                <w:sz w:val="20"/>
                <w:szCs w:val="20"/>
              </w:rPr>
              <w:t xml:space="preserve">1. [   ]  Have sex without condom           </w:t>
            </w:r>
          </w:p>
          <w:p w14:paraId="13FDBFB5" w14:textId="77777777" w:rsidR="00D271C8" w:rsidRDefault="00E46C38">
            <w:pPr>
              <w:spacing w:after="0"/>
              <w:rPr>
                <w:rFonts w:ascii="Arial" w:hAnsi="Arial" w:cs="Arial"/>
                <w:sz w:val="20"/>
                <w:szCs w:val="20"/>
              </w:rPr>
            </w:pPr>
            <w:r w:rsidRPr="004F6310">
              <w:rPr>
                <w:rFonts w:ascii="Arial" w:hAnsi="Arial" w:cs="Arial"/>
                <w:sz w:val="20"/>
                <w:szCs w:val="20"/>
              </w:rPr>
              <w:t>2. [   ]  Talk it over and use condom</w:t>
            </w:r>
          </w:p>
          <w:p w14:paraId="08B039E8" w14:textId="77777777" w:rsidR="00D271C8" w:rsidRDefault="00E46C38">
            <w:pPr>
              <w:spacing w:after="0"/>
              <w:rPr>
                <w:rFonts w:ascii="Arial" w:hAnsi="Arial" w:cs="Arial"/>
                <w:sz w:val="20"/>
                <w:szCs w:val="20"/>
              </w:rPr>
            </w:pPr>
            <w:r w:rsidRPr="004F6310">
              <w:rPr>
                <w:rFonts w:ascii="Arial" w:hAnsi="Arial" w:cs="Arial"/>
                <w:sz w:val="20"/>
                <w:szCs w:val="20"/>
              </w:rPr>
              <w:t>3. [   ]  Talk it over and not use condom</w:t>
            </w:r>
          </w:p>
          <w:p w14:paraId="6BAA20C4" w14:textId="77777777" w:rsidR="00D271C8" w:rsidRDefault="00E46C38">
            <w:pPr>
              <w:spacing w:after="0"/>
              <w:rPr>
                <w:rFonts w:ascii="Arial" w:hAnsi="Arial" w:cs="Arial"/>
                <w:sz w:val="20"/>
                <w:szCs w:val="20"/>
              </w:rPr>
            </w:pPr>
            <w:r w:rsidRPr="004F6310">
              <w:rPr>
                <w:rFonts w:ascii="Arial" w:hAnsi="Arial" w:cs="Arial"/>
                <w:sz w:val="20"/>
                <w:szCs w:val="20"/>
              </w:rPr>
              <w:t>4. [   ]  Would not have sex</w:t>
            </w:r>
          </w:p>
          <w:p w14:paraId="78B7F4D6" w14:textId="77777777" w:rsidR="00D271C8" w:rsidRDefault="00E46C38">
            <w:pPr>
              <w:spacing w:after="0"/>
              <w:rPr>
                <w:rFonts w:ascii="Arial" w:hAnsi="Arial" w:cs="Arial"/>
                <w:sz w:val="20"/>
                <w:szCs w:val="20"/>
              </w:rPr>
            </w:pPr>
            <w:r w:rsidRPr="004F6310">
              <w:rPr>
                <w:rFonts w:ascii="Arial" w:hAnsi="Arial" w:cs="Arial"/>
                <w:sz w:val="20"/>
                <w:szCs w:val="20"/>
              </w:rPr>
              <w:t>5. [   ]  Other_____________________</w:t>
            </w:r>
          </w:p>
          <w:p w14:paraId="4438BCD7" w14:textId="77777777" w:rsidR="00D271C8" w:rsidRDefault="00E46C38">
            <w:pPr>
              <w:spacing w:after="0"/>
              <w:rPr>
                <w:rFonts w:ascii="Arial" w:hAnsi="Arial" w:cs="Arial"/>
                <w:sz w:val="20"/>
                <w:szCs w:val="20"/>
              </w:rPr>
            </w:pPr>
            <w:r w:rsidRPr="004F6310">
              <w:rPr>
                <w:rFonts w:ascii="Arial" w:hAnsi="Arial" w:cs="Arial"/>
                <w:sz w:val="20"/>
                <w:szCs w:val="20"/>
              </w:rPr>
              <w:t xml:space="preserve">6. [   ]  Don’t Know </w:t>
            </w:r>
          </w:p>
        </w:tc>
      </w:tr>
    </w:tbl>
    <w:p w14:paraId="5F8DFFB1" w14:textId="77777777" w:rsidR="00E91738" w:rsidRDefault="00E91738"/>
    <w:p w14:paraId="659715DF" w14:textId="77777777" w:rsidR="00E91738" w:rsidRDefault="00E91738">
      <w:r>
        <w:br w:type="page"/>
      </w:r>
    </w:p>
    <w:tbl>
      <w:tblPr>
        <w:tblW w:w="10008"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731"/>
        <w:gridCol w:w="5032"/>
        <w:gridCol w:w="4245"/>
      </w:tblGrid>
      <w:tr w:rsidR="004545D4" w:rsidRPr="004F6310" w14:paraId="39140DD6" w14:textId="77777777" w:rsidTr="00F026A3">
        <w:trPr>
          <w:cantSplit/>
          <w:trHeight w:val="51"/>
        </w:trPr>
        <w:tc>
          <w:tcPr>
            <w:tcW w:w="731" w:type="dxa"/>
            <w:shd w:val="clear" w:color="auto" w:fill="auto"/>
          </w:tcPr>
          <w:p w14:paraId="702EED6A" w14:textId="77777777" w:rsidR="004545D4" w:rsidRDefault="004545D4">
            <w:pPr>
              <w:numPr>
                <w:ilvl w:val="0"/>
                <w:numId w:val="1"/>
              </w:numPr>
              <w:spacing w:after="0" w:line="240" w:lineRule="auto"/>
              <w:rPr>
                <w:rFonts w:ascii="Arial" w:hAnsi="Arial" w:cs="Arial"/>
                <w:sz w:val="20"/>
                <w:szCs w:val="20"/>
              </w:rPr>
            </w:pPr>
            <w:bookmarkStart w:id="48" w:name="_Ref289295928"/>
          </w:p>
        </w:tc>
        <w:bookmarkEnd w:id="48"/>
        <w:tc>
          <w:tcPr>
            <w:tcW w:w="5032" w:type="dxa"/>
            <w:shd w:val="clear" w:color="auto" w:fill="auto"/>
          </w:tcPr>
          <w:p w14:paraId="535700CE" w14:textId="77777777" w:rsidR="004F0D97" w:rsidRDefault="00833F03">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"condomavail" </w:instrText>
            </w:r>
            <w:r>
              <w:rPr>
                <w:rFonts w:ascii="Arial" w:hAnsi="Arial" w:cs="Arial"/>
                <w:sz w:val="20"/>
                <w:szCs w:val="20"/>
              </w:rPr>
              <w:fldChar w:fldCharType="separate"/>
            </w:r>
            <w:r w:rsidR="00E82272" w:rsidRPr="006C59CD">
              <w:rPr>
                <w:rFonts w:ascii="Arial" w:hAnsi="Arial" w:cs="Arial"/>
                <w:noProof/>
                <w:sz w:val="20"/>
                <w:szCs w:val="20"/>
              </w:rPr>
              <w:t>Right now, do you have any condoms with you or at your house?</w:t>
            </w:r>
            <w:r>
              <w:rPr>
                <w:rFonts w:ascii="Arial" w:hAnsi="Arial" w:cs="Arial"/>
                <w:sz w:val="20"/>
                <w:szCs w:val="20"/>
              </w:rPr>
              <w:fldChar w:fldCharType="end"/>
            </w:r>
          </w:p>
        </w:tc>
        <w:tc>
          <w:tcPr>
            <w:tcW w:w="4245" w:type="dxa"/>
            <w:shd w:val="clear" w:color="auto" w:fill="auto"/>
            <w:vAlign w:val="center"/>
          </w:tcPr>
          <w:p w14:paraId="4BC6BE12" w14:textId="77777777" w:rsidR="004545D4" w:rsidRDefault="004545D4" w:rsidP="004545D4">
            <w:pPr>
              <w:spacing w:after="0"/>
              <w:rPr>
                <w:rFonts w:ascii="Arial" w:hAnsi="Arial" w:cs="Arial"/>
                <w:sz w:val="20"/>
                <w:szCs w:val="20"/>
              </w:rPr>
            </w:pPr>
            <w:r>
              <w:rPr>
                <w:rFonts w:ascii="Arial" w:hAnsi="Arial" w:cs="Arial"/>
                <w:sz w:val="20"/>
                <w:szCs w:val="20"/>
              </w:rPr>
              <w:t>1. [   ]  YES</w:t>
            </w:r>
            <w:r w:rsidRPr="004F6310">
              <w:rPr>
                <w:rFonts w:ascii="Arial" w:hAnsi="Arial" w:cs="Arial"/>
                <w:sz w:val="20"/>
                <w:szCs w:val="20"/>
              </w:rPr>
              <w:t xml:space="preserve">            </w:t>
            </w:r>
          </w:p>
          <w:p w14:paraId="22768D36" w14:textId="77777777" w:rsidR="004545D4" w:rsidRDefault="004545D4" w:rsidP="004545D4">
            <w:pPr>
              <w:spacing w:after="0"/>
              <w:rPr>
                <w:rFonts w:ascii="Arial" w:hAnsi="Arial" w:cs="Arial"/>
                <w:sz w:val="20"/>
                <w:szCs w:val="20"/>
              </w:rPr>
            </w:pPr>
            <w:r>
              <w:rPr>
                <w:rFonts w:ascii="Arial" w:hAnsi="Arial" w:cs="Arial"/>
                <w:sz w:val="20"/>
                <w:szCs w:val="20"/>
              </w:rPr>
              <w:t>2. [   ]  NO</w:t>
            </w:r>
          </w:p>
        </w:tc>
      </w:tr>
      <w:tr w:rsidR="003651AC" w:rsidRPr="004F6310" w14:paraId="0C2918CE" w14:textId="77777777" w:rsidTr="00F026A3">
        <w:trPr>
          <w:cantSplit/>
          <w:trHeight w:val="51"/>
        </w:trPr>
        <w:tc>
          <w:tcPr>
            <w:tcW w:w="731" w:type="dxa"/>
            <w:shd w:val="clear" w:color="auto" w:fill="auto"/>
          </w:tcPr>
          <w:p w14:paraId="51638D94" w14:textId="77777777" w:rsidR="00D271C8" w:rsidRDefault="00D271C8">
            <w:pPr>
              <w:numPr>
                <w:ilvl w:val="0"/>
                <w:numId w:val="1"/>
              </w:numPr>
              <w:spacing w:after="0" w:line="240" w:lineRule="auto"/>
              <w:rPr>
                <w:rFonts w:ascii="Arial" w:hAnsi="Arial" w:cs="Arial"/>
                <w:sz w:val="20"/>
                <w:szCs w:val="20"/>
              </w:rPr>
            </w:pPr>
            <w:bookmarkStart w:id="49" w:name="_Ref289200952"/>
          </w:p>
        </w:tc>
        <w:bookmarkEnd w:id="49"/>
        <w:tc>
          <w:tcPr>
            <w:tcW w:w="5032" w:type="dxa"/>
            <w:shd w:val="clear" w:color="auto" w:fill="auto"/>
          </w:tcPr>
          <w:p w14:paraId="733B4180" w14:textId="77777777" w:rsidR="004F0D97" w:rsidRDefault="00833F03">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"buycondom" </w:instrText>
            </w:r>
            <w:r>
              <w:rPr>
                <w:rFonts w:ascii="Arial" w:hAnsi="Arial" w:cs="Arial"/>
                <w:sz w:val="20"/>
                <w:szCs w:val="20"/>
              </w:rPr>
              <w:fldChar w:fldCharType="separate"/>
            </w:r>
            <w:r w:rsidR="00E82272" w:rsidRPr="006C59CD">
              <w:rPr>
                <w:rFonts w:ascii="Arial" w:hAnsi="Arial" w:cs="Arial"/>
                <w:noProof/>
                <w:sz w:val="20"/>
                <w:szCs w:val="20"/>
              </w:rPr>
              <w:t>In the last 12 months, have you bought condoms?</w:t>
            </w:r>
            <w:r>
              <w:rPr>
                <w:rFonts w:ascii="Arial" w:hAnsi="Arial" w:cs="Arial"/>
                <w:sz w:val="20"/>
                <w:szCs w:val="20"/>
              </w:rPr>
              <w:fldChar w:fldCharType="end"/>
            </w:r>
          </w:p>
        </w:tc>
        <w:tc>
          <w:tcPr>
            <w:tcW w:w="4245" w:type="dxa"/>
            <w:shd w:val="clear" w:color="auto" w:fill="auto"/>
            <w:vAlign w:val="center"/>
          </w:tcPr>
          <w:p w14:paraId="434CCA6E" w14:textId="77777777" w:rsidR="00D271C8" w:rsidRDefault="003651AC">
            <w:pPr>
              <w:spacing w:after="0"/>
              <w:rPr>
                <w:rFonts w:ascii="Arial" w:hAnsi="Arial" w:cs="Arial"/>
                <w:sz w:val="20"/>
                <w:szCs w:val="20"/>
              </w:rPr>
            </w:pPr>
            <w:r>
              <w:rPr>
                <w:rFonts w:ascii="Arial" w:hAnsi="Arial" w:cs="Arial"/>
                <w:sz w:val="20"/>
                <w:szCs w:val="20"/>
              </w:rPr>
              <w:t>1. [   ]  YES</w:t>
            </w:r>
            <w:r w:rsidRPr="004F6310">
              <w:rPr>
                <w:rFonts w:ascii="Arial" w:hAnsi="Arial" w:cs="Arial"/>
                <w:sz w:val="20"/>
                <w:szCs w:val="20"/>
              </w:rPr>
              <w:t xml:space="preserve">            </w:t>
            </w:r>
          </w:p>
          <w:p w14:paraId="73FEAC68" w14:textId="77777777" w:rsidR="00D271C8" w:rsidRDefault="003651AC" w:rsidP="00FE1733">
            <w:pPr>
              <w:spacing w:after="0"/>
              <w:rPr>
                <w:rFonts w:ascii="Arial" w:hAnsi="Arial" w:cs="Arial"/>
                <w:sz w:val="20"/>
                <w:szCs w:val="20"/>
              </w:rPr>
            </w:pPr>
            <w:r>
              <w:rPr>
                <w:rFonts w:ascii="Arial" w:hAnsi="Arial" w:cs="Arial"/>
                <w:sz w:val="20"/>
                <w:szCs w:val="20"/>
              </w:rPr>
              <w:t xml:space="preserve">2. [   ]  NO </w:t>
            </w:r>
            <w:r w:rsidRPr="004F6310">
              <w:rPr>
                <w:rFonts w:ascii="Arial" w:hAnsi="Arial" w:cs="Arial"/>
                <w:b/>
                <w:bCs/>
                <w:sz w:val="20"/>
                <w:szCs w:val="20"/>
              </w:rPr>
              <w:t>&gt;&gt;&gt;skip to question</w:t>
            </w:r>
            <w:r>
              <w:rPr>
                <w:rFonts w:ascii="Arial" w:hAnsi="Arial" w:cs="Arial"/>
                <w:b/>
                <w:bCs/>
                <w:sz w:val="20"/>
                <w:szCs w:val="20"/>
              </w:rPr>
              <w:t xml:space="preserve"> </w:t>
            </w:r>
            <w:r w:rsidR="00833F03">
              <w:fldChar w:fldCharType="begin"/>
            </w:r>
            <w:r w:rsidR="00FE1733">
              <w:rPr>
                <w:rFonts w:ascii="Arial" w:hAnsi="Arial" w:cs="Arial"/>
                <w:b/>
                <w:bCs/>
                <w:sz w:val="20"/>
                <w:szCs w:val="20"/>
              </w:rPr>
              <w:instrText xml:space="preserve"> REF _Ref290848479 \r \h </w:instrText>
            </w:r>
            <w:r w:rsidR="00833F03">
              <w:fldChar w:fldCharType="separate"/>
            </w:r>
            <w:r w:rsidR="00E82272">
              <w:rPr>
                <w:rFonts w:ascii="Arial" w:hAnsi="Arial" w:cs="Arial"/>
                <w:b/>
                <w:bCs/>
                <w:sz w:val="20"/>
                <w:szCs w:val="20"/>
              </w:rPr>
              <w:t>199</w:t>
            </w:r>
            <w:r w:rsidR="00833F03">
              <w:fldChar w:fldCharType="end"/>
            </w:r>
          </w:p>
        </w:tc>
      </w:tr>
      <w:tr w:rsidR="003651AC" w:rsidRPr="004F6310" w14:paraId="1DC2A0DB" w14:textId="77777777" w:rsidTr="00F026A3">
        <w:trPr>
          <w:cantSplit/>
          <w:trHeight w:val="51"/>
        </w:trPr>
        <w:tc>
          <w:tcPr>
            <w:tcW w:w="731" w:type="dxa"/>
            <w:shd w:val="clear" w:color="auto" w:fill="auto"/>
          </w:tcPr>
          <w:p w14:paraId="1FA9569A" w14:textId="77777777" w:rsidR="00D271C8" w:rsidRDefault="00D271C8">
            <w:pPr>
              <w:numPr>
                <w:ilvl w:val="0"/>
                <w:numId w:val="1"/>
              </w:numPr>
              <w:spacing w:after="0" w:line="240" w:lineRule="auto"/>
              <w:rPr>
                <w:rFonts w:ascii="Arial" w:hAnsi="Arial" w:cs="Arial"/>
                <w:sz w:val="20"/>
                <w:szCs w:val="20"/>
              </w:rPr>
            </w:pPr>
          </w:p>
        </w:tc>
        <w:tc>
          <w:tcPr>
            <w:tcW w:w="5032" w:type="dxa"/>
            <w:shd w:val="clear" w:color="auto" w:fill="auto"/>
          </w:tcPr>
          <w:p w14:paraId="3E6C1B86" w14:textId="77777777" w:rsidR="00F90ABB" w:rsidRDefault="00833F03">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"wherebuycondom" </w:instrText>
            </w:r>
            <w:r>
              <w:rPr>
                <w:rFonts w:ascii="Arial" w:hAnsi="Arial" w:cs="Arial"/>
                <w:sz w:val="20"/>
                <w:szCs w:val="20"/>
              </w:rPr>
              <w:fldChar w:fldCharType="separate"/>
            </w:r>
            <w:r w:rsidR="00E82272" w:rsidRPr="006C59CD">
              <w:rPr>
                <w:rFonts w:ascii="Arial" w:hAnsi="Arial" w:cs="Arial"/>
                <w:noProof/>
                <w:sz w:val="20"/>
                <w:szCs w:val="20"/>
              </w:rPr>
              <w:t>Where did you buy condoms?</w:t>
            </w:r>
            <w:r>
              <w:rPr>
                <w:rFonts w:ascii="Arial" w:hAnsi="Arial" w:cs="Arial"/>
                <w:sz w:val="20"/>
                <w:szCs w:val="20"/>
              </w:rPr>
              <w:fldChar w:fldCharType="end"/>
            </w:r>
            <w:r w:rsidR="005256EC">
              <w:rPr>
                <w:rFonts w:ascii="Arial" w:hAnsi="Arial" w:cs="Arial"/>
                <w:sz w:val="20"/>
                <w:szCs w:val="20"/>
              </w:rPr>
              <w:t xml:space="preserve"> </w:t>
            </w:r>
            <w:r w:rsidR="00F90ABB" w:rsidRPr="001F378F">
              <w:rPr>
                <w:rStyle w:val="af"/>
                <w:rFonts w:ascii="Arial" w:hAnsi="Arial" w:cs="Arial"/>
                <w:b/>
                <w:i/>
                <w:sz w:val="20"/>
                <w:szCs w:val="20"/>
              </w:rPr>
              <w:t>Tick all that apply</w:t>
            </w:r>
            <w:r w:rsidR="00972361">
              <w:rPr>
                <w:rStyle w:val="af"/>
                <w:rFonts w:ascii="Arial" w:hAnsi="Arial" w:cs="Arial"/>
                <w:b/>
                <w:i/>
                <w:sz w:val="20"/>
                <w:szCs w:val="20"/>
              </w:rPr>
              <w:t>.</w:t>
            </w:r>
          </w:p>
        </w:tc>
        <w:tc>
          <w:tcPr>
            <w:tcW w:w="4245" w:type="dxa"/>
            <w:shd w:val="clear" w:color="auto" w:fill="auto"/>
            <w:vAlign w:val="center"/>
          </w:tcPr>
          <w:p w14:paraId="5468CBC1" w14:textId="77777777" w:rsidR="00D271C8" w:rsidRDefault="003651AC">
            <w:pPr>
              <w:spacing w:after="0"/>
              <w:rPr>
                <w:rFonts w:ascii="Arial" w:hAnsi="Arial" w:cs="Arial"/>
                <w:sz w:val="20"/>
                <w:szCs w:val="20"/>
              </w:rPr>
            </w:pPr>
            <w:r>
              <w:rPr>
                <w:rFonts w:ascii="Arial" w:hAnsi="Arial" w:cs="Arial"/>
                <w:sz w:val="20"/>
                <w:szCs w:val="20"/>
              </w:rPr>
              <w:t>1.   [   ]  Health worker</w:t>
            </w:r>
            <w:r w:rsidRPr="004F6310">
              <w:rPr>
                <w:rFonts w:ascii="Arial" w:hAnsi="Arial" w:cs="Arial"/>
                <w:sz w:val="20"/>
                <w:szCs w:val="20"/>
              </w:rPr>
              <w:t xml:space="preserve">          </w:t>
            </w:r>
          </w:p>
          <w:p w14:paraId="535D906A" w14:textId="77777777" w:rsidR="00D271C8" w:rsidRDefault="003651AC">
            <w:pPr>
              <w:spacing w:after="0"/>
              <w:rPr>
                <w:rFonts w:ascii="Arial" w:hAnsi="Arial" w:cs="Arial"/>
                <w:sz w:val="20"/>
                <w:szCs w:val="20"/>
              </w:rPr>
            </w:pPr>
            <w:r w:rsidRPr="004F6310">
              <w:rPr>
                <w:rFonts w:ascii="Arial" w:hAnsi="Arial" w:cs="Arial"/>
                <w:sz w:val="20"/>
                <w:szCs w:val="20"/>
              </w:rPr>
              <w:t>2.   [   ]  Clinic/hospital</w:t>
            </w:r>
          </w:p>
          <w:p w14:paraId="477A2287" w14:textId="77777777" w:rsidR="003651AC" w:rsidRDefault="003651AC" w:rsidP="0006212C">
            <w:pPr>
              <w:pStyle w:val="a6"/>
              <w:tabs>
                <w:tab w:val="left" w:pos="2445"/>
              </w:tabs>
              <w:rPr>
                <w:rFonts w:ascii="Arial" w:hAnsi="Arial" w:cs="Arial"/>
                <w:sz w:val="20"/>
                <w:szCs w:val="20"/>
              </w:rPr>
            </w:pPr>
            <w:r w:rsidRPr="004F6310">
              <w:rPr>
                <w:rFonts w:ascii="Arial" w:hAnsi="Arial" w:cs="Arial"/>
                <w:sz w:val="20"/>
                <w:szCs w:val="20"/>
              </w:rPr>
              <w:t>3.   [   ]  School</w:t>
            </w:r>
            <w:r w:rsidRPr="004F6310">
              <w:rPr>
                <w:rFonts w:ascii="Arial" w:hAnsi="Arial" w:cs="Arial"/>
                <w:sz w:val="20"/>
                <w:szCs w:val="20"/>
              </w:rPr>
              <w:tab/>
            </w:r>
          </w:p>
          <w:p w14:paraId="338B5DB9" w14:textId="77777777" w:rsidR="003651AC" w:rsidRDefault="003651AC" w:rsidP="0006212C">
            <w:pPr>
              <w:pStyle w:val="a6"/>
              <w:tabs>
                <w:tab w:val="left" w:pos="2445"/>
              </w:tabs>
              <w:rPr>
                <w:rFonts w:ascii="Arial" w:hAnsi="Arial" w:cs="Arial"/>
                <w:sz w:val="20"/>
                <w:szCs w:val="20"/>
              </w:rPr>
            </w:pPr>
            <w:r w:rsidRPr="004F6310">
              <w:rPr>
                <w:rFonts w:ascii="Arial" w:hAnsi="Arial" w:cs="Arial"/>
                <w:sz w:val="20"/>
                <w:szCs w:val="20"/>
              </w:rPr>
              <w:t>4.   [   ]  Chemist</w:t>
            </w:r>
          </w:p>
          <w:p w14:paraId="04976365" w14:textId="77777777" w:rsidR="003651AC" w:rsidRDefault="003651AC" w:rsidP="0006212C">
            <w:pPr>
              <w:pStyle w:val="a6"/>
              <w:rPr>
                <w:rFonts w:ascii="Arial" w:hAnsi="Arial" w:cs="Arial"/>
                <w:sz w:val="20"/>
                <w:szCs w:val="20"/>
              </w:rPr>
            </w:pPr>
            <w:r w:rsidRPr="004F6310">
              <w:rPr>
                <w:rFonts w:ascii="Arial" w:hAnsi="Arial" w:cs="Arial"/>
                <w:sz w:val="20"/>
                <w:szCs w:val="20"/>
              </w:rPr>
              <w:t>5.   [   ]  Friends</w:t>
            </w:r>
          </w:p>
          <w:p w14:paraId="3ECCBD5C" w14:textId="77777777" w:rsidR="003651AC" w:rsidRDefault="003651AC" w:rsidP="0006212C">
            <w:pPr>
              <w:pStyle w:val="a6"/>
              <w:rPr>
                <w:rFonts w:ascii="Arial" w:hAnsi="Arial" w:cs="Arial"/>
                <w:sz w:val="20"/>
                <w:szCs w:val="20"/>
              </w:rPr>
            </w:pPr>
            <w:r w:rsidRPr="004F6310">
              <w:rPr>
                <w:rFonts w:ascii="Arial" w:hAnsi="Arial" w:cs="Arial"/>
                <w:sz w:val="20"/>
                <w:szCs w:val="20"/>
              </w:rPr>
              <w:t>6.   [   ]  Street vendor</w:t>
            </w:r>
          </w:p>
          <w:p w14:paraId="4F893794" w14:textId="77777777" w:rsidR="003651AC" w:rsidRDefault="003651AC" w:rsidP="0006212C">
            <w:pPr>
              <w:pStyle w:val="a6"/>
              <w:rPr>
                <w:rFonts w:ascii="Arial" w:hAnsi="Arial" w:cs="Arial"/>
                <w:sz w:val="20"/>
                <w:szCs w:val="20"/>
              </w:rPr>
            </w:pPr>
            <w:r w:rsidRPr="004F6310">
              <w:rPr>
                <w:rFonts w:ascii="Arial" w:hAnsi="Arial" w:cs="Arial"/>
                <w:sz w:val="20"/>
                <w:szCs w:val="20"/>
              </w:rPr>
              <w:t>7.   [   ]  Restaurant/bar/club</w:t>
            </w:r>
          </w:p>
          <w:p w14:paraId="5E261BB4" w14:textId="77777777" w:rsidR="003651AC" w:rsidRDefault="003651AC" w:rsidP="0006212C">
            <w:pPr>
              <w:pStyle w:val="a6"/>
              <w:rPr>
                <w:rFonts w:ascii="Arial" w:hAnsi="Arial" w:cs="Arial"/>
                <w:sz w:val="20"/>
                <w:szCs w:val="20"/>
              </w:rPr>
            </w:pPr>
            <w:r w:rsidRPr="004F6310">
              <w:rPr>
                <w:rFonts w:ascii="Arial" w:hAnsi="Arial" w:cs="Arial"/>
                <w:sz w:val="20"/>
                <w:szCs w:val="20"/>
              </w:rPr>
              <w:t>8.   [   ]  Duka/kiosk</w:t>
            </w:r>
          </w:p>
          <w:p w14:paraId="7701BAA7" w14:textId="77777777" w:rsidR="003651AC" w:rsidRDefault="003651AC" w:rsidP="0006212C">
            <w:pPr>
              <w:pStyle w:val="a6"/>
              <w:rPr>
                <w:rFonts w:ascii="Arial" w:hAnsi="Arial" w:cs="Arial"/>
                <w:sz w:val="20"/>
                <w:szCs w:val="20"/>
              </w:rPr>
            </w:pPr>
            <w:r w:rsidRPr="004F6310">
              <w:rPr>
                <w:rFonts w:ascii="Arial" w:hAnsi="Arial" w:cs="Arial"/>
                <w:sz w:val="20"/>
                <w:szCs w:val="20"/>
              </w:rPr>
              <w:t xml:space="preserve">9.   [   ]  NGO office </w:t>
            </w:r>
          </w:p>
          <w:p w14:paraId="186298F3" w14:textId="77777777" w:rsidR="003651AC" w:rsidRDefault="003651AC" w:rsidP="0006212C">
            <w:pPr>
              <w:pStyle w:val="a6"/>
              <w:rPr>
                <w:rFonts w:ascii="Arial" w:hAnsi="Arial" w:cs="Arial"/>
                <w:sz w:val="20"/>
                <w:szCs w:val="20"/>
              </w:rPr>
            </w:pPr>
            <w:r>
              <w:rPr>
                <w:rFonts w:ascii="Arial" w:hAnsi="Arial" w:cs="Arial"/>
                <w:sz w:val="20"/>
                <w:szCs w:val="20"/>
              </w:rPr>
              <w:t>10. [   ]  VCT Centers</w:t>
            </w:r>
          </w:p>
          <w:p w14:paraId="1992548F" w14:textId="77777777" w:rsidR="00D271C8" w:rsidRDefault="003651AC">
            <w:pPr>
              <w:spacing w:after="0"/>
              <w:rPr>
                <w:rFonts w:ascii="Arial" w:hAnsi="Arial" w:cs="Arial"/>
                <w:sz w:val="20"/>
                <w:szCs w:val="20"/>
              </w:rPr>
            </w:pPr>
            <w:r>
              <w:rPr>
                <w:rFonts w:ascii="Arial" w:hAnsi="Arial" w:cs="Arial"/>
                <w:sz w:val="20"/>
                <w:szCs w:val="20"/>
              </w:rPr>
              <w:t xml:space="preserve">11. </w:t>
            </w:r>
            <w:r w:rsidRPr="004F6310">
              <w:rPr>
                <w:rFonts w:ascii="Arial" w:hAnsi="Arial" w:cs="Arial"/>
                <w:sz w:val="20"/>
                <w:szCs w:val="20"/>
              </w:rPr>
              <w:t>[   ]  Other (specify)_______________</w:t>
            </w:r>
          </w:p>
        </w:tc>
      </w:tr>
      <w:tr w:rsidR="003651AC" w:rsidRPr="004F6310" w14:paraId="4498E62D" w14:textId="77777777" w:rsidTr="00F026A3">
        <w:trPr>
          <w:cantSplit/>
          <w:trHeight w:val="51"/>
        </w:trPr>
        <w:tc>
          <w:tcPr>
            <w:tcW w:w="731" w:type="dxa"/>
            <w:shd w:val="clear" w:color="auto" w:fill="auto"/>
          </w:tcPr>
          <w:p w14:paraId="4EA1C028" w14:textId="77777777" w:rsidR="00D271C8" w:rsidRDefault="00D271C8">
            <w:pPr>
              <w:numPr>
                <w:ilvl w:val="0"/>
                <w:numId w:val="1"/>
              </w:numPr>
              <w:spacing w:after="0" w:line="240" w:lineRule="auto"/>
              <w:rPr>
                <w:rFonts w:ascii="Arial" w:hAnsi="Arial" w:cs="Arial"/>
                <w:sz w:val="20"/>
                <w:szCs w:val="20"/>
              </w:rPr>
            </w:pPr>
          </w:p>
        </w:tc>
        <w:tc>
          <w:tcPr>
            <w:tcW w:w="5032" w:type="dxa"/>
            <w:shd w:val="clear" w:color="auto" w:fill="auto"/>
          </w:tcPr>
          <w:p w14:paraId="2E55AD20" w14:textId="77777777" w:rsidR="00D271C8" w:rsidRDefault="00833F03" w:rsidP="00F90ABB">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"avgcondom" </w:instrText>
            </w:r>
            <w:r>
              <w:rPr>
                <w:rFonts w:ascii="Arial" w:hAnsi="Arial" w:cs="Arial"/>
                <w:sz w:val="20"/>
                <w:szCs w:val="20"/>
              </w:rPr>
              <w:fldChar w:fldCharType="separate"/>
            </w:r>
            <w:r w:rsidR="00E82272" w:rsidRPr="006C59CD">
              <w:rPr>
                <w:rFonts w:ascii="Arial" w:hAnsi="Arial" w:cs="Arial"/>
                <w:noProof/>
                <w:sz w:val="20"/>
                <w:szCs w:val="20"/>
              </w:rPr>
              <w:t>In a regular month, how many packets of condoms do you buy on average?</w:t>
            </w:r>
            <w:r>
              <w:rPr>
                <w:rFonts w:ascii="Arial" w:hAnsi="Arial" w:cs="Arial"/>
                <w:sz w:val="20"/>
                <w:szCs w:val="20"/>
              </w:rPr>
              <w:fldChar w:fldCharType="end"/>
            </w:r>
          </w:p>
        </w:tc>
        <w:tc>
          <w:tcPr>
            <w:tcW w:w="4245" w:type="dxa"/>
            <w:shd w:val="clear" w:color="auto" w:fill="auto"/>
            <w:vAlign w:val="center"/>
          </w:tcPr>
          <w:p w14:paraId="27DF825D" w14:textId="77777777" w:rsidR="00D271C8" w:rsidRDefault="003651AC">
            <w:pPr>
              <w:spacing w:after="0"/>
              <w:jc w:val="center"/>
              <w:rPr>
                <w:rFonts w:ascii="Arial" w:hAnsi="Arial" w:cs="Arial"/>
                <w:sz w:val="20"/>
                <w:szCs w:val="20"/>
              </w:rPr>
            </w:pPr>
            <w:r>
              <w:rPr>
                <w:rFonts w:ascii="Arial" w:hAnsi="Arial" w:cs="Arial"/>
                <w:sz w:val="20"/>
                <w:szCs w:val="20"/>
              </w:rPr>
              <w:t>|__|__|__|__|</w:t>
            </w:r>
          </w:p>
        </w:tc>
      </w:tr>
      <w:tr w:rsidR="00F90ABB" w:rsidRPr="004F6310" w14:paraId="2F7119E6" w14:textId="77777777" w:rsidTr="00F026A3">
        <w:trPr>
          <w:cantSplit/>
          <w:trHeight w:val="51"/>
        </w:trPr>
        <w:tc>
          <w:tcPr>
            <w:tcW w:w="731" w:type="dxa"/>
            <w:shd w:val="clear" w:color="auto" w:fill="auto"/>
          </w:tcPr>
          <w:p w14:paraId="38C3359F" w14:textId="77777777" w:rsidR="00F90ABB" w:rsidRDefault="00F90ABB">
            <w:pPr>
              <w:numPr>
                <w:ilvl w:val="0"/>
                <w:numId w:val="1"/>
              </w:numPr>
              <w:spacing w:after="0" w:line="240" w:lineRule="auto"/>
              <w:rPr>
                <w:rFonts w:ascii="Arial" w:hAnsi="Arial" w:cs="Arial"/>
                <w:sz w:val="20"/>
                <w:szCs w:val="20"/>
              </w:rPr>
            </w:pPr>
            <w:bookmarkStart w:id="50" w:name="_Ref290848479"/>
          </w:p>
        </w:tc>
        <w:bookmarkEnd w:id="50"/>
        <w:tc>
          <w:tcPr>
            <w:tcW w:w="5032" w:type="dxa"/>
            <w:shd w:val="clear" w:color="auto" w:fill="auto"/>
          </w:tcPr>
          <w:p w14:paraId="33ECF678" w14:textId="77777777" w:rsidR="004F0D97" w:rsidRDefault="00833F03">
            <w:pPr>
              <w:spacing w:after="0"/>
              <w:rPr>
                <w:rFonts w:ascii="Arial" w:hAnsi="Arial" w:cs="Arial"/>
                <w:sz w:val="20"/>
                <w:szCs w:val="20"/>
              </w:rPr>
            </w:pPr>
            <w:r>
              <w:rPr>
                <w:rFonts w:ascii="Arial" w:hAnsi="Arial" w:cs="Arial"/>
                <w:sz w:val="20"/>
                <w:szCs w:val="20"/>
              </w:rPr>
              <w:fldChar w:fldCharType="begin"/>
            </w:r>
            <w:r w:rsidR="005256EC">
              <w:rPr>
                <w:rFonts w:ascii="Arial" w:hAnsi="Arial" w:cs="Arial"/>
                <w:sz w:val="20"/>
                <w:szCs w:val="20"/>
              </w:rPr>
              <w:instrText xml:space="preserve"> MERGEFIELD "freecondomloc" </w:instrText>
            </w:r>
            <w:r>
              <w:rPr>
                <w:rFonts w:ascii="Arial" w:hAnsi="Arial" w:cs="Arial"/>
                <w:sz w:val="20"/>
                <w:szCs w:val="20"/>
              </w:rPr>
              <w:fldChar w:fldCharType="separate"/>
            </w:r>
            <w:r w:rsidR="00E82272" w:rsidRPr="006C59CD">
              <w:rPr>
                <w:rFonts w:ascii="Arial" w:hAnsi="Arial" w:cs="Arial"/>
                <w:noProof/>
                <w:sz w:val="20"/>
                <w:szCs w:val="20"/>
              </w:rPr>
              <w:t>Do you know where you can get condoms for free?</w:t>
            </w:r>
            <w:r>
              <w:rPr>
                <w:rFonts w:ascii="Arial" w:hAnsi="Arial" w:cs="Arial"/>
                <w:sz w:val="20"/>
                <w:szCs w:val="20"/>
              </w:rPr>
              <w:fldChar w:fldCharType="end"/>
            </w:r>
          </w:p>
        </w:tc>
        <w:tc>
          <w:tcPr>
            <w:tcW w:w="4245" w:type="dxa"/>
            <w:shd w:val="clear" w:color="auto" w:fill="auto"/>
            <w:vAlign w:val="center"/>
          </w:tcPr>
          <w:p w14:paraId="24B82E0A" w14:textId="77777777" w:rsidR="00F90ABB" w:rsidRDefault="00F90ABB" w:rsidP="00F90ABB">
            <w:pPr>
              <w:spacing w:after="0"/>
              <w:rPr>
                <w:rFonts w:ascii="Arial" w:hAnsi="Arial" w:cs="Arial"/>
                <w:sz w:val="20"/>
                <w:szCs w:val="20"/>
              </w:rPr>
            </w:pPr>
            <w:r>
              <w:rPr>
                <w:rFonts w:ascii="Arial" w:hAnsi="Arial" w:cs="Arial"/>
                <w:sz w:val="20"/>
                <w:szCs w:val="20"/>
              </w:rPr>
              <w:t>1. [   ]  YES</w:t>
            </w:r>
            <w:r w:rsidRPr="004F6310">
              <w:rPr>
                <w:rFonts w:ascii="Arial" w:hAnsi="Arial" w:cs="Arial"/>
                <w:sz w:val="20"/>
                <w:szCs w:val="20"/>
              </w:rPr>
              <w:t xml:space="preserve">            </w:t>
            </w:r>
          </w:p>
          <w:p w14:paraId="48CB044F" w14:textId="77777777" w:rsidR="00F90ABB" w:rsidRDefault="00F90ABB" w:rsidP="00F90ABB">
            <w:pPr>
              <w:spacing w:after="0"/>
              <w:rPr>
                <w:rFonts w:ascii="Arial" w:hAnsi="Arial" w:cs="Arial"/>
                <w:sz w:val="20"/>
                <w:szCs w:val="20"/>
              </w:rPr>
            </w:pPr>
            <w:r>
              <w:rPr>
                <w:rFonts w:ascii="Arial" w:hAnsi="Arial" w:cs="Arial"/>
                <w:sz w:val="20"/>
                <w:szCs w:val="20"/>
              </w:rPr>
              <w:t>2. [   ]  NO</w:t>
            </w:r>
          </w:p>
        </w:tc>
      </w:tr>
      <w:tr w:rsidR="003651AC" w:rsidRPr="004F6310" w14:paraId="69BF23C9" w14:textId="77777777" w:rsidTr="00F026A3">
        <w:trPr>
          <w:cantSplit/>
          <w:trHeight w:val="51"/>
        </w:trPr>
        <w:tc>
          <w:tcPr>
            <w:tcW w:w="731" w:type="dxa"/>
            <w:shd w:val="clear" w:color="auto" w:fill="auto"/>
          </w:tcPr>
          <w:p w14:paraId="20FB662C" w14:textId="77777777" w:rsidR="00D271C8" w:rsidRDefault="00D271C8">
            <w:pPr>
              <w:numPr>
                <w:ilvl w:val="0"/>
                <w:numId w:val="1"/>
              </w:numPr>
              <w:spacing w:after="0" w:line="240" w:lineRule="auto"/>
              <w:rPr>
                <w:rFonts w:ascii="Arial" w:hAnsi="Arial" w:cs="Arial"/>
                <w:sz w:val="20"/>
                <w:szCs w:val="20"/>
              </w:rPr>
            </w:pPr>
            <w:bookmarkStart w:id="51" w:name="_Ref289209395"/>
          </w:p>
        </w:tc>
        <w:bookmarkEnd w:id="51"/>
        <w:tc>
          <w:tcPr>
            <w:tcW w:w="5032" w:type="dxa"/>
            <w:shd w:val="clear" w:color="auto" w:fill="auto"/>
          </w:tcPr>
          <w:p w14:paraId="678B62C0" w14:textId="77777777" w:rsidR="004F0D97" w:rsidRDefault="00833F03">
            <w:pPr>
              <w:spacing w:after="0"/>
              <w:rPr>
                <w:rFonts w:ascii="Arial" w:hAnsi="Arial" w:cs="Arial"/>
                <w:i/>
                <w:sz w:val="20"/>
                <w:szCs w:val="20"/>
              </w:rPr>
            </w:pPr>
            <w:r>
              <w:rPr>
                <w:rFonts w:ascii="Arial" w:hAnsi="Arial" w:cs="Arial"/>
                <w:sz w:val="20"/>
                <w:szCs w:val="20"/>
              </w:rPr>
              <w:fldChar w:fldCharType="begin"/>
            </w:r>
            <w:r w:rsidR="005256EC">
              <w:rPr>
                <w:rFonts w:ascii="Arial" w:hAnsi="Arial" w:cs="Arial"/>
                <w:sz w:val="20"/>
                <w:szCs w:val="20"/>
              </w:rPr>
              <w:instrText xml:space="preserve"> MERGEFIELD "freecondomsget" </w:instrText>
            </w:r>
            <w:r>
              <w:rPr>
                <w:rFonts w:ascii="Arial" w:hAnsi="Arial" w:cs="Arial"/>
                <w:sz w:val="20"/>
                <w:szCs w:val="20"/>
              </w:rPr>
              <w:fldChar w:fldCharType="separate"/>
            </w:r>
            <w:r w:rsidR="00E82272" w:rsidRPr="006C59CD">
              <w:rPr>
                <w:rFonts w:ascii="Arial" w:hAnsi="Arial" w:cs="Arial"/>
                <w:noProof/>
                <w:sz w:val="20"/>
                <w:szCs w:val="20"/>
              </w:rPr>
              <w:t>Have you ever received condoms for free?</w:t>
            </w:r>
            <w:r>
              <w:rPr>
                <w:rFonts w:ascii="Arial" w:hAnsi="Arial" w:cs="Arial"/>
                <w:sz w:val="20"/>
                <w:szCs w:val="20"/>
              </w:rPr>
              <w:fldChar w:fldCharType="end"/>
            </w:r>
          </w:p>
        </w:tc>
        <w:tc>
          <w:tcPr>
            <w:tcW w:w="4245" w:type="dxa"/>
            <w:shd w:val="clear" w:color="auto" w:fill="auto"/>
            <w:vAlign w:val="center"/>
          </w:tcPr>
          <w:p w14:paraId="69584580" w14:textId="77777777" w:rsidR="00D271C8" w:rsidRDefault="003651AC">
            <w:pPr>
              <w:spacing w:after="0"/>
              <w:rPr>
                <w:rFonts w:ascii="Arial" w:hAnsi="Arial" w:cs="Arial"/>
                <w:sz w:val="20"/>
                <w:szCs w:val="20"/>
              </w:rPr>
            </w:pPr>
            <w:r>
              <w:rPr>
                <w:rFonts w:ascii="Arial" w:hAnsi="Arial" w:cs="Arial"/>
                <w:sz w:val="20"/>
                <w:szCs w:val="20"/>
              </w:rPr>
              <w:t>1. [   ]  YES</w:t>
            </w:r>
            <w:r w:rsidRPr="004F6310">
              <w:rPr>
                <w:rFonts w:ascii="Arial" w:hAnsi="Arial" w:cs="Arial"/>
                <w:sz w:val="20"/>
                <w:szCs w:val="20"/>
              </w:rPr>
              <w:t xml:space="preserve">            </w:t>
            </w:r>
          </w:p>
          <w:p w14:paraId="7A6F32F6" w14:textId="77777777" w:rsidR="00D271C8" w:rsidRDefault="003651AC">
            <w:pPr>
              <w:spacing w:after="0"/>
              <w:rPr>
                <w:rFonts w:ascii="Arial" w:hAnsi="Arial" w:cs="Arial"/>
                <w:sz w:val="20"/>
                <w:szCs w:val="20"/>
              </w:rPr>
            </w:pPr>
            <w:r>
              <w:rPr>
                <w:rFonts w:ascii="Arial" w:hAnsi="Arial" w:cs="Arial"/>
                <w:sz w:val="20"/>
                <w:szCs w:val="20"/>
              </w:rPr>
              <w:t xml:space="preserve">2. [   ]  NO </w:t>
            </w:r>
            <w:r w:rsidRPr="004F6310">
              <w:rPr>
                <w:rFonts w:ascii="Arial" w:hAnsi="Arial" w:cs="Arial"/>
                <w:b/>
                <w:bCs/>
                <w:sz w:val="20"/>
                <w:szCs w:val="20"/>
              </w:rPr>
              <w:t>&gt;&gt;&gt;skip to question</w:t>
            </w:r>
            <w:r>
              <w:rPr>
                <w:rFonts w:ascii="Arial" w:hAnsi="Arial" w:cs="Arial"/>
                <w:b/>
                <w:bCs/>
                <w:sz w:val="20"/>
                <w:szCs w:val="20"/>
              </w:rPr>
              <w:t xml:space="preserve"> </w:t>
            </w:r>
            <w:r w:rsidR="00833F03">
              <w:rPr>
                <w:rFonts w:ascii="Arial" w:hAnsi="Arial" w:cs="Arial"/>
                <w:b/>
                <w:bCs/>
                <w:sz w:val="20"/>
                <w:szCs w:val="20"/>
              </w:rPr>
              <w:fldChar w:fldCharType="begin"/>
            </w:r>
            <w:r w:rsidR="00E23CC9">
              <w:rPr>
                <w:rFonts w:ascii="Arial" w:hAnsi="Arial" w:cs="Arial"/>
                <w:b/>
                <w:bCs/>
                <w:sz w:val="20"/>
                <w:szCs w:val="20"/>
              </w:rPr>
              <w:instrText xml:space="preserve"> REF _Ref289361777 \r \h </w:instrText>
            </w:r>
            <w:r w:rsidR="00833F03">
              <w:rPr>
                <w:rFonts w:ascii="Arial" w:hAnsi="Arial" w:cs="Arial"/>
                <w:b/>
                <w:bCs/>
                <w:sz w:val="20"/>
                <w:szCs w:val="20"/>
              </w:rPr>
            </w:r>
            <w:r w:rsidR="00833F03">
              <w:rPr>
                <w:rFonts w:ascii="Arial" w:hAnsi="Arial" w:cs="Arial"/>
                <w:b/>
                <w:bCs/>
                <w:sz w:val="20"/>
                <w:szCs w:val="20"/>
              </w:rPr>
              <w:fldChar w:fldCharType="separate"/>
            </w:r>
            <w:r w:rsidR="00E82272">
              <w:rPr>
                <w:rFonts w:ascii="Arial" w:hAnsi="Arial" w:cs="Arial"/>
                <w:b/>
                <w:bCs/>
                <w:sz w:val="20"/>
                <w:szCs w:val="20"/>
              </w:rPr>
              <w:t>204</w:t>
            </w:r>
            <w:r w:rsidR="00833F03">
              <w:rPr>
                <w:rFonts w:ascii="Arial" w:hAnsi="Arial" w:cs="Arial"/>
                <w:b/>
                <w:bCs/>
                <w:sz w:val="20"/>
                <w:szCs w:val="20"/>
              </w:rPr>
              <w:fldChar w:fldCharType="end"/>
            </w:r>
          </w:p>
          <w:p w14:paraId="1703040D" w14:textId="77777777" w:rsidR="00D271C8" w:rsidRDefault="003651AC">
            <w:pPr>
              <w:spacing w:after="0"/>
              <w:rPr>
                <w:rFonts w:ascii="Arial" w:hAnsi="Arial" w:cs="Arial"/>
                <w:sz w:val="20"/>
                <w:szCs w:val="20"/>
              </w:rPr>
            </w:pPr>
            <w:r>
              <w:rPr>
                <w:rFonts w:ascii="Arial" w:hAnsi="Arial" w:cs="Arial"/>
                <w:sz w:val="20"/>
                <w:szCs w:val="20"/>
              </w:rPr>
              <w:t>3. [   ]  Don’t Know</w:t>
            </w:r>
          </w:p>
        </w:tc>
      </w:tr>
      <w:tr w:rsidR="006E36E0" w:rsidRPr="004F6310" w14:paraId="0FA51B00" w14:textId="77777777" w:rsidTr="00F026A3">
        <w:trPr>
          <w:cantSplit/>
          <w:trHeight w:val="51"/>
        </w:trPr>
        <w:tc>
          <w:tcPr>
            <w:tcW w:w="731" w:type="dxa"/>
            <w:shd w:val="clear" w:color="auto" w:fill="auto"/>
          </w:tcPr>
          <w:p w14:paraId="64CCD7A5" w14:textId="77777777" w:rsidR="006E36E0" w:rsidRDefault="006E36E0" w:rsidP="006E36E0">
            <w:pPr>
              <w:spacing w:after="0" w:line="240" w:lineRule="auto"/>
              <w:rPr>
                <w:rFonts w:ascii="Arial" w:hAnsi="Arial" w:cs="Arial"/>
                <w:sz w:val="20"/>
                <w:szCs w:val="20"/>
              </w:rPr>
            </w:pPr>
            <w:r>
              <w:rPr>
                <w:rFonts w:ascii="Arial" w:hAnsi="Arial" w:cs="Arial"/>
                <w:sz w:val="20"/>
                <w:szCs w:val="20"/>
              </w:rPr>
              <w:t>200b.</w:t>
            </w:r>
          </w:p>
        </w:tc>
        <w:tc>
          <w:tcPr>
            <w:tcW w:w="5032" w:type="dxa"/>
            <w:shd w:val="clear" w:color="auto" w:fill="auto"/>
          </w:tcPr>
          <w:p w14:paraId="2179B7ED" w14:textId="77777777" w:rsidR="006E36E0" w:rsidRDefault="006E36E0" w:rsidP="006E36E0">
            <w:pPr>
              <w:spacing w:after="0"/>
              <w:rPr>
                <w:rFonts w:ascii="Arial" w:hAnsi="Arial" w:cs="Arial"/>
                <w:sz w:val="20"/>
                <w:szCs w:val="20"/>
              </w:rPr>
            </w:pPr>
            <w:r>
              <w:rPr>
                <w:rFonts w:ascii="Arial" w:hAnsi="Arial" w:cs="Arial"/>
                <w:sz w:val="20"/>
                <w:szCs w:val="20"/>
              </w:rPr>
              <w:t>Over the last two years, how many packets have you received?</w:t>
            </w:r>
          </w:p>
        </w:tc>
        <w:tc>
          <w:tcPr>
            <w:tcW w:w="4245" w:type="dxa"/>
            <w:shd w:val="clear" w:color="auto" w:fill="auto"/>
            <w:vAlign w:val="center"/>
          </w:tcPr>
          <w:p w14:paraId="5591B08D" w14:textId="77777777" w:rsidR="006E36E0" w:rsidRDefault="006E36E0" w:rsidP="006E36E0">
            <w:pPr>
              <w:spacing w:after="0"/>
              <w:jc w:val="center"/>
              <w:rPr>
                <w:rFonts w:ascii="Arial" w:hAnsi="Arial" w:cs="Arial"/>
                <w:sz w:val="20"/>
                <w:szCs w:val="20"/>
              </w:rPr>
            </w:pPr>
            <w:r>
              <w:rPr>
                <w:rFonts w:ascii="Arial" w:hAnsi="Arial" w:cs="Arial"/>
                <w:sz w:val="20"/>
                <w:szCs w:val="20"/>
              </w:rPr>
              <w:t>|__|__|__|__|  boxes</w:t>
            </w:r>
          </w:p>
          <w:p w14:paraId="512EE691" w14:textId="77777777" w:rsidR="006E36E0" w:rsidRPr="006E36E0" w:rsidRDefault="006E36E0" w:rsidP="006E36E0">
            <w:pPr>
              <w:spacing w:after="0"/>
              <w:jc w:val="center"/>
              <w:rPr>
                <w:rFonts w:ascii="Arial" w:hAnsi="Arial" w:cs="Arial"/>
                <w:sz w:val="10"/>
                <w:szCs w:val="10"/>
              </w:rPr>
            </w:pPr>
          </w:p>
          <w:p w14:paraId="0F501E3F" w14:textId="77777777" w:rsidR="006E36E0" w:rsidRDefault="006E36E0" w:rsidP="006E36E0">
            <w:pPr>
              <w:spacing w:after="0"/>
              <w:jc w:val="center"/>
              <w:rPr>
                <w:rFonts w:ascii="Arial" w:hAnsi="Arial" w:cs="Arial"/>
                <w:sz w:val="20"/>
                <w:szCs w:val="20"/>
              </w:rPr>
            </w:pPr>
            <w:r>
              <w:rPr>
                <w:rFonts w:ascii="Arial" w:hAnsi="Arial" w:cs="Arial"/>
                <w:sz w:val="20"/>
                <w:szCs w:val="20"/>
              </w:rPr>
              <w:t>|__|__|__|__|  packets</w:t>
            </w:r>
          </w:p>
        </w:tc>
      </w:tr>
      <w:tr w:rsidR="006E36E0" w:rsidRPr="004F6310" w14:paraId="4B9ECBBC" w14:textId="77777777" w:rsidTr="00F026A3">
        <w:trPr>
          <w:cantSplit/>
          <w:trHeight w:val="51"/>
        </w:trPr>
        <w:tc>
          <w:tcPr>
            <w:tcW w:w="731" w:type="dxa"/>
            <w:shd w:val="clear" w:color="auto" w:fill="auto"/>
          </w:tcPr>
          <w:p w14:paraId="4C0986BF" w14:textId="77777777" w:rsidR="006E36E0" w:rsidRDefault="006E36E0">
            <w:pPr>
              <w:numPr>
                <w:ilvl w:val="0"/>
                <w:numId w:val="1"/>
              </w:numPr>
              <w:spacing w:after="0" w:line="240" w:lineRule="auto"/>
              <w:rPr>
                <w:rFonts w:ascii="Arial" w:hAnsi="Arial" w:cs="Arial"/>
                <w:sz w:val="20"/>
                <w:szCs w:val="20"/>
              </w:rPr>
            </w:pPr>
          </w:p>
        </w:tc>
        <w:tc>
          <w:tcPr>
            <w:tcW w:w="5032" w:type="dxa"/>
            <w:shd w:val="clear" w:color="auto" w:fill="auto"/>
          </w:tcPr>
          <w:p w14:paraId="24832C9F" w14:textId="77777777" w:rsidR="006E36E0" w:rsidRDefault="00833F03">
            <w:pPr>
              <w:spacing w:after="0"/>
              <w:rPr>
                <w:rFonts w:ascii="Arial" w:hAnsi="Arial" w:cs="Arial"/>
                <w:b/>
                <w:i/>
                <w:sz w:val="20"/>
                <w:szCs w:val="20"/>
              </w:rPr>
            </w:pPr>
            <w:r>
              <w:rPr>
                <w:rFonts w:ascii="Arial" w:hAnsi="Arial" w:cs="Arial"/>
                <w:sz w:val="20"/>
                <w:szCs w:val="20"/>
              </w:rPr>
              <w:fldChar w:fldCharType="begin"/>
            </w:r>
            <w:r w:rsidR="006E36E0">
              <w:rPr>
                <w:rFonts w:ascii="Arial" w:hAnsi="Arial" w:cs="Arial"/>
                <w:sz w:val="20"/>
                <w:szCs w:val="20"/>
              </w:rPr>
              <w:instrText xml:space="preserve"> MERGEFIELD "freecondomsgetwhere" </w:instrText>
            </w:r>
            <w:r>
              <w:rPr>
                <w:rFonts w:ascii="Arial" w:hAnsi="Arial" w:cs="Arial"/>
                <w:sz w:val="20"/>
                <w:szCs w:val="20"/>
              </w:rPr>
              <w:fldChar w:fldCharType="separate"/>
            </w:r>
            <w:r w:rsidR="00E82272" w:rsidRPr="006C59CD">
              <w:rPr>
                <w:rFonts w:ascii="Arial" w:hAnsi="Arial" w:cs="Arial"/>
                <w:noProof/>
                <w:sz w:val="20"/>
                <w:szCs w:val="20"/>
              </w:rPr>
              <w:t>Where did you get the condoms?</w:t>
            </w:r>
            <w:r>
              <w:rPr>
                <w:rFonts w:ascii="Arial" w:hAnsi="Arial" w:cs="Arial"/>
                <w:sz w:val="20"/>
                <w:szCs w:val="20"/>
              </w:rPr>
              <w:fldChar w:fldCharType="end"/>
            </w:r>
            <w:r w:rsidR="006E36E0">
              <w:rPr>
                <w:rFonts w:ascii="Arial" w:hAnsi="Arial" w:cs="Arial"/>
                <w:b/>
                <w:i/>
                <w:sz w:val="20"/>
                <w:szCs w:val="20"/>
              </w:rPr>
              <w:t xml:space="preserve"> </w:t>
            </w:r>
            <w:r w:rsidR="006E36E0" w:rsidRPr="001F378F">
              <w:rPr>
                <w:rFonts w:ascii="Arial" w:hAnsi="Arial" w:cs="Arial"/>
                <w:b/>
                <w:i/>
                <w:sz w:val="20"/>
                <w:szCs w:val="20"/>
              </w:rPr>
              <w:t>D</w:t>
            </w:r>
            <w:r w:rsidR="006E36E0">
              <w:rPr>
                <w:rFonts w:ascii="Arial" w:hAnsi="Arial" w:cs="Arial"/>
                <w:b/>
                <w:i/>
                <w:sz w:val="20"/>
                <w:szCs w:val="20"/>
              </w:rPr>
              <w:t>o</w:t>
            </w:r>
            <w:r w:rsidR="006E36E0" w:rsidRPr="001F378F">
              <w:rPr>
                <w:rFonts w:ascii="Arial" w:hAnsi="Arial" w:cs="Arial"/>
                <w:b/>
                <w:i/>
                <w:sz w:val="20"/>
                <w:szCs w:val="20"/>
              </w:rPr>
              <w:t xml:space="preserve"> NOT PROMPT</w:t>
            </w:r>
            <w:r w:rsidR="006E36E0">
              <w:rPr>
                <w:rFonts w:ascii="Arial" w:hAnsi="Arial" w:cs="Arial"/>
                <w:b/>
                <w:i/>
                <w:sz w:val="20"/>
                <w:szCs w:val="20"/>
              </w:rPr>
              <w:t>.</w:t>
            </w:r>
          </w:p>
          <w:p w14:paraId="5753A46E" w14:textId="77777777" w:rsidR="006E36E0" w:rsidRDefault="006E36E0">
            <w:pPr>
              <w:spacing w:after="0"/>
              <w:rPr>
                <w:rFonts w:ascii="Arial" w:hAnsi="Arial" w:cs="Arial"/>
                <w:sz w:val="20"/>
                <w:szCs w:val="20"/>
              </w:rPr>
            </w:pPr>
            <w:r w:rsidRPr="001F378F">
              <w:rPr>
                <w:rStyle w:val="af"/>
                <w:rFonts w:ascii="Arial" w:hAnsi="Arial" w:cs="Arial"/>
                <w:b/>
                <w:i/>
                <w:sz w:val="20"/>
                <w:szCs w:val="20"/>
              </w:rPr>
              <w:t>Tick all that apply</w:t>
            </w:r>
            <w:r>
              <w:rPr>
                <w:rStyle w:val="af"/>
                <w:rFonts w:ascii="Arial" w:hAnsi="Arial" w:cs="Arial"/>
                <w:b/>
                <w:i/>
                <w:sz w:val="20"/>
                <w:szCs w:val="20"/>
              </w:rPr>
              <w:t>.</w:t>
            </w:r>
          </w:p>
        </w:tc>
        <w:tc>
          <w:tcPr>
            <w:tcW w:w="4245" w:type="dxa"/>
            <w:shd w:val="clear" w:color="auto" w:fill="auto"/>
            <w:vAlign w:val="center"/>
          </w:tcPr>
          <w:p w14:paraId="3ED7F38B" w14:textId="77777777" w:rsidR="006E36E0" w:rsidRDefault="006E36E0">
            <w:pPr>
              <w:spacing w:after="0"/>
              <w:rPr>
                <w:rFonts w:ascii="Arial" w:hAnsi="Arial" w:cs="Arial"/>
                <w:sz w:val="20"/>
                <w:szCs w:val="20"/>
              </w:rPr>
            </w:pPr>
            <w:r>
              <w:rPr>
                <w:rFonts w:ascii="Arial" w:hAnsi="Arial" w:cs="Arial"/>
                <w:sz w:val="20"/>
                <w:szCs w:val="20"/>
              </w:rPr>
              <w:t>1. [   ]  IPA</w:t>
            </w:r>
            <w:r w:rsidRPr="004F6310">
              <w:rPr>
                <w:rFonts w:ascii="Arial" w:hAnsi="Arial" w:cs="Arial"/>
                <w:sz w:val="20"/>
                <w:szCs w:val="20"/>
              </w:rPr>
              <w:t xml:space="preserve"> </w:t>
            </w:r>
          </w:p>
          <w:p w14:paraId="7DA6DE54" w14:textId="77777777" w:rsidR="006E36E0" w:rsidRDefault="006E36E0">
            <w:pPr>
              <w:spacing w:after="0"/>
              <w:rPr>
                <w:rFonts w:ascii="Arial" w:hAnsi="Arial" w:cs="Arial"/>
                <w:sz w:val="20"/>
                <w:szCs w:val="20"/>
              </w:rPr>
            </w:pPr>
            <w:r>
              <w:rPr>
                <w:rFonts w:ascii="Arial" w:hAnsi="Arial" w:cs="Arial"/>
                <w:sz w:val="20"/>
                <w:szCs w:val="20"/>
              </w:rPr>
              <w:t>2. [   ]  Bar</w:t>
            </w:r>
          </w:p>
          <w:p w14:paraId="05AC3D9F" w14:textId="77777777" w:rsidR="006E36E0" w:rsidRDefault="006E36E0">
            <w:pPr>
              <w:spacing w:after="0"/>
              <w:rPr>
                <w:rFonts w:ascii="Arial" w:hAnsi="Arial" w:cs="Arial"/>
                <w:sz w:val="20"/>
                <w:szCs w:val="20"/>
              </w:rPr>
            </w:pPr>
            <w:r>
              <w:rPr>
                <w:rFonts w:ascii="Arial" w:hAnsi="Arial" w:cs="Arial"/>
                <w:sz w:val="20"/>
                <w:szCs w:val="20"/>
              </w:rPr>
              <w:t>3. [   ]  Public restroom</w:t>
            </w:r>
            <w:r w:rsidRPr="004F6310">
              <w:rPr>
                <w:rFonts w:ascii="Arial" w:hAnsi="Arial" w:cs="Arial"/>
                <w:sz w:val="20"/>
                <w:szCs w:val="20"/>
              </w:rPr>
              <w:t xml:space="preserve">         </w:t>
            </w:r>
          </w:p>
          <w:p w14:paraId="3BC4AF0A" w14:textId="77777777" w:rsidR="006E36E0" w:rsidRDefault="006E36E0">
            <w:pPr>
              <w:spacing w:after="0"/>
              <w:rPr>
                <w:rFonts w:ascii="Arial" w:hAnsi="Arial" w:cs="Arial"/>
                <w:sz w:val="20"/>
                <w:szCs w:val="20"/>
              </w:rPr>
            </w:pPr>
            <w:r>
              <w:rPr>
                <w:rFonts w:ascii="Arial" w:hAnsi="Arial" w:cs="Arial"/>
                <w:sz w:val="20"/>
                <w:szCs w:val="20"/>
              </w:rPr>
              <w:t>4. [   ]  VCT Counselor</w:t>
            </w:r>
          </w:p>
          <w:p w14:paraId="037BE7E8" w14:textId="77777777" w:rsidR="006E36E0" w:rsidRDefault="006E36E0">
            <w:pPr>
              <w:spacing w:after="0"/>
              <w:rPr>
                <w:rFonts w:ascii="Arial" w:hAnsi="Arial" w:cs="Arial"/>
                <w:sz w:val="20"/>
                <w:szCs w:val="20"/>
              </w:rPr>
            </w:pPr>
            <w:r>
              <w:rPr>
                <w:rFonts w:ascii="Arial" w:hAnsi="Arial" w:cs="Arial"/>
                <w:sz w:val="20"/>
                <w:szCs w:val="20"/>
              </w:rPr>
              <w:t>5. [   ]  Friend</w:t>
            </w:r>
          </w:p>
          <w:p w14:paraId="437C5785" w14:textId="77777777" w:rsidR="006E36E0" w:rsidRDefault="006E36E0">
            <w:pPr>
              <w:spacing w:after="0"/>
              <w:rPr>
                <w:rFonts w:ascii="Arial" w:hAnsi="Arial" w:cs="Arial"/>
                <w:sz w:val="20"/>
                <w:szCs w:val="20"/>
              </w:rPr>
            </w:pPr>
            <w:r>
              <w:rPr>
                <w:rFonts w:ascii="Arial" w:hAnsi="Arial" w:cs="Arial"/>
                <w:sz w:val="20"/>
                <w:szCs w:val="20"/>
              </w:rPr>
              <w:t>6. [   ]  Government</w:t>
            </w:r>
          </w:p>
          <w:p w14:paraId="1436518D" w14:textId="77777777" w:rsidR="006E36E0" w:rsidRDefault="006E36E0">
            <w:pPr>
              <w:spacing w:after="0"/>
              <w:rPr>
                <w:rFonts w:ascii="Arial" w:hAnsi="Arial" w:cs="Arial"/>
                <w:sz w:val="20"/>
                <w:szCs w:val="20"/>
              </w:rPr>
            </w:pPr>
            <w:r>
              <w:rPr>
                <w:rFonts w:ascii="Arial" w:hAnsi="Arial" w:cs="Arial"/>
                <w:sz w:val="20"/>
                <w:szCs w:val="20"/>
              </w:rPr>
              <w:t>7. [   ]  Hospital</w:t>
            </w:r>
          </w:p>
          <w:p w14:paraId="02E34599" w14:textId="77777777" w:rsidR="006E36E0" w:rsidRDefault="006E36E0">
            <w:pPr>
              <w:spacing w:after="0"/>
              <w:rPr>
                <w:rFonts w:ascii="Arial" w:hAnsi="Arial" w:cs="Arial"/>
                <w:sz w:val="20"/>
                <w:szCs w:val="20"/>
              </w:rPr>
            </w:pPr>
            <w:r>
              <w:rPr>
                <w:rFonts w:ascii="Arial" w:hAnsi="Arial" w:cs="Arial"/>
                <w:sz w:val="20"/>
                <w:szCs w:val="20"/>
              </w:rPr>
              <w:t>8. [   ]  Other NGO ___________________</w:t>
            </w:r>
          </w:p>
          <w:p w14:paraId="63F1BAF9" w14:textId="77777777" w:rsidR="006E36E0" w:rsidRDefault="006E36E0">
            <w:pPr>
              <w:spacing w:after="0"/>
              <w:rPr>
                <w:rFonts w:ascii="Arial" w:hAnsi="Arial" w:cs="Arial"/>
                <w:sz w:val="20"/>
                <w:szCs w:val="20"/>
              </w:rPr>
            </w:pPr>
            <w:r>
              <w:rPr>
                <w:rFonts w:ascii="Arial" w:hAnsi="Arial" w:cs="Arial"/>
                <w:sz w:val="20"/>
                <w:szCs w:val="20"/>
              </w:rPr>
              <w:t>9. [   ]  Other _______________________</w:t>
            </w:r>
          </w:p>
        </w:tc>
      </w:tr>
      <w:tr w:rsidR="00F026A3" w:rsidRPr="004F6310" w14:paraId="6E6C345F" w14:textId="77777777" w:rsidTr="00F026A3">
        <w:trPr>
          <w:cantSplit/>
          <w:trHeight w:val="802"/>
        </w:trPr>
        <w:tc>
          <w:tcPr>
            <w:tcW w:w="731" w:type="dxa"/>
            <w:shd w:val="clear" w:color="auto" w:fill="auto"/>
          </w:tcPr>
          <w:p w14:paraId="25FABDA5" w14:textId="77777777" w:rsidR="00F026A3" w:rsidRDefault="00F026A3" w:rsidP="00F026A3">
            <w:pPr>
              <w:spacing w:after="0" w:line="240" w:lineRule="auto"/>
              <w:rPr>
                <w:rFonts w:ascii="Arial" w:hAnsi="Arial" w:cs="Arial"/>
                <w:sz w:val="20"/>
                <w:szCs w:val="20"/>
              </w:rPr>
            </w:pPr>
            <w:r>
              <w:rPr>
                <w:rFonts w:ascii="Arial" w:hAnsi="Arial" w:cs="Arial"/>
                <w:sz w:val="20"/>
                <w:szCs w:val="20"/>
              </w:rPr>
              <w:t>201b.</w:t>
            </w:r>
          </w:p>
        </w:tc>
        <w:tc>
          <w:tcPr>
            <w:tcW w:w="5032" w:type="dxa"/>
            <w:shd w:val="clear" w:color="auto" w:fill="auto"/>
          </w:tcPr>
          <w:p w14:paraId="1F4A2E52" w14:textId="77777777" w:rsidR="00F026A3" w:rsidRPr="00AA459F" w:rsidRDefault="00F026A3" w:rsidP="00182A11">
            <w:pPr>
              <w:spacing w:after="0"/>
              <w:rPr>
                <w:rFonts w:ascii="Arial" w:hAnsi="Arial" w:cs="Arial"/>
                <w:b/>
                <w:i/>
                <w:sz w:val="20"/>
                <w:szCs w:val="20"/>
              </w:rPr>
            </w:pPr>
            <w:r>
              <w:rPr>
                <w:rFonts w:ascii="Arial" w:hAnsi="Arial" w:cs="Arial"/>
                <w:b/>
                <w:sz w:val="20"/>
                <w:szCs w:val="20"/>
              </w:rPr>
              <w:t xml:space="preserve">IF IPA: </w:t>
            </w:r>
            <w:r>
              <w:rPr>
                <w:rFonts w:ascii="Arial" w:hAnsi="Arial" w:cs="Arial"/>
                <w:sz w:val="20"/>
                <w:szCs w:val="20"/>
              </w:rPr>
              <w:t xml:space="preserve">Did you receive the condoms directly from an IPA employee, or from a friend who received them from IPA? </w:t>
            </w:r>
            <w:r>
              <w:rPr>
                <w:rFonts w:ascii="Arial" w:hAnsi="Arial" w:cs="Arial"/>
                <w:b/>
                <w:i/>
                <w:sz w:val="20"/>
                <w:szCs w:val="20"/>
              </w:rPr>
              <w:t>(Tick all that apply)</w:t>
            </w:r>
          </w:p>
        </w:tc>
        <w:tc>
          <w:tcPr>
            <w:tcW w:w="4245" w:type="dxa"/>
            <w:shd w:val="clear" w:color="auto" w:fill="auto"/>
            <w:vAlign w:val="center"/>
          </w:tcPr>
          <w:p w14:paraId="7BDFCF49" w14:textId="77777777" w:rsidR="00F026A3" w:rsidRDefault="00F026A3" w:rsidP="00182A11">
            <w:pPr>
              <w:spacing w:after="0"/>
              <w:rPr>
                <w:rFonts w:ascii="Arial" w:hAnsi="Arial" w:cs="Arial"/>
                <w:sz w:val="20"/>
                <w:szCs w:val="20"/>
              </w:rPr>
            </w:pPr>
            <w:r>
              <w:rPr>
                <w:rFonts w:ascii="Arial" w:hAnsi="Arial" w:cs="Arial"/>
                <w:sz w:val="20"/>
                <w:szCs w:val="20"/>
              </w:rPr>
              <w:t>1. [   ]  IPA employee</w:t>
            </w:r>
            <w:r w:rsidRPr="004F6310">
              <w:rPr>
                <w:rFonts w:ascii="Arial" w:hAnsi="Arial" w:cs="Arial"/>
                <w:sz w:val="20"/>
                <w:szCs w:val="20"/>
              </w:rPr>
              <w:t xml:space="preserve"> </w:t>
            </w:r>
          </w:p>
          <w:p w14:paraId="54201902" w14:textId="77777777" w:rsidR="00F026A3" w:rsidRDefault="00F026A3" w:rsidP="00182A11">
            <w:pPr>
              <w:spacing w:after="0"/>
              <w:rPr>
                <w:rFonts w:ascii="Arial" w:hAnsi="Arial" w:cs="Arial"/>
                <w:sz w:val="20"/>
                <w:szCs w:val="20"/>
              </w:rPr>
            </w:pPr>
            <w:r>
              <w:rPr>
                <w:rFonts w:ascii="Arial" w:hAnsi="Arial" w:cs="Arial"/>
                <w:sz w:val="20"/>
                <w:szCs w:val="20"/>
              </w:rPr>
              <w:t>2. [   ]  Friend</w:t>
            </w:r>
          </w:p>
        </w:tc>
      </w:tr>
      <w:tr w:rsidR="00F026A3" w:rsidRPr="004F6310" w14:paraId="7E3A5E29" w14:textId="77777777" w:rsidTr="00F026A3">
        <w:trPr>
          <w:cantSplit/>
          <w:trHeight w:val="51"/>
        </w:trPr>
        <w:tc>
          <w:tcPr>
            <w:tcW w:w="731" w:type="dxa"/>
            <w:shd w:val="clear" w:color="auto" w:fill="auto"/>
          </w:tcPr>
          <w:p w14:paraId="482207C3" w14:textId="77777777" w:rsidR="00F026A3" w:rsidRDefault="00F026A3">
            <w:pPr>
              <w:numPr>
                <w:ilvl w:val="0"/>
                <w:numId w:val="1"/>
              </w:numPr>
              <w:spacing w:after="0" w:line="240" w:lineRule="auto"/>
              <w:rPr>
                <w:rFonts w:ascii="Arial" w:hAnsi="Arial" w:cs="Arial"/>
                <w:sz w:val="20"/>
                <w:szCs w:val="20"/>
              </w:rPr>
            </w:pPr>
          </w:p>
        </w:tc>
        <w:tc>
          <w:tcPr>
            <w:tcW w:w="5032" w:type="dxa"/>
            <w:shd w:val="clear" w:color="auto" w:fill="auto"/>
          </w:tcPr>
          <w:p w14:paraId="5C90A95E" w14:textId="77777777" w:rsidR="00F026A3" w:rsidRDefault="00833F03">
            <w:pPr>
              <w:spacing w:after="0"/>
              <w:rPr>
                <w:rFonts w:ascii="Arial" w:hAnsi="Arial" w:cs="Arial"/>
                <w:b/>
                <w:i/>
                <w:sz w:val="20"/>
                <w:szCs w:val="20"/>
              </w:rPr>
            </w:pPr>
            <w:r>
              <w:rPr>
                <w:rFonts w:ascii="Arial" w:hAnsi="Arial" w:cs="Arial"/>
                <w:sz w:val="20"/>
                <w:szCs w:val="20"/>
              </w:rPr>
              <w:fldChar w:fldCharType="begin"/>
            </w:r>
            <w:r w:rsidR="00F026A3">
              <w:rPr>
                <w:rFonts w:ascii="Arial" w:hAnsi="Arial" w:cs="Arial"/>
                <w:sz w:val="20"/>
                <w:szCs w:val="20"/>
              </w:rPr>
              <w:instrText xml:space="preserve"> MERGEFIELD "freeconddowhat" </w:instrText>
            </w:r>
            <w:r>
              <w:rPr>
                <w:rFonts w:ascii="Arial" w:hAnsi="Arial" w:cs="Arial"/>
                <w:sz w:val="20"/>
                <w:szCs w:val="20"/>
              </w:rPr>
              <w:fldChar w:fldCharType="separate"/>
            </w:r>
            <w:r w:rsidR="00E82272" w:rsidRPr="006C59CD">
              <w:rPr>
                <w:rFonts w:ascii="Arial" w:hAnsi="Arial" w:cs="Arial"/>
                <w:noProof/>
                <w:sz w:val="20"/>
                <w:szCs w:val="20"/>
              </w:rPr>
              <w:t>What did you do with the condoms?</w:t>
            </w:r>
            <w:r>
              <w:rPr>
                <w:rFonts w:ascii="Arial" w:hAnsi="Arial" w:cs="Arial"/>
                <w:sz w:val="20"/>
                <w:szCs w:val="20"/>
              </w:rPr>
              <w:fldChar w:fldCharType="end"/>
            </w:r>
            <w:r w:rsidR="00F026A3">
              <w:rPr>
                <w:rFonts w:ascii="Arial" w:hAnsi="Arial" w:cs="Arial"/>
                <w:sz w:val="20"/>
                <w:szCs w:val="20"/>
              </w:rPr>
              <w:t xml:space="preserve"> </w:t>
            </w:r>
            <w:r w:rsidR="00F026A3" w:rsidRPr="003A67DB">
              <w:rPr>
                <w:rFonts w:ascii="Arial" w:hAnsi="Arial" w:cs="Arial"/>
                <w:b/>
                <w:i/>
                <w:sz w:val="20"/>
                <w:szCs w:val="20"/>
              </w:rPr>
              <w:t>DO NOT read options. Do not prompt. Wait 10 seconds before moving on to the next question. Tick all that are mentioned</w:t>
            </w:r>
            <w:r w:rsidR="00F026A3">
              <w:rPr>
                <w:rFonts w:ascii="Arial" w:hAnsi="Arial" w:cs="Arial"/>
                <w:b/>
                <w:i/>
                <w:sz w:val="20"/>
                <w:szCs w:val="20"/>
              </w:rPr>
              <w:t>.</w:t>
            </w:r>
          </w:p>
        </w:tc>
        <w:tc>
          <w:tcPr>
            <w:tcW w:w="4245" w:type="dxa"/>
            <w:shd w:val="clear" w:color="auto" w:fill="auto"/>
            <w:vAlign w:val="center"/>
          </w:tcPr>
          <w:p w14:paraId="34BE59B5" w14:textId="77777777" w:rsidR="00F026A3" w:rsidRDefault="00F026A3">
            <w:pPr>
              <w:spacing w:after="0"/>
              <w:rPr>
                <w:rFonts w:ascii="Arial" w:hAnsi="Arial" w:cs="Arial"/>
                <w:sz w:val="20"/>
                <w:szCs w:val="20"/>
              </w:rPr>
            </w:pPr>
            <w:r>
              <w:rPr>
                <w:rFonts w:ascii="Arial" w:hAnsi="Arial" w:cs="Arial"/>
                <w:sz w:val="20"/>
                <w:szCs w:val="20"/>
              </w:rPr>
              <w:t>1. [   ]  Used all of them during sex</w:t>
            </w:r>
            <w:r w:rsidRPr="004F6310">
              <w:rPr>
                <w:rFonts w:ascii="Arial" w:hAnsi="Arial" w:cs="Arial"/>
                <w:sz w:val="20"/>
                <w:szCs w:val="20"/>
              </w:rPr>
              <w:t xml:space="preserve">         </w:t>
            </w:r>
          </w:p>
          <w:p w14:paraId="05845770" w14:textId="77777777" w:rsidR="00F026A3" w:rsidRDefault="00F026A3">
            <w:pPr>
              <w:spacing w:after="0"/>
              <w:rPr>
                <w:rFonts w:ascii="Arial" w:hAnsi="Arial" w:cs="Arial"/>
                <w:sz w:val="20"/>
                <w:szCs w:val="20"/>
              </w:rPr>
            </w:pPr>
            <w:r>
              <w:rPr>
                <w:rFonts w:ascii="Arial" w:hAnsi="Arial" w:cs="Arial"/>
                <w:sz w:val="20"/>
                <w:szCs w:val="20"/>
              </w:rPr>
              <w:t>2. [   ]  Used some of them during sex</w:t>
            </w:r>
          </w:p>
          <w:p w14:paraId="411B1FA1" w14:textId="77777777" w:rsidR="00F026A3" w:rsidRDefault="00F026A3">
            <w:pPr>
              <w:spacing w:after="0"/>
              <w:rPr>
                <w:rFonts w:ascii="Arial" w:hAnsi="Arial" w:cs="Arial"/>
                <w:sz w:val="20"/>
                <w:szCs w:val="20"/>
              </w:rPr>
            </w:pPr>
            <w:r>
              <w:rPr>
                <w:rFonts w:ascii="Arial" w:hAnsi="Arial" w:cs="Arial"/>
                <w:sz w:val="20"/>
                <w:szCs w:val="20"/>
              </w:rPr>
              <w:t>3. [   ]  Sold them to a friend</w:t>
            </w:r>
          </w:p>
          <w:p w14:paraId="48994951" w14:textId="77777777" w:rsidR="00F026A3" w:rsidRDefault="00F026A3">
            <w:pPr>
              <w:spacing w:after="0"/>
              <w:rPr>
                <w:rFonts w:ascii="Arial" w:hAnsi="Arial" w:cs="Arial"/>
                <w:sz w:val="20"/>
                <w:szCs w:val="20"/>
              </w:rPr>
            </w:pPr>
            <w:r>
              <w:rPr>
                <w:rFonts w:ascii="Arial" w:hAnsi="Arial" w:cs="Arial"/>
                <w:sz w:val="20"/>
                <w:szCs w:val="20"/>
              </w:rPr>
              <w:t>4. [   ]  Sold them to a stranger</w:t>
            </w:r>
          </w:p>
          <w:p w14:paraId="3B9E7C7F" w14:textId="77777777" w:rsidR="00F026A3" w:rsidRDefault="00F026A3">
            <w:pPr>
              <w:spacing w:after="0"/>
              <w:rPr>
                <w:rFonts w:ascii="Arial" w:hAnsi="Arial" w:cs="Arial"/>
                <w:sz w:val="20"/>
                <w:szCs w:val="20"/>
              </w:rPr>
            </w:pPr>
            <w:r>
              <w:rPr>
                <w:rFonts w:ascii="Arial" w:hAnsi="Arial" w:cs="Arial"/>
                <w:sz w:val="20"/>
                <w:szCs w:val="20"/>
              </w:rPr>
              <w:t>5. [   ]  Gave them to a friend</w:t>
            </w:r>
          </w:p>
          <w:p w14:paraId="4A1AE655" w14:textId="77777777" w:rsidR="00F026A3" w:rsidRDefault="00F026A3">
            <w:pPr>
              <w:spacing w:after="0"/>
              <w:rPr>
                <w:rFonts w:ascii="Arial" w:hAnsi="Arial" w:cs="Arial"/>
                <w:sz w:val="20"/>
                <w:szCs w:val="20"/>
              </w:rPr>
            </w:pPr>
            <w:r>
              <w:rPr>
                <w:rFonts w:ascii="Arial" w:hAnsi="Arial" w:cs="Arial"/>
                <w:sz w:val="20"/>
                <w:szCs w:val="20"/>
              </w:rPr>
              <w:t>6. [   ]  Gave them to family</w:t>
            </w:r>
          </w:p>
          <w:p w14:paraId="05032EB0" w14:textId="77777777" w:rsidR="00F026A3" w:rsidRDefault="00F026A3">
            <w:pPr>
              <w:spacing w:after="0"/>
              <w:rPr>
                <w:rFonts w:ascii="Arial" w:hAnsi="Arial" w:cs="Arial"/>
                <w:sz w:val="20"/>
                <w:szCs w:val="20"/>
              </w:rPr>
            </w:pPr>
            <w:r>
              <w:rPr>
                <w:rFonts w:ascii="Arial" w:hAnsi="Arial" w:cs="Arial"/>
                <w:sz w:val="20"/>
                <w:szCs w:val="20"/>
              </w:rPr>
              <w:t>7. [   ]  Threw them away</w:t>
            </w:r>
          </w:p>
          <w:p w14:paraId="6622C750" w14:textId="77777777" w:rsidR="00F026A3" w:rsidRDefault="00F026A3">
            <w:pPr>
              <w:spacing w:after="0"/>
              <w:rPr>
                <w:rFonts w:ascii="Arial" w:hAnsi="Arial" w:cs="Arial"/>
                <w:sz w:val="20"/>
                <w:szCs w:val="20"/>
              </w:rPr>
            </w:pPr>
            <w:r>
              <w:rPr>
                <w:rFonts w:ascii="Arial" w:hAnsi="Arial" w:cs="Arial"/>
                <w:sz w:val="20"/>
                <w:szCs w:val="20"/>
              </w:rPr>
              <w:t>8. [   ]  Still have them</w:t>
            </w:r>
          </w:p>
          <w:p w14:paraId="5F453CCD" w14:textId="77777777" w:rsidR="00F026A3" w:rsidRDefault="00F026A3">
            <w:pPr>
              <w:spacing w:after="0"/>
              <w:rPr>
                <w:rFonts w:ascii="Arial" w:hAnsi="Arial" w:cs="Arial"/>
                <w:sz w:val="20"/>
                <w:szCs w:val="20"/>
              </w:rPr>
            </w:pPr>
            <w:r>
              <w:rPr>
                <w:rFonts w:ascii="Arial" w:hAnsi="Arial" w:cs="Arial"/>
                <w:sz w:val="20"/>
                <w:szCs w:val="20"/>
              </w:rPr>
              <w:t>9. [   ]  Other _______________________</w:t>
            </w:r>
          </w:p>
        </w:tc>
      </w:tr>
      <w:tr w:rsidR="00F026A3" w:rsidRPr="004F6310" w14:paraId="0EABCF47" w14:textId="77777777" w:rsidTr="00F026A3">
        <w:trPr>
          <w:cantSplit/>
          <w:trHeight w:val="478"/>
        </w:trPr>
        <w:tc>
          <w:tcPr>
            <w:tcW w:w="731" w:type="dxa"/>
            <w:shd w:val="clear" w:color="auto" w:fill="auto"/>
          </w:tcPr>
          <w:p w14:paraId="203B34FF" w14:textId="77777777" w:rsidR="00F026A3" w:rsidRDefault="00F026A3">
            <w:pPr>
              <w:numPr>
                <w:ilvl w:val="0"/>
                <w:numId w:val="1"/>
              </w:numPr>
              <w:spacing w:after="0" w:line="240" w:lineRule="auto"/>
              <w:rPr>
                <w:rFonts w:ascii="Arial" w:hAnsi="Arial" w:cs="Arial"/>
                <w:sz w:val="20"/>
                <w:szCs w:val="20"/>
              </w:rPr>
            </w:pPr>
          </w:p>
        </w:tc>
        <w:tc>
          <w:tcPr>
            <w:tcW w:w="5032" w:type="dxa"/>
            <w:shd w:val="clear" w:color="auto" w:fill="auto"/>
          </w:tcPr>
          <w:p w14:paraId="1A6CD5E8" w14:textId="77777777" w:rsidR="00F026A3" w:rsidRDefault="00833F03">
            <w:pPr>
              <w:spacing w:after="0"/>
              <w:rPr>
                <w:rFonts w:ascii="Arial" w:hAnsi="Arial" w:cs="Arial"/>
                <w:sz w:val="20"/>
                <w:szCs w:val="20"/>
              </w:rPr>
            </w:pPr>
            <w:r>
              <w:rPr>
                <w:rFonts w:ascii="Arial" w:hAnsi="Arial" w:cs="Arial"/>
                <w:sz w:val="20"/>
                <w:szCs w:val="20"/>
              </w:rPr>
              <w:fldChar w:fldCharType="begin"/>
            </w:r>
            <w:r w:rsidR="00F026A3">
              <w:rPr>
                <w:rFonts w:ascii="Arial" w:hAnsi="Arial" w:cs="Arial"/>
                <w:sz w:val="20"/>
                <w:szCs w:val="20"/>
              </w:rPr>
              <w:instrText xml:space="preserve"> MERGEFIELD "freeleftovers" </w:instrText>
            </w:r>
            <w:r>
              <w:rPr>
                <w:rFonts w:ascii="Arial" w:hAnsi="Arial" w:cs="Arial"/>
                <w:sz w:val="20"/>
                <w:szCs w:val="20"/>
              </w:rPr>
              <w:fldChar w:fldCharType="separate"/>
            </w:r>
            <w:r w:rsidR="00E82272" w:rsidRPr="006C59CD">
              <w:rPr>
                <w:rFonts w:ascii="Arial" w:hAnsi="Arial" w:cs="Arial"/>
                <w:noProof/>
                <w:sz w:val="20"/>
                <w:szCs w:val="20"/>
              </w:rPr>
              <w:t>How many packets of condoms do you have remaining?</w:t>
            </w:r>
            <w:r>
              <w:rPr>
                <w:rFonts w:ascii="Arial" w:hAnsi="Arial" w:cs="Arial"/>
                <w:sz w:val="20"/>
                <w:szCs w:val="20"/>
              </w:rPr>
              <w:fldChar w:fldCharType="end"/>
            </w:r>
          </w:p>
        </w:tc>
        <w:tc>
          <w:tcPr>
            <w:tcW w:w="4245" w:type="dxa"/>
            <w:shd w:val="clear" w:color="auto" w:fill="auto"/>
            <w:vAlign w:val="center"/>
          </w:tcPr>
          <w:p w14:paraId="5C56F2C1" w14:textId="77777777" w:rsidR="00F026A3" w:rsidRDefault="00F026A3">
            <w:pPr>
              <w:spacing w:after="0"/>
              <w:jc w:val="center"/>
              <w:rPr>
                <w:rFonts w:ascii="Arial" w:hAnsi="Arial" w:cs="Arial"/>
                <w:sz w:val="20"/>
                <w:szCs w:val="20"/>
              </w:rPr>
            </w:pPr>
            <w:r>
              <w:rPr>
                <w:rFonts w:ascii="Arial" w:hAnsi="Arial" w:cs="Arial"/>
                <w:sz w:val="20"/>
                <w:szCs w:val="20"/>
              </w:rPr>
              <w:t>|__|__|__|__|</w:t>
            </w:r>
          </w:p>
        </w:tc>
      </w:tr>
    </w:tbl>
    <w:p w14:paraId="703B7F40" w14:textId="77777777" w:rsidR="00D271C8" w:rsidRDefault="00D271C8">
      <w:pPr>
        <w:pStyle w:val="Web"/>
        <w:spacing w:before="0" w:beforeAutospacing="0" w:after="0" w:afterAutospacing="0"/>
        <w:rPr>
          <w:rFonts w:ascii="Microsoft Sans Serif" w:hAnsi="Microsoft Sans Serif" w:cs="Microsoft Sans Serif"/>
          <w:color w:val="000000"/>
          <w:sz w:val="21"/>
          <w:szCs w:val="21"/>
        </w:rPr>
      </w:pPr>
    </w:p>
    <w:p w14:paraId="358DBDC0" w14:textId="77777777" w:rsidR="00A40751" w:rsidRDefault="00A40751" w:rsidP="00BA6EA8">
      <w:pPr>
        <w:pStyle w:val="Web"/>
        <w:spacing w:before="0" w:beforeAutospacing="0" w:after="0" w:afterAutospacing="0"/>
        <w:rPr>
          <w:rFonts w:ascii="Arial" w:hAnsi="Arial" w:cs="Arial"/>
          <w:b/>
          <w:color w:val="000000"/>
          <w:u w:val="single"/>
        </w:rPr>
      </w:pPr>
    </w:p>
    <w:p w14:paraId="19B54033" w14:textId="77777777" w:rsidR="00A40751" w:rsidRDefault="00A40751" w:rsidP="00BA6EA8">
      <w:pPr>
        <w:pStyle w:val="Web"/>
        <w:spacing w:before="0" w:beforeAutospacing="0" w:after="0" w:afterAutospacing="0"/>
        <w:rPr>
          <w:rFonts w:ascii="Arial" w:hAnsi="Arial" w:cs="Arial"/>
          <w:b/>
          <w:color w:val="000000"/>
          <w:u w:val="single"/>
        </w:rPr>
      </w:pPr>
    </w:p>
    <w:p w14:paraId="596CA903" w14:textId="77777777" w:rsidR="00E8653B" w:rsidRDefault="00E8653B">
      <w:pPr>
        <w:rPr>
          <w:rFonts w:ascii="Arial" w:eastAsia="Times New Roman" w:hAnsi="Arial" w:cs="Arial"/>
          <w:b/>
          <w:color w:val="000000"/>
          <w:sz w:val="24"/>
          <w:szCs w:val="24"/>
          <w:u w:val="single"/>
        </w:rPr>
      </w:pPr>
      <w:r>
        <w:rPr>
          <w:rFonts w:ascii="Arial" w:hAnsi="Arial" w:cs="Arial"/>
          <w:b/>
          <w:color w:val="000000"/>
          <w:u w:val="single"/>
        </w:rPr>
        <w:br w:type="page"/>
      </w:r>
    </w:p>
    <w:p w14:paraId="389CB2AE" w14:textId="77777777" w:rsidR="00BA6EA8" w:rsidRDefault="00060D42" w:rsidP="00BA6EA8">
      <w:pPr>
        <w:pStyle w:val="Web"/>
        <w:spacing w:before="0" w:beforeAutospacing="0" w:after="0" w:afterAutospacing="0"/>
        <w:rPr>
          <w:rFonts w:ascii="Arial" w:hAnsi="Arial" w:cs="Arial"/>
          <w:b/>
          <w:color w:val="000000"/>
          <w:u w:val="single"/>
        </w:rPr>
      </w:pPr>
      <w:r>
        <w:rPr>
          <w:rFonts w:ascii="Arial" w:hAnsi="Arial" w:cs="Arial"/>
          <w:b/>
          <w:color w:val="000000"/>
          <w:u w:val="single"/>
        </w:rPr>
        <w:lastRenderedPageBreak/>
        <w:t>B9</w:t>
      </w:r>
      <w:r w:rsidR="00BA6EA8" w:rsidRPr="00BA6EA8">
        <w:rPr>
          <w:rFonts w:ascii="Arial" w:hAnsi="Arial" w:cs="Arial"/>
          <w:b/>
          <w:color w:val="000000"/>
          <w:u w:val="single"/>
        </w:rPr>
        <w:t xml:space="preserve">. </w:t>
      </w:r>
      <w:r w:rsidR="00BA6EA8">
        <w:rPr>
          <w:rFonts w:ascii="Arial" w:hAnsi="Arial" w:cs="Arial"/>
          <w:b/>
          <w:color w:val="000000"/>
          <w:u w:val="single"/>
        </w:rPr>
        <w:t>VCT</w:t>
      </w:r>
    </w:p>
    <w:p w14:paraId="6E7F87D6" w14:textId="77777777" w:rsidR="00BA6EA8" w:rsidRPr="00BA6EA8" w:rsidRDefault="00BA6EA8" w:rsidP="00BA6EA8">
      <w:pPr>
        <w:pStyle w:val="Web"/>
        <w:spacing w:before="0" w:beforeAutospacing="0" w:after="0" w:afterAutospacing="0"/>
        <w:rPr>
          <w:rFonts w:ascii="Arial" w:hAnsi="Arial" w:cs="Arial"/>
          <w:color w:val="000000"/>
        </w:rPr>
      </w:pPr>
    </w:p>
    <w:tbl>
      <w:tblPr>
        <w:tblW w:w="10080"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72" w:type="dxa"/>
          <w:right w:w="115" w:type="dxa"/>
        </w:tblCellMar>
        <w:tblLook w:val="0000" w:firstRow="0" w:lastRow="0" w:firstColumn="0" w:lastColumn="0" w:noHBand="0" w:noVBand="0"/>
      </w:tblPr>
      <w:tblGrid>
        <w:gridCol w:w="542"/>
        <w:gridCol w:w="4498"/>
        <w:gridCol w:w="5040"/>
      </w:tblGrid>
      <w:tr w:rsidR="00BA6EA8" w14:paraId="6E739A3C"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shd w:val="clear" w:color="auto" w:fill="auto"/>
          </w:tcPr>
          <w:p w14:paraId="2D8B19A6" w14:textId="77777777" w:rsidR="00BA6EA8" w:rsidRPr="007F5044" w:rsidRDefault="00BA6EA8" w:rsidP="00571EBB">
            <w:pPr>
              <w:numPr>
                <w:ilvl w:val="0"/>
                <w:numId w:val="1"/>
              </w:numPr>
              <w:tabs>
                <w:tab w:val="num" w:pos="432"/>
              </w:tabs>
              <w:autoSpaceDE w:val="0"/>
              <w:autoSpaceDN w:val="0"/>
              <w:adjustRightInd w:val="0"/>
              <w:spacing w:after="0" w:line="240" w:lineRule="auto"/>
              <w:rPr>
                <w:rFonts w:ascii="Arial" w:hAnsi="Arial" w:cs="Arial"/>
                <w:sz w:val="20"/>
                <w:szCs w:val="20"/>
              </w:rPr>
            </w:pPr>
            <w:bookmarkStart w:id="52" w:name="_Ref289361777"/>
          </w:p>
        </w:tc>
        <w:bookmarkEnd w:id="52"/>
        <w:tc>
          <w:tcPr>
            <w:tcW w:w="4498" w:type="dxa"/>
            <w:tcBorders>
              <w:top w:val="single" w:sz="4" w:space="0" w:color="auto"/>
              <w:left w:val="single" w:sz="4" w:space="0" w:color="auto"/>
              <w:bottom w:val="single" w:sz="4" w:space="0" w:color="auto"/>
              <w:right w:val="single" w:sz="4" w:space="0" w:color="auto"/>
            </w:tcBorders>
            <w:shd w:val="clear" w:color="auto" w:fill="auto"/>
          </w:tcPr>
          <w:p w14:paraId="4C63C75A" w14:textId="77777777" w:rsidR="00D9104C" w:rsidRDefault="00833F03">
            <w:pPr>
              <w:spacing w:after="0"/>
              <w:rPr>
                <w:rFonts w:ascii="Arial" w:hAnsi="Arial" w:cs="Arial"/>
                <w:sz w:val="20"/>
                <w:szCs w:val="20"/>
              </w:rPr>
            </w:pPr>
            <w:r w:rsidRPr="00783392">
              <w:rPr>
                <w:rFonts w:ascii="Arial" w:hAnsi="Arial" w:cs="Arial"/>
                <w:sz w:val="20"/>
                <w:szCs w:val="20"/>
              </w:rPr>
              <w:fldChar w:fldCharType="begin"/>
            </w:r>
            <w:r w:rsidR="00882A00">
              <w:rPr>
                <w:rFonts w:ascii="Arial" w:hAnsi="Arial" w:cs="Arial"/>
                <w:sz w:val="20"/>
                <w:szCs w:val="20"/>
              </w:rPr>
              <w:instrText xml:space="preserve"> MERGEFIELD "vct" </w:instrText>
            </w:r>
            <w:r w:rsidRPr="00783392">
              <w:rPr>
                <w:rFonts w:ascii="Arial" w:hAnsi="Arial" w:cs="Arial"/>
                <w:sz w:val="20"/>
                <w:szCs w:val="20"/>
              </w:rPr>
              <w:fldChar w:fldCharType="separate"/>
            </w:r>
            <w:r w:rsidR="00E82272" w:rsidRPr="006C59CD">
              <w:rPr>
                <w:rFonts w:ascii="Arial" w:hAnsi="Arial" w:cs="Arial"/>
                <w:noProof/>
                <w:sz w:val="20"/>
                <w:szCs w:val="20"/>
              </w:rPr>
              <w:t>I don’t want to know your results, but have you ever received Voluntary Counseling and Testing for HIV (VCT)?</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shd w:val="clear" w:color="auto" w:fill="auto"/>
          </w:tcPr>
          <w:p w14:paraId="2AE39D91" w14:textId="77777777" w:rsidR="00BA6EA8" w:rsidRDefault="00BA6EA8" w:rsidP="00571EBB">
            <w:pPr>
              <w:spacing w:after="0"/>
              <w:rPr>
                <w:rFonts w:ascii="Arial" w:hAnsi="Arial" w:cs="Arial"/>
                <w:sz w:val="20"/>
                <w:szCs w:val="20"/>
              </w:rPr>
            </w:pPr>
            <w:r w:rsidRPr="004F6310">
              <w:rPr>
                <w:rFonts w:ascii="Arial" w:hAnsi="Arial" w:cs="Arial"/>
                <w:sz w:val="20"/>
                <w:szCs w:val="20"/>
              </w:rPr>
              <w:t xml:space="preserve">1. [   ]  YES              </w:t>
            </w:r>
          </w:p>
          <w:p w14:paraId="79207D4B" w14:textId="77777777" w:rsidR="00BA6EA8" w:rsidRDefault="00BA6EA8" w:rsidP="009F444C">
            <w:pPr>
              <w:spacing w:after="0"/>
              <w:rPr>
                <w:rFonts w:ascii="Arial" w:hAnsi="Arial" w:cs="Arial"/>
                <w:sz w:val="20"/>
                <w:szCs w:val="20"/>
              </w:rPr>
            </w:pPr>
            <w:r w:rsidRPr="004F6310">
              <w:rPr>
                <w:rFonts w:ascii="Arial" w:hAnsi="Arial" w:cs="Arial"/>
                <w:sz w:val="20"/>
                <w:szCs w:val="20"/>
              </w:rPr>
              <w:t xml:space="preserve">2. [   ]  NO </w:t>
            </w:r>
            <w:r w:rsidRPr="003A67DB">
              <w:rPr>
                <w:rFonts w:ascii="Arial" w:hAnsi="Arial" w:cs="Arial"/>
                <w:b/>
                <w:sz w:val="20"/>
                <w:szCs w:val="20"/>
              </w:rPr>
              <w:t xml:space="preserve">&gt;&gt;&gt;&gt;&gt;&gt;skip to </w:t>
            </w:r>
            <w:r w:rsidR="002F4EE4">
              <w:fldChar w:fldCharType="begin"/>
            </w:r>
            <w:r w:rsidR="002F4EE4">
              <w:instrText xml:space="preserve"> REF _Ref289291920 \r \h  \* MERGEFORMAT </w:instrText>
            </w:r>
            <w:r w:rsidR="002F4EE4">
              <w:fldChar w:fldCharType="separate"/>
            </w:r>
            <w:r w:rsidR="00E82272" w:rsidRPr="00E82272">
              <w:rPr>
                <w:rFonts w:ascii="Arial" w:hAnsi="Arial" w:cs="Arial"/>
                <w:b/>
                <w:sz w:val="20"/>
                <w:szCs w:val="20"/>
              </w:rPr>
              <w:t>213</w:t>
            </w:r>
            <w:r w:rsidR="002F4EE4">
              <w:fldChar w:fldCharType="end"/>
            </w:r>
          </w:p>
        </w:tc>
      </w:tr>
      <w:tr w:rsidR="00BA6EA8" w14:paraId="5A74C054"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63F0D087" w14:textId="77777777" w:rsidR="00BA6EA8" w:rsidRPr="007F5044" w:rsidRDefault="00BA6EA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287CB811" w14:textId="77777777" w:rsidR="00D9104C" w:rsidRDefault="00833F03">
            <w:pPr>
              <w:spacing w:after="0"/>
              <w:rPr>
                <w:rFonts w:ascii="Arial" w:hAnsi="Arial" w:cs="Arial"/>
                <w:sz w:val="20"/>
                <w:szCs w:val="20"/>
              </w:rPr>
            </w:pPr>
            <w:r w:rsidRPr="00783392">
              <w:rPr>
                <w:rFonts w:ascii="Arial" w:hAnsi="Arial" w:cs="Arial"/>
                <w:sz w:val="20"/>
                <w:szCs w:val="20"/>
              </w:rPr>
              <w:fldChar w:fldCharType="begin"/>
            </w:r>
            <w:r w:rsidR="00882A00">
              <w:rPr>
                <w:rFonts w:ascii="Arial" w:hAnsi="Arial" w:cs="Arial"/>
                <w:sz w:val="20"/>
                <w:szCs w:val="20"/>
              </w:rPr>
              <w:instrText xml:space="preserve"> MERGEFIELD "vcttimes" </w:instrText>
            </w:r>
            <w:r w:rsidRPr="00783392">
              <w:rPr>
                <w:rFonts w:ascii="Arial" w:hAnsi="Arial" w:cs="Arial"/>
                <w:sz w:val="20"/>
                <w:szCs w:val="20"/>
              </w:rPr>
              <w:fldChar w:fldCharType="separate"/>
            </w:r>
            <w:r w:rsidR="00E82272" w:rsidRPr="006C59CD">
              <w:rPr>
                <w:rFonts w:ascii="Arial" w:hAnsi="Arial" w:cs="Arial"/>
                <w:noProof/>
                <w:sz w:val="20"/>
                <w:szCs w:val="20"/>
              </w:rPr>
              <w:t>How many times have you received VCT?</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vAlign w:val="center"/>
          </w:tcPr>
          <w:p w14:paraId="53AE22AA" w14:textId="77777777" w:rsidR="00BA6EA8" w:rsidRDefault="00BA6EA8" w:rsidP="00571EBB">
            <w:pPr>
              <w:spacing w:after="0"/>
              <w:jc w:val="center"/>
              <w:rPr>
                <w:rFonts w:ascii="Arial" w:hAnsi="Arial" w:cs="Arial"/>
                <w:sz w:val="20"/>
                <w:szCs w:val="20"/>
              </w:rPr>
            </w:pPr>
            <w:r>
              <w:rPr>
                <w:rFonts w:ascii="Arial" w:hAnsi="Arial" w:cs="Arial"/>
                <w:sz w:val="20"/>
                <w:szCs w:val="20"/>
              </w:rPr>
              <w:t>|__|__|</w:t>
            </w:r>
          </w:p>
        </w:tc>
      </w:tr>
      <w:tr w:rsidR="00024398" w14:paraId="7143A520"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4C0337EC"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328537AB" w14:textId="77777777" w:rsidR="00024398" w:rsidRDefault="00024398" w:rsidP="00182A11">
            <w:pPr>
              <w:spacing w:after="0"/>
              <w:rPr>
                <w:rFonts w:ascii="Arial" w:hAnsi="Arial" w:cs="Arial"/>
                <w:sz w:val="20"/>
                <w:szCs w:val="20"/>
              </w:rPr>
            </w:pPr>
            <w:r>
              <w:rPr>
                <w:rFonts w:ascii="Arial" w:hAnsi="Arial" w:cs="Arial"/>
                <w:sz w:val="20"/>
                <w:szCs w:val="20"/>
              </w:rPr>
              <w:t xml:space="preserve">Where have you received VCT? </w:t>
            </w:r>
            <w:r>
              <w:rPr>
                <w:rFonts w:ascii="Arial" w:hAnsi="Arial" w:cs="Arial"/>
                <w:b/>
                <w:i/>
                <w:sz w:val="20"/>
                <w:szCs w:val="20"/>
              </w:rPr>
              <w:t>(Tick all that apply)</w:t>
            </w:r>
          </w:p>
        </w:tc>
        <w:tc>
          <w:tcPr>
            <w:tcW w:w="5040" w:type="dxa"/>
            <w:tcBorders>
              <w:top w:val="single" w:sz="4" w:space="0" w:color="auto"/>
              <w:left w:val="single" w:sz="4" w:space="0" w:color="auto"/>
              <w:bottom w:val="single" w:sz="4" w:space="0" w:color="auto"/>
              <w:right w:val="single" w:sz="4" w:space="0" w:color="auto"/>
            </w:tcBorders>
          </w:tcPr>
          <w:p w14:paraId="3BB57A48" w14:textId="77777777" w:rsidR="00024398" w:rsidRDefault="00024398" w:rsidP="00182A11">
            <w:pPr>
              <w:spacing w:after="0"/>
              <w:rPr>
                <w:rFonts w:ascii="Arial" w:hAnsi="Arial" w:cs="Arial"/>
                <w:sz w:val="20"/>
                <w:szCs w:val="20"/>
              </w:rPr>
            </w:pPr>
            <w:r>
              <w:rPr>
                <w:rFonts w:ascii="Arial" w:hAnsi="Arial" w:cs="Arial"/>
                <w:sz w:val="20"/>
                <w:szCs w:val="20"/>
              </w:rPr>
              <w:t>1.</w:t>
            </w:r>
            <w:r w:rsidRPr="004F6310">
              <w:rPr>
                <w:rFonts w:ascii="Arial" w:hAnsi="Arial" w:cs="Arial"/>
                <w:sz w:val="20"/>
                <w:szCs w:val="20"/>
              </w:rPr>
              <w:t xml:space="preserve"> </w:t>
            </w:r>
            <w:r>
              <w:rPr>
                <w:rFonts w:ascii="Arial" w:hAnsi="Arial" w:cs="Arial"/>
                <w:sz w:val="20"/>
                <w:szCs w:val="20"/>
              </w:rPr>
              <w:t>[   ] IPA</w:t>
            </w:r>
            <w:r w:rsidRPr="004F6310">
              <w:rPr>
                <w:rFonts w:ascii="Arial" w:hAnsi="Arial" w:cs="Arial"/>
                <w:sz w:val="20"/>
                <w:szCs w:val="20"/>
              </w:rPr>
              <w:t xml:space="preserve">      </w:t>
            </w:r>
          </w:p>
          <w:p w14:paraId="3C20E9DC" w14:textId="77777777" w:rsidR="00024398" w:rsidRDefault="00024398" w:rsidP="00182A11">
            <w:pPr>
              <w:spacing w:after="0"/>
              <w:rPr>
                <w:rFonts w:ascii="Arial" w:hAnsi="Arial" w:cs="Arial"/>
                <w:sz w:val="20"/>
                <w:szCs w:val="20"/>
              </w:rPr>
            </w:pPr>
            <w:r>
              <w:rPr>
                <w:rFonts w:ascii="Arial" w:hAnsi="Arial" w:cs="Arial"/>
                <w:sz w:val="20"/>
                <w:szCs w:val="20"/>
              </w:rPr>
              <w:t>2</w:t>
            </w:r>
            <w:r w:rsidRPr="004F6310">
              <w:rPr>
                <w:rFonts w:ascii="Arial" w:hAnsi="Arial" w:cs="Arial"/>
                <w:sz w:val="20"/>
                <w:szCs w:val="20"/>
              </w:rPr>
              <w:t xml:space="preserve">. </w:t>
            </w:r>
            <w:r>
              <w:rPr>
                <w:rFonts w:ascii="Arial" w:hAnsi="Arial" w:cs="Arial"/>
                <w:sz w:val="20"/>
                <w:szCs w:val="20"/>
              </w:rPr>
              <w:t>[   ] Antenatal Clinic</w:t>
            </w:r>
          </w:p>
          <w:p w14:paraId="55B85E42" w14:textId="77777777" w:rsidR="00024398" w:rsidRDefault="00024398" w:rsidP="00182A11">
            <w:pPr>
              <w:spacing w:after="0"/>
              <w:rPr>
                <w:rFonts w:ascii="Arial" w:hAnsi="Arial" w:cs="Arial"/>
                <w:sz w:val="20"/>
                <w:szCs w:val="20"/>
              </w:rPr>
            </w:pPr>
            <w:r>
              <w:rPr>
                <w:rFonts w:ascii="Arial" w:hAnsi="Arial" w:cs="Arial"/>
                <w:sz w:val="20"/>
                <w:szCs w:val="20"/>
              </w:rPr>
              <w:t>3</w:t>
            </w:r>
            <w:r w:rsidRPr="004F6310">
              <w:rPr>
                <w:rFonts w:ascii="Arial" w:hAnsi="Arial" w:cs="Arial"/>
                <w:sz w:val="20"/>
                <w:szCs w:val="20"/>
              </w:rPr>
              <w:t xml:space="preserve">. </w:t>
            </w:r>
            <w:r>
              <w:rPr>
                <w:rFonts w:ascii="Arial" w:hAnsi="Arial" w:cs="Arial"/>
                <w:sz w:val="20"/>
                <w:szCs w:val="20"/>
              </w:rPr>
              <w:t>[   ] Government facility</w:t>
            </w:r>
          </w:p>
          <w:p w14:paraId="1D04F2CE" w14:textId="77777777" w:rsidR="00024398" w:rsidRDefault="00024398" w:rsidP="00182A11">
            <w:pPr>
              <w:spacing w:after="0"/>
              <w:rPr>
                <w:rFonts w:ascii="Arial" w:hAnsi="Arial" w:cs="Arial"/>
                <w:sz w:val="20"/>
                <w:szCs w:val="20"/>
              </w:rPr>
            </w:pPr>
            <w:r>
              <w:rPr>
                <w:rFonts w:ascii="Arial" w:hAnsi="Arial" w:cs="Arial"/>
                <w:sz w:val="20"/>
                <w:szCs w:val="20"/>
              </w:rPr>
              <w:t>4</w:t>
            </w:r>
            <w:r w:rsidRPr="004F6310">
              <w:rPr>
                <w:rFonts w:ascii="Arial" w:hAnsi="Arial" w:cs="Arial"/>
                <w:sz w:val="20"/>
                <w:szCs w:val="20"/>
              </w:rPr>
              <w:t xml:space="preserve">. </w:t>
            </w:r>
            <w:r>
              <w:rPr>
                <w:rFonts w:ascii="Arial" w:hAnsi="Arial" w:cs="Arial"/>
                <w:sz w:val="20"/>
                <w:szCs w:val="20"/>
              </w:rPr>
              <w:t>[   ] Private facility</w:t>
            </w:r>
          </w:p>
          <w:p w14:paraId="61E380BB" w14:textId="77777777" w:rsidR="00024398" w:rsidRDefault="00024398" w:rsidP="00182A11">
            <w:pPr>
              <w:spacing w:after="0"/>
              <w:rPr>
                <w:rFonts w:ascii="Arial" w:hAnsi="Arial" w:cs="Arial"/>
                <w:sz w:val="20"/>
                <w:szCs w:val="20"/>
              </w:rPr>
            </w:pPr>
            <w:r>
              <w:rPr>
                <w:rFonts w:ascii="Arial" w:hAnsi="Arial" w:cs="Arial"/>
                <w:sz w:val="20"/>
                <w:szCs w:val="20"/>
              </w:rPr>
              <w:t>5</w:t>
            </w:r>
            <w:r w:rsidRPr="004F6310">
              <w:rPr>
                <w:rFonts w:ascii="Arial" w:hAnsi="Arial" w:cs="Arial"/>
                <w:sz w:val="20"/>
                <w:szCs w:val="20"/>
              </w:rPr>
              <w:t xml:space="preserve">. </w:t>
            </w:r>
            <w:r>
              <w:rPr>
                <w:rFonts w:ascii="Arial" w:hAnsi="Arial" w:cs="Arial"/>
                <w:sz w:val="20"/>
                <w:szCs w:val="20"/>
              </w:rPr>
              <w:t>[   ] Home  (specify provider) _________________</w:t>
            </w:r>
          </w:p>
          <w:p w14:paraId="6FCE731A" w14:textId="77777777" w:rsidR="00024398" w:rsidRDefault="00024398" w:rsidP="00182A11">
            <w:pPr>
              <w:spacing w:after="0"/>
              <w:rPr>
                <w:rFonts w:ascii="Arial" w:hAnsi="Arial" w:cs="Arial"/>
                <w:sz w:val="20"/>
                <w:szCs w:val="20"/>
              </w:rPr>
            </w:pPr>
            <w:r>
              <w:rPr>
                <w:rFonts w:ascii="Arial" w:hAnsi="Arial" w:cs="Arial"/>
                <w:sz w:val="20"/>
                <w:szCs w:val="20"/>
              </w:rPr>
              <w:t>6</w:t>
            </w:r>
            <w:r w:rsidRPr="004F6310">
              <w:rPr>
                <w:rFonts w:ascii="Arial" w:hAnsi="Arial" w:cs="Arial"/>
                <w:sz w:val="20"/>
                <w:szCs w:val="20"/>
              </w:rPr>
              <w:t xml:space="preserve">. </w:t>
            </w:r>
            <w:r>
              <w:rPr>
                <w:rFonts w:ascii="Arial" w:hAnsi="Arial" w:cs="Arial"/>
                <w:sz w:val="20"/>
                <w:szCs w:val="20"/>
              </w:rPr>
              <w:t>[   ] Mobile VCT</w:t>
            </w:r>
          </w:p>
          <w:p w14:paraId="5E229F3C" w14:textId="77777777" w:rsidR="00024398" w:rsidRDefault="00024398" w:rsidP="00182A11">
            <w:pPr>
              <w:spacing w:after="0"/>
              <w:rPr>
                <w:rFonts w:ascii="Arial" w:hAnsi="Arial" w:cs="Arial"/>
                <w:sz w:val="20"/>
                <w:szCs w:val="20"/>
              </w:rPr>
            </w:pPr>
            <w:r>
              <w:rPr>
                <w:rFonts w:ascii="Arial" w:hAnsi="Arial" w:cs="Arial"/>
                <w:sz w:val="20"/>
                <w:szCs w:val="20"/>
              </w:rPr>
              <w:t>7. [   ] Other (specify) _________________________</w:t>
            </w:r>
          </w:p>
        </w:tc>
      </w:tr>
      <w:tr w:rsidR="00024398" w14:paraId="37ECDE85"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4B229EC8"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0A3236B3" w14:textId="77777777" w:rsidR="00024398" w:rsidRDefault="00024398" w:rsidP="00182A11">
            <w:pPr>
              <w:rPr>
                <w:rFonts w:ascii="Arial" w:hAnsi="Arial" w:cs="Arial"/>
                <w:b/>
                <w:i/>
                <w:sz w:val="20"/>
                <w:szCs w:val="20"/>
              </w:rPr>
            </w:pPr>
            <w:r>
              <w:rPr>
                <w:rFonts w:ascii="Arial" w:hAnsi="Arial" w:cs="Arial"/>
                <w:b/>
                <w:sz w:val="20"/>
                <w:szCs w:val="20"/>
              </w:rPr>
              <w:t xml:space="preserve">IF IPA: </w:t>
            </w:r>
            <w:r w:rsidRPr="00E65D19">
              <w:rPr>
                <w:rFonts w:ascii="Arial" w:eastAsia="Times New Roman" w:hAnsi="Arial" w:cs="Arial"/>
                <w:color w:val="000000"/>
                <w:sz w:val="21"/>
                <w:szCs w:val="21"/>
              </w:rPr>
              <w:t>What happened during the VCT session</w:t>
            </w:r>
            <w:r>
              <w:rPr>
                <w:rFonts w:ascii="Arial" w:eastAsia="Times New Roman" w:hAnsi="Arial" w:cs="Arial"/>
                <w:color w:val="000000"/>
                <w:sz w:val="21"/>
                <w:szCs w:val="21"/>
              </w:rPr>
              <w:t xml:space="preserve">? </w:t>
            </w:r>
            <w:r>
              <w:rPr>
                <w:rFonts w:ascii="Arial" w:hAnsi="Arial" w:cs="Arial"/>
                <w:b/>
                <w:i/>
                <w:sz w:val="20"/>
                <w:szCs w:val="20"/>
              </w:rPr>
              <w:t>(Tick all that apply)</w:t>
            </w:r>
          </w:p>
          <w:p w14:paraId="436934EA" w14:textId="77777777" w:rsidR="00024398" w:rsidRPr="00024398" w:rsidRDefault="00024398" w:rsidP="00024398">
            <w:pPr>
              <w:spacing w:after="0"/>
              <w:rPr>
                <w:rFonts w:ascii="Arial" w:eastAsia="Times New Roman" w:hAnsi="Arial" w:cs="Arial"/>
                <w:i/>
                <w:color w:val="000000"/>
                <w:sz w:val="21"/>
                <w:szCs w:val="21"/>
              </w:rPr>
            </w:pPr>
            <w:r w:rsidRPr="00024398">
              <w:rPr>
                <w:rFonts w:ascii="Arial" w:eastAsia="Times New Roman" w:hAnsi="Arial" w:cs="Arial"/>
                <w:b/>
                <w:i/>
                <w:color w:val="000000"/>
                <w:sz w:val="21"/>
                <w:szCs w:val="21"/>
              </w:rPr>
              <w:t xml:space="preserve">FO:  </w:t>
            </w:r>
            <w:r w:rsidRPr="00024398">
              <w:rPr>
                <w:rFonts w:ascii="Arial" w:eastAsia="Times New Roman" w:hAnsi="Arial" w:cs="Arial"/>
                <w:i/>
                <w:color w:val="000000"/>
                <w:sz w:val="21"/>
                <w:szCs w:val="21"/>
              </w:rPr>
              <w:t>Please capture the respondent’s actual answers.  If the respondent has confused anonymous HIV with VCT, please explain the difference but do not change their answers.</w:t>
            </w:r>
          </w:p>
        </w:tc>
        <w:tc>
          <w:tcPr>
            <w:tcW w:w="5040" w:type="dxa"/>
            <w:tcBorders>
              <w:top w:val="single" w:sz="4" w:space="0" w:color="auto"/>
              <w:left w:val="single" w:sz="4" w:space="0" w:color="auto"/>
              <w:bottom w:val="single" w:sz="4" w:space="0" w:color="auto"/>
              <w:right w:val="single" w:sz="4" w:space="0" w:color="auto"/>
            </w:tcBorders>
          </w:tcPr>
          <w:p w14:paraId="361FBE37" w14:textId="77777777" w:rsidR="00024398" w:rsidRDefault="00024398" w:rsidP="00182A11">
            <w:pPr>
              <w:spacing w:after="0"/>
              <w:rPr>
                <w:rFonts w:ascii="Arial" w:hAnsi="Arial" w:cs="Arial"/>
                <w:sz w:val="20"/>
                <w:szCs w:val="20"/>
              </w:rPr>
            </w:pPr>
            <w:r>
              <w:rPr>
                <w:rFonts w:ascii="Arial" w:hAnsi="Arial" w:cs="Arial"/>
                <w:sz w:val="20"/>
                <w:szCs w:val="20"/>
              </w:rPr>
              <w:t>1.</w:t>
            </w:r>
            <w:r w:rsidRPr="004F6310">
              <w:rPr>
                <w:rFonts w:ascii="Arial" w:hAnsi="Arial" w:cs="Arial"/>
                <w:sz w:val="20"/>
                <w:szCs w:val="20"/>
              </w:rPr>
              <w:t xml:space="preserve"> </w:t>
            </w:r>
            <w:r>
              <w:rPr>
                <w:rFonts w:ascii="Arial" w:hAnsi="Arial" w:cs="Arial"/>
                <w:sz w:val="20"/>
                <w:szCs w:val="20"/>
              </w:rPr>
              <w:t>[   ] Discussed ways to prevent HIV</w:t>
            </w:r>
            <w:r w:rsidRPr="004F6310">
              <w:rPr>
                <w:rFonts w:ascii="Arial" w:hAnsi="Arial" w:cs="Arial"/>
                <w:sz w:val="20"/>
                <w:szCs w:val="20"/>
              </w:rPr>
              <w:t xml:space="preserve">    </w:t>
            </w:r>
          </w:p>
          <w:p w14:paraId="7AD10936" w14:textId="77777777" w:rsidR="00024398" w:rsidRDefault="00024398" w:rsidP="00182A11">
            <w:pPr>
              <w:spacing w:after="0"/>
              <w:rPr>
                <w:rFonts w:ascii="Arial" w:hAnsi="Arial" w:cs="Arial"/>
                <w:sz w:val="20"/>
                <w:szCs w:val="20"/>
              </w:rPr>
            </w:pPr>
            <w:r>
              <w:rPr>
                <w:rFonts w:ascii="Arial" w:hAnsi="Arial" w:cs="Arial"/>
                <w:sz w:val="20"/>
                <w:szCs w:val="20"/>
              </w:rPr>
              <w:t>2</w:t>
            </w:r>
            <w:r w:rsidRPr="004F6310">
              <w:rPr>
                <w:rFonts w:ascii="Arial" w:hAnsi="Arial" w:cs="Arial"/>
                <w:sz w:val="20"/>
                <w:szCs w:val="20"/>
              </w:rPr>
              <w:t xml:space="preserve">. </w:t>
            </w:r>
            <w:r>
              <w:rPr>
                <w:rFonts w:ascii="Arial" w:hAnsi="Arial" w:cs="Arial"/>
                <w:sz w:val="20"/>
                <w:szCs w:val="20"/>
              </w:rPr>
              <w:t>[   ] Demonstrated how to use a condom</w:t>
            </w:r>
          </w:p>
          <w:p w14:paraId="405B5687" w14:textId="77777777" w:rsidR="00024398" w:rsidRDefault="00024398" w:rsidP="00182A11">
            <w:pPr>
              <w:spacing w:after="0"/>
              <w:rPr>
                <w:rFonts w:ascii="Arial" w:hAnsi="Arial" w:cs="Arial"/>
                <w:sz w:val="20"/>
                <w:szCs w:val="20"/>
              </w:rPr>
            </w:pPr>
            <w:r>
              <w:rPr>
                <w:rFonts w:ascii="Arial" w:hAnsi="Arial" w:cs="Arial"/>
                <w:sz w:val="20"/>
                <w:szCs w:val="20"/>
              </w:rPr>
              <w:t>3</w:t>
            </w:r>
            <w:r w:rsidRPr="004F6310">
              <w:rPr>
                <w:rFonts w:ascii="Arial" w:hAnsi="Arial" w:cs="Arial"/>
                <w:sz w:val="20"/>
                <w:szCs w:val="20"/>
              </w:rPr>
              <w:t xml:space="preserve">. </w:t>
            </w:r>
            <w:r>
              <w:rPr>
                <w:rFonts w:ascii="Arial" w:hAnsi="Arial" w:cs="Arial"/>
                <w:sz w:val="20"/>
                <w:szCs w:val="20"/>
              </w:rPr>
              <w:t>[   ] Tested for HIV</w:t>
            </w:r>
          </w:p>
          <w:p w14:paraId="0B1340E7" w14:textId="77777777" w:rsidR="00024398" w:rsidRDefault="00024398" w:rsidP="00182A11">
            <w:pPr>
              <w:spacing w:after="0"/>
              <w:rPr>
                <w:rFonts w:ascii="Arial" w:hAnsi="Arial" w:cs="Arial"/>
                <w:sz w:val="20"/>
                <w:szCs w:val="20"/>
              </w:rPr>
            </w:pPr>
            <w:r>
              <w:rPr>
                <w:rFonts w:ascii="Arial" w:hAnsi="Arial" w:cs="Arial"/>
                <w:sz w:val="20"/>
                <w:szCs w:val="20"/>
              </w:rPr>
              <w:t>4. [   ] Instructed to test in 3 months</w:t>
            </w:r>
          </w:p>
          <w:p w14:paraId="7CAD98CF" w14:textId="77777777" w:rsidR="00024398" w:rsidRDefault="00024398" w:rsidP="00182A11">
            <w:pPr>
              <w:spacing w:after="0"/>
              <w:rPr>
                <w:rFonts w:ascii="Arial" w:hAnsi="Arial" w:cs="Arial"/>
                <w:sz w:val="20"/>
                <w:szCs w:val="20"/>
              </w:rPr>
            </w:pPr>
            <w:r>
              <w:rPr>
                <w:rFonts w:ascii="Arial" w:hAnsi="Arial" w:cs="Arial"/>
                <w:sz w:val="20"/>
                <w:szCs w:val="20"/>
              </w:rPr>
              <w:t>5. [   ] Asked for consent</w:t>
            </w:r>
          </w:p>
          <w:p w14:paraId="2ACC3490" w14:textId="77777777" w:rsidR="00024398" w:rsidRDefault="00024398" w:rsidP="00182A11">
            <w:pPr>
              <w:spacing w:after="0"/>
              <w:rPr>
                <w:rFonts w:ascii="Arial" w:hAnsi="Arial" w:cs="Arial"/>
                <w:sz w:val="20"/>
                <w:szCs w:val="20"/>
              </w:rPr>
            </w:pPr>
            <w:r>
              <w:rPr>
                <w:rFonts w:ascii="Arial" w:hAnsi="Arial" w:cs="Arial"/>
                <w:sz w:val="20"/>
                <w:szCs w:val="20"/>
              </w:rPr>
              <w:t>6. [   ] Asked for any HIV-related questions</w:t>
            </w:r>
          </w:p>
          <w:p w14:paraId="7709396C" w14:textId="77777777" w:rsidR="00024398" w:rsidRPr="00A933E3" w:rsidRDefault="00024398" w:rsidP="00182A11">
            <w:pPr>
              <w:spacing w:after="0"/>
              <w:rPr>
                <w:rFonts w:ascii="Arial" w:hAnsi="Arial" w:cs="Arial"/>
                <w:sz w:val="20"/>
                <w:szCs w:val="20"/>
              </w:rPr>
            </w:pPr>
            <w:r>
              <w:rPr>
                <w:rFonts w:ascii="Arial" w:hAnsi="Arial" w:cs="Arial"/>
                <w:sz w:val="20"/>
                <w:szCs w:val="20"/>
              </w:rPr>
              <w:t>7. [   ] Other (specify)__________________________</w:t>
            </w:r>
          </w:p>
        </w:tc>
      </w:tr>
      <w:tr w:rsidR="00024398" w14:paraId="09071DD2"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15215894"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3B4FEB73" w14:textId="77777777" w:rsidR="00024398" w:rsidRPr="00E65D19" w:rsidRDefault="00024398" w:rsidP="00182A11">
            <w:pPr>
              <w:spacing w:after="0" w:line="240" w:lineRule="auto"/>
              <w:rPr>
                <w:rFonts w:ascii="Arial" w:eastAsia="Times New Roman" w:hAnsi="Arial" w:cs="Arial"/>
                <w:color w:val="000000"/>
                <w:sz w:val="21"/>
                <w:szCs w:val="21"/>
              </w:rPr>
            </w:pPr>
            <w:r>
              <w:rPr>
                <w:rFonts w:ascii="Arial" w:hAnsi="Arial" w:cs="Arial"/>
                <w:b/>
                <w:sz w:val="20"/>
                <w:szCs w:val="20"/>
              </w:rPr>
              <w:t xml:space="preserve">IF IPA: </w:t>
            </w:r>
            <w:r w:rsidRPr="00E65D19">
              <w:rPr>
                <w:rFonts w:ascii="Arial" w:eastAsia="Times New Roman" w:hAnsi="Arial" w:cs="Arial"/>
                <w:color w:val="000000"/>
                <w:sz w:val="21"/>
                <w:szCs w:val="21"/>
              </w:rPr>
              <w:t>Where was the blood sample for HIV taken?</w:t>
            </w:r>
            <w:r>
              <w:rPr>
                <w:rFonts w:ascii="Arial" w:eastAsia="Times New Roman" w:hAnsi="Arial" w:cs="Arial"/>
                <w:color w:val="000000"/>
                <w:sz w:val="21"/>
                <w:szCs w:val="21"/>
              </w:rPr>
              <w:t xml:space="preserve"> </w:t>
            </w:r>
            <w:r>
              <w:rPr>
                <w:rFonts w:ascii="Arial" w:hAnsi="Arial" w:cs="Arial"/>
                <w:b/>
                <w:i/>
                <w:sz w:val="20"/>
                <w:szCs w:val="20"/>
              </w:rPr>
              <w:t>(Tick all that apply)</w:t>
            </w:r>
          </w:p>
          <w:p w14:paraId="040871C6" w14:textId="77777777" w:rsidR="00024398" w:rsidRPr="00783392" w:rsidRDefault="00024398" w:rsidP="00182A11">
            <w:pPr>
              <w:spacing w:after="0" w:line="240" w:lineRule="auto"/>
              <w:rPr>
                <w:rFonts w:ascii="Arial" w:hAnsi="Arial" w:cs="Arial"/>
                <w:sz w:val="20"/>
                <w:szCs w:val="20"/>
              </w:rPr>
            </w:pPr>
          </w:p>
        </w:tc>
        <w:tc>
          <w:tcPr>
            <w:tcW w:w="5040" w:type="dxa"/>
            <w:tcBorders>
              <w:top w:val="single" w:sz="4" w:space="0" w:color="auto"/>
              <w:left w:val="single" w:sz="4" w:space="0" w:color="auto"/>
              <w:bottom w:val="single" w:sz="4" w:space="0" w:color="auto"/>
              <w:right w:val="single" w:sz="4" w:space="0" w:color="auto"/>
            </w:tcBorders>
          </w:tcPr>
          <w:p w14:paraId="530167FC" w14:textId="77777777" w:rsidR="00024398" w:rsidRDefault="00024398" w:rsidP="00182A11">
            <w:pPr>
              <w:spacing w:after="0"/>
              <w:rPr>
                <w:rFonts w:ascii="Arial" w:hAnsi="Arial" w:cs="Arial"/>
                <w:sz w:val="20"/>
                <w:szCs w:val="20"/>
              </w:rPr>
            </w:pPr>
            <w:r>
              <w:rPr>
                <w:rFonts w:ascii="Arial" w:hAnsi="Arial" w:cs="Arial"/>
                <w:sz w:val="20"/>
                <w:szCs w:val="20"/>
              </w:rPr>
              <w:t>1.</w:t>
            </w:r>
            <w:r w:rsidRPr="004F6310">
              <w:rPr>
                <w:rFonts w:ascii="Arial" w:hAnsi="Arial" w:cs="Arial"/>
                <w:sz w:val="20"/>
                <w:szCs w:val="20"/>
              </w:rPr>
              <w:t xml:space="preserve"> </w:t>
            </w:r>
            <w:r>
              <w:rPr>
                <w:rFonts w:ascii="Arial" w:hAnsi="Arial" w:cs="Arial"/>
                <w:sz w:val="20"/>
                <w:szCs w:val="20"/>
              </w:rPr>
              <w:t>[   ] Finger</w:t>
            </w:r>
            <w:r w:rsidRPr="004F6310">
              <w:rPr>
                <w:rFonts w:ascii="Arial" w:hAnsi="Arial" w:cs="Arial"/>
                <w:sz w:val="20"/>
                <w:szCs w:val="20"/>
              </w:rPr>
              <w:t xml:space="preserve">    </w:t>
            </w:r>
          </w:p>
          <w:p w14:paraId="77FF0B15" w14:textId="77777777" w:rsidR="00024398" w:rsidRDefault="00024398" w:rsidP="00182A11">
            <w:pPr>
              <w:spacing w:after="0"/>
              <w:rPr>
                <w:rFonts w:ascii="Arial" w:hAnsi="Arial" w:cs="Arial"/>
                <w:sz w:val="20"/>
                <w:szCs w:val="20"/>
              </w:rPr>
            </w:pPr>
            <w:r>
              <w:rPr>
                <w:rFonts w:ascii="Arial" w:hAnsi="Arial" w:cs="Arial"/>
                <w:sz w:val="20"/>
                <w:szCs w:val="20"/>
              </w:rPr>
              <w:t>2</w:t>
            </w:r>
            <w:r w:rsidRPr="004F6310">
              <w:rPr>
                <w:rFonts w:ascii="Arial" w:hAnsi="Arial" w:cs="Arial"/>
                <w:sz w:val="20"/>
                <w:szCs w:val="20"/>
              </w:rPr>
              <w:t xml:space="preserve">. </w:t>
            </w:r>
            <w:r>
              <w:rPr>
                <w:rFonts w:ascii="Arial" w:hAnsi="Arial" w:cs="Arial"/>
                <w:sz w:val="20"/>
                <w:szCs w:val="20"/>
              </w:rPr>
              <w:t>[   ] Elbow joint</w:t>
            </w:r>
          </w:p>
          <w:p w14:paraId="0E590AFC" w14:textId="77777777" w:rsidR="00024398" w:rsidRDefault="00024398" w:rsidP="00182A11">
            <w:pPr>
              <w:spacing w:after="0"/>
              <w:rPr>
                <w:rFonts w:ascii="Arial" w:hAnsi="Arial" w:cs="Arial"/>
                <w:sz w:val="20"/>
                <w:szCs w:val="20"/>
              </w:rPr>
            </w:pPr>
            <w:r>
              <w:rPr>
                <w:rFonts w:ascii="Arial" w:hAnsi="Arial" w:cs="Arial"/>
                <w:sz w:val="20"/>
                <w:szCs w:val="20"/>
              </w:rPr>
              <w:t>3</w:t>
            </w:r>
            <w:r w:rsidRPr="004F6310">
              <w:rPr>
                <w:rFonts w:ascii="Arial" w:hAnsi="Arial" w:cs="Arial"/>
                <w:sz w:val="20"/>
                <w:szCs w:val="20"/>
              </w:rPr>
              <w:t xml:space="preserve">. </w:t>
            </w:r>
            <w:r>
              <w:rPr>
                <w:rFonts w:ascii="Arial" w:hAnsi="Arial" w:cs="Arial"/>
                <w:sz w:val="20"/>
                <w:szCs w:val="20"/>
              </w:rPr>
              <w:t>[   ] Other (specify)__________________________</w:t>
            </w:r>
          </w:p>
        </w:tc>
      </w:tr>
      <w:tr w:rsidR="00024398" w14:paraId="655A06E8"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710FC492"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04F51997" w14:textId="77777777" w:rsidR="00024398" w:rsidRPr="00E65D19" w:rsidRDefault="00024398" w:rsidP="00182A11">
            <w:pPr>
              <w:spacing w:after="0" w:line="240" w:lineRule="auto"/>
              <w:rPr>
                <w:rFonts w:ascii="Arial" w:eastAsia="Times New Roman" w:hAnsi="Arial" w:cs="Arial"/>
                <w:color w:val="000000"/>
                <w:sz w:val="21"/>
                <w:szCs w:val="21"/>
              </w:rPr>
            </w:pPr>
            <w:r>
              <w:rPr>
                <w:rFonts w:ascii="Arial" w:hAnsi="Arial" w:cs="Arial"/>
                <w:b/>
                <w:sz w:val="20"/>
                <w:szCs w:val="20"/>
              </w:rPr>
              <w:t xml:space="preserve">IF IPA: </w:t>
            </w:r>
            <w:r>
              <w:rPr>
                <w:rFonts w:ascii="Arial" w:eastAsia="Times New Roman" w:hAnsi="Arial" w:cs="Arial"/>
                <w:color w:val="000000"/>
                <w:sz w:val="21"/>
                <w:szCs w:val="21"/>
              </w:rPr>
              <w:t>When did you receive your result</w:t>
            </w:r>
            <w:r w:rsidRPr="00E65D19">
              <w:rPr>
                <w:rFonts w:ascii="Arial" w:eastAsia="Times New Roman" w:hAnsi="Arial" w:cs="Arial"/>
                <w:color w:val="000000"/>
                <w:sz w:val="21"/>
                <w:szCs w:val="21"/>
              </w:rPr>
              <w:t>?</w:t>
            </w:r>
            <w:r>
              <w:rPr>
                <w:rFonts w:ascii="Arial" w:eastAsia="Times New Roman" w:hAnsi="Arial" w:cs="Arial"/>
                <w:color w:val="000000"/>
                <w:sz w:val="21"/>
                <w:szCs w:val="21"/>
              </w:rPr>
              <w:t xml:space="preserve"> </w:t>
            </w:r>
            <w:r>
              <w:rPr>
                <w:rFonts w:ascii="Arial" w:hAnsi="Arial" w:cs="Arial"/>
                <w:b/>
                <w:i/>
                <w:sz w:val="20"/>
                <w:szCs w:val="20"/>
              </w:rPr>
              <w:t>(Tick all that apply)</w:t>
            </w:r>
          </w:p>
          <w:p w14:paraId="49E375C5" w14:textId="77777777" w:rsidR="00024398" w:rsidRPr="00783392" w:rsidRDefault="00024398" w:rsidP="00182A11">
            <w:pPr>
              <w:spacing w:after="0"/>
              <w:rPr>
                <w:rFonts w:ascii="Arial" w:hAnsi="Arial" w:cs="Arial"/>
                <w:sz w:val="20"/>
                <w:szCs w:val="20"/>
              </w:rPr>
            </w:pPr>
          </w:p>
        </w:tc>
        <w:tc>
          <w:tcPr>
            <w:tcW w:w="5040" w:type="dxa"/>
            <w:tcBorders>
              <w:top w:val="single" w:sz="4" w:space="0" w:color="auto"/>
              <w:left w:val="single" w:sz="4" w:space="0" w:color="auto"/>
              <w:bottom w:val="single" w:sz="4" w:space="0" w:color="auto"/>
              <w:right w:val="single" w:sz="4" w:space="0" w:color="auto"/>
            </w:tcBorders>
          </w:tcPr>
          <w:p w14:paraId="3629DE15" w14:textId="77777777" w:rsidR="00024398" w:rsidRDefault="00024398" w:rsidP="00182A11">
            <w:pPr>
              <w:spacing w:after="0"/>
              <w:rPr>
                <w:rFonts w:ascii="Arial" w:hAnsi="Arial" w:cs="Arial"/>
                <w:sz w:val="20"/>
                <w:szCs w:val="20"/>
              </w:rPr>
            </w:pPr>
            <w:r>
              <w:rPr>
                <w:rFonts w:ascii="Arial" w:hAnsi="Arial" w:cs="Arial"/>
                <w:sz w:val="20"/>
                <w:szCs w:val="20"/>
              </w:rPr>
              <w:t>1.</w:t>
            </w:r>
            <w:r w:rsidRPr="004F6310">
              <w:rPr>
                <w:rFonts w:ascii="Arial" w:hAnsi="Arial" w:cs="Arial"/>
                <w:sz w:val="20"/>
                <w:szCs w:val="20"/>
              </w:rPr>
              <w:t xml:space="preserve"> </w:t>
            </w:r>
            <w:r>
              <w:rPr>
                <w:rFonts w:ascii="Arial" w:hAnsi="Arial" w:cs="Arial"/>
                <w:sz w:val="20"/>
                <w:szCs w:val="20"/>
              </w:rPr>
              <w:t>[   ] Immediately / During the VCT session</w:t>
            </w:r>
            <w:r w:rsidRPr="004F6310">
              <w:rPr>
                <w:rFonts w:ascii="Arial" w:hAnsi="Arial" w:cs="Arial"/>
                <w:sz w:val="20"/>
                <w:szCs w:val="20"/>
              </w:rPr>
              <w:t xml:space="preserve"> </w:t>
            </w:r>
          </w:p>
          <w:p w14:paraId="7F39AB75" w14:textId="77777777" w:rsidR="00024398" w:rsidRDefault="00024398" w:rsidP="00182A11">
            <w:pPr>
              <w:spacing w:after="0"/>
              <w:rPr>
                <w:rFonts w:ascii="Arial" w:hAnsi="Arial" w:cs="Arial"/>
                <w:sz w:val="20"/>
                <w:szCs w:val="20"/>
              </w:rPr>
            </w:pPr>
            <w:r>
              <w:rPr>
                <w:rFonts w:ascii="Arial" w:hAnsi="Arial" w:cs="Arial"/>
                <w:sz w:val="20"/>
                <w:szCs w:val="20"/>
              </w:rPr>
              <w:t>2</w:t>
            </w:r>
            <w:r w:rsidRPr="004F6310">
              <w:rPr>
                <w:rFonts w:ascii="Arial" w:hAnsi="Arial" w:cs="Arial"/>
                <w:sz w:val="20"/>
                <w:szCs w:val="20"/>
              </w:rPr>
              <w:t xml:space="preserve">. </w:t>
            </w:r>
            <w:r>
              <w:rPr>
                <w:rFonts w:ascii="Arial" w:hAnsi="Arial" w:cs="Arial"/>
                <w:sz w:val="20"/>
                <w:szCs w:val="20"/>
              </w:rPr>
              <w:t>[   ] Over the phone / After 2 months</w:t>
            </w:r>
          </w:p>
          <w:p w14:paraId="6273B3EB" w14:textId="77777777" w:rsidR="00024398" w:rsidRDefault="00024398" w:rsidP="00182A11">
            <w:pPr>
              <w:spacing w:after="0"/>
              <w:rPr>
                <w:rFonts w:ascii="Arial" w:hAnsi="Arial" w:cs="Arial"/>
                <w:sz w:val="20"/>
                <w:szCs w:val="20"/>
              </w:rPr>
            </w:pPr>
            <w:r>
              <w:rPr>
                <w:rFonts w:ascii="Arial" w:hAnsi="Arial" w:cs="Arial"/>
                <w:sz w:val="20"/>
                <w:szCs w:val="20"/>
              </w:rPr>
              <w:t>3. [   ] Have not yet received my result</w:t>
            </w:r>
          </w:p>
          <w:p w14:paraId="0BCA2780" w14:textId="77777777" w:rsidR="00024398" w:rsidRDefault="00024398" w:rsidP="00182A11">
            <w:pPr>
              <w:spacing w:after="0"/>
              <w:rPr>
                <w:rFonts w:ascii="Arial" w:hAnsi="Arial" w:cs="Arial"/>
                <w:sz w:val="20"/>
                <w:szCs w:val="20"/>
              </w:rPr>
            </w:pPr>
            <w:r>
              <w:rPr>
                <w:rFonts w:ascii="Arial" w:hAnsi="Arial" w:cs="Arial"/>
                <w:sz w:val="20"/>
                <w:szCs w:val="20"/>
              </w:rPr>
              <w:t>4</w:t>
            </w:r>
            <w:r w:rsidRPr="004F6310">
              <w:rPr>
                <w:rFonts w:ascii="Arial" w:hAnsi="Arial" w:cs="Arial"/>
                <w:sz w:val="20"/>
                <w:szCs w:val="20"/>
              </w:rPr>
              <w:t xml:space="preserve">. </w:t>
            </w:r>
            <w:r>
              <w:rPr>
                <w:rFonts w:ascii="Arial" w:hAnsi="Arial" w:cs="Arial"/>
                <w:sz w:val="20"/>
                <w:szCs w:val="20"/>
              </w:rPr>
              <w:t>[   ] Other (specify)_________________________</w:t>
            </w:r>
          </w:p>
        </w:tc>
      </w:tr>
      <w:tr w:rsidR="00024398" w:rsidRPr="00AF02B2" w14:paraId="0D6D57EA"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49C7CEF8"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115BCE06" w14:textId="77777777" w:rsidR="00024398" w:rsidRDefault="00833F03">
            <w:pPr>
              <w:spacing w:after="0"/>
              <w:rPr>
                <w:rFonts w:ascii="Arial" w:hAnsi="Arial" w:cs="Arial"/>
                <w:sz w:val="20"/>
                <w:szCs w:val="20"/>
              </w:rPr>
            </w:pPr>
            <w:r w:rsidRPr="00783392">
              <w:rPr>
                <w:rFonts w:ascii="Arial" w:hAnsi="Arial" w:cs="Arial"/>
                <w:sz w:val="20"/>
                <w:szCs w:val="20"/>
              </w:rPr>
              <w:fldChar w:fldCharType="begin"/>
            </w:r>
            <w:r w:rsidR="00024398">
              <w:rPr>
                <w:rFonts w:ascii="Arial" w:hAnsi="Arial" w:cs="Arial"/>
                <w:sz w:val="20"/>
                <w:szCs w:val="20"/>
              </w:rPr>
              <w:instrText xml:space="preserve"> MERGEFIELD "vctwhen" </w:instrText>
            </w:r>
            <w:r w:rsidRPr="00783392">
              <w:rPr>
                <w:rFonts w:ascii="Arial" w:hAnsi="Arial" w:cs="Arial"/>
                <w:sz w:val="20"/>
                <w:szCs w:val="20"/>
              </w:rPr>
              <w:fldChar w:fldCharType="separate"/>
            </w:r>
            <w:r w:rsidR="00E82272" w:rsidRPr="006C59CD">
              <w:rPr>
                <w:rFonts w:ascii="Arial" w:hAnsi="Arial" w:cs="Arial"/>
                <w:noProof/>
                <w:sz w:val="20"/>
                <w:szCs w:val="20"/>
              </w:rPr>
              <w:t>When was the last time you received VCT?</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tcPr>
          <w:p w14:paraId="09FB6C10" w14:textId="77777777" w:rsidR="00024398" w:rsidRDefault="00024398">
            <w:pPr>
              <w:spacing w:before="120" w:after="120"/>
              <w:jc w:val="center"/>
              <w:rPr>
                <w:rFonts w:ascii="Arial" w:hAnsi="Arial" w:cs="Arial"/>
                <w:sz w:val="20"/>
                <w:szCs w:val="20"/>
              </w:rPr>
            </w:pPr>
            <w:r>
              <w:rPr>
                <w:rFonts w:ascii="Arial" w:hAnsi="Arial" w:cs="Arial"/>
                <w:sz w:val="20"/>
                <w:szCs w:val="20"/>
              </w:rPr>
              <w:t>|__|__|  Month    |__|__|__|__|  Year</w:t>
            </w:r>
          </w:p>
        </w:tc>
      </w:tr>
      <w:tr w:rsidR="00024398" w:rsidRPr="00AF02B2" w14:paraId="6C14C1E0"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36D26507"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407AA026" w14:textId="77777777" w:rsidR="00024398" w:rsidRDefault="00833F03">
            <w:pPr>
              <w:spacing w:after="0"/>
              <w:rPr>
                <w:rFonts w:ascii="Arial" w:hAnsi="Arial" w:cs="Arial"/>
                <w:sz w:val="20"/>
                <w:szCs w:val="20"/>
              </w:rPr>
            </w:pPr>
            <w:r w:rsidRPr="00783392">
              <w:rPr>
                <w:rFonts w:ascii="Arial" w:hAnsi="Arial" w:cs="Arial"/>
                <w:sz w:val="20"/>
                <w:szCs w:val="20"/>
              </w:rPr>
              <w:fldChar w:fldCharType="begin"/>
            </w:r>
            <w:r w:rsidR="00024398">
              <w:rPr>
                <w:rFonts w:ascii="Arial" w:hAnsi="Arial" w:cs="Arial"/>
                <w:sz w:val="20"/>
                <w:szCs w:val="20"/>
              </w:rPr>
              <w:instrText xml:space="preserve"> MERGEFIELD "vctresult" </w:instrText>
            </w:r>
            <w:r w:rsidRPr="00783392">
              <w:rPr>
                <w:rFonts w:ascii="Arial" w:hAnsi="Arial" w:cs="Arial"/>
                <w:sz w:val="20"/>
                <w:szCs w:val="20"/>
              </w:rPr>
              <w:fldChar w:fldCharType="separate"/>
            </w:r>
            <w:r w:rsidR="00E82272" w:rsidRPr="006C59CD">
              <w:rPr>
                <w:rFonts w:ascii="Arial" w:hAnsi="Arial" w:cs="Arial"/>
                <w:noProof/>
                <w:sz w:val="20"/>
                <w:szCs w:val="20"/>
              </w:rPr>
              <w:t>Have you ever told anyone your results?</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tcPr>
          <w:p w14:paraId="3B5EAD25" w14:textId="77777777" w:rsidR="00024398" w:rsidRDefault="00024398" w:rsidP="00571EBB">
            <w:pPr>
              <w:spacing w:after="0"/>
              <w:rPr>
                <w:rFonts w:ascii="Arial" w:hAnsi="Arial" w:cs="Arial"/>
                <w:sz w:val="20"/>
                <w:szCs w:val="20"/>
              </w:rPr>
            </w:pPr>
            <w:r w:rsidRPr="004F6310">
              <w:rPr>
                <w:rFonts w:ascii="Arial" w:hAnsi="Arial" w:cs="Arial"/>
                <w:sz w:val="20"/>
                <w:szCs w:val="20"/>
              </w:rPr>
              <w:t xml:space="preserve">1. [   ]  YES              </w:t>
            </w:r>
          </w:p>
          <w:p w14:paraId="3A252807" w14:textId="77777777" w:rsidR="00024398" w:rsidRDefault="00024398" w:rsidP="00571EBB">
            <w:pPr>
              <w:spacing w:after="0"/>
              <w:rPr>
                <w:rFonts w:ascii="Arial" w:hAnsi="Arial" w:cs="Arial"/>
                <w:b/>
                <w:sz w:val="20"/>
                <w:szCs w:val="20"/>
              </w:rPr>
            </w:pPr>
            <w:r w:rsidRPr="004F6310">
              <w:rPr>
                <w:rFonts w:ascii="Arial" w:hAnsi="Arial" w:cs="Arial"/>
                <w:sz w:val="20"/>
                <w:szCs w:val="20"/>
              </w:rPr>
              <w:t>2. [   ]  NO</w:t>
            </w:r>
            <w:r>
              <w:rPr>
                <w:rFonts w:ascii="Arial" w:hAnsi="Arial" w:cs="Arial"/>
                <w:sz w:val="20"/>
                <w:szCs w:val="20"/>
              </w:rPr>
              <w:t xml:space="preserve"> </w:t>
            </w:r>
            <w:r w:rsidRPr="005553E6">
              <w:rPr>
                <w:rFonts w:ascii="Arial" w:hAnsi="Arial" w:cs="Arial"/>
                <w:b/>
                <w:sz w:val="20"/>
                <w:szCs w:val="20"/>
              </w:rPr>
              <w:t xml:space="preserve">&gt;&gt;&gt;&gt;&gt;&gt;skip to </w:t>
            </w:r>
            <w:r w:rsidR="002F4EE4">
              <w:fldChar w:fldCharType="begin"/>
            </w:r>
            <w:r w:rsidR="002F4EE4">
              <w:instrText xml:space="preserve"> REF _Ref289291920 \r \h  \* MERGEFORMAT </w:instrText>
            </w:r>
            <w:r w:rsidR="002F4EE4">
              <w:fldChar w:fldCharType="separate"/>
            </w:r>
            <w:r w:rsidR="00E82272" w:rsidRPr="00E82272">
              <w:rPr>
                <w:rFonts w:ascii="Arial" w:hAnsi="Arial" w:cs="Arial"/>
                <w:b/>
                <w:sz w:val="20"/>
                <w:szCs w:val="20"/>
              </w:rPr>
              <w:t>213</w:t>
            </w:r>
            <w:r w:rsidR="002F4EE4">
              <w:fldChar w:fldCharType="end"/>
            </w:r>
          </w:p>
          <w:p w14:paraId="3E7D683D" w14:textId="77777777" w:rsidR="00024398" w:rsidRPr="00AF02B2" w:rsidRDefault="00024398" w:rsidP="00571EBB">
            <w:pPr>
              <w:spacing w:after="0"/>
              <w:rPr>
                <w:rFonts w:ascii="Arial" w:hAnsi="Arial" w:cs="Arial"/>
                <w:sz w:val="20"/>
                <w:szCs w:val="20"/>
              </w:rPr>
            </w:pPr>
            <w:r>
              <w:rPr>
                <w:rFonts w:ascii="Arial" w:hAnsi="Arial" w:cs="Arial"/>
                <w:sz w:val="20"/>
                <w:szCs w:val="20"/>
              </w:rPr>
              <w:t xml:space="preserve">3. [   ]  Declined HIV test </w:t>
            </w:r>
            <w:r w:rsidRPr="005553E6">
              <w:rPr>
                <w:rFonts w:ascii="Arial" w:hAnsi="Arial" w:cs="Arial"/>
                <w:b/>
                <w:sz w:val="20"/>
                <w:szCs w:val="20"/>
              </w:rPr>
              <w:t xml:space="preserve">&gt;&gt;&gt;&gt;&gt;&gt;skip to </w:t>
            </w:r>
            <w:r w:rsidR="002F4EE4">
              <w:fldChar w:fldCharType="begin"/>
            </w:r>
            <w:r w:rsidR="002F4EE4">
              <w:instrText xml:space="preserve"> REF _Ref289291920 \r \h  \* MERGEFORMAT </w:instrText>
            </w:r>
            <w:r w:rsidR="002F4EE4">
              <w:fldChar w:fldCharType="separate"/>
            </w:r>
            <w:r w:rsidR="00E82272" w:rsidRPr="00E82272">
              <w:rPr>
                <w:rFonts w:ascii="Arial" w:hAnsi="Arial" w:cs="Arial"/>
                <w:b/>
                <w:sz w:val="20"/>
                <w:szCs w:val="20"/>
              </w:rPr>
              <w:t>213</w:t>
            </w:r>
            <w:r w:rsidR="002F4EE4">
              <w:fldChar w:fldCharType="end"/>
            </w:r>
          </w:p>
        </w:tc>
      </w:tr>
      <w:tr w:rsidR="00024398" w14:paraId="771FCB96"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735EA6C8"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113142F7" w14:textId="77777777" w:rsidR="00024398" w:rsidRDefault="00833F03">
            <w:pPr>
              <w:spacing w:after="0"/>
              <w:rPr>
                <w:rFonts w:ascii="Arial" w:hAnsi="Arial" w:cs="Arial"/>
                <w:sz w:val="20"/>
                <w:szCs w:val="20"/>
              </w:rPr>
            </w:pPr>
            <w:r w:rsidRPr="00783392">
              <w:rPr>
                <w:rFonts w:ascii="Arial" w:hAnsi="Arial" w:cs="Arial"/>
                <w:sz w:val="20"/>
                <w:szCs w:val="20"/>
              </w:rPr>
              <w:fldChar w:fldCharType="begin"/>
            </w:r>
            <w:r w:rsidR="00024398">
              <w:rPr>
                <w:rFonts w:ascii="Arial" w:hAnsi="Arial" w:cs="Arial"/>
                <w:sz w:val="20"/>
                <w:szCs w:val="20"/>
              </w:rPr>
              <w:instrText xml:space="preserve"> MERGEFIELD "vctreswho" </w:instrText>
            </w:r>
            <w:r w:rsidRPr="00783392">
              <w:rPr>
                <w:rFonts w:ascii="Arial" w:hAnsi="Arial" w:cs="Arial"/>
                <w:sz w:val="20"/>
                <w:szCs w:val="20"/>
              </w:rPr>
              <w:fldChar w:fldCharType="separate"/>
            </w:r>
            <w:r w:rsidR="00E82272" w:rsidRPr="006C59CD">
              <w:rPr>
                <w:rFonts w:ascii="Arial" w:hAnsi="Arial" w:cs="Arial"/>
                <w:noProof/>
                <w:sz w:val="20"/>
                <w:szCs w:val="20"/>
              </w:rPr>
              <w:t>Who did you share your result with?</w:t>
            </w:r>
            <w:r w:rsidRPr="00783392">
              <w:rPr>
                <w:rFonts w:ascii="Arial" w:hAnsi="Arial" w:cs="Arial"/>
                <w:sz w:val="20"/>
                <w:szCs w:val="20"/>
              </w:rPr>
              <w:fldChar w:fldCharType="end"/>
            </w:r>
            <w:r w:rsidR="00024398">
              <w:rPr>
                <w:rFonts w:ascii="Arial" w:hAnsi="Arial" w:cs="Arial"/>
                <w:sz w:val="20"/>
                <w:szCs w:val="20"/>
              </w:rPr>
              <w:t xml:space="preserve"> </w:t>
            </w:r>
            <w:r w:rsidR="00024398">
              <w:rPr>
                <w:rFonts w:ascii="Arial" w:hAnsi="Arial" w:cs="Arial"/>
                <w:b/>
                <w:i/>
                <w:sz w:val="20"/>
                <w:szCs w:val="20"/>
              </w:rPr>
              <w:t>Tick ALL that apply.</w:t>
            </w:r>
          </w:p>
        </w:tc>
        <w:tc>
          <w:tcPr>
            <w:tcW w:w="5040" w:type="dxa"/>
            <w:tcBorders>
              <w:top w:val="single" w:sz="4" w:space="0" w:color="auto"/>
              <w:left w:val="single" w:sz="4" w:space="0" w:color="auto"/>
              <w:bottom w:val="single" w:sz="4" w:space="0" w:color="auto"/>
              <w:right w:val="single" w:sz="4" w:space="0" w:color="auto"/>
            </w:tcBorders>
          </w:tcPr>
          <w:p w14:paraId="29E2BE65" w14:textId="77777777" w:rsidR="00024398" w:rsidRDefault="00024398" w:rsidP="00571EBB">
            <w:pPr>
              <w:spacing w:after="0"/>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Partner</w:t>
            </w:r>
            <w:r w:rsidRPr="004F6310">
              <w:rPr>
                <w:rFonts w:ascii="Arial" w:hAnsi="Arial" w:cs="Arial"/>
                <w:sz w:val="20"/>
                <w:szCs w:val="20"/>
              </w:rPr>
              <w:t xml:space="preserve">   </w:t>
            </w:r>
            <w:r>
              <w:rPr>
                <w:rFonts w:ascii="Arial" w:hAnsi="Arial" w:cs="Arial"/>
                <w:sz w:val="20"/>
                <w:szCs w:val="20"/>
              </w:rPr>
              <w:t>/ Spouse</w:t>
            </w:r>
            <w:r w:rsidRPr="004F6310">
              <w:rPr>
                <w:rFonts w:ascii="Arial" w:hAnsi="Arial" w:cs="Arial"/>
                <w:sz w:val="20"/>
                <w:szCs w:val="20"/>
              </w:rPr>
              <w:t xml:space="preserve">           </w:t>
            </w:r>
          </w:p>
          <w:p w14:paraId="7AAEF929" w14:textId="77777777" w:rsidR="00024398" w:rsidRDefault="00024398" w:rsidP="00571EBB">
            <w:pPr>
              <w:spacing w:after="0"/>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Parent</w:t>
            </w:r>
          </w:p>
          <w:p w14:paraId="25999D3F" w14:textId="77777777" w:rsidR="00024398" w:rsidRDefault="00024398" w:rsidP="00571EBB">
            <w:pPr>
              <w:spacing w:after="0"/>
              <w:rPr>
                <w:rFonts w:ascii="Arial" w:hAnsi="Arial" w:cs="Arial"/>
                <w:sz w:val="20"/>
                <w:szCs w:val="20"/>
              </w:rPr>
            </w:pPr>
            <w:r>
              <w:rPr>
                <w:rFonts w:ascii="Arial" w:hAnsi="Arial" w:cs="Arial"/>
                <w:sz w:val="20"/>
                <w:szCs w:val="20"/>
              </w:rPr>
              <w:t>3. [   ]  Sibling</w:t>
            </w:r>
          </w:p>
          <w:p w14:paraId="11323D66" w14:textId="77777777" w:rsidR="00024398" w:rsidRDefault="00024398" w:rsidP="00571EBB">
            <w:pPr>
              <w:spacing w:after="0"/>
              <w:rPr>
                <w:rFonts w:ascii="Arial" w:hAnsi="Arial" w:cs="Arial"/>
                <w:sz w:val="20"/>
                <w:szCs w:val="20"/>
              </w:rPr>
            </w:pPr>
            <w:r>
              <w:rPr>
                <w:rFonts w:ascii="Arial" w:hAnsi="Arial" w:cs="Arial"/>
                <w:sz w:val="20"/>
                <w:szCs w:val="20"/>
              </w:rPr>
              <w:t>4. [   ]  Other relative</w:t>
            </w:r>
          </w:p>
          <w:p w14:paraId="4F6A3EC8" w14:textId="77777777" w:rsidR="00024398" w:rsidRDefault="00024398" w:rsidP="00571EBB">
            <w:pPr>
              <w:spacing w:after="0"/>
              <w:rPr>
                <w:rFonts w:ascii="Arial" w:hAnsi="Arial" w:cs="Arial"/>
                <w:sz w:val="20"/>
                <w:szCs w:val="20"/>
              </w:rPr>
            </w:pPr>
            <w:r>
              <w:rPr>
                <w:rFonts w:ascii="Arial" w:hAnsi="Arial" w:cs="Arial"/>
                <w:sz w:val="20"/>
                <w:szCs w:val="20"/>
              </w:rPr>
              <w:t>5. [   ]  Friend</w:t>
            </w:r>
          </w:p>
          <w:p w14:paraId="39F7587F" w14:textId="77777777" w:rsidR="00024398" w:rsidRDefault="00024398" w:rsidP="00571EBB">
            <w:pPr>
              <w:spacing w:after="0"/>
              <w:rPr>
                <w:rFonts w:ascii="Arial" w:hAnsi="Arial" w:cs="Arial"/>
                <w:sz w:val="20"/>
                <w:szCs w:val="20"/>
              </w:rPr>
            </w:pPr>
            <w:r>
              <w:rPr>
                <w:rFonts w:ascii="Arial" w:hAnsi="Arial" w:cs="Arial"/>
                <w:sz w:val="20"/>
                <w:szCs w:val="20"/>
              </w:rPr>
              <w:t>6. [   ]  Medical worker</w:t>
            </w:r>
          </w:p>
          <w:p w14:paraId="610AD1CF" w14:textId="77777777" w:rsidR="00024398" w:rsidRDefault="00024398" w:rsidP="00571EBB">
            <w:pPr>
              <w:spacing w:after="0"/>
              <w:rPr>
                <w:rFonts w:ascii="Arial" w:hAnsi="Arial" w:cs="Arial"/>
                <w:sz w:val="20"/>
                <w:szCs w:val="20"/>
              </w:rPr>
            </w:pPr>
            <w:r>
              <w:rPr>
                <w:rFonts w:ascii="Arial" w:hAnsi="Arial" w:cs="Arial"/>
                <w:sz w:val="20"/>
                <w:szCs w:val="20"/>
              </w:rPr>
              <w:t>7. [   ]  Other _______________________</w:t>
            </w:r>
          </w:p>
        </w:tc>
      </w:tr>
      <w:tr w:rsidR="00024398" w14:paraId="4C24F2B0"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19D22E15"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bookmarkStart w:id="53" w:name="_Ref289291920"/>
          </w:p>
        </w:tc>
        <w:bookmarkEnd w:id="53"/>
        <w:tc>
          <w:tcPr>
            <w:tcW w:w="4498" w:type="dxa"/>
            <w:tcBorders>
              <w:top w:val="single" w:sz="4" w:space="0" w:color="auto"/>
              <w:left w:val="single" w:sz="4" w:space="0" w:color="auto"/>
              <w:bottom w:val="single" w:sz="4" w:space="0" w:color="auto"/>
              <w:right w:val="single" w:sz="4" w:space="0" w:color="auto"/>
            </w:tcBorders>
          </w:tcPr>
          <w:p w14:paraId="2F3EA762" w14:textId="77777777" w:rsidR="00024398" w:rsidRDefault="00833F03">
            <w:pPr>
              <w:spacing w:after="0"/>
              <w:rPr>
                <w:rFonts w:ascii="Arial" w:hAnsi="Arial" w:cs="Arial"/>
                <w:sz w:val="20"/>
                <w:szCs w:val="20"/>
              </w:rPr>
            </w:pPr>
            <w:r w:rsidRPr="00783392">
              <w:rPr>
                <w:rFonts w:ascii="Arial" w:hAnsi="Arial" w:cs="Arial"/>
                <w:sz w:val="20"/>
                <w:szCs w:val="20"/>
              </w:rPr>
              <w:fldChar w:fldCharType="begin"/>
            </w:r>
            <w:r w:rsidR="00024398">
              <w:rPr>
                <w:rFonts w:ascii="Arial" w:hAnsi="Arial" w:cs="Arial"/>
                <w:sz w:val="20"/>
                <w:szCs w:val="20"/>
              </w:rPr>
              <w:instrText xml:space="preserve"> MERGEFIELD "vctpartner" </w:instrText>
            </w:r>
            <w:r w:rsidRPr="00783392">
              <w:rPr>
                <w:rFonts w:ascii="Arial" w:hAnsi="Arial" w:cs="Arial"/>
                <w:sz w:val="20"/>
                <w:szCs w:val="20"/>
              </w:rPr>
              <w:fldChar w:fldCharType="separate"/>
            </w:r>
            <w:r w:rsidR="00E82272" w:rsidRPr="006C59CD">
              <w:rPr>
                <w:rFonts w:ascii="Arial" w:hAnsi="Arial" w:cs="Arial"/>
                <w:noProof/>
                <w:sz w:val="20"/>
                <w:szCs w:val="20"/>
              </w:rPr>
              <w:t>If applicable, has your husband/wife/sexual partner ever received VCT?</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tcPr>
          <w:p w14:paraId="11A82695" w14:textId="77777777" w:rsidR="00024398" w:rsidRDefault="00024398" w:rsidP="00571EBB">
            <w:pPr>
              <w:spacing w:after="0"/>
              <w:rPr>
                <w:rFonts w:ascii="Arial" w:hAnsi="Arial" w:cs="Arial"/>
                <w:sz w:val="20"/>
                <w:szCs w:val="20"/>
              </w:rPr>
            </w:pPr>
            <w:r w:rsidRPr="004F6310">
              <w:rPr>
                <w:rFonts w:ascii="Arial" w:hAnsi="Arial" w:cs="Arial"/>
                <w:sz w:val="20"/>
                <w:szCs w:val="20"/>
              </w:rPr>
              <w:t xml:space="preserve">1. [   ]  YES              </w:t>
            </w:r>
          </w:p>
          <w:p w14:paraId="7ADCDCA5" w14:textId="77777777" w:rsidR="00024398" w:rsidRDefault="00024398" w:rsidP="00571EBB">
            <w:pPr>
              <w:spacing w:after="0"/>
              <w:rPr>
                <w:rFonts w:ascii="Arial" w:hAnsi="Arial" w:cs="Arial"/>
                <w:sz w:val="20"/>
                <w:szCs w:val="20"/>
              </w:rPr>
            </w:pPr>
            <w:r w:rsidRPr="004F6310">
              <w:rPr>
                <w:rFonts w:ascii="Arial" w:hAnsi="Arial" w:cs="Arial"/>
                <w:sz w:val="20"/>
                <w:szCs w:val="20"/>
              </w:rPr>
              <w:t>2. [   ]  NO</w:t>
            </w:r>
            <w:r>
              <w:rPr>
                <w:rFonts w:ascii="Arial" w:hAnsi="Arial" w:cs="Arial"/>
                <w:sz w:val="20"/>
                <w:szCs w:val="20"/>
              </w:rPr>
              <w:t xml:space="preserve"> </w:t>
            </w:r>
            <w:r w:rsidRPr="003A67DB">
              <w:rPr>
                <w:rFonts w:ascii="Arial" w:hAnsi="Arial" w:cs="Arial"/>
                <w:b/>
                <w:sz w:val="20"/>
                <w:szCs w:val="20"/>
              </w:rPr>
              <w:t xml:space="preserve">&gt;&gt;&gt;&gt;&gt;&gt;skip to </w:t>
            </w:r>
            <w:r w:rsidR="002F4EE4">
              <w:fldChar w:fldCharType="begin"/>
            </w:r>
            <w:r w:rsidR="002F4EE4">
              <w:instrText xml:space="preserve"> REF _Ref289291957 \r \h  \* MERGEFORMAT </w:instrText>
            </w:r>
            <w:r w:rsidR="002F4EE4">
              <w:fldChar w:fldCharType="separate"/>
            </w:r>
            <w:r w:rsidR="00E82272" w:rsidRPr="00E82272">
              <w:rPr>
                <w:rFonts w:ascii="Arial" w:hAnsi="Arial" w:cs="Arial"/>
                <w:b/>
                <w:sz w:val="20"/>
                <w:szCs w:val="20"/>
              </w:rPr>
              <w:t>215</w:t>
            </w:r>
            <w:r w:rsidR="002F4EE4">
              <w:fldChar w:fldCharType="end"/>
            </w:r>
          </w:p>
          <w:p w14:paraId="0609A0D4" w14:textId="77777777" w:rsidR="00024398" w:rsidRDefault="00024398" w:rsidP="00571EBB">
            <w:pPr>
              <w:spacing w:after="0"/>
              <w:rPr>
                <w:rFonts w:ascii="Arial" w:hAnsi="Arial" w:cs="Arial"/>
                <w:sz w:val="20"/>
                <w:szCs w:val="20"/>
              </w:rPr>
            </w:pPr>
            <w:r>
              <w:rPr>
                <w:rFonts w:ascii="Arial" w:hAnsi="Arial" w:cs="Arial"/>
                <w:sz w:val="20"/>
                <w:szCs w:val="20"/>
              </w:rPr>
              <w:t xml:space="preserve">3. [   ]  DON’T KNOW </w:t>
            </w:r>
            <w:r w:rsidRPr="002B318A">
              <w:rPr>
                <w:rFonts w:ascii="Arial" w:hAnsi="Arial" w:cs="Arial"/>
                <w:b/>
                <w:sz w:val="20"/>
                <w:szCs w:val="20"/>
              </w:rPr>
              <w:t xml:space="preserve">&gt;&gt;&gt;&gt;&gt;&gt;skip to </w:t>
            </w:r>
            <w:r w:rsidR="002F4EE4">
              <w:fldChar w:fldCharType="begin"/>
            </w:r>
            <w:r w:rsidR="002F4EE4">
              <w:instrText xml:space="preserve"> REF _Ref289291957 \r \h  \* MERGEFORMAT </w:instrText>
            </w:r>
            <w:r w:rsidR="002F4EE4">
              <w:fldChar w:fldCharType="separate"/>
            </w:r>
            <w:r w:rsidR="00E82272" w:rsidRPr="00E82272">
              <w:rPr>
                <w:rFonts w:ascii="Arial" w:hAnsi="Arial" w:cs="Arial"/>
                <w:b/>
                <w:sz w:val="20"/>
                <w:szCs w:val="20"/>
              </w:rPr>
              <w:t>215</w:t>
            </w:r>
            <w:r w:rsidR="002F4EE4">
              <w:fldChar w:fldCharType="end"/>
            </w:r>
          </w:p>
          <w:p w14:paraId="3A6B944C" w14:textId="77777777" w:rsidR="00024398" w:rsidRDefault="00024398" w:rsidP="00571EBB">
            <w:pPr>
              <w:spacing w:after="0"/>
              <w:rPr>
                <w:rFonts w:ascii="Arial" w:hAnsi="Arial" w:cs="Arial"/>
                <w:sz w:val="20"/>
                <w:szCs w:val="20"/>
              </w:rPr>
            </w:pPr>
            <w:r>
              <w:rPr>
                <w:rFonts w:ascii="Arial" w:hAnsi="Arial" w:cs="Arial"/>
                <w:sz w:val="20"/>
                <w:szCs w:val="20"/>
              </w:rPr>
              <w:t xml:space="preserve">4. [   ]  N/A </w:t>
            </w:r>
            <w:r w:rsidRPr="002B318A">
              <w:rPr>
                <w:rFonts w:ascii="Arial" w:hAnsi="Arial" w:cs="Arial"/>
                <w:b/>
                <w:sz w:val="20"/>
                <w:szCs w:val="20"/>
              </w:rPr>
              <w:t xml:space="preserve">&gt;&gt;&gt;&gt;&gt;&gt;skip to </w:t>
            </w:r>
            <w:r w:rsidR="002F4EE4">
              <w:fldChar w:fldCharType="begin"/>
            </w:r>
            <w:r w:rsidR="002F4EE4">
              <w:instrText xml:space="preserve"> REF _Ref289291957 \r \h  \* MERGEFORMAT </w:instrText>
            </w:r>
            <w:r w:rsidR="002F4EE4">
              <w:fldChar w:fldCharType="separate"/>
            </w:r>
            <w:r w:rsidR="00E82272" w:rsidRPr="00E82272">
              <w:rPr>
                <w:rFonts w:ascii="Arial" w:hAnsi="Arial" w:cs="Arial"/>
                <w:b/>
                <w:sz w:val="20"/>
                <w:szCs w:val="20"/>
              </w:rPr>
              <w:t>215</w:t>
            </w:r>
            <w:r w:rsidR="002F4EE4">
              <w:fldChar w:fldCharType="end"/>
            </w:r>
          </w:p>
        </w:tc>
      </w:tr>
      <w:tr w:rsidR="00024398" w14:paraId="012743E8"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407F23ED"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p>
        </w:tc>
        <w:tc>
          <w:tcPr>
            <w:tcW w:w="4498" w:type="dxa"/>
            <w:tcBorders>
              <w:top w:val="single" w:sz="4" w:space="0" w:color="auto"/>
              <w:left w:val="single" w:sz="4" w:space="0" w:color="auto"/>
              <w:bottom w:val="single" w:sz="4" w:space="0" w:color="auto"/>
              <w:right w:val="single" w:sz="4" w:space="0" w:color="auto"/>
            </w:tcBorders>
          </w:tcPr>
          <w:p w14:paraId="68921AB4" w14:textId="77777777" w:rsidR="00024398" w:rsidRDefault="00833F03">
            <w:pPr>
              <w:spacing w:after="0"/>
              <w:rPr>
                <w:rFonts w:ascii="Arial" w:hAnsi="Arial" w:cs="Arial"/>
                <w:sz w:val="20"/>
                <w:szCs w:val="20"/>
              </w:rPr>
            </w:pPr>
            <w:r w:rsidRPr="00783392">
              <w:rPr>
                <w:rFonts w:ascii="Arial" w:hAnsi="Arial" w:cs="Arial"/>
                <w:sz w:val="20"/>
                <w:szCs w:val="20"/>
              </w:rPr>
              <w:fldChar w:fldCharType="begin"/>
            </w:r>
            <w:r w:rsidR="00024398">
              <w:rPr>
                <w:rFonts w:ascii="Arial" w:hAnsi="Arial" w:cs="Arial"/>
                <w:sz w:val="20"/>
                <w:szCs w:val="20"/>
              </w:rPr>
              <w:instrText xml:space="preserve"> MERGEFIELD "vctpartnershare" </w:instrText>
            </w:r>
            <w:r w:rsidRPr="00783392">
              <w:rPr>
                <w:rFonts w:ascii="Arial" w:hAnsi="Arial" w:cs="Arial"/>
                <w:sz w:val="20"/>
                <w:szCs w:val="20"/>
              </w:rPr>
              <w:fldChar w:fldCharType="separate"/>
            </w:r>
            <w:r w:rsidR="00E82272" w:rsidRPr="006C59CD">
              <w:rPr>
                <w:rFonts w:ascii="Arial" w:hAnsi="Arial" w:cs="Arial"/>
                <w:noProof/>
                <w:sz w:val="20"/>
                <w:szCs w:val="20"/>
              </w:rPr>
              <w:t>Did he/she tell you the result?</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tcPr>
          <w:p w14:paraId="481762E7" w14:textId="77777777" w:rsidR="00024398" w:rsidRDefault="00024398" w:rsidP="00571EBB">
            <w:pPr>
              <w:spacing w:after="0"/>
              <w:rPr>
                <w:rFonts w:ascii="Arial" w:hAnsi="Arial" w:cs="Arial"/>
                <w:sz w:val="20"/>
                <w:szCs w:val="20"/>
              </w:rPr>
            </w:pPr>
            <w:r w:rsidRPr="004F6310">
              <w:rPr>
                <w:rFonts w:ascii="Arial" w:hAnsi="Arial" w:cs="Arial"/>
                <w:sz w:val="20"/>
                <w:szCs w:val="20"/>
              </w:rPr>
              <w:t xml:space="preserve">1. [   ]  YES              </w:t>
            </w:r>
          </w:p>
          <w:p w14:paraId="443A06E4" w14:textId="77777777" w:rsidR="00024398" w:rsidRDefault="00024398" w:rsidP="00571EBB">
            <w:pPr>
              <w:spacing w:after="0"/>
              <w:rPr>
                <w:rFonts w:ascii="Arial" w:hAnsi="Arial" w:cs="Arial"/>
                <w:sz w:val="20"/>
                <w:szCs w:val="20"/>
              </w:rPr>
            </w:pPr>
            <w:r w:rsidRPr="004F6310">
              <w:rPr>
                <w:rFonts w:ascii="Arial" w:hAnsi="Arial" w:cs="Arial"/>
                <w:sz w:val="20"/>
                <w:szCs w:val="20"/>
              </w:rPr>
              <w:t>2. [   ]  NO</w:t>
            </w:r>
          </w:p>
        </w:tc>
      </w:tr>
      <w:tr w:rsidR="00024398" w14:paraId="070AD712"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5A64BE0C"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bookmarkStart w:id="54" w:name="_Ref289291957"/>
          </w:p>
        </w:tc>
        <w:bookmarkEnd w:id="54"/>
        <w:tc>
          <w:tcPr>
            <w:tcW w:w="4498" w:type="dxa"/>
            <w:tcBorders>
              <w:top w:val="single" w:sz="4" w:space="0" w:color="auto"/>
              <w:left w:val="single" w:sz="4" w:space="0" w:color="auto"/>
              <w:bottom w:val="single" w:sz="4" w:space="0" w:color="auto"/>
              <w:right w:val="single" w:sz="4" w:space="0" w:color="auto"/>
            </w:tcBorders>
          </w:tcPr>
          <w:p w14:paraId="65DBB6FD" w14:textId="77777777" w:rsidR="00024398" w:rsidRDefault="00833F03">
            <w:pPr>
              <w:spacing w:after="0"/>
              <w:rPr>
                <w:rFonts w:ascii="Arial" w:hAnsi="Arial" w:cs="Arial"/>
                <w:sz w:val="20"/>
                <w:szCs w:val="20"/>
              </w:rPr>
            </w:pPr>
            <w:r w:rsidRPr="00783392">
              <w:rPr>
                <w:rFonts w:ascii="Arial" w:hAnsi="Arial" w:cs="Arial"/>
                <w:sz w:val="20"/>
                <w:szCs w:val="20"/>
              </w:rPr>
              <w:fldChar w:fldCharType="begin"/>
            </w:r>
            <w:r w:rsidR="00024398">
              <w:rPr>
                <w:rFonts w:ascii="Arial" w:hAnsi="Arial" w:cs="Arial"/>
                <w:sz w:val="20"/>
                <w:szCs w:val="20"/>
              </w:rPr>
              <w:instrText xml:space="preserve"> MERGEFIELD "healthtalk" </w:instrText>
            </w:r>
            <w:r w:rsidRPr="00783392">
              <w:rPr>
                <w:rFonts w:ascii="Arial" w:hAnsi="Arial" w:cs="Arial"/>
                <w:sz w:val="20"/>
                <w:szCs w:val="20"/>
              </w:rPr>
              <w:fldChar w:fldCharType="separate"/>
            </w:r>
            <w:r w:rsidR="00E82272" w:rsidRPr="006C59CD">
              <w:rPr>
                <w:rFonts w:ascii="Arial" w:hAnsi="Arial" w:cs="Arial"/>
                <w:noProof/>
                <w:sz w:val="20"/>
                <w:szCs w:val="20"/>
              </w:rPr>
              <w:t>Have you ever attended any talk given by a health practitioner or NGO (health talk) where HIV/AIDS was discussed?</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tcPr>
          <w:p w14:paraId="3907EB0B" w14:textId="77777777" w:rsidR="00024398" w:rsidRDefault="00024398" w:rsidP="00571EBB">
            <w:pPr>
              <w:spacing w:after="0"/>
              <w:rPr>
                <w:rFonts w:ascii="Arial" w:hAnsi="Arial" w:cs="Arial"/>
                <w:sz w:val="20"/>
                <w:szCs w:val="20"/>
              </w:rPr>
            </w:pPr>
            <w:r w:rsidRPr="004F6310">
              <w:rPr>
                <w:rFonts w:ascii="Arial" w:hAnsi="Arial" w:cs="Arial"/>
                <w:sz w:val="20"/>
                <w:szCs w:val="20"/>
              </w:rPr>
              <w:t>1. [   ]  YES</w:t>
            </w:r>
            <w:r>
              <w:rPr>
                <w:rFonts w:ascii="Arial" w:hAnsi="Arial" w:cs="Arial"/>
                <w:sz w:val="20"/>
                <w:szCs w:val="20"/>
              </w:rPr>
              <w:t xml:space="preserve"> </w:t>
            </w:r>
          </w:p>
          <w:p w14:paraId="7FD0C462" w14:textId="77777777" w:rsidR="00024398" w:rsidRDefault="00024398" w:rsidP="00E23CC9">
            <w:pPr>
              <w:spacing w:after="0"/>
              <w:rPr>
                <w:rFonts w:ascii="Arial" w:hAnsi="Arial" w:cs="Arial"/>
                <w:sz w:val="20"/>
                <w:szCs w:val="20"/>
              </w:rPr>
            </w:pPr>
            <w:r w:rsidRPr="004F6310">
              <w:rPr>
                <w:rFonts w:ascii="Arial" w:hAnsi="Arial" w:cs="Arial"/>
                <w:sz w:val="20"/>
                <w:szCs w:val="20"/>
              </w:rPr>
              <w:t>2. [   ]  NO</w:t>
            </w:r>
          </w:p>
        </w:tc>
      </w:tr>
      <w:tr w:rsidR="00024398" w14:paraId="78788BFD" w14:textId="77777777" w:rsidTr="00024398">
        <w:trPr>
          <w:cantSplit/>
          <w:trHeight w:val="51"/>
        </w:trPr>
        <w:tc>
          <w:tcPr>
            <w:tcW w:w="542" w:type="dxa"/>
            <w:tcBorders>
              <w:top w:val="single" w:sz="4" w:space="0" w:color="auto"/>
              <w:left w:val="single" w:sz="4" w:space="0" w:color="auto"/>
              <w:bottom w:val="single" w:sz="4" w:space="0" w:color="auto"/>
              <w:right w:val="single" w:sz="4" w:space="0" w:color="auto"/>
            </w:tcBorders>
          </w:tcPr>
          <w:p w14:paraId="45E97D91" w14:textId="77777777" w:rsidR="00024398" w:rsidRPr="007F5044" w:rsidRDefault="00024398" w:rsidP="00571EBB">
            <w:pPr>
              <w:numPr>
                <w:ilvl w:val="0"/>
                <w:numId w:val="1"/>
              </w:numPr>
              <w:tabs>
                <w:tab w:val="num" w:pos="432"/>
              </w:tabs>
              <w:autoSpaceDE w:val="0"/>
              <w:autoSpaceDN w:val="0"/>
              <w:adjustRightInd w:val="0"/>
              <w:spacing w:after="0" w:line="240" w:lineRule="auto"/>
              <w:rPr>
                <w:rFonts w:ascii="Arial" w:hAnsi="Arial" w:cs="Arial"/>
                <w:sz w:val="20"/>
                <w:szCs w:val="20"/>
              </w:rPr>
            </w:pPr>
            <w:bookmarkStart w:id="55" w:name="_Ref289291982"/>
          </w:p>
        </w:tc>
        <w:bookmarkEnd w:id="55"/>
        <w:tc>
          <w:tcPr>
            <w:tcW w:w="4498" w:type="dxa"/>
            <w:tcBorders>
              <w:top w:val="single" w:sz="4" w:space="0" w:color="auto"/>
              <w:left w:val="single" w:sz="4" w:space="0" w:color="auto"/>
              <w:bottom w:val="single" w:sz="4" w:space="0" w:color="auto"/>
              <w:right w:val="single" w:sz="4" w:space="0" w:color="auto"/>
            </w:tcBorders>
          </w:tcPr>
          <w:p w14:paraId="29830E13" w14:textId="77777777" w:rsidR="00024398" w:rsidRDefault="00833F03">
            <w:pPr>
              <w:spacing w:after="0"/>
              <w:rPr>
                <w:rFonts w:ascii="Arial" w:hAnsi="Arial" w:cs="Arial"/>
                <w:sz w:val="20"/>
                <w:szCs w:val="20"/>
              </w:rPr>
            </w:pPr>
            <w:r w:rsidRPr="00783392">
              <w:rPr>
                <w:rFonts w:ascii="Arial" w:hAnsi="Arial" w:cs="Arial"/>
                <w:sz w:val="20"/>
                <w:szCs w:val="20"/>
              </w:rPr>
              <w:fldChar w:fldCharType="begin"/>
            </w:r>
            <w:r w:rsidR="00024398">
              <w:rPr>
                <w:rFonts w:ascii="Arial" w:hAnsi="Arial" w:cs="Arial"/>
                <w:sz w:val="20"/>
                <w:szCs w:val="20"/>
              </w:rPr>
              <w:instrText xml:space="preserve"> MERGEFIELD "otherhivsupport" </w:instrText>
            </w:r>
            <w:r w:rsidRPr="00783392">
              <w:rPr>
                <w:rFonts w:ascii="Arial" w:hAnsi="Arial" w:cs="Arial"/>
                <w:sz w:val="20"/>
                <w:szCs w:val="20"/>
              </w:rPr>
              <w:fldChar w:fldCharType="separate"/>
            </w:r>
            <w:r w:rsidR="00E82272" w:rsidRPr="006C59CD">
              <w:rPr>
                <w:rFonts w:ascii="Arial" w:hAnsi="Arial" w:cs="Arial"/>
                <w:noProof/>
                <w:sz w:val="20"/>
                <w:szCs w:val="20"/>
              </w:rPr>
              <w:t>Have you received any other support or information from an NGO on HIV prevention?</w:t>
            </w:r>
            <w:r w:rsidRPr="00783392">
              <w:rPr>
                <w:rFonts w:ascii="Arial" w:hAnsi="Arial" w:cs="Arial"/>
                <w:sz w:val="20"/>
                <w:szCs w:val="20"/>
              </w:rPr>
              <w:fldChar w:fldCharType="end"/>
            </w:r>
          </w:p>
        </w:tc>
        <w:tc>
          <w:tcPr>
            <w:tcW w:w="5040" w:type="dxa"/>
            <w:tcBorders>
              <w:top w:val="single" w:sz="4" w:space="0" w:color="auto"/>
              <w:left w:val="single" w:sz="4" w:space="0" w:color="auto"/>
              <w:bottom w:val="single" w:sz="4" w:space="0" w:color="auto"/>
              <w:right w:val="single" w:sz="4" w:space="0" w:color="auto"/>
            </w:tcBorders>
          </w:tcPr>
          <w:p w14:paraId="23BFC60C" w14:textId="77777777" w:rsidR="00024398" w:rsidRDefault="00024398" w:rsidP="00571EBB">
            <w:pPr>
              <w:spacing w:after="0"/>
              <w:rPr>
                <w:rFonts w:ascii="Arial" w:hAnsi="Arial" w:cs="Arial"/>
                <w:sz w:val="20"/>
                <w:szCs w:val="20"/>
              </w:rPr>
            </w:pPr>
            <w:r>
              <w:rPr>
                <w:rFonts w:ascii="Arial" w:hAnsi="Arial" w:cs="Arial"/>
                <w:sz w:val="20"/>
                <w:szCs w:val="20"/>
              </w:rPr>
              <w:t>1. [   ]  YES  (specify) _________________________</w:t>
            </w:r>
          </w:p>
          <w:p w14:paraId="0F1D775B" w14:textId="77777777" w:rsidR="00024398" w:rsidRDefault="00024398" w:rsidP="00571EBB">
            <w:pPr>
              <w:spacing w:after="0"/>
              <w:rPr>
                <w:rFonts w:ascii="Arial" w:hAnsi="Arial" w:cs="Arial"/>
                <w:sz w:val="20"/>
                <w:szCs w:val="20"/>
              </w:rPr>
            </w:pPr>
            <w:r w:rsidRPr="004F6310">
              <w:rPr>
                <w:rFonts w:ascii="Arial" w:hAnsi="Arial" w:cs="Arial"/>
                <w:sz w:val="20"/>
                <w:szCs w:val="20"/>
              </w:rPr>
              <w:t xml:space="preserve">2. [   ]  NO </w:t>
            </w:r>
          </w:p>
        </w:tc>
      </w:tr>
    </w:tbl>
    <w:p w14:paraId="439F5003" w14:textId="77777777" w:rsidR="00E8653B" w:rsidRDefault="00E8653B">
      <w:pPr>
        <w:rPr>
          <w:rFonts w:ascii="Arial" w:hAnsi="Arial" w:cs="Arial"/>
          <w:b/>
          <w:color w:val="000000"/>
          <w:u w:val="single"/>
        </w:rPr>
      </w:pPr>
      <w:r>
        <w:rPr>
          <w:rFonts w:ascii="Arial" w:hAnsi="Arial" w:cs="Arial"/>
          <w:b/>
          <w:color w:val="000000"/>
          <w:u w:val="single"/>
        </w:rPr>
        <w:br w:type="page"/>
      </w:r>
    </w:p>
    <w:p w14:paraId="51CD5A88" w14:textId="77777777" w:rsidR="00D9104C" w:rsidRDefault="003651AC">
      <w:pPr>
        <w:ind w:left="360"/>
        <w:rPr>
          <w:rFonts w:ascii="Arial" w:hAnsi="Arial" w:cs="Arial"/>
          <w:b/>
          <w:color w:val="000000"/>
          <w:u w:val="single"/>
        </w:rPr>
      </w:pPr>
      <w:r w:rsidRPr="00BA6EA8">
        <w:rPr>
          <w:rFonts w:ascii="Arial" w:hAnsi="Arial" w:cs="Arial"/>
          <w:b/>
          <w:color w:val="000000"/>
          <w:u w:val="single"/>
        </w:rPr>
        <w:lastRenderedPageBreak/>
        <w:t>B</w:t>
      </w:r>
      <w:r w:rsidR="00060D42">
        <w:rPr>
          <w:rFonts w:ascii="Arial" w:hAnsi="Arial" w:cs="Arial"/>
          <w:b/>
          <w:color w:val="000000"/>
          <w:u w:val="single"/>
        </w:rPr>
        <w:t>10</w:t>
      </w:r>
      <w:r w:rsidRPr="00BA6EA8">
        <w:rPr>
          <w:rFonts w:ascii="Arial" w:hAnsi="Arial" w:cs="Arial"/>
          <w:b/>
          <w:color w:val="000000"/>
          <w:u w:val="single"/>
        </w:rPr>
        <w:t>. STI Symptoms</w:t>
      </w:r>
    </w:p>
    <w:p w14:paraId="4E16EC45" w14:textId="77777777" w:rsidR="00845439" w:rsidRPr="00845439" w:rsidRDefault="003651AC" w:rsidP="00845439">
      <w:pPr>
        <w:spacing w:after="0"/>
        <w:ind w:left="360"/>
        <w:rPr>
          <w:rFonts w:ascii="Arial" w:hAnsi="Arial" w:cs="Arial"/>
          <w:i/>
        </w:rPr>
      </w:pPr>
      <w:r w:rsidRPr="00E91738">
        <w:rPr>
          <w:rFonts w:ascii="Arial" w:hAnsi="Arial" w:cs="Arial"/>
          <w:b/>
          <w:i/>
        </w:rPr>
        <w:t>FO:</w:t>
      </w:r>
      <w:r w:rsidRPr="00E91738">
        <w:rPr>
          <w:rFonts w:ascii="Arial" w:hAnsi="Arial" w:cs="Arial"/>
          <w:i/>
        </w:rPr>
        <w:t xml:space="preserve"> </w:t>
      </w:r>
      <w:r w:rsidR="00845439" w:rsidRPr="00845439">
        <w:rPr>
          <w:rFonts w:ascii="Arial" w:hAnsi="Arial" w:cs="Arial"/>
          <w:i/>
        </w:rPr>
        <w:t>Now I would like to ask you some questions about your health in the last 12 months</w:t>
      </w:r>
    </w:p>
    <w:p w14:paraId="6072FD3D" w14:textId="77777777" w:rsidR="00D271C8" w:rsidRDefault="00D271C8">
      <w:pPr>
        <w:spacing w:after="0"/>
        <w:rPr>
          <w:rFonts w:ascii="Arial" w:hAnsi="Arial" w:cs="Arial"/>
          <w:b/>
          <w:bCs/>
        </w:rPr>
      </w:pPr>
    </w:p>
    <w:tbl>
      <w:tblPr>
        <w:tblW w:w="10008"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3651AC" w:rsidRPr="004F6310" w14:paraId="3BBF2C72" w14:textId="77777777" w:rsidTr="003229B5">
        <w:trPr>
          <w:trHeight w:val="51"/>
        </w:trPr>
        <w:tc>
          <w:tcPr>
            <w:tcW w:w="720" w:type="dxa"/>
          </w:tcPr>
          <w:p w14:paraId="3669F5C3" w14:textId="77777777" w:rsidR="00D271C8" w:rsidRDefault="00D271C8">
            <w:pPr>
              <w:numPr>
                <w:ilvl w:val="0"/>
                <w:numId w:val="1"/>
              </w:numPr>
              <w:spacing w:after="0" w:line="240" w:lineRule="auto"/>
              <w:rPr>
                <w:rFonts w:ascii="Arial" w:hAnsi="Arial" w:cs="Arial"/>
                <w:sz w:val="20"/>
                <w:szCs w:val="20"/>
              </w:rPr>
            </w:pPr>
            <w:bookmarkStart w:id="56" w:name="_Ref289204614"/>
          </w:p>
        </w:tc>
        <w:bookmarkEnd w:id="56"/>
        <w:tc>
          <w:tcPr>
            <w:tcW w:w="5040" w:type="dxa"/>
          </w:tcPr>
          <w:p w14:paraId="1A060333"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"stipositive" </w:instrText>
            </w:r>
            <w:r>
              <w:rPr>
                <w:rFonts w:ascii="Arial" w:hAnsi="Arial" w:cs="Arial"/>
                <w:sz w:val="20"/>
                <w:szCs w:val="20"/>
              </w:rPr>
              <w:fldChar w:fldCharType="separate"/>
            </w:r>
            <w:r w:rsidR="00E82272" w:rsidRPr="006C59CD">
              <w:rPr>
                <w:rFonts w:ascii="Arial" w:hAnsi="Arial" w:cs="Arial"/>
                <w:noProof/>
                <w:sz w:val="20"/>
                <w:szCs w:val="20"/>
              </w:rPr>
              <w:t>During the last 12 months, have you had a sexually transmitted infection (i.e. syphilis, gonorrhea, Chlamydia, herpes)?</w:t>
            </w:r>
            <w:r>
              <w:rPr>
                <w:rFonts w:ascii="Arial" w:hAnsi="Arial" w:cs="Arial"/>
                <w:sz w:val="20"/>
                <w:szCs w:val="20"/>
              </w:rPr>
              <w:fldChar w:fldCharType="end"/>
            </w:r>
          </w:p>
        </w:tc>
        <w:tc>
          <w:tcPr>
            <w:tcW w:w="4248" w:type="dxa"/>
          </w:tcPr>
          <w:p w14:paraId="73B56855" w14:textId="77777777" w:rsidR="00D271C8" w:rsidRDefault="003651AC">
            <w:pPr>
              <w:spacing w:after="0"/>
              <w:rPr>
                <w:rFonts w:ascii="Arial" w:hAnsi="Arial" w:cs="Arial"/>
                <w:sz w:val="20"/>
                <w:szCs w:val="20"/>
              </w:rPr>
            </w:pPr>
            <w:r w:rsidRPr="004F6310">
              <w:rPr>
                <w:rFonts w:ascii="Arial" w:hAnsi="Arial" w:cs="Arial"/>
                <w:sz w:val="20"/>
                <w:szCs w:val="20"/>
              </w:rPr>
              <w:t xml:space="preserve">1. [   ]  YES              </w:t>
            </w:r>
          </w:p>
          <w:p w14:paraId="1170768C" w14:textId="77777777" w:rsidR="00D271C8" w:rsidRDefault="003651AC">
            <w:pPr>
              <w:spacing w:after="0"/>
              <w:rPr>
                <w:rFonts w:ascii="Arial" w:hAnsi="Arial" w:cs="Arial"/>
                <w:b/>
                <w:bCs/>
                <w:sz w:val="20"/>
                <w:szCs w:val="20"/>
              </w:rPr>
            </w:pPr>
            <w:r w:rsidRPr="004F6310">
              <w:rPr>
                <w:rFonts w:ascii="Arial" w:hAnsi="Arial" w:cs="Arial"/>
                <w:sz w:val="20"/>
                <w:szCs w:val="20"/>
              </w:rPr>
              <w:t>2. [   ]  NO</w:t>
            </w:r>
            <w:r w:rsidRPr="004F6310">
              <w:rPr>
                <w:rFonts w:ascii="Arial" w:hAnsi="Arial" w:cs="Arial"/>
                <w:b/>
                <w:bCs/>
                <w:sz w:val="20"/>
                <w:szCs w:val="20"/>
              </w:rPr>
              <w:t xml:space="preserve"> </w:t>
            </w:r>
          </w:p>
          <w:p w14:paraId="2280A178" w14:textId="77777777" w:rsidR="00D271C8" w:rsidRDefault="003651AC">
            <w:pPr>
              <w:spacing w:after="0"/>
              <w:rPr>
                <w:rFonts w:ascii="Arial" w:hAnsi="Arial" w:cs="Arial"/>
                <w:sz w:val="20"/>
                <w:szCs w:val="20"/>
              </w:rPr>
            </w:pPr>
            <w:r w:rsidRPr="004F6310">
              <w:rPr>
                <w:rFonts w:ascii="Arial" w:hAnsi="Arial" w:cs="Arial"/>
                <w:bCs/>
                <w:sz w:val="20"/>
                <w:szCs w:val="20"/>
              </w:rPr>
              <w:t>3. [   ]  Don’t know</w:t>
            </w:r>
          </w:p>
        </w:tc>
      </w:tr>
      <w:tr w:rsidR="003651AC" w:rsidRPr="004F6310" w14:paraId="7A0EB6C6" w14:textId="77777777" w:rsidTr="003229B5">
        <w:trPr>
          <w:trHeight w:val="51"/>
        </w:trPr>
        <w:tc>
          <w:tcPr>
            <w:tcW w:w="720" w:type="dxa"/>
          </w:tcPr>
          <w:p w14:paraId="3018DF91" w14:textId="77777777" w:rsidR="00D271C8" w:rsidRDefault="00D271C8">
            <w:pPr>
              <w:numPr>
                <w:ilvl w:val="0"/>
                <w:numId w:val="1"/>
              </w:numPr>
              <w:spacing w:after="0" w:line="240" w:lineRule="auto"/>
              <w:rPr>
                <w:rFonts w:ascii="Arial" w:hAnsi="Arial" w:cs="Arial"/>
                <w:sz w:val="20"/>
                <w:szCs w:val="20"/>
              </w:rPr>
            </w:pPr>
            <w:bookmarkStart w:id="57" w:name="_Ref289204622"/>
          </w:p>
        </w:tc>
        <w:bookmarkEnd w:id="57"/>
        <w:tc>
          <w:tcPr>
            <w:tcW w:w="5040" w:type="dxa"/>
          </w:tcPr>
          <w:p w14:paraId="45458276"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"discharge" </w:instrText>
            </w:r>
            <w:r>
              <w:rPr>
                <w:rFonts w:ascii="Arial" w:hAnsi="Arial" w:cs="Arial"/>
                <w:sz w:val="20"/>
                <w:szCs w:val="20"/>
              </w:rPr>
              <w:fldChar w:fldCharType="separate"/>
            </w:r>
            <w:r w:rsidR="00E82272" w:rsidRPr="006C59CD">
              <w:rPr>
                <w:rFonts w:ascii="Arial" w:hAnsi="Arial" w:cs="Arial"/>
                <w:noProof/>
                <w:sz w:val="20"/>
                <w:szCs w:val="20"/>
              </w:rPr>
              <w:t>Sometimes (men/women) experience an abnormal discharge. During the last 12 months, have you had an abnormal genital discharge?</w:t>
            </w:r>
            <w:r>
              <w:rPr>
                <w:rFonts w:ascii="Arial" w:hAnsi="Arial" w:cs="Arial"/>
                <w:sz w:val="20"/>
                <w:szCs w:val="20"/>
              </w:rPr>
              <w:fldChar w:fldCharType="end"/>
            </w:r>
          </w:p>
        </w:tc>
        <w:tc>
          <w:tcPr>
            <w:tcW w:w="4248" w:type="dxa"/>
          </w:tcPr>
          <w:p w14:paraId="16AAB8F8" w14:textId="77777777" w:rsidR="00D271C8" w:rsidRDefault="003651AC">
            <w:pPr>
              <w:spacing w:after="0"/>
              <w:rPr>
                <w:rFonts w:ascii="Arial" w:hAnsi="Arial" w:cs="Arial"/>
                <w:sz w:val="20"/>
                <w:szCs w:val="20"/>
              </w:rPr>
            </w:pPr>
            <w:r w:rsidRPr="004F6310">
              <w:rPr>
                <w:rFonts w:ascii="Arial" w:hAnsi="Arial" w:cs="Arial"/>
                <w:sz w:val="20"/>
                <w:szCs w:val="20"/>
              </w:rPr>
              <w:t xml:space="preserve">1. [   ]  YES            </w:t>
            </w:r>
          </w:p>
          <w:p w14:paraId="2E86BC3D" w14:textId="77777777" w:rsidR="00D271C8" w:rsidRDefault="003651AC">
            <w:pPr>
              <w:spacing w:after="0"/>
              <w:rPr>
                <w:rFonts w:ascii="Arial" w:hAnsi="Arial" w:cs="Arial"/>
                <w:sz w:val="20"/>
                <w:szCs w:val="20"/>
              </w:rPr>
            </w:pPr>
            <w:r w:rsidRPr="004F6310">
              <w:rPr>
                <w:rFonts w:ascii="Arial" w:hAnsi="Arial" w:cs="Arial"/>
                <w:sz w:val="20"/>
                <w:szCs w:val="20"/>
              </w:rPr>
              <w:t>2. [   ]  NO</w:t>
            </w:r>
          </w:p>
          <w:p w14:paraId="01F04834" w14:textId="77777777" w:rsidR="00D271C8" w:rsidRDefault="002E0051">
            <w:pPr>
              <w:spacing w:after="0"/>
              <w:rPr>
                <w:rFonts w:ascii="Arial" w:hAnsi="Arial" w:cs="Arial"/>
                <w:sz w:val="20"/>
                <w:szCs w:val="20"/>
              </w:rPr>
            </w:pPr>
            <w:r>
              <w:rPr>
                <w:rFonts w:ascii="Arial" w:hAnsi="Arial" w:cs="Arial"/>
                <w:sz w:val="20"/>
                <w:szCs w:val="20"/>
              </w:rPr>
              <w:t xml:space="preserve">3. [   ]  </w:t>
            </w:r>
            <w:r w:rsidR="003651AC" w:rsidRPr="004F6310">
              <w:rPr>
                <w:rFonts w:ascii="Arial" w:hAnsi="Arial" w:cs="Arial"/>
                <w:sz w:val="20"/>
                <w:szCs w:val="20"/>
              </w:rPr>
              <w:t>Don’t Know</w:t>
            </w:r>
          </w:p>
        </w:tc>
      </w:tr>
      <w:tr w:rsidR="003651AC" w:rsidRPr="004F6310" w14:paraId="12E64F89" w14:textId="77777777" w:rsidTr="003229B5">
        <w:trPr>
          <w:trHeight w:val="51"/>
        </w:trPr>
        <w:tc>
          <w:tcPr>
            <w:tcW w:w="720" w:type="dxa"/>
          </w:tcPr>
          <w:p w14:paraId="2186B981" w14:textId="77777777" w:rsidR="00D271C8" w:rsidRDefault="00D271C8">
            <w:pPr>
              <w:numPr>
                <w:ilvl w:val="0"/>
                <w:numId w:val="1"/>
              </w:numPr>
              <w:spacing w:after="0" w:line="240" w:lineRule="auto"/>
              <w:rPr>
                <w:rFonts w:ascii="Arial" w:hAnsi="Arial" w:cs="Arial"/>
                <w:sz w:val="20"/>
                <w:szCs w:val="20"/>
              </w:rPr>
            </w:pPr>
            <w:bookmarkStart w:id="58" w:name="_Ref289204629"/>
          </w:p>
        </w:tc>
        <w:bookmarkEnd w:id="58"/>
        <w:tc>
          <w:tcPr>
            <w:tcW w:w="5040" w:type="dxa"/>
          </w:tcPr>
          <w:p w14:paraId="48873FBD"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"ulcer" </w:instrText>
            </w:r>
            <w:r>
              <w:rPr>
                <w:rFonts w:ascii="Arial" w:hAnsi="Arial" w:cs="Arial"/>
                <w:sz w:val="20"/>
                <w:szCs w:val="20"/>
              </w:rPr>
              <w:fldChar w:fldCharType="separate"/>
            </w:r>
            <w:r w:rsidR="00E82272" w:rsidRPr="006C59CD">
              <w:rPr>
                <w:rFonts w:ascii="Arial" w:hAnsi="Arial" w:cs="Arial"/>
                <w:noProof/>
                <w:sz w:val="20"/>
                <w:szCs w:val="20"/>
              </w:rPr>
              <w:t>Sometimes (women experience a genital sore or ulcer/ men experience a sore or ulcer on or near their penis). During the last 12 months, have you had a genital sore or ulcer?</w:t>
            </w:r>
            <w:r>
              <w:rPr>
                <w:rFonts w:ascii="Arial" w:hAnsi="Arial" w:cs="Arial"/>
                <w:sz w:val="20"/>
                <w:szCs w:val="20"/>
              </w:rPr>
              <w:fldChar w:fldCharType="end"/>
            </w:r>
          </w:p>
        </w:tc>
        <w:tc>
          <w:tcPr>
            <w:tcW w:w="4248" w:type="dxa"/>
          </w:tcPr>
          <w:p w14:paraId="07A50025" w14:textId="77777777" w:rsidR="00D271C8" w:rsidRDefault="003651AC">
            <w:pPr>
              <w:spacing w:after="0"/>
              <w:rPr>
                <w:rFonts w:ascii="Arial" w:hAnsi="Arial" w:cs="Arial"/>
                <w:sz w:val="20"/>
                <w:szCs w:val="20"/>
              </w:rPr>
            </w:pPr>
            <w:r w:rsidRPr="004F6310">
              <w:rPr>
                <w:rFonts w:ascii="Arial" w:hAnsi="Arial" w:cs="Arial"/>
                <w:sz w:val="20"/>
                <w:szCs w:val="20"/>
              </w:rPr>
              <w:t xml:space="preserve">1. [   ]  YES            </w:t>
            </w:r>
          </w:p>
          <w:p w14:paraId="60032DAF" w14:textId="77777777" w:rsidR="00D271C8" w:rsidRDefault="003651AC">
            <w:pPr>
              <w:spacing w:after="0"/>
              <w:rPr>
                <w:rFonts w:ascii="Arial" w:hAnsi="Arial" w:cs="Arial"/>
                <w:sz w:val="20"/>
                <w:szCs w:val="20"/>
              </w:rPr>
            </w:pPr>
            <w:r w:rsidRPr="004F6310">
              <w:rPr>
                <w:rFonts w:ascii="Arial" w:hAnsi="Arial" w:cs="Arial"/>
                <w:sz w:val="20"/>
                <w:szCs w:val="20"/>
              </w:rPr>
              <w:t>2. [   ]  NO</w:t>
            </w:r>
          </w:p>
          <w:p w14:paraId="74FC6CC9" w14:textId="77777777" w:rsidR="00D271C8" w:rsidRDefault="002E0051">
            <w:pPr>
              <w:spacing w:after="0"/>
              <w:rPr>
                <w:rFonts w:ascii="Arial" w:hAnsi="Arial" w:cs="Arial"/>
                <w:sz w:val="20"/>
                <w:szCs w:val="20"/>
              </w:rPr>
            </w:pPr>
            <w:r>
              <w:rPr>
                <w:rFonts w:ascii="Arial" w:hAnsi="Arial" w:cs="Arial"/>
                <w:sz w:val="20"/>
                <w:szCs w:val="20"/>
              </w:rPr>
              <w:t xml:space="preserve">3. [   ]  </w:t>
            </w:r>
            <w:r w:rsidR="003651AC" w:rsidRPr="004F6310">
              <w:rPr>
                <w:rFonts w:ascii="Arial" w:hAnsi="Arial" w:cs="Arial"/>
                <w:sz w:val="20"/>
                <w:szCs w:val="20"/>
              </w:rPr>
              <w:t>Don’t Know</w:t>
            </w:r>
          </w:p>
        </w:tc>
      </w:tr>
      <w:tr w:rsidR="003651AC" w:rsidRPr="004F6310" w14:paraId="69AA56BC" w14:textId="77777777" w:rsidTr="003229B5">
        <w:trPr>
          <w:trHeight w:val="793"/>
        </w:trPr>
        <w:tc>
          <w:tcPr>
            <w:tcW w:w="720" w:type="dxa"/>
            <w:shd w:val="clear" w:color="auto" w:fill="BFBFBF" w:themeFill="background1" w:themeFillShade="BF"/>
          </w:tcPr>
          <w:p w14:paraId="2885FFA1" w14:textId="77777777" w:rsidR="00D271C8" w:rsidRDefault="00D271C8">
            <w:pPr>
              <w:numPr>
                <w:ilvl w:val="0"/>
                <w:numId w:val="1"/>
              </w:numPr>
              <w:spacing w:after="0" w:line="240" w:lineRule="auto"/>
              <w:rPr>
                <w:rFonts w:ascii="Arial" w:hAnsi="Arial" w:cs="Arial"/>
                <w:i/>
                <w:iCs/>
                <w:sz w:val="20"/>
                <w:szCs w:val="20"/>
              </w:rPr>
            </w:pPr>
          </w:p>
        </w:tc>
        <w:tc>
          <w:tcPr>
            <w:tcW w:w="5040" w:type="dxa"/>
            <w:shd w:val="clear" w:color="auto" w:fill="BFBFBF" w:themeFill="background1" w:themeFillShade="BF"/>
          </w:tcPr>
          <w:p w14:paraId="37AC9A8E" w14:textId="77777777" w:rsidR="00D271C8" w:rsidRDefault="003651AC">
            <w:pPr>
              <w:spacing w:after="0"/>
              <w:rPr>
                <w:rFonts w:ascii="Arial" w:hAnsi="Arial" w:cs="Arial"/>
                <w:i/>
                <w:iCs/>
                <w:sz w:val="20"/>
                <w:szCs w:val="20"/>
              </w:rPr>
            </w:pPr>
            <w:r w:rsidRPr="004F6310">
              <w:rPr>
                <w:rFonts w:ascii="Arial" w:hAnsi="Arial" w:cs="Arial"/>
                <w:i/>
                <w:iCs/>
                <w:sz w:val="20"/>
                <w:szCs w:val="20"/>
              </w:rPr>
              <w:t>FO: Check</w:t>
            </w:r>
            <w:r w:rsidR="005B7F43">
              <w:rPr>
                <w:rFonts w:ascii="Arial" w:hAnsi="Arial" w:cs="Arial"/>
                <w:i/>
                <w:iCs/>
                <w:sz w:val="20"/>
                <w:szCs w:val="20"/>
              </w:rPr>
              <w:t>:</w:t>
            </w:r>
            <w:r w:rsidRPr="004F6310">
              <w:rPr>
                <w:rFonts w:ascii="Arial" w:hAnsi="Arial" w:cs="Arial"/>
                <w:i/>
                <w:iCs/>
                <w:sz w:val="20"/>
                <w:szCs w:val="20"/>
              </w:rPr>
              <w:t xml:space="preserve"> Has the respondent ever had an STI (Did the respondent answer Yes to </w:t>
            </w:r>
            <w:r w:rsidR="002F4EE4">
              <w:fldChar w:fldCharType="begin"/>
            </w:r>
            <w:r w:rsidR="002F4EE4">
              <w:instrText xml:space="preserve"> REF _Ref289204614 \r \h  \* MERGEFORMAT </w:instrText>
            </w:r>
            <w:r w:rsidR="002F4EE4">
              <w:fldChar w:fldCharType="separate"/>
            </w:r>
            <w:r w:rsidR="00E82272" w:rsidRPr="00E82272">
              <w:rPr>
                <w:rFonts w:ascii="Arial" w:hAnsi="Arial" w:cs="Arial"/>
                <w:i/>
                <w:iCs/>
                <w:sz w:val="20"/>
                <w:szCs w:val="20"/>
              </w:rPr>
              <w:t>217</w:t>
            </w:r>
            <w:r w:rsidR="002F4EE4">
              <w:fldChar w:fldCharType="end"/>
            </w:r>
            <w:r w:rsidR="005B7F43">
              <w:rPr>
                <w:rFonts w:ascii="Arial" w:hAnsi="Arial" w:cs="Arial"/>
                <w:i/>
                <w:iCs/>
                <w:sz w:val="20"/>
                <w:szCs w:val="20"/>
              </w:rPr>
              <w:t xml:space="preserve">, </w:t>
            </w:r>
            <w:r w:rsidR="002F4EE4">
              <w:fldChar w:fldCharType="begin"/>
            </w:r>
            <w:r w:rsidR="002F4EE4">
              <w:instrText xml:space="preserve"> REF _Ref289204622 \r \h  \* MERGEFORMAT </w:instrText>
            </w:r>
            <w:r w:rsidR="002F4EE4">
              <w:fldChar w:fldCharType="separate"/>
            </w:r>
            <w:r w:rsidR="00E82272" w:rsidRPr="00E82272">
              <w:rPr>
                <w:rFonts w:ascii="Arial" w:hAnsi="Arial" w:cs="Arial"/>
                <w:i/>
                <w:iCs/>
                <w:sz w:val="20"/>
                <w:szCs w:val="20"/>
              </w:rPr>
              <w:t>218</w:t>
            </w:r>
            <w:r w:rsidR="002F4EE4">
              <w:fldChar w:fldCharType="end"/>
            </w:r>
            <w:r w:rsidR="005B7F43">
              <w:rPr>
                <w:rFonts w:ascii="Arial" w:hAnsi="Arial" w:cs="Arial"/>
                <w:i/>
                <w:iCs/>
                <w:sz w:val="20"/>
                <w:szCs w:val="20"/>
              </w:rPr>
              <w:t xml:space="preserve">, OR </w:t>
            </w:r>
            <w:r w:rsidR="002F4EE4">
              <w:fldChar w:fldCharType="begin"/>
            </w:r>
            <w:r w:rsidR="002F4EE4">
              <w:instrText xml:space="preserve"> REF _Ref289204629 \r \h  \* MERGEFORMAT </w:instrText>
            </w:r>
            <w:r w:rsidR="002F4EE4">
              <w:fldChar w:fldCharType="separate"/>
            </w:r>
            <w:r w:rsidR="00E82272" w:rsidRPr="00E82272">
              <w:rPr>
                <w:rFonts w:ascii="Arial" w:hAnsi="Arial" w:cs="Arial"/>
                <w:i/>
                <w:iCs/>
                <w:sz w:val="20"/>
                <w:szCs w:val="20"/>
              </w:rPr>
              <w:t>219</w:t>
            </w:r>
            <w:r w:rsidR="002F4EE4">
              <w:fldChar w:fldCharType="end"/>
            </w:r>
            <w:r w:rsidR="005B7F43">
              <w:rPr>
                <w:rFonts w:ascii="Arial" w:hAnsi="Arial" w:cs="Arial"/>
                <w:i/>
                <w:iCs/>
                <w:sz w:val="20"/>
                <w:szCs w:val="20"/>
              </w:rPr>
              <w:t>?)</w:t>
            </w:r>
          </w:p>
        </w:tc>
        <w:tc>
          <w:tcPr>
            <w:tcW w:w="4248" w:type="dxa"/>
            <w:shd w:val="clear" w:color="auto" w:fill="BFBFBF" w:themeFill="background1" w:themeFillShade="BF"/>
          </w:tcPr>
          <w:p w14:paraId="73B215F8" w14:textId="77777777" w:rsidR="00D271C8" w:rsidRDefault="003651AC">
            <w:pPr>
              <w:spacing w:after="0"/>
              <w:rPr>
                <w:rFonts w:ascii="Arial" w:hAnsi="Arial" w:cs="Arial"/>
                <w:i/>
                <w:iCs/>
                <w:sz w:val="20"/>
                <w:szCs w:val="20"/>
              </w:rPr>
            </w:pPr>
            <w:r w:rsidRPr="004F6310">
              <w:rPr>
                <w:rFonts w:ascii="Arial" w:hAnsi="Arial" w:cs="Arial"/>
                <w:i/>
                <w:iCs/>
                <w:sz w:val="20"/>
                <w:szCs w:val="20"/>
              </w:rPr>
              <w:t>1. [   ]  YES</w:t>
            </w:r>
            <w:r w:rsidR="00305713">
              <w:rPr>
                <w:rFonts w:ascii="Arial" w:hAnsi="Arial" w:cs="Arial"/>
                <w:i/>
                <w:iCs/>
                <w:sz w:val="20"/>
                <w:szCs w:val="20"/>
              </w:rPr>
              <w:t xml:space="preserve"> </w:t>
            </w:r>
            <w:r w:rsidR="002E0051">
              <w:rPr>
                <w:rFonts w:ascii="Arial" w:hAnsi="Arial" w:cs="Arial"/>
                <w:b/>
                <w:i/>
                <w:iCs/>
                <w:sz w:val="20"/>
                <w:szCs w:val="20"/>
              </w:rPr>
              <w:t>&gt;&gt;&gt;&gt;</w:t>
            </w:r>
            <w:r w:rsidR="00305713">
              <w:rPr>
                <w:rFonts w:ascii="Arial" w:hAnsi="Arial" w:cs="Arial"/>
                <w:b/>
                <w:i/>
                <w:iCs/>
                <w:sz w:val="20"/>
                <w:szCs w:val="20"/>
              </w:rPr>
              <w:t xml:space="preserve"> </w:t>
            </w:r>
            <w:r w:rsidR="002E0051">
              <w:rPr>
                <w:rFonts w:ascii="Arial" w:hAnsi="Arial" w:cs="Arial"/>
                <w:b/>
                <w:i/>
                <w:iCs/>
                <w:sz w:val="20"/>
                <w:szCs w:val="20"/>
              </w:rPr>
              <w:t xml:space="preserve">Continue </w:t>
            </w:r>
            <w:r w:rsidRPr="004F6310">
              <w:rPr>
                <w:rFonts w:ascii="Arial" w:hAnsi="Arial" w:cs="Arial"/>
                <w:b/>
                <w:i/>
                <w:iCs/>
                <w:sz w:val="20"/>
                <w:szCs w:val="20"/>
              </w:rPr>
              <w:t>to question</w:t>
            </w:r>
            <w:r w:rsidR="002E0051">
              <w:rPr>
                <w:rFonts w:ascii="Arial" w:hAnsi="Arial" w:cs="Arial"/>
                <w:b/>
                <w:i/>
                <w:iCs/>
                <w:sz w:val="20"/>
                <w:szCs w:val="20"/>
              </w:rPr>
              <w:t xml:space="preserve"> </w:t>
            </w:r>
            <w:r w:rsidR="002F4EE4">
              <w:fldChar w:fldCharType="begin"/>
            </w:r>
            <w:r w:rsidR="002F4EE4">
              <w:instrText xml:space="preserve"> REF _Ref289171698 \r \h  \* MERGEFORMAT </w:instrText>
            </w:r>
            <w:r w:rsidR="002F4EE4">
              <w:fldChar w:fldCharType="separate"/>
            </w:r>
            <w:r w:rsidR="00E82272" w:rsidRPr="00E82272">
              <w:rPr>
                <w:rFonts w:ascii="Arial" w:hAnsi="Arial" w:cs="Arial"/>
                <w:b/>
                <w:i/>
                <w:iCs/>
                <w:sz w:val="20"/>
                <w:szCs w:val="20"/>
              </w:rPr>
              <w:t>221</w:t>
            </w:r>
            <w:r w:rsidR="002F4EE4">
              <w:fldChar w:fldCharType="end"/>
            </w:r>
            <w:r w:rsidRPr="004F6310">
              <w:rPr>
                <w:rFonts w:ascii="Arial" w:hAnsi="Arial" w:cs="Arial"/>
                <w:i/>
                <w:iCs/>
                <w:sz w:val="20"/>
                <w:szCs w:val="20"/>
              </w:rPr>
              <w:t xml:space="preserve">            </w:t>
            </w:r>
          </w:p>
          <w:p w14:paraId="1201C9E0" w14:textId="77777777" w:rsidR="00D271C8" w:rsidRDefault="003651AC">
            <w:pPr>
              <w:spacing w:after="0"/>
              <w:rPr>
                <w:rFonts w:ascii="Arial" w:hAnsi="Arial" w:cs="Arial"/>
                <w:b/>
                <w:bCs/>
                <w:i/>
                <w:iCs/>
                <w:sz w:val="20"/>
                <w:szCs w:val="20"/>
              </w:rPr>
            </w:pPr>
            <w:r w:rsidRPr="004F6310">
              <w:rPr>
                <w:rFonts w:ascii="Arial" w:hAnsi="Arial" w:cs="Arial"/>
                <w:i/>
                <w:iCs/>
                <w:sz w:val="20"/>
                <w:szCs w:val="20"/>
              </w:rPr>
              <w:t xml:space="preserve">2. [   ]  NO </w:t>
            </w:r>
            <w:r w:rsidR="00305713">
              <w:rPr>
                <w:rFonts w:ascii="Arial" w:hAnsi="Arial" w:cs="Arial"/>
                <w:b/>
                <w:bCs/>
                <w:i/>
                <w:iCs/>
                <w:sz w:val="20"/>
                <w:szCs w:val="20"/>
              </w:rPr>
              <w:t>&gt;&gt;&gt;&gt;&gt;</w:t>
            </w:r>
            <w:r w:rsidRPr="004F6310">
              <w:rPr>
                <w:rFonts w:ascii="Arial" w:hAnsi="Arial" w:cs="Arial"/>
                <w:b/>
                <w:bCs/>
                <w:i/>
                <w:iCs/>
                <w:sz w:val="20"/>
                <w:szCs w:val="20"/>
              </w:rPr>
              <w:t>&gt;</w:t>
            </w:r>
            <w:r w:rsidR="00305713">
              <w:rPr>
                <w:rFonts w:ascii="Arial" w:hAnsi="Arial" w:cs="Arial"/>
                <w:b/>
                <w:bCs/>
                <w:i/>
                <w:iCs/>
                <w:sz w:val="20"/>
                <w:szCs w:val="20"/>
              </w:rPr>
              <w:t xml:space="preserve"> </w:t>
            </w:r>
            <w:r w:rsidRPr="004F6310">
              <w:rPr>
                <w:rFonts w:ascii="Arial" w:hAnsi="Arial" w:cs="Arial"/>
                <w:b/>
                <w:bCs/>
                <w:i/>
                <w:iCs/>
                <w:sz w:val="20"/>
                <w:szCs w:val="20"/>
              </w:rPr>
              <w:t xml:space="preserve">skip to </w:t>
            </w:r>
            <w:r w:rsidR="002E0051">
              <w:rPr>
                <w:rFonts w:ascii="Arial" w:hAnsi="Arial" w:cs="Arial"/>
                <w:b/>
                <w:bCs/>
                <w:i/>
                <w:iCs/>
                <w:sz w:val="20"/>
                <w:szCs w:val="20"/>
              </w:rPr>
              <w:t xml:space="preserve">question </w:t>
            </w:r>
            <w:r w:rsidR="002F4EE4">
              <w:fldChar w:fldCharType="begin"/>
            </w:r>
            <w:r w:rsidR="002F4EE4">
              <w:instrText xml:space="preserve"> REF _Ref289209461 \r \h  \* MERGEFORMAT </w:instrText>
            </w:r>
            <w:r w:rsidR="002F4EE4">
              <w:fldChar w:fldCharType="separate"/>
            </w:r>
            <w:r w:rsidR="00E82272" w:rsidRPr="00E82272">
              <w:rPr>
                <w:rFonts w:ascii="Arial" w:hAnsi="Arial" w:cs="Arial"/>
                <w:b/>
                <w:bCs/>
                <w:i/>
                <w:iCs/>
                <w:sz w:val="20"/>
                <w:szCs w:val="20"/>
              </w:rPr>
              <w:t>226</w:t>
            </w:r>
            <w:r w:rsidR="002F4EE4">
              <w:fldChar w:fldCharType="end"/>
            </w:r>
          </w:p>
        </w:tc>
      </w:tr>
      <w:tr w:rsidR="003651AC" w:rsidRPr="004F6310" w14:paraId="6F1F5FBB" w14:textId="77777777" w:rsidTr="003229B5">
        <w:trPr>
          <w:trHeight w:val="51"/>
        </w:trPr>
        <w:tc>
          <w:tcPr>
            <w:tcW w:w="720" w:type="dxa"/>
          </w:tcPr>
          <w:p w14:paraId="46CE6B9F" w14:textId="77777777" w:rsidR="00D271C8" w:rsidRDefault="00D271C8">
            <w:pPr>
              <w:numPr>
                <w:ilvl w:val="0"/>
                <w:numId w:val="1"/>
              </w:numPr>
              <w:spacing w:after="0" w:line="240" w:lineRule="auto"/>
              <w:rPr>
                <w:rFonts w:ascii="Arial" w:hAnsi="Arial" w:cs="Arial"/>
                <w:sz w:val="20"/>
                <w:szCs w:val="20"/>
              </w:rPr>
            </w:pPr>
            <w:bookmarkStart w:id="59" w:name="_Ref289171698"/>
          </w:p>
        </w:tc>
        <w:bookmarkEnd w:id="59"/>
        <w:tc>
          <w:tcPr>
            <w:tcW w:w="5040" w:type="dxa"/>
          </w:tcPr>
          <w:p w14:paraId="7803A03B"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"ulcerhelp" </w:instrText>
            </w:r>
            <w:r>
              <w:rPr>
                <w:rFonts w:ascii="Arial" w:hAnsi="Arial" w:cs="Arial"/>
                <w:sz w:val="20"/>
                <w:szCs w:val="20"/>
              </w:rPr>
              <w:fldChar w:fldCharType="separate"/>
            </w:r>
            <w:r w:rsidR="00E82272" w:rsidRPr="006C59CD">
              <w:rPr>
                <w:rFonts w:ascii="Arial" w:hAnsi="Arial" w:cs="Arial"/>
                <w:noProof/>
                <w:sz w:val="20"/>
                <w:szCs w:val="20"/>
              </w:rPr>
              <w:t>The last time you had an infection/discharge/ulcer did you seek any kind of treatment or help?</w:t>
            </w:r>
            <w:r>
              <w:rPr>
                <w:rFonts w:ascii="Arial" w:hAnsi="Arial" w:cs="Arial"/>
                <w:sz w:val="20"/>
                <w:szCs w:val="20"/>
              </w:rPr>
              <w:fldChar w:fldCharType="end"/>
            </w:r>
          </w:p>
        </w:tc>
        <w:tc>
          <w:tcPr>
            <w:tcW w:w="4248" w:type="dxa"/>
          </w:tcPr>
          <w:p w14:paraId="3E26DFBC" w14:textId="77777777" w:rsidR="00D271C8" w:rsidRDefault="003651AC">
            <w:pPr>
              <w:spacing w:after="0"/>
              <w:rPr>
                <w:rFonts w:ascii="Arial" w:hAnsi="Arial" w:cs="Arial"/>
                <w:sz w:val="20"/>
                <w:szCs w:val="20"/>
              </w:rPr>
            </w:pPr>
            <w:r w:rsidRPr="004F6310">
              <w:rPr>
                <w:rFonts w:ascii="Arial" w:hAnsi="Arial" w:cs="Arial"/>
                <w:sz w:val="20"/>
                <w:szCs w:val="20"/>
              </w:rPr>
              <w:t xml:space="preserve">1. [   ]  YES              </w:t>
            </w:r>
          </w:p>
          <w:p w14:paraId="74620324" w14:textId="77777777" w:rsidR="00D271C8" w:rsidRDefault="003651AC">
            <w:pPr>
              <w:spacing w:after="0"/>
              <w:rPr>
                <w:rFonts w:ascii="Arial" w:hAnsi="Arial" w:cs="Arial"/>
                <w:sz w:val="20"/>
                <w:szCs w:val="20"/>
              </w:rPr>
            </w:pPr>
            <w:r w:rsidRPr="004F6310">
              <w:rPr>
                <w:rFonts w:ascii="Arial" w:hAnsi="Arial" w:cs="Arial"/>
                <w:sz w:val="20"/>
                <w:szCs w:val="20"/>
              </w:rPr>
              <w:t>2. [   ]  NO</w:t>
            </w:r>
            <w:r w:rsidRPr="004F6310">
              <w:rPr>
                <w:rFonts w:ascii="Arial" w:hAnsi="Arial" w:cs="Arial"/>
                <w:b/>
                <w:bCs/>
                <w:sz w:val="20"/>
                <w:szCs w:val="20"/>
              </w:rPr>
              <w:t xml:space="preserve"> </w:t>
            </w:r>
            <w:r w:rsidRPr="004F6310">
              <w:rPr>
                <w:rFonts w:ascii="Arial" w:hAnsi="Arial" w:cs="Arial"/>
                <w:b/>
                <w:sz w:val="20"/>
                <w:szCs w:val="20"/>
              </w:rPr>
              <w:t xml:space="preserve">&gt;&gt;&gt;&gt;&gt;&gt;&gt;&gt;skip to question </w:t>
            </w:r>
            <w:r w:rsidR="00833F03">
              <w:rPr>
                <w:rFonts w:ascii="Arial" w:hAnsi="Arial" w:cs="Arial"/>
                <w:b/>
                <w:sz w:val="20"/>
                <w:szCs w:val="20"/>
              </w:rPr>
              <w:fldChar w:fldCharType="begin"/>
            </w:r>
            <w:r w:rsidR="002E0051">
              <w:rPr>
                <w:rFonts w:ascii="Arial" w:hAnsi="Arial" w:cs="Arial"/>
                <w:b/>
                <w:sz w:val="20"/>
                <w:szCs w:val="20"/>
              </w:rPr>
              <w:instrText xml:space="preserve"> REF _Ref289171713 \r \h </w:instrText>
            </w:r>
            <w:r w:rsidR="00833F03">
              <w:rPr>
                <w:rFonts w:ascii="Arial" w:hAnsi="Arial" w:cs="Arial"/>
                <w:b/>
                <w:sz w:val="20"/>
                <w:szCs w:val="20"/>
              </w:rPr>
            </w:r>
            <w:r w:rsidR="00833F03">
              <w:rPr>
                <w:rFonts w:ascii="Arial" w:hAnsi="Arial" w:cs="Arial"/>
                <w:b/>
                <w:sz w:val="20"/>
                <w:szCs w:val="20"/>
              </w:rPr>
              <w:fldChar w:fldCharType="separate"/>
            </w:r>
            <w:r w:rsidR="00E82272">
              <w:rPr>
                <w:rFonts w:ascii="Arial" w:hAnsi="Arial" w:cs="Arial"/>
                <w:b/>
                <w:sz w:val="20"/>
                <w:szCs w:val="20"/>
              </w:rPr>
              <w:t>223</w:t>
            </w:r>
            <w:r w:rsidR="00833F03">
              <w:rPr>
                <w:rFonts w:ascii="Arial" w:hAnsi="Arial" w:cs="Arial"/>
                <w:b/>
                <w:sz w:val="20"/>
                <w:szCs w:val="20"/>
              </w:rPr>
              <w:fldChar w:fldCharType="end"/>
            </w:r>
          </w:p>
        </w:tc>
      </w:tr>
      <w:tr w:rsidR="003651AC" w:rsidRPr="004F6310" w14:paraId="1DB1A6AE" w14:textId="77777777" w:rsidTr="003229B5">
        <w:trPr>
          <w:trHeight w:val="51"/>
        </w:trPr>
        <w:tc>
          <w:tcPr>
            <w:tcW w:w="720" w:type="dxa"/>
          </w:tcPr>
          <w:p w14:paraId="21A87941" w14:textId="77777777" w:rsidR="00D271C8" w:rsidRDefault="00D271C8">
            <w:pPr>
              <w:numPr>
                <w:ilvl w:val="0"/>
                <w:numId w:val="1"/>
              </w:numPr>
              <w:spacing w:after="0" w:line="240" w:lineRule="auto"/>
              <w:rPr>
                <w:rFonts w:ascii="Arial" w:hAnsi="Arial" w:cs="Arial"/>
                <w:sz w:val="20"/>
                <w:szCs w:val="20"/>
              </w:rPr>
            </w:pPr>
          </w:p>
        </w:tc>
        <w:tc>
          <w:tcPr>
            <w:tcW w:w="5040" w:type="dxa"/>
          </w:tcPr>
          <w:p w14:paraId="574070E1"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"ulcerhelpkind" </w:instrText>
            </w:r>
            <w:r>
              <w:rPr>
                <w:rFonts w:ascii="Arial" w:hAnsi="Arial" w:cs="Arial"/>
                <w:sz w:val="20"/>
                <w:szCs w:val="20"/>
              </w:rPr>
              <w:fldChar w:fldCharType="separate"/>
            </w:r>
            <w:r w:rsidR="00E82272" w:rsidRPr="006C59CD">
              <w:rPr>
                <w:rFonts w:ascii="Arial" w:hAnsi="Arial" w:cs="Arial"/>
                <w:noProof/>
                <w:sz w:val="20"/>
                <w:szCs w:val="20"/>
              </w:rPr>
              <w:t>What kind of treatment or help did you seek?</w:t>
            </w:r>
            <w:r>
              <w:rPr>
                <w:rFonts w:ascii="Arial" w:hAnsi="Arial" w:cs="Arial"/>
                <w:sz w:val="20"/>
                <w:szCs w:val="20"/>
              </w:rPr>
              <w:fldChar w:fldCharType="end"/>
            </w:r>
          </w:p>
        </w:tc>
        <w:tc>
          <w:tcPr>
            <w:tcW w:w="4248" w:type="dxa"/>
          </w:tcPr>
          <w:p w14:paraId="5E373F67" w14:textId="77777777" w:rsidR="00D271C8" w:rsidRDefault="003651AC">
            <w:pPr>
              <w:spacing w:after="0"/>
              <w:rPr>
                <w:rFonts w:ascii="Arial" w:hAnsi="Arial" w:cs="Arial"/>
                <w:sz w:val="20"/>
                <w:szCs w:val="20"/>
              </w:rPr>
            </w:pPr>
            <w:r w:rsidRPr="004F6310">
              <w:rPr>
                <w:rFonts w:ascii="Arial" w:hAnsi="Arial" w:cs="Arial"/>
                <w:sz w:val="20"/>
                <w:szCs w:val="20"/>
              </w:rPr>
              <w:t xml:space="preserve">1. [   ]  Went to a clinic, hospital or doctor            </w:t>
            </w:r>
          </w:p>
          <w:p w14:paraId="08884031" w14:textId="77777777" w:rsidR="00D271C8" w:rsidRDefault="003651AC">
            <w:pPr>
              <w:spacing w:after="0"/>
              <w:rPr>
                <w:rFonts w:ascii="Arial" w:hAnsi="Arial" w:cs="Arial"/>
                <w:sz w:val="20"/>
                <w:szCs w:val="20"/>
              </w:rPr>
            </w:pPr>
            <w:r w:rsidRPr="004F6310">
              <w:rPr>
                <w:rFonts w:ascii="Arial" w:hAnsi="Arial" w:cs="Arial"/>
                <w:sz w:val="20"/>
                <w:szCs w:val="20"/>
              </w:rPr>
              <w:t>2. [   ]  Went to a traditional healer</w:t>
            </w:r>
          </w:p>
          <w:p w14:paraId="6E134F3F" w14:textId="77777777" w:rsidR="00D271C8" w:rsidRDefault="003651AC">
            <w:pPr>
              <w:spacing w:after="0"/>
              <w:rPr>
                <w:rFonts w:ascii="Arial" w:hAnsi="Arial" w:cs="Arial"/>
                <w:sz w:val="20"/>
                <w:szCs w:val="20"/>
              </w:rPr>
            </w:pPr>
            <w:r w:rsidRPr="004F6310">
              <w:rPr>
                <w:rFonts w:ascii="Arial" w:hAnsi="Arial" w:cs="Arial"/>
                <w:sz w:val="20"/>
                <w:szCs w:val="20"/>
              </w:rPr>
              <w:t>3. [   ]  Went to buy medicine from chemist</w:t>
            </w:r>
          </w:p>
          <w:p w14:paraId="75D40D9C" w14:textId="77777777" w:rsidR="00D271C8" w:rsidRDefault="003651AC">
            <w:pPr>
              <w:spacing w:after="0"/>
              <w:rPr>
                <w:rFonts w:ascii="Arial" w:hAnsi="Arial" w:cs="Arial"/>
                <w:sz w:val="20"/>
                <w:szCs w:val="20"/>
              </w:rPr>
            </w:pPr>
            <w:r w:rsidRPr="004F6310">
              <w:rPr>
                <w:rFonts w:ascii="Arial" w:hAnsi="Arial" w:cs="Arial"/>
                <w:sz w:val="20"/>
                <w:szCs w:val="20"/>
              </w:rPr>
              <w:t>4. [   ]  Asked advice from friends or relatives</w:t>
            </w:r>
          </w:p>
          <w:p w14:paraId="631AFEE6" w14:textId="77777777" w:rsidR="00D271C8" w:rsidRDefault="003651AC">
            <w:pPr>
              <w:spacing w:after="0"/>
              <w:rPr>
                <w:rFonts w:ascii="Arial" w:hAnsi="Arial" w:cs="Arial"/>
                <w:sz w:val="20"/>
                <w:szCs w:val="20"/>
              </w:rPr>
            </w:pPr>
            <w:r w:rsidRPr="004F6310">
              <w:rPr>
                <w:rFonts w:ascii="Arial" w:hAnsi="Arial" w:cs="Arial"/>
                <w:sz w:val="20"/>
                <w:szCs w:val="20"/>
              </w:rPr>
              <w:t>5. [   ]  Other (specify)________________</w:t>
            </w:r>
          </w:p>
        </w:tc>
      </w:tr>
      <w:tr w:rsidR="003651AC" w:rsidRPr="004F6310" w14:paraId="152F009F" w14:textId="77777777" w:rsidTr="003229B5">
        <w:trPr>
          <w:trHeight w:val="51"/>
        </w:trPr>
        <w:tc>
          <w:tcPr>
            <w:tcW w:w="720" w:type="dxa"/>
          </w:tcPr>
          <w:p w14:paraId="435434FB" w14:textId="77777777" w:rsidR="00D271C8" w:rsidRDefault="00D271C8">
            <w:pPr>
              <w:numPr>
                <w:ilvl w:val="0"/>
                <w:numId w:val="1"/>
              </w:numPr>
              <w:spacing w:after="0" w:line="240" w:lineRule="auto"/>
              <w:rPr>
                <w:rFonts w:ascii="Arial" w:hAnsi="Arial" w:cs="Arial"/>
                <w:sz w:val="20"/>
                <w:szCs w:val="20"/>
              </w:rPr>
            </w:pPr>
            <w:bookmarkStart w:id="60" w:name="_Ref289171713"/>
          </w:p>
        </w:tc>
        <w:bookmarkEnd w:id="60"/>
        <w:tc>
          <w:tcPr>
            <w:tcW w:w="5040" w:type="dxa"/>
          </w:tcPr>
          <w:p w14:paraId="10815DE0"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"ulcertell" </w:instrText>
            </w:r>
            <w:r>
              <w:rPr>
                <w:rFonts w:ascii="Arial" w:hAnsi="Arial" w:cs="Arial"/>
                <w:sz w:val="20"/>
                <w:szCs w:val="20"/>
              </w:rPr>
              <w:fldChar w:fldCharType="separate"/>
            </w:r>
            <w:r w:rsidR="00E82272" w:rsidRPr="006C59CD">
              <w:rPr>
                <w:rFonts w:ascii="Arial" w:hAnsi="Arial" w:cs="Arial"/>
                <w:noProof/>
                <w:sz w:val="20"/>
                <w:szCs w:val="20"/>
              </w:rPr>
              <w:t>The last time you had an infection/discharge/ulcer did you tell the person(s) with whom you were playing sex?</w:t>
            </w:r>
            <w:r>
              <w:rPr>
                <w:rFonts w:ascii="Arial" w:hAnsi="Arial" w:cs="Arial"/>
                <w:sz w:val="20"/>
                <w:szCs w:val="20"/>
              </w:rPr>
              <w:fldChar w:fldCharType="end"/>
            </w:r>
          </w:p>
        </w:tc>
        <w:tc>
          <w:tcPr>
            <w:tcW w:w="4248" w:type="dxa"/>
          </w:tcPr>
          <w:p w14:paraId="4DFB01F0" w14:textId="77777777" w:rsidR="00D271C8" w:rsidRDefault="003651AC">
            <w:pPr>
              <w:spacing w:after="0"/>
              <w:rPr>
                <w:rFonts w:ascii="Arial" w:hAnsi="Arial" w:cs="Arial"/>
                <w:sz w:val="20"/>
                <w:szCs w:val="20"/>
              </w:rPr>
            </w:pPr>
            <w:r w:rsidRPr="004F6310">
              <w:rPr>
                <w:rFonts w:ascii="Arial" w:hAnsi="Arial" w:cs="Arial"/>
                <w:sz w:val="20"/>
                <w:szCs w:val="20"/>
              </w:rPr>
              <w:t xml:space="preserve">1. [   ]  YES              </w:t>
            </w:r>
          </w:p>
          <w:p w14:paraId="31862A6E" w14:textId="77777777" w:rsidR="00D271C8" w:rsidRDefault="003651AC">
            <w:pPr>
              <w:spacing w:after="0"/>
              <w:rPr>
                <w:rFonts w:ascii="Arial" w:hAnsi="Arial" w:cs="Arial"/>
                <w:sz w:val="20"/>
                <w:szCs w:val="20"/>
              </w:rPr>
            </w:pPr>
            <w:r w:rsidRPr="004F6310">
              <w:rPr>
                <w:rFonts w:ascii="Arial" w:hAnsi="Arial" w:cs="Arial"/>
                <w:sz w:val="20"/>
                <w:szCs w:val="20"/>
              </w:rPr>
              <w:t>2. [   ]  NO</w:t>
            </w:r>
          </w:p>
          <w:p w14:paraId="03169A6D" w14:textId="77777777" w:rsidR="00D271C8" w:rsidRDefault="003651AC">
            <w:pPr>
              <w:spacing w:after="0"/>
              <w:rPr>
                <w:rFonts w:ascii="Arial" w:hAnsi="Arial" w:cs="Arial"/>
                <w:sz w:val="20"/>
                <w:szCs w:val="20"/>
              </w:rPr>
            </w:pPr>
            <w:r w:rsidRPr="004F6310">
              <w:rPr>
                <w:rFonts w:ascii="Arial" w:hAnsi="Arial" w:cs="Arial"/>
                <w:sz w:val="20"/>
                <w:szCs w:val="20"/>
              </w:rPr>
              <w:t>3. [   ]  Some/not all</w:t>
            </w:r>
          </w:p>
        </w:tc>
      </w:tr>
      <w:tr w:rsidR="003651AC" w:rsidRPr="004F6310" w14:paraId="0529CED1" w14:textId="77777777" w:rsidTr="003229B5">
        <w:trPr>
          <w:trHeight w:val="51"/>
        </w:trPr>
        <w:tc>
          <w:tcPr>
            <w:tcW w:w="720" w:type="dxa"/>
          </w:tcPr>
          <w:p w14:paraId="47379002" w14:textId="77777777" w:rsidR="00D271C8" w:rsidRDefault="00D271C8">
            <w:pPr>
              <w:numPr>
                <w:ilvl w:val="0"/>
                <w:numId w:val="1"/>
              </w:numPr>
              <w:spacing w:after="0" w:line="240" w:lineRule="auto"/>
              <w:rPr>
                <w:rFonts w:ascii="Arial" w:hAnsi="Arial" w:cs="Arial"/>
                <w:sz w:val="20"/>
                <w:szCs w:val="20"/>
              </w:rPr>
            </w:pPr>
          </w:p>
        </w:tc>
        <w:tc>
          <w:tcPr>
            <w:tcW w:w="5040" w:type="dxa"/>
          </w:tcPr>
          <w:p w14:paraId="399C68B4"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"ulcerstop" </w:instrText>
            </w:r>
            <w:r>
              <w:rPr>
                <w:rFonts w:ascii="Arial" w:hAnsi="Arial" w:cs="Arial"/>
                <w:sz w:val="20"/>
                <w:szCs w:val="20"/>
              </w:rPr>
              <w:fldChar w:fldCharType="separate"/>
            </w:r>
            <w:r w:rsidR="00E82272" w:rsidRPr="006C59CD">
              <w:rPr>
                <w:rFonts w:ascii="Arial" w:hAnsi="Arial" w:cs="Arial"/>
                <w:noProof/>
                <w:sz w:val="20"/>
                <w:szCs w:val="20"/>
              </w:rPr>
              <w:t>The last time you had an infection/discharge/ulcer did you stop playing sex when you had the symptoms?</w:t>
            </w:r>
            <w:r>
              <w:rPr>
                <w:rFonts w:ascii="Arial" w:hAnsi="Arial" w:cs="Arial"/>
                <w:sz w:val="20"/>
                <w:szCs w:val="20"/>
              </w:rPr>
              <w:fldChar w:fldCharType="end"/>
            </w:r>
          </w:p>
        </w:tc>
        <w:tc>
          <w:tcPr>
            <w:tcW w:w="4248" w:type="dxa"/>
          </w:tcPr>
          <w:p w14:paraId="4069A246" w14:textId="77777777" w:rsidR="00D271C8" w:rsidRDefault="003651AC">
            <w:pPr>
              <w:spacing w:after="0"/>
              <w:rPr>
                <w:rFonts w:ascii="Arial" w:hAnsi="Arial" w:cs="Arial"/>
                <w:sz w:val="20"/>
                <w:szCs w:val="20"/>
              </w:rPr>
            </w:pPr>
            <w:r w:rsidRPr="004F6310">
              <w:rPr>
                <w:rFonts w:ascii="Arial" w:hAnsi="Arial" w:cs="Arial"/>
                <w:sz w:val="20"/>
                <w:szCs w:val="20"/>
              </w:rPr>
              <w:t>1. [   ]  YES, stopped playing sex completely</w:t>
            </w:r>
          </w:p>
          <w:p w14:paraId="2F832BF3" w14:textId="77777777" w:rsidR="00D271C8" w:rsidRDefault="003651AC">
            <w:pPr>
              <w:spacing w:after="0"/>
              <w:rPr>
                <w:rFonts w:ascii="Arial" w:hAnsi="Arial" w:cs="Arial"/>
                <w:sz w:val="20"/>
                <w:szCs w:val="20"/>
              </w:rPr>
            </w:pPr>
            <w:r w:rsidRPr="004F6310">
              <w:rPr>
                <w:rFonts w:ascii="Arial" w:hAnsi="Arial" w:cs="Arial"/>
                <w:sz w:val="20"/>
                <w:szCs w:val="20"/>
              </w:rPr>
              <w:t xml:space="preserve">2. [   ]  YES, played sex less often         </w:t>
            </w:r>
          </w:p>
          <w:p w14:paraId="5639DEEB" w14:textId="77777777" w:rsidR="00D271C8" w:rsidRDefault="003651AC">
            <w:pPr>
              <w:spacing w:after="0"/>
              <w:rPr>
                <w:rFonts w:ascii="Arial" w:hAnsi="Arial" w:cs="Arial"/>
                <w:sz w:val="20"/>
                <w:szCs w:val="20"/>
              </w:rPr>
            </w:pPr>
            <w:r w:rsidRPr="004F6310">
              <w:rPr>
                <w:rFonts w:ascii="Arial" w:hAnsi="Arial" w:cs="Arial"/>
                <w:sz w:val="20"/>
                <w:szCs w:val="20"/>
              </w:rPr>
              <w:t>3. [   ]  NO, did not stop playing sex</w:t>
            </w:r>
          </w:p>
        </w:tc>
      </w:tr>
      <w:tr w:rsidR="003651AC" w:rsidRPr="004F6310" w14:paraId="3B583D2C" w14:textId="77777777" w:rsidTr="003229B5">
        <w:trPr>
          <w:trHeight w:val="51"/>
        </w:trPr>
        <w:tc>
          <w:tcPr>
            <w:tcW w:w="720" w:type="dxa"/>
          </w:tcPr>
          <w:p w14:paraId="2FEFDB8D" w14:textId="77777777" w:rsidR="00D271C8" w:rsidRDefault="00D271C8">
            <w:pPr>
              <w:numPr>
                <w:ilvl w:val="0"/>
                <w:numId w:val="1"/>
              </w:numPr>
              <w:spacing w:after="0" w:line="240" w:lineRule="auto"/>
              <w:rPr>
                <w:rFonts w:ascii="Arial" w:hAnsi="Arial" w:cs="Arial"/>
                <w:sz w:val="20"/>
                <w:szCs w:val="20"/>
              </w:rPr>
            </w:pPr>
          </w:p>
        </w:tc>
        <w:tc>
          <w:tcPr>
            <w:tcW w:w="5040" w:type="dxa"/>
          </w:tcPr>
          <w:p w14:paraId="1FC68FD5" w14:textId="77777777" w:rsidR="004F0D97" w:rsidRDefault="00833F03">
            <w:pPr>
              <w:spacing w:after="0"/>
              <w:rPr>
                <w:rFonts w:ascii="Arial" w:hAnsi="Arial" w:cs="Arial"/>
                <w:sz w:val="20"/>
                <w:szCs w:val="20"/>
              </w:rPr>
            </w:pPr>
            <w:r>
              <w:rPr>
                <w:rFonts w:ascii="Arial" w:hAnsi="Arial" w:cs="Arial"/>
                <w:sz w:val="20"/>
                <w:szCs w:val="20"/>
              </w:rPr>
              <w:fldChar w:fldCharType="begin"/>
            </w:r>
            <w:r w:rsidR="00D4066D">
              <w:rPr>
                <w:rFonts w:ascii="Arial" w:hAnsi="Arial" w:cs="Arial"/>
                <w:sz w:val="20"/>
                <w:szCs w:val="20"/>
              </w:rPr>
              <w:instrText xml:space="preserve"> MERGEFIELD "ulcercond" </w:instrText>
            </w:r>
            <w:r>
              <w:rPr>
                <w:rFonts w:ascii="Arial" w:hAnsi="Arial" w:cs="Arial"/>
                <w:sz w:val="20"/>
                <w:szCs w:val="20"/>
              </w:rPr>
              <w:fldChar w:fldCharType="separate"/>
            </w:r>
            <w:r w:rsidR="00E82272" w:rsidRPr="006C59CD">
              <w:rPr>
                <w:rFonts w:ascii="Arial" w:hAnsi="Arial" w:cs="Arial"/>
                <w:noProof/>
                <w:sz w:val="20"/>
                <w:szCs w:val="20"/>
              </w:rPr>
              <w:t>The last time you had an infection/discharge/ulcer did you use a condom when playing sex when you had the symptoms?</w:t>
            </w:r>
            <w:r>
              <w:rPr>
                <w:rFonts w:ascii="Arial" w:hAnsi="Arial" w:cs="Arial"/>
                <w:sz w:val="20"/>
                <w:szCs w:val="20"/>
              </w:rPr>
              <w:fldChar w:fldCharType="end"/>
            </w:r>
          </w:p>
        </w:tc>
        <w:tc>
          <w:tcPr>
            <w:tcW w:w="4248" w:type="dxa"/>
          </w:tcPr>
          <w:p w14:paraId="1F88AF87" w14:textId="77777777" w:rsidR="00D271C8" w:rsidRDefault="003651AC">
            <w:pPr>
              <w:spacing w:after="0"/>
              <w:rPr>
                <w:rFonts w:ascii="Arial" w:hAnsi="Arial" w:cs="Arial"/>
                <w:sz w:val="20"/>
                <w:szCs w:val="20"/>
              </w:rPr>
            </w:pPr>
            <w:r w:rsidRPr="004F6310">
              <w:rPr>
                <w:rFonts w:ascii="Arial" w:hAnsi="Arial" w:cs="Arial"/>
                <w:sz w:val="20"/>
                <w:szCs w:val="20"/>
              </w:rPr>
              <w:t>1. [   ]  YES, used a condom always</w:t>
            </w:r>
          </w:p>
          <w:p w14:paraId="59C29D04" w14:textId="77777777" w:rsidR="00D271C8" w:rsidRDefault="003651AC">
            <w:pPr>
              <w:spacing w:after="0"/>
              <w:rPr>
                <w:rFonts w:ascii="Arial" w:hAnsi="Arial" w:cs="Arial"/>
                <w:sz w:val="20"/>
                <w:szCs w:val="20"/>
              </w:rPr>
            </w:pPr>
            <w:r w:rsidRPr="004F6310">
              <w:rPr>
                <w:rFonts w:ascii="Arial" w:hAnsi="Arial" w:cs="Arial"/>
                <w:sz w:val="20"/>
                <w:szCs w:val="20"/>
              </w:rPr>
              <w:t>2. [   ]  YES, used a condom sometimes</w:t>
            </w:r>
          </w:p>
          <w:p w14:paraId="1A0E8D87" w14:textId="77777777" w:rsidR="00D271C8" w:rsidRDefault="003651AC">
            <w:pPr>
              <w:spacing w:after="0"/>
              <w:rPr>
                <w:rFonts w:ascii="Arial" w:hAnsi="Arial" w:cs="Arial"/>
                <w:sz w:val="20"/>
                <w:szCs w:val="20"/>
              </w:rPr>
            </w:pPr>
            <w:r w:rsidRPr="004F6310">
              <w:rPr>
                <w:rFonts w:ascii="Arial" w:hAnsi="Arial" w:cs="Arial"/>
                <w:sz w:val="20"/>
                <w:szCs w:val="20"/>
              </w:rPr>
              <w:t xml:space="preserve">3. [   ]  NO, did not use a condom </w:t>
            </w:r>
          </w:p>
        </w:tc>
      </w:tr>
    </w:tbl>
    <w:p w14:paraId="432FA59D" w14:textId="77777777" w:rsidR="009F444C" w:rsidRDefault="009F444C">
      <w:pPr>
        <w:pStyle w:val="Web"/>
        <w:spacing w:before="0" w:beforeAutospacing="0" w:after="0" w:afterAutospacing="0"/>
        <w:rPr>
          <w:rFonts w:ascii="Microsoft Sans Serif" w:hAnsi="Microsoft Sans Serif" w:cs="Microsoft Sans Serif"/>
          <w:b/>
          <w:color w:val="000000"/>
          <w:sz w:val="21"/>
          <w:szCs w:val="21"/>
        </w:rPr>
      </w:pPr>
    </w:p>
    <w:p w14:paraId="15F14FB4" w14:textId="77777777" w:rsidR="00A40751" w:rsidRDefault="00A40751">
      <w:pPr>
        <w:rPr>
          <w:rFonts w:ascii="Arial" w:eastAsia="Times New Roman" w:hAnsi="Arial" w:cs="Arial"/>
          <w:b/>
          <w:color w:val="000000"/>
          <w:sz w:val="24"/>
          <w:szCs w:val="24"/>
          <w:u w:val="single"/>
        </w:rPr>
      </w:pPr>
      <w:r>
        <w:rPr>
          <w:rFonts w:ascii="Arial" w:hAnsi="Arial" w:cs="Arial"/>
          <w:b/>
          <w:color w:val="000000"/>
          <w:u w:val="single"/>
        </w:rPr>
        <w:br w:type="page"/>
      </w:r>
    </w:p>
    <w:p w14:paraId="658B73CC" w14:textId="77777777" w:rsidR="00D271C8" w:rsidRPr="009F444C" w:rsidRDefault="003651AC" w:rsidP="003229B5">
      <w:pPr>
        <w:pStyle w:val="Web"/>
        <w:spacing w:before="0" w:beforeAutospacing="0" w:after="0" w:afterAutospacing="0"/>
        <w:ind w:left="450"/>
        <w:rPr>
          <w:rFonts w:ascii="Arial" w:hAnsi="Arial" w:cs="Arial"/>
          <w:b/>
          <w:color w:val="000000"/>
          <w:u w:val="single"/>
        </w:rPr>
      </w:pPr>
      <w:r w:rsidRPr="009F444C">
        <w:rPr>
          <w:rFonts w:ascii="Arial" w:hAnsi="Arial" w:cs="Arial"/>
          <w:b/>
          <w:color w:val="000000"/>
          <w:u w:val="single"/>
        </w:rPr>
        <w:lastRenderedPageBreak/>
        <w:t>B</w:t>
      </w:r>
      <w:r w:rsidR="00060D42">
        <w:rPr>
          <w:rFonts w:ascii="Arial" w:hAnsi="Arial" w:cs="Arial"/>
          <w:b/>
          <w:color w:val="000000"/>
          <w:u w:val="single"/>
        </w:rPr>
        <w:t>11</w:t>
      </w:r>
      <w:r w:rsidR="0043505D" w:rsidRPr="009F444C">
        <w:rPr>
          <w:rFonts w:ascii="Arial" w:hAnsi="Arial" w:cs="Arial"/>
          <w:b/>
          <w:color w:val="000000"/>
          <w:u w:val="single"/>
        </w:rPr>
        <w:t>. General Well-being</w:t>
      </w:r>
    </w:p>
    <w:p w14:paraId="31E636EC" w14:textId="77777777" w:rsidR="00845439" w:rsidRDefault="00845439" w:rsidP="003229B5">
      <w:pPr>
        <w:spacing w:after="0"/>
        <w:ind w:left="450"/>
        <w:rPr>
          <w:rFonts w:ascii="Arial" w:hAnsi="Arial" w:cs="Arial"/>
          <w:b/>
          <w:bCs/>
          <w:i/>
          <w:iCs/>
          <w:sz w:val="20"/>
          <w:szCs w:val="20"/>
        </w:rPr>
      </w:pPr>
    </w:p>
    <w:p w14:paraId="67D5BF18" w14:textId="77777777" w:rsidR="003C7279" w:rsidRDefault="00B914B7" w:rsidP="003229B5">
      <w:pPr>
        <w:spacing w:after="0"/>
        <w:ind w:left="450"/>
        <w:rPr>
          <w:rFonts w:ascii="Arial" w:hAnsi="Arial" w:cs="Arial"/>
          <w:bCs/>
          <w:i/>
          <w:iCs/>
          <w:sz w:val="20"/>
          <w:szCs w:val="20"/>
        </w:rPr>
      </w:pPr>
      <w:r>
        <w:rPr>
          <w:rFonts w:ascii="Arial" w:hAnsi="Arial" w:cs="Arial"/>
          <w:b/>
          <w:bCs/>
          <w:i/>
          <w:iCs/>
          <w:sz w:val="20"/>
          <w:szCs w:val="20"/>
        </w:rPr>
        <w:t>FO</w:t>
      </w:r>
      <w:r w:rsidR="0076705F">
        <w:rPr>
          <w:rFonts w:ascii="Arial" w:hAnsi="Arial" w:cs="Arial"/>
          <w:b/>
          <w:bCs/>
          <w:i/>
          <w:iCs/>
          <w:sz w:val="20"/>
          <w:szCs w:val="20"/>
        </w:rPr>
        <w:t xml:space="preserve">: </w:t>
      </w:r>
      <w:r w:rsidR="00845439" w:rsidRPr="00DB3631">
        <w:rPr>
          <w:rFonts w:ascii="Arial" w:hAnsi="Arial" w:cs="Arial"/>
          <w:bCs/>
          <w:i/>
          <w:iCs/>
          <w:sz w:val="20"/>
          <w:szCs w:val="20"/>
        </w:rPr>
        <w:t>Now I want to know more about your well being and how you have been feeling. Remember, there are no right and wrong answers</w:t>
      </w:r>
      <w:r w:rsidR="00845439">
        <w:rPr>
          <w:rFonts w:ascii="Arial" w:hAnsi="Arial" w:cs="Arial"/>
          <w:bCs/>
          <w:i/>
          <w:iCs/>
          <w:sz w:val="20"/>
          <w:szCs w:val="20"/>
        </w:rPr>
        <w:t xml:space="preserve"> </w:t>
      </w:r>
      <w:r w:rsidR="00845439" w:rsidRPr="00DB3631">
        <w:rPr>
          <w:rFonts w:ascii="Arial" w:hAnsi="Arial" w:cs="Arial"/>
          <w:bCs/>
          <w:i/>
          <w:iCs/>
          <w:sz w:val="20"/>
          <w:szCs w:val="20"/>
        </w:rPr>
        <w:t>because I</w:t>
      </w:r>
      <w:r w:rsidR="00845439">
        <w:rPr>
          <w:rFonts w:ascii="Arial" w:hAnsi="Arial" w:cs="Arial"/>
          <w:bCs/>
          <w:i/>
          <w:iCs/>
          <w:sz w:val="20"/>
          <w:szCs w:val="20"/>
        </w:rPr>
        <w:t xml:space="preserve"> just want to know how you feel</w:t>
      </w:r>
      <w:r w:rsidR="0076705F">
        <w:rPr>
          <w:rFonts w:ascii="Arial" w:hAnsi="Arial" w:cs="Arial"/>
          <w:bCs/>
          <w:i/>
          <w:iCs/>
          <w:sz w:val="20"/>
          <w:szCs w:val="20"/>
        </w:rPr>
        <w:t>.</w:t>
      </w:r>
    </w:p>
    <w:p w14:paraId="0E10E0E0" w14:textId="77777777" w:rsidR="00E91738" w:rsidRPr="0076705F" w:rsidRDefault="00E91738" w:rsidP="0006212C">
      <w:pPr>
        <w:spacing w:after="0"/>
        <w:rPr>
          <w:rFonts w:ascii="Arial" w:hAnsi="Arial" w:cs="Arial"/>
          <w:bCs/>
          <w:i/>
          <w:iCs/>
          <w:sz w:val="20"/>
          <w:szCs w:val="20"/>
        </w:rPr>
      </w:pPr>
    </w:p>
    <w:tbl>
      <w:tblPr>
        <w:tblStyle w:val="ad"/>
        <w:tblW w:w="10458" w:type="dxa"/>
        <w:tblInd w:w="558" w:type="dxa"/>
        <w:tblCellMar>
          <w:top w:w="72" w:type="dxa"/>
          <w:left w:w="115" w:type="dxa"/>
          <w:bottom w:w="72" w:type="dxa"/>
          <w:right w:w="115" w:type="dxa"/>
        </w:tblCellMar>
        <w:tblLook w:val="04A0" w:firstRow="1" w:lastRow="0" w:firstColumn="1" w:lastColumn="0" w:noHBand="0" w:noVBand="1"/>
      </w:tblPr>
      <w:tblGrid>
        <w:gridCol w:w="558"/>
        <w:gridCol w:w="6660"/>
        <w:gridCol w:w="3240"/>
      </w:tblGrid>
      <w:tr w:rsidR="009F444C" w14:paraId="04EE228E" w14:textId="77777777" w:rsidTr="003229B5">
        <w:tc>
          <w:tcPr>
            <w:tcW w:w="558" w:type="dxa"/>
          </w:tcPr>
          <w:p w14:paraId="388FAD18" w14:textId="77777777" w:rsidR="009F444C" w:rsidRDefault="009F444C" w:rsidP="003229B5">
            <w:pPr>
              <w:numPr>
                <w:ilvl w:val="0"/>
                <w:numId w:val="1"/>
              </w:numPr>
              <w:spacing w:line="276" w:lineRule="auto"/>
              <w:rPr>
                <w:rFonts w:ascii="Arial" w:hAnsi="Arial" w:cs="Arial"/>
                <w:sz w:val="20"/>
                <w:szCs w:val="20"/>
              </w:rPr>
            </w:pPr>
            <w:bookmarkStart w:id="61" w:name="_Ref289209461"/>
          </w:p>
        </w:tc>
        <w:bookmarkEnd w:id="61"/>
        <w:tc>
          <w:tcPr>
            <w:tcW w:w="6660" w:type="dxa"/>
          </w:tcPr>
          <w:p w14:paraId="7AF042A3" w14:textId="77777777" w:rsidR="009F444C" w:rsidRPr="00335E2F" w:rsidRDefault="00833F03" w:rsidP="003229B5">
            <w:pPr>
              <w:autoSpaceDE w:val="0"/>
              <w:autoSpaceDN w:val="0"/>
              <w:adjustRightInd w:val="0"/>
              <w:spacing w:line="276" w:lineRule="auto"/>
              <w:rPr>
                <w:rFonts w:ascii="Arial" w:hAnsi="Arial" w:cs="Arial"/>
                <w:b/>
                <w:i/>
                <w:sz w:val="20"/>
                <w:szCs w:val="20"/>
              </w:rPr>
            </w:pPr>
            <w:r>
              <w:rPr>
                <w:rFonts w:ascii="Arial" w:hAnsi="Arial" w:cs="Arial"/>
                <w:sz w:val="20"/>
                <w:szCs w:val="20"/>
              </w:rPr>
              <w:fldChar w:fldCharType="begin"/>
            </w:r>
            <w:r w:rsidR="00D4066D">
              <w:rPr>
                <w:rFonts w:ascii="Arial" w:hAnsi="Arial" w:cs="Arial"/>
                <w:sz w:val="20"/>
                <w:szCs w:val="20"/>
              </w:rPr>
              <w:instrText xml:space="preserve"> MERGEFIELD "swbcompare" </w:instrText>
            </w:r>
            <w:r>
              <w:rPr>
                <w:rFonts w:ascii="Arial" w:hAnsi="Arial" w:cs="Arial"/>
                <w:sz w:val="20"/>
                <w:szCs w:val="20"/>
              </w:rPr>
              <w:fldChar w:fldCharType="separate"/>
            </w:r>
            <w:r w:rsidR="00E82272" w:rsidRPr="006C59CD">
              <w:rPr>
                <w:rFonts w:ascii="Arial" w:hAnsi="Arial" w:cs="Arial"/>
                <w:noProof/>
                <w:sz w:val="20"/>
                <w:szCs w:val="20"/>
              </w:rPr>
              <w:t>To what extent do you agree or disagree with this statement "my life is at least as good as that of others living around here"?</w:t>
            </w:r>
            <w:r>
              <w:rPr>
                <w:rFonts w:ascii="Arial" w:hAnsi="Arial" w:cs="Arial"/>
                <w:sz w:val="20"/>
                <w:szCs w:val="20"/>
              </w:rPr>
              <w:fldChar w:fldCharType="end"/>
            </w:r>
            <w:r w:rsidR="00D4066D">
              <w:rPr>
                <w:rFonts w:ascii="Arial" w:hAnsi="Arial" w:cs="Arial"/>
                <w:b/>
                <w:i/>
                <w:sz w:val="20"/>
                <w:szCs w:val="20"/>
              </w:rPr>
              <w:t xml:space="preserve"> </w:t>
            </w:r>
            <w:r w:rsidR="009F444C" w:rsidRPr="00335E2F">
              <w:rPr>
                <w:rFonts w:ascii="Arial" w:hAnsi="Arial" w:cs="Arial"/>
                <w:b/>
                <w:i/>
                <w:sz w:val="20"/>
                <w:szCs w:val="20"/>
              </w:rPr>
              <w:t>READ aloud these options. Let the respondent answer, and indicate his/her response. SINGLE response only.</w:t>
            </w:r>
          </w:p>
          <w:p w14:paraId="6E396E02" w14:textId="77777777" w:rsidR="009F444C" w:rsidRDefault="009F444C" w:rsidP="003229B5">
            <w:pPr>
              <w:spacing w:line="276" w:lineRule="auto"/>
              <w:rPr>
                <w:rFonts w:ascii="Arial" w:hAnsi="Arial" w:cs="Arial"/>
                <w:bCs/>
                <w:i/>
                <w:iCs/>
                <w:sz w:val="20"/>
                <w:szCs w:val="20"/>
              </w:rPr>
            </w:pPr>
          </w:p>
        </w:tc>
        <w:tc>
          <w:tcPr>
            <w:tcW w:w="3240" w:type="dxa"/>
          </w:tcPr>
          <w:p w14:paraId="2C3E3A3D"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1. [   ]  Completely agree</w:t>
            </w:r>
          </w:p>
          <w:p w14:paraId="6A4D0535"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 xml:space="preserve">2. [   ]  Agree to some extent </w:t>
            </w:r>
          </w:p>
          <w:p w14:paraId="27CDB44C"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3. [   ]  Neutral</w:t>
            </w:r>
          </w:p>
          <w:p w14:paraId="198A8C9F"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4. [   ]  Disagree to some extent</w:t>
            </w:r>
          </w:p>
          <w:p w14:paraId="73416E66"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5. [   ]  Completely disagree</w:t>
            </w:r>
          </w:p>
          <w:p w14:paraId="30353990" w14:textId="77777777" w:rsidR="009F444C" w:rsidRPr="0000323E" w:rsidRDefault="00845439" w:rsidP="00845439">
            <w:pPr>
              <w:spacing w:line="276" w:lineRule="auto"/>
              <w:rPr>
                <w:rFonts w:ascii="Arial" w:hAnsi="Arial" w:cs="Arial"/>
                <w:sz w:val="20"/>
                <w:szCs w:val="20"/>
              </w:rPr>
            </w:pPr>
            <w:r>
              <w:rPr>
                <w:rFonts w:ascii="Arial" w:hAnsi="Arial" w:cs="Arial"/>
                <w:sz w:val="20"/>
                <w:szCs w:val="20"/>
              </w:rPr>
              <w:t>6.</w:t>
            </w:r>
            <w:r w:rsidRPr="00960BC2">
              <w:rPr>
                <w:rFonts w:ascii="Arial" w:hAnsi="Arial" w:cs="Arial"/>
                <w:sz w:val="20"/>
                <w:szCs w:val="20"/>
              </w:rPr>
              <w:t xml:space="preserve"> [   ]  Don’t Know</w:t>
            </w:r>
          </w:p>
        </w:tc>
      </w:tr>
      <w:tr w:rsidR="009F444C" w14:paraId="6B5342EA" w14:textId="77777777" w:rsidTr="003229B5">
        <w:tc>
          <w:tcPr>
            <w:tcW w:w="558" w:type="dxa"/>
          </w:tcPr>
          <w:p w14:paraId="3EB061E0" w14:textId="77777777" w:rsidR="009F444C" w:rsidRDefault="009F444C" w:rsidP="003229B5">
            <w:pPr>
              <w:numPr>
                <w:ilvl w:val="0"/>
                <w:numId w:val="1"/>
              </w:numPr>
              <w:spacing w:line="276" w:lineRule="auto"/>
              <w:rPr>
                <w:rFonts w:ascii="Arial" w:hAnsi="Arial" w:cs="Arial"/>
                <w:sz w:val="20"/>
                <w:szCs w:val="20"/>
              </w:rPr>
            </w:pPr>
          </w:p>
        </w:tc>
        <w:tc>
          <w:tcPr>
            <w:tcW w:w="6660" w:type="dxa"/>
          </w:tcPr>
          <w:p w14:paraId="0FA7A25F" w14:textId="77777777" w:rsidR="009F444C" w:rsidRPr="00335E2F" w:rsidRDefault="00833F03" w:rsidP="003229B5">
            <w:pPr>
              <w:autoSpaceDE w:val="0"/>
              <w:autoSpaceDN w:val="0"/>
              <w:adjustRightInd w:val="0"/>
              <w:spacing w:line="276" w:lineRule="auto"/>
              <w:rPr>
                <w:rFonts w:ascii="Arial" w:hAnsi="Arial" w:cs="Arial"/>
                <w:b/>
                <w:i/>
                <w:sz w:val="20"/>
                <w:szCs w:val="20"/>
              </w:rPr>
            </w:pPr>
            <w:r w:rsidRPr="001667E3">
              <w:rPr>
                <w:rFonts w:ascii="Arial" w:hAnsi="Arial" w:cs="Arial"/>
                <w:sz w:val="20"/>
                <w:szCs w:val="20"/>
              </w:rPr>
              <w:fldChar w:fldCharType="begin"/>
            </w:r>
            <w:r w:rsidR="001667E3" w:rsidRPr="001667E3">
              <w:rPr>
                <w:rFonts w:ascii="Arial" w:hAnsi="Arial" w:cs="Arial"/>
                <w:sz w:val="20"/>
                <w:szCs w:val="20"/>
              </w:rPr>
              <w:instrText xml:space="preserve"> MERGEFIELD "swbdepr" </w:instrText>
            </w:r>
            <w:r w:rsidRPr="001667E3">
              <w:rPr>
                <w:rFonts w:ascii="Arial" w:hAnsi="Arial" w:cs="Arial"/>
                <w:sz w:val="20"/>
                <w:szCs w:val="20"/>
              </w:rPr>
              <w:fldChar w:fldCharType="separate"/>
            </w:r>
            <w:r w:rsidR="00E82272" w:rsidRPr="006C59CD">
              <w:rPr>
                <w:rFonts w:ascii="Arial" w:hAnsi="Arial" w:cs="Arial"/>
                <w:noProof/>
                <w:sz w:val="20"/>
                <w:szCs w:val="20"/>
              </w:rPr>
              <w:t>During the last month, how often have you felt depressed, or let things bother you that don't usually bother you?</w:t>
            </w:r>
            <w:r w:rsidRPr="001667E3">
              <w:rPr>
                <w:rFonts w:ascii="Arial" w:hAnsi="Arial" w:cs="Arial"/>
                <w:sz w:val="20"/>
                <w:szCs w:val="20"/>
              </w:rPr>
              <w:fldChar w:fldCharType="end"/>
            </w:r>
            <w:r w:rsidR="001667E3">
              <w:rPr>
                <w:rFonts w:ascii="Arial" w:hAnsi="Arial" w:cs="Arial"/>
                <w:sz w:val="20"/>
                <w:szCs w:val="20"/>
              </w:rPr>
              <w:t xml:space="preserve"> </w:t>
            </w:r>
            <w:r w:rsidR="009F444C" w:rsidRPr="00335E2F">
              <w:rPr>
                <w:rFonts w:ascii="Arial" w:hAnsi="Arial" w:cs="Arial"/>
                <w:b/>
                <w:i/>
                <w:sz w:val="20"/>
                <w:szCs w:val="20"/>
              </w:rPr>
              <w:t>READ aloud these options. Let the respondent answer, and indicate his/her response. SINGLE response only.</w:t>
            </w:r>
          </w:p>
          <w:p w14:paraId="2D0CE1BE" w14:textId="77777777" w:rsidR="009F444C" w:rsidRDefault="009F444C" w:rsidP="003229B5">
            <w:pPr>
              <w:spacing w:line="276" w:lineRule="auto"/>
              <w:rPr>
                <w:rFonts w:ascii="Arial" w:hAnsi="Arial" w:cs="Arial"/>
                <w:bCs/>
                <w:i/>
                <w:iCs/>
                <w:sz w:val="20"/>
                <w:szCs w:val="20"/>
              </w:rPr>
            </w:pPr>
          </w:p>
        </w:tc>
        <w:tc>
          <w:tcPr>
            <w:tcW w:w="3240" w:type="dxa"/>
          </w:tcPr>
          <w:p w14:paraId="623CF795" w14:textId="77777777" w:rsidR="00845439" w:rsidRDefault="00845439" w:rsidP="00845439">
            <w:pPr>
              <w:rPr>
                <w:rFonts w:ascii="Arial" w:hAnsi="Arial" w:cs="Arial"/>
                <w:sz w:val="20"/>
                <w:szCs w:val="20"/>
              </w:rPr>
            </w:pPr>
            <w:r w:rsidRPr="004F6310">
              <w:rPr>
                <w:rFonts w:ascii="Arial" w:hAnsi="Arial" w:cs="Arial"/>
                <w:sz w:val="20"/>
                <w:szCs w:val="20"/>
              </w:rPr>
              <w:t xml:space="preserve">1. [   ]  </w:t>
            </w:r>
            <w:r>
              <w:rPr>
                <w:rFonts w:ascii="Arial" w:hAnsi="Arial" w:cs="Arial"/>
                <w:sz w:val="20"/>
                <w:szCs w:val="20"/>
              </w:rPr>
              <w:t>Always</w:t>
            </w:r>
            <w:r w:rsidRPr="004F6310">
              <w:rPr>
                <w:rFonts w:ascii="Arial" w:hAnsi="Arial" w:cs="Arial"/>
                <w:sz w:val="20"/>
                <w:szCs w:val="20"/>
              </w:rPr>
              <w:t xml:space="preserve">          </w:t>
            </w:r>
          </w:p>
          <w:p w14:paraId="57F30CDC" w14:textId="77777777" w:rsidR="00845439" w:rsidRDefault="00845439" w:rsidP="00845439">
            <w:pPr>
              <w:rPr>
                <w:rFonts w:ascii="Arial" w:hAnsi="Arial" w:cs="Arial"/>
                <w:sz w:val="20"/>
                <w:szCs w:val="20"/>
              </w:rPr>
            </w:pPr>
            <w:r w:rsidRPr="004F6310">
              <w:rPr>
                <w:rFonts w:ascii="Arial" w:hAnsi="Arial" w:cs="Arial"/>
                <w:sz w:val="20"/>
                <w:szCs w:val="20"/>
              </w:rPr>
              <w:t xml:space="preserve">2. [   ]  </w:t>
            </w:r>
            <w:r>
              <w:rPr>
                <w:rFonts w:ascii="Arial" w:hAnsi="Arial" w:cs="Arial"/>
                <w:sz w:val="20"/>
                <w:szCs w:val="20"/>
              </w:rPr>
              <w:t>Usually</w:t>
            </w:r>
          </w:p>
          <w:p w14:paraId="224125D2" w14:textId="77777777" w:rsidR="00845439" w:rsidRDefault="00845439" w:rsidP="00845439">
            <w:pPr>
              <w:rPr>
                <w:rFonts w:ascii="Arial" w:hAnsi="Arial" w:cs="Arial"/>
                <w:sz w:val="20"/>
                <w:szCs w:val="20"/>
              </w:rPr>
            </w:pPr>
            <w:r>
              <w:rPr>
                <w:rFonts w:ascii="Arial" w:hAnsi="Arial" w:cs="Arial"/>
                <w:sz w:val="20"/>
                <w:szCs w:val="20"/>
              </w:rPr>
              <w:t>3. [   ]  Sometimes</w:t>
            </w:r>
          </w:p>
          <w:p w14:paraId="3854B139" w14:textId="77777777" w:rsidR="00845439" w:rsidRDefault="00845439" w:rsidP="00845439">
            <w:pPr>
              <w:rPr>
                <w:rFonts w:ascii="Arial" w:hAnsi="Arial" w:cs="Arial"/>
                <w:sz w:val="20"/>
                <w:szCs w:val="20"/>
              </w:rPr>
            </w:pPr>
            <w:r>
              <w:rPr>
                <w:rFonts w:ascii="Arial" w:hAnsi="Arial" w:cs="Arial"/>
                <w:sz w:val="20"/>
                <w:szCs w:val="20"/>
              </w:rPr>
              <w:t>4. [   ]  Not Usually</w:t>
            </w:r>
          </w:p>
          <w:p w14:paraId="241F9992" w14:textId="77777777" w:rsidR="009F444C" w:rsidRDefault="00845439" w:rsidP="00845439">
            <w:pPr>
              <w:spacing w:line="276" w:lineRule="auto"/>
              <w:rPr>
                <w:rFonts w:ascii="Arial" w:hAnsi="Arial" w:cs="Arial"/>
                <w:bCs/>
                <w:i/>
                <w:iCs/>
                <w:sz w:val="20"/>
                <w:szCs w:val="20"/>
              </w:rPr>
            </w:pPr>
            <w:r>
              <w:rPr>
                <w:rFonts w:ascii="Arial" w:hAnsi="Arial" w:cs="Arial"/>
                <w:sz w:val="20"/>
                <w:szCs w:val="20"/>
              </w:rPr>
              <w:t>5. [   ]  Never</w:t>
            </w:r>
          </w:p>
        </w:tc>
      </w:tr>
      <w:tr w:rsidR="009F444C" w14:paraId="084037EA" w14:textId="77777777" w:rsidTr="003229B5">
        <w:tc>
          <w:tcPr>
            <w:tcW w:w="558" w:type="dxa"/>
          </w:tcPr>
          <w:p w14:paraId="743AF2C8" w14:textId="77777777" w:rsidR="009F444C" w:rsidRDefault="009F444C" w:rsidP="003229B5">
            <w:pPr>
              <w:numPr>
                <w:ilvl w:val="0"/>
                <w:numId w:val="1"/>
              </w:numPr>
              <w:spacing w:line="276" w:lineRule="auto"/>
              <w:rPr>
                <w:rFonts w:ascii="Arial" w:hAnsi="Arial" w:cs="Arial"/>
                <w:sz w:val="20"/>
                <w:szCs w:val="20"/>
              </w:rPr>
            </w:pPr>
          </w:p>
        </w:tc>
        <w:tc>
          <w:tcPr>
            <w:tcW w:w="6660" w:type="dxa"/>
          </w:tcPr>
          <w:p w14:paraId="1480D287" w14:textId="77777777" w:rsidR="009F444C" w:rsidRPr="00335E2F" w:rsidRDefault="00833F03" w:rsidP="003229B5">
            <w:pPr>
              <w:autoSpaceDE w:val="0"/>
              <w:autoSpaceDN w:val="0"/>
              <w:adjustRightInd w:val="0"/>
              <w:spacing w:line="276" w:lineRule="auto"/>
              <w:rPr>
                <w:rFonts w:ascii="Arial" w:hAnsi="Arial" w:cs="Arial"/>
                <w:b/>
                <w:i/>
                <w:sz w:val="20"/>
                <w:szCs w:val="20"/>
              </w:rPr>
            </w:pPr>
            <w:r>
              <w:rPr>
                <w:rFonts w:ascii="Arial" w:hAnsi="Arial" w:cs="Arial"/>
                <w:sz w:val="20"/>
                <w:szCs w:val="20"/>
              </w:rPr>
              <w:fldChar w:fldCharType="begin"/>
            </w:r>
            <w:r w:rsidR="001667E3">
              <w:rPr>
                <w:rFonts w:ascii="Arial" w:hAnsi="Arial" w:cs="Arial"/>
                <w:sz w:val="20"/>
                <w:szCs w:val="20"/>
              </w:rPr>
              <w:instrText xml:space="preserve"> MERGEFIELD "swbchange" </w:instrText>
            </w:r>
            <w:r>
              <w:rPr>
                <w:rFonts w:ascii="Arial" w:hAnsi="Arial" w:cs="Arial"/>
                <w:sz w:val="20"/>
                <w:szCs w:val="20"/>
              </w:rPr>
              <w:fldChar w:fldCharType="separate"/>
            </w:r>
            <w:r w:rsidR="00E82272" w:rsidRPr="006C59CD">
              <w:rPr>
                <w:rFonts w:ascii="Arial" w:hAnsi="Arial" w:cs="Arial"/>
                <w:noProof/>
                <w:sz w:val="20"/>
                <w:szCs w:val="20"/>
              </w:rPr>
              <w:t>If you would want to change your life, do you feel you could change it?</w:t>
            </w:r>
            <w:r>
              <w:rPr>
                <w:rFonts w:ascii="Arial" w:hAnsi="Arial" w:cs="Arial"/>
                <w:sz w:val="20"/>
                <w:szCs w:val="20"/>
              </w:rPr>
              <w:fldChar w:fldCharType="end"/>
            </w:r>
            <w:r w:rsidR="001667E3">
              <w:rPr>
                <w:rFonts w:ascii="Arial" w:hAnsi="Arial" w:cs="Arial"/>
                <w:sz w:val="20"/>
                <w:szCs w:val="20"/>
              </w:rPr>
              <w:t xml:space="preserve"> </w:t>
            </w:r>
            <w:r w:rsidR="001667E3" w:rsidRPr="00335E2F">
              <w:rPr>
                <w:rFonts w:ascii="Arial" w:hAnsi="Arial" w:cs="Arial"/>
                <w:b/>
                <w:i/>
                <w:sz w:val="20"/>
                <w:szCs w:val="20"/>
              </w:rPr>
              <w:t xml:space="preserve"> </w:t>
            </w:r>
            <w:r w:rsidR="009F444C" w:rsidRPr="00335E2F">
              <w:rPr>
                <w:rFonts w:ascii="Arial" w:hAnsi="Arial" w:cs="Arial"/>
                <w:b/>
                <w:i/>
                <w:sz w:val="20"/>
                <w:szCs w:val="20"/>
              </w:rPr>
              <w:t>READ aloud these options. Let the respondent answer, and indicate his/her response. SINGLE response only.</w:t>
            </w:r>
          </w:p>
          <w:p w14:paraId="2D193FDD" w14:textId="77777777" w:rsidR="009F444C" w:rsidRPr="00B914B7" w:rsidRDefault="009F444C" w:rsidP="003229B5">
            <w:pPr>
              <w:spacing w:after="200" w:line="276" w:lineRule="auto"/>
              <w:rPr>
                <w:rFonts w:ascii="Arial" w:hAnsi="Arial" w:cs="Arial"/>
                <w:bCs/>
                <w:iCs/>
                <w:sz w:val="20"/>
                <w:szCs w:val="20"/>
              </w:rPr>
            </w:pPr>
          </w:p>
        </w:tc>
        <w:tc>
          <w:tcPr>
            <w:tcW w:w="3240" w:type="dxa"/>
          </w:tcPr>
          <w:p w14:paraId="3CB3CB51"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 xml:space="preserve">1. [   ]  Certainly </w:t>
            </w:r>
          </w:p>
          <w:p w14:paraId="588BA795"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 xml:space="preserve">2. [   ]  To some extent </w:t>
            </w:r>
          </w:p>
          <w:p w14:paraId="00A8F213"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3. [   ]  Probably not</w:t>
            </w:r>
          </w:p>
          <w:p w14:paraId="6C5B6870" w14:textId="77777777" w:rsidR="00845439" w:rsidRDefault="00845439" w:rsidP="00845439">
            <w:pPr>
              <w:autoSpaceDE w:val="0"/>
              <w:autoSpaceDN w:val="0"/>
              <w:adjustRightInd w:val="0"/>
              <w:rPr>
                <w:rFonts w:ascii="Arial" w:hAnsi="Arial" w:cs="Arial"/>
                <w:sz w:val="20"/>
                <w:szCs w:val="20"/>
              </w:rPr>
            </w:pPr>
            <w:r w:rsidRPr="00960BC2">
              <w:rPr>
                <w:rFonts w:ascii="Arial" w:hAnsi="Arial" w:cs="Arial"/>
                <w:sz w:val="20"/>
                <w:szCs w:val="20"/>
              </w:rPr>
              <w:t>4. [   ]  No</w:t>
            </w:r>
          </w:p>
          <w:p w14:paraId="09C290F8" w14:textId="77777777" w:rsidR="009F444C" w:rsidRPr="00B914B7" w:rsidRDefault="00845439" w:rsidP="00845439">
            <w:pPr>
              <w:spacing w:after="200" w:line="276" w:lineRule="auto"/>
              <w:rPr>
                <w:rFonts w:ascii="Arial" w:hAnsi="Arial" w:cs="Arial"/>
                <w:bCs/>
                <w:iCs/>
                <w:sz w:val="20"/>
                <w:szCs w:val="20"/>
              </w:rPr>
            </w:pPr>
            <w:r>
              <w:rPr>
                <w:rFonts w:ascii="Arial" w:hAnsi="Arial" w:cs="Arial"/>
                <w:sz w:val="20"/>
                <w:szCs w:val="20"/>
              </w:rPr>
              <w:t xml:space="preserve">5. </w:t>
            </w:r>
            <w:r w:rsidRPr="00960BC2">
              <w:rPr>
                <w:rFonts w:ascii="Arial" w:hAnsi="Arial" w:cs="Arial"/>
                <w:sz w:val="20"/>
                <w:szCs w:val="20"/>
              </w:rPr>
              <w:t>[   ]  Don’t Know</w:t>
            </w:r>
          </w:p>
        </w:tc>
      </w:tr>
    </w:tbl>
    <w:p w14:paraId="22ADB9DE" w14:textId="77777777" w:rsidR="003C7279" w:rsidRDefault="003C7279" w:rsidP="003229B5">
      <w:pPr>
        <w:spacing w:after="0"/>
        <w:rPr>
          <w:rFonts w:ascii="Arial" w:hAnsi="Arial" w:cs="Arial"/>
          <w:bCs/>
          <w:i/>
          <w:iCs/>
          <w:sz w:val="20"/>
          <w:szCs w:val="20"/>
        </w:rPr>
      </w:pPr>
    </w:p>
    <w:p w14:paraId="7DC0336A" w14:textId="77777777" w:rsidR="0000323E" w:rsidRDefault="0000323E" w:rsidP="00FC74C8">
      <w:pPr>
        <w:spacing w:after="0"/>
        <w:ind w:left="540"/>
        <w:rPr>
          <w:rFonts w:ascii="Arial" w:hAnsi="Arial" w:cs="Arial"/>
          <w:b/>
          <w:bCs/>
          <w:i/>
          <w:iCs/>
          <w:sz w:val="20"/>
          <w:szCs w:val="20"/>
        </w:rPr>
      </w:pPr>
    </w:p>
    <w:p w14:paraId="51816B6F" w14:textId="77777777" w:rsidR="00EE76DC" w:rsidRDefault="00E53E80" w:rsidP="00FC74C8">
      <w:pPr>
        <w:spacing w:after="0"/>
        <w:ind w:left="540"/>
        <w:rPr>
          <w:rFonts w:ascii="Arial" w:hAnsi="Arial" w:cs="Arial"/>
          <w:bCs/>
          <w:i/>
          <w:iCs/>
          <w:sz w:val="20"/>
          <w:szCs w:val="20"/>
        </w:rPr>
      </w:pPr>
      <w:r>
        <w:rPr>
          <w:rFonts w:ascii="Arial" w:hAnsi="Arial" w:cs="Arial"/>
          <w:b/>
          <w:bCs/>
          <w:i/>
          <w:iCs/>
          <w:sz w:val="20"/>
          <w:szCs w:val="20"/>
        </w:rPr>
        <w:t>FO</w:t>
      </w:r>
      <w:r w:rsidR="003A67DB" w:rsidRPr="003A67DB">
        <w:rPr>
          <w:rFonts w:ascii="Arial" w:hAnsi="Arial" w:cs="Arial"/>
          <w:b/>
          <w:bCs/>
          <w:i/>
          <w:iCs/>
          <w:sz w:val="20"/>
          <w:szCs w:val="20"/>
        </w:rPr>
        <w:t>:</w:t>
      </w:r>
      <w:r w:rsidR="003A67DB" w:rsidRPr="003A67DB">
        <w:rPr>
          <w:rFonts w:ascii="Arial" w:hAnsi="Arial" w:cs="Arial"/>
          <w:bCs/>
          <w:i/>
          <w:iCs/>
          <w:sz w:val="20"/>
          <w:szCs w:val="20"/>
        </w:rPr>
        <w:t xml:space="preserve"> </w:t>
      </w:r>
      <w:r w:rsidR="00833F03">
        <w:rPr>
          <w:rFonts w:ascii="Arial" w:hAnsi="Arial" w:cs="Arial"/>
          <w:bCs/>
          <w:i/>
          <w:iCs/>
          <w:sz w:val="20"/>
          <w:szCs w:val="20"/>
        </w:rPr>
        <w:fldChar w:fldCharType="begin"/>
      </w:r>
      <w:r w:rsidR="001667E3">
        <w:rPr>
          <w:rFonts w:ascii="Arial" w:hAnsi="Arial" w:cs="Arial"/>
          <w:bCs/>
          <w:i/>
          <w:iCs/>
          <w:sz w:val="20"/>
          <w:szCs w:val="20"/>
        </w:rPr>
        <w:instrText xml:space="preserve"> MERGEFIELD "picofladder" </w:instrText>
      </w:r>
      <w:r w:rsidR="00833F03">
        <w:rPr>
          <w:rFonts w:ascii="Arial" w:hAnsi="Arial" w:cs="Arial"/>
          <w:bCs/>
          <w:i/>
          <w:iCs/>
          <w:sz w:val="20"/>
          <w:szCs w:val="20"/>
        </w:rPr>
        <w:fldChar w:fldCharType="separate"/>
      </w:r>
      <w:r w:rsidR="00E82272" w:rsidRPr="006C59CD">
        <w:rPr>
          <w:rFonts w:ascii="Arial" w:hAnsi="Arial" w:cs="Arial"/>
          <w:bCs/>
          <w:i/>
          <w:iCs/>
          <w:noProof/>
          <w:sz w:val="20"/>
          <w:szCs w:val="20"/>
        </w:rPr>
        <w:t>Here is a picture of a ladder.</w:t>
      </w:r>
      <w:r w:rsidR="00833F03">
        <w:rPr>
          <w:rFonts w:ascii="Arial" w:hAnsi="Arial" w:cs="Arial"/>
          <w:bCs/>
          <w:i/>
          <w:iCs/>
          <w:sz w:val="20"/>
          <w:szCs w:val="20"/>
        </w:rPr>
        <w:fldChar w:fldCharType="end"/>
      </w:r>
    </w:p>
    <w:p w14:paraId="6D0359F6" w14:textId="77777777" w:rsidR="00E53E80" w:rsidRDefault="00E53E80" w:rsidP="00FC74C8">
      <w:pPr>
        <w:spacing w:after="0"/>
        <w:ind w:left="540"/>
        <w:rPr>
          <w:rFonts w:ascii="Arial" w:hAnsi="Arial" w:cs="Arial"/>
          <w:bCs/>
          <w:i/>
          <w:iCs/>
          <w:sz w:val="20"/>
          <w:szCs w:val="20"/>
        </w:rPr>
      </w:pPr>
    </w:p>
    <w:p w14:paraId="349F2E00" w14:textId="77777777" w:rsidR="00E53E80" w:rsidRDefault="00833F03" w:rsidP="00FC74C8">
      <w:pPr>
        <w:spacing w:after="0"/>
        <w:ind w:left="540"/>
        <w:rPr>
          <w:rFonts w:ascii="Arial" w:hAnsi="Arial" w:cs="Arial"/>
          <w:bCs/>
          <w:i/>
          <w:iCs/>
          <w:sz w:val="20"/>
          <w:szCs w:val="20"/>
        </w:rPr>
      </w:pPr>
      <w:r>
        <w:rPr>
          <w:rFonts w:ascii="Arial" w:hAnsi="Arial" w:cs="Arial"/>
          <w:bCs/>
          <w:i/>
          <w:iCs/>
          <w:sz w:val="20"/>
          <w:szCs w:val="20"/>
        </w:rPr>
        <w:fldChar w:fldCharType="begin"/>
      </w:r>
      <w:r w:rsidR="00E53E80">
        <w:rPr>
          <w:rFonts w:ascii="Arial" w:hAnsi="Arial" w:cs="Arial"/>
          <w:bCs/>
          <w:i/>
          <w:iCs/>
          <w:sz w:val="20"/>
          <w:szCs w:val="20"/>
        </w:rPr>
        <w:instrText xml:space="preserve"> MERGEFIELD "ladder1" </w:instrText>
      </w:r>
      <w:r>
        <w:rPr>
          <w:rFonts w:ascii="Arial" w:hAnsi="Arial" w:cs="Arial"/>
          <w:bCs/>
          <w:i/>
          <w:iCs/>
          <w:sz w:val="20"/>
          <w:szCs w:val="20"/>
        </w:rPr>
        <w:fldChar w:fldCharType="separate"/>
      </w:r>
      <w:r w:rsidR="00E82272" w:rsidRPr="006C59CD">
        <w:rPr>
          <w:rFonts w:ascii="Arial" w:hAnsi="Arial" w:cs="Arial"/>
          <w:bCs/>
          <w:i/>
          <w:iCs/>
          <w:noProof/>
          <w:sz w:val="20"/>
          <w:szCs w:val="20"/>
        </w:rPr>
        <w:t>The bottom of the ladder represents the worst possible life – you worry everyday about where your next meal will come from, are sick very often, and are not able to support a family. You are an outcast and have no hope for the future.</w:t>
      </w:r>
      <w:r>
        <w:rPr>
          <w:rFonts w:ascii="Arial" w:hAnsi="Arial" w:cs="Arial"/>
          <w:bCs/>
          <w:i/>
          <w:iCs/>
          <w:sz w:val="20"/>
          <w:szCs w:val="20"/>
        </w:rPr>
        <w:fldChar w:fldCharType="end"/>
      </w:r>
    </w:p>
    <w:p w14:paraId="59B484C0" w14:textId="77777777" w:rsidR="00E53E80" w:rsidRDefault="00E53E80" w:rsidP="00FC74C8">
      <w:pPr>
        <w:spacing w:after="0"/>
        <w:ind w:left="540"/>
        <w:rPr>
          <w:rFonts w:ascii="Arial" w:hAnsi="Arial" w:cs="Arial"/>
          <w:bCs/>
          <w:i/>
          <w:iCs/>
          <w:sz w:val="20"/>
          <w:szCs w:val="20"/>
        </w:rPr>
      </w:pPr>
    </w:p>
    <w:p w14:paraId="7D558FEA" w14:textId="77777777" w:rsidR="00E53E80" w:rsidRDefault="00833F03" w:rsidP="00FC74C8">
      <w:pPr>
        <w:spacing w:after="0"/>
        <w:ind w:left="540"/>
        <w:rPr>
          <w:rFonts w:ascii="Arial" w:hAnsi="Arial" w:cs="Arial"/>
          <w:bCs/>
          <w:i/>
          <w:iCs/>
          <w:sz w:val="20"/>
          <w:szCs w:val="20"/>
        </w:rPr>
      </w:pPr>
      <w:r>
        <w:rPr>
          <w:rFonts w:ascii="Arial" w:hAnsi="Arial" w:cs="Arial"/>
          <w:bCs/>
          <w:i/>
          <w:iCs/>
          <w:sz w:val="20"/>
          <w:szCs w:val="20"/>
        </w:rPr>
        <w:fldChar w:fldCharType="begin"/>
      </w:r>
      <w:r w:rsidR="00E53E80">
        <w:rPr>
          <w:rFonts w:ascii="Arial" w:hAnsi="Arial" w:cs="Arial"/>
          <w:bCs/>
          <w:i/>
          <w:iCs/>
          <w:sz w:val="20"/>
          <w:szCs w:val="20"/>
        </w:rPr>
        <w:instrText xml:space="preserve"> MERGEFIELD "ladder10" </w:instrText>
      </w:r>
      <w:r>
        <w:rPr>
          <w:rFonts w:ascii="Arial" w:hAnsi="Arial" w:cs="Arial"/>
          <w:bCs/>
          <w:i/>
          <w:iCs/>
          <w:sz w:val="20"/>
          <w:szCs w:val="20"/>
        </w:rPr>
        <w:fldChar w:fldCharType="separate"/>
      </w:r>
      <w:r w:rsidR="00E82272" w:rsidRPr="006C59CD">
        <w:rPr>
          <w:rFonts w:ascii="Arial" w:hAnsi="Arial" w:cs="Arial"/>
          <w:bCs/>
          <w:i/>
          <w:iCs/>
          <w:noProof/>
          <w:sz w:val="20"/>
          <w:szCs w:val="20"/>
        </w:rPr>
        <w:t>The top of the ladder represents the best possible life – you live in a nice house, always have enough food and money, and you’re famous. You are respected and healthy and excited about your future.</w:t>
      </w:r>
      <w:r>
        <w:rPr>
          <w:rFonts w:ascii="Arial" w:hAnsi="Arial" w:cs="Arial"/>
          <w:bCs/>
          <w:i/>
          <w:iCs/>
          <w:sz w:val="20"/>
          <w:szCs w:val="20"/>
        </w:rPr>
        <w:fldChar w:fldCharType="end"/>
      </w:r>
    </w:p>
    <w:p w14:paraId="567EFFDD" w14:textId="77777777" w:rsidR="00E53E80" w:rsidRDefault="00E53E80" w:rsidP="00FC74C8">
      <w:pPr>
        <w:spacing w:after="0"/>
        <w:ind w:left="540"/>
        <w:rPr>
          <w:rFonts w:ascii="Arial" w:hAnsi="Arial" w:cs="Arial"/>
          <w:bCs/>
          <w:i/>
          <w:iCs/>
          <w:sz w:val="20"/>
          <w:szCs w:val="20"/>
        </w:rPr>
      </w:pPr>
    </w:p>
    <w:p w14:paraId="612AA4DD" w14:textId="77777777" w:rsidR="00E53E80" w:rsidRDefault="00833F03" w:rsidP="00FC74C8">
      <w:pPr>
        <w:spacing w:after="0"/>
        <w:ind w:left="540"/>
        <w:rPr>
          <w:rFonts w:ascii="Arial" w:hAnsi="Arial" w:cs="Arial"/>
          <w:bCs/>
          <w:i/>
          <w:iCs/>
          <w:sz w:val="20"/>
          <w:szCs w:val="20"/>
        </w:rPr>
      </w:pPr>
      <w:r>
        <w:rPr>
          <w:rFonts w:ascii="Arial" w:hAnsi="Arial" w:cs="Arial"/>
          <w:bCs/>
          <w:i/>
          <w:iCs/>
          <w:sz w:val="20"/>
          <w:szCs w:val="20"/>
        </w:rPr>
        <w:fldChar w:fldCharType="begin"/>
      </w:r>
      <w:r w:rsidR="00E53E80">
        <w:rPr>
          <w:rFonts w:ascii="Arial" w:hAnsi="Arial" w:cs="Arial"/>
          <w:bCs/>
          <w:i/>
          <w:iCs/>
          <w:sz w:val="20"/>
          <w:szCs w:val="20"/>
        </w:rPr>
        <w:instrText xml:space="preserve"> MERGEFIELD "ladder5" </w:instrText>
      </w:r>
      <w:r>
        <w:rPr>
          <w:rFonts w:ascii="Arial" w:hAnsi="Arial" w:cs="Arial"/>
          <w:bCs/>
          <w:i/>
          <w:iCs/>
          <w:sz w:val="20"/>
          <w:szCs w:val="20"/>
        </w:rPr>
        <w:fldChar w:fldCharType="separate"/>
      </w:r>
      <w:r w:rsidR="00E82272" w:rsidRPr="006C59CD">
        <w:rPr>
          <w:rFonts w:ascii="Arial" w:hAnsi="Arial" w:cs="Arial"/>
          <w:bCs/>
          <w:i/>
          <w:iCs/>
          <w:noProof/>
          <w:sz w:val="20"/>
          <w:szCs w:val="20"/>
        </w:rPr>
        <w:t>The middle of the ladder, #5, represents an average life – you have a secure shelter and no problems feeding your family, and, if you need to borrow money, you are sure you can eventually pay it back. You would like some more money and to have better relationships with others, but you are usually hopeful about the future.</w:t>
      </w:r>
      <w:r>
        <w:rPr>
          <w:rFonts w:ascii="Arial" w:hAnsi="Arial" w:cs="Arial"/>
          <w:bCs/>
          <w:i/>
          <w:iCs/>
          <w:sz w:val="20"/>
          <w:szCs w:val="20"/>
        </w:rPr>
        <w:fldChar w:fldCharType="end"/>
      </w:r>
    </w:p>
    <w:p w14:paraId="3C039B7C" w14:textId="77777777" w:rsidR="00B914B7" w:rsidRDefault="00B914B7" w:rsidP="003229B5">
      <w:pPr>
        <w:spacing w:after="0"/>
        <w:rPr>
          <w:rFonts w:ascii="Microsoft Sans Serif" w:hAnsi="Microsoft Sans Serif" w:cs="Microsoft Sans Serif"/>
          <w:color w:val="000000"/>
          <w:sz w:val="21"/>
          <w:szCs w:val="21"/>
        </w:rPr>
      </w:pPr>
    </w:p>
    <w:tbl>
      <w:tblPr>
        <w:tblStyle w:val="ad"/>
        <w:tblW w:w="9090" w:type="dxa"/>
        <w:tblInd w:w="925" w:type="dxa"/>
        <w:tblCellMar>
          <w:top w:w="86" w:type="dxa"/>
          <w:left w:w="115" w:type="dxa"/>
          <w:bottom w:w="86" w:type="dxa"/>
          <w:right w:w="115" w:type="dxa"/>
        </w:tblCellMar>
        <w:tblLook w:val="04A0" w:firstRow="1" w:lastRow="0" w:firstColumn="1" w:lastColumn="0" w:noHBand="0" w:noVBand="1"/>
      </w:tblPr>
      <w:tblGrid>
        <w:gridCol w:w="918"/>
        <w:gridCol w:w="6012"/>
        <w:gridCol w:w="2160"/>
      </w:tblGrid>
      <w:tr w:rsidR="00B914B7" w14:paraId="6F6CCB35" w14:textId="77777777" w:rsidTr="00FC74C8">
        <w:tc>
          <w:tcPr>
            <w:tcW w:w="918" w:type="dxa"/>
            <w:shd w:val="clear" w:color="auto" w:fill="auto"/>
          </w:tcPr>
          <w:p w14:paraId="7170BEC8" w14:textId="77777777" w:rsidR="00D271C8" w:rsidRDefault="00D271C8" w:rsidP="003229B5">
            <w:pPr>
              <w:numPr>
                <w:ilvl w:val="0"/>
                <w:numId w:val="1"/>
              </w:numPr>
              <w:spacing w:line="276" w:lineRule="auto"/>
              <w:rPr>
                <w:rFonts w:ascii="Arial" w:hAnsi="Arial" w:cs="Arial"/>
                <w:sz w:val="20"/>
                <w:szCs w:val="20"/>
              </w:rPr>
            </w:pPr>
          </w:p>
        </w:tc>
        <w:tc>
          <w:tcPr>
            <w:tcW w:w="6012" w:type="dxa"/>
            <w:shd w:val="clear" w:color="auto" w:fill="auto"/>
          </w:tcPr>
          <w:p w14:paraId="0D53FD97" w14:textId="77777777" w:rsidR="00B914B7" w:rsidRDefault="00833F03" w:rsidP="003229B5">
            <w:pPr>
              <w:spacing w:line="276" w:lineRule="auto"/>
              <w:rPr>
                <w:rFonts w:ascii="Arial" w:hAnsi="Arial" w:cs="Arial"/>
                <w:sz w:val="20"/>
                <w:szCs w:val="20"/>
              </w:rPr>
            </w:pPr>
            <w:r>
              <w:rPr>
                <w:rFonts w:ascii="Arial" w:hAnsi="Arial" w:cs="Arial"/>
                <w:sz w:val="20"/>
                <w:szCs w:val="20"/>
              </w:rPr>
              <w:fldChar w:fldCharType="begin"/>
            </w:r>
            <w:r w:rsidR="001667E3">
              <w:rPr>
                <w:rFonts w:ascii="Arial" w:hAnsi="Arial" w:cs="Arial"/>
                <w:sz w:val="20"/>
                <w:szCs w:val="20"/>
              </w:rPr>
              <w:instrText xml:space="preserve"> MERGEFIELD "ladder3ago" </w:instrText>
            </w:r>
            <w:r>
              <w:rPr>
                <w:rFonts w:ascii="Arial" w:hAnsi="Arial" w:cs="Arial"/>
                <w:sz w:val="20"/>
                <w:szCs w:val="20"/>
              </w:rPr>
              <w:fldChar w:fldCharType="separate"/>
            </w:r>
            <w:r w:rsidR="00E82272" w:rsidRPr="006C59CD">
              <w:rPr>
                <w:rFonts w:ascii="Arial" w:hAnsi="Arial" w:cs="Arial"/>
                <w:noProof/>
                <w:sz w:val="20"/>
                <w:szCs w:val="20"/>
              </w:rPr>
              <w:t>Where on the ladder were you 3 years ago?</w:t>
            </w:r>
            <w:r>
              <w:rPr>
                <w:rFonts w:ascii="Arial" w:hAnsi="Arial" w:cs="Arial"/>
                <w:sz w:val="20"/>
                <w:szCs w:val="20"/>
              </w:rPr>
              <w:fldChar w:fldCharType="end"/>
            </w:r>
          </w:p>
        </w:tc>
        <w:tc>
          <w:tcPr>
            <w:tcW w:w="2160" w:type="dxa"/>
            <w:shd w:val="clear" w:color="auto" w:fill="auto"/>
            <w:vAlign w:val="center"/>
          </w:tcPr>
          <w:p w14:paraId="6A3431F1" w14:textId="77777777" w:rsidR="00D271C8" w:rsidRDefault="00B914B7" w:rsidP="003229B5">
            <w:pPr>
              <w:spacing w:line="276" w:lineRule="auto"/>
              <w:jc w:val="center"/>
              <w:rPr>
                <w:rFonts w:ascii="Arial" w:hAnsi="Arial" w:cs="Arial"/>
                <w:sz w:val="20"/>
                <w:szCs w:val="20"/>
              </w:rPr>
            </w:pPr>
            <w:r w:rsidRPr="0057093D">
              <w:rPr>
                <w:rFonts w:ascii="Arial" w:hAnsi="Arial" w:cs="Arial"/>
                <w:sz w:val="20"/>
                <w:szCs w:val="20"/>
              </w:rPr>
              <w:t>|__|__|</w:t>
            </w:r>
          </w:p>
        </w:tc>
      </w:tr>
      <w:tr w:rsidR="00B914B7" w14:paraId="4317D8CF" w14:textId="77777777" w:rsidTr="00FC74C8">
        <w:tc>
          <w:tcPr>
            <w:tcW w:w="918" w:type="dxa"/>
            <w:shd w:val="clear" w:color="auto" w:fill="auto"/>
          </w:tcPr>
          <w:p w14:paraId="3BBC963B" w14:textId="77777777" w:rsidR="00D271C8" w:rsidRDefault="00D271C8" w:rsidP="003229B5">
            <w:pPr>
              <w:numPr>
                <w:ilvl w:val="0"/>
                <w:numId w:val="1"/>
              </w:numPr>
              <w:spacing w:line="276" w:lineRule="auto"/>
              <w:rPr>
                <w:rFonts w:ascii="Arial" w:hAnsi="Arial" w:cs="Arial"/>
                <w:sz w:val="20"/>
                <w:szCs w:val="20"/>
              </w:rPr>
            </w:pPr>
          </w:p>
        </w:tc>
        <w:tc>
          <w:tcPr>
            <w:tcW w:w="6012" w:type="dxa"/>
            <w:shd w:val="clear" w:color="auto" w:fill="auto"/>
          </w:tcPr>
          <w:p w14:paraId="4CDC3784" w14:textId="77777777" w:rsidR="00B914B7" w:rsidRDefault="00833F03" w:rsidP="003229B5">
            <w:pPr>
              <w:spacing w:line="276" w:lineRule="auto"/>
              <w:rPr>
                <w:rFonts w:ascii="Arial" w:hAnsi="Arial" w:cs="Arial"/>
                <w:sz w:val="20"/>
                <w:szCs w:val="20"/>
              </w:rPr>
            </w:pPr>
            <w:r>
              <w:rPr>
                <w:rFonts w:ascii="Arial" w:hAnsi="Arial" w:cs="Arial"/>
                <w:sz w:val="20"/>
                <w:szCs w:val="20"/>
              </w:rPr>
              <w:fldChar w:fldCharType="begin"/>
            </w:r>
            <w:r w:rsidR="001667E3">
              <w:rPr>
                <w:rFonts w:ascii="Arial" w:hAnsi="Arial" w:cs="Arial"/>
                <w:sz w:val="20"/>
                <w:szCs w:val="20"/>
              </w:rPr>
              <w:instrText xml:space="preserve"> MERGEFIELD "laddernow" </w:instrText>
            </w:r>
            <w:r>
              <w:rPr>
                <w:rFonts w:ascii="Arial" w:hAnsi="Arial" w:cs="Arial"/>
                <w:sz w:val="20"/>
                <w:szCs w:val="20"/>
              </w:rPr>
              <w:fldChar w:fldCharType="separate"/>
            </w:r>
            <w:r w:rsidR="00E82272" w:rsidRPr="006C59CD">
              <w:rPr>
                <w:rFonts w:ascii="Arial" w:hAnsi="Arial" w:cs="Arial"/>
                <w:noProof/>
                <w:sz w:val="20"/>
                <w:szCs w:val="20"/>
              </w:rPr>
              <w:t>Where on the ladder do you feel you personally stand at the present time?</w:t>
            </w:r>
            <w:r>
              <w:rPr>
                <w:rFonts w:ascii="Arial" w:hAnsi="Arial" w:cs="Arial"/>
                <w:sz w:val="20"/>
                <w:szCs w:val="20"/>
              </w:rPr>
              <w:fldChar w:fldCharType="end"/>
            </w:r>
          </w:p>
        </w:tc>
        <w:tc>
          <w:tcPr>
            <w:tcW w:w="2160" w:type="dxa"/>
            <w:shd w:val="clear" w:color="auto" w:fill="auto"/>
            <w:vAlign w:val="center"/>
          </w:tcPr>
          <w:p w14:paraId="374A93E0" w14:textId="77777777" w:rsidR="00D271C8" w:rsidRDefault="00B914B7" w:rsidP="003229B5">
            <w:pPr>
              <w:spacing w:line="276" w:lineRule="auto"/>
              <w:jc w:val="center"/>
              <w:rPr>
                <w:rFonts w:ascii="Arial" w:hAnsi="Arial" w:cs="Arial"/>
                <w:sz w:val="20"/>
                <w:szCs w:val="20"/>
              </w:rPr>
            </w:pPr>
            <w:r w:rsidRPr="0057093D">
              <w:rPr>
                <w:rFonts w:ascii="Arial" w:hAnsi="Arial" w:cs="Arial"/>
                <w:sz w:val="20"/>
                <w:szCs w:val="20"/>
              </w:rPr>
              <w:t>|__|__|</w:t>
            </w:r>
          </w:p>
        </w:tc>
      </w:tr>
      <w:tr w:rsidR="00B914B7" w14:paraId="4E051712" w14:textId="77777777" w:rsidTr="00FC74C8">
        <w:trPr>
          <w:trHeight w:val="444"/>
        </w:trPr>
        <w:tc>
          <w:tcPr>
            <w:tcW w:w="918" w:type="dxa"/>
            <w:shd w:val="clear" w:color="auto" w:fill="auto"/>
          </w:tcPr>
          <w:p w14:paraId="04E54E47" w14:textId="77777777" w:rsidR="00D271C8" w:rsidRDefault="00D271C8" w:rsidP="003229B5">
            <w:pPr>
              <w:numPr>
                <w:ilvl w:val="0"/>
                <w:numId w:val="1"/>
              </w:numPr>
              <w:spacing w:line="276" w:lineRule="auto"/>
              <w:rPr>
                <w:rFonts w:ascii="Arial" w:hAnsi="Arial" w:cs="Arial"/>
                <w:sz w:val="20"/>
                <w:szCs w:val="20"/>
              </w:rPr>
            </w:pPr>
          </w:p>
        </w:tc>
        <w:tc>
          <w:tcPr>
            <w:tcW w:w="6012" w:type="dxa"/>
            <w:shd w:val="clear" w:color="auto" w:fill="auto"/>
          </w:tcPr>
          <w:p w14:paraId="6BF89B6F" w14:textId="77777777" w:rsidR="00B914B7" w:rsidRDefault="00833F03" w:rsidP="003229B5">
            <w:pPr>
              <w:spacing w:line="276" w:lineRule="auto"/>
              <w:rPr>
                <w:rFonts w:ascii="Arial" w:hAnsi="Arial" w:cs="Arial"/>
                <w:sz w:val="20"/>
                <w:szCs w:val="20"/>
              </w:rPr>
            </w:pPr>
            <w:r>
              <w:rPr>
                <w:rFonts w:ascii="Arial" w:hAnsi="Arial" w:cs="Arial"/>
                <w:sz w:val="20"/>
                <w:szCs w:val="20"/>
              </w:rPr>
              <w:fldChar w:fldCharType="begin"/>
            </w:r>
            <w:r w:rsidR="001667E3">
              <w:rPr>
                <w:rFonts w:ascii="Arial" w:hAnsi="Arial" w:cs="Arial"/>
                <w:sz w:val="20"/>
                <w:szCs w:val="20"/>
              </w:rPr>
              <w:instrText xml:space="preserve"> MERGEFIELD "ladder3future" </w:instrText>
            </w:r>
            <w:r>
              <w:rPr>
                <w:rFonts w:ascii="Arial" w:hAnsi="Arial" w:cs="Arial"/>
                <w:sz w:val="20"/>
                <w:szCs w:val="20"/>
              </w:rPr>
              <w:fldChar w:fldCharType="separate"/>
            </w:r>
            <w:r w:rsidR="00E82272" w:rsidRPr="006C59CD">
              <w:rPr>
                <w:rFonts w:ascii="Arial" w:hAnsi="Arial" w:cs="Arial"/>
                <w:noProof/>
                <w:sz w:val="20"/>
                <w:szCs w:val="20"/>
              </w:rPr>
              <w:t>Where on the ladder do you expect to be in 3 years?</w:t>
            </w:r>
            <w:r>
              <w:rPr>
                <w:rFonts w:ascii="Arial" w:hAnsi="Arial" w:cs="Arial"/>
                <w:sz w:val="20"/>
                <w:szCs w:val="20"/>
              </w:rPr>
              <w:fldChar w:fldCharType="end"/>
            </w:r>
          </w:p>
        </w:tc>
        <w:tc>
          <w:tcPr>
            <w:tcW w:w="2160" w:type="dxa"/>
            <w:shd w:val="clear" w:color="auto" w:fill="auto"/>
            <w:vAlign w:val="center"/>
          </w:tcPr>
          <w:p w14:paraId="3B6FE085" w14:textId="77777777" w:rsidR="00D271C8" w:rsidRDefault="00B914B7" w:rsidP="003229B5">
            <w:pPr>
              <w:spacing w:line="276" w:lineRule="auto"/>
              <w:jc w:val="center"/>
              <w:rPr>
                <w:rFonts w:ascii="Arial" w:hAnsi="Arial" w:cs="Arial"/>
                <w:sz w:val="20"/>
                <w:szCs w:val="20"/>
              </w:rPr>
            </w:pPr>
            <w:r w:rsidRPr="0057093D">
              <w:rPr>
                <w:rFonts w:ascii="Arial" w:hAnsi="Arial" w:cs="Arial"/>
                <w:sz w:val="20"/>
                <w:szCs w:val="20"/>
              </w:rPr>
              <w:t>|__|__|</w:t>
            </w:r>
          </w:p>
        </w:tc>
      </w:tr>
      <w:tr w:rsidR="00B914B7" w14:paraId="57725F39" w14:textId="77777777" w:rsidTr="00FC74C8">
        <w:tc>
          <w:tcPr>
            <w:tcW w:w="918" w:type="dxa"/>
            <w:shd w:val="clear" w:color="auto" w:fill="auto"/>
          </w:tcPr>
          <w:p w14:paraId="3452F5B1" w14:textId="77777777" w:rsidR="00D271C8" w:rsidRDefault="00D271C8" w:rsidP="003229B5">
            <w:pPr>
              <w:numPr>
                <w:ilvl w:val="0"/>
                <w:numId w:val="1"/>
              </w:numPr>
              <w:spacing w:line="276" w:lineRule="auto"/>
              <w:rPr>
                <w:rFonts w:ascii="Arial" w:hAnsi="Arial" w:cs="Arial"/>
                <w:sz w:val="20"/>
                <w:szCs w:val="20"/>
              </w:rPr>
            </w:pPr>
          </w:p>
        </w:tc>
        <w:tc>
          <w:tcPr>
            <w:tcW w:w="6012" w:type="dxa"/>
            <w:shd w:val="clear" w:color="auto" w:fill="auto"/>
          </w:tcPr>
          <w:p w14:paraId="6DA84D35" w14:textId="77777777" w:rsidR="00B914B7" w:rsidRDefault="00833F03" w:rsidP="003229B5">
            <w:pPr>
              <w:spacing w:line="276" w:lineRule="auto"/>
              <w:rPr>
                <w:rFonts w:ascii="Arial" w:hAnsi="Arial" w:cs="Arial"/>
                <w:sz w:val="20"/>
                <w:szCs w:val="20"/>
              </w:rPr>
            </w:pPr>
            <w:r>
              <w:rPr>
                <w:rFonts w:ascii="Arial" w:hAnsi="Arial" w:cs="Arial"/>
                <w:sz w:val="20"/>
                <w:szCs w:val="20"/>
              </w:rPr>
              <w:fldChar w:fldCharType="begin"/>
            </w:r>
            <w:r w:rsidR="001667E3">
              <w:rPr>
                <w:rFonts w:ascii="Arial" w:hAnsi="Arial" w:cs="Arial"/>
                <w:sz w:val="20"/>
                <w:szCs w:val="20"/>
              </w:rPr>
              <w:instrText xml:space="preserve"> MERGEFIELD "ladder10future" </w:instrText>
            </w:r>
            <w:r>
              <w:rPr>
                <w:rFonts w:ascii="Arial" w:hAnsi="Arial" w:cs="Arial"/>
                <w:sz w:val="20"/>
                <w:szCs w:val="20"/>
              </w:rPr>
              <w:fldChar w:fldCharType="separate"/>
            </w:r>
            <w:r w:rsidR="00E82272" w:rsidRPr="006C59CD">
              <w:rPr>
                <w:rFonts w:ascii="Arial" w:hAnsi="Arial" w:cs="Arial"/>
                <w:noProof/>
                <w:sz w:val="20"/>
                <w:szCs w:val="20"/>
              </w:rPr>
              <w:t>Where on the ladder do you expect to be in 10 years?</w:t>
            </w:r>
            <w:r>
              <w:rPr>
                <w:rFonts w:ascii="Arial" w:hAnsi="Arial" w:cs="Arial"/>
                <w:sz w:val="20"/>
                <w:szCs w:val="20"/>
              </w:rPr>
              <w:fldChar w:fldCharType="end"/>
            </w:r>
          </w:p>
        </w:tc>
        <w:tc>
          <w:tcPr>
            <w:tcW w:w="2160" w:type="dxa"/>
            <w:shd w:val="clear" w:color="auto" w:fill="auto"/>
            <w:vAlign w:val="center"/>
          </w:tcPr>
          <w:p w14:paraId="6CA6D626" w14:textId="77777777" w:rsidR="00D271C8" w:rsidRDefault="00B914B7" w:rsidP="003229B5">
            <w:pPr>
              <w:spacing w:line="276" w:lineRule="auto"/>
              <w:jc w:val="center"/>
              <w:rPr>
                <w:rFonts w:ascii="Arial" w:hAnsi="Arial" w:cs="Arial"/>
                <w:sz w:val="20"/>
                <w:szCs w:val="20"/>
              </w:rPr>
            </w:pPr>
            <w:r w:rsidRPr="0057093D">
              <w:rPr>
                <w:rFonts w:ascii="Arial" w:hAnsi="Arial" w:cs="Arial"/>
                <w:sz w:val="20"/>
                <w:szCs w:val="20"/>
              </w:rPr>
              <w:t>|__|__|</w:t>
            </w:r>
          </w:p>
        </w:tc>
      </w:tr>
    </w:tbl>
    <w:p w14:paraId="59BBEB71" w14:textId="77777777" w:rsidR="00B914B7" w:rsidRDefault="00B914B7" w:rsidP="003229B5">
      <w:pPr>
        <w:rPr>
          <w:rFonts w:ascii="Arial" w:eastAsia="SimSun" w:hAnsi="Arial" w:cs="Arial"/>
          <w:b/>
          <w:bCs/>
          <w:sz w:val="24"/>
          <w:szCs w:val="24"/>
          <w:highlight w:val="lightGray"/>
          <w:u w:val="single"/>
          <w:lang w:eastAsia="zh-CN"/>
        </w:rPr>
      </w:pPr>
    </w:p>
    <w:p w14:paraId="194430CF" w14:textId="77777777" w:rsidR="00F30997" w:rsidRDefault="00F30997">
      <w:pPr>
        <w:rPr>
          <w:rFonts w:ascii="Arial" w:eastAsia="SimSun" w:hAnsi="Arial" w:cs="Arial"/>
          <w:b/>
          <w:bCs/>
          <w:sz w:val="24"/>
          <w:szCs w:val="24"/>
          <w:highlight w:val="lightGray"/>
          <w:u w:val="single"/>
          <w:lang w:eastAsia="zh-CN"/>
        </w:rPr>
      </w:pPr>
    </w:p>
    <w:p w14:paraId="6811381C" w14:textId="77777777" w:rsidR="00182A11" w:rsidRDefault="00182A11">
      <w:pPr>
        <w:rPr>
          <w:rFonts w:ascii="Arial" w:eastAsia="SimSun" w:hAnsi="Arial" w:cs="Arial"/>
          <w:b/>
          <w:bCs/>
          <w:sz w:val="24"/>
          <w:szCs w:val="24"/>
          <w:highlight w:val="lightGray"/>
          <w:u w:val="single"/>
          <w:lang w:eastAsia="zh-CN"/>
        </w:rPr>
      </w:pPr>
      <w:r>
        <w:rPr>
          <w:rFonts w:ascii="Arial" w:eastAsia="SimSun" w:hAnsi="Arial" w:cs="Arial"/>
          <w:b/>
          <w:bCs/>
          <w:sz w:val="24"/>
          <w:szCs w:val="24"/>
          <w:highlight w:val="lightGray"/>
          <w:u w:val="single"/>
          <w:lang w:eastAsia="zh-CN"/>
        </w:rPr>
        <w:br w:type="page"/>
      </w:r>
    </w:p>
    <w:p w14:paraId="77A26BE0" w14:textId="77777777" w:rsidR="00182A11" w:rsidRDefault="00182A11" w:rsidP="00182A11">
      <w:pPr>
        <w:spacing w:after="0"/>
        <w:ind w:left="270"/>
        <w:rPr>
          <w:b/>
          <w:sz w:val="26"/>
          <w:szCs w:val="26"/>
          <w:u w:val="single"/>
        </w:rPr>
      </w:pPr>
      <w:r w:rsidRPr="00864351">
        <w:rPr>
          <w:b/>
          <w:sz w:val="26"/>
          <w:szCs w:val="26"/>
          <w:u w:val="single"/>
        </w:rPr>
        <w:lastRenderedPageBreak/>
        <w:t>B12.</w:t>
      </w:r>
      <w:r>
        <w:rPr>
          <w:b/>
          <w:sz w:val="26"/>
          <w:szCs w:val="26"/>
          <w:u w:val="single"/>
        </w:rPr>
        <w:t xml:space="preserve"> Risk</w:t>
      </w:r>
    </w:p>
    <w:tbl>
      <w:tblPr>
        <w:tblStyle w:val="ad"/>
        <w:tblW w:w="10469" w:type="dxa"/>
        <w:tblInd w:w="220" w:type="dxa"/>
        <w:tblLayout w:type="fixed"/>
        <w:tblCellMar>
          <w:top w:w="72" w:type="dxa"/>
          <w:left w:w="130" w:type="dxa"/>
          <w:bottom w:w="72" w:type="dxa"/>
          <w:right w:w="130" w:type="dxa"/>
        </w:tblCellMar>
        <w:tblLook w:val="04A0" w:firstRow="1" w:lastRow="0" w:firstColumn="1" w:lastColumn="0" w:noHBand="0" w:noVBand="1"/>
      </w:tblPr>
      <w:tblGrid>
        <w:gridCol w:w="630"/>
        <w:gridCol w:w="4079"/>
        <w:gridCol w:w="5760"/>
      </w:tblGrid>
      <w:tr w:rsidR="00182A11" w:rsidRPr="00C77F98" w14:paraId="0403545B" w14:textId="77777777" w:rsidTr="00D601C5">
        <w:tc>
          <w:tcPr>
            <w:tcW w:w="630" w:type="dxa"/>
          </w:tcPr>
          <w:p w14:paraId="2D116B2F" w14:textId="77777777" w:rsidR="00182A11" w:rsidRPr="00566C90" w:rsidRDefault="00182A11" w:rsidP="00566C90">
            <w:pPr>
              <w:pStyle w:val="a"/>
              <w:numPr>
                <w:ilvl w:val="0"/>
                <w:numId w:val="72"/>
              </w:numPr>
              <w:rPr>
                <w:rFonts w:cs="Arial"/>
                <w:sz w:val="20"/>
                <w:szCs w:val="20"/>
              </w:rPr>
            </w:pPr>
          </w:p>
        </w:tc>
        <w:tc>
          <w:tcPr>
            <w:tcW w:w="4079" w:type="dxa"/>
          </w:tcPr>
          <w:p w14:paraId="1049B8D4"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How often do you use</w:t>
            </w:r>
            <w:r>
              <w:rPr>
                <w:rFonts w:ascii="Arial" w:eastAsia="SimSun" w:hAnsi="Arial" w:cs="Arial"/>
                <w:sz w:val="20"/>
                <w:szCs w:val="20"/>
                <w:lang w:eastAsia="zh-CN"/>
              </w:rPr>
              <w:t xml:space="preserve"> bhang (marijuana)</w:t>
            </w:r>
            <w:r w:rsidRPr="00C77F98">
              <w:rPr>
                <w:rFonts w:ascii="Arial" w:eastAsia="SimSun" w:hAnsi="Arial" w:cs="Arial"/>
                <w:sz w:val="20"/>
                <w:szCs w:val="20"/>
                <w:lang w:eastAsia="zh-CN"/>
              </w:rPr>
              <w:t>?</w:t>
            </w:r>
          </w:p>
          <w:p w14:paraId="77444CD1"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b/>
                <w:i/>
                <w:sz w:val="20"/>
                <w:szCs w:val="20"/>
                <w:lang w:eastAsia="zh-CN"/>
              </w:rPr>
              <w:t>READ OPTIONS</w:t>
            </w:r>
          </w:p>
        </w:tc>
        <w:tc>
          <w:tcPr>
            <w:tcW w:w="5760" w:type="dxa"/>
          </w:tcPr>
          <w:p w14:paraId="1243E9C9"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1.   [    ]  Several times per week       </w:t>
            </w:r>
          </w:p>
          <w:p w14:paraId="526C813C"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2.  [    ]  Once per week</w:t>
            </w:r>
          </w:p>
          <w:p w14:paraId="27A6C3FF"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3.  [    ]  Once or twice per month</w:t>
            </w:r>
          </w:p>
          <w:p w14:paraId="43B9E860"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4.  [    ]  Once or twice per year</w:t>
            </w:r>
          </w:p>
          <w:p w14:paraId="4E148371"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5.  [    ]  Never</w:t>
            </w:r>
          </w:p>
        </w:tc>
      </w:tr>
      <w:tr w:rsidR="00182A11" w:rsidRPr="00C77F98" w14:paraId="125AEB7E" w14:textId="77777777" w:rsidTr="00D601C5">
        <w:trPr>
          <w:trHeight w:val="541"/>
        </w:trPr>
        <w:tc>
          <w:tcPr>
            <w:tcW w:w="630" w:type="dxa"/>
          </w:tcPr>
          <w:p w14:paraId="0EC7D36B" w14:textId="77777777" w:rsidR="00182A11" w:rsidRPr="00C77F98" w:rsidRDefault="00182A11" w:rsidP="00182A11">
            <w:pPr>
              <w:pStyle w:val="a"/>
              <w:rPr>
                <w:rFonts w:cs="Arial"/>
                <w:sz w:val="20"/>
                <w:szCs w:val="20"/>
              </w:rPr>
            </w:pPr>
          </w:p>
        </w:tc>
        <w:tc>
          <w:tcPr>
            <w:tcW w:w="4079" w:type="dxa"/>
          </w:tcPr>
          <w:p w14:paraId="230677BB" w14:textId="77777777" w:rsidR="00182A11" w:rsidRPr="00C77F98" w:rsidRDefault="00182A11" w:rsidP="00182A11">
            <w:pPr>
              <w:rPr>
                <w:rFonts w:ascii="Arial" w:eastAsia="SimSun" w:hAnsi="Arial" w:cs="Arial"/>
                <w:sz w:val="20"/>
                <w:szCs w:val="20"/>
                <w:lang w:eastAsia="zh-CN"/>
              </w:rPr>
            </w:pPr>
            <w:r>
              <w:rPr>
                <w:rFonts w:ascii="Arial" w:eastAsia="SimSun" w:hAnsi="Arial" w:cs="Arial"/>
                <w:sz w:val="20"/>
                <w:szCs w:val="20"/>
                <w:lang w:eastAsia="zh-CN"/>
              </w:rPr>
              <w:t>Can bhang (marijuana)</w:t>
            </w:r>
            <w:r w:rsidRPr="00C77F98">
              <w:rPr>
                <w:rFonts w:ascii="Arial" w:eastAsia="SimSun" w:hAnsi="Arial" w:cs="Arial"/>
                <w:sz w:val="20"/>
                <w:szCs w:val="20"/>
                <w:lang w:eastAsia="zh-CN"/>
              </w:rPr>
              <w:t xml:space="preserve"> cause health problems now or </w:t>
            </w:r>
            <w:r>
              <w:rPr>
                <w:rFonts w:ascii="Arial" w:eastAsia="SimSun" w:hAnsi="Arial" w:cs="Arial"/>
                <w:sz w:val="20"/>
                <w:szCs w:val="20"/>
                <w:lang w:eastAsia="zh-CN"/>
              </w:rPr>
              <w:t>later in life</w:t>
            </w:r>
            <w:r w:rsidRPr="00C77F98">
              <w:rPr>
                <w:rFonts w:ascii="Arial" w:eastAsia="SimSun" w:hAnsi="Arial" w:cs="Arial"/>
                <w:sz w:val="20"/>
                <w:szCs w:val="20"/>
                <w:lang w:eastAsia="zh-CN"/>
              </w:rPr>
              <w:t>?</w:t>
            </w:r>
          </w:p>
        </w:tc>
        <w:tc>
          <w:tcPr>
            <w:tcW w:w="5760" w:type="dxa"/>
          </w:tcPr>
          <w:p w14:paraId="4A2BFBD4" w14:textId="77777777" w:rsidR="00182A11" w:rsidRPr="00C77F98" w:rsidRDefault="00182A11" w:rsidP="00182A11">
            <w:pPr>
              <w:pStyle w:val="ae"/>
              <w:numPr>
                <w:ilvl w:val="0"/>
                <w:numId w:val="36"/>
              </w:numPr>
              <w:ind w:left="335" w:hanging="270"/>
              <w:rPr>
                <w:rFonts w:ascii="Arial" w:hAnsi="Arial" w:cs="Arial"/>
                <w:sz w:val="20"/>
                <w:szCs w:val="20"/>
              </w:rPr>
            </w:pPr>
            <w:r w:rsidRPr="00C77F98">
              <w:rPr>
                <w:rFonts w:ascii="Arial" w:hAnsi="Arial" w:cs="Arial"/>
                <w:sz w:val="20"/>
                <w:szCs w:val="20"/>
              </w:rPr>
              <w:t>[    ]  Yes</w:t>
            </w:r>
          </w:p>
          <w:p w14:paraId="1468C504" w14:textId="77777777" w:rsidR="00182A11" w:rsidRPr="00C77F98" w:rsidRDefault="00182A11" w:rsidP="00182A11">
            <w:pPr>
              <w:pStyle w:val="ae"/>
              <w:numPr>
                <w:ilvl w:val="0"/>
                <w:numId w:val="36"/>
              </w:numPr>
              <w:ind w:left="335" w:hanging="270"/>
              <w:rPr>
                <w:rFonts w:ascii="Arial" w:hAnsi="Arial" w:cs="Arial"/>
                <w:sz w:val="20"/>
                <w:szCs w:val="20"/>
              </w:rPr>
            </w:pPr>
            <w:r w:rsidRPr="00C77F98">
              <w:rPr>
                <w:rFonts w:ascii="Arial" w:hAnsi="Arial" w:cs="Arial"/>
                <w:sz w:val="20"/>
                <w:szCs w:val="20"/>
              </w:rPr>
              <w:t>[    ]  No</w:t>
            </w:r>
          </w:p>
        </w:tc>
      </w:tr>
      <w:tr w:rsidR="00182A11" w:rsidRPr="00C77F98" w14:paraId="57DDA083" w14:textId="77777777" w:rsidTr="00D601C5">
        <w:tc>
          <w:tcPr>
            <w:tcW w:w="630" w:type="dxa"/>
          </w:tcPr>
          <w:p w14:paraId="45090DBA" w14:textId="77777777" w:rsidR="00182A11" w:rsidRPr="00C77F98" w:rsidRDefault="00182A11" w:rsidP="00182A11">
            <w:pPr>
              <w:numPr>
                <w:ilvl w:val="0"/>
                <w:numId w:val="1"/>
              </w:numPr>
              <w:rPr>
                <w:rFonts w:ascii="Arial" w:hAnsi="Arial" w:cs="Arial"/>
                <w:b/>
                <w:bCs/>
                <w:sz w:val="20"/>
                <w:szCs w:val="20"/>
                <w:u w:val="single"/>
              </w:rPr>
            </w:pPr>
          </w:p>
        </w:tc>
        <w:tc>
          <w:tcPr>
            <w:tcW w:w="4079" w:type="dxa"/>
          </w:tcPr>
          <w:p w14:paraId="076060F4" w14:textId="77777777" w:rsidR="00182A11" w:rsidRPr="00C77F98" w:rsidRDefault="00833F03" w:rsidP="00182A11">
            <w:pPr>
              <w:rPr>
                <w:rFonts w:ascii="Arial" w:eastAsia="SimSun" w:hAnsi="Arial" w:cs="Arial"/>
                <w:sz w:val="20"/>
                <w:szCs w:val="20"/>
                <w:lang w:eastAsia="zh-CN"/>
              </w:rPr>
            </w:pPr>
            <w:r w:rsidRPr="00C77F98">
              <w:rPr>
                <w:rFonts w:ascii="Arial" w:eastAsia="SimSun" w:hAnsi="Arial" w:cs="Arial"/>
                <w:sz w:val="20"/>
                <w:szCs w:val="20"/>
                <w:lang w:eastAsia="zh-CN"/>
              </w:rPr>
              <w:fldChar w:fldCharType="begin"/>
            </w:r>
            <w:r w:rsidR="00182A11" w:rsidRPr="00C77F98">
              <w:rPr>
                <w:rFonts w:ascii="Arial" w:eastAsia="SimSun" w:hAnsi="Arial" w:cs="Arial"/>
                <w:sz w:val="20"/>
                <w:szCs w:val="20"/>
                <w:lang w:eastAsia="zh-CN"/>
              </w:rPr>
              <w:instrText xml:space="preserve"> MERGEFIELD "smoke2" </w:instrText>
            </w:r>
            <w:r w:rsidR="00182A11" w:rsidRPr="00C77F98">
              <w:rPr>
                <w:rFonts w:ascii="Arial" w:eastAsia="SimSun" w:hAnsi="Arial" w:cs="Arial"/>
                <w:noProof/>
                <w:sz w:val="20"/>
                <w:szCs w:val="20"/>
                <w:lang w:eastAsia="zh-CN"/>
              </w:rPr>
              <w:instrText>«smoke2»</w:instrText>
            </w:r>
            <w:r w:rsidRPr="00C77F98">
              <w:rPr>
                <w:rFonts w:ascii="Arial" w:eastAsia="SimSun" w:hAnsi="Arial" w:cs="Arial"/>
                <w:sz w:val="20"/>
                <w:szCs w:val="20"/>
                <w:lang w:eastAsia="zh-CN"/>
              </w:rPr>
              <w:fldChar w:fldCharType="separate"/>
            </w:r>
            <w:r w:rsidR="00E82272" w:rsidRPr="006C59CD">
              <w:rPr>
                <w:rFonts w:ascii="Arial" w:eastAsia="SimSun" w:hAnsi="Arial" w:cs="Arial"/>
                <w:noProof/>
                <w:sz w:val="20"/>
                <w:szCs w:val="20"/>
                <w:lang w:eastAsia="zh-CN"/>
              </w:rPr>
              <w:t>How often do you smoke cigarettes?</w:t>
            </w:r>
            <w:r w:rsidRPr="00C77F98">
              <w:rPr>
                <w:rFonts w:ascii="Arial" w:eastAsia="SimSun" w:hAnsi="Arial" w:cs="Arial"/>
                <w:sz w:val="20"/>
                <w:szCs w:val="20"/>
                <w:lang w:eastAsia="zh-CN"/>
              </w:rPr>
              <w:fldChar w:fldCharType="end"/>
            </w:r>
            <w:r w:rsidR="00182A11" w:rsidRPr="00C77F98">
              <w:rPr>
                <w:rFonts w:ascii="Arial" w:eastAsia="SimSun" w:hAnsi="Arial" w:cs="Arial"/>
                <w:b/>
                <w:i/>
                <w:sz w:val="20"/>
                <w:szCs w:val="20"/>
                <w:lang w:eastAsia="zh-CN"/>
              </w:rPr>
              <w:t xml:space="preserve"> READ OPTIONS</w:t>
            </w:r>
          </w:p>
        </w:tc>
        <w:tc>
          <w:tcPr>
            <w:tcW w:w="5760" w:type="dxa"/>
          </w:tcPr>
          <w:p w14:paraId="177435F4"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1.  [    ]  Several times per week       </w:t>
            </w:r>
          </w:p>
          <w:p w14:paraId="604685CA"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2.  [    ]  Once per week</w:t>
            </w:r>
          </w:p>
          <w:p w14:paraId="0C878069"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3.  [    ]  Once or twice per month</w:t>
            </w:r>
          </w:p>
          <w:p w14:paraId="4555F072"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4.  [    ]  Once or twice per year</w:t>
            </w:r>
          </w:p>
          <w:p w14:paraId="0CF61704" w14:textId="77777777" w:rsidR="00182A11" w:rsidRPr="00C77F98" w:rsidRDefault="00182A11" w:rsidP="00182A11">
            <w:pPr>
              <w:rPr>
                <w:rFonts w:ascii="Arial" w:eastAsia="SimSun" w:hAnsi="Arial" w:cs="Arial"/>
                <w:sz w:val="20"/>
                <w:szCs w:val="20"/>
                <w:lang w:eastAsia="zh-CN"/>
              </w:rPr>
            </w:pPr>
            <w:r w:rsidRPr="00C77F98">
              <w:rPr>
                <w:rFonts w:ascii="Arial" w:eastAsia="SimSun" w:hAnsi="Arial" w:cs="Arial"/>
                <w:sz w:val="20"/>
                <w:szCs w:val="20"/>
                <w:lang w:eastAsia="zh-CN"/>
              </w:rPr>
              <w:t xml:space="preserve"> 5.  [    ]  Never</w:t>
            </w:r>
          </w:p>
        </w:tc>
      </w:tr>
      <w:tr w:rsidR="00182A11" w:rsidRPr="00C77F98" w14:paraId="6BA82862" w14:textId="77777777" w:rsidTr="00D601C5">
        <w:trPr>
          <w:cantSplit/>
        </w:trPr>
        <w:tc>
          <w:tcPr>
            <w:tcW w:w="630" w:type="dxa"/>
          </w:tcPr>
          <w:p w14:paraId="6C6393EF" w14:textId="77777777" w:rsidR="00182A11" w:rsidRPr="00C77F98" w:rsidRDefault="00182A11" w:rsidP="00182A11">
            <w:pPr>
              <w:pStyle w:val="a"/>
              <w:rPr>
                <w:rFonts w:cs="Arial"/>
                <w:sz w:val="20"/>
                <w:szCs w:val="20"/>
              </w:rPr>
            </w:pPr>
            <w:bookmarkStart w:id="62" w:name="_Ref292722870"/>
          </w:p>
        </w:tc>
        <w:bookmarkEnd w:id="62"/>
        <w:tc>
          <w:tcPr>
            <w:tcW w:w="4079" w:type="dxa"/>
          </w:tcPr>
          <w:p w14:paraId="432F2991" w14:textId="77777777" w:rsidR="00182A11" w:rsidRPr="00C77F98" w:rsidRDefault="00182A11" w:rsidP="00182A11">
            <w:pPr>
              <w:rPr>
                <w:rFonts w:ascii="Arial" w:hAnsi="Arial" w:cs="Arial"/>
                <w:b/>
                <w:i/>
                <w:sz w:val="20"/>
                <w:szCs w:val="20"/>
              </w:rPr>
            </w:pPr>
            <w:r w:rsidRPr="00C77F98">
              <w:rPr>
                <w:rFonts w:ascii="Arial" w:hAnsi="Arial" w:cs="Arial"/>
                <w:sz w:val="20"/>
                <w:szCs w:val="20"/>
              </w:rPr>
              <w:t xml:space="preserve">If cigarettes were free, would you smoke more often? </w:t>
            </w:r>
          </w:p>
        </w:tc>
        <w:tc>
          <w:tcPr>
            <w:tcW w:w="5760" w:type="dxa"/>
          </w:tcPr>
          <w:p w14:paraId="035A6F54" w14:textId="77777777" w:rsidR="00182A11" w:rsidRPr="00C77F98" w:rsidRDefault="00182A11" w:rsidP="00182A11">
            <w:pPr>
              <w:pStyle w:val="ae"/>
              <w:numPr>
                <w:ilvl w:val="0"/>
                <w:numId w:val="44"/>
              </w:numPr>
              <w:ind w:left="320" w:hanging="270"/>
              <w:rPr>
                <w:rFonts w:ascii="Arial" w:hAnsi="Arial" w:cs="Arial"/>
                <w:sz w:val="20"/>
                <w:szCs w:val="20"/>
              </w:rPr>
            </w:pPr>
            <w:r w:rsidRPr="00C77F98">
              <w:rPr>
                <w:rFonts w:ascii="Arial" w:hAnsi="Arial" w:cs="Arial"/>
                <w:sz w:val="20"/>
                <w:szCs w:val="20"/>
              </w:rPr>
              <w:t>[    ]  Yes</w:t>
            </w:r>
          </w:p>
          <w:p w14:paraId="3F6DA037" w14:textId="77777777" w:rsidR="00182A11" w:rsidRPr="00C77F98" w:rsidRDefault="00182A11" w:rsidP="00182A11">
            <w:pPr>
              <w:pStyle w:val="ae"/>
              <w:numPr>
                <w:ilvl w:val="0"/>
                <w:numId w:val="44"/>
              </w:numPr>
              <w:ind w:left="335" w:hanging="270"/>
              <w:rPr>
                <w:rFonts w:ascii="Arial" w:hAnsi="Arial" w:cs="Arial"/>
                <w:sz w:val="20"/>
                <w:szCs w:val="20"/>
              </w:rPr>
            </w:pPr>
            <w:r w:rsidRPr="00C77F98">
              <w:rPr>
                <w:rFonts w:ascii="Arial" w:hAnsi="Arial" w:cs="Arial"/>
                <w:sz w:val="20"/>
                <w:szCs w:val="20"/>
              </w:rPr>
              <w:t>[    ]  No</w:t>
            </w:r>
          </w:p>
        </w:tc>
      </w:tr>
      <w:tr w:rsidR="00182A11" w:rsidRPr="00C77F98" w14:paraId="118803B2" w14:textId="77777777" w:rsidTr="00D601C5">
        <w:trPr>
          <w:cantSplit/>
        </w:trPr>
        <w:tc>
          <w:tcPr>
            <w:tcW w:w="630" w:type="dxa"/>
          </w:tcPr>
          <w:p w14:paraId="2D221F9A" w14:textId="77777777" w:rsidR="00182A11" w:rsidRPr="00C77F98" w:rsidRDefault="00182A11" w:rsidP="00182A11">
            <w:pPr>
              <w:pStyle w:val="a"/>
              <w:rPr>
                <w:rFonts w:cs="Arial"/>
                <w:sz w:val="20"/>
                <w:szCs w:val="20"/>
              </w:rPr>
            </w:pPr>
          </w:p>
        </w:tc>
        <w:tc>
          <w:tcPr>
            <w:tcW w:w="4079" w:type="dxa"/>
          </w:tcPr>
          <w:p w14:paraId="11233549" w14:textId="77777777" w:rsidR="00182A11" w:rsidRPr="00C77F98" w:rsidRDefault="00182A11" w:rsidP="00182A11">
            <w:pPr>
              <w:rPr>
                <w:rFonts w:ascii="Arial" w:hAnsi="Arial" w:cs="Arial"/>
                <w:sz w:val="20"/>
                <w:szCs w:val="20"/>
              </w:rPr>
            </w:pPr>
            <w:r w:rsidRPr="00C77F98">
              <w:rPr>
                <w:rFonts w:ascii="Arial" w:hAnsi="Arial" w:cs="Arial"/>
                <w:sz w:val="20"/>
                <w:szCs w:val="20"/>
              </w:rPr>
              <w:t>Ca</w:t>
            </w:r>
            <w:r>
              <w:rPr>
                <w:rFonts w:ascii="Arial" w:hAnsi="Arial" w:cs="Arial"/>
                <w:sz w:val="20"/>
                <w:szCs w:val="20"/>
              </w:rPr>
              <w:t xml:space="preserve">n smoking cause </w:t>
            </w:r>
            <w:r w:rsidRPr="00C77F98">
              <w:rPr>
                <w:rFonts w:ascii="Arial" w:hAnsi="Arial" w:cs="Arial"/>
                <w:sz w:val="20"/>
                <w:szCs w:val="20"/>
              </w:rPr>
              <w:t>health problems?</w:t>
            </w:r>
          </w:p>
        </w:tc>
        <w:tc>
          <w:tcPr>
            <w:tcW w:w="5760" w:type="dxa"/>
          </w:tcPr>
          <w:p w14:paraId="0EBFD8EF" w14:textId="77777777" w:rsidR="00182A11" w:rsidRPr="00C77F98" w:rsidRDefault="00182A11" w:rsidP="00182A11">
            <w:pPr>
              <w:pStyle w:val="ae"/>
              <w:numPr>
                <w:ilvl w:val="0"/>
                <w:numId w:val="28"/>
              </w:numPr>
              <w:ind w:left="335" w:hanging="270"/>
              <w:rPr>
                <w:rFonts w:ascii="Arial" w:hAnsi="Arial" w:cs="Arial"/>
                <w:sz w:val="20"/>
                <w:szCs w:val="20"/>
              </w:rPr>
            </w:pPr>
            <w:r w:rsidRPr="00C77F98">
              <w:rPr>
                <w:rFonts w:ascii="Arial" w:hAnsi="Arial" w:cs="Arial"/>
                <w:sz w:val="20"/>
                <w:szCs w:val="20"/>
              </w:rPr>
              <w:t>[    ]  Yes</w:t>
            </w:r>
          </w:p>
          <w:p w14:paraId="70F21121" w14:textId="77777777" w:rsidR="00182A11" w:rsidRPr="00C77F98" w:rsidRDefault="00182A11" w:rsidP="00182A11">
            <w:pPr>
              <w:pStyle w:val="ae"/>
              <w:numPr>
                <w:ilvl w:val="0"/>
                <w:numId w:val="28"/>
              </w:numPr>
              <w:ind w:left="335" w:hanging="270"/>
              <w:rPr>
                <w:rFonts w:ascii="Arial" w:hAnsi="Arial" w:cs="Arial"/>
                <w:sz w:val="20"/>
                <w:szCs w:val="20"/>
              </w:rPr>
            </w:pPr>
            <w:r w:rsidRPr="00C77F98">
              <w:rPr>
                <w:rFonts w:ascii="Arial" w:hAnsi="Arial" w:cs="Arial"/>
                <w:sz w:val="20"/>
                <w:szCs w:val="20"/>
              </w:rPr>
              <w:t>[    ]  No</w:t>
            </w:r>
          </w:p>
        </w:tc>
      </w:tr>
      <w:tr w:rsidR="00182A11" w:rsidRPr="00C77F98" w14:paraId="28D34A70" w14:textId="77777777" w:rsidTr="00D601C5">
        <w:trPr>
          <w:cantSplit/>
        </w:trPr>
        <w:tc>
          <w:tcPr>
            <w:tcW w:w="630" w:type="dxa"/>
          </w:tcPr>
          <w:p w14:paraId="2A027BF0" w14:textId="77777777" w:rsidR="00182A11" w:rsidRPr="00C77F98" w:rsidRDefault="00182A11" w:rsidP="00182A11">
            <w:pPr>
              <w:pStyle w:val="a"/>
              <w:rPr>
                <w:rFonts w:cs="Arial"/>
                <w:sz w:val="20"/>
                <w:szCs w:val="20"/>
              </w:rPr>
            </w:pPr>
          </w:p>
        </w:tc>
        <w:tc>
          <w:tcPr>
            <w:tcW w:w="4079" w:type="dxa"/>
          </w:tcPr>
          <w:p w14:paraId="3C596979"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How often do you drink </w:t>
            </w:r>
            <w:r>
              <w:rPr>
                <w:rFonts w:ascii="Arial" w:hAnsi="Arial" w:cs="Arial"/>
                <w:sz w:val="20"/>
                <w:szCs w:val="20"/>
              </w:rPr>
              <w:t>c</w:t>
            </w:r>
            <w:r w:rsidRPr="00C77F98">
              <w:rPr>
                <w:rFonts w:ascii="Arial" w:hAnsi="Arial" w:cs="Arial"/>
                <w:sz w:val="20"/>
                <w:szCs w:val="20"/>
              </w:rPr>
              <w:t>hang</w:t>
            </w:r>
            <w:r>
              <w:rPr>
                <w:rFonts w:ascii="Arial" w:hAnsi="Arial" w:cs="Arial"/>
                <w:sz w:val="20"/>
                <w:szCs w:val="20"/>
              </w:rPr>
              <w:t>’</w:t>
            </w:r>
            <w:r w:rsidRPr="00C77F98">
              <w:rPr>
                <w:rFonts w:ascii="Arial" w:hAnsi="Arial" w:cs="Arial"/>
                <w:sz w:val="20"/>
                <w:szCs w:val="20"/>
              </w:rPr>
              <w:t xml:space="preserve">aa? </w:t>
            </w:r>
            <w:r w:rsidRPr="00C77F98">
              <w:rPr>
                <w:rFonts w:ascii="Arial" w:hAnsi="Arial" w:cs="Arial"/>
                <w:b/>
                <w:i/>
                <w:sz w:val="20"/>
                <w:szCs w:val="20"/>
              </w:rPr>
              <w:t>READ Options</w:t>
            </w:r>
          </w:p>
        </w:tc>
        <w:tc>
          <w:tcPr>
            <w:tcW w:w="5760" w:type="dxa"/>
          </w:tcPr>
          <w:p w14:paraId="4D302524" w14:textId="77777777" w:rsidR="00182A11" w:rsidRPr="00C77F98" w:rsidRDefault="00182A11" w:rsidP="00182A11">
            <w:pPr>
              <w:pStyle w:val="ae"/>
              <w:numPr>
                <w:ilvl w:val="0"/>
                <w:numId w:val="33"/>
              </w:numPr>
              <w:ind w:left="335" w:hanging="270"/>
              <w:rPr>
                <w:rFonts w:ascii="Arial" w:hAnsi="Arial" w:cs="Arial"/>
                <w:sz w:val="20"/>
                <w:szCs w:val="20"/>
              </w:rPr>
            </w:pPr>
            <w:r w:rsidRPr="00C77F98">
              <w:rPr>
                <w:rFonts w:ascii="Arial" w:hAnsi="Arial" w:cs="Arial"/>
                <w:sz w:val="20"/>
                <w:szCs w:val="20"/>
              </w:rPr>
              <w:t>[    ]  Several times per week</w:t>
            </w:r>
          </w:p>
          <w:p w14:paraId="4B0DBC48" w14:textId="77777777" w:rsidR="00182A11" w:rsidRPr="00C77F98" w:rsidRDefault="00182A11" w:rsidP="00182A11">
            <w:pPr>
              <w:pStyle w:val="ae"/>
              <w:numPr>
                <w:ilvl w:val="0"/>
                <w:numId w:val="33"/>
              </w:numPr>
              <w:ind w:left="335" w:hanging="270"/>
              <w:rPr>
                <w:rFonts w:ascii="Arial" w:hAnsi="Arial" w:cs="Arial"/>
                <w:sz w:val="20"/>
                <w:szCs w:val="20"/>
              </w:rPr>
            </w:pPr>
            <w:r w:rsidRPr="00C77F98">
              <w:rPr>
                <w:rFonts w:ascii="Arial" w:hAnsi="Arial" w:cs="Arial"/>
                <w:sz w:val="20"/>
                <w:szCs w:val="20"/>
              </w:rPr>
              <w:t>[    ]  Once per week</w:t>
            </w:r>
          </w:p>
          <w:p w14:paraId="68FCE6B4" w14:textId="77777777" w:rsidR="00182A11" w:rsidRPr="00C77F98" w:rsidRDefault="00182A11" w:rsidP="00182A11">
            <w:pPr>
              <w:pStyle w:val="ae"/>
              <w:numPr>
                <w:ilvl w:val="0"/>
                <w:numId w:val="33"/>
              </w:numPr>
              <w:ind w:left="335" w:hanging="270"/>
              <w:rPr>
                <w:rFonts w:ascii="Arial" w:hAnsi="Arial" w:cs="Arial"/>
                <w:sz w:val="20"/>
                <w:szCs w:val="20"/>
              </w:rPr>
            </w:pPr>
            <w:r w:rsidRPr="00C77F98">
              <w:rPr>
                <w:rFonts w:ascii="Arial" w:hAnsi="Arial" w:cs="Arial"/>
                <w:sz w:val="20"/>
                <w:szCs w:val="20"/>
              </w:rPr>
              <w:t>[    ]  Once or twice per month</w:t>
            </w:r>
          </w:p>
          <w:p w14:paraId="492B6B58" w14:textId="77777777" w:rsidR="00182A11" w:rsidRPr="00C77F98" w:rsidRDefault="00182A11" w:rsidP="00182A11">
            <w:pPr>
              <w:pStyle w:val="ae"/>
              <w:numPr>
                <w:ilvl w:val="0"/>
                <w:numId w:val="33"/>
              </w:numPr>
              <w:ind w:left="335" w:hanging="270"/>
              <w:rPr>
                <w:rFonts w:ascii="Arial" w:hAnsi="Arial" w:cs="Arial"/>
                <w:sz w:val="20"/>
                <w:szCs w:val="20"/>
              </w:rPr>
            </w:pPr>
            <w:r w:rsidRPr="00C77F98">
              <w:rPr>
                <w:rFonts w:ascii="Arial" w:hAnsi="Arial" w:cs="Arial"/>
                <w:sz w:val="20"/>
                <w:szCs w:val="20"/>
              </w:rPr>
              <w:t>[    ]  Once or twice per year</w:t>
            </w:r>
          </w:p>
          <w:p w14:paraId="21C1F4A6" w14:textId="77777777" w:rsidR="00182A11" w:rsidRPr="00C77F98" w:rsidRDefault="00182A11" w:rsidP="00182A11">
            <w:pPr>
              <w:pStyle w:val="ae"/>
              <w:numPr>
                <w:ilvl w:val="0"/>
                <w:numId w:val="33"/>
              </w:numPr>
              <w:ind w:left="335" w:hanging="270"/>
              <w:rPr>
                <w:rFonts w:ascii="Arial" w:hAnsi="Arial" w:cs="Arial"/>
                <w:sz w:val="20"/>
                <w:szCs w:val="20"/>
              </w:rPr>
            </w:pPr>
            <w:r w:rsidRPr="00C77F98">
              <w:rPr>
                <w:rFonts w:ascii="Arial" w:hAnsi="Arial" w:cs="Arial"/>
                <w:sz w:val="20"/>
                <w:szCs w:val="20"/>
              </w:rPr>
              <w:t>[    ]  Never</w:t>
            </w:r>
          </w:p>
        </w:tc>
      </w:tr>
      <w:tr w:rsidR="00182A11" w:rsidRPr="00C77F98" w14:paraId="74A1D629" w14:textId="77777777" w:rsidTr="00D601C5">
        <w:trPr>
          <w:cantSplit/>
          <w:trHeight w:val="1385"/>
        </w:trPr>
        <w:tc>
          <w:tcPr>
            <w:tcW w:w="630" w:type="dxa"/>
          </w:tcPr>
          <w:p w14:paraId="4CDB8520" w14:textId="77777777" w:rsidR="00182A11" w:rsidRPr="00C77F98" w:rsidRDefault="00182A11" w:rsidP="00182A11">
            <w:pPr>
              <w:pStyle w:val="a"/>
              <w:rPr>
                <w:rFonts w:cs="Arial"/>
                <w:sz w:val="20"/>
                <w:szCs w:val="20"/>
              </w:rPr>
            </w:pPr>
          </w:p>
        </w:tc>
        <w:tc>
          <w:tcPr>
            <w:tcW w:w="4079" w:type="dxa"/>
          </w:tcPr>
          <w:p w14:paraId="1C8EFFAF"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Can you tell me all the possible effects of </w:t>
            </w:r>
            <w:r>
              <w:rPr>
                <w:rFonts w:ascii="Arial" w:hAnsi="Arial" w:cs="Arial"/>
                <w:sz w:val="20"/>
                <w:szCs w:val="20"/>
              </w:rPr>
              <w:t>c</w:t>
            </w:r>
            <w:r w:rsidRPr="00C77F98">
              <w:rPr>
                <w:rFonts w:ascii="Arial" w:hAnsi="Arial" w:cs="Arial"/>
                <w:sz w:val="20"/>
                <w:szCs w:val="20"/>
              </w:rPr>
              <w:t>hang</w:t>
            </w:r>
            <w:r>
              <w:rPr>
                <w:rFonts w:ascii="Arial" w:hAnsi="Arial" w:cs="Arial"/>
                <w:sz w:val="20"/>
                <w:szCs w:val="20"/>
              </w:rPr>
              <w:t>’</w:t>
            </w:r>
            <w:r w:rsidRPr="00C77F98">
              <w:rPr>
                <w:rFonts w:ascii="Arial" w:hAnsi="Arial" w:cs="Arial"/>
                <w:sz w:val="20"/>
                <w:szCs w:val="20"/>
              </w:rPr>
              <w:t xml:space="preserve">aa on a person’s health? Please tell me any positive or negative effects that can occur, even for a few people. </w:t>
            </w:r>
            <w:r w:rsidRPr="00C77F98">
              <w:rPr>
                <w:rFonts w:ascii="Arial" w:hAnsi="Arial" w:cs="Arial"/>
                <w:b/>
                <w:i/>
                <w:sz w:val="20"/>
                <w:szCs w:val="20"/>
              </w:rPr>
              <w:t>Do NOT read option</w:t>
            </w:r>
            <w:r>
              <w:rPr>
                <w:rFonts w:ascii="Arial" w:hAnsi="Arial" w:cs="Arial"/>
                <w:b/>
                <w:i/>
                <w:sz w:val="20"/>
                <w:szCs w:val="20"/>
              </w:rPr>
              <w:t>s. Tick ALL that apply.</w:t>
            </w:r>
          </w:p>
        </w:tc>
        <w:tc>
          <w:tcPr>
            <w:tcW w:w="5760" w:type="dxa"/>
          </w:tcPr>
          <w:p w14:paraId="34F394FF"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Blindness</w:t>
            </w:r>
          </w:p>
          <w:p w14:paraId="7FA7CBDB"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Dehydration</w:t>
            </w:r>
          </w:p>
          <w:p w14:paraId="63448CDD"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Reduce stress</w:t>
            </w:r>
          </w:p>
          <w:p w14:paraId="57DCE14F"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Damage to the liver</w:t>
            </w:r>
          </w:p>
          <w:p w14:paraId="4FBC8A89"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Death</w:t>
            </w:r>
          </w:p>
          <w:p w14:paraId="0F1B86C2"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Cure typhoid</w:t>
            </w:r>
          </w:p>
          <w:p w14:paraId="2E0D83EA"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Don’t know</w:t>
            </w:r>
          </w:p>
          <w:p w14:paraId="578A6DC4" w14:textId="77777777" w:rsidR="00182A11" w:rsidRPr="00C77F98" w:rsidRDefault="00182A11" w:rsidP="00182A11">
            <w:pPr>
              <w:pStyle w:val="ae"/>
              <w:numPr>
                <w:ilvl w:val="0"/>
                <w:numId w:val="30"/>
              </w:numPr>
              <w:ind w:left="335" w:hanging="270"/>
              <w:rPr>
                <w:rFonts w:ascii="Arial" w:hAnsi="Arial" w:cs="Arial"/>
                <w:sz w:val="20"/>
                <w:szCs w:val="20"/>
              </w:rPr>
            </w:pPr>
            <w:r w:rsidRPr="00C77F98">
              <w:rPr>
                <w:rFonts w:ascii="Arial" w:hAnsi="Arial" w:cs="Arial"/>
                <w:sz w:val="20"/>
                <w:szCs w:val="20"/>
              </w:rPr>
              <w:t>[    ]  Other ____________________________________</w:t>
            </w:r>
          </w:p>
        </w:tc>
      </w:tr>
      <w:tr w:rsidR="00182A11" w:rsidRPr="00C77F98" w14:paraId="31ED5EA7" w14:textId="77777777" w:rsidTr="00D601C5">
        <w:trPr>
          <w:cantSplit/>
          <w:trHeight w:val="1385"/>
        </w:trPr>
        <w:tc>
          <w:tcPr>
            <w:tcW w:w="630" w:type="dxa"/>
          </w:tcPr>
          <w:p w14:paraId="7FA1DA8D" w14:textId="77777777" w:rsidR="00182A11" w:rsidRPr="00C77F98" w:rsidRDefault="00182A11" w:rsidP="00182A11">
            <w:pPr>
              <w:pStyle w:val="a"/>
              <w:rPr>
                <w:rFonts w:cs="Arial"/>
                <w:sz w:val="20"/>
                <w:szCs w:val="20"/>
              </w:rPr>
            </w:pPr>
          </w:p>
        </w:tc>
        <w:tc>
          <w:tcPr>
            <w:tcW w:w="4079" w:type="dxa"/>
          </w:tcPr>
          <w:p w14:paraId="7F4A5692" w14:textId="77777777" w:rsidR="00182A11" w:rsidRPr="00C77F98" w:rsidRDefault="00182A11" w:rsidP="00182A11">
            <w:pPr>
              <w:rPr>
                <w:rFonts w:ascii="Arial" w:hAnsi="Arial" w:cs="Arial"/>
                <w:b/>
                <w:i/>
                <w:sz w:val="20"/>
                <w:szCs w:val="20"/>
              </w:rPr>
            </w:pPr>
            <w:r w:rsidRPr="00C77F98">
              <w:rPr>
                <w:rFonts w:ascii="Arial" w:hAnsi="Arial" w:cs="Arial"/>
                <w:sz w:val="20"/>
                <w:szCs w:val="20"/>
              </w:rPr>
              <w:t xml:space="preserve">Which statement best describes your views on </w:t>
            </w:r>
            <w:r>
              <w:rPr>
                <w:rFonts w:ascii="Arial" w:hAnsi="Arial" w:cs="Arial"/>
                <w:sz w:val="20"/>
                <w:szCs w:val="20"/>
              </w:rPr>
              <w:t>c</w:t>
            </w:r>
            <w:r w:rsidRPr="00C77F98">
              <w:rPr>
                <w:rFonts w:ascii="Arial" w:hAnsi="Arial" w:cs="Arial"/>
                <w:sz w:val="20"/>
                <w:szCs w:val="20"/>
              </w:rPr>
              <w:t>hang</w:t>
            </w:r>
            <w:r>
              <w:rPr>
                <w:rFonts w:ascii="Arial" w:hAnsi="Arial" w:cs="Arial"/>
                <w:sz w:val="20"/>
                <w:szCs w:val="20"/>
              </w:rPr>
              <w:t>’</w:t>
            </w:r>
            <w:r w:rsidRPr="00C77F98">
              <w:rPr>
                <w:rFonts w:ascii="Arial" w:hAnsi="Arial" w:cs="Arial"/>
                <w:sz w:val="20"/>
                <w:szCs w:val="20"/>
              </w:rPr>
              <w:t xml:space="preserve">aa? </w:t>
            </w:r>
            <w:r w:rsidRPr="00C77F98">
              <w:rPr>
                <w:rFonts w:ascii="Arial" w:hAnsi="Arial" w:cs="Arial"/>
                <w:b/>
                <w:i/>
                <w:sz w:val="20"/>
                <w:szCs w:val="20"/>
              </w:rPr>
              <w:t>READ Options</w:t>
            </w:r>
          </w:p>
        </w:tc>
        <w:tc>
          <w:tcPr>
            <w:tcW w:w="5760" w:type="dxa"/>
          </w:tcPr>
          <w:p w14:paraId="61E808E9" w14:textId="77777777" w:rsidR="00182A11" w:rsidRPr="00C77F98" w:rsidRDefault="00182A11" w:rsidP="00182A11">
            <w:pPr>
              <w:pStyle w:val="ae"/>
              <w:numPr>
                <w:ilvl w:val="0"/>
                <w:numId w:val="40"/>
              </w:numPr>
              <w:spacing w:after="200"/>
              <w:ind w:left="342" w:hanging="270"/>
              <w:rPr>
                <w:rFonts w:ascii="Arial" w:hAnsi="Arial" w:cs="Arial"/>
                <w:sz w:val="20"/>
                <w:szCs w:val="20"/>
              </w:rPr>
            </w:pPr>
            <w:r w:rsidRPr="00C77F98">
              <w:rPr>
                <w:rFonts w:ascii="Arial" w:hAnsi="Arial" w:cs="Arial"/>
                <w:sz w:val="20"/>
                <w:szCs w:val="20"/>
              </w:rPr>
              <w:t xml:space="preserve">[    ]   </w:t>
            </w:r>
            <w:r>
              <w:rPr>
                <w:rFonts w:ascii="Arial" w:hAnsi="Arial" w:cs="Arial"/>
                <w:sz w:val="20"/>
                <w:szCs w:val="20"/>
              </w:rPr>
              <w:t>C</w:t>
            </w:r>
            <w:r w:rsidRPr="00C77F98">
              <w:rPr>
                <w:rFonts w:ascii="Arial" w:hAnsi="Arial" w:cs="Arial"/>
                <w:sz w:val="20"/>
                <w:szCs w:val="20"/>
              </w:rPr>
              <w:t>hang</w:t>
            </w:r>
            <w:r>
              <w:rPr>
                <w:rFonts w:ascii="Arial" w:hAnsi="Arial" w:cs="Arial"/>
                <w:sz w:val="20"/>
                <w:szCs w:val="20"/>
              </w:rPr>
              <w:t>’</w:t>
            </w:r>
            <w:r w:rsidRPr="00C77F98">
              <w:rPr>
                <w:rFonts w:ascii="Arial" w:hAnsi="Arial" w:cs="Arial"/>
                <w:sz w:val="20"/>
                <w:szCs w:val="20"/>
              </w:rPr>
              <w:t xml:space="preserve">aa is not dangerous. </w:t>
            </w:r>
          </w:p>
          <w:p w14:paraId="1DAAC5D0" w14:textId="77777777" w:rsidR="00182A11" w:rsidRPr="00C77F98" w:rsidRDefault="00182A11" w:rsidP="00182A11">
            <w:pPr>
              <w:pStyle w:val="ae"/>
              <w:numPr>
                <w:ilvl w:val="0"/>
                <w:numId w:val="40"/>
              </w:numPr>
              <w:spacing w:after="200"/>
              <w:ind w:left="335" w:hanging="270"/>
              <w:rPr>
                <w:rFonts w:ascii="Arial" w:hAnsi="Arial" w:cs="Arial"/>
                <w:sz w:val="20"/>
                <w:szCs w:val="20"/>
              </w:rPr>
            </w:pPr>
            <w:r w:rsidRPr="00C77F98">
              <w:rPr>
                <w:rFonts w:ascii="Arial" w:hAnsi="Arial" w:cs="Arial"/>
                <w:sz w:val="20"/>
                <w:szCs w:val="20"/>
              </w:rPr>
              <w:t xml:space="preserve">[    ]   </w:t>
            </w:r>
            <w:r>
              <w:rPr>
                <w:rFonts w:ascii="Arial" w:hAnsi="Arial" w:cs="Arial"/>
                <w:sz w:val="20"/>
                <w:szCs w:val="20"/>
              </w:rPr>
              <w:t>C</w:t>
            </w:r>
            <w:r w:rsidRPr="00C77F98">
              <w:rPr>
                <w:rFonts w:ascii="Arial" w:hAnsi="Arial" w:cs="Arial"/>
                <w:sz w:val="20"/>
                <w:szCs w:val="20"/>
              </w:rPr>
              <w:t>hang</w:t>
            </w:r>
            <w:r>
              <w:rPr>
                <w:rFonts w:ascii="Arial" w:hAnsi="Arial" w:cs="Arial"/>
                <w:sz w:val="20"/>
                <w:szCs w:val="20"/>
              </w:rPr>
              <w:t>’</w:t>
            </w:r>
            <w:r w:rsidRPr="00C77F98">
              <w:rPr>
                <w:rFonts w:ascii="Arial" w:hAnsi="Arial" w:cs="Arial"/>
                <w:sz w:val="20"/>
                <w:szCs w:val="20"/>
              </w:rPr>
              <w:t>aa is dangerous, but I drink it anyway.</w:t>
            </w:r>
          </w:p>
          <w:p w14:paraId="3B737702" w14:textId="77777777" w:rsidR="00182A11" w:rsidRPr="00C77F98" w:rsidRDefault="00182A11" w:rsidP="00182A11">
            <w:pPr>
              <w:pStyle w:val="ae"/>
              <w:numPr>
                <w:ilvl w:val="0"/>
                <w:numId w:val="40"/>
              </w:numPr>
              <w:spacing w:after="200"/>
              <w:ind w:left="335" w:hanging="270"/>
              <w:rPr>
                <w:rFonts w:ascii="Arial" w:hAnsi="Arial" w:cs="Arial"/>
                <w:sz w:val="20"/>
                <w:szCs w:val="20"/>
              </w:rPr>
            </w:pPr>
            <w:r w:rsidRPr="00C77F98">
              <w:rPr>
                <w:rFonts w:ascii="Arial" w:hAnsi="Arial" w:cs="Arial"/>
                <w:sz w:val="20"/>
                <w:szCs w:val="20"/>
              </w:rPr>
              <w:t xml:space="preserve">[    ]   Sometimes I drink </w:t>
            </w:r>
            <w:r>
              <w:rPr>
                <w:rFonts w:ascii="Arial" w:hAnsi="Arial" w:cs="Arial"/>
                <w:sz w:val="20"/>
                <w:szCs w:val="20"/>
              </w:rPr>
              <w:t>c</w:t>
            </w:r>
            <w:r w:rsidRPr="00C77F98">
              <w:rPr>
                <w:rFonts w:ascii="Arial" w:hAnsi="Arial" w:cs="Arial"/>
                <w:sz w:val="20"/>
                <w:szCs w:val="20"/>
              </w:rPr>
              <w:t>hang</w:t>
            </w:r>
            <w:r>
              <w:rPr>
                <w:rFonts w:ascii="Arial" w:hAnsi="Arial" w:cs="Arial"/>
                <w:sz w:val="20"/>
                <w:szCs w:val="20"/>
              </w:rPr>
              <w:t>’</w:t>
            </w:r>
            <w:r w:rsidRPr="00C77F98">
              <w:rPr>
                <w:rFonts w:ascii="Arial" w:hAnsi="Arial" w:cs="Arial"/>
                <w:sz w:val="20"/>
                <w:szCs w:val="20"/>
              </w:rPr>
              <w:t>aa, but I usually avoid it because it is dangerous.</w:t>
            </w:r>
          </w:p>
          <w:p w14:paraId="57A95547" w14:textId="77777777" w:rsidR="00182A11" w:rsidRPr="00C77F98" w:rsidRDefault="00182A11" w:rsidP="00182A11">
            <w:pPr>
              <w:pStyle w:val="ae"/>
              <w:numPr>
                <w:ilvl w:val="0"/>
                <w:numId w:val="40"/>
              </w:numPr>
              <w:ind w:left="335" w:hanging="270"/>
              <w:rPr>
                <w:rFonts w:ascii="Arial" w:hAnsi="Arial" w:cs="Arial"/>
                <w:sz w:val="20"/>
                <w:szCs w:val="20"/>
              </w:rPr>
            </w:pPr>
            <w:r w:rsidRPr="00C77F98">
              <w:rPr>
                <w:rFonts w:ascii="Arial" w:hAnsi="Arial" w:cs="Arial"/>
                <w:sz w:val="20"/>
                <w:szCs w:val="20"/>
              </w:rPr>
              <w:t xml:space="preserve">[    ]   </w:t>
            </w:r>
            <w:r>
              <w:rPr>
                <w:rFonts w:ascii="Arial" w:hAnsi="Arial" w:cs="Arial"/>
                <w:sz w:val="20"/>
                <w:szCs w:val="20"/>
              </w:rPr>
              <w:t>C</w:t>
            </w:r>
            <w:r w:rsidRPr="00C77F98">
              <w:rPr>
                <w:rFonts w:ascii="Arial" w:hAnsi="Arial" w:cs="Arial"/>
                <w:sz w:val="20"/>
                <w:szCs w:val="20"/>
              </w:rPr>
              <w:t>hangaa is too dangerous.  I do not drink it.</w:t>
            </w:r>
          </w:p>
          <w:p w14:paraId="16395E8F" w14:textId="77777777" w:rsidR="00182A11" w:rsidRPr="00C77F98" w:rsidRDefault="00182A11" w:rsidP="00182A11">
            <w:pPr>
              <w:pStyle w:val="ae"/>
              <w:numPr>
                <w:ilvl w:val="0"/>
                <w:numId w:val="40"/>
              </w:numPr>
              <w:ind w:left="335" w:hanging="270"/>
              <w:rPr>
                <w:rFonts w:ascii="Arial" w:hAnsi="Arial" w:cs="Arial"/>
                <w:sz w:val="20"/>
                <w:szCs w:val="20"/>
              </w:rPr>
            </w:pPr>
            <w:r w:rsidRPr="00C77F98">
              <w:rPr>
                <w:rFonts w:ascii="Arial" w:hAnsi="Arial" w:cs="Arial"/>
                <w:sz w:val="20"/>
                <w:szCs w:val="20"/>
              </w:rPr>
              <w:t xml:space="preserve">[    ]   I do not drink </w:t>
            </w:r>
            <w:r>
              <w:rPr>
                <w:rFonts w:ascii="Arial" w:hAnsi="Arial" w:cs="Arial"/>
                <w:sz w:val="20"/>
                <w:szCs w:val="20"/>
              </w:rPr>
              <w:t>c</w:t>
            </w:r>
            <w:r w:rsidRPr="00C77F98">
              <w:rPr>
                <w:rFonts w:ascii="Arial" w:hAnsi="Arial" w:cs="Arial"/>
                <w:sz w:val="20"/>
                <w:szCs w:val="20"/>
              </w:rPr>
              <w:t>hang</w:t>
            </w:r>
            <w:r>
              <w:rPr>
                <w:rFonts w:ascii="Arial" w:hAnsi="Arial" w:cs="Arial"/>
                <w:sz w:val="20"/>
                <w:szCs w:val="20"/>
              </w:rPr>
              <w:t>’</w:t>
            </w:r>
            <w:r w:rsidRPr="00C77F98">
              <w:rPr>
                <w:rFonts w:ascii="Arial" w:hAnsi="Arial" w:cs="Arial"/>
                <w:sz w:val="20"/>
                <w:szCs w:val="20"/>
              </w:rPr>
              <w:t>aa for other reasons.</w:t>
            </w:r>
          </w:p>
        </w:tc>
      </w:tr>
      <w:tr w:rsidR="00182A11" w:rsidRPr="00C77F98" w14:paraId="428DE9E1" w14:textId="77777777" w:rsidTr="00D601C5">
        <w:trPr>
          <w:cantSplit/>
        </w:trPr>
        <w:tc>
          <w:tcPr>
            <w:tcW w:w="630" w:type="dxa"/>
          </w:tcPr>
          <w:p w14:paraId="7A550A2D" w14:textId="77777777" w:rsidR="00182A11" w:rsidRPr="00C77F98" w:rsidRDefault="00182A11" w:rsidP="00182A11">
            <w:pPr>
              <w:pStyle w:val="a"/>
              <w:rPr>
                <w:rFonts w:cs="Arial"/>
                <w:sz w:val="20"/>
                <w:szCs w:val="20"/>
              </w:rPr>
            </w:pPr>
          </w:p>
        </w:tc>
        <w:tc>
          <w:tcPr>
            <w:tcW w:w="4079" w:type="dxa"/>
          </w:tcPr>
          <w:p w14:paraId="2B745490"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When riding in a matatu or other vehicle where a seatbelt is available, how often do you wear a seatbelt?  </w:t>
            </w:r>
            <w:r w:rsidRPr="00C77F98">
              <w:rPr>
                <w:rFonts w:ascii="Arial" w:hAnsi="Arial" w:cs="Arial"/>
                <w:b/>
                <w:i/>
                <w:sz w:val="20"/>
                <w:szCs w:val="20"/>
              </w:rPr>
              <w:t>READ Options</w:t>
            </w:r>
          </w:p>
        </w:tc>
        <w:tc>
          <w:tcPr>
            <w:tcW w:w="5760" w:type="dxa"/>
          </w:tcPr>
          <w:p w14:paraId="28DCE7AA" w14:textId="77777777" w:rsidR="00182A11" w:rsidRPr="00C77F98" w:rsidRDefault="00182A11" w:rsidP="00182A11">
            <w:pPr>
              <w:pStyle w:val="ae"/>
              <w:numPr>
                <w:ilvl w:val="0"/>
                <w:numId w:val="31"/>
              </w:numPr>
              <w:ind w:left="335" w:hanging="270"/>
              <w:rPr>
                <w:rFonts w:ascii="Arial" w:hAnsi="Arial" w:cs="Arial"/>
                <w:sz w:val="20"/>
                <w:szCs w:val="20"/>
              </w:rPr>
            </w:pPr>
            <w:r w:rsidRPr="00C77F98">
              <w:rPr>
                <w:rFonts w:ascii="Arial" w:hAnsi="Arial" w:cs="Arial"/>
                <w:sz w:val="20"/>
                <w:szCs w:val="20"/>
              </w:rPr>
              <w:t>[    ]  Always</w:t>
            </w:r>
          </w:p>
          <w:p w14:paraId="3DB025F2" w14:textId="77777777" w:rsidR="00182A11" w:rsidRPr="00C77F98" w:rsidRDefault="00182A11" w:rsidP="00182A11">
            <w:pPr>
              <w:pStyle w:val="ae"/>
              <w:numPr>
                <w:ilvl w:val="0"/>
                <w:numId w:val="31"/>
              </w:numPr>
              <w:ind w:left="335" w:hanging="270"/>
              <w:rPr>
                <w:rFonts w:ascii="Arial" w:hAnsi="Arial" w:cs="Arial"/>
                <w:sz w:val="20"/>
                <w:szCs w:val="20"/>
              </w:rPr>
            </w:pPr>
            <w:r w:rsidRPr="00C77F98">
              <w:rPr>
                <w:rFonts w:ascii="Arial" w:hAnsi="Arial" w:cs="Arial"/>
                <w:sz w:val="20"/>
                <w:szCs w:val="20"/>
              </w:rPr>
              <w:t xml:space="preserve">[    ]  Sometimes   </w:t>
            </w:r>
          </w:p>
          <w:p w14:paraId="29AC8FCE" w14:textId="77777777" w:rsidR="00182A11" w:rsidRPr="00C77F98" w:rsidRDefault="00182A11" w:rsidP="00182A11">
            <w:pPr>
              <w:pStyle w:val="ae"/>
              <w:numPr>
                <w:ilvl w:val="0"/>
                <w:numId w:val="31"/>
              </w:numPr>
              <w:ind w:left="335" w:hanging="270"/>
              <w:rPr>
                <w:rFonts w:ascii="Arial" w:hAnsi="Arial" w:cs="Arial"/>
                <w:sz w:val="20"/>
                <w:szCs w:val="20"/>
              </w:rPr>
            </w:pPr>
            <w:r w:rsidRPr="00C77F98">
              <w:rPr>
                <w:rFonts w:ascii="Arial" w:hAnsi="Arial" w:cs="Arial"/>
                <w:sz w:val="20"/>
                <w:szCs w:val="20"/>
              </w:rPr>
              <w:t xml:space="preserve">[    ]  Rarely  </w:t>
            </w:r>
          </w:p>
          <w:p w14:paraId="5C1591F9" w14:textId="77777777" w:rsidR="00182A11" w:rsidRPr="00C77F98" w:rsidRDefault="00182A11" w:rsidP="00182A11">
            <w:pPr>
              <w:pStyle w:val="ae"/>
              <w:numPr>
                <w:ilvl w:val="0"/>
                <w:numId w:val="31"/>
              </w:numPr>
              <w:ind w:left="335" w:hanging="270"/>
              <w:rPr>
                <w:rFonts w:ascii="Arial" w:hAnsi="Arial" w:cs="Arial"/>
                <w:sz w:val="20"/>
                <w:szCs w:val="20"/>
              </w:rPr>
            </w:pPr>
            <w:r w:rsidRPr="00C77F98">
              <w:rPr>
                <w:rFonts w:ascii="Arial" w:hAnsi="Arial" w:cs="Arial"/>
                <w:sz w:val="20"/>
                <w:szCs w:val="20"/>
              </w:rPr>
              <w:t>[    ]  Never</w:t>
            </w:r>
          </w:p>
        </w:tc>
      </w:tr>
      <w:tr w:rsidR="00182A11" w:rsidRPr="00C77F98" w14:paraId="1E51E916" w14:textId="77777777" w:rsidTr="00D601C5">
        <w:trPr>
          <w:cantSplit/>
        </w:trPr>
        <w:tc>
          <w:tcPr>
            <w:tcW w:w="630" w:type="dxa"/>
          </w:tcPr>
          <w:p w14:paraId="59523035" w14:textId="77777777" w:rsidR="00182A11" w:rsidRPr="00C77F98" w:rsidRDefault="00182A11" w:rsidP="00182A11">
            <w:pPr>
              <w:pStyle w:val="a"/>
              <w:rPr>
                <w:rFonts w:cs="Arial"/>
                <w:sz w:val="20"/>
                <w:szCs w:val="20"/>
              </w:rPr>
            </w:pPr>
            <w:bookmarkStart w:id="63" w:name="_Ref292400412"/>
          </w:p>
        </w:tc>
        <w:bookmarkEnd w:id="63"/>
        <w:tc>
          <w:tcPr>
            <w:tcW w:w="4079" w:type="dxa"/>
          </w:tcPr>
          <w:p w14:paraId="4110486E"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How often do you use piki pikis? </w:t>
            </w:r>
            <w:r w:rsidRPr="00C77F98">
              <w:rPr>
                <w:rFonts w:ascii="Arial" w:hAnsi="Arial" w:cs="Arial"/>
                <w:b/>
                <w:i/>
                <w:sz w:val="20"/>
                <w:szCs w:val="20"/>
              </w:rPr>
              <w:t xml:space="preserve">READ Options </w:t>
            </w:r>
          </w:p>
        </w:tc>
        <w:tc>
          <w:tcPr>
            <w:tcW w:w="5760" w:type="dxa"/>
          </w:tcPr>
          <w:p w14:paraId="28B7825F" w14:textId="77777777" w:rsidR="00182A11" w:rsidRPr="00C77F98" w:rsidRDefault="00182A11" w:rsidP="00182A11">
            <w:pPr>
              <w:pStyle w:val="ae"/>
              <w:numPr>
                <w:ilvl w:val="0"/>
                <w:numId w:val="38"/>
              </w:numPr>
              <w:ind w:left="335" w:hanging="270"/>
              <w:rPr>
                <w:rFonts w:ascii="Arial" w:hAnsi="Arial" w:cs="Arial"/>
                <w:sz w:val="20"/>
                <w:szCs w:val="20"/>
              </w:rPr>
            </w:pPr>
            <w:r w:rsidRPr="00C77F98">
              <w:rPr>
                <w:rFonts w:ascii="Arial" w:hAnsi="Arial" w:cs="Arial"/>
                <w:sz w:val="20"/>
                <w:szCs w:val="20"/>
              </w:rPr>
              <w:t>[    ]  Several times per week</w:t>
            </w:r>
          </w:p>
          <w:p w14:paraId="23114B42" w14:textId="77777777" w:rsidR="00182A11" w:rsidRPr="00C77F98" w:rsidRDefault="00182A11" w:rsidP="00182A11">
            <w:pPr>
              <w:pStyle w:val="ae"/>
              <w:numPr>
                <w:ilvl w:val="0"/>
                <w:numId w:val="38"/>
              </w:numPr>
              <w:ind w:left="335" w:hanging="270"/>
              <w:rPr>
                <w:rFonts w:ascii="Arial" w:hAnsi="Arial" w:cs="Arial"/>
                <w:sz w:val="20"/>
                <w:szCs w:val="20"/>
              </w:rPr>
            </w:pPr>
            <w:r w:rsidRPr="00C77F98">
              <w:rPr>
                <w:rFonts w:ascii="Arial" w:hAnsi="Arial" w:cs="Arial"/>
                <w:sz w:val="20"/>
                <w:szCs w:val="20"/>
              </w:rPr>
              <w:t>[    ]  Once per week</w:t>
            </w:r>
          </w:p>
          <w:p w14:paraId="6980E729" w14:textId="77777777" w:rsidR="00182A11" w:rsidRPr="00C77F98" w:rsidRDefault="00182A11" w:rsidP="00182A11">
            <w:pPr>
              <w:pStyle w:val="ae"/>
              <w:numPr>
                <w:ilvl w:val="0"/>
                <w:numId w:val="38"/>
              </w:numPr>
              <w:ind w:left="335" w:hanging="270"/>
              <w:rPr>
                <w:rFonts w:ascii="Arial" w:hAnsi="Arial" w:cs="Arial"/>
                <w:sz w:val="20"/>
                <w:szCs w:val="20"/>
              </w:rPr>
            </w:pPr>
            <w:r w:rsidRPr="00C77F98">
              <w:rPr>
                <w:rFonts w:ascii="Arial" w:hAnsi="Arial" w:cs="Arial"/>
                <w:sz w:val="20"/>
                <w:szCs w:val="20"/>
              </w:rPr>
              <w:t>[    ]  Once or twice per month</w:t>
            </w:r>
          </w:p>
          <w:p w14:paraId="1130F4FA" w14:textId="77777777" w:rsidR="00182A11" w:rsidRPr="00C77F98" w:rsidRDefault="00182A11" w:rsidP="00182A11">
            <w:pPr>
              <w:pStyle w:val="ae"/>
              <w:numPr>
                <w:ilvl w:val="0"/>
                <w:numId w:val="38"/>
              </w:numPr>
              <w:ind w:left="335" w:hanging="270"/>
              <w:rPr>
                <w:rFonts w:ascii="Arial" w:hAnsi="Arial" w:cs="Arial"/>
                <w:sz w:val="20"/>
                <w:szCs w:val="20"/>
              </w:rPr>
            </w:pPr>
            <w:r w:rsidRPr="00C77F98">
              <w:rPr>
                <w:rFonts w:ascii="Arial" w:hAnsi="Arial" w:cs="Arial"/>
                <w:sz w:val="20"/>
                <w:szCs w:val="20"/>
              </w:rPr>
              <w:t>[    ]  Less than once or twice per month</w:t>
            </w:r>
          </w:p>
          <w:p w14:paraId="1E32CF92" w14:textId="77777777" w:rsidR="00182A11" w:rsidRPr="00C77F98" w:rsidRDefault="00182A11" w:rsidP="00182A11">
            <w:pPr>
              <w:pStyle w:val="ae"/>
              <w:numPr>
                <w:ilvl w:val="0"/>
                <w:numId w:val="38"/>
              </w:numPr>
              <w:ind w:left="335" w:hanging="270"/>
              <w:rPr>
                <w:rFonts w:ascii="Arial" w:hAnsi="Arial" w:cs="Arial"/>
                <w:sz w:val="20"/>
                <w:szCs w:val="20"/>
              </w:rPr>
            </w:pPr>
            <w:r w:rsidRPr="00C77F98">
              <w:rPr>
                <w:rFonts w:ascii="Arial" w:hAnsi="Arial" w:cs="Arial"/>
                <w:sz w:val="20"/>
                <w:szCs w:val="20"/>
              </w:rPr>
              <w:t>[    ]  I do not use piki pikis</w:t>
            </w:r>
          </w:p>
        </w:tc>
      </w:tr>
      <w:tr w:rsidR="00182A11" w:rsidRPr="00C77F98" w14:paraId="45D57E35" w14:textId="77777777" w:rsidTr="00D601C5">
        <w:trPr>
          <w:cantSplit/>
        </w:trPr>
        <w:tc>
          <w:tcPr>
            <w:tcW w:w="630" w:type="dxa"/>
          </w:tcPr>
          <w:p w14:paraId="4767AAB0" w14:textId="77777777" w:rsidR="00182A11" w:rsidRPr="00C77F98" w:rsidRDefault="00182A11" w:rsidP="00182A11">
            <w:pPr>
              <w:pStyle w:val="a"/>
              <w:rPr>
                <w:rFonts w:cs="Arial"/>
                <w:sz w:val="20"/>
                <w:szCs w:val="20"/>
              </w:rPr>
            </w:pPr>
          </w:p>
        </w:tc>
        <w:tc>
          <w:tcPr>
            <w:tcW w:w="4079" w:type="dxa"/>
          </w:tcPr>
          <w:p w14:paraId="6F0BF687"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How do you choose which </w:t>
            </w:r>
            <w:r>
              <w:rPr>
                <w:rFonts w:ascii="Arial" w:hAnsi="Arial" w:cs="Arial"/>
                <w:sz w:val="20"/>
                <w:szCs w:val="20"/>
              </w:rPr>
              <w:t xml:space="preserve">piki piki </w:t>
            </w:r>
            <w:r w:rsidRPr="00C77F98">
              <w:rPr>
                <w:rFonts w:ascii="Arial" w:hAnsi="Arial" w:cs="Arial"/>
                <w:sz w:val="20"/>
                <w:szCs w:val="20"/>
              </w:rPr>
              <w:t xml:space="preserve">driver to use? </w:t>
            </w:r>
            <w:r w:rsidRPr="00C77F98">
              <w:rPr>
                <w:rFonts w:ascii="Arial" w:hAnsi="Arial" w:cs="Arial"/>
                <w:b/>
                <w:i/>
                <w:sz w:val="20"/>
                <w:szCs w:val="20"/>
              </w:rPr>
              <w:t>Do NOT read options. Tick ALL that apply.</w:t>
            </w:r>
          </w:p>
        </w:tc>
        <w:tc>
          <w:tcPr>
            <w:tcW w:w="5760" w:type="dxa"/>
          </w:tcPr>
          <w:p w14:paraId="38FD9C05" w14:textId="77777777" w:rsidR="00182A11" w:rsidRPr="00C77F98" w:rsidRDefault="00182A11" w:rsidP="00182A11">
            <w:pPr>
              <w:pStyle w:val="ae"/>
              <w:numPr>
                <w:ilvl w:val="0"/>
                <w:numId w:val="29"/>
              </w:numPr>
              <w:ind w:left="335" w:hanging="270"/>
              <w:rPr>
                <w:rFonts w:ascii="Arial" w:hAnsi="Arial" w:cs="Arial"/>
                <w:sz w:val="20"/>
                <w:szCs w:val="20"/>
              </w:rPr>
            </w:pPr>
            <w:r w:rsidRPr="00C77F98">
              <w:rPr>
                <w:rFonts w:ascii="Arial" w:hAnsi="Arial" w:cs="Arial"/>
                <w:sz w:val="20"/>
                <w:szCs w:val="20"/>
              </w:rPr>
              <w:t xml:space="preserve">[    ]  </w:t>
            </w:r>
            <w:r>
              <w:rPr>
                <w:rFonts w:ascii="Arial" w:hAnsi="Arial" w:cs="Arial"/>
                <w:sz w:val="20"/>
                <w:szCs w:val="20"/>
              </w:rPr>
              <w:t>Familiarity</w:t>
            </w:r>
          </w:p>
          <w:p w14:paraId="745732C5" w14:textId="77777777" w:rsidR="00182A11" w:rsidRPr="00C77F98" w:rsidRDefault="00182A11" w:rsidP="00182A11">
            <w:pPr>
              <w:pStyle w:val="ae"/>
              <w:numPr>
                <w:ilvl w:val="0"/>
                <w:numId w:val="29"/>
              </w:numPr>
              <w:ind w:left="335" w:hanging="270"/>
              <w:rPr>
                <w:rFonts w:ascii="Arial" w:hAnsi="Arial" w:cs="Arial"/>
                <w:sz w:val="20"/>
                <w:szCs w:val="20"/>
              </w:rPr>
            </w:pPr>
            <w:r w:rsidRPr="00C77F98">
              <w:rPr>
                <w:rFonts w:ascii="Arial" w:hAnsi="Arial" w:cs="Arial"/>
                <w:sz w:val="20"/>
                <w:szCs w:val="20"/>
              </w:rPr>
              <w:t>[    ]  Helmet availability</w:t>
            </w:r>
          </w:p>
          <w:p w14:paraId="5043B04B" w14:textId="77777777" w:rsidR="00182A11" w:rsidRDefault="00182A11" w:rsidP="00182A11">
            <w:pPr>
              <w:pStyle w:val="ae"/>
              <w:numPr>
                <w:ilvl w:val="0"/>
                <w:numId w:val="29"/>
              </w:numPr>
              <w:ind w:left="335" w:hanging="270"/>
              <w:rPr>
                <w:rFonts w:ascii="Arial" w:hAnsi="Arial" w:cs="Arial"/>
                <w:sz w:val="20"/>
                <w:szCs w:val="20"/>
              </w:rPr>
            </w:pPr>
            <w:r w:rsidRPr="00C77F98">
              <w:rPr>
                <w:rFonts w:ascii="Arial" w:hAnsi="Arial" w:cs="Arial"/>
                <w:sz w:val="20"/>
                <w:szCs w:val="20"/>
              </w:rPr>
              <w:t>[    ]  Completed training course</w:t>
            </w:r>
          </w:p>
          <w:p w14:paraId="4FCF097B" w14:textId="77777777" w:rsidR="00182A11" w:rsidRPr="00C77F98" w:rsidRDefault="00182A11" w:rsidP="00182A11">
            <w:pPr>
              <w:pStyle w:val="ae"/>
              <w:numPr>
                <w:ilvl w:val="0"/>
                <w:numId w:val="29"/>
              </w:numPr>
              <w:ind w:left="335" w:hanging="270"/>
              <w:rPr>
                <w:rFonts w:ascii="Arial" w:hAnsi="Arial" w:cs="Arial"/>
                <w:sz w:val="20"/>
                <w:szCs w:val="20"/>
              </w:rPr>
            </w:pPr>
            <w:r>
              <w:rPr>
                <w:rFonts w:ascii="Arial" w:hAnsi="Arial" w:cs="Arial"/>
                <w:sz w:val="20"/>
                <w:szCs w:val="20"/>
              </w:rPr>
              <w:t>[    ]  Age of driver</w:t>
            </w:r>
          </w:p>
          <w:p w14:paraId="54ABA486" w14:textId="77777777" w:rsidR="00182A11" w:rsidRPr="00C77F98" w:rsidRDefault="00182A11" w:rsidP="00182A11">
            <w:pPr>
              <w:pStyle w:val="ae"/>
              <w:numPr>
                <w:ilvl w:val="0"/>
                <w:numId w:val="29"/>
              </w:numPr>
              <w:ind w:left="335" w:hanging="270"/>
              <w:rPr>
                <w:rFonts w:ascii="Arial" w:hAnsi="Arial" w:cs="Arial"/>
                <w:sz w:val="20"/>
                <w:szCs w:val="20"/>
              </w:rPr>
            </w:pPr>
            <w:r w:rsidRPr="00C77F98">
              <w:rPr>
                <w:rFonts w:ascii="Arial" w:hAnsi="Arial" w:cs="Arial"/>
                <w:sz w:val="20"/>
                <w:szCs w:val="20"/>
              </w:rPr>
              <w:t>[    ]  Other - safety related ________________________</w:t>
            </w:r>
          </w:p>
          <w:p w14:paraId="57D397A6" w14:textId="77777777" w:rsidR="00182A11" w:rsidRPr="00C77F98" w:rsidRDefault="00182A11" w:rsidP="00182A11">
            <w:pPr>
              <w:pStyle w:val="ae"/>
              <w:numPr>
                <w:ilvl w:val="0"/>
                <w:numId w:val="29"/>
              </w:numPr>
              <w:ind w:left="335" w:hanging="270"/>
              <w:rPr>
                <w:rFonts w:ascii="Arial" w:hAnsi="Arial" w:cs="Arial"/>
                <w:sz w:val="20"/>
                <w:szCs w:val="20"/>
              </w:rPr>
            </w:pPr>
            <w:r w:rsidRPr="00C77F98">
              <w:rPr>
                <w:rFonts w:ascii="Arial" w:hAnsi="Arial" w:cs="Arial"/>
                <w:sz w:val="20"/>
                <w:szCs w:val="20"/>
              </w:rPr>
              <w:t>[    ]  Speed</w:t>
            </w:r>
          </w:p>
          <w:p w14:paraId="6B6D9584" w14:textId="77777777" w:rsidR="00182A11" w:rsidRPr="00C77F98" w:rsidRDefault="00182A11" w:rsidP="00182A11">
            <w:pPr>
              <w:pStyle w:val="ae"/>
              <w:numPr>
                <w:ilvl w:val="0"/>
                <w:numId w:val="29"/>
              </w:numPr>
              <w:ind w:left="335" w:hanging="270"/>
              <w:rPr>
                <w:rFonts w:ascii="Arial" w:hAnsi="Arial" w:cs="Arial"/>
                <w:sz w:val="20"/>
                <w:szCs w:val="20"/>
              </w:rPr>
            </w:pPr>
            <w:r w:rsidRPr="00C77F98">
              <w:rPr>
                <w:rFonts w:ascii="Arial" w:hAnsi="Arial" w:cs="Arial"/>
                <w:sz w:val="20"/>
                <w:szCs w:val="20"/>
              </w:rPr>
              <w:t>[    ]  Price</w:t>
            </w:r>
          </w:p>
          <w:p w14:paraId="660DDD77" w14:textId="77777777" w:rsidR="00182A11" w:rsidRPr="00C77F98" w:rsidRDefault="00182A11" w:rsidP="00182A11">
            <w:pPr>
              <w:pStyle w:val="ae"/>
              <w:numPr>
                <w:ilvl w:val="0"/>
                <w:numId w:val="29"/>
              </w:numPr>
              <w:ind w:left="335" w:hanging="270"/>
              <w:rPr>
                <w:rFonts w:ascii="Arial" w:hAnsi="Arial" w:cs="Arial"/>
                <w:sz w:val="20"/>
                <w:szCs w:val="20"/>
              </w:rPr>
            </w:pPr>
            <w:r w:rsidRPr="00C77F98">
              <w:rPr>
                <w:rFonts w:ascii="Arial" w:hAnsi="Arial" w:cs="Arial"/>
                <w:sz w:val="20"/>
                <w:szCs w:val="20"/>
              </w:rPr>
              <w:t>[    ]  Doesn’t matter/Don’t know</w:t>
            </w:r>
          </w:p>
          <w:p w14:paraId="3CF60974" w14:textId="77777777" w:rsidR="00182A11" w:rsidRPr="00C77F98" w:rsidRDefault="00182A11" w:rsidP="00182A11">
            <w:pPr>
              <w:pStyle w:val="ae"/>
              <w:numPr>
                <w:ilvl w:val="0"/>
                <w:numId w:val="29"/>
              </w:numPr>
              <w:ind w:left="335" w:hanging="270"/>
              <w:rPr>
                <w:rFonts w:ascii="Arial" w:hAnsi="Arial" w:cs="Arial"/>
                <w:sz w:val="20"/>
                <w:szCs w:val="20"/>
              </w:rPr>
            </w:pPr>
            <w:r>
              <w:rPr>
                <w:rFonts w:ascii="Arial" w:hAnsi="Arial" w:cs="Arial"/>
                <w:sz w:val="20"/>
                <w:szCs w:val="20"/>
              </w:rPr>
              <w:t>[    ]  Other ___</w:t>
            </w:r>
            <w:r w:rsidRPr="00C77F98">
              <w:rPr>
                <w:rFonts w:ascii="Arial" w:hAnsi="Arial" w:cs="Arial"/>
                <w:sz w:val="20"/>
                <w:szCs w:val="20"/>
              </w:rPr>
              <w:t>_________________________________</w:t>
            </w:r>
          </w:p>
        </w:tc>
      </w:tr>
      <w:tr w:rsidR="00182A11" w:rsidRPr="00C77F98" w14:paraId="3D91E5B5" w14:textId="77777777" w:rsidTr="00D601C5">
        <w:trPr>
          <w:cantSplit/>
        </w:trPr>
        <w:tc>
          <w:tcPr>
            <w:tcW w:w="630" w:type="dxa"/>
          </w:tcPr>
          <w:p w14:paraId="2A5793A4" w14:textId="77777777" w:rsidR="00182A11" w:rsidRPr="00C77F98" w:rsidRDefault="00182A11" w:rsidP="00182A11">
            <w:pPr>
              <w:pStyle w:val="a"/>
              <w:rPr>
                <w:rFonts w:cs="Arial"/>
                <w:sz w:val="20"/>
                <w:szCs w:val="20"/>
              </w:rPr>
            </w:pPr>
            <w:bookmarkStart w:id="64" w:name="_Ref292724003"/>
          </w:p>
        </w:tc>
        <w:bookmarkEnd w:id="64"/>
        <w:tc>
          <w:tcPr>
            <w:tcW w:w="4079" w:type="dxa"/>
          </w:tcPr>
          <w:p w14:paraId="7CC7D2FD"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Imagine </w:t>
            </w:r>
            <w:r>
              <w:rPr>
                <w:rFonts w:ascii="Arial" w:hAnsi="Arial" w:cs="Arial"/>
                <w:sz w:val="20"/>
                <w:szCs w:val="20"/>
              </w:rPr>
              <w:t>you need to travel 5</w:t>
            </w:r>
            <w:r w:rsidRPr="00C77F98">
              <w:rPr>
                <w:rFonts w:ascii="Arial" w:hAnsi="Arial" w:cs="Arial"/>
                <w:sz w:val="20"/>
                <w:szCs w:val="20"/>
              </w:rPr>
              <w:t xml:space="preserve"> km and you a</w:t>
            </w:r>
            <w:r>
              <w:rPr>
                <w:rFonts w:ascii="Arial" w:hAnsi="Arial" w:cs="Arial"/>
                <w:sz w:val="20"/>
                <w:szCs w:val="20"/>
              </w:rPr>
              <w:t>re not in a hurry. Would you choose a piki piki or a boda boda</w:t>
            </w:r>
            <w:r w:rsidRPr="00C77F98">
              <w:rPr>
                <w:rFonts w:ascii="Arial" w:hAnsi="Arial" w:cs="Arial"/>
                <w:sz w:val="20"/>
                <w:szCs w:val="20"/>
              </w:rPr>
              <w:t>?</w:t>
            </w:r>
          </w:p>
        </w:tc>
        <w:tc>
          <w:tcPr>
            <w:tcW w:w="5760" w:type="dxa"/>
          </w:tcPr>
          <w:p w14:paraId="18F64101" w14:textId="77777777" w:rsidR="00182A11" w:rsidRPr="00C77F98" w:rsidRDefault="00182A11" w:rsidP="00182A11">
            <w:pPr>
              <w:pStyle w:val="ae"/>
              <w:numPr>
                <w:ilvl w:val="0"/>
                <w:numId w:val="42"/>
              </w:numPr>
              <w:ind w:left="342" w:hanging="270"/>
              <w:rPr>
                <w:rFonts w:ascii="Arial" w:hAnsi="Arial" w:cs="Arial"/>
                <w:sz w:val="20"/>
                <w:szCs w:val="20"/>
              </w:rPr>
            </w:pPr>
            <w:r w:rsidRPr="00C77F98">
              <w:rPr>
                <w:rFonts w:ascii="Arial" w:hAnsi="Arial" w:cs="Arial"/>
                <w:sz w:val="20"/>
                <w:szCs w:val="20"/>
              </w:rPr>
              <w:t>[    ]  Piki piki</w:t>
            </w:r>
          </w:p>
          <w:p w14:paraId="3A28780A" w14:textId="77777777" w:rsidR="00182A11" w:rsidRPr="00322BBD" w:rsidRDefault="00182A11" w:rsidP="00182A11">
            <w:pPr>
              <w:pStyle w:val="ae"/>
              <w:numPr>
                <w:ilvl w:val="0"/>
                <w:numId w:val="42"/>
              </w:numPr>
              <w:ind w:left="335" w:hanging="270"/>
              <w:rPr>
                <w:rFonts w:ascii="Arial" w:hAnsi="Arial" w:cs="Arial"/>
                <w:sz w:val="20"/>
                <w:szCs w:val="20"/>
              </w:rPr>
            </w:pPr>
            <w:r w:rsidRPr="00C77F98">
              <w:rPr>
                <w:rFonts w:ascii="Arial" w:hAnsi="Arial" w:cs="Arial"/>
                <w:sz w:val="20"/>
                <w:szCs w:val="20"/>
              </w:rPr>
              <w:t>[    ]  Boda boda</w:t>
            </w:r>
          </w:p>
        </w:tc>
      </w:tr>
      <w:tr w:rsidR="00182A11" w:rsidRPr="00C77F98" w14:paraId="73A9CB43" w14:textId="77777777" w:rsidTr="00D601C5">
        <w:trPr>
          <w:cantSplit/>
        </w:trPr>
        <w:tc>
          <w:tcPr>
            <w:tcW w:w="630" w:type="dxa"/>
          </w:tcPr>
          <w:p w14:paraId="212634EF" w14:textId="77777777" w:rsidR="00182A11" w:rsidRPr="00C77F98" w:rsidRDefault="00182A11" w:rsidP="00182A11">
            <w:pPr>
              <w:pStyle w:val="a"/>
              <w:rPr>
                <w:rFonts w:cs="Arial"/>
                <w:sz w:val="20"/>
                <w:szCs w:val="20"/>
              </w:rPr>
            </w:pPr>
          </w:p>
        </w:tc>
        <w:tc>
          <w:tcPr>
            <w:tcW w:w="4079" w:type="dxa"/>
          </w:tcPr>
          <w:p w14:paraId="51C9890B"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Why did you choose </w:t>
            </w:r>
            <w:r w:rsidRPr="008B4032">
              <w:rPr>
                <w:rFonts w:ascii="Arial" w:hAnsi="Arial" w:cs="Arial"/>
                <w:b/>
                <w:i/>
                <w:sz w:val="20"/>
                <w:szCs w:val="20"/>
              </w:rPr>
              <w:t xml:space="preserve">[Answer from </w:t>
            </w:r>
            <w:r w:rsidR="002F4EE4">
              <w:fldChar w:fldCharType="begin"/>
            </w:r>
            <w:r w:rsidR="002F4EE4">
              <w:instrText xml:space="preserve"> REF _Ref292724003 \r \h  \* MERGEFORMAT </w:instrText>
            </w:r>
            <w:r w:rsidR="002F4EE4">
              <w:fldChar w:fldCharType="separate"/>
            </w:r>
            <w:r w:rsidR="00E82272" w:rsidRPr="00E82272">
              <w:rPr>
                <w:rFonts w:ascii="Arial" w:hAnsi="Arial" w:cs="Arial"/>
                <w:b/>
                <w:i/>
                <w:sz w:val="20"/>
                <w:szCs w:val="20"/>
              </w:rPr>
              <w:t>253</w:t>
            </w:r>
            <w:r w:rsidR="002F4EE4">
              <w:fldChar w:fldCharType="end"/>
            </w:r>
            <w:r w:rsidRPr="008B4032">
              <w:rPr>
                <w:rFonts w:ascii="Arial" w:hAnsi="Arial" w:cs="Arial"/>
                <w:b/>
                <w:i/>
                <w:sz w:val="20"/>
                <w:szCs w:val="20"/>
              </w:rPr>
              <w:t xml:space="preserve">]? </w:t>
            </w:r>
            <w:r w:rsidRPr="00C77F98">
              <w:rPr>
                <w:rFonts w:ascii="Arial" w:hAnsi="Arial" w:cs="Arial"/>
                <w:b/>
                <w:i/>
                <w:sz w:val="20"/>
                <w:szCs w:val="20"/>
              </w:rPr>
              <w:t>Do NOT read options</w:t>
            </w:r>
            <w:r>
              <w:rPr>
                <w:rFonts w:ascii="Arial" w:hAnsi="Arial" w:cs="Arial"/>
                <w:b/>
                <w:i/>
                <w:sz w:val="20"/>
                <w:szCs w:val="20"/>
              </w:rPr>
              <w:t>. Tick ALL that apply.</w:t>
            </w:r>
          </w:p>
        </w:tc>
        <w:tc>
          <w:tcPr>
            <w:tcW w:w="5760" w:type="dxa"/>
          </w:tcPr>
          <w:p w14:paraId="3B9B4B21" w14:textId="77777777" w:rsidR="00182A11" w:rsidRPr="00C77F98" w:rsidRDefault="00182A11" w:rsidP="00182A11">
            <w:pPr>
              <w:pStyle w:val="ae"/>
              <w:numPr>
                <w:ilvl w:val="0"/>
                <w:numId w:val="37"/>
              </w:numPr>
              <w:ind w:left="335" w:hanging="270"/>
              <w:rPr>
                <w:rFonts w:ascii="Arial" w:hAnsi="Arial" w:cs="Arial"/>
                <w:sz w:val="20"/>
                <w:szCs w:val="20"/>
              </w:rPr>
            </w:pPr>
            <w:r w:rsidRPr="00C77F98">
              <w:rPr>
                <w:rFonts w:ascii="Arial" w:hAnsi="Arial" w:cs="Arial"/>
                <w:sz w:val="20"/>
                <w:szCs w:val="20"/>
              </w:rPr>
              <w:t xml:space="preserve">[  </w:t>
            </w:r>
            <w:r>
              <w:rPr>
                <w:rFonts w:ascii="Arial" w:hAnsi="Arial" w:cs="Arial"/>
                <w:sz w:val="20"/>
                <w:szCs w:val="20"/>
              </w:rPr>
              <w:t xml:space="preserve"> </w:t>
            </w:r>
            <w:r w:rsidRPr="00C77F98">
              <w:rPr>
                <w:rFonts w:ascii="Arial" w:hAnsi="Arial" w:cs="Arial"/>
                <w:sz w:val="20"/>
                <w:szCs w:val="20"/>
              </w:rPr>
              <w:t xml:space="preserve"> ]  Safety</w:t>
            </w:r>
          </w:p>
          <w:p w14:paraId="4F9E0C8D" w14:textId="77777777" w:rsidR="00182A11" w:rsidRPr="00C77F98" w:rsidRDefault="00182A11" w:rsidP="00182A11">
            <w:pPr>
              <w:pStyle w:val="ae"/>
              <w:numPr>
                <w:ilvl w:val="0"/>
                <w:numId w:val="37"/>
              </w:numPr>
              <w:ind w:left="335" w:hanging="270"/>
              <w:rPr>
                <w:rFonts w:ascii="Arial" w:hAnsi="Arial" w:cs="Arial"/>
                <w:sz w:val="20"/>
                <w:szCs w:val="20"/>
              </w:rPr>
            </w:pPr>
            <w:r w:rsidRPr="00C77F98">
              <w:rPr>
                <w:rFonts w:ascii="Arial" w:hAnsi="Arial" w:cs="Arial"/>
                <w:sz w:val="20"/>
                <w:szCs w:val="20"/>
              </w:rPr>
              <w:t xml:space="preserve">[   </w:t>
            </w:r>
            <w:r>
              <w:rPr>
                <w:rFonts w:ascii="Arial" w:hAnsi="Arial" w:cs="Arial"/>
                <w:sz w:val="20"/>
                <w:szCs w:val="20"/>
              </w:rPr>
              <w:t xml:space="preserve"> </w:t>
            </w:r>
            <w:r w:rsidRPr="00C77F98">
              <w:rPr>
                <w:rFonts w:ascii="Arial" w:hAnsi="Arial" w:cs="Arial"/>
                <w:sz w:val="20"/>
                <w:szCs w:val="20"/>
              </w:rPr>
              <w:t>]  Speed</w:t>
            </w:r>
          </w:p>
          <w:p w14:paraId="7D5455B6" w14:textId="77777777" w:rsidR="00182A11" w:rsidRDefault="00182A11" w:rsidP="00182A11">
            <w:pPr>
              <w:pStyle w:val="ae"/>
              <w:numPr>
                <w:ilvl w:val="0"/>
                <w:numId w:val="37"/>
              </w:numPr>
              <w:ind w:left="335" w:hanging="270"/>
              <w:rPr>
                <w:rFonts w:ascii="Arial" w:hAnsi="Arial" w:cs="Arial"/>
                <w:sz w:val="20"/>
                <w:szCs w:val="20"/>
              </w:rPr>
            </w:pPr>
            <w:r w:rsidRPr="00C77F98">
              <w:rPr>
                <w:rFonts w:ascii="Arial" w:hAnsi="Arial" w:cs="Arial"/>
                <w:sz w:val="20"/>
                <w:szCs w:val="20"/>
              </w:rPr>
              <w:t xml:space="preserve">[   </w:t>
            </w:r>
            <w:r>
              <w:rPr>
                <w:rFonts w:ascii="Arial" w:hAnsi="Arial" w:cs="Arial"/>
                <w:sz w:val="20"/>
                <w:szCs w:val="20"/>
              </w:rPr>
              <w:t xml:space="preserve"> </w:t>
            </w:r>
            <w:r w:rsidRPr="00C77F98">
              <w:rPr>
                <w:rFonts w:ascii="Arial" w:hAnsi="Arial" w:cs="Arial"/>
                <w:sz w:val="20"/>
                <w:szCs w:val="20"/>
              </w:rPr>
              <w:t>]  Comfort</w:t>
            </w:r>
            <w:r>
              <w:rPr>
                <w:rFonts w:ascii="Arial" w:hAnsi="Arial" w:cs="Arial"/>
                <w:sz w:val="20"/>
                <w:szCs w:val="20"/>
              </w:rPr>
              <w:t xml:space="preserve">  </w:t>
            </w:r>
            <w:r w:rsidRPr="00C77F98">
              <w:rPr>
                <w:rFonts w:ascii="Arial" w:hAnsi="Arial" w:cs="Arial"/>
                <w:sz w:val="20"/>
                <w:szCs w:val="20"/>
              </w:rPr>
              <w:t>/</w:t>
            </w:r>
            <w:r>
              <w:rPr>
                <w:rFonts w:ascii="Arial" w:hAnsi="Arial" w:cs="Arial"/>
                <w:sz w:val="20"/>
                <w:szCs w:val="20"/>
              </w:rPr>
              <w:t xml:space="preserve"> </w:t>
            </w:r>
            <w:r w:rsidRPr="00C77F98">
              <w:rPr>
                <w:rFonts w:ascii="Arial" w:hAnsi="Arial" w:cs="Arial"/>
                <w:sz w:val="20"/>
                <w:szCs w:val="20"/>
              </w:rPr>
              <w:t>enjoyment</w:t>
            </w:r>
          </w:p>
          <w:p w14:paraId="276914D0" w14:textId="77777777" w:rsidR="00182A11" w:rsidRPr="00C77F98" w:rsidRDefault="00182A11" w:rsidP="00182A11">
            <w:pPr>
              <w:pStyle w:val="ae"/>
              <w:numPr>
                <w:ilvl w:val="0"/>
                <w:numId w:val="37"/>
              </w:numPr>
              <w:ind w:left="335" w:hanging="270"/>
              <w:rPr>
                <w:rFonts w:ascii="Arial" w:hAnsi="Arial" w:cs="Arial"/>
                <w:sz w:val="20"/>
                <w:szCs w:val="20"/>
              </w:rPr>
            </w:pPr>
            <w:r>
              <w:rPr>
                <w:rFonts w:ascii="Arial" w:hAnsi="Arial" w:cs="Arial"/>
                <w:sz w:val="20"/>
                <w:szCs w:val="20"/>
              </w:rPr>
              <w:t>[    ]  Price</w:t>
            </w:r>
          </w:p>
          <w:p w14:paraId="05504669" w14:textId="77777777" w:rsidR="00182A11" w:rsidRPr="00C77F98" w:rsidRDefault="00182A11" w:rsidP="00182A11">
            <w:pPr>
              <w:pStyle w:val="ae"/>
              <w:numPr>
                <w:ilvl w:val="0"/>
                <w:numId w:val="37"/>
              </w:numPr>
              <w:ind w:left="335" w:hanging="270"/>
              <w:rPr>
                <w:rFonts w:ascii="Arial" w:hAnsi="Arial" w:cs="Arial"/>
                <w:sz w:val="20"/>
                <w:szCs w:val="20"/>
              </w:rPr>
            </w:pPr>
            <w:r w:rsidRPr="00C77F98">
              <w:rPr>
                <w:rFonts w:ascii="Arial" w:hAnsi="Arial" w:cs="Arial"/>
                <w:sz w:val="20"/>
                <w:szCs w:val="20"/>
              </w:rPr>
              <w:t xml:space="preserve">[   </w:t>
            </w:r>
            <w:r>
              <w:rPr>
                <w:rFonts w:ascii="Arial" w:hAnsi="Arial" w:cs="Arial"/>
                <w:sz w:val="20"/>
                <w:szCs w:val="20"/>
              </w:rPr>
              <w:t xml:space="preserve"> </w:t>
            </w:r>
            <w:r w:rsidRPr="00C77F98">
              <w:rPr>
                <w:rFonts w:ascii="Arial" w:hAnsi="Arial" w:cs="Arial"/>
                <w:sz w:val="20"/>
                <w:szCs w:val="20"/>
              </w:rPr>
              <w:t>]  Other ____</w:t>
            </w:r>
            <w:r>
              <w:rPr>
                <w:rFonts w:ascii="Arial" w:hAnsi="Arial" w:cs="Arial"/>
                <w:sz w:val="20"/>
                <w:szCs w:val="20"/>
              </w:rPr>
              <w:t>______________________________</w:t>
            </w:r>
            <w:r w:rsidRPr="00C77F98">
              <w:rPr>
                <w:rFonts w:ascii="Arial" w:hAnsi="Arial" w:cs="Arial"/>
                <w:sz w:val="20"/>
                <w:szCs w:val="20"/>
              </w:rPr>
              <w:t>_</w:t>
            </w:r>
          </w:p>
        </w:tc>
      </w:tr>
      <w:tr w:rsidR="00182A11" w:rsidRPr="00C77F98" w14:paraId="7B293144" w14:textId="77777777" w:rsidTr="00D601C5">
        <w:trPr>
          <w:cantSplit/>
        </w:trPr>
        <w:tc>
          <w:tcPr>
            <w:tcW w:w="630" w:type="dxa"/>
          </w:tcPr>
          <w:p w14:paraId="53E7AE1E" w14:textId="77777777" w:rsidR="00182A11" w:rsidRPr="00C77F98" w:rsidRDefault="00182A11" w:rsidP="00182A11">
            <w:pPr>
              <w:pStyle w:val="a"/>
              <w:rPr>
                <w:rFonts w:cs="Arial"/>
                <w:sz w:val="20"/>
                <w:szCs w:val="20"/>
              </w:rPr>
            </w:pPr>
          </w:p>
        </w:tc>
        <w:tc>
          <w:tcPr>
            <w:tcW w:w="4079" w:type="dxa"/>
          </w:tcPr>
          <w:p w14:paraId="7A0F9A93"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When using a piki piki who has an extra helmet, how often do you wear the helmet? </w:t>
            </w:r>
            <w:r w:rsidRPr="00C77F98">
              <w:rPr>
                <w:rFonts w:ascii="Arial" w:hAnsi="Arial" w:cs="Arial"/>
                <w:b/>
                <w:i/>
                <w:sz w:val="20"/>
                <w:szCs w:val="20"/>
              </w:rPr>
              <w:t>READ Options</w:t>
            </w:r>
          </w:p>
        </w:tc>
        <w:tc>
          <w:tcPr>
            <w:tcW w:w="5760" w:type="dxa"/>
          </w:tcPr>
          <w:p w14:paraId="43A9E5E6" w14:textId="77777777" w:rsidR="00182A11" w:rsidRPr="00C77F98" w:rsidRDefault="00182A11" w:rsidP="00182A11">
            <w:pPr>
              <w:pStyle w:val="ae"/>
              <w:numPr>
                <w:ilvl w:val="0"/>
                <w:numId w:val="41"/>
              </w:numPr>
              <w:ind w:left="342" w:hanging="270"/>
              <w:rPr>
                <w:rFonts w:ascii="Arial" w:hAnsi="Arial" w:cs="Arial"/>
                <w:sz w:val="20"/>
                <w:szCs w:val="20"/>
              </w:rPr>
            </w:pPr>
            <w:r w:rsidRPr="00C77F98">
              <w:rPr>
                <w:rFonts w:ascii="Arial" w:hAnsi="Arial" w:cs="Arial"/>
                <w:sz w:val="20"/>
                <w:szCs w:val="20"/>
              </w:rPr>
              <w:t>[    ]  Always</w:t>
            </w:r>
          </w:p>
          <w:p w14:paraId="67E582FE" w14:textId="77777777" w:rsidR="00182A11" w:rsidRPr="00C77F98" w:rsidRDefault="00182A11" w:rsidP="00182A11">
            <w:pPr>
              <w:pStyle w:val="ae"/>
              <w:numPr>
                <w:ilvl w:val="0"/>
                <w:numId w:val="41"/>
              </w:numPr>
              <w:ind w:left="335" w:hanging="270"/>
              <w:rPr>
                <w:rFonts w:ascii="Arial" w:hAnsi="Arial" w:cs="Arial"/>
                <w:sz w:val="20"/>
                <w:szCs w:val="20"/>
              </w:rPr>
            </w:pPr>
            <w:r w:rsidRPr="00C77F98">
              <w:rPr>
                <w:rFonts w:ascii="Arial" w:hAnsi="Arial" w:cs="Arial"/>
                <w:sz w:val="20"/>
                <w:szCs w:val="20"/>
              </w:rPr>
              <w:t xml:space="preserve">[    ]  Sometimes   </w:t>
            </w:r>
          </w:p>
          <w:p w14:paraId="6ADF2D54" w14:textId="77777777" w:rsidR="00182A11" w:rsidRPr="00C77F98" w:rsidRDefault="00182A11" w:rsidP="00182A11">
            <w:pPr>
              <w:pStyle w:val="ae"/>
              <w:numPr>
                <w:ilvl w:val="0"/>
                <w:numId w:val="41"/>
              </w:numPr>
              <w:ind w:left="335" w:hanging="270"/>
              <w:rPr>
                <w:rFonts w:ascii="Arial" w:hAnsi="Arial" w:cs="Arial"/>
                <w:sz w:val="20"/>
                <w:szCs w:val="20"/>
              </w:rPr>
            </w:pPr>
            <w:r w:rsidRPr="00C77F98">
              <w:rPr>
                <w:rFonts w:ascii="Arial" w:hAnsi="Arial" w:cs="Arial"/>
                <w:sz w:val="20"/>
                <w:szCs w:val="20"/>
              </w:rPr>
              <w:t xml:space="preserve">[    ]  Rarely   </w:t>
            </w:r>
          </w:p>
          <w:p w14:paraId="0EDACE4E" w14:textId="77777777" w:rsidR="00182A11" w:rsidRPr="00C77F98" w:rsidRDefault="00182A11" w:rsidP="00182A11">
            <w:pPr>
              <w:pStyle w:val="ae"/>
              <w:numPr>
                <w:ilvl w:val="0"/>
                <w:numId w:val="41"/>
              </w:numPr>
              <w:ind w:left="335" w:hanging="270"/>
              <w:rPr>
                <w:rFonts w:ascii="Arial" w:hAnsi="Arial" w:cs="Arial"/>
                <w:sz w:val="20"/>
                <w:szCs w:val="20"/>
              </w:rPr>
            </w:pPr>
            <w:r w:rsidRPr="00C77F98">
              <w:rPr>
                <w:rFonts w:ascii="Arial" w:hAnsi="Arial" w:cs="Arial"/>
                <w:sz w:val="20"/>
                <w:szCs w:val="20"/>
              </w:rPr>
              <w:t xml:space="preserve">[    ]  Never  </w:t>
            </w:r>
          </w:p>
        </w:tc>
      </w:tr>
      <w:tr w:rsidR="00182A11" w:rsidRPr="00C77F98" w14:paraId="7517D91F" w14:textId="77777777" w:rsidTr="00D601C5">
        <w:trPr>
          <w:cantSplit/>
        </w:trPr>
        <w:tc>
          <w:tcPr>
            <w:tcW w:w="630" w:type="dxa"/>
          </w:tcPr>
          <w:p w14:paraId="765400F9" w14:textId="77777777" w:rsidR="00182A11" w:rsidRPr="00C77F98" w:rsidRDefault="00182A11" w:rsidP="00182A11">
            <w:pPr>
              <w:pStyle w:val="a"/>
              <w:rPr>
                <w:rFonts w:cs="Arial"/>
                <w:sz w:val="20"/>
                <w:szCs w:val="20"/>
              </w:rPr>
            </w:pPr>
          </w:p>
        </w:tc>
        <w:tc>
          <w:tcPr>
            <w:tcW w:w="4079" w:type="dxa"/>
          </w:tcPr>
          <w:p w14:paraId="0FB659A7" w14:textId="77777777" w:rsidR="00182A11" w:rsidRDefault="00182A11" w:rsidP="00182A11">
            <w:pPr>
              <w:rPr>
                <w:rFonts w:ascii="Arial" w:hAnsi="Arial" w:cs="Arial"/>
                <w:sz w:val="20"/>
                <w:szCs w:val="20"/>
              </w:rPr>
            </w:pPr>
            <w:r>
              <w:rPr>
                <w:rFonts w:ascii="Arial" w:hAnsi="Arial" w:cs="Arial"/>
                <w:sz w:val="20"/>
                <w:szCs w:val="20"/>
              </w:rPr>
              <w:t>Do you ever ride a piki piki with more than one passenger?</w:t>
            </w:r>
          </w:p>
        </w:tc>
        <w:tc>
          <w:tcPr>
            <w:tcW w:w="5760" w:type="dxa"/>
          </w:tcPr>
          <w:p w14:paraId="619A259F" w14:textId="77777777" w:rsidR="00182A11" w:rsidRDefault="00182A11" w:rsidP="00182A11">
            <w:pPr>
              <w:pStyle w:val="ae"/>
              <w:numPr>
                <w:ilvl w:val="0"/>
                <w:numId w:val="34"/>
              </w:numPr>
              <w:ind w:left="335" w:hanging="270"/>
              <w:rPr>
                <w:rFonts w:ascii="Arial" w:hAnsi="Arial" w:cs="Arial"/>
                <w:sz w:val="20"/>
                <w:szCs w:val="20"/>
              </w:rPr>
            </w:pPr>
            <w:r>
              <w:rPr>
                <w:rFonts w:ascii="Arial" w:hAnsi="Arial" w:cs="Arial"/>
                <w:sz w:val="20"/>
                <w:szCs w:val="20"/>
              </w:rPr>
              <w:t>[    ]  Yes</w:t>
            </w:r>
          </w:p>
          <w:p w14:paraId="71A22950" w14:textId="77777777" w:rsidR="00182A11" w:rsidRDefault="00182A11" w:rsidP="00182A11">
            <w:pPr>
              <w:pStyle w:val="ae"/>
              <w:numPr>
                <w:ilvl w:val="0"/>
                <w:numId w:val="34"/>
              </w:numPr>
              <w:ind w:left="335" w:hanging="270"/>
              <w:rPr>
                <w:rFonts w:ascii="Arial" w:hAnsi="Arial" w:cs="Arial"/>
                <w:sz w:val="20"/>
                <w:szCs w:val="20"/>
              </w:rPr>
            </w:pPr>
            <w:r>
              <w:rPr>
                <w:rFonts w:ascii="Arial" w:hAnsi="Arial" w:cs="Arial"/>
                <w:sz w:val="20"/>
                <w:szCs w:val="20"/>
              </w:rPr>
              <w:t>[    ]  No</w:t>
            </w:r>
          </w:p>
        </w:tc>
      </w:tr>
      <w:tr w:rsidR="00182A11" w:rsidRPr="00C77F98" w14:paraId="57BB536D" w14:textId="77777777" w:rsidTr="00D601C5">
        <w:trPr>
          <w:cantSplit/>
        </w:trPr>
        <w:tc>
          <w:tcPr>
            <w:tcW w:w="630" w:type="dxa"/>
          </w:tcPr>
          <w:p w14:paraId="2EF16C3B" w14:textId="77777777" w:rsidR="00182A11" w:rsidRPr="00C77F98" w:rsidRDefault="00182A11" w:rsidP="00182A11">
            <w:pPr>
              <w:pStyle w:val="a"/>
              <w:rPr>
                <w:rFonts w:cs="Arial"/>
                <w:sz w:val="20"/>
                <w:szCs w:val="20"/>
              </w:rPr>
            </w:pPr>
          </w:p>
        </w:tc>
        <w:tc>
          <w:tcPr>
            <w:tcW w:w="4079" w:type="dxa"/>
          </w:tcPr>
          <w:p w14:paraId="7ED1D18C" w14:textId="77777777" w:rsidR="00182A11" w:rsidRPr="00C77F98" w:rsidRDefault="00182A11" w:rsidP="00182A11">
            <w:pPr>
              <w:rPr>
                <w:rFonts w:ascii="Arial" w:hAnsi="Arial" w:cs="Arial"/>
                <w:sz w:val="20"/>
                <w:szCs w:val="20"/>
              </w:rPr>
            </w:pPr>
            <w:r>
              <w:rPr>
                <w:rFonts w:ascii="Arial" w:hAnsi="Arial" w:cs="Arial"/>
                <w:sz w:val="20"/>
                <w:szCs w:val="20"/>
              </w:rPr>
              <w:t xml:space="preserve">How dangerous are piki pikis? </w:t>
            </w:r>
            <w:r w:rsidRPr="00C77F98">
              <w:rPr>
                <w:rFonts w:ascii="Arial" w:hAnsi="Arial" w:cs="Arial"/>
                <w:b/>
                <w:i/>
                <w:sz w:val="20"/>
                <w:szCs w:val="20"/>
              </w:rPr>
              <w:t>READ Options</w:t>
            </w:r>
          </w:p>
        </w:tc>
        <w:tc>
          <w:tcPr>
            <w:tcW w:w="5760" w:type="dxa"/>
          </w:tcPr>
          <w:p w14:paraId="5260D7F4" w14:textId="77777777" w:rsidR="00182A11" w:rsidRDefault="00182A11" w:rsidP="00182A11">
            <w:pPr>
              <w:pStyle w:val="ae"/>
              <w:numPr>
                <w:ilvl w:val="0"/>
                <w:numId w:val="45"/>
              </w:numPr>
              <w:ind w:left="320" w:hanging="270"/>
              <w:rPr>
                <w:rFonts w:ascii="Arial" w:hAnsi="Arial" w:cs="Arial"/>
                <w:sz w:val="20"/>
                <w:szCs w:val="20"/>
              </w:rPr>
            </w:pPr>
            <w:r>
              <w:rPr>
                <w:rFonts w:ascii="Arial" w:hAnsi="Arial" w:cs="Arial"/>
                <w:sz w:val="20"/>
                <w:szCs w:val="20"/>
              </w:rPr>
              <w:t>[    ]  Very dangerous</w:t>
            </w:r>
          </w:p>
          <w:p w14:paraId="68497B4A" w14:textId="77777777" w:rsidR="00182A11" w:rsidRDefault="00182A11" w:rsidP="00182A11">
            <w:pPr>
              <w:pStyle w:val="ae"/>
              <w:numPr>
                <w:ilvl w:val="0"/>
                <w:numId w:val="45"/>
              </w:numPr>
              <w:ind w:left="335" w:hanging="270"/>
              <w:rPr>
                <w:rFonts w:ascii="Arial" w:hAnsi="Arial" w:cs="Arial"/>
                <w:sz w:val="20"/>
                <w:szCs w:val="20"/>
              </w:rPr>
            </w:pPr>
            <w:r>
              <w:rPr>
                <w:rFonts w:ascii="Arial" w:hAnsi="Arial" w:cs="Arial"/>
                <w:sz w:val="20"/>
                <w:szCs w:val="20"/>
              </w:rPr>
              <w:t>[    ]  Somewhat dangerous</w:t>
            </w:r>
          </w:p>
          <w:p w14:paraId="660BA2F1" w14:textId="77777777" w:rsidR="00182A11" w:rsidRDefault="00182A11" w:rsidP="00182A11">
            <w:pPr>
              <w:pStyle w:val="ae"/>
              <w:numPr>
                <w:ilvl w:val="0"/>
                <w:numId w:val="45"/>
              </w:numPr>
              <w:ind w:left="335" w:hanging="270"/>
              <w:rPr>
                <w:rFonts w:ascii="Arial" w:hAnsi="Arial" w:cs="Arial"/>
                <w:sz w:val="20"/>
                <w:szCs w:val="20"/>
              </w:rPr>
            </w:pPr>
            <w:r>
              <w:rPr>
                <w:rFonts w:ascii="Arial" w:hAnsi="Arial" w:cs="Arial"/>
                <w:sz w:val="20"/>
                <w:szCs w:val="20"/>
              </w:rPr>
              <w:t>[    ]  Not very dangerous</w:t>
            </w:r>
          </w:p>
          <w:p w14:paraId="6776E851" w14:textId="77777777" w:rsidR="00182A11" w:rsidRPr="00C77F98" w:rsidRDefault="00182A11" w:rsidP="00182A11">
            <w:pPr>
              <w:pStyle w:val="ae"/>
              <w:numPr>
                <w:ilvl w:val="0"/>
                <w:numId w:val="45"/>
              </w:numPr>
              <w:ind w:left="335" w:hanging="270"/>
              <w:rPr>
                <w:rFonts w:ascii="Arial" w:hAnsi="Arial" w:cs="Arial"/>
                <w:sz w:val="20"/>
                <w:szCs w:val="20"/>
              </w:rPr>
            </w:pPr>
            <w:r>
              <w:rPr>
                <w:rFonts w:ascii="Arial" w:hAnsi="Arial" w:cs="Arial"/>
                <w:sz w:val="20"/>
                <w:szCs w:val="20"/>
              </w:rPr>
              <w:t>[    ]  Not dangerous at all</w:t>
            </w:r>
          </w:p>
        </w:tc>
      </w:tr>
      <w:tr w:rsidR="00182A11" w:rsidRPr="00C77F98" w14:paraId="68506A46" w14:textId="77777777" w:rsidTr="00D601C5">
        <w:trPr>
          <w:cantSplit/>
        </w:trPr>
        <w:tc>
          <w:tcPr>
            <w:tcW w:w="630" w:type="dxa"/>
          </w:tcPr>
          <w:p w14:paraId="487C5AEF" w14:textId="77777777" w:rsidR="00182A11" w:rsidRPr="00C77F98" w:rsidRDefault="00182A11" w:rsidP="00182A11">
            <w:pPr>
              <w:pStyle w:val="a"/>
              <w:rPr>
                <w:rFonts w:cs="Arial"/>
                <w:sz w:val="20"/>
                <w:szCs w:val="20"/>
              </w:rPr>
            </w:pPr>
            <w:bookmarkStart w:id="65" w:name="_Ref292400433"/>
          </w:p>
        </w:tc>
        <w:bookmarkEnd w:id="65"/>
        <w:tc>
          <w:tcPr>
            <w:tcW w:w="4079" w:type="dxa"/>
          </w:tcPr>
          <w:p w14:paraId="65B95099" w14:textId="77777777" w:rsidR="00182A11" w:rsidRPr="00C77F98" w:rsidRDefault="00182A11" w:rsidP="00182A11">
            <w:pPr>
              <w:rPr>
                <w:rFonts w:ascii="Arial" w:hAnsi="Arial" w:cs="Arial"/>
                <w:sz w:val="20"/>
                <w:szCs w:val="20"/>
              </w:rPr>
            </w:pPr>
            <w:r w:rsidRPr="00C77F98">
              <w:rPr>
                <w:rFonts w:ascii="Arial" w:hAnsi="Arial" w:cs="Arial"/>
                <w:sz w:val="20"/>
                <w:szCs w:val="20"/>
              </w:rPr>
              <w:t>Have you ever been a passenger on a piki piki while you were drunk?</w:t>
            </w:r>
          </w:p>
        </w:tc>
        <w:tc>
          <w:tcPr>
            <w:tcW w:w="5760" w:type="dxa"/>
          </w:tcPr>
          <w:p w14:paraId="1155EC41" w14:textId="77777777" w:rsidR="00182A11" w:rsidRPr="00C77F98" w:rsidRDefault="00182A11" w:rsidP="00182A11">
            <w:pPr>
              <w:pStyle w:val="ae"/>
              <w:numPr>
                <w:ilvl w:val="0"/>
                <w:numId w:val="43"/>
              </w:numPr>
              <w:ind w:left="342" w:hanging="270"/>
              <w:rPr>
                <w:rFonts w:ascii="Arial" w:hAnsi="Arial" w:cs="Arial"/>
                <w:sz w:val="20"/>
                <w:szCs w:val="20"/>
              </w:rPr>
            </w:pPr>
            <w:r w:rsidRPr="00C77F98">
              <w:rPr>
                <w:rFonts w:ascii="Arial" w:hAnsi="Arial" w:cs="Arial"/>
                <w:sz w:val="20"/>
                <w:szCs w:val="20"/>
              </w:rPr>
              <w:t>[    ]  Yes</w:t>
            </w:r>
          </w:p>
          <w:p w14:paraId="285537F5" w14:textId="77777777" w:rsidR="00182A11" w:rsidRPr="00C77F98" w:rsidRDefault="00182A11" w:rsidP="00182A11">
            <w:pPr>
              <w:pStyle w:val="ae"/>
              <w:numPr>
                <w:ilvl w:val="0"/>
                <w:numId w:val="43"/>
              </w:numPr>
              <w:ind w:left="335" w:hanging="270"/>
              <w:rPr>
                <w:rFonts w:ascii="Arial" w:hAnsi="Arial" w:cs="Arial"/>
                <w:sz w:val="20"/>
                <w:szCs w:val="20"/>
              </w:rPr>
            </w:pPr>
            <w:r w:rsidRPr="00C77F98">
              <w:rPr>
                <w:rFonts w:ascii="Arial" w:hAnsi="Arial" w:cs="Arial"/>
                <w:sz w:val="20"/>
                <w:szCs w:val="20"/>
              </w:rPr>
              <w:t>[    ]  No</w:t>
            </w:r>
          </w:p>
        </w:tc>
      </w:tr>
      <w:tr w:rsidR="00182A11" w:rsidRPr="00C77F98" w14:paraId="36C15FC8" w14:textId="77777777" w:rsidTr="00D601C5">
        <w:trPr>
          <w:cantSplit/>
        </w:trPr>
        <w:tc>
          <w:tcPr>
            <w:tcW w:w="630" w:type="dxa"/>
          </w:tcPr>
          <w:p w14:paraId="7009E913" w14:textId="77777777" w:rsidR="00182A11" w:rsidRPr="00C77F98" w:rsidRDefault="00182A11" w:rsidP="00182A11">
            <w:pPr>
              <w:pStyle w:val="a"/>
              <w:rPr>
                <w:rFonts w:cs="Arial"/>
                <w:sz w:val="20"/>
                <w:szCs w:val="20"/>
              </w:rPr>
            </w:pPr>
            <w:bookmarkStart w:id="66" w:name="_Ref292401366"/>
          </w:p>
        </w:tc>
        <w:bookmarkEnd w:id="66"/>
        <w:tc>
          <w:tcPr>
            <w:tcW w:w="4079" w:type="dxa"/>
          </w:tcPr>
          <w:p w14:paraId="473F8273" w14:textId="77777777" w:rsidR="00182A11" w:rsidRPr="00C77F98" w:rsidRDefault="00182A11" w:rsidP="00182A11">
            <w:pPr>
              <w:rPr>
                <w:rFonts w:ascii="Arial" w:hAnsi="Arial" w:cs="Arial"/>
                <w:sz w:val="20"/>
                <w:szCs w:val="20"/>
              </w:rPr>
            </w:pPr>
            <w:r w:rsidRPr="00C77F98">
              <w:rPr>
                <w:rFonts w:ascii="Arial" w:hAnsi="Arial" w:cs="Arial"/>
                <w:sz w:val="20"/>
                <w:szCs w:val="20"/>
              </w:rPr>
              <w:t>Have you ever</w:t>
            </w:r>
            <w:r>
              <w:rPr>
                <w:rFonts w:ascii="Arial" w:hAnsi="Arial" w:cs="Arial"/>
                <w:sz w:val="20"/>
                <w:szCs w:val="20"/>
              </w:rPr>
              <w:t xml:space="preserve"> asked a piki piki or matatu driver to slow down or drive safer</w:t>
            </w:r>
            <w:r w:rsidRPr="00C77F98">
              <w:rPr>
                <w:rFonts w:ascii="Arial" w:hAnsi="Arial" w:cs="Arial"/>
                <w:sz w:val="20"/>
                <w:szCs w:val="20"/>
              </w:rPr>
              <w:t xml:space="preserve">? </w:t>
            </w:r>
            <w:r w:rsidRPr="00C77F98">
              <w:rPr>
                <w:rFonts w:ascii="Arial" w:hAnsi="Arial" w:cs="Arial"/>
                <w:b/>
                <w:i/>
                <w:sz w:val="20"/>
                <w:szCs w:val="20"/>
              </w:rPr>
              <w:t>READ Options</w:t>
            </w:r>
          </w:p>
        </w:tc>
        <w:tc>
          <w:tcPr>
            <w:tcW w:w="5760" w:type="dxa"/>
          </w:tcPr>
          <w:p w14:paraId="6A7C5C0D" w14:textId="77777777" w:rsidR="00182A11" w:rsidRPr="00C77F98" w:rsidRDefault="00182A11" w:rsidP="00182A11">
            <w:pPr>
              <w:pStyle w:val="ae"/>
              <w:numPr>
                <w:ilvl w:val="0"/>
                <w:numId w:val="32"/>
              </w:numPr>
              <w:ind w:left="335" w:hanging="270"/>
              <w:rPr>
                <w:rFonts w:ascii="Arial" w:hAnsi="Arial" w:cs="Arial"/>
                <w:sz w:val="20"/>
                <w:szCs w:val="20"/>
              </w:rPr>
            </w:pPr>
            <w:r w:rsidRPr="00C77F98">
              <w:rPr>
                <w:rFonts w:ascii="Arial" w:hAnsi="Arial" w:cs="Arial"/>
                <w:sz w:val="20"/>
                <w:szCs w:val="20"/>
              </w:rPr>
              <w:t xml:space="preserve">[    ]  Yes           </w:t>
            </w:r>
          </w:p>
          <w:p w14:paraId="3FE45C9A" w14:textId="77777777" w:rsidR="00182A11" w:rsidRPr="00C77F98" w:rsidRDefault="00182A11" w:rsidP="00182A11">
            <w:pPr>
              <w:pStyle w:val="ae"/>
              <w:numPr>
                <w:ilvl w:val="0"/>
                <w:numId w:val="32"/>
              </w:numPr>
              <w:ind w:left="335" w:hanging="270"/>
              <w:rPr>
                <w:rFonts w:ascii="Arial" w:hAnsi="Arial" w:cs="Arial"/>
                <w:sz w:val="20"/>
                <w:szCs w:val="20"/>
              </w:rPr>
            </w:pPr>
            <w:r w:rsidRPr="00C77F98">
              <w:rPr>
                <w:rFonts w:ascii="Arial" w:hAnsi="Arial" w:cs="Arial"/>
                <w:sz w:val="20"/>
                <w:szCs w:val="20"/>
              </w:rPr>
              <w:t>[    ]  No</w:t>
            </w:r>
          </w:p>
        </w:tc>
      </w:tr>
      <w:tr w:rsidR="00182A11" w:rsidRPr="00C77F98" w14:paraId="0CE79BBF" w14:textId="77777777" w:rsidTr="00D601C5">
        <w:trPr>
          <w:cantSplit/>
        </w:trPr>
        <w:tc>
          <w:tcPr>
            <w:tcW w:w="630" w:type="dxa"/>
          </w:tcPr>
          <w:p w14:paraId="33843B59" w14:textId="77777777" w:rsidR="00182A11" w:rsidRPr="00C77F98" w:rsidRDefault="00182A11" w:rsidP="00182A11">
            <w:pPr>
              <w:pStyle w:val="a"/>
              <w:rPr>
                <w:rFonts w:cs="Arial"/>
                <w:sz w:val="20"/>
                <w:szCs w:val="20"/>
              </w:rPr>
            </w:pPr>
            <w:bookmarkStart w:id="67" w:name="_Ref292400469"/>
          </w:p>
        </w:tc>
        <w:bookmarkEnd w:id="67"/>
        <w:tc>
          <w:tcPr>
            <w:tcW w:w="4079" w:type="dxa"/>
          </w:tcPr>
          <w:p w14:paraId="72E587F1" w14:textId="77777777" w:rsidR="00182A11" w:rsidRPr="00C77F98" w:rsidRDefault="00182A11" w:rsidP="00182A11">
            <w:pPr>
              <w:rPr>
                <w:rFonts w:ascii="Arial" w:hAnsi="Arial" w:cs="Arial"/>
                <w:sz w:val="20"/>
                <w:szCs w:val="20"/>
              </w:rPr>
            </w:pPr>
            <w:r w:rsidRPr="00C77F98">
              <w:rPr>
                <w:rFonts w:ascii="Arial" w:hAnsi="Arial" w:cs="Arial"/>
                <w:sz w:val="20"/>
                <w:szCs w:val="20"/>
              </w:rPr>
              <w:t xml:space="preserve">How often do you walk alone at night? </w:t>
            </w:r>
            <w:r w:rsidRPr="00C77F98">
              <w:rPr>
                <w:rFonts w:ascii="Arial" w:hAnsi="Arial" w:cs="Arial"/>
                <w:b/>
                <w:i/>
                <w:sz w:val="20"/>
                <w:szCs w:val="20"/>
              </w:rPr>
              <w:t>READ Options</w:t>
            </w:r>
          </w:p>
        </w:tc>
        <w:tc>
          <w:tcPr>
            <w:tcW w:w="5760" w:type="dxa"/>
          </w:tcPr>
          <w:p w14:paraId="6A9D14BF" w14:textId="77777777" w:rsidR="00182A11" w:rsidRPr="00C77F98" w:rsidRDefault="00182A11" w:rsidP="00182A11">
            <w:pPr>
              <w:pStyle w:val="ae"/>
              <w:numPr>
                <w:ilvl w:val="0"/>
                <w:numId w:val="35"/>
              </w:numPr>
              <w:ind w:left="335" w:hanging="270"/>
              <w:rPr>
                <w:rFonts w:ascii="Arial" w:hAnsi="Arial" w:cs="Arial"/>
                <w:sz w:val="20"/>
                <w:szCs w:val="20"/>
              </w:rPr>
            </w:pPr>
            <w:r w:rsidRPr="00C77F98">
              <w:rPr>
                <w:rFonts w:ascii="Arial" w:hAnsi="Arial" w:cs="Arial"/>
                <w:sz w:val="20"/>
                <w:szCs w:val="20"/>
              </w:rPr>
              <w:t>[    ]  At least once per week</w:t>
            </w:r>
          </w:p>
          <w:p w14:paraId="2731C851" w14:textId="77777777" w:rsidR="00182A11" w:rsidRPr="00C77F98" w:rsidRDefault="00182A11" w:rsidP="00182A11">
            <w:pPr>
              <w:pStyle w:val="ae"/>
              <w:numPr>
                <w:ilvl w:val="0"/>
                <w:numId w:val="35"/>
              </w:numPr>
              <w:ind w:left="335" w:hanging="270"/>
              <w:rPr>
                <w:rFonts w:ascii="Arial" w:hAnsi="Arial" w:cs="Arial"/>
                <w:sz w:val="20"/>
                <w:szCs w:val="20"/>
              </w:rPr>
            </w:pPr>
            <w:r w:rsidRPr="00C77F98">
              <w:rPr>
                <w:rFonts w:ascii="Arial" w:hAnsi="Arial" w:cs="Arial"/>
                <w:sz w:val="20"/>
                <w:szCs w:val="20"/>
              </w:rPr>
              <w:t>[    ]  Once or twice per month</w:t>
            </w:r>
          </w:p>
          <w:p w14:paraId="3BDE989A" w14:textId="77777777" w:rsidR="00182A11" w:rsidRPr="00C77F98" w:rsidRDefault="00182A11" w:rsidP="00182A11">
            <w:pPr>
              <w:pStyle w:val="ae"/>
              <w:numPr>
                <w:ilvl w:val="0"/>
                <w:numId w:val="35"/>
              </w:numPr>
              <w:ind w:left="335" w:hanging="270"/>
              <w:rPr>
                <w:rFonts w:ascii="Arial" w:hAnsi="Arial" w:cs="Arial"/>
                <w:sz w:val="20"/>
                <w:szCs w:val="20"/>
              </w:rPr>
            </w:pPr>
            <w:r w:rsidRPr="00C77F98">
              <w:rPr>
                <w:rFonts w:ascii="Arial" w:hAnsi="Arial" w:cs="Arial"/>
                <w:sz w:val="20"/>
                <w:szCs w:val="20"/>
              </w:rPr>
              <w:t>[    ]  Less than once per month</w:t>
            </w:r>
          </w:p>
          <w:p w14:paraId="6591293B" w14:textId="77777777" w:rsidR="00182A11" w:rsidRPr="00C77F98" w:rsidRDefault="00182A11" w:rsidP="00182A11">
            <w:pPr>
              <w:pStyle w:val="ae"/>
              <w:numPr>
                <w:ilvl w:val="0"/>
                <w:numId w:val="35"/>
              </w:numPr>
              <w:ind w:left="335" w:hanging="270"/>
              <w:rPr>
                <w:rFonts w:ascii="Arial" w:hAnsi="Arial" w:cs="Arial"/>
                <w:sz w:val="20"/>
                <w:szCs w:val="20"/>
              </w:rPr>
            </w:pPr>
            <w:r w:rsidRPr="00C77F98">
              <w:rPr>
                <w:rFonts w:ascii="Arial" w:hAnsi="Arial" w:cs="Arial"/>
                <w:sz w:val="20"/>
                <w:szCs w:val="20"/>
              </w:rPr>
              <w:t>[    ]  Never</w:t>
            </w:r>
          </w:p>
        </w:tc>
      </w:tr>
      <w:tr w:rsidR="00182A11" w:rsidRPr="00C77F98" w14:paraId="70DA8FFA" w14:textId="77777777" w:rsidTr="00D601C5">
        <w:trPr>
          <w:cantSplit/>
        </w:trPr>
        <w:tc>
          <w:tcPr>
            <w:tcW w:w="630" w:type="dxa"/>
          </w:tcPr>
          <w:p w14:paraId="2C4EA3AA" w14:textId="77777777" w:rsidR="00182A11" w:rsidRPr="00C77F98" w:rsidRDefault="00182A11" w:rsidP="00182A11">
            <w:pPr>
              <w:pStyle w:val="a"/>
              <w:rPr>
                <w:rFonts w:cs="Arial"/>
                <w:sz w:val="20"/>
                <w:szCs w:val="20"/>
              </w:rPr>
            </w:pPr>
          </w:p>
        </w:tc>
        <w:tc>
          <w:tcPr>
            <w:tcW w:w="4079" w:type="dxa"/>
          </w:tcPr>
          <w:p w14:paraId="5FE969DA" w14:textId="77777777" w:rsidR="00182A11" w:rsidRPr="00C77F98" w:rsidRDefault="00182A11" w:rsidP="00182A11">
            <w:pPr>
              <w:rPr>
                <w:rFonts w:ascii="Arial" w:hAnsi="Arial" w:cs="Arial"/>
                <w:sz w:val="20"/>
                <w:szCs w:val="20"/>
              </w:rPr>
            </w:pPr>
            <w:r w:rsidRPr="00C77F98">
              <w:rPr>
                <w:rFonts w:ascii="Arial" w:hAnsi="Arial" w:cs="Arial"/>
                <w:sz w:val="20"/>
                <w:szCs w:val="20"/>
              </w:rPr>
              <w:t>Imagine you are traveling around midnight and have to walk 2 hours to arrive home.  Will you walk alone or stay at a guesthouse?</w:t>
            </w:r>
          </w:p>
        </w:tc>
        <w:tc>
          <w:tcPr>
            <w:tcW w:w="5760" w:type="dxa"/>
          </w:tcPr>
          <w:p w14:paraId="188EB9C6" w14:textId="77777777" w:rsidR="00182A11" w:rsidRPr="00E949C8" w:rsidRDefault="00182A11" w:rsidP="00182A11">
            <w:pPr>
              <w:pStyle w:val="ae"/>
              <w:numPr>
                <w:ilvl w:val="0"/>
                <w:numId w:val="39"/>
              </w:numPr>
              <w:ind w:left="335" w:hanging="270"/>
              <w:rPr>
                <w:rFonts w:ascii="Arial" w:hAnsi="Arial" w:cs="Arial"/>
                <w:sz w:val="20"/>
                <w:szCs w:val="20"/>
              </w:rPr>
            </w:pPr>
            <w:r w:rsidRPr="00C77F98">
              <w:rPr>
                <w:rFonts w:ascii="Arial" w:hAnsi="Arial" w:cs="Arial"/>
                <w:sz w:val="20"/>
                <w:szCs w:val="20"/>
              </w:rPr>
              <w:t>[    ]  Walk alone</w:t>
            </w:r>
          </w:p>
          <w:p w14:paraId="367991C9" w14:textId="77777777" w:rsidR="00182A11" w:rsidRPr="00C77F98" w:rsidRDefault="00182A11" w:rsidP="00182A11">
            <w:pPr>
              <w:pStyle w:val="ae"/>
              <w:numPr>
                <w:ilvl w:val="0"/>
                <w:numId w:val="39"/>
              </w:numPr>
              <w:ind w:left="335" w:hanging="270"/>
              <w:rPr>
                <w:rFonts w:ascii="Arial" w:hAnsi="Arial" w:cs="Arial"/>
                <w:sz w:val="20"/>
                <w:szCs w:val="20"/>
              </w:rPr>
            </w:pPr>
            <w:r w:rsidRPr="00C77F98">
              <w:rPr>
                <w:rFonts w:ascii="Arial" w:hAnsi="Arial" w:cs="Arial"/>
                <w:sz w:val="20"/>
                <w:szCs w:val="20"/>
              </w:rPr>
              <w:t xml:space="preserve">[    ]  Stay at a friend’s house or guesthouse         </w:t>
            </w:r>
          </w:p>
        </w:tc>
      </w:tr>
    </w:tbl>
    <w:p w14:paraId="0BD2605C" w14:textId="77777777" w:rsidR="00182A11" w:rsidRPr="00D601C5" w:rsidRDefault="00182A11" w:rsidP="00182A11">
      <w:pPr>
        <w:pStyle w:val="Web"/>
        <w:spacing w:before="0" w:beforeAutospacing="0" w:after="0" w:afterAutospacing="0"/>
        <w:rPr>
          <w:rFonts w:ascii="Arial" w:hAnsi="Arial" w:cs="Arial"/>
          <w:color w:val="000000"/>
          <w:sz w:val="12"/>
          <w:szCs w:val="12"/>
        </w:rPr>
      </w:pPr>
    </w:p>
    <w:p w14:paraId="20C76AB0" w14:textId="77777777" w:rsidR="00182A11" w:rsidRPr="00D601C5" w:rsidRDefault="00D601C5" w:rsidP="00D601C5">
      <w:pPr>
        <w:spacing w:after="0" w:line="240" w:lineRule="auto"/>
        <w:rPr>
          <w:b/>
          <w:sz w:val="24"/>
          <w:szCs w:val="24"/>
          <w:u w:val="single"/>
        </w:rPr>
      </w:pPr>
      <w:r w:rsidRPr="00D601C5">
        <w:rPr>
          <w:b/>
          <w:sz w:val="24"/>
          <w:szCs w:val="24"/>
          <w:u w:val="single"/>
        </w:rPr>
        <w:t xml:space="preserve">B13. </w:t>
      </w:r>
      <w:r w:rsidR="00182A11" w:rsidRPr="00D601C5">
        <w:rPr>
          <w:b/>
          <w:sz w:val="24"/>
          <w:szCs w:val="24"/>
          <w:u w:val="single"/>
        </w:rPr>
        <w:t>Water Management Module</w:t>
      </w:r>
    </w:p>
    <w:p w14:paraId="1D549D6F" w14:textId="77777777" w:rsidR="00182A11" w:rsidRPr="00730762" w:rsidRDefault="00182A11" w:rsidP="00182A11">
      <w:pPr>
        <w:spacing w:after="0" w:line="240" w:lineRule="auto"/>
        <w:rPr>
          <w:sz w:val="12"/>
          <w:szCs w:val="12"/>
        </w:rPr>
      </w:pPr>
    </w:p>
    <w:p w14:paraId="52286757" w14:textId="77777777" w:rsidR="00182A11" w:rsidRDefault="00182A11" w:rsidP="00182A11">
      <w:pPr>
        <w:spacing w:after="0" w:line="240" w:lineRule="auto"/>
        <w:rPr>
          <w:rFonts w:ascii="Arial" w:hAnsi="Arial" w:cs="Arial"/>
          <w:sz w:val="20"/>
          <w:szCs w:val="20"/>
        </w:rPr>
      </w:pPr>
      <w:r w:rsidRPr="00182A11">
        <w:rPr>
          <w:rFonts w:ascii="Arial" w:hAnsi="Arial" w:cs="Arial"/>
          <w:b/>
          <w:i/>
          <w:sz w:val="20"/>
          <w:szCs w:val="20"/>
        </w:rPr>
        <w:t>FO:</w:t>
      </w:r>
      <w:r w:rsidRPr="00182A11">
        <w:rPr>
          <w:rFonts w:ascii="Arial" w:hAnsi="Arial" w:cs="Arial"/>
          <w:sz w:val="20"/>
          <w:szCs w:val="20"/>
        </w:rPr>
        <w:t xml:space="preserve"> I would like to ask you a few questions about how you manage your drinking water. We are trying to understand what people around here think is most appropriate for their needs. Some people prefer not to purify their water at all, some people like to boil, some people like to use chlorine, and now there is also a new technology called the LifeStraw. There are pros and cons to all these technologies and we want to know what YOU think about them. Is this ok if I ask your opinions about these things?  I will not share the information you give me with anyone  </w:t>
      </w:r>
    </w:p>
    <w:p w14:paraId="73116166" w14:textId="77777777" w:rsidR="00D601C5" w:rsidRPr="00D601C5" w:rsidRDefault="00D601C5" w:rsidP="00182A11">
      <w:pPr>
        <w:spacing w:after="0" w:line="240" w:lineRule="auto"/>
        <w:rPr>
          <w:rFonts w:ascii="Arial" w:hAnsi="Arial" w:cs="Arial"/>
          <w:sz w:val="12"/>
          <w:szCs w:val="12"/>
        </w:rPr>
      </w:pPr>
    </w:p>
    <w:p w14:paraId="7CD27C5D" w14:textId="77777777" w:rsidR="00182A11" w:rsidRPr="00182A11" w:rsidRDefault="00182A11" w:rsidP="00182A11">
      <w:pPr>
        <w:spacing w:after="0" w:line="240" w:lineRule="auto"/>
        <w:rPr>
          <w:rFonts w:ascii="Arial" w:hAnsi="Arial" w:cs="Arial"/>
          <w:b/>
          <w:sz w:val="20"/>
          <w:szCs w:val="20"/>
        </w:rPr>
      </w:pPr>
      <w:r w:rsidRPr="00182A11">
        <w:rPr>
          <w:rFonts w:ascii="Arial" w:hAnsi="Arial" w:cs="Arial"/>
          <w:b/>
          <w:sz w:val="20"/>
          <w:szCs w:val="20"/>
        </w:rPr>
        <w:t>In your view, what are the pros/cons of [method]?</w:t>
      </w:r>
    </w:p>
    <w:tbl>
      <w:tblPr>
        <w:tblStyle w:val="ad"/>
        <w:tblW w:w="10800" w:type="dxa"/>
        <w:tblInd w:w="18" w:type="dxa"/>
        <w:tblLook w:val="04A0" w:firstRow="1" w:lastRow="0" w:firstColumn="1" w:lastColumn="0" w:noHBand="0" w:noVBand="1"/>
      </w:tblPr>
      <w:tblGrid>
        <w:gridCol w:w="1278"/>
        <w:gridCol w:w="3240"/>
        <w:gridCol w:w="2952"/>
        <w:gridCol w:w="3330"/>
      </w:tblGrid>
      <w:tr w:rsidR="00182A11" w:rsidRPr="00182A11" w14:paraId="3EE96007" w14:textId="77777777" w:rsidTr="00D601C5">
        <w:tc>
          <w:tcPr>
            <w:tcW w:w="1278" w:type="dxa"/>
            <w:shd w:val="clear" w:color="auto" w:fill="D9D9D9" w:themeFill="background1" w:themeFillShade="D9"/>
          </w:tcPr>
          <w:p w14:paraId="31F9F4CC" w14:textId="77777777" w:rsidR="00182A11" w:rsidRPr="00182A11" w:rsidRDefault="00182A11" w:rsidP="00182A11">
            <w:pPr>
              <w:rPr>
                <w:rFonts w:ascii="Arial" w:hAnsi="Arial" w:cs="Arial"/>
                <w:sz w:val="20"/>
                <w:szCs w:val="20"/>
              </w:rPr>
            </w:pPr>
          </w:p>
        </w:tc>
        <w:tc>
          <w:tcPr>
            <w:tcW w:w="3240" w:type="dxa"/>
            <w:shd w:val="clear" w:color="auto" w:fill="D9D9D9" w:themeFill="background1" w:themeFillShade="D9"/>
          </w:tcPr>
          <w:p w14:paraId="5D30F712" w14:textId="77777777" w:rsidR="00182A11" w:rsidRPr="00D601C5" w:rsidRDefault="00182A11" w:rsidP="00182A11">
            <w:pPr>
              <w:rPr>
                <w:rFonts w:ascii="Arial" w:hAnsi="Arial" w:cs="Arial"/>
                <w:b/>
                <w:sz w:val="20"/>
                <w:szCs w:val="20"/>
              </w:rPr>
            </w:pPr>
            <w:r w:rsidRPr="00D601C5">
              <w:rPr>
                <w:rFonts w:ascii="Arial" w:hAnsi="Arial" w:cs="Arial"/>
                <w:b/>
                <w:sz w:val="20"/>
                <w:szCs w:val="20"/>
              </w:rPr>
              <w:t>a. Boiling</w:t>
            </w:r>
          </w:p>
        </w:tc>
        <w:tc>
          <w:tcPr>
            <w:tcW w:w="2952" w:type="dxa"/>
            <w:shd w:val="clear" w:color="auto" w:fill="D9D9D9" w:themeFill="background1" w:themeFillShade="D9"/>
          </w:tcPr>
          <w:p w14:paraId="3A8359E3" w14:textId="77777777" w:rsidR="00182A11" w:rsidRPr="00D601C5" w:rsidRDefault="00182A11" w:rsidP="00182A11">
            <w:pPr>
              <w:rPr>
                <w:rFonts w:ascii="Arial" w:hAnsi="Arial" w:cs="Arial"/>
                <w:b/>
                <w:sz w:val="20"/>
                <w:szCs w:val="20"/>
              </w:rPr>
            </w:pPr>
            <w:r w:rsidRPr="00D601C5">
              <w:rPr>
                <w:rFonts w:ascii="Arial" w:hAnsi="Arial" w:cs="Arial"/>
                <w:b/>
                <w:sz w:val="20"/>
                <w:szCs w:val="20"/>
              </w:rPr>
              <w:t>b. Chlorine</w:t>
            </w:r>
          </w:p>
        </w:tc>
        <w:tc>
          <w:tcPr>
            <w:tcW w:w="3330" w:type="dxa"/>
            <w:shd w:val="clear" w:color="auto" w:fill="D9D9D9" w:themeFill="background1" w:themeFillShade="D9"/>
          </w:tcPr>
          <w:p w14:paraId="5C1C25F7" w14:textId="77777777" w:rsidR="00182A11" w:rsidRPr="00D601C5" w:rsidRDefault="00182A11" w:rsidP="00182A11">
            <w:pPr>
              <w:rPr>
                <w:rFonts w:ascii="Arial" w:hAnsi="Arial" w:cs="Arial"/>
                <w:b/>
                <w:sz w:val="20"/>
                <w:szCs w:val="20"/>
              </w:rPr>
            </w:pPr>
            <w:r w:rsidRPr="00D601C5">
              <w:rPr>
                <w:rFonts w:ascii="Arial" w:hAnsi="Arial" w:cs="Arial"/>
                <w:b/>
                <w:sz w:val="20"/>
                <w:szCs w:val="20"/>
              </w:rPr>
              <w:t>c. LifeStraw</w:t>
            </w:r>
          </w:p>
        </w:tc>
      </w:tr>
      <w:tr w:rsidR="00182A11" w:rsidRPr="00182A11" w14:paraId="18BC982D" w14:textId="77777777" w:rsidTr="00D601C5">
        <w:tc>
          <w:tcPr>
            <w:tcW w:w="1278" w:type="dxa"/>
          </w:tcPr>
          <w:p w14:paraId="1A15CA95" w14:textId="77777777" w:rsidR="00182A11" w:rsidRPr="00182A11" w:rsidRDefault="00182A11" w:rsidP="00E87B40">
            <w:pPr>
              <w:pStyle w:val="ae"/>
              <w:numPr>
                <w:ilvl w:val="0"/>
                <w:numId w:val="47"/>
              </w:numPr>
              <w:ind w:left="72" w:right="170" w:hanging="72"/>
              <w:rPr>
                <w:rFonts w:ascii="Arial" w:hAnsi="Arial" w:cs="Arial"/>
                <w:sz w:val="20"/>
                <w:szCs w:val="20"/>
              </w:rPr>
            </w:pPr>
            <w:r w:rsidRPr="00182A11">
              <w:rPr>
                <w:rFonts w:ascii="Arial" w:hAnsi="Arial" w:cs="Arial"/>
                <w:sz w:val="20"/>
                <w:szCs w:val="20"/>
              </w:rPr>
              <w:t xml:space="preserve"> Pros</w:t>
            </w:r>
          </w:p>
        </w:tc>
        <w:tc>
          <w:tcPr>
            <w:tcW w:w="3240" w:type="dxa"/>
          </w:tcPr>
          <w:p w14:paraId="51096808" w14:textId="77777777" w:rsidR="00182A11" w:rsidRPr="00182A11" w:rsidRDefault="00182A11" w:rsidP="00182A11">
            <w:pPr>
              <w:rPr>
                <w:rFonts w:ascii="Arial" w:hAnsi="Arial" w:cs="Arial"/>
                <w:sz w:val="20"/>
                <w:szCs w:val="20"/>
              </w:rPr>
            </w:pPr>
            <w:r w:rsidRPr="00182A11">
              <w:rPr>
                <w:rFonts w:ascii="Arial" w:hAnsi="Arial" w:cs="Arial"/>
                <w:sz w:val="20"/>
                <w:szCs w:val="20"/>
              </w:rPr>
              <w:t>1. [    ]  Cheap</w:t>
            </w:r>
          </w:p>
          <w:p w14:paraId="70E8D3B2" w14:textId="77777777" w:rsidR="00182A11" w:rsidRPr="00182A11" w:rsidRDefault="00182A11" w:rsidP="00182A11">
            <w:pPr>
              <w:rPr>
                <w:rFonts w:ascii="Arial" w:hAnsi="Arial" w:cs="Arial"/>
                <w:sz w:val="20"/>
                <w:szCs w:val="20"/>
              </w:rPr>
            </w:pPr>
            <w:r w:rsidRPr="00182A11">
              <w:rPr>
                <w:rFonts w:ascii="Arial" w:hAnsi="Arial" w:cs="Arial"/>
                <w:sz w:val="20"/>
                <w:szCs w:val="20"/>
              </w:rPr>
              <w:t>2. [    ]  Effective (cleans water well/treats germs)</w:t>
            </w:r>
          </w:p>
          <w:p w14:paraId="2F0E36DF" w14:textId="77777777" w:rsidR="00182A11" w:rsidRPr="00182A11" w:rsidRDefault="00182A11" w:rsidP="00182A11">
            <w:pPr>
              <w:rPr>
                <w:rFonts w:ascii="Arial" w:hAnsi="Arial" w:cs="Arial"/>
                <w:sz w:val="20"/>
                <w:szCs w:val="20"/>
              </w:rPr>
            </w:pPr>
            <w:r w:rsidRPr="00182A11">
              <w:rPr>
                <w:rFonts w:ascii="Arial" w:hAnsi="Arial" w:cs="Arial"/>
                <w:sz w:val="20"/>
                <w:szCs w:val="20"/>
              </w:rPr>
              <w:t>3. [    ]  Water tastes good</w:t>
            </w:r>
          </w:p>
          <w:p w14:paraId="4F5BCF5E" w14:textId="77777777" w:rsidR="00182A11" w:rsidRPr="00182A11" w:rsidRDefault="00182A11" w:rsidP="00182A11">
            <w:pPr>
              <w:rPr>
                <w:rFonts w:ascii="Arial" w:hAnsi="Arial" w:cs="Arial"/>
                <w:sz w:val="20"/>
                <w:szCs w:val="20"/>
              </w:rPr>
            </w:pPr>
            <w:r w:rsidRPr="00182A11">
              <w:rPr>
                <w:rFonts w:ascii="Arial" w:hAnsi="Arial" w:cs="Arial"/>
                <w:sz w:val="20"/>
                <w:szCs w:val="20"/>
              </w:rPr>
              <w:t>4. [    ]  Simple to use</w:t>
            </w:r>
          </w:p>
          <w:p w14:paraId="102F387F" w14:textId="77777777" w:rsidR="00182A11" w:rsidRPr="00182A11" w:rsidRDefault="00182A11" w:rsidP="00182A11">
            <w:pPr>
              <w:rPr>
                <w:rFonts w:ascii="Arial" w:hAnsi="Arial" w:cs="Arial"/>
                <w:sz w:val="20"/>
                <w:szCs w:val="20"/>
              </w:rPr>
            </w:pPr>
            <w:r w:rsidRPr="00182A11">
              <w:rPr>
                <w:rFonts w:ascii="Arial" w:hAnsi="Arial" w:cs="Arial"/>
                <w:sz w:val="20"/>
                <w:szCs w:val="20"/>
              </w:rPr>
              <w:t>5. [    ] Quick</w:t>
            </w:r>
          </w:p>
          <w:p w14:paraId="7E971076" w14:textId="77777777" w:rsidR="00182A11" w:rsidRPr="00182A11" w:rsidRDefault="00182A11" w:rsidP="00182A11">
            <w:pPr>
              <w:rPr>
                <w:rFonts w:ascii="Arial" w:hAnsi="Arial" w:cs="Arial"/>
                <w:sz w:val="20"/>
                <w:szCs w:val="20"/>
              </w:rPr>
            </w:pPr>
            <w:r w:rsidRPr="00182A11">
              <w:rPr>
                <w:rFonts w:ascii="Arial" w:hAnsi="Arial" w:cs="Arial"/>
                <w:sz w:val="20"/>
                <w:szCs w:val="20"/>
              </w:rPr>
              <w:t>6.</w:t>
            </w:r>
            <w:r w:rsidR="00D601C5">
              <w:rPr>
                <w:rFonts w:ascii="Arial" w:hAnsi="Arial" w:cs="Arial"/>
                <w:sz w:val="20"/>
                <w:szCs w:val="20"/>
              </w:rPr>
              <w:t xml:space="preserve"> </w:t>
            </w:r>
            <w:r w:rsidRPr="00182A11">
              <w:rPr>
                <w:rFonts w:ascii="Arial" w:hAnsi="Arial" w:cs="Arial"/>
                <w:sz w:val="20"/>
                <w:szCs w:val="20"/>
              </w:rPr>
              <w:t>[    ] Other ____________</w:t>
            </w:r>
          </w:p>
          <w:p w14:paraId="045F8525"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-88 </w:t>
            </w:r>
            <w:r w:rsidR="00D601C5">
              <w:rPr>
                <w:rFonts w:ascii="Arial" w:hAnsi="Arial" w:cs="Arial"/>
                <w:sz w:val="20"/>
                <w:szCs w:val="20"/>
              </w:rPr>
              <w:t>[    ]</w:t>
            </w:r>
            <w:r w:rsidRPr="00182A11">
              <w:rPr>
                <w:rFonts w:ascii="Arial" w:hAnsi="Arial" w:cs="Arial"/>
                <w:sz w:val="20"/>
                <w:szCs w:val="20"/>
              </w:rPr>
              <w:t xml:space="preserve"> Never used</w:t>
            </w:r>
          </w:p>
        </w:tc>
        <w:tc>
          <w:tcPr>
            <w:tcW w:w="2952" w:type="dxa"/>
          </w:tcPr>
          <w:p w14:paraId="5F837CBC" w14:textId="77777777" w:rsidR="00182A11" w:rsidRPr="00182A11" w:rsidRDefault="00182A11" w:rsidP="00182A11">
            <w:pPr>
              <w:rPr>
                <w:rFonts w:ascii="Arial" w:hAnsi="Arial" w:cs="Arial"/>
                <w:sz w:val="20"/>
                <w:szCs w:val="20"/>
              </w:rPr>
            </w:pPr>
            <w:r w:rsidRPr="00182A11">
              <w:rPr>
                <w:rFonts w:ascii="Arial" w:hAnsi="Arial" w:cs="Arial"/>
                <w:sz w:val="20"/>
                <w:szCs w:val="20"/>
              </w:rPr>
              <w:t>1. [    ]  Cheap</w:t>
            </w:r>
          </w:p>
          <w:p w14:paraId="52551D26" w14:textId="77777777" w:rsidR="00182A11" w:rsidRPr="00182A11" w:rsidRDefault="00182A11" w:rsidP="00182A11">
            <w:pPr>
              <w:rPr>
                <w:rFonts w:ascii="Arial" w:hAnsi="Arial" w:cs="Arial"/>
                <w:sz w:val="20"/>
                <w:szCs w:val="20"/>
              </w:rPr>
            </w:pPr>
            <w:r w:rsidRPr="00182A11">
              <w:rPr>
                <w:rFonts w:ascii="Arial" w:hAnsi="Arial" w:cs="Arial"/>
                <w:sz w:val="20"/>
                <w:szCs w:val="20"/>
              </w:rPr>
              <w:t>2. [    ]  Effective (cleans water well/treats germs)</w:t>
            </w:r>
          </w:p>
          <w:p w14:paraId="264C2761" w14:textId="77777777" w:rsidR="00182A11" w:rsidRPr="00182A11" w:rsidRDefault="00182A11" w:rsidP="00182A11">
            <w:pPr>
              <w:rPr>
                <w:rFonts w:ascii="Arial" w:hAnsi="Arial" w:cs="Arial"/>
                <w:sz w:val="20"/>
                <w:szCs w:val="20"/>
              </w:rPr>
            </w:pPr>
            <w:r w:rsidRPr="00182A11">
              <w:rPr>
                <w:rFonts w:ascii="Arial" w:hAnsi="Arial" w:cs="Arial"/>
                <w:sz w:val="20"/>
                <w:szCs w:val="20"/>
              </w:rPr>
              <w:t>3. [    ]  Water tastes good</w:t>
            </w:r>
          </w:p>
          <w:p w14:paraId="528F6F48" w14:textId="77777777" w:rsidR="00182A11" w:rsidRPr="00182A11" w:rsidRDefault="00182A11" w:rsidP="00182A11">
            <w:pPr>
              <w:rPr>
                <w:rFonts w:ascii="Arial" w:hAnsi="Arial" w:cs="Arial"/>
                <w:sz w:val="20"/>
                <w:szCs w:val="20"/>
              </w:rPr>
            </w:pPr>
            <w:r w:rsidRPr="00182A11">
              <w:rPr>
                <w:rFonts w:ascii="Arial" w:hAnsi="Arial" w:cs="Arial"/>
                <w:sz w:val="20"/>
                <w:szCs w:val="20"/>
              </w:rPr>
              <w:t>4. [    ]  Simple to use</w:t>
            </w:r>
          </w:p>
          <w:p w14:paraId="63ACFC17"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5. [    ] </w:t>
            </w:r>
            <w:r w:rsidR="00D601C5">
              <w:rPr>
                <w:rFonts w:ascii="Arial" w:hAnsi="Arial" w:cs="Arial"/>
                <w:sz w:val="20"/>
                <w:szCs w:val="20"/>
              </w:rPr>
              <w:t xml:space="preserve"> </w:t>
            </w:r>
            <w:r w:rsidRPr="00182A11">
              <w:rPr>
                <w:rFonts w:ascii="Arial" w:hAnsi="Arial" w:cs="Arial"/>
                <w:sz w:val="20"/>
                <w:szCs w:val="20"/>
              </w:rPr>
              <w:t>Quick</w:t>
            </w:r>
          </w:p>
          <w:p w14:paraId="7E4FDD83" w14:textId="77777777" w:rsidR="00182A11" w:rsidRPr="00182A11" w:rsidRDefault="00182A11" w:rsidP="00182A11">
            <w:pPr>
              <w:rPr>
                <w:rFonts w:ascii="Arial" w:hAnsi="Arial" w:cs="Arial"/>
                <w:sz w:val="20"/>
                <w:szCs w:val="20"/>
              </w:rPr>
            </w:pPr>
            <w:r w:rsidRPr="00182A11">
              <w:rPr>
                <w:rFonts w:ascii="Arial" w:hAnsi="Arial" w:cs="Arial"/>
                <w:sz w:val="20"/>
                <w:szCs w:val="20"/>
              </w:rPr>
              <w:t>6.</w:t>
            </w:r>
            <w:r w:rsidR="00D601C5">
              <w:rPr>
                <w:rFonts w:ascii="Arial" w:hAnsi="Arial" w:cs="Arial"/>
                <w:sz w:val="20"/>
                <w:szCs w:val="20"/>
              </w:rPr>
              <w:t xml:space="preserve"> [    </w:t>
            </w:r>
            <w:r w:rsidRPr="00182A11">
              <w:rPr>
                <w:rFonts w:ascii="Arial" w:hAnsi="Arial" w:cs="Arial"/>
                <w:sz w:val="20"/>
                <w:szCs w:val="20"/>
              </w:rPr>
              <w:t xml:space="preserve">] </w:t>
            </w:r>
            <w:r w:rsidR="00D601C5">
              <w:rPr>
                <w:rFonts w:ascii="Arial" w:hAnsi="Arial" w:cs="Arial"/>
                <w:sz w:val="20"/>
                <w:szCs w:val="20"/>
              </w:rPr>
              <w:t xml:space="preserve"> </w:t>
            </w:r>
            <w:r w:rsidRPr="00182A11">
              <w:rPr>
                <w:rFonts w:ascii="Arial" w:hAnsi="Arial" w:cs="Arial"/>
                <w:sz w:val="20"/>
                <w:szCs w:val="20"/>
              </w:rPr>
              <w:t>Other ____________</w:t>
            </w:r>
          </w:p>
          <w:p w14:paraId="58F1DEA7"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-88 </w:t>
            </w:r>
            <w:r w:rsidR="00D601C5">
              <w:rPr>
                <w:rFonts w:ascii="Arial" w:hAnsi="Arial" w:cs="Arial"/>
                <w:sz w:val="20"/>
                <w:szCs w:val="20"/>
              </w:rPr>
              <w:t>[    ]</w:t>
            </w:r>
            <w:r w:rsidRPr="00182A11">
              <w:rPr>
                <w:rFonts w:ascii="Arial" w:hAnsi="Arial" w:cs="Arial"/>
                <w:sz w:val="20"/>
                <w:szCs w:val="20"/>
              </w:rPr>
              <w:t xml:space="preserve"> Never used</w:t>
            </w:r>
          </w:p>
        </w:tc>
        <w:tc>
          <w:tcPr>
            <w:tcW w:w="3330" w:type="dxa"/>
          </w:tcPr>
          <w:p w14:paraId="51F79471" w14:textId="77777777" w:rsidR="00182A11" w:rsidRPr="00182A11" w:rsidRDefault="00182A11" w:rsidP="00182A11">
            <w:pPr>
              <w:rPr>
                <w:rFonts w:ascii="Arial" w:hAnsi="Arial" w:cs="Arial"/>
                <w:sz w:val="20"/>
                <w:szCs w:val="20"/>
              </w:rPr>
            </w:pPr>
            <w:r w:rsidRPr="00182A11">
              <w:rPr>
                <w:rFonts w:ascii="Arial" w:hAnsi="Arial" w:cs="Arial"/>
                <w:sz w:val="20"/>
                <w:szCs w:val="20"/>
              </w:rPr>
              <w:t>1. [    ]  Cheap</w:t>
            </w:r>
          </w:p>
          <w:p w14:paraId="2206A2D9" w14:textId="77777777" w:rsidR="00182A11" w:rsidRPr="00182A11" w:rsidRDefault="00182A11" w:rsidP="00182A11">
            <w:pPr>
              <w:rPr>
                <w:rFonts w:ascii="Arial" w:hAnsi="Arial" w:cs="Arial"/>
                <w:sz w:val="20"/>
                <w:szCs w:val="20"/>
              </w:rPr>
            </w:pPr>
            <w:r w:rsidRPr="00182A11">
              <w:rPr>
                <w:rFonts w:ascii="Arial" w:hAnsi="Arial" w:cs="Arial"/>
                <w:sz w:val="20"/>
                <w:szCs w:val="20"/>
              </w:rPr>
              <w:t>2. [    ]  Effective (cleans water well/treats germs)</w:t>
            </w:r>
          </w:p>
          <w:p w14:paraId="73A2129B" w14:textId="77777777" w:rsidR="00182A11" w:rsidRPr="00182A11" w:rsidRDefault="00182A11" w:rsidP="00182A11">
            <w:pPr>
              <w:rPr>
                <w:rFonts w:ascii="Arial" w:hAnsi="Arial" w:cs="Arial"/>
                <w:sz w:val="20"/>
                <w:szCs w:val="20"/>
              </w:rPr>
            </w:pPr>
            <w:r w:rsidRPr="00182A11">
              <w:rPr>
                <w:rFonts w:ascii="Arial" w:hAnsi="Arial" w:cs="Arial"/>
                <w:sz w:val="20"/>
                <w:szCs w:val="20"/>
              </w:rPr>
              <w:t>3. [    ]  Water tastes good</w:t>
            </w:r>
          </w:p>
          <w:p w14:paraId="2BB0B1DB" w14:textId="77777777" w:rsidR="00182A11" w:rsidRPr="00182A11" w:rsidRDefault="00182A11" w:rsidP="00182A11">
            <w:pPr>
              <w:rPr>
                <w:rFonts w:ascii="Arial" w:hAnsi="Arial" w:cs="Arial"/>
                <w:sz w:val="20"/>
                <w:szCs w:val="20"/>
              </w:rPr>
            </w:pPr>
            <w:r w:rsidRPr="00182A11">
              <w:rPr>
                <w:rFonts w:ascii="Arial" w:hAnsi="Arial" w:cs="Arial"/>
                <w:sz w:val="20"/>
                <w:szCs w:val="20"/>
              </w:rPr>
              <w:t>4. [    ]  Simple to use</w:t>
            </w:r>
          </w:p>
          <w:p w14:paraId="34A3E79D" w14:textId="77777777" w:rsidR="00182A11" w:rsidRPr="00182A11" w:rsidRDefault="00182A11" w:rsidP="00182A11">
            <w:pPr>
              <w:rPr>
                <w:rFonts w:ascii="Arial" w:hAnsi="Arial" w:cs="Arial"/>
                <w:sz w:val="20"/>
                <w:szCs w:val="20"/>
              </w:rPr>
            </w:pPr>
            <w:r w:rsidRPr="00182A11">
              <w:rPr>
                <w:rFonts w:ascii="Arial" w:hAnsi="Arial" w:cs="Arial"/>
                <w:sz w:val="20"/>
                <w:szCs w:val="20"/>
              </w:rPr>
              <w:t>5. [    ] Quick</w:t>
            </w:r>
          </w:p>
          <w:p w14:paraId="0EF94FB3" w14:textId="77777777" w:rsidR="00182A11" w:rsidRPr="00182A11" w:rsidRDefault="00182A11" w:rsidP="00182A11">
            <w:pPr>
              <w:rPr>
                <w:rFonts w:ascii="Arial" w:hAnsi="Arial" w:cs="Arial"/>
                <w:sz w:val="20"/>
                <w:szCs w:val="20"/>
              </w:rPr>
            </w:pPr>
            <w:r w:rsidRPr="00182A11">
              <w:rPr>
                <w:rFonts w:ascii="Arial" w:hAnsi="Arial" w:cs="Arial"/>
                <w:sz w:val="20"/>
                <w:szCs w:val="20"/>
              </w:rPr>
              <w:t>6.</w:t>
            </w:r>
            <w:r w:rsidR="00D601C5">
              <w:rPr>
                <w:rFonts w:ascii="Arial" w:hAnsi="Arial" w:cs="Arial"/>
                <w:sz w:val="20"/>
                <w:szCs w:val="20"/>
              </w:rPr>
              <w:t>[    ]</w:t>
            </w:r>
            <w:r w:rsidRPr="00182A11">
              <w:rPr>
                <w:rFonts w:ascii="Arial" w:hAnsi="Arial" w:cs="Arial"/>
                <w:sz w:val="20"/>
                <w:szCs w:val="20"/>
              </w:rPr>
              <w:t xml:space="preserve"> Other ____________</w:t>
            </w:r>
          </w:p>
          <w:p w14:paraId="0D733B74"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-88 </w:t>
            </w:r>
            <w:r w:rsidR="00D601C5">
              <w:rPr>
                <w:rFonts w:ascii="Arial" w:hAnsi="Arial" w:cs="Arial"/>
                <w:sz w:val="20"/>
                <w:szCs w:val="20"/>
              </w:rPr>
              <w:t>[    ]</w:t>
            </w:r>
            <w:r w:rsidRPr="00182A11">
              <w:rPr>
                <w:rFonts w:ascii="Arial" w:hAnsi="Arial" w:cs="Arial"/>
                <w:sz w:val="20"/>
                <w:szCs w:val="20"/>
              </w:rPr>
              <w:t xml:space="preserve"> Never used</w:t>
            </w:r>
          </w:p>
        </w:tc>
      </w:tr>
      <w:tr w:rsidR="00182A11" w:rsidRPr="00182A11" w14:paraId="4BFF3B36" w14:textId="77777777" w:rsidTr="00D601C5">
        <w:tc>
          <w:tcPr>
            <w:tcW w:w="1278" w:type="dxa"/>
          </w:tcPr>
          <w:p w14:paraId="1626B152" w14:textId="77777777" w:rsidR="00182A11" w:rsidRPr="00182A11" w:rsidRDefault="00182A11" w:rsidP="00E87B40">
            <w:pPr>
              <w:pStyle w:val="ae"/>
              <w:numPr>
                <w:ilvl w:val="0"/>
                <w:numId w:val="47"/>
              </w:numPr>
              <w:ind w:left="360"/>
              <w:rPr>
                <w:rFonts w:ascii="Arial" w:hAnsi="Arial" w:cs="Arial"/>
                <w:sz w:val="20"/>
                <w:szCs w:val="20"/>
              </w:rPr>
            </w:pPr>
            <w:r w:rsidRPr="00182A11">
              <w:rPr>
                <w:rFonts w:ascii="Arial" w:hAnsi="Arial" w:cs="Arial"/>
                <w:sz w:val="20"/>
                <w:szCs w:val="20"/>
              </w:rPr>
              <w:t xml:space="preserve"> Cons</w:t>
            </w:r>
          </w:p>
        </w:tc>
        <w:tc>
          <w:tcPr>
            <w:tcW w:w="3240" w:type="dxa"/>
          </w:tcPr>
          <w:p w14:paraId="656D4864" w14:textId="77777777" w:rsidR="00182A11" w:rsidRPr="00182A11" w:rsidRDefault="00182A11" w:rsidP="00182A11">
            <w:pPr>
              <w:rPr>
                <w:rFonts w:ascii="Arial" w:hAnsi="Arial" w:cs="Arial"/>
                <w:sz w:val="20"/>
                <w:szCs w:val="20"/>
              </w:rPr>
            </w:pPr>
            <w:r w:rsidRPr="00182A11">
              <w:rPr>
                <w:rFonts w:ascii="Arial" w:hAnsi="Arial" w:cs="Arial"/>
                <w:sz w:val="20"/>
                <w:szCs w:val="20"/>
              </w:rPr>
              <w:t>1. [    ] Expensive</w:t>
            </w:r>
          </w:p>
          <w:p w14:paraId="2C7F079C" w14:textId="77777777" w:rsidR="00182A11" w:rsidRPr="00182A11" w:rsidRDefault="00182A11" w:rsidP="00182A11">
            <w:pPr>
              <w:rPr>
                <w:rFonts w:ascii="Arial" w:hAnsi="Arial" w:cs="Arial"/>
                <w:sz w:val="20"/>
                <w:szCs w:val="20"/>
              </w:rPr>
            </w:pPr>
            <w:r w:rsidRPr="00182A11">
              <w:rPr>
                <w:rFonts w:ascii="Arial" w:hAnsi="Arial" w:cs="Arial"/>
                <w:sz w:val="20"/>
                <w:szCs w:val="20"/>
              </w:rPr>
              <w:t>2. [    ] Not effective (does not clean water well)</w:t>
            </w:r>
          </w:p>
          <w:p w14:paraId="2053B900" w14:textId="77777777" w:rsidR="00182A11" w:rsidRPr="00182A11" w:rsidRDefault="00182A11" w:rsidP="00182A11">
            <w:pPr>
              <w:rPr>
                <w:rFonts w:ascii="Arial" w:hAnsi="Arial" w:cs="Arial"/>
                <w:sz w:val="20"/>
                <w:szCs w:val="20"/>
              </w:rPr>
            </w:pPr>
            <w:r w:rsidRPr="00182A11">
              <w:rPr>
                <w:rFonts w:ascii="Arial" w:hAnsi="Arial" w:cs="Arial"/>
                <w:sz w:val="20"/>
                <w:szCs w:val="20"/>
              </w:rPr>
              <w:t>3. [    ] Water tastes bad</w:t>
            </w:r>
          </w:p>
          <w:p w14:paraId="46ECF9DC" w14:textId="77777777" w:rsidR="00182A11" w:rsidRPr="00182A11" w:rsidRDefault="00182A11" w:rsidP="00182A11">
            <w:pPr>
              <w:rPr>
                <w:rFonts w:ascii="Arial" w:hAnsi="Arial" w:cs="Arial"/>
                <w:sz w:val="20"/>
                <w:szCs w:val="20"/>
              </w:rPr>
            </w:pPr>
            <w:r w:rsidRPr="00182A11">
              <w:rPr>
                <w:rFonts w:ascii="Arial" w:hAnsi="Arial" w:cs="Arial"/>
                <w:sz w:val="20"/>
                <w:szCs w:val="20"/>
              </w:rPr>
              <w:t>4. [    ] Complicated to use</w:t>
            </w:r>
          </w:p>
          <w:p w14:paraId="0C3A43FE" w14:textId="77777777" w:rsidR="00182A11" w:rsidRPr="00182A11" w:rsidRDefault="00182A11" w:rsidP="00182A11">
            <w:pPr>
              <w:rPr>
                <w:rFonts w:ascii="Arial" w:hAnsi="Arial" w:cs="Arial"/>
                <w:sz w:val="20"/>
                <w:szCs w:val="20"/>
              </w:rPr>
            </w:pPr>
            <w:r w:rsidRPr="00182A11">
              <w:rPr>
                <w:rFonts w:ascii="Arial" w:hAnsi="Arial" w:cs="Arial"/>
                <w:sz w:val="20"/>
                <w:szCs w:val="20"/>
              </w:rPr>
              <w:t>5. [    ] Takes time to collect firewood</w:t>
            </w:r>
          </w:p>
          <w:p w14:paraId="324F1D4C" w14:textId="77777777" w:rsidR="00182A11" w:rsidRPr="00182A11" w:rsidRDefault="00182A11" w:rsidP="00182A11">
            <w:pPr>
              <w:rPr>
                <w:rFonts w:ascii="Arial" w:hAnsi="Arial" w:cs="Arial"/>
                <w:sz w:val="20"/>
                <w:szCs w:val="20"/>
              </w:rPr>
            </w:pPr>
            <w:r w:rsidRPr="00182A11">
              <w:rPr>
                <w:rFonts w:ascii="Arial" w:hAnsi="Arial" w:cs="Arial"/>
                <w:sz w:val="20"/>
                <w:szCs w:val="20"/>
              </w:rPr>
              <w:t>6.</w:t>
            </w:r>
            <w:r w:rsidR="00D601C5">
              <w:rPr>
                <w:rFonts w:ascii="Arial" w:hAnsi="Arial" w:cs="Arial"/>
                <w:sz w:val="20"/>
                <w:szCs w:val="20"/>
              </w:rPr>
              <w:t xml:space="preserve"> [    ]</w:t>
            </w:r>
            <w:r w:rsidRPr="00182A11">
              <w:rPr>
                <w:rFonts w:ascii="Arial" w:hAnsi="Arial" w:cs="Arial"/>
                <w:sz w:val="20"/>
                <w:szCs w:val="20"/>
              </w:rPr>
              <w:t xml:space="preserve"> Takes time to boil and cool</w:t>
            </w:r>
          </w:p>
          <w:p w14:paraId="2023C507" w14:textId="77777777" w:rsidR="00182A11" w:rsidRPr="00182A11" w:rsidRDefault="00182A11" w:rsidP="00182A11">
            <w:pPr>
              <w:rPr>
                <w:rFonts w:ascii="Arial" w:hAnsi="Arial" w:cs="Arial"/>
                <w:sz w:val="20"/>
                <w:szCs w:val="20"/>
              </w:rPr>
            </w:pPr>
            <w:r w:rsidRPr="00182A11">
              <w:rPr>
                <w:rFonts w:ascii="Arial" w:hAnsi="Arial" w:cs="Arial"/>
                <w:sz w:val="20"/>
                <w:szCs w:val="20"/>
              </w:rPr>
              <w:t>7. [    ] Smoke is bad for health</w:t>
            </w:r>
          </w:p>
          <w:p w14:paraId="174A5DE9"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8. [  </w:t>
            </w:r>
            <w:r w:rsidR="00D601C5">
              <w:rPr>
                <w:rFonts w:ascii="Arial" w:hAnsi="Arial" w:cs="Arial"/>
                <w:sz w:val="20"/>
                <w:szCs w:val="20"/>
              </w:rPr>
              <w:t xml:space="preserve"> </w:t>
            </w:r>
            <w:r w:rsidRPr="00182A11">
              <w:rPr>
                <w:rFonts w:ascii="Arial" w:hAnsi="Arial" w:cs="Arial"/>
                <w:sz w:val="20"/>
                <w:szCs w:val="20"/>
              </w:rPr>
              <w:t xml:space="preserve"> ]  Children can get burned</w:t>
            </w:r>
          </w:p>
          <w:p w14:paraId="1B01683F"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9. [ </w:t>
            </w:r>
            <w:r w:rsidR="00D601C5">
              <w:rPr>
                <w:rFonts w:ascii="Arial" w:hAnsi="Arial" w:cs="Arial"/>
                <w:sz w:val="20"/>
                <w:szCs w:val="20"/>
              </w:rPr>
              <w:t xml:space="preserve"> </w:t>
            </w:r>
            <w:r w:rsidRPr="00182A11">
              <w:rPr>
                <w:rFonts w:ascii="Arial" w:hAnsi="Arial" w:cs="Arial"/>
                <w:sz w:val="20"/>
                <w:szCs w:val="20"/>
              </w:rPr>
              <w:t xml:space="preserve">  ] Other ____________________</w:t>
            </w:r>
            <w:r w:rsidR="00E87B40">
              <w:rPr>
                <w:rFonts w:ascii="Arial" w:hAnsi="Arial" w:cs="Arial"/>
                <w:sz w:val="20"/>
                <w:szCs w:val="20"/>
              </w:rPr>
              <w:t>______</w:t>
            </w:r>
          </w:p>
          <w:p w14:paraId="2008FFFF"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-88 </w:t>
            </w:r>
            <w:r w:rsidR="00D601C5">
              <w:rPr>
                <w:rFonts w:ascii="Arial" w:hAnsi="Arial" w:cs="Arial"/>
                <w:sz w:val="20"/>
                <w:szCs w:val="20"/>
              </w:rPr>
              <w:t>[    ]</w:t>
            </w:r>
            <w:r w:rsidRPr="00182A11">
              <w:rPr>
                <w:rFonts w:ascii="Arial" w:hAnsi="Arial" w:cs="Arial"/>
                <w:sz w:val="20"/>
                <w:szCs w:val="20"/>
              </w:rPr>
              <w:t xml:space="preserve"> Never used</w:t>
            </w:r>
          </w:p>
        </w:tc>
        <w:tc>
          <w:tcPr>
            <w:tcW w:w="2952" w:type="dxa"/>
          </w:tcPr>
          <w:p w14:paraId="14519B94" w14:textId="77777777" w:rsidR="00182A11" w:rsidRPr="00182A11" w:rsidRDefault="00182A11" w:rsidP="00182A11">
            <w:pPr>
              <w:rPr>
                <w:rFonts w:ascii="Arial" w:hAnsi="Arial" w:cs="Arial"/>
                <w:sz w:val="20"/>
                <w:szCs w:val="20"/>
              </w:rPr>
            </w:pPr>
            <w:r w:rsidRPr="00182A11">
              <w:rPr>
                <w:rFonts w:ascii="Arial" w:hAnsi="Arial" w:cs="Arial"/>
                <w:sz w:val="20"/>
                <w:szCs w:val="20"/>
              </w:rPr>
              <w:t>1. [    ] Expensive</w:t>
            </w:r>
          </w:p>
          <w:p w14:paraId="19CA2A40" w14:textId="77777777" w:rsidR="00182A11" w:rsidRPr="00182A11" w:rsidRDefault="00182A11" w:rsidP="00182A11">
            <w:pPr>
              <w:rPr>
                <w:rFonts w:ascii="Arial" w:hAnsi="Arial" w:cs="Arial"/>
                <w:sz w:val="20"/>
                <w:szCs w:val="20"/>
              </w:rPr>
            </w:pPr>
            <w:r w:rsidRPr="00182A11">
              <w:rPr>
                <w:rFonts w:ascii="Arial" w:hAnsi="Arial" w:cs="Arial"/>
                <w:sz w:val="20"/>
                <w:szCs w:val="20"/>
              </w:rPr>
              <w:t>2. [    ] Not effective (does not clean water well)</w:t>
            </w:r>
          </w:p>
          <w:p w14:paraId="7BC3968A" w14:textId="77777777" w:rsidR="00182A11" w:rsidRPr="00182A11" w:rsidRDefault="00182A11" w:rsidP="00182A11">
            <w:pPr>
              <w:rPr>
                <w:rFonts w:ascii="Arial" w:hAnsi="Arial" w:cs="Arial"/>
                <w:sz w:val="20"/>
                <w:szCs w:val="20"/>
              </w:rPr>
            </w:pPr>
            <w:r w:rsidRPr="00182A11">
              <w:rPr>
                <w:rFonts w:ascii="Arial" w:hAnsi="Arial" w:cs="Arial"/>
                <w:sz w:val="20"/>
                <w:szCs w:val="20"/>
              </w:rPr>
              <w:t>3. [    ] Water tastes bad</w:t>
            </w:r>
          </w:p>
          <w:p w14:paraId="19731C4E" w14:textId="77777777" w:rsidR="00182A11" w:rsidRPr="00182A11" w:rsidRDefault="00182A11" w:rsidP="00182A11">
            <w:pPr>
              <w:rPr>
                <w:rFonts w:ascii="Arial" w:hAnsi="Arial" w:cs="Arial"/>
                <w:sz w:val="20"/>
                <w:szCs w:val="20"/>
              </w:rPr>
            </w:pPr>
            <w:r w:rsidRPr="00182A11">
              <w:rPr>
                <w:rFonts w:ascii="Arial" w:hAnsi="Arial" w:cs="Arial"/>
                <w:sz w:val="20"/>
                <w:szCs w:val="20"/>
              </w:rPr>
              <w:t>4. [    ] Complicated to use</w:t>
            </w:r>
          </w:p>
          <w:p w14:paraId="70118CA9" w14:textId="77777777" w:rsidR="00182A11" w:rsidRPr="00182A11" w:rsidRDefault="00182A11" w:rsidP="00182A11">
            <w:pPr>
              <w:rPr>
                <w:rFonts w:ascii="Arial" w:hAnsi="Arial" w:cs="Arial"/>
                <w:sz w:val="20"/>
                <w:szCs w:val="20"/>
              </w:rPr>
            </w:pPr>
            <w:r w:rsidRPr="00182A11">
              <w:rPr>
                <w:rFonts w:ascii="Arial" w:hAnsi="Arial" w:cs="Arial"/>
                <w:sz w:val="20"/>
                <w:szCs w:val="20"/>
              </w:rPr>
              <w:t>5. [    ] Takes time for water to be ready to drink</w:t>
            </w:r>
          </w:p>
          <w:p w14:paraId="6C4E35AA" w14:textId="77777777" w:rsidR="00182A11" w:rsidRPr="00182A11" w:rsidRDefault="00182A11" w:rsidP="00182A11">
            <w:pPr>
              <w:rPr>
                <w:rFonts w:ascii="Arial" w:hAnsi="Arial" w:cs="Arial"/>
                <w:sz w:val="20"/>
                <w:szCs w:val="20"/>
              </w:rPr>
            </w:pPr>
            <w:r w:rsidRPr="00182A11">
              <w:rPr>
                <w:rFonts w:ascii="Arial" w:hAnsi="Arial" w:cs="Arial"/>
                <w:sz w:val="20"/>
                <w:szCs w:val="20"/>
              </w:rPr>
              <w:t>6.</w:t>
            </w:r>
            <w:r w:rsidR="00D601C5">
              <w:rPr>
                <w:rFonts w:ascii="Arial" w:hAnsi="Arial" w:cs="Arial"/>
                <w:sz w:val="20"/>
                <w:szCs w:val="20"/>
              </w:rPr>
              <w:t>[    ]</w:t>
            </w:r>
            <w:r w:rsidRPr="00182A11">
              <w:rPr>
                <w:rFonts w:ascii="Arial" w:hAnsi="Arial" w:cs="Arial"/>
                <w:sz w:val="20"/>
                <w:szCs w:val="20"/>
              </w:rPr>
              <w:t xml:space="preserve"> Dangerous if children drink chlorine</w:t>
            </w:r>
          </w:p>
          <w:p w14:paraId="0F6DA7C8" w14:textId="77777777" w:rsidR="00182A11" w:rsidRDefault="00E87B40" w:rsidP="00182A11">
            <w:pPr>
              <w:rPr>
                <w:rFonts w:ascii="Arial" w:hAnsi="Arial" w:cs="Arial"/>
                <w:sz w:val="20"/>
                <w:szCs w:val="20"/>
              </w:rPr>
            </w:pPr>
            <w:r>
              <w:rPr>
                <w:rFonts w:ascii="Arial" w:hAnsi="Arial" w:cs="Arial"/>
                <w:sz w:val="20"/>
                <w:szCs w:val="20"/>
              </w:rPr>
              <w:t>7. [   ] Other ______________</w:t>
            </w:r>
          </w:p>
          <w:p w14:paraId="7CCA6238" w14:textId="77777777" w:rsidR="00E87B40" w:rsidRPr="00182A11" w:rsidRDefault="00E87B40" w:rsidP="00182A11">
            <w:pPr>
              <w:rPr>
                <w:rFonts w:ascii="Arial" w:hAnsi="Arial" w:cs="Arial"/>
                <w:sz w:val="20"/>
                <w:szCs w:val="20"/>
              </w:rPr>
            </w:pPr>
            <w:r>
              <w:rPr>
                <w:rFonts w:ascii="Arial" w:hAnsi="Arial" w:cs="Arial"/>
                <w:sz w:val="20"/>
                <w:szCs w:val="20"/>
              </w:rPr>
              <w:t>_______________________</w:t>
            </w:r>
          </w:p>
          <w:p w14:paraId="7B26F1E1"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-88 </w:t>
            </w:r>
            <w:r w:rsidR="00D601C5">
              <w:rPr>
                <w:rFonts w:ascii="Arial" w:hAnsi="Arial" w:cs="Arial"/>
                <w:sz w:val="20"/>
                <w:szCs w:val="20"/>
              </w:rPr>
              <w:t>[    ]</w:t>
            </w:r>
            <w:r w:rsidRPr="00182A11">
              <w:rPr>
                <w:rFonts w:ascii="Arial" w:hAnsi="Arial" w:cs="Arial"/>
                <w:sz w:val="20"/>
                <w:szCs w:val="20"/>
              </w:rPr>
              <w:t xml:space="preserve"> Never used</w:t>
            </w:r>
          </w:p>
        </w:tc>
        <w:tc>
          <w:tcPr>
            <w:tcW w:w="3330" w:type="dxa"/>
          </w:tcPr>
          <w:p w14:paraId="201A488A" w14:textId="77777777" w:rsidR="00182A11" w:rsidRPr="00182A11" w:rsidRDefault="00182A11" w:rsidP="00182A11">
            <w:pPr>
              <w:rPr>
                <w:rFonts w:ascii="Arial" w:hAnsi="Arial" w:cs="Arial"/>
                <w:sz w:val="20"/>
                <w:szCs w:val="20"/>
              </w:rPr>
            </w:pPr>
            <w:r w:rsidRPr="00182A11">
              <w:rPr>
                <w:rFonts w:ascii="Arial" w:hAnsi="Arial" w:cs="Arial"/>
                <w:sz w:val="20"/>
                <w:szCs w:val="20"/>
              </w:rPr>
              <w:t>1. [    ] Expensive</w:t>
            </w:r>
          </w:p>
          <w:p w14:paraId="2B5D9D17" w14:textId="77777777" w:rsidR="00182A11" w:rsidRPr="00182A11" w:rsidRDefault="00182A11" w:rsidP="00182A11">
            <w:pPr>
              <w:rPr>
                <w:rFonts w:ascii="Arial" w:hAnsi="Arial" w:cs="Arial"/>
                <w:sz w:val="20"/>
                <w:szCs w:val="20"/>
              </w:rPr>
            </w:pPr>
            <w:r w:rsidRPr="00182A11">
              <w:rPr>
                <w:rFonts w:ascii="Arial" w:hAnsi="Arial" w:cs="Arial"/>
                <w:sz w:val="20"/>
                <w:szCs w:val="20"/>
              </w:rPr>
              <w:t>2. [    ] Not effective (does not clean water well)</w:t>
            </w:r>
          </w:p>
          <w:p w14:paraId="416055B8" w14:textId="77777777" w:rsidR="00182A11" w:rsidRPr="00182A11" w:rsidRDefault="00182A11" w:rsidP="00182A11">
            <w:pPr>
              <w:rPr>
                <w:rFonts w:ascii="Arial" w:hAnsi="Arial" w:cs="Arial"/>
                <w:sz w:val="20"/>
                <w:szCs w:val="20"/>
              </w:rPr>
            </w:pPr>
            <w:r w:rsidRPr="00182A11">
              <w:rPr>
                <w:rFonts w:ascii="Arial" w:hAnsi="Arial" w:cs="Arial"/>
                <w:sz w:val="20"/>
                <w:szCs w:val="20"/>
              </w:rPr>
              <w:t>3. [    ] Water tastes bad</w:t>
            </w:r>
          </w:p>
          <w:p w14:paraId="27C54FEF" w14:textId="77777777" w:rsidR="00182A11" w:rsidRPr="00182A11" w:rsidRDefault="00182A11" w:rsidP="00182A11">
            <w:pPr>
              <w:rPr>
                <w:rFonts w:ascii="Arial" w:hAnsi="Arial" w:cs="Arial"/>
                <w:sz w:val="20"/>
                <w:szCs w:val="20"/>
              </w:rPr>
            </w:pPr>
            <w:r w:rsidRPr="00182A11">
              <w:rPr>
                <w:rFonts w:ascii="Arial" w:hAnsi="Arial" w:cs="Arial"/>
                <w:sz w:val="20"/>
                <w:szCs w:val="20"/>
              </w:rPr>
              <w:t>4. [    ] Complicated to use</w:t>
            </w:r>
          </w:p>
          <w:p w14:paraId="5798405D" w14:textId="77777777" w:rsidR="00182A11" w:rsidRPr="00182A11" w:rsidRDefault="00182A11" w:rsidP="00182A11">
            <w:pPr>
              <w:rPr>
                <w:rFonts w:ascii="Arial" w:hAnsi="Arial" w:cs="Arial"/>
                <w:sz w:val="20"/>
                <w:szCs w:val="20"/>
              </w:rPr>
            </w:pPr>
            <w:r w:rsidRPr="00182A11">
              <w:rPr>
                <w:rFonts w:ascii="Arial" w:hAnsi="Arial" w:cs="Arial"/>
                <w:sz w:val="20"/>
                <w:szCs w:val="20"/>
              </w:rPr>
              <w:t>5. [    ] Takes time for water to be ready to drink</w:t>
            </w:r>
          </w:p>
          <w:p w14:paraId="06EA2700" w14:textId="77777777" w:rsidR="00182A11" w:rsidRDefault="00182A11" w:rsidP="00182A11">
            <w:pPr>
              <w:rPr>
                <w:rFonts w:ascii="Arial" w:hAnsi="Arial" w:cs="Arial"/>
                <w:sz w:val="20"/>
                <w:szCs w:val="20"/>
              </w:rPr>
            </w:pPr>
            <w:r w:rsidRPr="00182A11">
              <w:rPr>
                <w:rFonts w:ascii="Arial" w:hAnsi="Arial" w:cs="Arial"/>
                <w:sz w:val="20"/>
                <w:szCs w:val="20"/>
              </w:rPr>
              <w:t xml:space="preserve">6. [ </w:t>
            </w:r>
            <w:r w:rsidR="00D601C5">
              <w:rPr>
                <w:rFonts w:ascii="Arial" w:hAnsi="Arial" w:cs="Arial"/>
                <w:sz w:val="20"/>
                <w:szCs w:val="20"/>
              </w:rPr>
              <w:t xml:space="preserve"> </w:t>
            </w:r>
            <w:r w:rsidR="00E87B40">
              <w:rPr>
                <w:rFonts w:ascii="Arial" w:hAnsi="Arial" w:cs="Arial"/>
                <w:sz w:val="20"/>
                <w:szCs w:val="20"/>
              </w:rPr>
              <w:t xml:space="preserve">  ] Other _________________</w:t>
            </w:r>
          </w:p>
          <w:p w14:paraId="5FE6DE19" w14:textId="77777777" w:rsidR="00E87B40" w:rsidRPr="00182A11" w:rsidRDefault="00E87B40" w:rsidP="00182A11">
            <w:pPr>
              <w:rPr>
                <w:rFonts w:ascii="Arial" w:hAnsi="Arial" w:cs="Arial"/>
                <w:sz w:val="20"/>
                <w:szCs w:val="20"/>
              </w:rPr>
            </w:pPr>
            <w:r>
              <w:rPr>
                <w:rFonts w:ascii="Arial" w:hAnsi="Arial" w:cs="Arial"/>
                <w:sz w:val="20"/>
                <w:szCs w:val="20"/>
              </w:rPr>
              <w:t>___________________________</w:t>
            </w:r>
          </w:p>
          <w:p w14:paraId="36E360A4"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-88 </w:t>
            </w:r>
            <w:r w:rsidR="00D601C5">
              <w:rPr>
                <w:rFonts w:ascii="Arial" w:hAnsi="Arial" w:cs="Arial"/>
                <w:sz w:val="20"/>
                <w:szCs w:val="20"/>
              </w:rPr>
              <w:t>[    ]</w:t>
            </w:r>
            <w:r w:rsidRPr="00182A11">
              <w:rPr>
                <w:rFonts w:ascii="Arial" w:hAnsi="Arial" w:cs="Arial"/>
                <w:sz w:val="20"/>
                <w:szCs w:val="20"/>
              </w:rPr>
              <w:t xml:space="preserve"> Never used</w:t>
            </w:r>
          </w:p>
        </w:tc>
      </w:tr>
    </w:tbl>
    <w:p w14:paraId="198F52F9" w14:textId="77777777" w:rsidR="00182A11" w:rsidRPr="00182A11" w:rsidRDefault="00182A11" w:rsidP="00182A11">
      <w:pPr>
        <w:spacing w:after="0" w:line="240" w:lineRule="auto"/>
        <w:rPr>
          <w:rFonts w:ascii="Arial" w:hAnsi="Arial" w:cs="Arial"/>
          <w:sz w:val="20"/>
          <w:szCs w:val="20"/>
        </w:rPr>
      </w:pPr>
    </w:p>
    <w:tbl>
      <w:tblPr>
        <w:tblStyle w:val="ad"/>
        <w:tblW w:w="10620" w:type="dxa"/>
        <w:tblInd w:w="205" w:type="dxa"/>
        <w:tblCellMar>
          <w:top w:w="58" w:type="dxa"/>
          <w:left w:w="115" w:type="dxa"/>
          <w:bottom w:w="58" w:type="dxa"/>
          <w:right w:w="115" w:type="dxa"/>
        </w:tblCellMar>
        <w:tblLook w:val="04A0" w:firstRow="1" w:lastRow="0" w:firstColumn="1" w:lastColumn="0" w:noHBand="0" w:noVBand="1"/>
      </w:tblPr>
      <w:tblGrid>
        <w:gridCol w:w="648"/>
        <w:gridCol w:w="3762"/>
        <w:gridCol w:w="1710"/>
        <w:gridCol w:w="4500"/>
      </w:tblGrid>
      <w:tr w:rsidR="00182A11" w:rsidRPr="00182A11" w14:paraId="2E8D222A" w14:textId="77777777" w:rsidTr="00D601C5">
        <w:tc>
          <w:tcPr>
            <w:tcW w:w="648" w:type="dxa"/>
          </w:tcPr>
          <w:p w14:paraId="2A6ED175"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7866356A" w14:textId="77777777" w:rsidR="00182A11" w:rsidRPr="00182A11" w:rsidRDefault="00182A11" w:rsidP="00182A11">
            <w:pPr>
              <w:rPr>
                <w:rFonts w:ascii="Arial" w:hAnsi="Arial" w:cs="Arial"/>
                <w:sz w:val="20"/>
                <w:szCs w:val="20"/>
              </w:rPr>
            </w:pPr>
            <w:r w:rsidRPr="00182A11">
              <w:rPr>
                <w:rFonts w:ascii="Arial" w:hAnsi="Arial" w:cs="Arial"/>
                <w:sz w:val="20"/>
                <w:szCs w:val="20"/>
              </w:rPr>
              <w:t>At the beginning of this year (around January 2011), were you doing anything to purify your water on a regular basis?</w:t>
            </w:r>
          </w:p>
        </w:tc>
        <w:tc>
          <w:tcPr>
            <w:tcW w:w="6210" w:type="dxa"/>
            <w:gridSpan w:val="2"/>
          </w:tcPr>
          <w:p w14:paraId="041C2164" w14:textId="77777777" w:rsidR="00182A11" w:rsidRPr="00182A11" w:rsidRDefault="00182A11" w:rsidP="00E87B40">
            <w:pPr>
              <w:pStyle w:val="ae"/>
              <w:numPr>
                <w:ilvl w:val="0"/>
                <w:numId w:val="51"/>
              </w:numPr>
              <w:ind w:left="324"/>
              <w:rPr>
                <w:rFonts w:ascii="Arial" w:hAnsi="Arial" w:cs="Arial"/>
                <w:sz w:val="20"/>
                <w:szCs w:val="20"/>
              </w:rPr>
            </w:pPr>
            <w:r w:rsidRPr="00182A11">
              <w:rPr>
                <w:rFonts w:ascii="Arial" w:hAnsi="Arial" w:cs="Arial"/>
                <w:sz w:val="20"/>
                <w:szCs w:val="20"/>
              </w:rPr>
              <w:t>[    ]  Yes</w:t>
            </w:r>
          </w:p>
          <w:p w14:paraId="4639B2CC" w14:textId="77777777" w:rsidR="00182A11" w:rsidRPr="00182A11" w:rsidRDefault="00182A11" w:rsidP="00E87B40">
            <w:pPr>
              <w:pStyle w:val="ae"/>
              <w:numPr>
                <w:ilvl w:val="0"/>
                <w:numId w:val="51"/>
              </w:numPr>
              <w:ind w:left="324"/>
              <w:rPr>
                <w:rFonts w:ascii="Arial" w:hAnsi="Arial" w:cs="Arial"/>
                <w:sz w:val="20"/>
                <w:szCs w:val="20"/>
              </w:rPr>
            </w:pPr>
            <w:r w:rsidRPr="00182A11">
              <w:rPr>
                <w:rFonts w:ascii="Arial" w:hAnsi="Arial" w:cs="Arial"/>
                <w:sz w:val="20"/>
                <w:szCs w:val="20"/>
              </w:rPr>
              <w:t xml:space="preserve">[    ]  No </w:t>
            </w:r>
            <w:r w:rsidRPr="00182A11">
              <w:rPr>
                <w:rFonts w:ascii="Arial" w:hAnsi="Arial" w:cs="Arial"/>
                <w:b/>
                <w:sz w:val="20"/>
                <w:szCs w:val="20"/>
              </w:rPr>
              <w:t xml:space="preserve">&gt;&gt; Skip to </w:t>
            </w:r>
            <w:r w:rsidR="002F4EE4">
              <w:fldChar w:fldCharType="begin"/>
            </w:r>
            <w:r w:rsidR="002F4EE4">
              <w:instrText xml:space="preserve"> REF _Ref298663036 \r \h  \* MERGEFORMAT </w:instrText>
            </w:r>
            <w:r w:rsidR="002F4EE4">
              <w:fldChar w:fldCharType="separate"/>
            </w:r>
            <w:r w:rsidR="00E82272" w:rsidRPr="00E82272">
              <w:rPr>
                <w:rFonts w:ascii="Arial" w:hAnsi="Arial" w:cs="Arial"/>
                <w:b/>
                <w:sz w:val="20"/>
                <w:szCs w:val="20"/>
              </w:rPr>
              <w:t>266</w:t>
            </w:r>
            <w:r w:rsidR="002F4EE4">
              <w:fldChar w:fldCharType="end"/>
            </w:r>
          </w:p>
        </w:tc>
      </w:tr>
      <w:tr w:rsidR="00182A11" w:rsidRPr="00182A11" w14:paraId="05AE85D3" w14:textId="77777777" w:rsidTr="00D601C5">
        <w:tc>
          <w:tcPr>
            <w:tcW w:w="648" w:type="dxa"/>
          </w:tcPr>
          <w:p w14:paraId="776467DE" w14:textId="77777777" w:rsidR="00182A11" w:rsidRPr="00182A11" w:rsidRDefault="00182A11" w:rsidP="00E87B40">
            <w:pPr>
              <w:pStyle w:val="ae"/>
              <w:numPr>
                <w:ilvl w:val="0"/>
                <w:numId w:val="47"/>
              </w:numPr>
              <w:ind w:left="360"/>
              <w:rPr>
                <w:rFonts w:ascii="Arial" w:hAnsi="Arial" w:cs="Arial"/>
                <w:sz w:val="20"/>
                <w:szCs w:val="20"/>
              </w:rPr>
            </w:pPr>
            <w:bookmarkStart w:id="68" w:name="_Ref298319236"/>
          </w:p>
        </w:tc>
        <w:bookmarkEnd w:id="68"/>
        <w:tc>
          <w:tcPr>
            <w:tcW w:w="3762" w:type="dxa"/>
          </w:tcPr>
          <w:p w14:paraId="61F19BD8" w14:textId="77777777" w:rsidR="00182A11" w:rsidRPr="00182A11" w:rsidRDefault="00182A11" w:rsidP="00182A11">
            <w:pPr>
              <w:rPr>
                <w:rFonts w:ascii="Arial" w:hAnsi="Arial" w:cs="Arial"/>
                <w:sz w:val="20"/>
                <w:szCs w:val="20"/>
              </w:rPr>
            </w:pPr>
            <w:r w:rsidRPr="00182A11">
              <w:rPr>
                <w:rFonts w:ascii="Arial" w:hAnsi="Arial" w:cs="Arial"/>
                <w:sz w:val="20"/>
                <w:szCs w:val="20"/>
              </w:rPr>
              <w:t>What methods were you doing to purify your water?</w:t>
            </w:r>
          </w:p>
        </w:tc>
        <w:tc>
          <w:tcPr>
            <w:tcW w:w="6210" w:type="dxa"/>
            <w:gridSpan w:val="2"/>
          </w:tcPr>
          <w:p w14:paraId="0CF49267" w14:textId="77777777" w:rsidR="00182A11" w:rsidRPr="00182A11" w:rsidRDefault="00182A11" w:rsidP="00E87B40">
            <w:pPr>
              <w:pStyle w:val="ae"/>
              <w:numPr>
                <w:ilvl w:val="0"/>
                <w:numId w:val="52"/>
              </w:numPr>
              <w:ind w:left="342"/>
              <w:rPr>
                <w:rFonts w:ascii="Arial" w:hAnsi="Arial" w:cs="Arial"/>
                <w:sz w:val="20"/>
                <w:szCs w:val="20"/>
              </w:rPr>
            </w:pPr>
            <w:r w:rsidRPr="00182A11">
              <w:rPr>
                <w:rFonts w:ascii="Arial" w:hAnsi="Arial" w:cs="Arial"/>
                <w:sz w:val="20"/>
                <w:szCs w:val="20"/>
              </w:rPr>
              <w:t>[    ]  Chlorine (Water Guard) at home</w:t>
            </w:r>
          </w:p>
          <w:p w14:paraId="1DA1203C" w14:textId="77777777" w:rsidR="00182A11" w:rsidRPr="00182A11" w:rsidRDefault="00182A11" w:rsidP="00E87B40">
            <w:pPr>
              <w:pStyle w:val="ae"/>
              <w:numPr>
                <w:ilvl w:val="0"/>
                <w:numId w:val="52"/>
              </w:numPr>
              <w:ind w:left="342"/>
              <w:rPr>
                <w:rFonts w:ascii="Arial" w:hAnsi="Arial" w:cs="Arial"/>
                <w:sz w:val="20"/>
                <w:szCs w:val="20"/>
              </w:rPr>
            </w:pPr>
            <w:r w:rsidRPr="00182A11">
              <w:rPr>
                <w:rFonts w:ascii="Arial" w:hAnsi="Arial" w:cs="Arial"/>
                <w:sz w:val="20"/>
                <w:szCs w:val="20"/>
              </w:rPr>
              <w:t xml:space="preserve">[    ]  Chlorine (Water Guard) dispenser at source </w:t>
            </w:r>
          </w:p>
          <w:p w14:paraId="495E54B8" w14:textId="77777777" w:rsidR="00182A11" w:rsidRPr="00182A11" w:rsidRDefault="00182A11" w:rsidP="00E87B40">
            <w:pPr>
              <w:pStyle w:val="ae"/>
              <w:numPr>
                <w:ilvl w:val="0"/>
                <w:numId w:val="52"/>
              </w:numPr>
              <w:ind w:left="342"/>
              <w:rPr>
                <w:rFonts w:ascii="Arial" w:hAnsi="Arial" w:cs="Arial"/>
                <w:sz w:val="20"/>
                <w:szCs w:val="20"/>
              </w:rPr>
            </w:pPr>
            <w:r w:rsidRPr="00182A11">
              <w:rPr>
                <w:rFonts w:ascii="Arial" w:hAnsi="Arial" w:cs="Arial"/>
                <w:sz w:val="20"/>
                <w:szCs w:val="20"/>
              </w:rPr>
              <w:t>[    ]  Boiling</w:t>
            </w:r>
          </w:p>
          <w:p w14:paraId="42E4F627" w14:textId="77777777" w:rsidR="00182A11" w:rsidRPr="00182A11" w:rsidRDefault="00182A11" w:rsidP="00E87B40">
            <w:pPr>
              <w:pStyle w:val="ae"/>
              <w:numPr>
                <w:ilvl w:val="0"/>
                <w:numId w:val="52"/>
              </w:numPr>
              <w:ind w:left="342"/>
              <w:rPr>
                <w:rFonts w:ascii="Arial" w:hAnsi="Arial" w:cs="Arial"/>
                <w:sz w:val="20"/>
                <w:szCs w:val="20"/>
              </w:rPr>
            </w:pPr>
            <w:r w:rsidRPr="00182A11">
              <w:rPr>
                <w:rFonts w:ascii="Arial" w:hAnsi="Arial" w:cs="Arial"/>
                <w:sz w:val="20"/>
                <w:szCs w:val="20"/>
              </w:rPr>
              <w:t>[    ]  Filter (Other than LifeStraw)</w:t>
            </w:r>
          </w:p>
          <w:p w14:paraId="64C411CE" w14:textId="77777777" w:rsidR="00182A11" w:rsidRPr="00182A11" w:rsidRDefault="00182A11" w:rsidP="00E87B40">
            <w:pPr>
              <w:pStyle w:val="ae"/>
              <w:numPr>
                <w:ilvl w:val="0"/>
                <w:numId w:val="52"/>
              </w:numPr>
              <w:ind w:left="342"/>
              <w:rPr>
                <w:rFonts w:ascii="Arial" w:hAnsi="Arial" w:cs="Arial"/>
                <w:sz w:val="20"/>
                <w:szCs w:val="20"/>
              </w:rPr>
            </w:pPr>
            <w:r w:rsidRPr="00182A11">
              <w:rPr>
                <w:rFonts w:ascii="Arial" w:hAnsi="Arial" w:cs="Arial"/>
                <w:sz w:val="20"/>
                <w:szCs w:val="20"/>
              </w:rPr>
              <w:t>[    ]  LifeStraw</w:t>
            </w:r>
          </w:p>
          <w:p w14:paraId="50EBEB4B" w14:textId="77777777" w:rsidR="00182A11" w:rsidRPr="00182A11" w:rsidRDefault="00182A11" w:rsidP="00E87B40">
            <w:pPr>
              <w:pStyle w:val="ae"/>
              <w:numPr>
                <w:ilvl w:val="0"/>
                <w:numId w:val="52"/>
              </w:numPr>
              <w:ind w:left="342"/>
              <w:rPr>
                <w:rFonts w:ascii="Arial" w:hAnsi="Arial" w:cs="Arial"/>
                <w:sz w:val="20"/>
                <w:szCs w:val="20"/>
              </w:rPr>
            </w:pPr>
            <w:r w:rsidRPr="00182A11">
              <w:rPr>
                <w:rFonts w:ascii="Arial" w:hAnsi="Arial" w:cs="Arial"/>
                <w:sz w:val="20"/>
                <w:szCs w:val="20"/>
              </w:rPr>
              <w:t>[    ]  Other _______________________</w:t>
            </w:r>
          </w:p>
        </w:tc>
      </w:tr>
      <w:tr w:rsidR="00182A11" w:rsidRPr="00182A11" w14:paraId="7B6E51B9" w14:textId="77777777" w:rsidTr="00D601C5">
        <w:tc>
          <w:tcPr>
            <w:tcW w:w="648" w:type="dxa"/>
          </w:tcPr>
          <w:p w14:paraId="1350A082" w14:textId="77777777" w:rsidR="00182A11" w:rsidRPr="00182A11" w:rsidRDefault="00182A11" w:rsidP="00E87B40">
            <w:pPr>
              <w:pStyle w:val="ae"/>
              <w:numPr>
                <w:ilvl w:val="0"/>
                <w:numId w:val="47"/>
              </w:numPr>
              <w:ind w:left="360"/>
              <w:rPr>
                <w:rFonts w:ascii="Arial" w:hAnsi="Arial" w:cs="Arial"/>
                <w:sz w:val="20"/>
                <w:szCs w:val="20"/>
              </w:rPr>
            </w:pPr>
            <w:bookmarkStart w:id="69" w:name="_Ref298663036"/>
          </w:p>
        </w:tc>
        <w:bookmarkEnd w:id="69"/>
        <w:tc>
          <w:tcPr>
            <w:tcW w:w="3762" w:type="dxa"/>
          </w:tcPr>
          <w:p w14:paraId="172A5F30" w14:textId="77777777" w:rsidR="00182A11" w:rsidRPr="00182A11" w:rsidRDefault="00182A11" w:rsidP="00182A11">
            <w:pPr>
              <w:rPr>
                <w:rFonts w:ascii="Arial" w:hAnsi="Arial" w:cs="Arial"/>
                <w:sz w:val="20"/>
                <w:szCs w:val="20"/>
              </w:rPr>
            </w:pPr>
            <w:r w:rsidRPr="00182A11">
              <w:rPr>
                <w:rFonts w:ascii="Arial" w:hAnsi="Arial" w:cs="Arial"/>
                <w:sz w:val="20"/>
                <w:szCs w:val="20"/>
              </w:rPr>
              <w:t>Have you or someone in your household received a LifeStraw water filter?</w:t>
            </w:r>
          </w:p>
        </w:tc>
        <w:tc>
          <w:tcPr>
            <w:tcW w:w="6210" w:type="dxa"/>
            <w:gridSpan w:val="2"/>
          </w:tcPr>
          <w:p w14:paraId="4F92849C" w14:textId="77777777" w:rsidR="00182A11" w:rsidRPr="00182A11" w:rsidRDefault="00182A11" w:rsidP="00E87B40">
            <w:pPr>
              <w:pStyle w:val="ae"/>
              <w:numPr>
                <w:ilvl w:val="0"/>
                <w:numId w:val="48"/>
              </w:numPr>
              <w:ind w:left="342"/>
              <w:rPr>
                <w:rFonts w:ascii="Arial" w:hAnsi="Arial" w:cs="Arial"/>
                <w:sz w:val="20"/>
                <w:szCs w:val="20"/>
              </w:rPr>
            </w:pPr>
            <w:r w:rsidRPr="00182A11">
              <w:rPr>
                <w:rFonts w:ascii="Arial" w:hAnsi="Arial" w:cs="Arial"/>
                <w:sz w:val="20"/>
                <w:szCs w:val="20"/>
              </w:rPr>
              <w:t xml:space="preserve">[    ]  Yes </w:t>
            </w:r>
            <w:r w:rsidRPr="00182A11">
              <w:rPr>
                <w:rFonts w:ascii="Arial" w:hAnsi="Arial" w:cs="Arial"/>
                <w:b/>
                <w:sz w:val="20"/>
                <w:szCs w:val="20"/>
              </w:rPr>
              <w:t xml:space="preserve">&gt;&gt; Skip to </w:t>
            </w:r>
            <w:r w:rsidR="002F4EE4">
              <w:fldChar w:fldCharType="begin"/>
            </w:r>
            <w:r w:rsidR="002F4EE4">
              <w:instrText xml:space="preserve"> REF _Ref298662308 \r \h  \* MERGEFORMAT </w:instrText>
            </w:r>
            <w:r w:rsidR="002F4EE4">
              <w:fldChar w:fldCharType="separate"/>
            </w:r>
            <w:r w:rsidR="00E82272" w:rsidRPr="00E82272">
              <w:rPr>
                <w:rFonts w:ascii="Arial" w:hAnsi="Arial" w:cs="Arial"/>
                <w:b/>
                <w:sz w:val="20"/>
                <w:szCs w:val="20"/>
              </w:rPr>
              <w:t>269</w:t>
            </w:r>
            <w:r w:rsidR="002F4EE4">
              <w:fldChar w:fldCharType="end"/>
            </w:r>
          </w:p>
          <w:p w14:paraId="42F63C26" w14:textId="77777777" w:rsidR="00182A11" w:rsidRPr="00182A11" w:rsidRDefault="00182A11" w:rsidP="00E87B40">
            <w:pPr>
              <w:pStyle w:val="ae"/>
              <w:numPr>
                <w:ilvl w:val="0"/>
                <w:numId w:val="48"/>
              </w:numPr>
              <w:ind w:left="342" w:right="-108"/>
              <w:rPr>
                <w:rFonts w:ascii="Arial" w:hAnsi="Arial" w:cs="Arial"/>
                <w:sz w:val="20"/>
                <w:szCs w:val="20"/>
              </w:rPr>
            </w:pPr>
            <w:r w:rsidRPr="00182A11">
              <w:rPr>
                <w:rFonts w:ascii="Arial" w:hAnsi="Arial" w:cs="Arial"/>
                <w:sz w:val="20"/>
                <w:szCs w:val="20"/>
              </w:rPr>
              <w:t>[    ]  No</w:t>
            </w:r>
          </w:p>
        </w:tc>
      </w:tr>
      <w:tr w:rsidR="00182A11" w:rsidRPr="00182A11" w14:paraId="4DC3EF5A" w14:textId="77777777" w:rsidTr="00D601C5">
        <w:tc>
          <w:tcPr>
            <w:tcW w:w="648" w:type="dxa"/>
          </w:tcPr>
          <w:p w14:paraId="524210D4"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4B8C8123" w14:textId="77777777" w:rsidR="00182A11" w:rsidRPr="00182A11" w:rsidRDefault="00182A11" w:rsidP="00182A11">
            <w:pPr>
              <w:rPr>
                <w:rFonts w:ascii="Arial" w:hAnsi="Arial" w:cs="Arial"/>
                <w:sz w:val="20"/>
                <w:szCs w:val="20"/>
              </w:rPr>
            </w:pPr>
            <w:r w:rsidRPr="00182A11">
              <w:rPr>
                <w:rFonts w:ascii="Arial" w:hAnsi="Arial" w:cs="Arial"/>
                <w:sz w:val="20"/>
                <w:szCs w:val="20"/>
              </w:rPr>
              <w:t>Were LifeStraw filters distributed in your village?</w:t>
            </w:r>
          </w:p>
        </w:tc>
        <w:tc>
          <w:tcPr>
            <w:tcW w:w="6210" w:type="dxa"/>
            <w:gridSpan w:val="2"/>
          </w:tcPr>
          <w:p w14:paraId="6842F9AC" w14:textId="77777777" w:rsidR="00182A11" w:rsidRPr="00182A11" w:rsidRDefault="00182A11" w:rsidP="00E87B40">
            <w:pPr>
              <w:pStyle w:val="ae"/>
              <w:numPr>
                <w:ilvl w:val="0"/>
                <w:numId w:val="49"/>
              </w:numPr>
              <w:ind w:left="342"/>
              <w:rPr>
                <w:rFonts w:ascii="Arial" w:hAnsi="Arial" w:cs="Arial"/>
                <w:sz w:val="20"/>
                <w:szCs w:val="20"/>
              </w:rPr>
            </w:pPr>
            <w:r w:rsidRPr="00182A11">
              <w:rPr>
                <w:rFonts w:ascii="Arial" w:hAnsi="Arial" w:cs="Arial"/>
                <w:sz w:val="20"/>
                <w:szCs w:val="20"/>
              </w:rPr>
              <w:t>[    ]  Yes</w:t>
            </w:r>
          </w:p>
          <w:p w14:paraId="6C713324" w14:textId="77777777" w:rsidR="00182A11" w:rsidRPr="00182A11" w:rsidRDefault="00182A11" w:rsidP="00E87B40">
            <w:pPr>
              <w:pStyle w:val="ae"/>
              <w:numPr>
                <w:ilvl w:val="0"/>
                <w:numId w:val="49"/>
              </w:numPr>
              <w:ind w:left="342"/>
              <w:rPr>
                <w:rFonts w:ascii="Arial" w:hAnsi="Arial" w:cs="Arial"/>
                <w:sz w:val="20"/>
                <w:szCs w:val="20"/>
              </w:rPr>
            </w:pPr>
            <w:r w:rsidRPr="00182A11">
              <w:rPr>
                <w:rFonts w:ascii="Arial" w:hAnsi="Arial" w:cs="Arial"/>
                <w:sz w:val="20"/>
                <w:szCs w:val="20"/>
              </w:rPr>
              <w:t xml:space="preserve">[    ]  No </w:t>
            </w:r>
            <w:r w:rsidRPr="00182A11">
              <w:rPr>
                <w:rFonts w:ascii="Arial" w:hAnsi="Arial" w:cs="Arial"/>
                <w:b/>
                <w:sz w:val="20"/>
                <w:szCs w:val="20"/>
              </w:rPr>
              <w:t xml:space="preserve">&gt;&gt; Skip to </w:t>
            </w:r>
            <w:r w:rsidR="002F4EE4">
              <w:fldChar w:fldCharType="begin"/>
            </w:r>
            <w:r w:rsidR="002F4EE4">
              <w:instrText xml:space="preserve"> REF _Ref298662308 \r \h  \* MERGEFORMAT </w:instrText>
            </w:r>
            <w:r w:rsidR="002F4EE4">
              <w:fldChar w:fldCharType="separate"/>
            </w:r>
            <w:r w:rsidR="00E82272" w:rsidRPr="00E82272">
              <w:rPr>
                <w:rFonts w:ascii="Arial" w:hAnsi="Arial" w:cs="Arial"/>
                <w:sz w:val="20"/>
                <w:szCs w:val="20"/>
              </w:rPr>
              <w:t>269</w:t>
            </w:r>
            <w:r w:rsidR="002F4EE4">
              <w:fldChar w:fldCharType="end"/>
            </w:r>
          </w:p>
        </w:tc>
      </w:tr>
      <w:tr w:rsidR="00182A11" w:rsidRPr="00182A11" w14:paraId="6FB407C4" w14:textId="77777777" w:rsidTr="00D601C5">
        <w:tc>
          <w:tcPr>
            <w:tcW w:w="648" w:type="dxa"/>
          </w:tcPr>
          <w:p w14:paraId="70C23286"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65192EEC" w14:textId="77777777" w:rsidR="00182A11" w:rsidRPr="00182A11" w:rsidRDefault="00182A11" w:rsidP="00182A11">
            <w:pPr>
              <w:rPr>
                <w:rFonts w:ascii="Arial" w:hAnsi="Arial" w:cs="Arial"/>
                <w:sz w:val="20"/>
                <w:szCs w:val="20"/>
              </w:rPr>
            </w:pPr>
            <w:r w:rsidRPr="00182A11">
              <w:rPr>
                <w:rFonts w:ascii="Arial" w:hAnsi="Arial" w:cs="Arial"/>
                <w:sz w:val="20"/>
                <w:szCs w:val="20"/>
              </w:rPr>
              <w:t>Why did you not receive a filter?</w:t>
            </w:r>
          </w:p>
        </w:tc>
        <w:tc>
          <w:tcPr>
            <w:tcW w:w="6210" w:type="dxa"/>
            <w:gridSpan w:val="2"/>
          </w:tcPr>
          <w:p w14:paraId="1229F179" w14:textId="77777777" w:rsidR="00182A11" w:rsidRPr="00182A11" w:rsidRDefault="00182A11" w:rsidP="00E87B40">
            <w:pPr>
              <w:pStyle w:val="ae"/>
              <w:numPr>
                <w:ilvl w:val="0"/>
                <w:numId w:val="50"/>
              </w:numPr>
              <w:ind w:left="342"/>
              <w:rPr>
                <w:rFonts w:ascii="Arial" w:hAnsi="Arial" w:cs="Arial"/>
                <w:sz w:val="20"/>
                <w:szCs w:val="20"/>
              </w:rPr>
            </w:pPr>
            <w:r w:rsidRPr="00182A11">
              <w:rPr>
                <w:rFonts w:ascii="Arial" w:hAnsi="Arial" w:cs="Arial"/>
                <w:sz w:val="20"/>
                <w:szCs w:val="20"/>
              </w:rPr>
              <w:t>[    ]  Was traveling / busy during the distribution</w:t>
            </w:r>
          </w:p>
          <w:p w14:paraId="6E216B59" w14:textId="77777777" w:rsidR="00182A11" w:rsidRPr="00182A11" w:rsidRDefault="00182A11" w:rsidP="00E87B40">
            <w:pPr>
              <w:pStyle w:val="ae"/>
              <w:numPr>
                <w:ilvl w:val="0"/>
                <w:numId w:val="50"/>
              </w:numPr>
              <w:ind w:left="342"/>
              <w:rPr>
                <w:rFonts w:ascii="Arial" w:hAnsi="Arial" w:cs="Arial"/>
                <w:sz w:val="20"/>
                <w:szCs w:val="20"/>
              </w:rPr>
            </w:pPr>
            <w:r w:rsidRPr="00182A11">
              <w:rPr>
                <w:rFonts w:ascii="Arial" w:hAnsi="Arial" w:cs="Arial"/>
                <w:sz w:val="20"/>
                <w:szCs w:val="20"/>
              </w:rPr>
              <w:t>[    ]  Did not know about / was not visited by the distribution</w:t>
            </w:r>
          </w:p>
          <w:p w14:paraId="13201E9C" w14:textId="77777777" w:rsidR="00182A11" w:rsidRPr="00182A11" w:rsidRDefault="00182A11" w:rsidP="00E87B40">
            <w:pPr>
              <w:pStyle w:val="ae"/>
              <w:numPr>
                <w:ilvl w:val="0"/>
                <w:numId w:val="50"/>
              </w:numPr>
              <w:ind w:left="342"/>
              <w:rPr>
                <w:rFonts w:ascii="Arial" w:hAnsi="Arial" w:cs="Arial"/>
                <w:sz w:val="20"/>
                <w:szCs w:val="20"/>
              </w:rPr>
            </w:pPr>
            <w:r w:rsidRPr="00182A11">
              <w:rPr>
                <w:rFonts w:ascii="Arial" w:hAnsi="Arial" w:cs="Arial"/>
                <w:sz w:val="20"/>
                <w:szCs w:val="20"/>
              </w:rPr>
              <w:t>[    ]  Did not want a LifeStraw filter</w:t>
            </w:r>
          </w:p>
          <w:p w14:paraId="52430217" w14:textId="77777777" w:rsidR="00182A11" w:rsidRPr="00182A11" w:rsidRDefault="00182A11" w:rsidP="00E87B40">
            <w:pPr>
              <w:pStyle w:val="ae"/>
              <w:numPr>
                <w:ilvl w:val="0"/>
                <w:numId w:val="50"/>
              </w:numPr>
              <w:ind w:left="342"/>
              <w:rPr>
                <w:rFonts w:ascii="Arial" w:hAnsi="Arial" w:cs="Arial"/>
                <w:sz w:val="20"/>
                <w:szCs w:val="20"/>
              </w:rPr>
            </w:pPr>
            <w:r w:rsidRPr="00182A11">
              <w:rPr>
                <w:rFonts w:ascii="Arial" w:hAnsi="Arial" w:cs="Arial"/>
                <w:sz w:val="20"/>
                <w:szCs w:val="20"/>
              </w:rPr>
              <w:t>[    ]  Other ________________________</w:t>
            </w:r>
          </w:p>
        </w:tc>
      </w:tr>
      <w:tr w:rsidR="00182A11" w:rsidRPr="00182A11" w14:paraId="573E3688" w14:textId="77777777" w:rsidTr="00D601C5">
        <w:tc>
          <w:tcPr>
            <w:tcW w:w="648" w:type="dxa"/>
          </w:tcPr>
          <w:p w14:paraId="689ADB1E" w14:textId="77777777" w:rsidR="00182A11" w:rsidRPr="00182A11" w:rsidRDefault="00182A11" w:rsidP="00E87B40">
            <w:pPr>
              <w:pStyle w:val="ae"/>
              <w:numPr>
                <w:ilvl w:val="0"/>
                <w:numId w:val="47"/>
              </w:numPr>
              <w:ind w:left="360"/>
              <w:rPr>
                <w:rFonts w:ascii="Arial" w:hAnsi="Arial" w:cs="Arial"/>
                <w:sz w:val="20"/>
                <w:szCs w:val="20"/>
              </w:rPr>
            </w:pPr>
            <w:bookmarkStart w:id="70" w:name="_Ref298662308"/>
          </w:p>
        </w:tc>
        <w:bookmarkEnd w:id="70"/>
        <w:tc>
          <w:tcPr>
            <w:tcW w:w="3762" w:type="dxa"/>
          </w:tcPr>
          <w:p w14:paraId="17D503EA" w14:textId="77777777" w:rsidR="00182A11" w:rsidRPr="00182A11" w:rsidRDefault="00182A11" w:rsidP="00182A11">
            <w:pPr>
              <w:rPr>
                <w:rFonts w:ascii="Arial" w:hAnsi="Arial" w:cs="Arial"/>
                <w:sz w:val="20"/>
                <w:szCs w:val="20"/>
              </w:rPr>
            </w:pPr>
            <w:r w:rsidRPr="00182A11">
              <w:rPr>
                <w:rFonts w:ascii="Arial" w:hAnsi="Arial" w:cs="Arial"/>
                <w:sz w:val="20"/>
                <w:szCs w:val="20"/>
              </w:rPr>
              <w:t>Did you ever try using the LifeStraw?</w:t>
            </w:r>
          </w:p>
        </w:tc>
        <w:tc>
          <w:tcPr>
            <w:tcW w:w="6210" w:type="dxa"/>
            <w:gridSpan w:val="2"/>
          </w:tcPr>
          <w:p w14:paraId="6203DEB4" w14:textId="77777777" w:rsidR="00182A11" w:rsidRPr="00182A11" w:rsidRDefault="00182A11" w:rsidP="00E87B40">
            <w:pPr>
              <w:pStyle w:val="ae"/>
              <w:numPr>
                <w:ilvl w:val="0"/>
                <w:numId w:val="58"/>
              </w:numPr>
              <w:ind w:left="342"/>
              <w:rPr>
                <w:rFonts w:ascii="Arial" w:hAnsi="Arial" w:cs="Arial"/>
                <w:sz w:val="20"/>
                <w:szCs w:val="20"/>
              </w:rPr>
            </w:pPr>
            <w:r w:rsidRPr="00182A11">
              <w:rPr>
                <w:rFonts w:ascii="Arial" w:hAnsi="Arial" w:cs="Arial"/>
                <w:sz w:val="20"/>
                <w:szCs w:val="20"/>
              </w:rPr>
              <w:t xml:space="preserve">[   ] Yes  </w:t>
            </w:r>
            <w:r w:rsidRPr="00182A11">
              <w:rPr>
                <w:rFonts w:ascii="Arial" w:hAnsi="Arial" w:cs="Arial"/>
                <w:b/>
                <w:sz w:val="20"/>
                <w:szCs w:val="20"/>
              </w:rPr>
              <w:t xml:space="preserve">&gt;&gt; </w:t>
            </w:r>
            <w:r w:rsidR="002F4EE4">
              <w:fldChar w:fldCharType="begin"/>
            </w:r>
            <w:r w:rsidR="002F4EE4">
              <w:instrText xml:space="preserve"> REF _Ref298662324 \r \h  \* MERGEFORMAT </w:instrText>
            </w:r>
            <w:r w:rsidR="002F4EE4">
              <w:fldChar w:fldCharType="separate"/>
            </w:r>
            <w:r w:rsidR="00E82272" w:rsidRPr="00E82272">
              <w:rPr>
                <w:rFonts w:ascii="Arial" w:hAnsi="Arial" w:cs="Arial"/>
                <w:b/>
                <w:sz w:val="20"/>
                <w:szCs w:val="20"/>
              </w:rPr>
              <w:t>271</w:t>
            </w:r>
            <w:r w:rsidR="002F4EE4">
              <w:fldChar w:fldCharType="end"/>
            </w:r>
          </w:p>
          <w:p w14:paraId="49839028" w14:textId="77777777" w:rsidR="00182A11" w:rsidRPr="00182A11" w:rsidRDefault="00182A11" w:rsidP="00E87B40">
            <w:pPr>
              <w:pStyle w:val="ae"/>
              <w:numPr>
                <w:ilvl w:val="0"/>
                <w:numId w:val="58"/>
              </w:numPr>
              <w:ind w:left="342"/>
              <w:rPr>
                <w:rFonts w:ascii="Arial" w:hAnsi="Arial" w:cs="Arial"/>
                <w:sz w:val="20"/>
                <w:szCs w:val="20"/>
              </w:rPr>
            </w:pPr>
            <w:r w:rsidRPr="00182A11">
              <w:rPr>
                <w:rFonts w:ascii="Arial" w:hAnsi="Arial" w:cs="Arial"/>
                <w:sz w:val="20"/>
                <w:szCs w:val="20"/>
              </w:rPr>
              <w:t>[   ] No</w:t>
            </w:r>
          </w:p>
        </w:tc>
      </w:tr>
      <w:tr w:rsidR="00182A11" w:rsidRPr="00182A11" w14:paraId="4A9E7E45" w14:textId="77777777" w:rsidTr="00D601C5">
        <w:tc>
          <w:tcPr>
            <w:tcW w:w="648" w:type="dxa"/>
          </w:tcPr>
          <w:p w14:paraId="08BEDDBF"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1D4D8FCD" w14:textId="77777777" w:rsidR="00182A11" w:rsidRPr="00182A11" w:rsidRDefault="00182A11" w:rsidP="00182A11">
            <w:pPr>
              <w:rPr>
                <w:rFonts w:ascii="Arial" w:hAnsi="Arial" w:cs="Arial"/>
                <w:sz w:val="20"/>
                <w:szCs w:val="20"/>
              </w:rPr>
            </w:pPr>
            <w:r w:rsidRPr="00182A11">
              <w:rPr>
                <w:rFonts w:ascii="Arial" w:hAnsi="Arial" w:cs="Arial"/>
                <w:sz w:val="20"/>
                <w:szCs w:val="20"/>
              </w:rPr>
              <w:t>If no, why not?</w:t>
            </w:r>
          </w:p>
        </w:tc>
        <w:tc>
          <w:tcPr>
            <w:tcW w:w="6210" w:type="dxa"/>
            <w:gridSpan w:val="2"/>
          </w:tcPr>
          <w:p w14:paraId="439273C7" w14:textId="77777777" w:rsidR="00182A11" w:rsidRPr="00182A11" w:rsidRDefault="00182A11" w:rsidP="00182A11">
            <w:pPr>
              <w:pStyle w:val="ae"/>
              <w:ind w:left="1077"/>
              <w:rPr>
                <w:rFonts w:ascii="Arial" w:hAnsi="Arial" w:cs="Arial"/>
                <w:sz w:val="20"/>
                <w:szCs w:val="20"/>
              </w:rPr>
            </w:pPr>
          </w:p>
          <w:p w14:paraId="64707DFF" w14:textId="77777777" w:rsidR="00182A11" w:rsidRPr="00182A11" w:rsidRDefault="00182A11" w:rsidP="00182A11">
            <w:pPr>
              <w:pStyle w:val="ae"/>
              <w:ind w:left="1077"/>
              <w:rPr>
                <w:rFonts w:ascii="Arial" w:hAnsi="Arial" w:cs="Arial"/>
                <w:sz w:val="20"/>
                <w:szCs w:val="20"/>
              </w:rPr>
            </w:pPr>
            <w:r w:rsidRPr="00182A11">
              <w:rPr>
                <w:rFonts w:ascii="Arial" w:hAnsi="Arial" w:cs="Arial"/>
                <w:b/>
                <w:sz w:val="20"/>
                <w:szCs w:val="20"/>
              </w:rPr>
              <w:t xml:space="preserve">&gt;&gt; </w:t>
            </w:r>
            <w:r w:rsidR="002F4EE4">
              <w:fldChar w:fldCharType="begin"/>
            </w:r>
            <w:r w:rsidR="002F4EE4">
              <w:instrText xml:space="preserve"> REF _Ref298662368 \r \h  \* MERGEFORMAT </w:instrText>
            </w:r>
            <w:r w:rsidR="002F4EE4">
              <w:fldChar w:fldCharType="separate"/>
            </w:r>
            <w:r w:rsidR="00E82272" w:rsidRPr="00E82272">
              <w:rPr>
                <w:rFonts w:ascii="Arial" w:hAnsi="Arial" w:cs="Arial"/>
                <w:b/>
                <w:sz w:val="20"/>
                <w:szCs w:val="20"/>
              </w:rPr>
              <w:t>277</w:t>
            </w:r>
            <w:r w:rsidR="002F4EE4">
              <w:fldChar w:fldCharType="end"/>
            </w:r>
          </w:p>
        </w:tc>
      </w:tr>
      <w:tr w:rsidR="00182A11" w:rsidRPr="00182A11" w14:paraId="536D4EEA" w14:textId="77777777" w:rsidTr="00D601C5">
        <w:tc>
          <w:tcPr>
            <w:tcW w:w="648" w:type="dxa"/>
          </w:tcPr>
          <w:p w14:paraId="3D5F06B7" w14:textId="77777777" w:rsidR="00182A11" w:rsidRPr="00182A11" w:rsidRDefault="00182A11" w:rsidP="00E87B40">
            <w:pPr>
              <w:pStyle w:val="ae"/>
              <w:numPr>
                <w:ilvl w:val="0"/>
                <w:numId w:val="47"/>
              </w:numPr>
              <w:ind w:left="360"/>
              <w:rPr>
                <w:rFonts w:ascii="Arial" w:hAnsi="Arial" w:cs="Arial"/>
                <w:sz w:val="20"/>
                <w:szCs w:val="20"/>
              </w:rPr>
            </w:pPr>
            <w:bookmarkStart w:id="71" w:name="_Ref298662324"/>
          </w:p>
        </w:tc>
        <w:bookmarkEnd w:id="71"/>
        <w:tc>
          <w:tcPr>
            <w:tcW w:w="3762" w:type="dxa"/>
          </w:tcPr>
          <w:p w14:paraId="019178AB"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If yes, what did you think of the LifeStraw the first time you tried it? </w:t>
            </w:r>
            <w:r w:rsidRPr="00182A11">
              <w:rPr>
                <w:rFonts w:ascii="Arial" w:hAnsi="Arial" w:cs="Arial"/>
                <w:b/>
                <w:i/>
                <w:sz w:val="20"/>
                <w:szCs w:val="20"/>
              </w:rPr>
              <w:t>(Do NOT read options) Tick ALL that apply</w:t>
            </w:r>
          </w:p>
        </w:tc>
        <w:tc>
          <w:tcPr>
            <w:tcW w:w="6210" w:type="dxa"/>
            <w:gridSpan w:val="2"/>
          </w:tcPr>
          <w:p w14:paraId="44CEF7F6" w14:textId="77777777" w:rsidR="00182A11" w:rsidRPr="00182A11" w:rsidRDefault="00182A11" w:rsidP="00E87B40">
            <w:pPr>
              <w:pStyle w:val="ae"/>
              <w:numPr>
                <w:ilvl w:val="0"/>
                <w:numId w:val="59"/>
              </w:numPr>
              <w:ind w:left="342"/>
              <w:rPr>
                <w:rFonts w:ascii="Arial" w:hAnsi="Arial" w:cs="Arial"/>
                <w:sz w:val="20"/>
                <w:szCs w:val="20"/>
              </w:rPr>
            </w:pPr>
            <w:r w:rsidRPr="00182A11">
              <w:rPr>
                <w:rFonts w:ascii="Arial" w:hAnsi="Arial" w:cs="Arial"/>
                <w:sz w:val="20"/>
                <w:szCs w:val="20"/>
              </w:rPr>
              <w:t>[   ] Effective/ cleans water well</w:t>
            </w:r>
          </w:p>
          <w:p w14:paraId="530B68EA" w14:textId="77777777" w:rsidR="00182A11" w:rsidRPr="00182A11" w:rsidRDefault="00182A11" w:rsidP="00E87B40">
            <w:pPr>
              <w:pStyle w:val="ae"/>
              <w:numPr>
                <w:ilvl w:val="0"/>
                <w:numId w:val="59"/>
              </w:numPr>
              <w:ind w:left="342"/>
              <w:rPr>
                <w:rFonts w:ascii="Arial" w:hAnsi="Arial" w:cs="Arial"/>
                <w:sz w:val="20"/>
                <w:szCs w:val="20"/>
              </w:rPr>
            </w:pPr>
            <w:r w:rsidRPr="00182A11">
              <w:rPr>
                <w:rFonts w:ascii="Arial" w:hAnsi="Arial" w:cs="Arial"/>
                <w:sz w:val="20"/>
                <w:szCs w:val="20"/>
              </w:rPr>
              <w:t>[   ] Slow</w:t>
            </w:r>
          </w:p>
          <w:p w14:paraId="77C4C86C" w14:textId="77777777" w:rsidR="00182A11" w:rsidRPr="00182A11" w:rsidRDefault="00182A11" w:rsidP="00E87B40">
            <w:pPr>
              <w:pStyle w:val="ae"/>
              <w:numPr>
                <w:ilvl w:val="0"/>
                <w:numId w:val="59"/>
              </w:numPr>
              <w:ind w:left="342"/>
              <w:rPr>
                <w:rFonts w:ascii="Arial" w:hAnsi="Arial" w:cs="Arial"/>
                <w:sz w:val="20"/>
                <w:szCs w:val="20"/>
              </w:rPr>
            </w:pPr>
            <w:r w:rsidRPr="00182A11">
              <w:rPr>
                <w:rFonts w:ascii="Arial" w:hAnsi="Arial" w:cs="Arial"/>
                <w:sz w:val="20"/>
                <w:szCs w:val="20"/>
              </w:rPr>
              <w:t>[   ] Complicated</w:t>
            </w:r>
          </w:p>
          <w:p w14:paraId="5349DB42" w14:textId="77777777" w:rsidR="00182A11" w:rsidRPr="00182A11" w:rsidRDefault="00182A11" w:rsidP="00E87B40">
            <w:pPr>
              <w:pStyle w:val="ae"/>
              <w:numPr>
                <w:ilvl w:val="0"/>
                <w:numId w:val="59"/>
              </w:numPr>
              <w:ind w:left="342"/>
              <w:rPr>
                <w:rFonts w:ascii="Arial" w:hAnsi="Arial" w:cs="Arial"/>
                <w:sz w:val="20"/>
                <w:szCs w:val="20"/>
              </w:rPr>
            </w:pPr>
            <w:r w:rsidRPr="00182A11">
              <w:rPr>
                <w:rFonts w:ascii="Arial" w:hAnsi="Arial" w:cs="Arial"/>
                <w:sz w:val="20"/>
                <w:szCs w:val="20"/>
              </w:rPr>
              <w:t>[   ] Other __________________________________________</w:t>
            </w:r>
          </w:p>
        </w:tc>
      </w:tr>
      <w:tr w:rsidR="00182A11" w:rsidRPr="00182A11" w14:paraId="03D2E367" w14:textId="77777777" w:rsidTr="00D601C5">
        <w:tc>
          <w:tcPr>
            <w:tcW w:w="648" w:type="dxa"/>
          </w:tcPr>
          <w:p w14:paraId="23793BFB"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7CFEBEE8" w14:textId="77777777" w:rsidR="00182A11" w:rsidRPr="00182A11" w:rsidRDefault="00182A11" w:rsidP="00182A11">
            <w:pPr>
              <w:rPr>
                <w:rFonts w:ascii="Arial" w:hAnsi="Arial" w:cs="Arial"/>
                <w:sz w:val="20"/>
                <w:szCs w:val="20"/>
              </w:rPr>
            </w:pPr>
            <w:r w:rsidRPr="00182A11">
              <w:rPr>
                <w:rFonts w:ascii="Arial" w:hAnsi="Arial" w:cs="Arial"/>
                <w:sz w:val="20"/>
                <w:szCs w:val="20"/>
              </w:rPr>
              <w:t>Did you think it was effective?</w:t>
            </w:r>
          </w:p>
        </w:tc>
        <w:tc>
          <w:tcPr>
            <w:tcW w:w="6210" w:type="dxa"/>
            <w:gridSpan w:val="2"/>
          </w:tcPr>
          <w:p w14:paraId="53EEC95C" w14:textId="77777777" w:rsidR="00182A11" w:rsidRPr="00182A11" w:rsidRDefault="00182A11" w:rsidP="00E87B40">
            <w:pPr>
              <w:pStyle w:val="ae"/>
              <w:numPr>
                <w:ilvl w:val="0"/>
                <w:numId w:val="68"/>
              </w:numPr>
              <w:ind w:left="342"/>
              <w:rPr>
                <w:rFonts w:ascii="Arial" w:hAnsi="Arial" w:cs="Arial"/>
                <w:sz w:val="20"/>
                <w:szCs w:val="20"/>
              </w:rPr>
            </w:pPr>
            <w:r w:rsidRPr="00182A11">
              <w:rPr>
                <w:rFonts w:ascii="Arial" w:hAnsi="Arial" w:cs="Arial"/>
                <w:sz w:val="20"/>
                <w:szCs w:val="20"/>
              </w:rPr>
              <w:t>[   ] Yes, very effective</w:t>
            </w:r>
          </w:p>
          <w:p w14:paraId="0AAFAAAA" w14:textId="77777777" w:rsidR="00182A11" w:rsidRPr="00182A11" w:rsidRDefault="00182A11" w:rsidP="00E87B40">
            <w:pPr>
              <w:pStyle w:val="ae"/>
              <w:numPr>
                <w:ilvl w:val="0"/>
                <w:numId w:val="68"/>
              </w:numPr>
              <w:ind w:left="342"/>
              <w:rPr>
                <w:rFonts w:ascii="Arial" w:hAnsi="Arial" w:cs="Arial"/>
                <w:sz w:val="20"/>
                <w:szCs w:val="20"/>
              </w:rPr>
            </w:pPr>
            <w:r w:rsidRPr="00182A11">
              <w:rPr>
                <w:rFonts w:ascii="Arial" w:hAnsi="Arial" w:cs="Arial"/>
                <w:sz w:val="20"/>
                <w:szCs w:val="20"/>
              </w:rPr>
              <w:t>[   ] Yes, somewhat effective</w:t>
            </w:r>
          </w:p>
          <w:p w14:paraId="1032DFE0" w14:textId="77777777" w:rsidR="00182A11" w:rsidRPr="00182A11" w:rsidRDefault="00182A11" w:rsidP="00E87B40">
            <w:pPr>
              <w:pStyle w:val="ae"/>
              <w:numPr>
                <w:ilvl w:val="0"/>
                <w:numId w:val="68"/>
              </w:numPr>
              <w:ind w:left="342"/>
              <w:rPr>
                <w:rFonts w:ascii="Arial" w:hAnsi="Arial" w:cs="Arial"/>
                <w:sz w:val="20"/>
                <w:szCs w:val="20"/>
              </w:rPr>
            </w:pPr>
            <w:r w:rsidRPr="00182A11">
              <w:rPr>
                <w:rFonts w:ascii="Arial" w:hAnsi="Arial" w:cs="Arial"/>
                <w:sz w:val="20"/>
                <w:szCs w:val="20"/>
              </w:rPr>
              <w:t>[   ] Not sure</w:t>
            </w:r>
          </w:p>
          <w:p w14:paraId="0AC35CFC" w14:textId="77777777" w:rsidR="00182A11" w:rsidRPr="00182A11" w:rsidRDefault="00182A11" w:rsidP="00E87B40">
            <w:pPr>
              <w:pStyle w:val="ae"/>
              <w:numPr>
                <w:ilvl w:val="0"/>
                <w:numId w:val="68"/>
              </w:numPr>
              <w:ind w:left="342"/>
              <w:rPr>
                <w:rFonts w:ascii="Arial" w:hAnsi="Arial" w:cs="Arial"/>
                <w:sz w:val="20"/>
                <w:szCs w:val="20"/>
              </w:rPr>
            </w:pPr>
            <w:r w:rsidRPr="00182A11">
              <w:rPr>
                <w:rFonts w:ascii="Arial" w:hAnsi="Arial" w:cs="Arial"/>
                <w:sz w:val="20"/>
                <w:szCs w:val="20"/>
              </w:rPr>
              <w:t>[   ] No, not effective</w:t>
            </w:r>
          </w:p>
        </w:tc>
      </w:tr>
      <w:tr w:rsidR="00182A11" w:rsidRPr="00182A11" w14:paraId="2E9A0784" w14:textId="77777777" w:rsidTr="00D601C5">
        <w:trPr>
          <w:cantSplit/>
        </w:trPr>
        <w:tc>
          <w:tcPr>
            <w:tcW w:w="648" w:type="dxa"/>
          </w:tcPr>
          <w:p w14:paraId="4C6A8E34"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2EDE4C0A" w14:textId="77777777" w:rsidR="00182A11" w:rsidRPr="00182A11" w:rsidRDefault="00182A11" w:rsidP="00182A11">
            <w:pPr>
              <w:rPr>
                <w:rFonts w:ascii="Arial" w:hAnsi="Arial" w:cs="Arial"/>
                <w:sz w:val="20"/>
                <w:szCs w:val="20"/>
              </w:rPr>
            </w:pPr>
            <w:r w:rsidRPr="00182A11">
              <w:rPr>
                <w:rFonts w:ascii="Arial" w:hAnsi="Arial" w:cs="Arial"/>
                <w:sz w:val="20"/>
                <w:szCs w:val="20"/>
              </w:rPr>
              <w:t>Did you think it was complicated to use?</w:t>
            </w:r>
          </w:p>
        </w:tc>
        <w:tc>
          <w:tcPr>
            <w:tcW w:w="6210" w:type="dxa"/>
            <w:gridSpan w:val="2"/>
          </w:tcPr>
          <w:p w14:paraId="2117EBBC" w14:textId="77777777" w:rsidR="00182A11" w:rsidRPr="00182A11" w:rsidRDefault="00182A11" w:rsidP="00E87B40">
            <w:pPr>
              <w:pStyle w:val="ae"/>
              <w:numPr>
                <w:ilvl w:val="0"/>
                <w:numId w:val="60"/>
              </w:numPr>
              <w:ind w:left="342"/>
              <w:rPr>
                <w:rFonts w:ascii="Arial" w:hAnsi="Arial" w:cs="Arial"/>
                <w:sz w:val="20"/>
                <w:szCs w:val="20"/>
              </w:rPr>
            </w:pPr>
            <w:r w:rsidRPr="00182A11">
              <w:rPr>
                <w:rFonts w:ascii="Arial" w:hAnsi="Arial" w:cs="Arial"/>
                <w:sz w:val="20"/>
                <w:szCs w:val="20"/>
              </w:rPr>
              <w:t>[   ] Yes, very complicated</w:t>
            </w:r>
          </w:p>
          <w:p w14:paraId="2DBB4571" w14:textId="77777777" w:rsidR="00182A11" w:rsidRPr="00182A11" w:rsidRDefault="00182A11" w:rsidP="00E87B40">
            <w:pPr>
              <w:pStyle w:val="ae"/>
              <w:numPr>
                <w:ilvl w:val="0"/>
                <w:numId w:val="60"/>
              </w:numPr>
              <w:ind w:left="342"/>
              <w:rPr>
                <w:rFonts w:ascii="Arial" w:hAnsi="Arial" w:cs="Arial"/>
                <w:sz w:val="20"/>
                <w:szCs w:val="20"/>
              </w:rPr>
            </w:pPr>
            <w:r w:rsidRPr="00182A11">
              <w:rPr>
                <w:rFonts w:ascii="Arial" w:hAnsi="Arial" w:cs="Arial"/>
                <w:sz w:val="20"/>
                <w:szCs w:val="20"/>
              </w:rPr>
              <w:t>[   ] Yes, somewhat complicated</w:t>
            </w:r>
          </w:p>
          <w:p w14:paraId="0463D818" w14:textId="77777777" w:rsidR="00182A11" w:rsidRPr="00182A11" w:rsidRDefault="00182A11" w:rsidP="00E87B40">
            <w:pPr>
              <w:pStyle w:val="ae"/>
              <w:numPr>
                <w:ilvl w:val="0"/>
                <w:numId w:val="60"/>
              </w:numPr>
              <w:ind w:left="342"/>
              <w:rPr>
                <w:rFonts w:ascii="Arial" w:hAnsi="Arial" w:cs="Arial"/>
                <w:sz w:val="20"/>
                <w:szCs w:val="20"/>
              </w:rPr>
            </w:pPr>
            <w:r w:rsidRPr="00182A11">
              <w:rPr>
                <w:rFonts w:ascii="Arial" w:hAnsi="Arial" w:cs="Arial"/>
                <w:sz w:val="20"/>
                <w:szCs w:val="20"/>
              </w:rPr>
              <w:t>[   ] No, it wasn’t bad</w:t>
            </w:r>
          </w:p>
          <w:p w14:paraId="0565D49C" w14:textId="77777777" w:rsidR="00182A11" w:rsidRPr="00182A11" w:rsidRDefault="00182A11" w:rsidP="00E87B40">
            <w:pPr>
              <w:pStyle w:val="ae"/>
              <w:numPr>
                <w:ilvl w:val="0"/>
                <w:numId w:val="60"/>
              </w:numPr>
              <w:ind w:left="342"/>
              <w:rPr>
                <w:rFonts w:ascii="Arial" w:hAnsi="Arial" w:cs="Arial"/>
                <w:sz w:val="20"/>
                <w:szCs w:val="20"/>
              </w:rPr>
            </w:pPr>
            <w:r w:rsidRPr="00182A11">
              <w:rPr>
                <w:rFonts w:ascii="Arial" w:hAnsi="Arial" w:cs="Arial"/>
                <w:sz w:val="20"/>
                <w:szCs w:val="20"/>
              </w:rPr>
              <w:t>[   ] No, not complicated at all</w:t>
            </w:r>
          </w:p>
        </w:tc>
      </w:tr>
      <w:tr w:rsidR="00182A11" w:rsidRPr="00182A11" w14:paraId="72E63307" w14:textId="77777777" w:rsidTr="00D601C5">
        <w:tc>
          <w:tcPr>
            <w:tcW w:w="648" w:type="dxa"/>
          </w:tcPr>
          <w:p w14:paraId="661F182F"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51EFBCFB" w14:textId="77777777" w:rsidR="00182A11" w:rsidRPr="00182A11" w:rsidRDefault="00182A11" w:rsidP="00182A11">
            <w:pPr>
              <w:rPr>
                <w:rFonts w:ascii="Arial" w:hAnsi="Arial" w:cs="Arial"/>
                <w:sz w:val="20"/>
                <w:szCs w:val="20"/>
              </w:rPr>
            </w:pPr>
            <w:r w:rsidRPr="00182A11">
              <w:rPr>
                <w:rFonts w:ascii="Arial" w:hAnsi="Arial" w:cs="Arial"/>
                <w:sz w:val="20"/>
                <w:szCs w:val="20"/>
              </w:rPr>
              <w:t>Did you decide to continue using it after that?</w:t>
            </w:r>
          </w:p>
        </w:tc>
        <w:tc>
          <w:tcPr>
            <w:tcW w:w="6210" w:type="dxa"/>
            <w:gridSpan w:val="2"/>
          </w:tcPr>
          <w:p w14:paraId="7531D753" w14:textId="77777777" w:rsidR="00182A11" w:rsidRPr="00182A11" w:rsidRDefault="00182A11" w:rsidP="00E87B40">
            <w:pPr>
              <w:pStyle w:val="ae"/>
              <w:numPr>
                <w:ilvl w:val="0"/>
                <w:numId w:val="61"/>
              </w:numPr>
              <w:ind w:left="342"/>
              <w:rPr>
                <w:rFonts w:ascii="Arial" w:hAnsi="Arial" w:cs="Arial"/>
                <w:sz w:val="20"/>
                <w:szCs w:val="20"/>
              </w:rPr>
            </w:pPr>
            <w:r w:rsidRPr="00182A11">
              <w:rPr>
                <w:rFonts w:ascii="Arial" w:hAnsi="Arial" w:cs="Arial"/>
                <w:sz w:val="20"/>
                <w:szCs w:val="20"/>
              </w:rPr>
              <w:t xml:space="preserve">[    ] Yes </w:t>
            </w:r>
            <w:r w:rsidRPr="00182A11">
              <w:rPr>
                <w:rFonts w:ascii="Arial" w:hAnsi="Arial" w:cs="Arial"/>
                <w:b/>
                <w:sz w:val="20"/>
                <w:szCs w:val="20"/>
              </w:rPr>
              <w:t xml:space="preserve">&gt;&gt;Skip to </w:t>
            </w:r>
            <w:r w:rsidR="002F4EE4">
              <w:fldChar w:fldCharType="begin"/>
            </w:r>
            <w:r w:rsidR="002F4EE4">
              <w:instrText xml:space="preserve"> REF _Ref298662393 \r \h  \* MERGEFORMAT </w:instrText>
            </w:r>
            <w:r w:rsidR="002F4EE4">
              <w:fldChar w:fldCharType="separate"/>
            </w:r>
            <w:r w:rsidR="00E82272" w:rsidRPr="00E82272">
              <w:rPr>
                <w:rFonts w:ascii="Arial" w:hAnsi="Arial" w:cs="Arial"/>
                <w:b/>
                <w:sz w:val="20"/>
                <w:szCs w:val="20"/>
              </w:rPr>
              <w:t>276</w:t>
            </w:r>
            <w:r w:rsidR="002F4EE4">
              <w:fldChar w:fldCharType="end"/>
            </w:r>
          </w:p>
          <w:p w14:paraId="141E8BCF" w14:textId="77777777" w:rsidR="00182A11" w:rsidRPr="00182A11" w:rsidRDefault="00182A11" w:rsidP="00E87B40">
            <w:pPr>
              <w:pStyle w:val="ae"/>
              <w:numPr>
                <w:ilvl w:val="0"/>
                <w:numId w:val="61"/>
              </w:numPr>
              <w:ind w:left="342"/>
              <w:rPr>
                <w:rFonts w:ascii="Arial" w:hAnsi="Arial" w:cs="Arial"/>
                <w:sz w:val="20"/>
                <w:szCs w:val="20"/>
              </w:rPr>
            </w:pPr>
            <w:r w:rsidRPr="00182A11">
              <w:rPr>
                <w:rFonts w:ascii="Arial" w:hAnsi="Arial" w:cs="Arial"/>
                <w:sz w:val="20"/>
                <w:szCs w:val="20"/>
              </w:rPr>
              <w:t>[    ] No</w:t>
            </w:r>
          </w:p>
        </w:tc>
      </w:tr>
      <w:tr w:rsidR="00182A11" w:rsidRPr="00182A11" w14:paraId="093257F8" w14:textId="77777777" w:rsidTr="00D601C5">
        <w:tc>
          <w:tcPr>
            <w:tcW w:w="648" w:type="dxa"/>
          </w:tcPr>
          <w:p w14:paraId="0440818B"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39B6577C" w14:textId="77777777" w:rsidR="00182A11" w:rsidRPr="00182A11" w:rsidRDefault="00182A11" w:rsidP="00182A11">
            <w:pPr>
              <w:rPr>
                <w:rFonts w:ascii="Arial" w:hAnsi="Arial" w:cs="Arial"/>
                <w:sz w:val="20"/>
                <w:szCs w:val="20"/>
              </w:rPr>
            </w:pPr>
            <w:r w:rsidRPr="00182A11">
              <w:rPr>
                <w:rFonts w:ascii="Arial" w:hAnsi="Arial" w:cs="Arial"/>
                <w:sz w:val="20"/>
                <w:szCs w:val="20"/>
              </w:rPr>
              <w:t>If no, why not?</w:t>
            </w:r>
          </w:p>
        </w:tc>
        <w:tc>
          <w:tcPr>
            <w:tcW w:w="6210" w:type="dxa"/>
            <w:gridSpan w:val="2"/>
          </w:tcPr>
          <w:p w14:paraId="23470D69" w14:textId="77777777" w:rsidR="00182A11" w:rsidRPr="00182A11" w:rsidRDefault="00182A11" w:rsidP="00182A11">
            <w:pPr>
              <w:pStyle w:val="ae"/>
              <w:ind w:left="1077"/>
              <w:rPr>
                <w:rFonts w:ascii="Arial" w:hAnsi="Arial" w:cs="Arial"/>
                <w:sz w:val="20"/>
                <w:szCs w:val="20"/>
              </w:rPr>
            </w:pPr>
          </w:p>
          <w:p w14:paraId="77DA350E" w14:textId="77777777" w:rsidR="00182A11" w:rsidRPr="00182A11" w:rsidRDefault="00182A11" w:rsidP="00182A11">
            <w:pPr>
              <w:pStyle w:val="ae"/>
              <w:ind w:left="1077"/>
              <w:rPr>
                <w:rFonts w:ascii="Arial" w:hAnsi="Arial" w:cs="Arial"/>
                <w:sz w:val="20"/>
                <w:szCs w:val="20"/>
              </w:rPr>
            </w:pPr>
            <w:r w:rsidRPr="00182A11">
              <w:rPr>
                <w:rFonts w:ascii="Arial" w:hAnsi="Arial" w:cs="Arial"/>
                <w:b/>
                <w:sz w:val="20"/>
                <w:szCs w:val="20"/>
              </w:rPr>
              <w:t xml:space="preserve">&gt;&gt; Skip to </w:t>
            </w:r>
            <w:r w:rsidR="002F4EE4">
              <w:fldChar w:fldCharType="begin"/>
            </w:r>
            <w:r w:rsidR="002F4EE4">
              <w:instrText xml:space="preserve"> REF _Ref298662368 \r \h  \* MERGEFORMAT </w:instrText>
            </w:r>
            <w:r w:rsidR="002F4EE4">
              <w:fldChar w:fldCharType="separate"/>
            </w:r>
            <w:r w:rsidR="00E82272" w:rsidRPr="00E82272">
              <w:rPr>
                <w:rFonts w:ascii="Arial" w:hAnsi="Arial" w:cs="Arial"/>
                <w:b/>
                <w:sz w:val="20"/>
                <w:szCs w:val="20"/>
              </w:rPr>
              <w:t>277</w:t>
            </w:r>
            <w:r w:rsidR="002F4EE4">
              <w:fldChar w:fldCharType="end"/>
            </w:r>
          </w:p>
        </w:tc>
      </w:tr>
      <w:tr w:rsidR="00182A11" w:rsidRPr="00182A11" w14:paraId="45D66895" w14:textId="77777777" w:rsidTr="00D601C5">
        <w:trPr>
          <w:cantSplit/>
        </w:trPr>
        <w:tc>
          <w:tcPr>
            <w:tcW w:w="648" w:type="dxa"/>
          </w:tcPr>
          <w:p w14:paraId="6B657E90" w14:textId="77777777" w:rsidR="00182A11" w:rsidRPr="00182A11" w:rsidRDefault="00182A11" w:rsidP="00E87B40">
            <w:pPr>
              <w:pStyle w:val="ae"/>
              <w:numPr>
                <w:ilvl w:val="0"/>
                <w:numId w:val="47"/>
              </w:numPr>
              <w:ind w:left="360"/>
              <w:rPr>
                <w:rFonts w:ascii="Arial" w:hAnsi="Arial" w:cs="Arial"/>
                <w:sz w:val="20"/>
                <w:szCs w:val="20"/>
              </w:rPr>
            </w:pPr>
            <w:bookmarkStart w:id="72" w:name="_Ref298662393"/>
          </w:p>
        </w:tc>
        <w:bookmarkEnd w:id="72"/>
        <w:tc>
          <w:tcPr>
            <w:tcW w:w="3762" w:type="dxa"/>
          </w:tcPr>
          <w:p w14:paraId="2FB5405E" w14:textId="77777777" w:rsidR="00182A11" w:rsidRPr="00182A11" w:rsidRDefault="00182A11" w:rsidP="00182A11">
            <w:pPr>
              <w:rPr>
                <w:rFonts w:ascii="Arial" w:hAnsi="Arial" w:cs="Arial"/>
                <w:sz w:val="20"/>
                <w:szCs w:val="20"/>
              </w:rPr>
            </w:pPr>
            <w:r w:rsidRPr="00182A11">
              <w:rPr>
                <w:rFonts w:ascii="Arial" w:hAnsi="Arial" w:cs="Arial"/>
                <w:sz w:val="20"/>
                <w:szCs w:val="20"/>
              </w:rPr>
              <w:t>How often do you use it, per week, on average?</w:t>
            </w:r>
          </w:p>
        </w:tc>
        <w:tc>
          <w:tcPr>
            <w:tcW w:w="6210" w:type="dxa"/>
            <w:gridSpan w:val="2"/>
          </w:tcPr>
          <w:p w14:paraId="577318E9" w14:textId="77777777" w:rsidR="00182A11" w:rsidRPr="00182A11" w:rsidRDefault="00182A11" w:rsidP="00E87B40">
            <w:pPr>
              <w:pStyle w:val="ae"/>
              <w:numPr>
                <w:ilvl w:val="0"/>
                <w:numId w:val="62"/>
              </w:numPr>
              <w:ind w:left="342"/>
              <w:rPr>
                <w:rFonts w:ascii="Arial" w:hAnsi="Arial" w:cs="Arial"/>
                <w:sz w:val="20"/>
                <w:szCs w:val="20"/>
              </w:rPr>
            </w:pPr>
            <w:r w:rsidRPr="00182A11">
              <w:rPr>
                <w:rFonts w:ascii="Arial" w:hAnsi="Arial" w:cs="Arial"/>
                <w:sz w:val="20"/>
                <w:szCs w:val="20"/>
              </w:rPr>
              <w:t>[   ]  Every day</w:t>
            </w:r>
          </w:p>
          <w:p w14:paraId="758F7669" w14:textId="77777777" w:rsidR="00182A11" w:rsidRPr="00182A11" w:rsidRDefault="00182A11" w:rsidP="00E87B40">
            <w:pPr>
              <w:pStyle w:val="ae"/>
              <w:numPr>
                <w:ilvl w:val="0"/>
                <w:numId w:val="62"/>
              </w:numPr>
              <w:ind w:left="342"/>
              <w:rPr>
                <w:rFonts w:ascii="Arial" w:hAnsi="Arial" w:cs="Arial"/>
                <w:sz w:val="20"/>
                <w:szCs w:val="20"/>
              </w:rPr>
            </w:pPr>
            <w:r w:rsidRPr="00182A11">
              <w:rPr>
                <w:rFonts w:ascii="Arial" w:hAnsi="Arial" w:cs="Arial"/>
                <w:sz w:val="20"/>
                <w:szCs w:val="20"/>
              </w:rPr>
              <w:t>[   ]  A few times a week</w:t>
            </w:r>
          </w:p>
          <w:p w14:paraId="1BBE9D32" w14:textId="77777777" w:rsidR="00182A11" w:rsidRPr="00182A11" w:rsidRDefault="00182A11" w:rsidP="00E87B40">
            <w:pPr>
              <w:pStyle w:val="ae"/>
              <w:numPr>
                <w:ilvl w:val="0"/>
                <w:numId w:val="62"/>
              </w:numPr>
              <w:ind w:left="342"/>
              <w:rPr>
                <w:rFonts w:ascii="Arial" w:hAnsi="Arial" w:cs="Arial"/>
                <w:sz w:val="20"/>
                <w:szCs w:val="20"/>
              </w:rPr>
            </w:pPr>
            <w:r w:rsidRPr="00182A11">
              <w:rPr>
                <w:rFonts w:ascii="Arial" w:hAnsi="Arial" w:cs="Arial"/>
                <w:sz w:val="20"/>
                <w:szCs w:val="20"/>
              </w:rPr>
              <w:t>[   ]  Once a week</w:t>
            </w:r>
          </w:p>
          <w:p w14:paraId="7AA15529" w14:textId="77777777" w:rsidR="00182A11" w:rsidRPr="00182A11" w:rsidRDefault="00182A11" w:rsidP="00E87B40">
            <w:pPr>
              <w:pStyle w:val="ae"/>
              <w:numPr>
                <w:ilvl w:val="0"/>
                <w:numId w:val="62"/>
              </w:numPr>
              <w:ind w:left="342"/>
              <w:rPr>
                <w:rFonts w:ascii="Arial" w:hAnsi="Arial" w:cs="Arial"/>
                <w:sz w:val="20"/>
                <w:szCs w:val="20"/>
              </w:rPr>
            </w:pPr>
            <w:r w:rsidRPr="00182A11">
              <w:rPr>
                <w:rFonts w:ascii="Arial" w:hAnsi="Arial" w:cs="Arial"/>
                <w:sz w:val="20"/>
                <w:szCs w:val="20"/>
              </w:rPr>
              <w:t>[   ]  Only when water is particularly dirty</w:t>
            </w:r>
          </w:p>
          <w:p w14:paraId="1A4D0979" w14:textId="77777777" w:rsidR="00182A11" w:rsidRPr="00182A11" w:rsidRDefault="00182A11" w:rsidP="00E87B40">
            <w:pPr>
              <w:pStyle w:val="ae"/>
              <w:numPr>
                <w:ilvl w:val="0"/>
                <w:numId w:val="62"/>
              </w:numPr>
              <w:ind w:left="342"/>
              <w:rPr>
                <w:rFonts w:ascii="Arial" w:hAnsi="Arial" w:cs="Arial"/>
                <w:sz w:val="20"/>
                <w:szCs w:val="20"/>
              </w:rPr>
            </w:pPr>
            <w:r w:rsidRPr="00182A11">
              <w:rPr>
                <w:rFonts w:ascii="Arial" w:hAnsi="Arial" w:cs="Arial"/>
                <w:sz w:val="20"/>
                <w:szCs w:val="20"/>
              </w:rPr>
              <w:t>[   ]  Only in special occasions (guests at home, sick child, etc.)</w:t>
            </w:r>
          </w:p>
          <w:p w14:paraId="187118F0" w14:textId="77777777" w:rsidR="00182A11" w:rsidRPr="00182A11" w:rsidRDefault="00182A11" w:rsidP="00E87B40">
            <w:pPr>
              <w:pStyle w:val="ae"/>
              <w:numPr>
                <w:ilvl w:val="0"/>
                <w:numId w:val="62"/>
              </w:numPr>
              <w:ind w:left="342"/>
              <w:rPr>
                <w:rFonts w:ascii="Arial" w:hAnsi="Arial" w:cs="Arial"/>
                <w:sz w:val="20"/>
                <w:szCs w:val="20"/>
              </w:rPr>
            </w:pPr>
            <w:r w:rsidRPr="00182A11">
              <w:rPr>
                <w:rFonts w:ascii="Arial" w:hAnsi="Arial" w:cs="Arial"/>
                <w:sz w:val="20"/>
                <w:szCs w:val="20"/>
              </w:rPr>
              <w:t>[   ]  Other: ____________________</w:t>
            </w:r>
          </w:p>
        </w:tc>
      </w:tr>
      <w:tr w:rsidR="00182A11" w:rsidRPr="00182A11" w14:paraId="0664CA26" w14:textId="77777777" w:rsidTr="00D601C5">
        <w:tc>
          <w:tcPr>
            <w:tcW w:w="648" w:type="dxa"/>
          </w:tcPr>
          <w:p w14:paraId="4D76FB36" w14:textId="77777777" w:rsidR="00182A11" w:rsidRPr="00182A11" w:rsidRDefault="00182A11" w:rsidP="00E87B40">
            <w:pPr>
              <w:pStyle w:val="ae"/>
              <w:numPr>
                <w:ilvl w:val="0"/>
                <w:numId w:val="47"/>
              </w:numPr>
              <w:ind w:left="360"/>
              <w:rPr>
                <w:rFonts w:ascii="Arial" w:hAnsi="Arial" w:cs="Arial"/>
                <w:sz w:val="20"/>
                <w:szCs w:val="20"/>
              </w:rPr>
            </w:pPr>
            <w:bookmarkStart w:id="73" w:name="_Ref298662368"/>
          </w:p>
        </w:tc>
        <w:bookmarkEnd w:id="73"/>
        <w:tc>
          <w:tcPr>
            <w:tcW w:w="3762" w:type="dxa"/>
          </w:tcPr>
          <w:p w14:paraId="689033B6" w14:textId="77777777" w:rsidR="00182A11" w:rsidRPr="00182A11" w:rsidRDefault="00182A11" w:rsidP="00182A11">
            <w:pPr>
              <w:rPr>
                <w:rFonts w:ascii="Arial" w:hAnsi="Arial" w:cs="Arial"/>
                <w:sz w:val="20"/>
                <w:szCs w:val="20"/>
              </w:rPr>
            </w:pPr>
            <w:r w:rsidRPr="00182A11">
              <w:rPr>
                <w:rFonts w:ascii="Arial" w:hAnsi="Arial" w:cs="Arial"/>
                <w:sz w:val="20"/>
                <w:szCs w:val="20"/>
              </w:rPr>
              <w:t>Are you currently doing anything to purify your water on a regular basis?</w:t>
            </w:r>
          </w:p>
        </w:tc>
        <w:tc>
          <w:tcPr>
            <w:tcW w:w="6210" w:type="dxa"/>
            <w:gridSpan w:val="2"/>
          </w:tcPr>
          <w:p w14:paraId="7F1CB8EF" w14:textId="77777777" w:rsidR="00182A11" w:rsidRPr="00182A11" w:rsidRDefault="00182A11" w:rsidP="00E87B40">
            <w:pPr>
              <w:pStyle w:val="ae"/>
              <w:numPr>
                <w:ilvl w:val="0"/>
                <w:numId w:val="53"/>
              </w:numPr>
              <w:ind w:left="342"/>
              <w:rPr>
                <w:rFonts w:ascii="Arial" w:hAnsi="Arial" w:cs="Arial"/>
                <w:sz w:val="20"/>
                <w:szCs w:val="20"/>
              </w:rPr>
            </w:pPr>
            <w:r w:rsidRPr="00182A11">
              <w:rPr>
                <w:rFonts w:ascii="Arial" w:hAnsi="Arial" w:cs="Arial"/>
                <w:sz w:val="20"/>
                <w:szCs w:val="20"/>
              </w:rPr>
              <w:t>[    ]  Yes</w:t>
            </w:r>
          </w:p>
          <w:p w14:paraId="0BEFB7A4" w14:textId="77777777" w:rsidR="00182A11" w:rsidRPr="00182A11" w:rsidRDefault="00182A11" w:rsidP="00E87B40">
            <w:pPr>
              <w:pStyle w:val="ae"/>
              <w:numPr>
                <w:ilvl w:val="0"/>
                <w:numId w:val="53"/>
              </w:numPr>
              <w:ind w:left="324"/>
              <w:rPr>
                <w:rFonts w:ascii="Arial" w:hAnsi="Arial" w:cs="Arial"/>
                <w:sz w:val="20"/>
                <w:szCs w:val="20"/>
              </w:rPr>
            </w:pPr>
            <w:r w:rsidRPr="00182A11">
              <w:rPr>
                <w:rFonts w:ascii="Arial" w:hAnsi="Arial" w:cs="Arial"/>
                <w:sz w:val="20"/>
                <w:szCs w:val="20"/>
              </w:rPr>
              <w:t xml:space="preserve">[    ]  No </w:t>
            </w:r>
            <w:r w:rsidRPr="00182A11">
              <w:rPr>
                <w:rFonts w:ascii="Arial" w:hAnsi="Arial" w:cs="Arial"/>
                <w:b/>
                <w:sz w:val="20"/>
                <w:szCs w:val="20"/>
              </w:rPr>
              <w:t xml:space="preserve">&gt;&gt; Skip to </w:t>
            </w:r>
            <w:r w:rsidR="002F4EE4">
              <w:fldChar w:fldCharType="begin"/>
            </w:r>
            <w:r w:rsidR="002F4EE4">
              <w:instrText xml:space="preserve"> REF _Ref299294508 \r \h  \* MERGEFORMAT </w:instrText>
            </w:r>
            <w:r w:rsidR="002F4EE4">
              <w:fldChar w:fldCharType="separate"/>
            </w:r>
            <w:r w:rsidR="00E82272" w:rsidRPr="00E82272">
              <w:rPr>
                <w:rFonts w:ascii="Arial" w:hAnsi="Arial" w:cs="Arial"/>
                <w:b/>
                <w:sz w:val="20"/>
                <w:szCs w:val="20"/>
              </w:rPr>
              <w:t>281</w:t>
            </w:r>
            <w:r w:rsidR="002F4EE4">
              <w:fldChar w:fldCharType="end"/>
            </w:r>
          </w:p>
        </w:tc>
      </w:tr>
      <w:tr w:rsidR="00182A11" w:rsidRPr="00182A11" w14:paraId="498657A4" w14:textId="77777777" w:rsidTr="00D601C5">
        <w:tc>
          <w:tcPr>
            <w:tcW w:w="648" w:type="dxa"/>
          </w:tcPr>
          <w:p w14:paraId="63ABD6CA" w14:textId="77777777" w:rsidR="00182A11" w:rsidRPr="00182A11" w:rsidRDefault="00182A11" w:rsidP="00E87B40">
            <w:pPr>
              <w:pStyle w:val="ae"/>
              <w:numPr>
                <w:ilvl w:val="0"/>
                <w:numId w:val="47"/>
              </w:numPr>
              <w:ind w:left="360"/>
              <w:rPr>
                <w:rFonts w:ascii="Arial" w:hAnsi="Arial" w:cs="Arial"/>
                <w:sz w:val="20"/>
                <w:szCs w:val="20"/>
              </w:rPr>
            </w:pPr>
            <w:bookmarkStart w:id="74" w:name="_Ref298319500"/>
          </w:p>
        </w:tc>
        <w:bookmarkEnd w:id="74"/>
        <w:tc>
          <w:tcPr>
            <w:tcW w:w="3762" w:type="dxa"/>
          </w:tcPr>
          <w:p w14:paraId="525BEC0F"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What methods are you currently using to purify your water on a regular basis? </w:t>
            </w:r>
          </w:p>
          <w:p w14:paraId="2B7BCBC6" w14:textId="77777777" w:rsidR="00182A11" w:rsidRPr="00182A11" w:rsidRDefault="00182A11" w:rsidP="00182A11">
            <w:pPr>
              <w:rPr>
                <w:rFonts w:ascii="Arial" w:hAnsi="Arial" w:cs="Arial"/>
                <w:b/>
                <w:i/>
                <w:sz w:val="20"/>
                <w:szCs w:val="20"/>
              </w:rPr>
            </w:pPr>
            <w:r w:rsidRPr="00182A11">
              <w:rPr>
                <w:rFonts w:ascii="Arial" w:hAnsi="Arial" w:cs="Arial"/>
                <w:b/>
                <w:i/>
                <w:sz w:val="20"/>
                <w:szCs w:val="20"/>
              </w:rPr>
              <w:t>(Do NOT read options)</w:t>
            </w:r>
          </w:p>
          <w:p w14:paraId="474539FB" w14:textId="77777777" w:rsidR="00182A11" w:rsidRPr="00182A11" w:rsidRDefault="00182A11" w:rsidP="00182A11">
            <w:pPr>
              <w:rPr>
                <w:rFonts w:ascii="Arial" w:hAnsi="Arial" w:cs="Arial"/>
                <w:sz w:val="20"/>
                <w:szCs w:val="20"/>
              </w:rPr>
            </w:pPr>
            <w:r w:rsidRPr="00182A11">
              <w:rPr>
                <w:rFonts w:ascii="Arial" w:hAnsi="Arial" w:cs="Arial"/>
                <w:b/>
                <w:i/>
                <w:sz w:val="20"/>
                <w:szCs w:val="20"/>
              </w:rPr>
              <w:t>Tick ALL that apply</w:t>
            </w:r>
          </w:p>
        </w:tc>
        <w:tc>
          <w:tcPr>
            <w:tcW w:w="6210" w:type="dxa"/>
            <w:gridSpan w:val="2"/>
          </w:tcPr>
          <w:p w14:paraId="45CE1DDC" w14:textId="77777777" w:rsidR="00182A11" w:rsidRPr="00182A11" w:rsidRDefault="00182A11" w:rsidP="00E87B40">
            <w:pPr>
              <w:pStyle w:val="ae"/>
              <w:numPr>
                <w:ilvl w:val="0"/>
                <w:numId w:val="57"/>
              </w:numPr>
              <w:rPr>
                <w:rFonts w:ascii="Arial" w:hAnsi="Arial" w:cs="Arial"/>
                <w:sz w:val="20"/>
                <w:szCs w:val="20"/>
              </w:rPr>
            </w:pPr>
            <w:r w:rsidRPr="00182A11">
              <w:rPr>
                <w:rFonts w:ascii="Arial" w:hAnsi="Arial" w:cs="Arial"/>
                <w:sz w:val="20"/>
                <w:szCs w:val="20"/>
              </w:rPr>
              <w:t>[    ]  Chlorine at home</w:t>
            </w:r>
          </w:p>
          <w:p w14:paraId="0F5C6C4C" w14:textId="77777777" w:rsidR="00182A11" w:rsidRPr="00182A11" w:rsidRDefault="00182A11" w:rsidP="00E87B40">
            <w:pPr>
              <w:pStyle w:val="ae"/>
              <w:numPr>
                <w:ilvl w:val="0"/>
                <w:numId w:val="57"/>
              </w:numPr>
              <w:ind w:left="342"/>
              <w:rPr>
                <w:rFonts w:ascii="Arial" w:hAnsi="Arial" w:cs="Arial"/>
                <w:sz w:val="20"/>
                <w:szCs w:val="20"/>
              </w:rPr>
            </w:pPr>
            <w:r w:rsidRPr="00182A11">
              <w:rPr>
                <w:rFonts w:ascii="Arial" w:hAnsi="Arial" w:cs="Arial"/>
                <w:sz w:val="20"/>
                <w:szCs w:val="20"/>
              </w:rPr>
              <w:t xml:space="preserve">[    ]  Chlorine dispenser at source </w:t>
            </w:r>
          </w:p>
          <w:p w14:paraId="67B35E3F" w14:textId="77777777" w:rsidR="00182A11" w:rsidRPr="00182A11" w:rsidRDefault="00182A11" w:rsidP="00E87B40">
            <w:pPr>
              <w:pStyle w:val="ae"/>
              <w:numPr>
                <w:ilvl w:val="0"/>
                <w:numId w:val="57"/>
              </w:numPr>
              <w:ind w:left="342"/>
              <w:rPr>
                <w:rFonts w:ascii="Arial" w:hAnsi="Arial" w:cs="Arial"/>
                <w:sz w:val="20"/>
                <w:szCs w:val="20"/>
              </w:rPr>
            </w:pPr>
            <w:r w:rsidRPr="00182A11">
              <w:rPr>
                <w:rFonts w:ascii="Arial" w:hAnsi="Arial" w:cs="Arial"/>
                <w:sz w:val="20"/>
                <w:szCs w:val="20"/>
              </w:rPr>
              <w:t xml:space="preserve">[    ]  Boiling </w:t>
            </w:r>
          </w:p>
          <w:p w14:paraId="67339164" w14:textId="77777777" w:rsidR="00182A11" w:rsidRPr="00182A11" w:rsidRDefault="00182A11" w:rsidP="00E87B40">
            <w:pPr>
              <w:pStyle w:val="ae"/>
              <w:numPr>
                <w:ilvl w:val="0"/>
                <w:numId w:val="57"/>
              </w:numPr>
              <w:ind w:left="342"/>
              <w:rPr>
                <w:rFonts w:ascii="Arial" w:hAnsi="Arial" w:cs="Arial"/>
                <w:sz w:val="20"/>
                <w:szCs w:val="20"/>
              </w:rPr>
            </w:pPr>
            <w:r w:rsidRPr="00182A11">
              <w:rPr>
                <w:rFonts w:ascii="Arial" w:hAnsi="Arial" w:cs="Arial"/>
                <w:sz w:val="20"/>
                <w:szCs w:val="20"/>
              </w:rPr>
              <w:t>[    ]  Filter (other than LifeStraw)</w:t>
            </w:r>
          </w:p>
          <w:p w14:paraId="405DA8DB" w14:textId="77777777" w:rsidR="00182A11" w:rsidRPr="00182A11" w:rsidRDefault="00182A11" w:rsidP="00E87B40">
            <w:pPr>
              <w:pStyle w:val="ae"/>
              <w:numPr>
                <w:ilvl w:val="0"/>
                <w:numId w:val="57"/>
              </w:numPr>
              <w:ind w:left="342"/>
              <w:rPr>
                <w:rFonts w:ascii="Arial" w:hAnsi="Arial" w:cs="Arial"/>
                <w:sz w:val="20"/>
                <w:szCs w:val="20"/>
              </w:rPr>
            </w:pPr>
            <w:r w:rsidRPr="00182A11">
              <w:rPr>
                <w:rFonts w:ascii="Arial" w:hAnsi="Arial" w:cs="Arial"/>
                <w:sz w:val="20"/>
                <w:szCs w:val="20"/>
              </w:rPr>
              <w:t>[    ]  Lifestraw</w:t>
            </w:r>
          </w:p>
          <w:p w14:paraId="6423B93D" w14:textId="77777777" w:rsidR="00182A11" w:rsidRPr="00182A11" w:rsidRDefault="00182A11" w:rsidP="00E87B40">
            <w:pPr>
              <w:pStyle w:val="ae"/>
              <w:numPr>
                <w:ilvl w:val="0"/>
                <w:numId w:val="57"/>
              </w:numPr>
              <w:ind w:left="342"/>
              <w:rPr>
                <w:rFonts w:ascii="Arial" w:hAnsi="Arial" w:cs="Arial"/>
                <w:sz w:val="20"/>
                <w:szCs w:val="20"/>
              </w:rPr>
            </w:pPr>
            <w:r w:rsidRPr="00182A11">
              <w:rPr>
                <w:rFonts w:ascii="Arial" w:hAnsi="Arial" w:cs="Arial"/>
                <w:sz w:val="20"/>
                <w:szCs w:val="20"/>
              </w:rPr>
              <w:t>[    ]  Other: _____________________</w:t>
            </w:r>
          </w:p>
        </w:tc>
      </w:tr>
      <w:tr w:rsidR="00182A11" w:rsidRPr="00182A11" w14:paraId="050B4424" w14:textId="77777777" w:rsidTr="00D601C5">
        <w:trPr>
          <w:cantSplit/>
        </w:trPr>
        <w:tc>
          <w:tcPr>
            <w:tcW w:w="648" w:type="dxa"/>
          </w:tcPr>
          <w:p w14:paraId="41DCF96F"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5559DC68" w14:textId="77777777" w:rsidR="00182A11" w:rsidRPr="00182A11" w:rsidRDefault="00182A11" w:rsidP="00182A11">
            <w:pPr>
              <w:rPr>
                <w:rFonts w:ascii="Arial" w:hAnsi="Arial" w:cs="Arial"/>
                <w:sz w:val="20"/>
                <w:szCs w:val="20"/>
              </w:rPr>
            </w:pPr>
            <w:r w:rsidRPr="00182A11">
              <w:rPr>
                <w:rFonts w:ascii="Arial" w:hAnsi="Arial" w:cs="Arial"/>
                <w:sz w:val="20"/>
                <w:szCs w:val="20"/>
              </w:rPr>
              <w:t>Last time you drank water at home, how had this water been purified?</w:t>
            </w:r>
          </w:p>
          <w:p w14:paraId="73696DC0" w14:textId="77777777" w:rsidR="00182A11" w:rsidRPr="00182A11" w:rsidRDefault="00182A11" w:rsidP="00182A11">
            <w:pPr>
              <w:rPr>
                <w:rFonts w:ascii="Arial" w:hAnsi="Arial" w:cs="Arial"/>
                <w:b/>
                <w:i/>
                <w:sz w:val="20"/>
                <w:szCs w:val="20"/>
              </w:rPr>
            </w:pPr>
            <w:r w:rsidRPr="00182A11">
              <w:rPr>
                <w:rFonts w:ascii="Arial" w:hAnsi="Arial" w:cs="Arial"/>
                <w:b/>
                <w:i/>
                <w:sz w:val="20"/>
                <w:szCs w:val="20"/>
              </w:rPr>
              <w:t>(TICK ALL THAT APPLY)</w:t>
            </w:r>
          </w:p>
        </w:tc>
        <w:tc>
          <w:tcPr>
            <w:tcW w:w="6210" w:type="dxa"/>
            <w:gridSpan w:val="2"/>
          </w:tcPr>
          <w:p w14:paraId="2EA45523" w14:textId="77777777" w:rsidR="00182A11" w:rsidRPr="00182A11" w:rsidRDefault="00182A11" w:rsidP="00E87B40">
            <w:pPr>
              <w:pStyle w:val="ae"/>
              <w:numPr>
                <w:ilvl w:val="0"/>
                <w:numId w:val="69"/>
              </w:numPr>
              <w:rPr>
                <w:rFonts w:ascii="Arial" w:hAnsi="Arial" w:cs="Arial"/>
                <w:sz w:val="20"/>
                <w:szCs w:val="20"/>
              </w:rPr>
            </w:pPr>
            <w:r w:rsidRPr="00182A11">
              <w:rPr>
                <w:rFonts w:ascii="Arial" w:hAnsi="Arial" w:cs="Arial"/>
                <w:sz w:val="20"/>
                <w:szCs w:val="20"/>
              </w:rPr>
              <w:t>[    ]  Chlorine at home</w:t>
            </w:r>
          </w:p>
          <w:p w14:paraId="7162F940" w14:textId="77777777" w:rsidR="00182A11" w:rsidRPr="00182A11" w:rsidRDefault="00182A11" w:rsidP="00E87B40">
            <w:pPr>
              <w:pStyle w:val="ae"/>
              <w:numPr>
                <w:ilvl w:val="0"/>
                <w:numId w:val="69"/>
              </w:numPr>
              <w:ind w:left="342"/>
              <w:rPr>
                <w:rFonts w:ascii="Arial" w:hAnsi="Arial" w:cs="Arial"/>
                <w:sz w:val="20"/>
                <w:szCs w:val="20"/>
              </w:rPr>
            </w:pPr>
            <w:r w:rsidRPr="00182A11">
              <w:rPr>
                <w:rFonts w:ascii="Arial" w:hAnsi="Arial" w:cs="Arial"/>
                <w:sz w:val="20"/>
                <w:szCs w:val="20"/>
              </w:rPr>
              <w:t xml:space="preserve">[    ]  Chlorine dispenser at source </w:t>
            </w:r>
          </w:p>
          <w:p w14:paraId="7D010EC6" w14:textId="77777777" w:rsidR="00182A11" w:rsidRPr="00182A11" w:rsidRDefault="00182A11" w:rsidP="00E87B40">
            <w:pPr>
              <w:pStyle w:val="ae"/>
              <w:numPr>
                <w:ilvl w:val="0"/>
                <w:numId w:val="69"/>
              </w:numPr>
              <w:ind w:left="342"/>
              <w:rPr>
                <w:rFonts w:ascii="Arial" w:hAnsi="Arial" w:cs="Arial"/>
                <w:sz w:val="20"/>
                <w:szCs w:val="20"/>
              </w:rPr>
            </w:pPr>
            <w:r w:rsidRPr="00182A11">
              <w:rPr>
                <w:rFonts w:ascii="Arial" w:hAnsi="Arial" w:cs="Arial"/>
                <w:sz w:val="20"/>
                <w:szCs w:val="20"/>
              </w:rPr>
              <w:t xml:space="preserve">[    ]  Boiling </w:t>
            </w:r>
          </w:p>
          <w:p w14:paraId="2CA0ABF4" w14:textId="77777777" w:rsidR="00182A11" w:rsidRPr="00182A11" w:rsidRDefault="00182A11" w:rsidP="00E87B40">
            <w:pPr>
              <w:pStyle w:val="ae"/>
              <w:numPr>
                <w:ilvl w:val="0"/>
                <w:numId w:val="69"/>
              </w:numPr>
              <w:ind w:left="342"/>
              <w:rPr>
                <w:rFonts w:ascii="Arial" w:hAnsi="Arial" w:cs="Arial"/>
                <w:sz w:val="20"/>
                <w:szCs w:val="20"/>
              </w:rPr>
            </w:pPr>
            <w:r w:rsidRPr="00182A11">
              <w:rPr>
                <w:rFonts w:ascii="Arial" w:hAnsi="Arial" w:cs="Arial"/>
                <w:sz w:val="20"/>
                <w:szCs w:val="20"/>
              </w:rPr>
              <w:t>[    ]  Filter (other than LifeStraw)</w:t>
            </w:r>
          </w:p>
          <w:p w14:paraId="2AF18A61" w14:textId="77777777" w:rsidR="00182A11" w:rsidRPr="00182A11" w:rsidRDefault="00182A11" w:rsidP="00E87B40">
            <w:pPr>
              <w:pStyle w:val="ae"/>
              <w:numPr>
                <w:ilvl w:val="0"/>
                <w:numId w:val="69"/>
              </w:numPr>
              <w:rPr>
                <w:rFonts w:ascii="Arial" w:hAnsi="Arial" w:cs="Arial"/>
                <w:sz w:val="20"/>
                <w:szCs w:val="20"/>
              </w:rPr>
            </w:pPr>
            <w:r w:rsidRPr="00182A11">
              <w:rPr>
                <w:rFonts w:ascii="Arial" w:hAnsi="Arial" w:cs="Arial"/>
                <w:sz w:val="20"/>
                <w:szCs w:val="20"/>
              </w:rPr>
              <w:t>[    ]  Lifestraw</w:t>
            </w:r>
          </w:p>
          <w:p w14:paraId="0F5683CF" w14:textId="77777777" w:rsidR="00182A11" w:rsidRPr="00182A11" w:rsidRDefault="00182A11" w:rsidP="00E87B40">
            <w:pPr>
              <w:pStyle w:val="ae"/>
              <w:numPr>
                <w:ilvl w:val="0"/>
                <w:numId w:val="69"/>
              </w:numPr>
              <w:rPr>
                <w:rFonts w:ascii="Arial" w:hAnsi="Arial" w:cs="Arial"/>
                <w:sz w:val="20"/>
                <w:szCs w:val="20"/>
              </w:rPr>
            </w:pPr>
            <w:r w:rsidRPr="00182A11">
              <w:rPr>
                <w:rFonts w:ascii="Arial" w:hAnsi="Arial" w:cs="Arial"/>
                <w:sz w:val="20"/>
                <w:szCs w:val="20"/>
              </w:rPr>
              <w:t xml:space="preserve">[    ]  Other _____________________________________________ </w:t>
            </w:r>
          </w:p>
        </w:tc>
      </w:tr>
      <w:tr w:rsidR="00182A11" w:rsidRPr="00182A11" w14:paraId="530CF392" w14:textId="77777777" w:rsidTr="00D601C5">
        <w:tc>
          <w:tcPr>
            <w:tcW w:w="648" w:type="dxa"/>
          </w:tcPr>
          <w:p w14:paraId="1C41C570"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2240218C"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What do you like (if anything) about the Lifestraw? </w:t>
            </w:r>
            <w:r w:rsidRPr="00182A11">
              <w:rPr>
                <w:rFonts w:ascii="Arial" w:hAnsi="Arial" w:cs="Arial"/>
                <w:b/>
                <w:i/>
                <w:sz w:val="20"/>
                <w:szCs w:val="20"/>
              </w:rPr>
              <w:t>(Do NOT read options. Tick all that apply)</w:t>
            </w:r>
          </w:p>
        </w:tc>
        <w:tc>
          <w:tcPr>
            <w:tcW w:w="6210" w:type="dxa"/>
            <w:gridSpan w:val="2"/>
          </w:tcPr>
          <w:p w14:paraId="1153B2C2"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  N/A, never tried it</w:t>
            </w:r>
          </w:p>
          <w:p w14:paraId="52FD671C"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xml:space="preserve">[    ]  N/A, do not like it  </w:t>
            </w:r>
          </w:p>
          <w:p w14:paraId="5E698492"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  Easy to use</w:t>
            </w:r>
          </w:p>
          <w:p w14:paraId="110FC85B"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  Faster than chlorine/ gathering firewood</w:t>
            </w:r>
          </w:p>
          <w:p w14:paraId="25861371"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  Cheaper than chlorine / charcoal</w:t>
            </w:r>
          </w:p>
          <w:p w14:paraId="23A49B5D"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  Water doesn’t have a taste</w:t>
            </w:r>
          </w:p>
          <w:p w14:paraId="7CE8F2EF"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  Water looks clean</w:t>
            </w:r>
          </w:p>
          <w:p w14:paraId="0FBCA4DA" w14:textId="77777777" w:rsidR="00182A11" w:rsidRPr="00182A11" w:rsidRDefault="00182A11" w:rsidP="00E87B40">
            <w:pPr>
              <w:pStyle w:val="ae"/>
              <w:numPr>
                <w:ilvl w:val="0"/>
                <w:numId w:val="54"/>
              </w:numPr>
              <w:ind w:left="342"/>
              <w:rPr>
                <w:rFonts w:ascii="Arial" w:hAnsi="Arial" w:cs="Arial"/>
                <w:sz w:val="20"/>
                <w:szCs w:val="20"/>
              </w:rPr>
            </w:pPr>
            <w:r w:rsidRPr="00182A11">
              <w:rPr>
                <w:rFonts w:ascii="Arial" w:hAnsi="Arial" w:cs="Arial"/>
                <w:sz w:val="20"/>
                <w:szCs w:val="20"/>
              </w:rPr>
              <w:t>[    ]  Other _________________________</w:t>
            </w:r>
          </w:p>
        </w:tc>
      </w:tr>
      <w:tr w:rsidR="00182A11" w:rsidRPr="00182A11" w14:paraId="453279C2" w14:textId="77777777" w:rsidTr="00D601C5">
        <w:tc>
          <w:tcPr>
            <w:tcW w:w="648" w:type="dxa"/>
          </w:tcPr>
          <w:p w14:paraId="32E9009B" w14:textId="77777777" w:rsidR="00182A11" w:rsidRPr="00182A11" w:rsidRDefault="00182A11" w:rsidP="00E87B40">
            <w:pPr>
              <w:pStyle w:val="ae"/>
              <w:numPr>
                <w:ilvl w:val="0"/>
                <w:numId w:val="47"/>
              </w:numPr>
              <w:ind w:left="360"/>
              <w:rPr>
                <w:rFonts w:ascii="Arial" w:hAnsi="Arial" w:cs="Arial"/>
                <w:sz w:val="20"/>
                <w:szCs w:val="20"/>
              </w:rPr>
            </w:pPr>
            <w:bookmarkStart w:id="75" w:name="_Ref299294508"/>
          </w:p>
        </w:tc>
        <w:bookmarkEnd w:id="75"/>
        <w:tc>
          <w:tcPr>
            <w:tcW w:w="3762" w:type="dxa"/>
          </w:tcPr>
          <w:p w14:paraId="2FC9089C"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What may prevent you from using the Lifestraw regularly? / How should the LifeStraw be changed? </w:t>
            </w:r>
            <w:r w:rsidRPr="00182A11">
              <w:rPr>
                <w:rFonts w:ascii="Arial" w:hAnsi="Arial" w:cs="Arial"/>
                <w:b/>
                <w:i/>
                <w:sz w:val="20"/>
                <w:szCs w:val="20"/>
              </w:rPr>
              <w:t>(Do NOT read options. Tick all that apply.)</w:t>
            </w:r>
          </w:p>
        </w:tc>
        <w:tc>
          <w:tcPr>
            <w:tcW w:w="6210" w:type="dxa"/>
            <w:gridSpan w:val="2"/>
          </w:tcPr>
          <w:p w14:paraId="4E5C1B64"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xml:space="preserve">[    ]  Nothing </w:t>
            </w:r>
          </w:p>
          <w:p w14:paraId="3E93B98C"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  The filter broke</w:t>
            </w:r>
          </w:p>
          <w:p w14:paraId="4442111E"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  Complicated to use the filter</w:t>
            </w:r>
          </w:p>
          <w:p w14:paraId="35977CE6"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  Slow to filter drinking water</w:t>
            </w:r>
          </w:p>
          <w:p w14:paraId="0F9F4499"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xml:space="preserve">[    ]  Difficult to reach the top of the container </w:t>
            </w:r>
          </w:p>
          <w:p w14:paraId="6C17482B"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  Does not treat the water well / look as clean</w:t>
            </w:r>
          </w:p>
          <w:p w14:paraId="5438885D"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  Complicated to clean</w:t>
            </w:r>
          </w:p>
          <w:p w14:paraId="17D4439C" w14:textId="77777777" w:rsidR="00182A11" w:rsidRPr="00182A11" w:rsidRDefault="00182A11" w:rsidP="00E87B40">
            <w:pPr>
              <w:pStyle w:val="ae"/>
              <w:numPr>
                <w:ilvl w:val="0"/>
                <w:numId w:val="55"/>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  Other ______________________</w:t>
            </w:r>
          </w:p>
        </w:tc>
      </w:tr>
      <w:tr w:rsidR="00182A11" w:rsidRPr="00182A11" w14:paraId="6C174965" w14:textId="77777777" w:rsidTr="00D601C5">
        <w:tc>
          <w:tcPr>
            <w:tcW w:w="648" w:type="dxa"/>
          </w:tcPr>
          <w:p w14:paraId="3C75E942"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12826464" w14:textId="77777777" w:rsidR="00182A11" w:rsidRPr="00182A11" w:rsidRDefault="00182A11" w:rsidP="00182A11">
            <w:pPr>
              <w:rPr>
                <w:rFonts w:ascii="Arial" w:hAnsi="Arial" w:cs="Arial"/>
                <w:sz w:val="20"/>
                <w:szCs w:val="20"/>
              </w:rPr>
            </w:pPr>
            <w:r w:rsidRPr="00182A11">
              <w:rPr>
                <w:rFonts w:ascii="Arial" w:hAnsi="Arial" w:cs="Arial"/>
                <w:sz w:val="20"/>
                <w:szCs w:val="20"/>
              </w:rPr>
              <w:t>Does the water taste better after using the LifeStraw?</w:t>
            </w:r>
          </w:p>
        </w:tc>
        <w:tc>
          <w:tcPr>
            <w:tcW w:w="6210" w:type="dxa"/>
            <w:gridSpan w:val="2"/>
          </w:tcPr>
          <w:p w14:paraId="2F521AE2" w14:textId="77777777" w:rsidR="00182A11" w:rsidRPr="00182A11" w:rsidRDefault="00D601C5" w:rsidP="00E87B40">
            <w:pPr>
              <w:pStyle w:val="ae"/>
              <w:numPr>
                <w:ilvl w:val="0"/>
                <w:numId w:val="56"/>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Yes</w:t>
            </w:r>
          </w:p>
          <w:p w14:paraId="7BDE1FAC" w14:textId="77777777" w:rsidR="00182A11" w:rsidRPr="00182A11" w:rsidRDefault="00D601C5" w:rsidP="00E87B40">
            <w:pPr>
              <w:pStyle w:val="ae"/>
              <w:numPr>
                <w:ilvl w:val="0"/>
                <w:numId w:val="56"/>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No, tastes the same</w:t>
            </w:r>
          </w:p>
          <w:p w14:paraId="137205F1" w14:textId="77777777" w:rsidR="00182A11" w:rsidRPr="00182A11" w:rsidRDefault="00D601C5" w:rsidP="00E87B40">
            <w:pPr>
              <w:pStyle w:val="ae"/>
              <w:numPr>
                <w:ilvl w:val="0"/>
                <w:numId w:val="56"/>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No, tastes worse</w:t>
            </w:r>
          </w:p>
          <w:p w14:paraId="185ABD27" w14:textId="77777777" w:rsidR="00182A11" w:rsidRPr="00182A11" w:rsidRDefault="00D601C5" w:rsidP="00E87B40">
            <w:pPr>
              <w:pStyle w:val="ae"/>
              <w:numPr>
                <w:ilvl w:val="0"/>
                <w:numId w:val="56"/>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Don’t know</w:t>
            </w:r>
          </w:p>
        </w:tc>
      </w:tr>
      <w:tr w:rsidR="00182A11" w:rsidRPr="00182A11" w14:paraId="20F2C88D" w14:textId="77777777" w:rsidTr="00D601C5">
        <w:tc>
          <w:tcPr>
            <w:tcW w:w="648" w:type="dxa"/>
          </w:tcPr>
          <w:p w14:paraId="5467ABCA"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28364737" w14:textId="77777777" w:rsidR="00182A11" w:rsidRPr="00182A11" w:rsidRDefault="00182A11" w:rsidP="00182A11">
            <w:pPr>
              <w:rPr>
                <w:rFonts w:ascii="Arial" w:hAnsi="Arial" w:cs="Arial"/>
                <w:sz w:val="20"/>
                <w:szCs w:val="20"/>
              </w:rPr>
            </w:pPr>
            <w:r w:rsidRPr="00182A11">
              <w:rPr>
                <w:rFonts w:ascii="Arial" w:hAnsi="Arial" w:cs="Arial"/>
                <w:sz w:val="20"/>
                <w:szCs w:val="20"/>
              </w:rPr>
              <w:t>Does the water taste better using the LifeStraw or chlorine?</w:t>
            </w:r>
          </w:p>
        </w:tc>
        <w:tc>
          <w:tcPr>
            <w:tcW w:w="6210" w:type="dxa"/>
            <w:gridSpan w:val="2"/>
          </w:tcPr>
          <w:p w14:paraId="4556D2DC" w14:textId="77777777" w:rsidR="00182A11" w:rsidRPr="00182A11" w:rsidRDefault="00D601C5" w:rsidP="00E87B40">
            <w:pPr>
              <w:pStyle w:val="ae"/>
              <w:numPr>
                <w:ilvl w:val="0"/>
                <w:numId w:val="63"/>
              </w:numPr>
              <w:overflowPunct w:val="0"/>
              <w:autoSpaceDE w:val="0"/>
              <w:autoSpaceDN w:val="0"/>
              <w:adjustRightInd w:val="0"/>
              <w:ind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LifeStraw</w:t>
            </w:r>
          </w:p>
          <w:p w14:paraId="2EE41F82" w14:textId="77777777" w:rsidR="00182A11" w:rsidRPr="00182A11" w:rsidRDefault="00D601C5" w:rsidP="00E87B40">
            <w:pPr>
              <w:pStyle w:val="ae"/>
              <w:numPr>
                <w:ilvl w:val="0"/>
                <w:numId w:val="63"/>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Chlorine</w:t>
            </w:r>
          </w:p>
          <w:p w14:paraId="0099930D" w14:textId="77777777" w:rsidR="00182A11" w:rsidRPr="00182A11" w:rsidRDefault="00D601C5" w:rsidP="00E87B40">
            <w:pPr>
              <w:pStyle w:val="ae"/>
              <w:numPr>
                <w:ilvl w:val="0"/>
                <w:numId w:val="63"/>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The same</w:t>
            </w:r>
          </w:p>
          <w:p w14:paraId="1EAAFE84" w14:textId="77777777" w:rsidR="00182A11" w:rsidRPr="00182A11" w:rsidRDefault="00D601C5" w:rsidP="00E87B40">
            <w:pPr>
              <w:pStyle w:val="ae"/>
              <w:numPr>
                <w:ilvl w:val="0"/>
                <w:numId w:val="63"/>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Don’t know</w:t>
            </w:r>
          </w:p>
        </w:tc>
      </w:tr>
      <w:tr w:rsidR="00182A11" w:rsidRPr="00182A11" w14:paraId="35F388F0" w14:textId="77777777" w:rsidTr="00D601C5">
        <w:tc>
          <w:tcPr>
            <w:tcW w:w="648" w:type="dxa"/>
          </w:tcPr>
          <w:p w14:paraId="1D0489DA"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52292A00" w14:textId="77777777" w:rsidR="00182A11" w:rsidRPr="00182A11" w:rsidRDefault="00182A11" w:rsidP="00182A11">
            <w:pPr>
              <w:rPr>
                <w:rFonts w:ascii="Arial" w:hAnsi="Arial" w:cs="Arial"/>
                <w:sz w:val="20"/>
                <w:szCs w:val="20"/>
              </w:rPr>
            </w:pPr>
            <w:r w:rsidRPr="00182A11">
              <w:rPr>
                <w:rFonts w:ascii="Arial" w:hAnsi="Arial" w:cs="Arial"/>
                <w:sz w:val="20"/>
                <w:szCs w:val="20"/>
              </w:rPr>
              <w:t>Does the water look cleaner after using the LifeStraw?</w:t>
            </w:r>
          </w:p>
        </w:tc>
        <w:tc>
          <w:tcPr>
            <w:tcW w:w="6210" w:type="dxa"/>
            <w:gridSpan w:val="2"/>
          </w:tcPr>
          <w:p w14:paraId="103D343B" w14:textId="77777777" w:rsidR="00182A11" w:rsidRPr="00182A11" w:rsidRDefault="00D601C5" w:rsidP="00E87B40">
            <w:pPr>
              <w:pStyle w:val="ae"/>
              <w:numPr>
                <w:ilvl w:val="0"/>
                <w:numId w:val="65"/>
              </w:numPr>
              <w:overflowPunct w:val="0"/>
              <w:autoSpaceDE w:val="0"/>
              <w:autoSpaceDN w:val="0"/>
              <w:adjustRightInd w:val="0"/>
              <w:ind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Yes</w:t>
            </w:r>
          </w:p>
          <w:p w14:paraId="17097EB9" w14:textId="77777777" w:rsidR="00182A11" w:rsidRPr="00182A11" w:rsidRDefault="00D601C5" w:rsidP="00E87B40">
            <w:pPr>
              <w:pStyle w:val="ae"/>
              <w:numPr>
                <w:ilvl w:val="0"/>
                <w:numId w:val="65"/>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No, looks the same</w:t>
            </w:r>
          </w:p>
          <w:p w14:paraId="624F3707" w14:textId="77777777" w:rsidR="00182A11" w:rsidRPr="00182A11" w:rsidRDefault="00D601C5" w:rsidP="00E87B40">
            <w:pPr>
              <w:pStyle w:val="ae"/>
              <w:numPr>
                <w:ilvl w:val="0"/>
                <w:numId w:val="65"/>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No, looks worse</w:t>
            </w:r>
          </w:p>
          <w:p w14:paraId="13FEEDC0" w14:textId="77777777" w:rsidR="00182A11" w:rsidRPr="00182A11" w:rsidRDefault="00D601C5" w:rsidP="00E87B40">
            <w:pPr>
              <w:pStyle w:val="ae"/>
              <w:numPr>
                <w:ilvl w:val="0"/>
                <w:numId w:val="65"/>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Don’t know</w:t>
            </w:r>
          </w:p>
        </w:tc>
      </w:tr>
      <w:tr w:rsidR="00182A11" w:rsidRPr="00182A11" w14:paraId="7C734FB2" w14:textId="77777777" w:rsidTr="00D601C5">
        <w:tc>
          <w:tcPr>
            <w:tcW w:w="648" w:type="dxa"/>
          </w:tcPr>
          <w:p w14:paraId="5AD91CC7"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5631E3F8" w14:textId="77777777" w:rsidR="00182A11" w:rsidRPr="00182A11" w:rsidRDefault="00182A11" w:rsidP="00182A11">
            <w:pPr>
              <w:rPr>
                <w:rFonts w:ascii="Arial" w:hAnsi="Arial" w:cs="Arial"/>
                <w:sz w:val="20"/>
                <w:szCs w:val="20"/>
              </w:rPr>
            </w:pPr>
            <w:r w:rsidRPr="00182A11">
              <w:rPr>
                <w:rFonts w:ascii="Arial" w:hAnsi="Arial" w:cs="Arial"/>
                <w:sz w:val="20"/>
                <w:szCs w:val="20"/>
              </w:rPr>
              <w:t>Does the water look cleaner using the Lifestraw or chlorine?</w:t>
            </w:r>
          </w:p>
        </w:tc>
        <w:tc>
          <w:tcPr>
            <w:tcW w:w="6210" w:type="dxa"/>
            <w:gridSpan w:val="2"/>
          </w:tcPr>
          <w:p w14:paraId="53038D97" w14:textId="77777777" w:rsidR="00182A11" w:rsidRPr="00182A11" w:rsidRDefault="00D601C5" w:rsidP="00E87B40">
            <w:pPr>
              <w:pStyle w:val="ae"/>
              <w:numPr>
                <w:ilvl w:val="0"/>
                <w:numId w:val="64"/>
              </w:numPr>
              <w:overflowPunct w:val="0"/>
              <w:autoSpaceDE w:val="0"/>
              <w:autoSpaceDN w:val="0"/>
              <w:adjustRightInd w:val="0"/>
              <w:ind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LifeStraw</w:t>
            </w:r>
          </w:p>
          <w:p w14:paraId="4A5BB44B" w14:textId="77777777" w:rsidR="00182A11" w:rsidRPr="00182A11" w:rsidRDefault="00D601C5" w:rsidP="00E87B40">
            <w:pPr>
              <w:pStyle w:val="ae"/>
              <w:numPr>
                <w:ilvl w:val="0"/>
                <w:numId w:val="64"/>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Chlorine</w:t>
            </w:r>
          </w:p>
          <w:p w14:paraId="3B20844D" w14:textId="77777777" w:rsidR="00182A11" w:rsidRPr="00182A11" w:rsidRDefault="00D601C5" w:rsidP="00E87B40">
            <w:pPr>
              <w:pStyle w:val="ae"/>
              <w:numPr>
                <w:ilvl w:val="0"/>
                <w:numId w:val="64"/>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The same</w:t>
            </w:r>
          </w:p>
          <w:p w14:paraId="69805CC1" w14:textId="77777777" w:rsidR="00182A11" w:rsidRPr="00182A11" w:rsidRDefault="00D601C5" w:rsidP="00E87B40">
            <w:pPr>
              <w:pStyle w:val="ae"/>
              <w:numPr>
                <w:ilvl w:val="0"/>
                <w:numId w:val="64"/>
              </w:numPr>
              <w:overflowPunct w:val="0"/>
              <w:autoSpaceDE w:val="0"/>
              <w:autoSpaceDN w:val="0"/>
              <w:adjustRightInd w:val="0"/>
              <w:ind w:left="342" w:right="504"/>
              <w:textAlignment w:val="baseline"/>
              <w:rPr>
                <w:rFonts w:ascii="Arial" w:hAnsi="Arial" w:cs="Arial"/>
                <w:sz w:val="20"/>
                <w:szCs w:val="20"/>
              </w:rPr>
            </w:pPr>
            <w:r>
              <w:rPr>
                <w:rFonts w:ascii="Arial" w:hAnsi="Arial" w:cs="Arial"/>
                <w:sz w:val="20"/>
                <w:szCs w:val="20"/>
              </w:rPr>
              <w:t>[    ]</w:t>
            </w:r>
            <w:r w:rsidR="00182A11" w:rsidRPr="00182A11">
              <w:rPr>
                <w:rFonts w:ascii="Arial" w:hAnsi="Arial" w:cs="Arial"/>
                <w:sz w:val="20"/>
                <w:szCs w:val="20"/>
              </w:rPr>
              <w:t xml:space="preserve">  Don’t know</w:t>
            </w:r>
          </w:p>
        </w:tc>
      </w:tr>
      <w:tr w:rsidR="00182A11" w:rsidRPr="00182A11" w14:paraId="3CB0AAF3" w14:textId="77777777" w:rsidTr="00D601C5">
        <w:tc>
          <w:tcPr>
            <w:tcW w:w="648" w:type="dxa"/>
          </w:tcPr>
          <w:p w14:paraId="6EC55BF8"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2466201F" w14:textId="77777777" w:rsidR="00182A11" w:rsidRPr="00182A11" w:rsidRDefault="00182A11" w:rsidP="00182A11">
            <w:pPr>
              <w:rPr>
                <w:rFonts w:ascii="Arial" w:hAnsi="Arial" w:cs="Arial"/>
                <w:sz w:val="20"/>
                <w:szCs w:val="20"/>
              </w:rPr>
            </w:pPr>
            <w:r w:rsidRPr="00182A11">
              <w:rPr>
                <w:rFonts w:ascii="Arial" w:hAnsi="Arial" w:cs="Arial"/>
                <w:sz w:val="20"/>
                <w:szCs w:val="20"/>
              </w:rPr>
              <w:t>Have you seen an improvement in your or your children’s health since you started using the LifeStraw?</w:t>
            </w:r>
          </w:p>
        </w:tc>
        <w:tc>
          <w:tcPr>
            <w:tcW w:w="6210" w:type="dxa"/>
            <w:gridSpan w:val="2"/>
          </w:tcPr>
          <w:p w14:paraId="7CEB15CE" w14:textId="77777777" w:rsidR="00182A11" w:rsidRPr="00182A11" w:rsidRDefault="00182A11" w:rsidP="00E87B40">
            <w:pPr>
              <w:pStyle w:val="ae"/>
              <w:numPr>
                <w:ilvl w:val="0"/>
                <w:numId w:val="70"/>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Yes</w:t>
            </w:r>
          </w:p>
          <w:p w14:paraId="61B08A27" w14:textId="77777777" w:rsidR="00182A11" w:rsidRPr="00182A11" w:rsidRDefault="00182A11" w:rsidP="00E87B40">
            <w:pPr>
              <w:pStyle w:val="ae"/>
              <w:numPr>
                <w:ilvl w:val="0"/>
                <w:numId w:val="71"/>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No</w:t>
            </w:r>
          </w:p>
          <w:p w14:paraId="4CB0DFFF" w14:textId="77777777" w:rsidR="00182A11" w:rsidRPr="00182A11" w:rsidRDefault="00182A11" w:rsidP="00E87B40">
            <w:pPr>
              <w:pStyle w:val="ae"/>
              <w:numPr>
                <w:ilvl w:val="0"/>
                <w:numId w:val="71"/>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Things have gotten worse</w:t>
            </w:r>
          </w:p>
          <w:p w14:paraId="388E0DB5" w14:textId="77777777" w:rsidR="00182A11" w:rsidRPr="00182A11" w:rsidRDefault="00182A11" w:rsidP="00E87B40">
            <w:pPr>
              <w:pStyle w:val="ae"/>
              <w:numPr>
                <w:ilvl w:val="0"/>
                <w:numId w:val="71"/>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Don’t know</w:t>
            </w:r>
          </w:p>
        </w:tc>
      </w:tr>
      <w:tr w:rsidR="00182A11" w:rsidRPr="00182A11" w14:paraId="174CD5CC" w14:textId="77777777" w:rsidTr="00D601C5">
        <w:tc>
          <w:tcPr>
            <w:tcW w:w="648" w:type="dxa"/>
          </w:tcPr>
          <w:p w14:paraId="609B1015"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37C4CD5F" w14:textId="77777777" w:rsidR="00182A11" w:rsidRPr="00182A11" w:rsidRDefault="00182A11" w:rsidP="00182A11">
            <w:pPr>
              <w:rPr>
                <w:rFonts w:ascii="Arial" w:hAnsi="Arial" w:cs="Arial"/>
                <w:sz w:val="20"/>
                <w:szCs w:val="20"/>
              </w:rPr>
            </w:pPr>
            <w:r w:rsidRPr="00182A11">
              <w:rPr>
                <w:rFonts w:ascii="Arial" w:hAnsi="Arial" w:cs="Arial"/>
                <w:sz w:val="20"/>
                <w:szCs w:val="20"/>
              </w:rPr>
              <w:t>Do you have friends or neighbors who have told you they have seen an improvement in their or their children’s health since they started using the LifeStraw?</w:t>
            </w:r>
          </w:p>
        </w:tc>
        <w:tc>
          <w:tcPr>
            <w:tcW w:w="6210" w:type="dxa"/>
            <w:gridSpan w:val="2"/>
          </w:tcPr>
          <w:p w14:paraId="140783E4" w14:textId="77777777" w:rsidR="00182A11" w:rsidRPr="00182A11" w:rsidRDefault="00182A11" w:rsidP="00E87B40">
            <w:pPr>
              <w:pStyle w:val="ae"/>
              <w:numPr>
                <w:ilvl w:val="0"/>
                <w:numId w:val="67"/>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Yes</w:t>
            </w:r>
          </w:p>
          <w:p w14:paraId="7F5B7527" w14:textId="77777777" w:rsidR="00182A11" w:rsidRPr="00182A11" w:rsidRDefault="00182A11" w:rsidP="00E87B40">
            <w:pPr>
              <w:pStyle w:val="ae"/>
              <w:numPr>
                <w:ilvl w:val="0"/>
                <w:numId w:val="67"/>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No</w:t>
            </w:r>
          </w:p>
          <w:p w14:paraId="72AA4343" w14:textId="77777777" w:rsidR="00182A11" w:rsidRPr="00182A11" w:rsidRDefault="00182A11" w:rsidP="00E87B40">
            <w:pPr>
              <w:pStyle w:val="ae"/>
              <w:numPr>
                <w:ilvl w:val="0"/>
                <w:numId w:val="67"/>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Told things have gotten worse</w:t>
            </w:r>
          </w:p>
          <w:p w14:paraId="08E36957" w14:textId="77777777" w:rsidR="00182A11" w:rsidRPr="00182A11" w:rsidRDefault="00182A11" w:rsidP="00E87B40">
            <w:pPr>
              <w:pStyle w:val="ae"/>
              <w:numPr>
                <w:ilvl w:val="0"/>
                <w:numId w:val="67"/>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Don’t know</w:t>
            </w:r>
          </w:p>
        </w:tc>
      </w:tr>
      <w:tr w:rsidR="00182A11" w:rsidRPr="00182A11" w14:paraId="44F0632B" w14:textId="77777777" w:rsidTr="00D601C5">
        <w:tc>
          <w:tcPr>
            <w:tcW w:w="648" w:type="dxa"/>
          </w:tcPr>
          <w:p w14:paraId="79B2A682"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55AABA4B" w14:textId="77777777" w:rsidR="00182A11" w:rsidRPr="00182A11" w:rsidRDefault="00182A11" w:rsidP="00182A11">
            <w:pPr>
              <w:rPr>
                <w:rFonts w:ascii="Arial" w:hAnsi="Arial" w:cs="Arial"/>
                <w:sz w:val="20"/>
                <w:szCs w:val="20"/>
              </w:rPr>
            </w:pPr>
            <w:r w:rsidRPr="00182A11">
              <w:rPr>
                <w:rFonts w:ascii="Arial" w:hAnsi="Arial" w:cs="Arial"/>
                <w:sz w:val="20"/>
                <w:szCs w:val="20"/>
              </w:rPr>
              <w:t>Have you or your friends ever used chlorine for something else than purifying drinking water? For example to clean?</w:t>
            </w:r>
          </w:p>
        </w:tc>
        <w:tc>
          <w:tcPr>
            <w:tcW w:w="6210" w:type="dxa"/>
            <w:gridSpan w:val="2"/>
          </w:tcPr>
          <w:p w14:paraId="11B9ACD6" w14:textId="77777777" w:rsidR="00182A11" w:rsidRPr="00182A11" w:rsidRDefault="00182A11" w:rsidP="00E87B40">
            <w:pPr>
              <w:pStyle w:val="ae"/>
              <w:numPr>
                <w:ilvl w:val="0"/>
                <w:numId w:val="66"/>
              </w:numPr>
              <w:overflowPunct w:val="0"/>
              <w:autoSpaceDE w:val="0"/>
              <w:autoSpaceDN w:val="0"/>
              <w:adjustRightInd w:val="0"/>
              <w:ind w:right="504"/>
              <w:textAlignment w:val="baseline"/>
              <w:rPr>
                <w:rFonts w:ascii="Arial" w:hAnsi="Arial" w:cs="Arial"/>
                <w:sz w:val="20"/>
                <w:szCs w:val="20"/>
              </w:rPr>
            </w:pPr>
            <w:r w:rsidRPr="00182A11">
              <w:rPr>
                <w:rFonts w:ascii="Arial" w:hAnsi="Arial" w:cs="Arial"/>
                <w:sz w:val="20"/>
                <w:szCs w:val="20"/>
              </w:rPr>
              <w:t>[    ]  Yes</w:t>
            </w:r>
          </w:p>
          <w:p w14:paraId="1B283C33" w14:textId="77777777" w:rsidR="00182A11" w:rsidRPr="00182A11" w:rsidRDefault="00182A11" w:rsidP="00E87B40">
            <w:pPr>
              <w:pStyle w:val="ae"/>
              <w:numPr>
                <w:ilvl w:val="0"/>
                <w:numId w:val="66"/>
              </w:numPr>
              <w:overflowPunct w:val="0"/>
              <w:autoSpaceDE w:val="0"/>
              <w:autoSpaceDN w:val="0"/>
              <w:adjustRightInd w:val="0"/>
              <w:ind w:left="342" w:right="504"/>
              <w:textAlignment w:val="baseline"/>
              <w:rPr>
                <w:rFonts w:ascii="Arial" w:hAnsi="Arial" w:cs="Arial"/>
                <w:sz w:val="20"/>
                <w:szCs w:val="20"/>
              </w:rPr>
            </w:pPr>
            <w:r w:rsidRPr="00182A11">
              <w:rPr>
                <w:rFonts w:ascii="Arial" w:hAnsi="Arial" w:cs="Arial"/>
                <w:sz w:val="20"/>
                <w:szCs w:val="20"/>
              </w:rPr>
              <w:t>[    ]  No</w:t>
            </w:r>
          </w:p>
          <w:p w14:paraId="719A3BAD" w14:textId="77777777" w:rsidR="00182A11" w:rsidRPr="00182A11" w:rsidRDefault="00182A11" w:rsidP="00182A11">
            <w:pPr>
              <w:pStyle w:val="ae"/>
              <w:overflowPunct w:val="0"/>
              <w:autoSpaceDE w:val="0"/>
              <w:autoSpaceDN w:val="0"/>
              <w:adjustRightInd w:val="0"/>
              <w:ind w:left="360" w:right="504"/>
              <w:textAlignment w:val="baseline"/>
              <w:rPr>
                <w:rFonts w:ascii="Arial" w:hAnsi="Arial" w:cs="Arial"/>
                <w:sz w:val="20"/>
                <w:szCs w:val="20"/>
              </w:rPr>
            </w:pPr>
          </w:p>
        </w:tc>
      </w:tr>
      <w:tr w:rsidR="00182A11" w:rsidRPr="00182A11" w14:paraId="7C853BE3" w14:textId="77777777" w:rsidTr="00D601C5">
        <w:tc>
          <w:tcPr>
            <w:tcW w:w="648" w:type="dxa"/>
          </w:tcPr>
          <w:p w14:paraId="55194442" w14:textId="77777777" w:rsidR="00182A11" w:rsidRPr="00182A11" w:rsidRDefault="00182A11" w:rsidP="00E87B40">
            <w:pPr>
              <w:pStyle w:val="ae"/>
              <w:numPr>
                <w:ilvl w:val="0"/>
                <w:numId w:val="47"/>
              </w:numPr>
              <w:ind w:left="360"/>
              <w:rPr>
                <w:rFonts w:ascii="Arial" w:hAnsi="Arial" w:cs="Arial"/>
                <w:sz w:val="20"/>
                <w:szCs w:val="20"/>
              </w:rPr>
            </w:pPr>
          </w:p>
        </w:tc>
        <w:tc>
          <w:tcPr>
            <w:tcW w:w="3762" w:type="dxa"/>
          </w:tcPr>
          <w:p w14:paraId="455C776F" w14:textId="77777777" w:rsidR="00182A11" w:rsidRPr="00182A11" w:rsidRDefault="00182A11" w:rsidP="00182A11">
            <w:pPr>
              <w:rPr>
                <w:rFonts w:ascii="Arial" w:hAnsi="Arial" w:cs="Arial"/>
                <w:sz w:val="20"/>
                <w:szCs w:val="20"/>
              </w:rPr>
            </w:pPr>
            <w:r w:rsidRPr="00182A11">
              <w:rPr>
                <w:rFonts w:ascii="Arial" w:hAnsi="Arial" w:cs="Arial"/>
                <w:sz w:val="20"/>
                <w:szCs w:val="20"/>
              </w:rPr>
              <w:t>If yes, what did you use it for?</w:t>
            </w:r>
          </w:p>
        </w:tc>
        <w:tc>
          <w:tcPr>
            <w:tcW w:w="6210" w:type="dxa"/>
            <w:gridSpan w:val="2"/>
          </w:tcPr>
          <w:p w14:paraId="075EC6E7" w14:textId="77777777" w:rsidR="00182A11" w:rsidRPr="00182A11" w:rsidRDefault="00182A11" w:rsidP="00182A11">
            <w:pPr>
              <w:pStyle w:val="ae"/>
              <w:overflowPunct w:val="0"/>
              <w:autoSpaceDE w:val="0"/>
              <w:autoSpaceDN w:val="0"/>
              <w:adjustRightInd w:val="0"/>
              <w:ind w:left="360" w:right="504"/>
              <w:textAlignment w:val="baseline"/>
              <w:rPr>
                <w:rFonts w:ascii="Arial" w:hAnsi="Arial" w:cs="Arial"/>
                <w:sz w:val="20"/>
                <w:szCs w:val="20"/>
              </w:rPr>
            </w:pPr>
          </w:p>
          <w:p w14:paraId="5A013CC5" w14:textId="77777777" w:rsidR="00182A11" w:rsidRPr="00182A11" w:rsidRDefault="00182A11" w:rsidP="00182A11">
            <w:pPr>
              <w:pStyle w:val="ae"/>
              <w:overflowPunct w:val="0"/>
              <w:autoSpaceDE w:val="0"/>
              <w:autoSpaceDN w:val="0"/>
              <w:adjustRightInd w:val="0"/>
              <w:ind w:left="360" w:right="504"/>
              <w:textAlignment w:val="baseline"/>
              <w:rPr>
                <w:rFonts w:ascii="Arial" w:hAnsi="Arial" w:cs="Arial"/>
                <w:sz w:val="20"/>
                <w:szCs w:val="20"/>
              </w:rPr>
            </w:pPr>
          </w:p>
        </w:tc>
      </w:tr>
      <w:tr w:rsidR="00182A11" w:rsidRPr="00182A11" w14:paraId="4D497F90" w14:textId="77777777" w:rsidTr="00D601C5">
        <w:tc>
          <w:tcPr>
            <w:tcW w:w="648" w:type="dxa"/>
          </w:tcPr>
          <w:p w14:paraId="1E576A01" w14:textId="77777777" w:rsidR="00182A11" w:rsidRPr="00182A11" w:rsidRDefault="00182A11" w:rsidP="00E87B40">
            <w:pPr>
              <w:pStyle w:val="ae"/>
              <w:numPr>
                <w:ilvl w:val="0"/>
                <w:numId w:val="47"/>
              </w:numPr>
              <w:ind w:left="360"/>
              <w:rPr>
                <w:rFonts w:ascii="Arial" w:hAnsi="Arial" w:cs="Arial"/>
                <w:sz w:val="20"/>
                <w:szCs w:val="20"/>
              </w:rPr>
            </w:pPr>
          </w:p>
        </w:tc>
        <w:tc>
          <w:tcPr>
            <w:tcW w:w="5472" w:type="dxa"/>
            <w:gridSpan w:val="2"/>
          </w:tcPr>
          <w:p w14:paraId="1A8A69A1" w14:textId="77777777" w:rsidR="00182A11" w:rsidRPr="00182A11" w:rsidRDefault="00182A11" w:rsidP="00182A11">
            <w:pPr>
              <w:rPr>
                <w:rFonts w:ascii="Arial" w:hAnsi="Arial" w:cs="Arial"/>
                <w:sz w:val="20"/>
                <w:szCs w:val="20"/>
              </w:rPr>
            </w:pPr>
            <w:r w:rsidRPr="00182A11">
              <w:rPr>
                <w:rFonts w:ascii="Arial" w:hAnsi="Arial" w:cs="Arial"/>
                <w:sz w:val="20"/>
                <w:szCs w:val="20"/>
              </w:rPr>
              <w:t xml:space="preserve">Is there anything about drinking water management that you would like to share with me, or any questions you may have? I’m not an expert but if you have concerns feel free to share with me and I will do my best to advise you. </w:t>
            </w:r>
          </w:p>
        </w:tc>
        <w:tc>
          <w:tcPr>
            <w:tcW w:w="4500" w:type="dxa"/>
          </w:tcPr>
          <w:p w14:paraId="4B0300FB" w14:textId="77777777" w:rsidR="00182A11" w:rsidRPr="00182A11" w:rsidRDefault="00182A11" w:rsidP="00182A11">
            <w:pPr>
              <w:pStyle w:val="ae"/>
              <w:overflowPunct w:val="0"/>
              <w:autoSpaceDE w:val="0"/>
              <w:autoSpaceDN w:val="0"/>
              <w:adjustRightInd w:val="0"/>
              <w:ind w:left="360" w:right="504"/>
              <w:textAlignment w:val="baseline"/>
              <w:rPr>
                <w:rFonts w:ascii="Arial" w:hAnsi="Arial" w:cs="Arial"/>
                <w:sz w:val="20"/>
                <w:szCs w:val="20"/>
              </w:rPr>
            </w:pPr>
          </w:p>
        </w:tc>
      </w:tr>
    </w:tbl>
    <w:p w14:paraId="17AFA41C" w14:textId="77777777" w:rsidR="00182A11" w:rsidRDefault="00182A11" w:rsidP="00182A11">
      <w:pPr>
        <w:rPr>
          <w:rFonts w:ascii="Arial" w:eastAsia="Times New Roman" w:hAnsi="Arial" w:cs="Arial"/>
          <w:color w:val="000000"/>
          <w:sz w:val="20"/>
          <w:szCs w:val="20"/>
        </w:rPr>
      </w:pPr>
    </w:p>
    <w:p w14:paraId="4837961F" w14:textId="77777777" w:rsidR="00D271C8" w:rsidRDefault="00BE2DD3" w:rsidP="00F30997">
      <w:pPr>
        <w:jc w:val="center"/>
        <w:rPr>
          <w:rFonts w:ascii="Arial" w:eastAsia="SimSun" w:hAnsi="Arial" w:cs="Arial"/>
          <w:sz w:val="24"/>
          <w:szCs w:val="24"/>
          <w:u w:val="single"/>
          <w:lang w:eastAsia="zh-CN"/>
        </w:rPr>
      </w:pPr>
      <w:r w:rsidRPr="00BE2DD3">
        <w:rPr>
          <w:rFonts w:ascii="Arial" w:eastAsia="SimSun" w:hAnsi="Arial" w:cs="Arial"/>
          <w:b/>
          <w:bCs/>
          <w:sz w:val="24"/>
          <w:szCs w:val="24"/>
          <w:highlight w:val="lightGray"/>
          <w:u w:val="single"/>
          <w:lang w:eastAsia="zh-CN"/>
        </w:rPr>
        <w:lastRenderedPageBreak/>
        <w:t>C</w:t>
      </w:r>
      <w:r w:rsidR="00783392">
        <w:rPr>
          <w:rFonts w:ascii="Arial" w:eastAsia="SimSun" w:hAnsi="Arial" w:cs="Arial"/>
          <w:b/>
          <w:bCs/>
          <w:sz w:val="24"/>
          <w:szCs w:val="24"/>
          <w:highlight w:val="lightGray"/>
          <w:u w:val="single"/>
          <w:lang w:eastAsia="zh-CN"/>
        </w:rPr>
        <w:t>1</w:t>
      </w:r>
      <w:r w:rsidRPr="00BE2DD3">
        <w:rPr>
          <w:rFonts w:ascii="Arial" w:eastAsia="SimSun" w:hAnsi="Arial" w:cs="Arial"/>
          <w:b/>
          <w:bCs/>
          <w:sz w:val="24"/>
          <w:szCs w:val="24"/>
          <w:highlight w:val="lightGray"/>
          <w:u w:val="single"/>
          <w:lang w:eastAsia="zh-CN"/>
        </w:rPr>
        <w:t>. VCT Protocol</w:t>
      </w:r>
    </w:p>
    <w:p w14:paraId="1786F5D6" w14:textId="77777777" w:rsidR="00D271C8" w:rsidRPr="00473612" w:rsidRDefault="00BE2DD3">
      <w:pPr>
        <w:spacing w:after="0" w:line="240" w:lineRule="auto"/>
        <w:rPr>
          <w:rFonts w:ascii="Arial" w:eastAsia="SimSun" w:hAnsi="Arial" w:cs="Arial"/>
          <w:sz w:val="20"/>
          <w:szCs w:val="20"/>
          <w:lang w:eastAsia="zh-CN"/>
        </w:rPr>
      </w:pPr>
      <w:r w:rsidRPr="00BE2DD3">
        <w:rPr>
          <w:rFonts w:ascii="Arial" w:eastAsia="SimSun" w:hAnsi="Arial" w:cs="Arial"/>
          <w:i/>
          <w:iCs/>
          <w:sz w:val="24"/>
          <w:szCs w:val="24"/>
          <w:lang w:eastAsia="zh-CN"/>
        </w:rPr>
        <w:t xml:space="preserve">FO: Because this part of the visit is sensitive, it is important that you have the VCT protocol in your head (or at your fingertips) so that you do not make the respondent uncomfortable by </w:t>
      </w:r>
      <w:r w:rsidRPr="00473612">
        <w:rPr>
          <w:rFonts w:ascii="Arial" w:eastAsia="SimSun" w:hAnsi="Arial" w:cs="Arial"/>
          <w:i/>
          <w:iCs/>
          <w:sz w:val="20"/>
          <w:szCs w:val="20"/>
          <w:lang w:eastAsia="zh-CN"/>
        </w:rPr>
        <w:t>constantly referring to notes. If you feel unprepared, talk to someone – either a supervisor or EC - about getting time to practice</w:t>
      </w:r>
      <w:r w:rsidRPr="00473612">
        <w:rPr>
          <w:rFonts w:ascii="Arial" w:eastAsia="SimSun" w:hAnsi="Arial" w:cs="Arial"/>
          <w:sz w:val="20"/>
          <w:szCs w:val="20"/>
          <w:lang w:eastAsia="zh-CN"/>
        </w:rPr>
        <w:t xml:space="preserve">: </w:t>
      </w:r>
    </w:p>
    <w:p w14:paraId="2F91CCAA" w14:textId="77777777" w:rsidR="00D271C8" w:rsidRPr="00473612" w:rsidRDefault="00D271C8">
      <w:pPr>
        <w:spacing w:after="0" w:line="240" w:lineRule="auto"/>
        <w:rPr>
          <w:rFonts w:ascii="Arial" w:eastAsia="SimSun" w:hAnsi="Arial" w:cs="Arial"/>
          <w:sz w:val="20"/>
          <w:szCs w:val="20"/>
          <w:lang w:eastAsia="zh-CN"/>
        </w:rPr>
      </w:pPr>
    </w:p>
    <w:p w14:paraId="076558E6" w14:textId="77777777" w:rsidR="00D271C8" w:rsidRPr="00473612" w:rsidRDefault="00BE2DD3">
      <w:pPr>
        <w:spacing w:after="0" w:line="240" w:lineRule="auto"/>
        <w:rPr>
          <w:rFonts w:ascii="Arial" w:eastAsia="SimSun" w:hAnsi="Arial" w:cs="Arial"/>
          <w:sz w:val="20"/>
          <w:szCs w:val="20"/>
          <w:lang w:eastAsia="zh-CN"/>
        </w:rPr>
      </w:pPr>
      <w:r w:rsidRPr="00473612">
        <w:rPr>
          <w:rFonts w:ascii="Arial" w:eastAsia="SimSun" w:hAnsi="Arial" w:cs="Arial"/>
          <w:sz w:val="20"/>
          <w:szCs w:val="20"/>
          <w:lang w:eastAsia="zh-CN"/>
        </w:rPr>
        <w:t xml:space="preserve">This is just a summary. Refer regularly to your protocol from the training and talk to the EC if you need another copy. </w:t>
      </w:r>
    </w:p>
    <w:p w14:paraId="56101970" w14:textId="77777777" w:rsidR="00D271C8" w:rsidRDefault="00D271C8">
      <w:pPr>
        <w:spacing w:after="0" w:line="240" w:lineRule="auto"/>
        <w:rPr>
          <w:rFonts w:ascii="Arial" w:eastAsia="SimSun" w:hAnsi="Arial" w:cs="Arial"/>
          <w:sz w:val="24"/>
          <w:szCs w:val="24"/>
          <w:lang w:eastAsia="zh-CN"/>
        </w:rPr>
      </w:pPr>
    </w:p>
    <w:p w14:paraId="42ACCC22" w14:textId="77777777" w:rsidR="00D271C8" w:rsidRDefault="00BE2DD3" w:rsidP="00F5291E">
      <w:pPr>
        <w:numPr>
          <w:ilvl w:val="3"/>
          <w:numId w:val="22"/>
        </w:num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Pre-test Counseling (Introduction, Risk Assessment, Risk Reduction Strategies, Preparation for Testing)</w:t>
      </w:r>
    </w:p>
    <w:p w14:paraId="7A200426" w14:textId="77777777" w:rsidR="00D271C8" w:rsidRDefault="00D271C8">
      <w:pPr>
        <w:spacing w:after="0" w:line="240" w:lineRule="auto"/>
        <w:ind w:left="1080"/>
        <w:rPr>
          <w:rFonts w:ascii="Arial" w:eastAsia="SimSun" w:hAnsi="Arial" w:cs="Arial"/>
          <w:sz w:val="24"/>
          <w:szCs w:val="24"/>
          <w:lang w:eastAsia="zh-CN"/>
        </w:rPr>
      </w:pPr>
    </w:p>
    <w:p w14:paraId="394C10CE" w14:textId="77777777" w:rsidR="00D271C8" w:rsidRDefault="00BE2DD3" w:rsidP="00F5291E">
      <w:pPr>
        <w:numPr>
          <w:ilvl w:val="3"/>
          <w:numId w:val="22"/>
        </w:num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 xml:space="preserve">Serial testing (This chart is just a reminder but you should </w:t>
      </w:r>
      <w:r w:rsidRPr="00BE2DD3">
        <w:rPr>
          <w:rFonts w:ascii="Arial" w:eastAsia="SimSun" w:hAnsi="Arial" w:cs="Arial"/>
          <w:i/>
          <w:iCs/>
          <w:sz w:val="24"/>
          <w:szCs w:val="24"/>
          <w:lang w:eastAsia="zh-CN"/>
        </w:rPr>
        <w:t xml:space="preserve">know </w:t>
      </w:r>
      <w:r w:rsidRPr="00BE2DD3">
        <w:rPr>
          <w:rFonts w:ascii="Arial" w:eastAsia="SimSun" w:hAnsi="Arial" w:cs="Arial"/>
          <w:sz w:val="24"/>
          <w:szCs w:val="24"/>
          <w:lang w:eastAsia="zh-CN"/>
        </w:rPr>
        <w:t>this at all times).</w:t>
      </w:r>
    </w:p>
    <w:p w14:paraId="362D7100" w14:textId="77777777" w:rsidR="00D271C8" w:rsidRDefault="00BE2DD3" w:rsidP="00F5291E">
      <w:pPr>
        <w:numPr>
          <w:ilvl w:val="4"/>
          <w:numId w:val="22"/>
        </w:num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Determine</w:t>
      </w:r>
    </w:p>
    <w:p w14:paraId="0854CF64" w14:textId="77777777" w:rsidR="00D271C8" w:rsidRDefault="00BE2DD3" w:rsidP="00F5291E">
      <w:pPr>
        <w:numPr>
          <w:ilvl w:val="4"/>
          <w:numId w:val="22"/>
        </w:num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Bioline (If Determine is positive)</w:t>
      </w:r>
    </w:p>
    <w:p w14:paraId="38A4E042" w14:textId="77777777" w:rsidR="00D271C8" w:rsidRDefault="00BE2DD3" w:rsidP="00F5291E">
      <w:pPr>
        <w:numPr>
          <w:ilvl w:val="4"/>
          <w:numId w:val="22"/>
        </w:num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Unigold (If Determine and Bioline results are discordant)</w:t>
      </w:r>
    </w:p>
    <w:p w14:paraId="283C0EE8" w14:textId="77777777" w:rsidR="00D271C8" w:rsidRDefault="00D271C8">
      <w:pPr>
        <w:spacing w:after="0" w:line="240" w:lineRule="auto"/>
        <w:rPr>
          <w:rFonts w:ascii="Arial" w:eastAsia="SimSun" w:hAnsi="Arial" w:cs="Arial"/>
          <w:sz w:val="24"/>
          <w:szCs w:val="24"/>
          <w:lang w:eastAsia="zh-CN"/>
        </w:rPr>
      </w:pPr>
    </w:p>
    <w:tbl>
      <w:tblPr>
        <w:tblpPr w:leftFromText="180" w:rightFromText="180" w:vertAnchor="text" w:tblpX="289" w:tblpY="16"/>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2160"/>
        <w:gridCol w:w="2520"/>
        <w:gridCol w:w="2880"/>
      </w:tblGrid>
      <w:tr w:rsidR="00BE2DD3" w:rsidRPr="00BE2DD3" w14:paraId="5079091C" w14:textId="77777777" w:rsidTr="00BD7049">
        <w:trPr>
          <w:trHeight w:val="288"/>
        </w:trPr>
        <w:tc>
          <w:tcPr>
            <w:tcW w:w="2448" w:type="dxa"/>
          </w:tcPr>
          <w:p w14:paraId="2314A656" w14:textId="77777777" w:rsidR="00D271C8" w:rsidRDefault="00D271C8">
            <w:pPr>
              <w:spacing w:after="0" w:line="240" w:lineRule="auto"/>
              <w:rPr>
                <w:rFonts w:ascii="Arial" w:eastAsia="SimSun" w:hAnsi="Arial" w:cs="Arial"/>
                <w:sz w:val="24"/>
                <w:szCs w:val="24"/>
                <w:lang w:eastAsia="zh-CN"/>
              </w:rPr>
            </w:pPr>
          </w:p>
        </w:tc>
        <w:tc>
          <w:tcPr>
            <w:tcW w:w="2160" w:type="dxa"/>
          </w:tcPr>
          <w:p w14:paraId="6A3DF2BA"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Determine</w:t>
            </w:r>
          </w:p>
        </w:tc>
        <w:tc>
          <w:tcPr>
            <w:tcW w:w="2520" w:type="dxa"/>
          </w:tcPr>
          <w:p w14:paraId="6595C054"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Bioline</w:t>
            </w:r>
          </w:p>
        </w:tc>
        <w:tc>
          <w:tcPr>
            <w:tcW w:w="2880" w:type="dxa"/>
          </w:tcPr>
          <w:p w14:paraId="3D0052E6"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Unigold</w:t>
            </w:r>
          </w:p>
        </w:tc>
      </w:tr>
      <w:tr w:rsidR="00BE2DD3" w:rsidRPr="00BE2DD3" w14:paraId="0FC6B857" w14:textId="77777777" w:rsidTr="00BD7049">
        <w:trPr>
          <w:trHeight w:val="288"/>
        </w:trPr>
        <w:tc>
          <w:tcPr>
            <w:tcW w:w="2448" w:type="dxa"/>
          </w:tcPr>
          <w:p w14:paraId="4E5F62EB"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Drops of Blood</w:t>
            </w:r>
          </w:p>
        </w:tc>
        <w:tc>
          <w:tcPr>
            <w:tcW w:w="2160" w:type="dxa"/>
          </w:tcPr>
          <w:p w14:paraId="3C62B2DA"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2</w:t>
            </w:r>
          </w:p>
        </w:tc>
        <w:tc>
          <w:tcPr>
            <w:tcW w:w="2520" w:type="dxa"/>
          </w:tcPr>
          <w:p w14:paraId="31743B19"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1</w:t>
            </w:r>
          </w:p>
        </w:tc>
        <w:tc>
          <w:tcPr>
            <w:tcW w:w="2880" w:type="dxa"/>
          </w:tcPr>
          <w:p w14:paraId="530C091E"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2</w:t>
            </w:r>
          </w:p>
        </w:tc>
      </w:tr>
      <w:tr w:rsidR="00BE2DD3" w:rsidRPr="00BE2DD3" w14:paraId="6D5790C3" w14:textId="77777777" w:rsidTr="00BD7049">
        <w:trPr>
          <w:trHeight w:val="288"/>
        </w:trPr>
        <w:tc>
          <w:tcPr>
            <w:tcW w:w="2448" w:type="dxa"/>
          </w:tcPr>
          <w:p w14:paraId="559A9F6C"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Drops of Diluent</w:t>
            </w:r>
          </w:p>
        </w:tc>
        <w:tc>
          <w:tcPr>
            <w:tcW w:w="2160" w:type="dxa"/>
          </w:tcPr>
          <w:p w14:paraId="27E2C675"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1</w:t>
            </w:r>
          </w:p>
        </w:tc>
        <w:tc>
          <w:tcPr>
            <w:tcW w:w="2520" w:type="dxa"/>
          </w:tcPr>
          <w:p w14:paraId="41E43046"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4</w:t>
            </w:r>
          </w:p>
        </w:tc>
        <w:tc>
          <w:tcPr>
            <w:tcW w:w="2880" w:type="dxa"/>
          </w:tcPr>
          <w:p w14:paraId="6A1CC8FD"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4</w:t>
            </w:r>
          </w:p>
        </w:tc>
      </w:tr>
      <w:tr w:rsidR="00BE2DD3" w:rsidRPr="00BE2DD3" w14:paraId="7C40D19C" w14:textId="77777777" w:rsidTr="00BD7049">
        <w:trPr>
          <w:trHeight w:val="288"/>
        </w:trPr>
        <w:tc>
          <w:tcPr>
            <w:tcW w:w="2448" w:type="dxa"/>
          </w:tcPr>
          <w:p w14:paraId="53597689"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Diluent</w:t>
            </w:r>
          </w:p>
        </w:tc>
        <w:tc>
          <w:tcPr>
            <w:tcW w:w="2160" w:type="dxa"/>
          </w:tcPr>
          <w:p w14:paraId="2A253C9D"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Chase buffer</w:t>
            </w:r>
          </w:p>
        </w:tc>
        <w:tc>
          <w:tcPr>
            <w:tcW w:w="2520" w:type="dxa"/>
          </w:tcPr>
          <w:p w14:paraId="71931A84"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Assay diluents</w:t>
            </w:r>
          </w:p>
        </w:tc>
        <w:tc>
          <w:tcPr>
            <w:tcW w:w="2880" w:type="dxa"/>
          </w:tcPr>
          <w:p w14:paraId="336D1EBC"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Wash solution</w:t>
            </w:r>
          </w:p>
        </w:tc>
      </w:tr>
      <w:tr w:rsidR="00BE2DD3" w:rsidRPr="00BE2DD3" w14:paraId="5841C087" w14:textId="77777777" w:rsidTr="00BD7049">
        <w:trPr>
          <w:trHeight w:val="288"/>
        </w:trPr>
        <w:tc>
          <w:tcPr>
            <w:tcW w:w="2448" w:type="dxa"/>
          </w:tcPr>
          <w:p w14:paraId="5DB63A2B"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Timing</w:t>
            </w:r>
          </w:p>
        </w:tc>
        <w:tc>
          <w:tcPr>
            <w:tcW w:w="2160" w:type="dxa"/>
          </w:tcPr>
          <w:p w14:paraId="32E25E10"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15 minutes</w:t>
            </w:r>
          </w:p>
        </w:tc>
        <w:tc>
          <w:tcPr>
            <w:tcW w:w="2520" w:type="dxa"/>
          </w:tcPr>
          <w:p w14:paraId="313F4881"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 xml:space="preserve">10 minutes </w:t>
            </w:r>
            <w:r w:rsidRPr="00BE2DD3">
              <w:rPr>
                <w:rFonts w:ascii="Arial" w:eastAsia="SimSun" w:hAnsi="Arial" w:cs="Arial"/>
                <w:b/>
                <w:bCs/>
                <w:sz w:val="24"/>
                <w:szCs w:val="24"/>
                <w:lang w:eastAsia="zh-CN"/>
              </w:rPr>
              <w:t>(do not read after 20 mins)</w:t>
            </w:r>
          </w:p>
        </w:tc>
        <w:tc>
          <w:tcPr>
            <w:tcW w:w="2880" w:type="dxa"/>
          </w:tcPr>
          <w:p w14:paraId="63CD5BA5" w14:textId="77777777" w:rsidR="00D271C8" w:rsidRDefault="00BE2DD3">
            <w:p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 xml:space="preserve">10 minutes </w:t>
            </w:r>
            <w:r w:rsidRPr="00BE2DD3">
              <w:rPr>
                <w:rFonts w:ascii="Arial" w:eastAsia="SimSun" w:hAnsi="Arial" w:cs="Arial"/>
                <w:b/>
                <w:bCs/>
                <w:sz w:val="24"/>
                <w:szCs w:val="24"/>
                <w:lang w:eastAsia="zh-CN"/>
              </w:rPr>
              <w:t>(do not read after 12 mins)</w:t>
            </w:r>
          </w:p>
        </w:tc>
      </w:tr>
    </w:tbl>
    <w:p w14:paraId="6D83D0FC" w14:textId="77777777" w:rsidR="00D271C8" w:rsidRDefault="00D271C8">
      <w:pPr>
        <w:spacing w:after="0" w:line="240" w:lineRule="auto"/>
        <w:rPr>
          <w:rFonts w:ascii="Arial" w:eastAsia="SimSun" w:hAnsi="Arial" w:cs="Arial"/>
          <w:sz w:val="24"/>
          <w:szCs w:val="24"/>
          <w:lang w:eastAsia="zh-CN"/>
        </w:rPr>
      </w:pPr>
    </w:p>
    <w:p w14:paraId="74F53A7F" w14:textId="77777777" w:rsidR="00D271C8" w:rsidRDefault="00BE2DD3" w:rsidP="00F5291E">
      <w:pPr>
        <w:numPr>
          <w:ilvl w:val="3"/>
          <w:numId w:val="22"/>
        </w:numPr>
        <w:spacing w:after="0" w:line="240" w:lineRule="auto"/>
        <w:rPr>
          <w:rFonts w:ascii="Arial" w:eastAsia="SimSun" w:hAnsi="Arial" w:cs="Arial"/>
          <w:sz w:val="24"/>
          <w:szCs w:val="24"/>
          <w:lang w:eastAsia="zh-CN"/>
        </w:rPr>
      </w:pPr>
      <w:r w:rsidRPr="00BE2DD3">
        <w:rPr>
          <w:rFonts w:ascii="Arial" w:eastAsia="SimSun" w:hAnsi="Arial" w:cs="Arial"/>
          <w:sz w:val="24"/>
          <w:szCs w:val="24"/>
          <w:lang w:eastAsia="zh-CN"/>
        </w:rPr>
        <w:t>Post-test Counseling (Giving results, Making risk reduction plan or identifying sources of support, Closure)</w:t>
      </w:r>
    </w:p>
    <w:p w14:paraId="7ED20A27" w14:textId="77777777" w:rsidR="00D271C8" w:rsidRDefault="00D271C8">
      <w:pPr>
        <w:spacing w:after="0" w:line="240" w:lineRule="auto"/>
        <w:rPr>
          <w:rFonts w:ascii="Arial" w:eastAsia="SimSun" w:hAnsi="Arial" w:cs="Arial"/>
          <w:b/>
          <w:sz w:val="24"/>
          <w:szCs w:val="24"/>
          <w:lang w:eastAsia="zh-CN"/>
        </w:rPr>
      </w:pPr>
    </w:p>
    <w:p w14:paraId="5ADC6949" w14:textId="77777777" w:rsidR="00D271C8" w:rsidRDefault="00BE2DD3">
      <w:pPr>
        <w:spacing w:after="0" w:line="240" w:lineRule="auto"/>
        <w:rPr>
          <w:rFonts w:ascii="Arial" w:eastAsia="SimSun" w:hAnsi="Arial" w:cs="Arial"/>
          <w:b/>
          <w:bCs/>
          <w:sz w:val="24"/>
          <w:szCs w:val="24"/>
          <w:u w:val="single"/>
          <w:lang w:eastAsia="zh-CN"/>
        </w:rPr>
      </w:pPr>
      <w:r w:rsidRPr="00BE2DD3">
        <w:rPr>
          <w:rFonts w:ascii="Arial" w:eastAsia="SimSun" w:hAnsi="Arial" w:cs="Arial"/>
          <w:b/>
          <w:bCs/>
          <w:sz w:val="24"/>
          <w:szCs w:val="24"/>
          <w:u w:val="single"/>
          <w:lang w:eastAsia="zh-CN"/>
        </w:rPr>
        <w:t>C</w:t>
      </w:r>
      <w:r w:rsidR="00783392">
        <w:rPr>
          <w:rFonts w:ascii="Arial" w:eastAsia="SimSun" w:hAnsi="Arial" w:cs="Arial"/>
          <w:b/>
          <w:bCs/>
          <w:sz w:val="24"/>
          <w:szCs w:val="24"/>
          <w:u w:val="single"/>
          <w:lang w:eastAsia="zh-CN"/>
        </w:rPr>
        <w:t>2</w:t>
      </w:r>
      <w:r w:rsidRPr="00BE2DD3">
        <w:rPr>
          <w:rFonts w:ascii="Arial" w:eastAsia="SimSun" w:hAnsi="Arial" w:cs="Arial"/>
          <w:b/>
          <w:bCs/>
          <w:sz w:val="24"/>
          <w:szCs w:val="24"/>
          <w:u w:val="single"/>
          <w:lang w:eastAsia="zh-CN"/>
        </w:rPr>
        <w:t>. Respondent’s Test Results:</w:t>
      </w:r>
    </w:p>
    <w:p w14:paraId="54BFFDBE" w14:textId="77777777" w:rsidR="00473612" w:rsidRDefault="00473612">
      <w:pPr>
        <w:spacing w:after="0" w:line="240" w:lineRule="auto"/>
        <w:rPr>
          <w:rFonts w:ascii="Arial" w:eastAsia="SimSun" w:hAnsi="Arial" w:cs="Arial"/>
          <w:b/>
          <w:bCs/>
          <w:sz w:val="24"/>
          <w:szCs w:val="24"/>
          <w:u w:val="single"/>
          <w:lang w:eastAsia="zh-CN"/>
        </w:rPr>
      </w:pPr>
    </w:p>
    <w:tbl>
      <w:tblPr>
        <w:tblStyle w:val="ad"/>
        <w:tblW w:w="0" w:type="auto"/>
        <w:tblInd w:w="115" w:type="dxa"/>
        <w:tblCellMar>
          <w:top w:w="72" w:type="dxa"/>
          <w:left w:w="115" w:type="dxa"/>
          <w:bottom w:w="72" w:type="dxa"/>
          <w:right w:w="115" w:type="dxa"/>
        </w:tblCellMar>
        <w:tblLook w:val="04A0" w:firstRow="1" w:lastRow="0" w:firstColumn="1" w:lastColumn="0" w:noHBand="0" w:noVBand="1"/>
      </w:tblPr>
      <w:tblGrid>
        <w:gridCol w:w="720"/>
        <w:gridCol w:w="5040"/>
        <w:gridCol w:w="4230"/>
      </w:tblGrid>
      <w:tr w:rsidR="00473612" w14:paraId="200E4B38" w14:textId="77777777" w:rsidTr="00473612">
        <w:tc>
          <w:tcPr>
            <w:tcW w:w="720" w:type="dxa"/>
          </w:tcPr>
          <w:p w14:paraId="64765543" w14:textId="77777777" w:rsidR="00473612" w:rsidRPr="00FE1733" w:rsidRDefault="00473612" w:rsidP="00473612">
            <w:pPr>
              <w:rPr>
                <w:rFonts w:ascii="Arial" w:eastAsia="SimSun" w:hAnsi="Arial" w:cs="Arial"/>
                <w:sz w:val="20"/>
                <w:szCs w:val="20"/>
                <w:lang w:eastAsia="zh-CN"/>
              </w:rPr>
            </w:pPr>
          </w:p>
        </w:tc>
        <w:tc>
          <w:tcPr>
            <w:tcW w:w="5040" w:type="dxa"/>
          </w:tcPr>
          <w:p w14:paraId="2AB1D31E" w14:textId="77777777" w:rsidR="00473612" w:rsidRDefault="00473612" w:rsidP="00473612">
            <w:pPr>
              <w:rPr>
                <w:rFonts w:ascii="Arial" w:eastAsia="SimSun" w:hAnsi="Arial" w:cs="Arial"/>
                <w:b/>
                <w:bCs/>
                <w:sz w:val="24"/>
                <w:szCs w:val="24"/>
                <w:u w:val="single"/>
                <w:lang w:eastAsia="zh-CN"/>
              </w:rPr>
            </w:pPr>
            <w:r w:rsidRPr="00FE1733">
              <w:rPr>
                <w:rFonts w:ascii="Arial" w:eastAsia="SimSun" w:hAnsi="Arial" w:cs="Arial"/>
                <w:sz w:val="20"/>
                <w:szCs w:val="20"/>
                <w:lang w:eastAsia="zh-CN"/>
              </w:rPr>
              <w:t>Did the respondent consent to VCT?</w:t>
            </w:r>
          </w:p>
        </w:tc>
        <w:tc>
          <w:tcPr>
            <w:tcW w:w="4230" w:type="dxa"/>
          </w:tcPr>
          <w:p w14:paraId="02FCEF55" w14:textId="77777777" w:rsidR="00473612" w:rsidRDefault="00473612" w:rsidP="00473612">
            <w:pPr>
              <w:rPr>
                <w:rFonts w:ascii="Arial" w:eastAsia="SimSun" w:hAnsi="Arial" w:cs="Arial"/>
                <w:sz w:val="20"/>
                <w:szCs w:val="20"/>
                <w:lang w:eastAsia="zh-CN"/>
              </w:rPr>
            </w:pPr>
            <w:r w:rsidRPr="00BE2DD3">
              <w:rPr>
                <w:rFonts w:ascii="Arial" w:eastAsia="SimSun" w:hAnsi="Arial" w:cs="Arial"/>
                <w:sz w:val="20"/>
                <w:szCs w:val="20"/>
                <w:lang w:eastAsia="zh-CN"/>
              </w:rPr>
              <w:t xml:space="preserve">1. [   ]  </w:t>
            </w:r>
            <w:r>
              <w:rPr>
                <w:rFonts w:ascii="Arial" w:eastAsia="SimSun" w:hAnsi="Arial" w:cs="Arial"/>
                <w:sz w:val="20"/>
                <w:szCs w:val="20"/>
                <w:lang w:eastAsia="zh-CN"/>
              </w:rPr>
              <w:t>Yes</w:t>
            </w:r>
            <w:r w:rsidRPr="00BE2DD3">
              <w:rPr>
                <w:rFonts w:ascii="Arial" w:eastAsia="SimSun" w:hAnsi="Arial" w:cs="Arial"/>
                <w:sz w:val="20"/>
                <w:szCs w:val="20"/>
                <w:lang w:eastAsia="zh-CN"/>
              </w:rPr>
              <w:t xml:space="preserve">        </w:t>
            </w:r>
          </w:p>
          <w:p w14:paraId="3C7643A8" w14:textId="77777777" w:rsidR="00473612" w:rsidRDefault="00473612" w:rsidP="00473612">
            <w:pPr>
              <w:rPr>
                <w:rFonts w:ascii="Arial" w:eastAsia="SimSun" w:hAnsi="Arial" w:cs="Arial"/>
                <w:b/>
                <w:bCs/>
                <w:sz w:val="24"/>
                <w:szCs w:val="24"/>
                <w:u w:val="single"/>
                <w:lang w:eastAsia="zh-CN"/>
              </w:rPr>
            </w:pPr>
            <w:r w:rsidRPr="00BE2DD3">
              <w:rPr>
                <w:rFonts w:ascii="Arial" w:eastAsia="SimSun" w:hAnsi="Arial" w:cs="Arial"/>
                <w:sz w:val="20"/>
                <w:szCs w:val="20"/>
                <w:lang w:eastAsia="zh-CN"/>
              </w:rPr>
              <w:t xml:space="preserve">2. [   ]  No </w:t>
            </w:r>
            <w:r w:rsidRPr="00BE2DD3">
              <w:rPr>
                <w:rFonts w:ascii="Arial" w:eastAsia="SimSun" w:hAnsi="Arial" w:cs="Arial"/>
                <w:b/>
                <w:bCs/>
                <w:sz w:val="20"/>
                <w:szCs w:val="20"/>
                <w:lang w:eastAsia="zh-CN"/>
              </w:rPr>
              <w:t>&gt;&gt;&gt;&gt;</w:t>
            </w:r>
            <w:r>
              <w:rPr>
                <w:rFonts w:ascii="Arial" w:eastAsia="SimSun" w:hAnsi="Arial" w:cs="Arial"/>
                <w:b/>
                <w:bCs/>
                <w:sz w:val="20"/>
                <w:szCs w:val="20"/>
                <w:lang w:eastAsia="zh-CN"/>
              </w:rPr>
              <w:t xml:space="preserve"> End of survey</w:t>
            </w:r>
            <w:r w:rsidR="00253E3B">
              <w:rPr>
                <w:rFonts w:ascii="Arial" w:eastAsia="SimSun" w:hAnsi="Arial" w:cs="Arial"/>
                <w:b/>
                <w:bCs/>
                <w:sz w:val="20"/>
                <w:szCs w:val="20"/>
                <w:lang w:eastAsia="zh-CN"/>
              </w:rPr>
              <w:t>, continue with measurements or</w:t>
            </w:r>
            <w:r>
              <w:rPr>
                <w:rFonts w:ascii="Arial" w:eastAsia="SimSun" w:hAnsi="Arial" w:cs="Arial"/>
                <w:b/>
                <w:bCs/>
                <w:sz w:val="20"/>
                <w:szCs w:val="20"/>
                <w:lang w:eastAsia="zh-CN"/>
              </w:rPr>
              <w:t xml:space="preserve"> blood draw</w:t>
            </w:r>
          </w:p>
        </w:tc>
      </w:tr>
    </w:tbl>
    <w:p w14:paraId="5F685CE3" w14:textId="77777777" w:rsidR="00473612" w:rsidRDefault="00473612">
      <w:pPr>
        <w:spacing w:after="0" w:line="240" w:lineRule="auto"/>
        <w:rPr>
          <w:rFonts w:ascii="Arial" w:eastAsia="SimSun" w:hAnsi="Arial" w:cs="Arial"/>
          <w:b/>
          <w:bCs/>
          <w:sz w:val="24"/>
          <w:szCs w:val="24"/>
          <w:u w:val="single"/>
          <w:lang w:eastAsia="zh-CN"/>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BE2DD3" w:rsidRPr="00BE2DD3" w14:paraId="2B3FD168" w14:textId="77777777" w:rsidTr="00BD7049">
        <w:trPr>
          <w:trHeight w:val="51"/>
        </w:trPr>
        <w:tc>
          <w:tcPr>
            <w:tcW w:w="720" w:type="dxa"/>
          </w:tcPr>
          <w:p w14:paraId="41C05D7C" w14:textId="77777777" w:rsidR="00D271C8" w:rsidRPr="00566C90" w:rsidRDefault="00D271C8" w:rsidP="00566C90">
            <w:pPr>
              <w:pStyle w:val="a"/>
              <w:numPr>
                <w:ilvl w:val="0"/>
                <w:numId w:val="73"/>
              </w:numPr>
              <w:rPr>
                <w:rFonts w:eastAsia="SimSun" w:cs="Arial"/>
                <w:sz w:val="20"/>
                <w:szCs w:val="20"/>
                <w:lang w:eastAsia="zh-CN"/>
              </w:rPr>
            </w:pPr>
          </w:p>
        </w:tc>
        <w:tc>
          <w:tcPr>
            <w:tcW w:w="5040" w:type="dxa"/>
          </w:tcPr>
          <w:p w14:paraId="0BCF42E7"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result of the Determine HIV test?</w:t>
            </w:r>
          </w:p>
        </w:tc>
        <w:tc>
          <w:tcPr>
            <w:tcW w:w="4248" w:type="dxa"/>
          </w:tcPr>
          <w:p w14:paraId="29465E21"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p>
          <w:p w14:paraId="0B95D309"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Negative</w:t>
            </w:r>
            <w:r w:rsidRPr="00BE2DD3">
              <w:rPr>
                <w:rFonts w:ascii="Arial" w:eastAsia="SimSun" w:hAnsi="Arial" w:cs="Arial"/>
                <w:b/>
                <w:bCs/>
                <w:sz w:val="20"/>
                <w:szCs w:val="20"/>
                <w:lang w:eastAsia="zh-CN"/>
              </w:rPr>
              <w:t>&gt;&gt;&gt;&gt;skip to question</w:t>
            </w:r>
            <w:r w:rsidR="00E23CC9">
              <w:rPr>
                <w:rFonts w:ascii="Arial" w:eastAsia="SimSun" w:hAnsi="Arial" w:cs="Arial"/>
                <w:b/>
                <w:bCs/>
                <w:sz w:val="20"/>
                <w:szCs w:val="20"/>
                <w:lang w:eastAsia="zh-CN"/>
              </w:rPr>
              <w:t xml:space="preserve"> </w:t>
            </w:r>
            <w:r w:rsidR="00833F03">
              <w:rPr>
                <w:rFonts w:ascii="Arial" w:eastAsia="SimSun" w:hAnsi="Arial" w:cs="Arial"/>
                <w:b/>
                <w:bCs/>
                <w:sz w:val="20"/>
                <w:szCs w:val="20"/>
                <w:lang w:eastAsia="zh-CN"/>
              </w:rPr>
              <w:fldChar w:fldCharType="begin"/>
            </w:r>
            <w:r w:rsidR="00E23CC9">
              <w:rPr>
                <w:rFonts w:ascii="Arial" w:eastAsia="SimSun" w:hAnsi="Arial" w:cs="Arial"/>
                <w:b/>
                <w:bCs/>
                <w:sz w:val="20"/>
                <w:szCs w:val="20"/>
                <w:lang w:eastAsia="zh-CN"/>
              </w:rPr>
              <w:instrText xml:space="preserve"> REF _Ref289361947 \r \h </w:instrText>
            </w:r>
            <w:r w:rsidR="00833F03">
              <w:rPr>
                <w:rFonts w:ascii="Arial" w:eastAsia="SimSun" w:hAnsi="Arial" w:cs="Arial"/>
                <w:b/>
                <w:bCs/>
                <w:sz w:val="20"/>
                <w:szCs w:val="20"/>
                <w:lang w:eastAsia="zh-CN"/>
              </w:rPr>
            </w:r>
            <w:r w:rsidR="00833F03">
              <w:rPr>
                <w:rFonts w:ascii="Arial" w:eastAsia="SimSun" w:hAnsi="Arial" w:cs="Arial"/>
                <w:b/>
                <w:bCs/>
                <w:sz w:val="20"/>
                <w:szCs w:val="20"/>
                <w:lang w:eastAsia="zh-CN"/>
              </w:rPr>
              <w:fldChar w:fldCharType="separate"/>
            </w:r>
            <w:r w:rsidR="00E82272">
              <w:rPr>
                <w:rFonts w:ascii="Arial" w:eastAsia="SimSun" w:hAnsi="Arial" w:cs="Arial"/>
                <w:b/>
                <w:bCs/>
                <w:sz w:val="20"/>
                <w:szCs w:val="20"/>
                <w:lang w:eastAsia="zh-CN"/>
              </w:rPr>
              <w:t>236</w:t>
            </w:r>
            <w:r w:rsidR="00833F03">
              <w:rPr>
                <w:rFonts w:ascii="Arial" w:eastAsia="SimSun" w:hAnsi="Arial" w:cs="Arial"/>
                <w:b/>
                <w:bCs/>
                <w:sz w:val="20"/>
                <w:szCs w:val="20"/>
                <w:lang w:eastAsia="zh-CN"/>
              </w:rPr>
              <w:fldChar w:fldCharType="end"/>
            </w:r>
          </w:p>
          <w:p w14:paraId="0DCDB8D8"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3. [   ]  Invalid (explain)_________________</w:t>
            </w:r>
          </w:p>
          <w:p w14:paraId="2838EF44"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4. [   ]  Not done (explain)_______________</w:t>
            </w:r>
          </w:p>
        </w:tc>
      </w:tr>
      <w:tr w:rsidR="00BE2DD3" w:rsidRPr="00BE2DD3" w14:paraId="241FD144" w14:textId="77777777" w:rsidTr="00FE1733">
        <w:trPr>
          <w:trHeight w:val="973"/>
        </w:trPr>
        <w:tc>
          <w:tcPr>
            <w:tcW w:w="720" w:type="dxa"/>
          </w:tcPr>
          <w:p w14:paraId="4A51441E" w14:textId="77777777" w:rsidR="00D271C8" w:rsidRDefault="00D271C8">
            <w:pPr>
              <w:numPr>
                <w:ilvl w:val="0"/>
                <w:numId w:val="1"/>
              </w:numPr>
              <w:spacing w:after="0" w:line="240" w:lineRule="auto"/>
              <w:rPr>
                <w:rFonts w:ascii="Arial" w:eastAsia="SimSun" w:hAnsi="Arial" w:cs="Arial"/>
                <w:sz w:val="20"/>
                <w:szCs w:val="20"/>
                <w:lang w:eastAsia="zh-CN"/>
              </w:rPr>
            </w:pPr>
          </w:p>
        </w:tc>
        <w:tc>
          <w:tcPr>
            <w:tcW w:w="5040" w:type="dxa"/>
          </w:tcPr>
          <w:p w14:paraId="2AAF1BBA"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result of the Bioline HIV Test?</w:t>
            </w:r>
          </w:p>
        </w:tc>
        <w:tc>
          <w:tcPr>
            <w:tcW w:w="4248" w:type="dxa"/>
          </w:tcPr>
          <w:p w14:paraId="1AC76678"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r w:rsidR="00FE1733" w:rsidRPr="00BE2DD3">
              <w:rPr>
                <w:rFonts w:ascii="Arial" w:eastAsia="SimSun" w:hAnsi="Arial" w:cs="Arial"/>
                <w:b/>
                <w:bCs/>
                <w:sz w:val="20"/>
                <w:szCs w:val="20"/>
                <w:lang w:eastAsia="zh-CN"/>
              </w:rPr>
              <w:t>&gt;&gt;&gt;&gt;skip to question</w:t>
            </w:r>
            <w:r w:rsidR="00FE1733">
              <w:rPr>
                <w:rFonts w:ascii="Arial" w:eastAsia="SimSun" w:hAnsi="Arial" w:cs="Arial"/>
                <w:b/>
                <w:bCs/>
                <w:sz w:val="20"/>
                <w:szCs w:val="20"/>
                <w:lang w:eastAsia="zh-CN"/>
              </w:rPr>
              <w:t xml:space="preserve"> </w:t>
            </w:r>
            <w:r w:rsidR="00833F03">
              <w:rPr>
                <w:rFonts w:ascii="Arial" w:eastAsia="SimSun" w:hAnsi="Arial" w:cs="Arial"/>
                <w:b/>
                <w:bCs/>
                <w:sz w:val="20"/>
                <w:szCs w:val="20"/>
                <w:lang w:eastAsia="zh-CN"/>
              </w:rPr>
              <w:fldChar w:fldCharType="begin"/>
            </w:r>
            <w:r w:rsidR="00FE1733">
              <w:rPr>
                <w:rFonts w:ascii="Arial" w:eastAsia="SimSun" w:hAnsi="Arial" w:cs="Arial"/>
                <w:b/>
                <w:bCs/>
                <w:sz w:val="20"/>
                <w:szCs w:val="20"/>
                <w:lang w:eastAsia="zh-CN"/>
              </w:rPr>
              <w:instrText xml:space="preserve"> REF _Ref289361947 \r \h </w:instrText>
            </w:r>
            <w:r w:rsidR="00833F03">
              <w:rPr>
                <w:rFonts w:ascii="Arial" w:eastAsia="SimSun" w:hAnsi="Arial" w:cs="Arial"/>
                <w:b/>
                <w:bCs/>
                <w:sz w:val="20"/>
                <w:szCs w:val="20"/>
                <w:lang w:eastAsia="zh-CN"/>
              </w:rPr>
            </w:r>
            <w:r w:rsidR="00833F03">
              <w:rPr>
                <w:rFonts w:ascii="Arial" w:eastAsia="SimSun" w:hAnsi="Arial" w:cs="Arial"/>
                <w:b/>
                <w:bCs/>
                <w:sz w:val="20"/>
                <w:szCs w:val="20"/>
                <w:lang w:eastAsia="zh-CN"/>
              </w:rPr>
              <w:fldChar w:fldCharType="separate"/>
            </w:r>
            <w:r w:rsidR="00E82272">
              <w:rPr>
                <w:rFonts w:ascii="Arial" w:eastAsia="SimSun" w:hAnsi="Arial" w:cs="Arial"/>
                <w:b/>
                <w:bCs/>
                <w:sz w:val="20"/>
                <w:szCs w:val="20"/>
                <w:lang w:eastAsia="zh-CN"/>
              </w:rPr>
              <w:t>236</w:t>
            </w:r>
            <w:r w:rsidR="00833F03">
              <w:rPr>
                <w:rFonts w:ascii="Arial" w:eastAsia="SimSun" w:hAnsi="Arial" w:cs="Arial"/>
                <w:b/>
                <w:bCs/>
                <w:sz w:val="20"/>
                <w:szCs w:val="20"/>
                <w:lang w:eastAsia="zh-CN"/>
              </w:rPr>
              <w:fldChar w:fldCharType="end"/>
            </w:r>
            <w:r w:rsidRPr="00BE2DD3">
              <w:rPr>
                <w:rFonts w:ascii="Arial" w:eastAsia="SimSun" w:hAnsi="Arial" w:cs="Arial"/>
                <w:sz w:val="20"/>
                <w:szCs w:val="20"/>
                <w:lang w:eastAsia="zh-CN"/>
              </w:rPr>
              <w:t xml:space="preserve">             </w:t>
            </w:r>
          </w:p>
          <w:p w14:paraId="6EB2D066"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Negative</w:t>
            </w:r>
          </w:p>
          <w:p w14:paraId="5CF1CBD8"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3. [   ]  Invalid (explain)_________________</w:t>
            </w:r>
          </w:p>
          <w:p w14:paraId="432601CC"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4. [   ]  Not done (explain)_______________</w:t>
            </w:r>
          </w:p>
        </w:tc>
      </w:tr>
      <w:tr w:rsidR="00BE2DD3" w:rsidRPr="00BE2DD3" w14:paraId="0FDAA0CF" w14:textId="77777777" w:rsidTr="00BD7049">
        <w:trPr>
          <w:trHeight w:val="51"/>
        </w:trPr>
        <w:tc>
          <w:tcPr>
            <w:tcW w:w="720" w:type="dxa"/>
          </w:tcPr>
          <w:p w14:paraId="73ABF597" w14:textId="77777777" w:rsidR="00D271C8" w:rsidRDefault="00D271C8">
            <w:pPr>
              <w:numPr>
                <w:ilvl w:val="0"/>
                <w:numId w:val="1"/>
              </w:numPr>
              <w:spacing w:after="0" w:line="240" w:lineRule="auto"/>
              <w:rPr>
                <w:rFonts w:ascii="Arial" w:eastAsia="SimSun" w:hAnsi="Arial" w:cs="Arial"/>
                <w:sz w:val="20"/>
                <w:szCs w:val="20"/>
                <w:lang w:eastAsia="zh-CN"/>
              </w:rPr>
            </w:pPr>
          </w:p>
        </w:tc>
        <w:tc>
          <w:tcPr>
            <w:tcW w:w="5040" w:type="dxa"/>
          </w:tcPr>
          <w:p w14:paraId="26F9A488"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result of the Unigold HIV test?</w:t>
            </w:r>
          </w:p>
        </w:tc>
        <w:tc>
          <w:tcPr>
            <w:tcW w:w="4248" w:type="dxa"/>
          </w:tcPr>
          <w:p w14:paraId="5229C6DA"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p>
          <w:p w14:paraId="27BE840B"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Negative</w:t>
            </w:r>
          </w:p>
          <w:p w14:paraId="52DC7495"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3. [   ]  Invalid (explain)_________________</w:t>
            </w:r>
          </w:p>
          <w:p w14:paraId="6E71691E"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4. [   ]  Not done (explain)_______________</w:t>
            </w:r>
          </w:p>
        </w:tc>
      </w:tr>
      <w:tr w:rsidR="00BE2DD3" w:rsidRPr="00BE2DD3" w14:paraId="77D96AE4" w14:textId="77777777" w:rsidTr="00305713">
        <w:trPr>
          <w:trHeight w:val="29"/>
        </w:trPr>
        <w:tc>
          <w:tcPr>
            <w:tcW w:w="720" w:type="dxa"/>
            <w:shd w:val="clear" w:color="auto" w:fill="BFBFBF" w:themeFill="background1" w:themeFillShade="BF"/>
          </w:tcPr>
          <w:p w14:paraId="5157D0E2" w14:textId="77777777" w:rsidR="00D271C8" w:rsidRDefault="00D271C8">
            <w:pPr>
              <w:numPr>
                <w:ilvl w:val="0"/>
                <w:numId w:val="1"/>
              </w:numPr>
              <w:spacing w:after="0" w:line="240" w:lineRule="auto"/>
              <w:rPr>
                <w:rFonts w:ascii="Arial" w:eastAsia="SimSun" w:hAnsi="Arial" w:cs="Arial"/>
                <w:i/>
                <w:iCs/>
                <w:sz w:val="20"/>
                <w:szCs w:val="20"/>
                <w:lang w:eastAsia="zh-CN"/>
              </w:rPr>
            </w:pPr>
            <w:bookmarkStart w:id="76" w:name="_Ref289361947"/>
          </w:p>
        </w:tc>
        <w:bookmarkEnd w:id="76"/>
        <w:tc>
          <w:tcPr>
            <w:tcW w:w="5040" w:type="dxa"/>
            <w:shd w:val="clear" w:color="auto" w:fill="BFBFBF" w:themeFill="background1" w:themeFillShade="BF"/>
          </w:tcPr>
          <w:p w14:paraId="30F543F8"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final result?</w:t>
            </w:r>
          </w:p>
        </w:tc>
        <w:tc>
          <w:tcPr>
            <w:tcW w:w="4248" w:type="dxa"/>
            <w:shd w:val="clear" w:color="auto" w:fill="BFBFBF" w:themeFill="background1" w:themeFillShade="BF"/>
          </w:tcPr>
          <w:p w14:paraId="4C3D6114"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p>
          <w:p w14:paraId="69C209E4"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Negative</w:t>
            </w:r>
          </w:p>
          <w:p w14:paraId="5402508F" w14:textId="77777777" w:rsidR="00D271C8" w:rsidRDefault="00BE2DD3">
            <w:pPr>
              <w:spacing w:after="0" w:line="240" w:lineRule="auto"/>
              <w:rPr>
                <w:rFonts w:ascii="Arial" w:eastAsia="SimSun" w:hAnsi="Arial" w:cs="Arial"/>
                <w:i/>
                <w:iCs/>
                <w:sz w:val="20"/>
                <w:szCs w:val="20"/>
                <w:lang w:eastAsia="zh-CN"/>
              </w:rPr>
            </w:pPr>
            <w:r w:rsidRPr="00BE2DD3">
              <w:rPr>
                <w:rFonts w:ascii="Arial" w:eastAsia="SimSun" w:hAnsi="Arial" w:cs="Arial"/>
                <w:sz w:val="20"/>
                <w:szCs w:val="20"/>
                <w:lang w:eastAsia="zh-CN"/>
              </w:rPr>
              <w:t>3. [   ]  Inconclusive (explain)_____________</w:t>
            </w:r>
          </w:p>
        </w:tc>
      </w:tr>
      <w:tr w:rsidR="00F01853" w:rsidRPr="00BE2DD3" w14:paraId="2EEB49EF" w14:textId="77777777" w:rsidTr="00F01853">
        <w:trPr>
          <w:trHeight w:val="29"/>
        </w:trPr>
        <w:tc>
          <w:tcPr>
            <w:tcW w:w="720" w:type="dxa"/>
            <w:shd w:val="clear" w:color="auto" w:fill="auto"/>
          </w:tcPr>
          <w:p w14:paraId="6AE6B113" w14:textId="77777777" w:rsidR="00F01853" w:rsidRDefault="00F01853">
            <w:pPr>
              <w:numPr>
                <w:ilvl w:val="0"/>
                <w:numId w:val="1"/>
              </w:numPr>
              <w:spacing w:after="0" w:line="240" w:lineRule="auto"/>
              <w:rPr>
                <w:rFonts w:ascii="Arial" w:eastAsia="SimSun" w:hAnsi="Arial" w:cs="Arial"/>
                <w:i/>
                <w:iCs/>
                <w:sz w:val="20"/>
                <w:szCs w:val="20"/>
                <w:lang w:eastAsia="zh-CN"/>
              </w:rPr>
            </w:pPr>
          </w:p>
        </w:tc>
        <w:tc>
          <w:tcPr>
            <w:tcW w:w="5040" w:type="dxa"/>
            <w:shd w:val="clear" w:color="auto" w:fill="auto"/>
          </w:tcPr>
          <w:p w14:paraId="2F2416AC" w14:textId="77777777" w:rsidR="00F01853" w:rsidRPr="00BE2DD3" w:rsidRDefault="00F01853">
            <w:pPr>
              <w:spacing w:after="0" w:line="240" w:lineRule="auto"/>
              <w:rPr>
                <w:rFonts w:ascii="Arial" w:eastAsia="SimSun" w:hAnsi="Arial" w:cs="Arial"/>
                <w:sz w:val="20"/>
                <w:szCs w:val="20"/>
                <w:lang w:eastAsia="zh-CN"/>
              </w:rPr>
            </w:pPr>
            <w:r>
              <w:rPr>
                <w:rFonts w:ascii="Arial" w:eastAsia="SimSun" w:hAnsi="Arial" w:cs="Arial"/>
                <w:sz w:val="20"/>
                <w:szCs w:val="20"/>
                <w:lang w:eastAsia="zh-CN"/>
              </w:rPr>
              <w:t>Did the respondent take the condoms?</w:t>
            </w:r>
          </w:p>
        </w:tc>
        <w:tc>
          <w:tcPr>
            <w:tcW w:w="4248" w:type="dxa"/>
            <w:shd w:val="clear" w:color="auto" w:fill="auto"/>
          </w:tcPr>
          <w:p w14:paraId="16868633" w14:textId="77777777" w:rsidR="00F01853" w:rsidRDefault="00F01853" w:rsidP="00F0185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w:t>
            </w:r>
            <w:r>
              <w:rPr>
                <w:rFonts w:ascii="Arial" w:eastAsia="SimSun" w:hAnsi="Arial" w:cs="Arial"/>
                <w:sz w:val="20"/>
                <w:szCs w:val="20"/>
                <w:lang w:eastAsia="zh-CN"/>
              </w:rPr>
              <w:t>YES, all of them</w:t>
            </w:r>
            <w:r w:rsidRPr="00BE2DD3">
              <w:rPr>
                <w:rFonts w:ascii="Arial" w:eastAsia="SimSun" w:hAnsi="Arial" w:cs="Arial"/>
                <w:sz w:val="20"/>
                <w:szCs w:val="20"/>
                <w:lang w:eastAsia="zh-CN"/>
              </w:rPr>
              <w:t xml:space="preserve">             </w:t>
            </w:r>
          </w:p>
          <w:p w14:paraId="41D71178" w14:textId="77777777" w:rsidR="00F01853" w:rsidRDefault="00F01853" w:rsidP="00F01853">
            <w:pPr>
              <w:spacing w:after="0" w:line="240" w:lineRule="auto"/>
              <w:rPr>
                <w:rFonts w:ascii="Arial" w:eastAsia="SimSun" w:hAnsi="Arial" w:cs="Arial"/>
                <w:sz w:val="20"/>
                <w:szCs w:val="20"/>
                <w:lang w:eastAsia="zh-CN"/>
              </w:rPr>
            </w:pPr>
            <w:r>
              <w:rPr>
                <w:rFonts w:ascii="Arial" w:eastAsia="SimSun" w:hAnsi="Arial" w:cs="Arial"/>
                <w:sz w:val="20"/>
                <w:szCs w:val="20"/>
                <w:lang w:eastAsia="zh-CN"/>
              </w:rPr>
              <w:t>2. [   ]  YES, some: __________ packets</w:t>
            </w:r>
          </w:p>
          <w:p w14:paraId="72C5F23F" w14:textId="77777777" w:rsidR="00F01853" w:rsidRPr="00F01853" w:rsidRDefault="00F01853" w:rsidP="00F01853">
            <w:pPr>
              <w:pStyle w:val="ae"/>
              <w:spacing w:after="0" w:line="240" w:lineRule="auto"/>
              <w:ind w:left="0"/>
              <w:rPr>
                <w:rFonts w:ascii="Arial" w:eastAsia="SimSun" w:hAnsi="Arial" w:cs="Arial"/>
                <w:sz w:val="20"/>
                <w:szCs w:val="20"/>
                <w:lang w:eastAsia="zh-CN"/>
              </w:rPr>
            </w:pPr>
            <w:r w:rsidRPr="00BE2DD3">
              <w:rPr>
                <w:rFonts w:ascii="Arial" w:eastAsia="SimSun" w:hAnsi="Arial" w:cs="Arial"/>
                <w:sz w:val="20"/>
                <w:szCs w:val="20"/>
                <w:lang w:eastAsia="zh-CN"/>
              </w:rPr>
              <w:t xml:space="preserve">3. [   ]  </w:t>
            </w:r>
            <w:r>
              <w:rPr>
                <w:rFonts w:ascii="Arial" w:eastAsia="SimSun" w:hAnsi="Arial" w:cs="Arial"/>
                <w:sz w:val="20"/>
                <w:szCs w:val="20"/>
                <w:lang w:eastAsia="zh-CN"/>
              </w:rPr>
              <w:t>NO, none of them</w:t>
            </w:r>
          </w:p>
        </w:tc>
      </w:tr>
    </w:tbl>
    <w:p w14:paraId="138010CC" w14:textId="77777777" w:rsidR="00D271C8" w:rsidRDefault="00D271C8">
      <w:pPr>
        <w:spacing w:after="0" w:line="240" w:lineRule="auto"/>
        <w:rPr>
          <w:rFonts w:ascii="Arial" w:eastAsia="SimSun" w:hAnsi="Arial" w:cs="Arial"/>
          <w:b/>
          <w:bCs/>
          <w:sz w:val="24"/>
          <w:szCs w:val="24"/>
          <w:u w:val="single"/>
          <w:lang w:eastAsia="zh-CN"/>
        </w:rPr>
      </w:pPr>
    </w:p>
    <w:p w14:paraId="331113B7" w14:textId="77777777" w:rsidR="00D271C8" w:rsidRDefault="00BE2DD3">
      <w:pPr>
        <w:spacing w:after="0"/>
        <w:rPr>
          <w:rFonts w:ascii="Arial" w:eastAsia="SimSun" w:hAnsi="Arial" w:cs="Arial"/>
          <w:b/>
          <w:bCs/>
          <w:sz w:val="24"/>
          <w:szCs w:val="24"/>
          <w:u w:val="single"/>
          <w:lang w:eastAsia="zh-CN"/>
        </w:rPr>
      </w:pPr>
      <w:r>
        <w:rPr>
          <w:rFonts w:ascii="Arial" w:eastAsia="SimSun" w:hAnsi="Arial" w:cs="Arial"/>
          <w:b/>
          <w:bCs/>
          <w:sz w:val="24"/>
          <w:szCs w:val="24"/>
          <w:u w:val="single"/>
          <w:lang w:eastAsia="zh-CN"/>
        </w:rPr>
        <w:br w:type="page"/>
      </w:r>
    </w:p>
    <w:p w14:paraId="312E1066" w14:textId="77777777" w:rsidR="00D271C8" w:rsidRDefault="00BE2DD3">
      <w:pPr>
        <w:spacing w:after="0" w:line="240" w:lineRule="auto"/>
        <w:rPr>
          <w:rFonts w:ascii="Arial" w:eastAsia="SimSun" w:hAnsi="Arial" w:cs="Arial"/>
          <w:b/>
          <w:bCs/>
          <w:sz w:val="24"/>
          <w:szCs w:val="24"/>
          <w:u w:val="single"/>
          <w:lang w:eastAsia="zh-CN"/>
        </w:rPr>
      </w:pPr>
      <w:r w:rsidRPr="00BE2DD3">
        <w:rPr>
          <w:rFonts w:ascii="Arial" w:eastAsia="SimSun" w:hAnsi="Arial" w:cs="Arial"/>
          <w:b/>
          <w:bCs/>
          <w:sz w:val="24"/>
          <w:szCs w:val="24"/>
          <w:u w:val="single"/>
          <w:lang w:eastAsia="zh-CN"/>
        </w:rPr>
        <w:lastRenderedPageBreak/>
        <w:t>C</w:t>
      </w:r>
      <w:r w:rsidR="00783392">
        <w:rPr>
          <w:rFonts w:ascii="Arial" w:eastAsia="SimSun" w:hAnsi="Arial" w:cs="Arial"/>
          <w:b/>
          <w:bCs/>
          <w:sz w:val="24"/>
          <w:szCs w:val="24"/>
          <w:u w:val="single"/>
          <w:lang w:eastAsia="zh-CN"/>
        </w:rPr>
        <w:t>3</w:t>
      </w:r>
      <w:r w:rsidRPr="00BE2DD3">
        <w:rPr>
          <w:rFonts w:ascii="Arial" w:eastAsia="SimSun" w:hAnsi="Arial" w:cs="Arial"/>
          <w:b/>
          <w:bCs/>
          <w:sz w:val="24"/>
          <w:szCs w:val="24"/>
          <w:u w:val="single"/>
          <w:lang w:eastAsia="zh-CN"/>
        </w:rPr>
        <w:t>. Partner’s Test Results (if applicable):</w:t>
      </w:r>
    </w:p>
    <w:p w14:paraId="4F37E661" w14:textId="77777777" w:rsidR="00D271C8" w:rsidRDefault="00D271C8">
      <w:pPr>
        <w:spacing w:after="0" w:line="240" w:lineRule="auto"/>
        <w:rPr>
          <w:rFonts w:ascii="Arial" w:eastAsia="SimSun" w:hAnsi="Arial" w:cs="Arial"/>
          <w:b/>
          <w:bCs/>
          <w:sz w:val="24"/>
          <w:szCs w:val="24"/>
          <w:u w:val="single"/>
          <w:lang w:eastAsia="zh-CN"/>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BE2DD3" w:rsidRPr="00BE2DD3" w14:paraId="4C7859A2" w14:textId="77777777" w:rsidTr="00BD7049">
        <w:trPr>
          <w:trHeight w:val="51"/>
        </w:trPr>
        <w:tc>
          <w:tcPr>
            <w:tcW w:w="720" w:type="dxa"/>
          </w:tcPr>
          <w:p w14:paraId="2E8E0276" w14:textId="77777777" w:rsidR="00D271C8" w:rsidRDefault="00D271C8">
            <w:pPr>
              <w:numPr>
                <w:ilvl w:val="0"/>
                <w:numId w:val="1"/>
              </w:numPr>
              <w:spacing w:after="0" w:line="240" w:lineRule="auto"/>
              <w:rPr>
                <w:rFonts w:ascii="Arial" w:eastAsia="SimSun" w:hAnsi="Arial" w:cs="Arial"/>
                <w:sz w:val="20"/>
                <w:szCs w:val="20"/>
                <w:lang w:eastAsia="zh-CN"/>
              </w:rPr>
            </w:pPr>
          </w:p>
        </w:tc>
        <w:tc>
          <w:tcPr>
            <w:tcW w:w="5040" w:type="dxa"/>
          </w:tcPr>
          <w:p w14:paraId="19013FF0"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Was the respondent’s partner tested for HIV?</w:t>
            </w:r>
          </w:p>
        </w:tc>
        <w:tc>
          <w:tcPr>
            <w:tcW w:w="4248" w:type="dxa"/>
          </w:tcPr>
          <w:p w14:paraId="5FFE9036"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Yes </w:t>
            </w:r>
          </w:p>
          <w:p w14:paraId="43EF4008"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2. [   ]  No </w:t>
            </w:r>
            <w:r w:rsidRPr="00BE2DD3">
              <w:rPr>
                <w:rFonts w:ascii="Arial" w:eastAsia="SimSun" w:hAnsi="Arial" w:cs="Arial"/>
                <w:b/>
                <w:bCs/>
                <w:sz w:val="20"/>
                <w:szCs w:val="20"/>
                <w:lang w:eastAsia="zh-CN"/>
              </w:rPr>
              <w:t>&gt;&gt;&gt;&gt;</w:t>
            </w:r>
            <w:r w:rsidR="00E23CC9">
              <w:rPr>
                <w:rFonts w:ascii="Arial" w:eastAsia="SimSun" w:hAnsi="Arial" w:cs="Arial"/>
                <w:b/>
                <w:bCs/>
                <w:sz w:val="20"/>
                <w:szCs w:val="20"/>
                <w:lang w:eastAsia="zh-CN"/>
              </w:rPr>
              <w:t>&gt;&gt;&gt;&gt;&gt;skip to q</w:t>
            </w:r>
            <w:r w:rsidRPr="00BE2DD3">
              <w:rPr>
                <w:rFonts w:ascii="Arial" w:eastAsia="SimSun" w:hAnsi="Arial" w:cs="Arial"/>
                <w:b/>
                <w:bCs/>
                <w:sz w:val="20"/>
                <w:szCs w:val="20"/>
                <w:lang w:eastAsia="zh-CN"/>
              </w:rPr>
              <w:t>uestio</w:t>
            </w:r>
            <w:r w:rsidR="00E23CC9">
              <w:rPr>
                <w:rFonts w:ascii="Arial" w:eastAsia="SimSun" w:hAnsi="Arial" w:cs="Arial"/>
                <w:b/>
                <w:bCs/>
                <w:sz w:val="20"/>
                <w:szCs w:val="20"/>
                <w:lang w:eastAsia="zh-CN"/>
              </w:rPr>
              <w:t xml:space="preserve">n </w:t>
            </w:r>
            <w:r w:rsidR="00833F03">
              <w:rPr>
                <w:rFonts w:ascii="Arial" w:eastAsia="SimSun" w:hAnsi="Arial" w:cs="Arial"/>
                <w:b/>
                <w:bCs/>
                <w:sz w:val="20"/>
                <w:szCs w:val="20"/>
                <w:lang w:eastAsia="zh-CN"/>
              </w:rPr>
              <w:fldChar w:fldCharType="begin"/>
            </w:r>
            <w:r w:rsidR="00E23CC9">
              <w:rPr>
                <w:rFonts w:ascii="Arial" w:eastAsia="SimSun" w:hAnsi="Arial" w:cs="Arial"/>
                <w:b/>
                <w:bCs/>
                <w:sz w:val="20"/>
                <w:szCs w:val="20"/>
                <w:lang w:eastAsia="zh-CN"/>
              </w:rPr>
              <w:instrText xml:space="preserve"> REF _Ref289171939 \r \h </w:instrText>
            </w:r>
            <w:r w:rsidR="00833F03">
              <w:rPr>
                <w:rFonts w:ascii="Arial" w:eastAsia="SimSun" w:hAnsi="Arial" w:cs="Arial"/>
                <w:b/>
                <w:bCs/>
                <w:sz w:val="20"/>
                <w:szCs w:val="20"/>
                <w:lang w:eastAsia="zh-CN"/>
              </w:rPr>
            </w:r>
            <w:r w:rsidR="00833F03">
              <w:rPr>
                <w:rFonts w:ascii="Arial" w:eastAsia="SimSun" w:hAnsi="Arial" w:cs="Arial"/>
                <w:b/>
                <w:bCs/>
                <w:sz w:val="20"/>
                <w:szCs w:val="20"/>
                <w:lang w:eastAsia="zh-CN"/>
              </w:rPr>
              <w:fldChar w:fldCharType="separate"/>
            </w:r>
            <w:r w:rsidR="00E82272">
              <w:rPr>
                <w:rFonts w:ascii="Arial" w:eastAsia="SimSun" w:hAnsi="Arial" w:cs="Arial"/>
                <w:b/>
                <w:bCs/>
                <w:sz w:val="20"/>
                <w:szCs w:val="20"/>
                <w:lang w:eastAsia="zh-CN"/>
              </w:rPr>
              <w:t>243</w:t>
            </w:r>
            <w:r w:rsidR="00833F03">
              <w:rPr>
                <w:rFonts w:ascii="Arial" w:eastAsia="SimSun" w:hAnsi="Arial" w:cs="Arial"/>
                <w:b/>
                <w:bCs/>
                <w:sz w:val="20"/>
                <w:szCs w:val="20"/>
                <w:lang w:eastAsia="zh-CN"/>
              </w:rPr>
              <w:fldChar w:fldCharType="end"/>
            </w:r>
            <w:r w:rsidR="00E23CC9">
              <w:rPr>
                <w:rFonts w:ascii="Arial" w:eastAsia="SimSun" w:hAnsi="Arial" w:cs="Arial"/>
                <w:b/>
                <w:bCs/>
                <w:sz w:val="20"/>
                <w:szCs w:val="20"/>
                <w:lang w:eastAsia="zh-CN"/>
              </w:rPr>
              <w:t xml:space="preserve"> </w:t>
            </w:r>
          </w:p>
        </w:tc>
      </w:tr>
      <w:tr w:rsidR="00BE2DD3" w:rsidRPr="00BE2DD3" w14:paraId="248598D9" w14:textId="77777777" w:rsidTr="00BD7049">
        <w:trPr>
          <w:trHeight w:val="51"/>
        </w:trPr>
        <w:tc>
          <w:tcPr>
            <w:tcW w:w="720" w:type="dxa"/>
          </w:tcPr>
          <w:p w14:paraId="401376D1" w14:textId="77777777" w:rsidR="00D271C8" w:rsidRDefault="00D271C8">
            <w:pPr>
              <w:numPr>
                <w:ilvl w:val="0"/>
                <w:numId w:val="1"/>
              </w:numPr>
              <w:spacing w:after="0" w:line="240" w:lineRule="auto"/>
              <w:rPr>
                <w:rFonts w:ascii="Arial" w:eastAsia="SimSun" w:hAnsi="Arial" w:cs="Arial"/>
                <w:sz w:val="20"/>
                <w:szCs w:val="20"/>
                <w:lang w:eastAsia="zh-CN"/>
              </w:rPr>
            </w:pPr>
          </w:p>
        </w:tc>
        <w:tc>
          <w:tcPr>
            <w:tcW w:w="5040" w:type="dxa"/>
          </w:tcPr>
          <w:p w14:paraId="45C1F708"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result of the partner’s Determine HIV test?</w:t>
            </w:r>
          </w:p>
        </w:tc>
        <w:tc>
          <w:tcPr>
            <w:tcW w:w="4248" w:type="dxa"/>
          </w:tcPr>
          <w:p w14:paraId="3D2ED635"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p>
          <w:p w14:paraId="48DC8319"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2. [   ]  Negative </w:t>
            </w:r>
            <w:r w:rsidRPr="00BE2DD3">
              <w:rPr>
                <w:rFonts w:ascii="Arial" w:eastAsia="SimSun" w:hAnsi="Arial" w:cs="Arial"/>
                <w:b/>
                <w:bCs/>
                <w:sz w:val="20"/>
                <w:szCs w:val="20"/>
                <w:lang w:eastAsia="zh-CN"/>
              </w:rPr>
              <w:t xml:space="preserve">&gt;&gt;&gt;&gt;skip to question </w:t>
            </w:r>
            <w:r w:rsidR="00833F03">
              <w:rPr>
                <w:rFonts w:ascii="Arial" w:eastAsia="SimSun" w:hAnsi="Arial" w:cs="Arial"/>
                <w:b/>
                <w:bCs/>
                <w:sz w:val="20"/>
                <w:szCs w:val="20"/>
                <w:lang w:eastAsia="zh-CN"/>
              </w:rPr>
              <w:fldChar w:fldCharType="begin"/>
            </w:r>
            <w:r w:rsidR="00253E3B">
              <w:rPr>
                <w:rFonts w:ascii="Arial" w:eastAsia="SimSun" w:hAnsi="Arial" w:cs="Arial"/>
                <w:b/>
                <w:bCs/>
                <w:sz w:val="20"/>
                <w:szCs w:val="20"/>
                <w:lang w:eastAsia="zh-CN"/>
              </w:rPr>
              <w:instrText xml:space="preserve"> REF _Ref290895274 \r \h </w:instrText>
            </w:r>
            <w:r w:rsidR="00833F03">
              <w:rPr>
                <w:rFonts w:ascii="Arial" w:eastAsia="SimSun" w:hAnsi="Arial" w:cs="Arial"/>
                <w:b/>
                <w:bCs/>
                <w:sz w:val="20"/>
                <w:szCs w:val="20"/>
                <w:lang w:eastAsia="zh-CN"/>
              </w:rPr>
            </w:r>
            <w:r w:rsidR="00833F03">
              <w:rPr>
                <w:rFonts w:ascii="Arial" w:eastAsia="SimSun" w:hAnsi="Arial" w:cs="Arial"/>
                <w:b/>
                <w:bCs/>
                <w:sz w:val="20"/>
                <w:szCs w:val="20"/>
                <w:lang w:eastAsia="zh-CN"/>
              </w:rPr>
              <w:fldChar w:fldCharType="separate"/>
            </w:r>
            <w:r w:rsidR="00E82272">
              <w:rPr>
                <w:rFonts w:ascii="Arial" w:eastAsia="SimSun" w:hAnsi="Arial" w:cs="Arial"/>
                <w:b/>
                <w:bCs/>
                <w:sz w:val="20"/>
                <w:szCs w:val="20"/>
                <w:lang w:eastAsia="zh-CN"/>
              </w:rPr>
              <w:t>242</w:t>
            </w:r>
            <w:r w:rsidR="00833F03">
              <w:rPr>
                <w:rFonts w:ascii="Arial" w:eastAsia="SimSun" w:hAnsi="Arial" w:cs="Arial"/>
                <w:b/>
                <w:bCs/>
                <w:sz w:val="20"/>
                <w:szCs w:val="20"/>
                <w:lang w:eastAsia="zh-CN"/>
              </w:rPr>
              <w:fldChar w:fldCharType="end"/>
            </w:r>
          </w:p>
          <w:p w14:paraId="4E9E39BC"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3. [   ]  Invalid (explain)_________________</w:t>
            </w:r>
          </w:p>
          <w:p w14:paraId="2719D177"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4. [   ]  Not done (explain)_______________</w:t>
            </w:r>
          </w:p>
        </w:tc>
      </w:tr>
      <w:tr w:rsidR="00BE2DD3" w:rsidRPr="00BE2DD3" w14:paraId="66B9CD64" w14:textId="77777777" w:rsidTr="00BD7049">
        <w:trPr>
          <w:trHeight w:val="51"/>
        </w:trPr>
        <w:tc>
          <w:tcPr>
            <w:tcW w:w="720" w:type="dxa"/>
          </w:tcPr>
          <w:p w14:paraId="344595C6" w14:textId="77777777" w:rsidR="00D271C8" w:rsidRDefault="00D271C8">
            <w:pPr>
              <w:numPr>
                <w:ilvl w:val="0"/>
                <w:numId w:val="1"/>
              </w:numPr>
              <w:spacing w:after="0" w:line="240" w:lineRule="auto"/>
              <w:rPr>
                <w:rFonts w:ascii="Arial" w:eastAsia="SimSun" w:hAnsi="Arial" w:cs="Arial"/>
                <w:sz w:val="20"/>
                <w:szCs w:val="20"/>
                <w:lang w:eastAsia="zh-CN"/>
              </w:rPr>
            </w:pPr>
          </w:p>
        </w:tc>
        <w:tc>
          <w:tcPr>
            <w:tcW w:w="5040" w:type="dxa"/>
          </w:tcPr>
          <w:p w14:paraId="6C8F97B5"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result of the partner’s Bioline HIV Test?</w:t>
            </w:r>
          </w:p>
        </w:tc>
        <w:tc>
          <w:tcPr>
            <w:tcW w:w="4248" w:type="dxa"/>
          </w:tcPr>
          <w:p w14:paraId="5BBBDF3B"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r w:rsidR="00253E3B" w:rsidRPr="00BE2DD3">
              <w:rPr>
                <w:rFonts w:ascii="Arial" w:eastAsia="SimSun" w:hAnsi="Arial" w:cs="Arial"/>
                <w:b/>
                <w:bCs/>
                <w:sz w:val="20"/>
                <w:szCs w:val="20"/>
                <w:lang w:eastAsia="zh-CN"/>
              </w:rPr>
              <w:t xml:space="preserve">&gt;&gt;&gt;&gt;skip to question </w:t>
            </w:r>
            <w:r w:rsidR="00833F03">
              <w:rPr>
                <w:rFonts w:ascii="Arial" w:eastAsia="SimSun" w:hAnsi="Arial" w:cs="Arial"/>
                <w:b/>
                <w:bCs/>
                <w:sz w:val="20"/>
                <w:szCs w:val="20"/>
                <w:lang w:eastAsia="zh-CN"/>
              </w:rPr>
              <w:fldChar w:fldCharType="begin"/>
            </w:r>
            <w:r w:rsidR="00253E3B">
              <w:rPr>
                <w:rFonts w:ascii="Arial" w:eastAsia="SimSun" w:hAnsi="Arial" w:cs="Arial"/>
                <w:b/>
                <w:bCs/>
                <w:sz w:val="20"/>
                <w:szCs w:val="20"/>
                <w:lang w:eastAsia="zh-CN"/>
              </w:rPr>
              <w:instrText xml:space="preserve"> REF _Ref290895274 \r \h </w:instrText>
            </w:r>
            <w:r w:rsidR="00833F03">
              <w:rPr>
                <w:rFonts w:ascii="Arial" w:eastAsia="SimSun" w:hAnsi="Arial" w:cs="Arial"/>
                <w:b/>
                <w:bCs/>
                <w:sz w:val="20"/>
                <w:szCs w:val="20"/>
                <w:lang w:eastAsia="zh-CN"/>
              </w:rPr>
            </w:r>
            <w:r w:rsidR="00833F03">
              <w:rPr>
                <w:rFonts w:ascii="Arial" w:eastAsia="SimSun" w:hAnsi="Arial" w:cs="Arial"/>
                <w:b/>
                <w:bCs/>
                <w:sz w:val="20"/>
                <w:szCs w:val="20"/>
                <w:lang w:eastAsia="zh-CN"/>
              </w:rPr>
              <w:fldChar w:fldCharType="separate"/>
            </w:r>
            <w:r w:rsidR="00E82272">
              <w:rPr>
                <w:rFonts w:ascii="Arial" w:eastAsia="SimSun" w:hAnsi="Arial" w:cs="Arial"/>
                <w:b/>
                <w:bCs/>
                <w:sz w:val="20"/>
                <w:szCs w:val="20"/>
                <w:lang w:eastAsia="zh-CN"/>
              </w:rPr>
              <w:t>242</w:t>
            </w:r>
            <w:r w:rsidR="00833F03">
              <w:rPr>
                <w:rFonts w:ascii="Arial" w:eastAsia="SimSun" w:hAnsi="Arial" w:cs="Arial"/>
                <w:b/>
                <w:bCs/>
                <w:sz w:val="20"/>
                <w:szCs w:val="20"/>
                <w:lang w:eastAsia="zh-CN"/>
              </w:rPr>
              <w:fldChar w:fldCharType="end"/>
            </w:r>
            <w:r w:rsidRPr="00BE2DD3">
              <w:rPr>
                <w:rFonts w:ascii="Arial" w:eastAsia="SimSun" w:hAnsi="Arial" w:cs="Arial"/>
                <w:sz w:val="20"/>
                <w:szCs w:val="20"/>
                <w:lang w:eastAsia="zh-CN"/>
              </w:rPr>
              <w:t xml:space="preserve">             </w:t>
            </w:r>
          </w:p>
          <w:p w14:paraId="516FCA9A"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Negative</w:t>
            </w:r>
          </w:p>
          <w:p w14:paraId="48BC4C90"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3. [   ]  Invalid (explain)_________________</w:t>
            </w:r>
          </w:p>
          <w:p w14:paraId="7AD20940"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4. [   ]  Not done (explain)_______________</w:t>
            </w:r>
          </w:p>
        </w:tc>
      </w:tr>
      <w:tr w:rsidR="00BE2DD3" w:rsidRPr="00BE2DD3" w14:paraId="5DF42299" w14:textId="77777777" w:rsidTr="00BD7049">
        <w:trPr>
          <w:trHeight w:val="51"/>
        </w:trPr>
        <w:tc>
          <w:tcPr>
            <w:tcW w:w="720" w:type="dxa"/>
          </w:tcPr>
          <w:p w14:paraId="010959F6" w14:textId="77777777" w:rsidR="00D271C8" w:rsidRDefault="00D271C8">
            <w:pPr>
              <w:numPr>
                <w:ilvl w:val="0"/>
                <w:numId w:val="1"/>
              </w:numPr>
              <w:spacing w:after="0" w:line="240" w:lineRule="auto"/>
              <w:rPr>
                <w:rFonts w:ascii="Arial" w:eastAsia="SimSun" w:hAnsi="Arial" w:cs="Arial"/>
                <w:sz w:val="20"/>
                <w:szCs w:val="20"/>
                <w:lang w:eastAsia="zh-CN"/>
              </w:rPr>
            </w:pPr>
          </w:p>
        </w:tc>
        <w:tc>
          <w:tcPr>
            <w:tcW w:w="5040" w:type="dxa"/>
          </w:tcPr>
          <w:p w14:paraId="5ECCE3AB"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result of the partner’s Unigold HIV test?</w:t>
            </w:r>
          </w:p>
        </w:tc>
        <w:tc>
          <w:tcPr>
            <w:tcW w:w="4248" w:type="dxa"/>
          </w:tcPr>
          <w:p w14:paraId="754704E4"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p>
          <w:p w14:paraId="4093881A"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Negative</w:t>
            </w:r>
          </w:p>
          <w:p w14:paraId="76D92F39"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3. [   ]  Invalid (explain)_________________</w:t>
            </w:r>
          </w:p>
          <w:p w14:paraId="04F59F7D"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4. [   ]  Not done (explain)_______________</w:t>
            </w:r>
          </w:p>
        </w:tc>
      </w:tr>
      <w:tr w:rsidR="00BE2DD3" w:rsidRPr="00BE2DD3" w14:paraId="7EE6881B" w14:textId="77777777" w:rsidTr="00305713">
        <w:trPr>
          <w:trHeight w:val="51"/>
        </w:trPr>
        <w:tc>
          <w:tcPr>
            <w:tcW w:w="720" w:type="dxa"/>
            <w:shd w:val="clear" w:color="auto" w:fill="BFBFBF" w:themeFill="background1" w:themeFillShade="BF"/>
          </w:tcPr>
          <w:p w14:paraId="79E03D84" w14:textId="77777777" w:rsidR="00D271C8" w:rsidRDefault="00D271C8">
            <w:pPr>
              <w:numPr>
                <w:ilvl w:val="0"/>
                <w:numId w:val="1"/>
              </w:numPr>
              <w:spacing w:after="0" w:line="240" w:lineRule="auto"/>
              <w:rPr>
                <w:rFonts w:ascii="Arial" w:eastAsia="SimSun" w:hAnsi="Arial" w:cs="Arial"/>
                <w:i/>
                <w:iCs/>
                <w:sz w:val="20"/>
                <w:szCs w:val="20"/>
                <w:lang w:eastAsia="zh-CN"/>
              </w:rPr>
            </w:pPr>
            <w:bookmarkStart w:id="77" w:name="_Ref290895274"/>
          </w:p>
        </w:tc>
        <w:bookmarkEnd w:id="77"/>
        <w:tc>
          <w:tcPr>
            <w:tcW w:w="5040" w:type="dxa"/>
            <w:shd w:val="clear" w:color="auto" w:fill="BFBFBF" w:themeFill="background1" w:themeFillShade="BF"/>
          </w:tcPr>
          <w:p w14:paraId="2AA4ED69"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What was the final result of the partner’s HIV test?</w:t>
            </w:r>
          </w:p>
        </w:tc>
        <w:tc>
          <w:tcPr>
            <w:tcW w:w="4248" w:type="dxa"/>
            <w:shd w:val="clear" w:color="auto" w:fill="BFBFBF" w:themeFill="background1" w:themeFillShade="BF"/>
          </w:tcPr>
          <w:p w14:paraId="1434A3BF"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Positive              </w:t>
            </w:r>
          </w:p>
          <w:p w14:paraId="427A9E9E"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Negative</w:t>
            </w:r>
          </w:p>
          <w:p w14:paraId="7523F121"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3. [   ]  Inconclusive (explain)_____________</w:t>
            </w:r>
          </w:p>
        </w:tc>
      </w:tr>
    </w:tbl>
    <w:p w14:paraId="6D005D3B" w14:textId="77777777" w:rsidR="00D271C8" w:rsidRDefault="00D271C8">
      <w:pPr>
        <w:spacing w:after="0" w:line="240" w:lineRule="auto"/>
        <w:rPr>
          <w:rFonts w:ascii="Arial" w:eastAsia="SimSun" w:hAnsi="Arial" w:cs="Arial"/>
          <w:b/>
          <w:bCs/>
          <w:sz w:val="24"/>
          <w:szCs w:val="24"/>
          <w:u w:val="single"/>
          <w:lang w:eastAsia="zh-CN"/>
        </w:rPr>
      </w:pPr>
    </w:p>
    <w:p w14:paraId="42059027" w14:textId="77777777" w:rsidR="00D271C8" w:rsidRDefault="00D271C8">
      <w:pPr>
        <w:spacing w:after="0" w:line="240" w:lineRule="auto"/>
        <w:rPr>
          <w:rFonts w:ascii="Arial" w:eastAsia="SimSun" w:hAnsi="Arial" w:cs="Arial"/>
          <w:b/>
          <w:bCs/>
          <w:sz w:val="24"/>
          <w:szCs w:val="24"/>
          <w:u w:val="single"/>
          <w:lang w:eastAsia="zh-CN"/>
        </w:rPr>
      </w:pPr>
    </w:p>
    <w:p w14:paraId="6A77FB69" w14:textId="77777777" w:rsidR="00D271C8" w:rsidRDefault="00BE2DD3">
      <w:pPr>
        <w:spacing w:after="0" w:line="240" w:lineRule="auto"/>
        <w:rPr>
          <w:rFonts w:ascii="Arial" w:eastAsia="SimSun" w:hAnsi="Arial" w:cs="Arial"/>
          <w:b/>
          <w:bCs/>
          <w:sz w:val="24"/>
          <w:szCs w:val="24"/>
          <w:u w:val="single"/>
          <w:lang w:eastAsia="zh-CN"/>
        </w:rPr>
      </w:pPr>
      <w:r w:rsidRPr="00BE2DD3">
        <w:rPr>
          <w:rFonts w:ascii="Arial" w:eastAsia="SimSun" w:hAnsi="Arial" w:cs="Arial"/>
          <w:b/>
          <w:bCs/>
          <w:sz w:val="24"/>
          <w:szCs w:val="24"/>
          <w:u w:val="single"/>
          <w:lang w:eastAsia="zh-CN"/>
        </w:rPr>
        <w:t>C</w:t>
      </w:r>
      <w:r w:rsidR="00783392">
        <w:rPr>
          <w:rFonts w:ascii="Arial" w:eastAsia="SimSun" w:hAnsi="Arial" w:cs="Arial"/>
          <w:b/>
          <w:bCs/>
          <w:sz w:val="24"/>
          <w:szCs w:val="24"/>
          <w:u w:val="single"/>
          <w:lang w:eastAsia="zh-CN"/>
        </w:rPr>
        <w:t>4</w:t>
      </w:r>
      <w:r w:rsidRPr="00BE2DD3">
        <w:rPr>
          <w:rFonts w:ascii="Arial" w:eastAsia="SimSun" w:hAnsi="Arial" w:cs="Arial"/>
          <w:b/>
          <w:bCs/>
          <w:sz w:val="24"/>
          <w:szCs w:val="24"/>
          <w:u w:val="single"/>
          <w:lang w:eastAsia="zh-CN"/>
        </w:rPr>
        <w:t>. Collection of Dry Blood Sample for Quality Control</w:t>
      </w:r>
    </w:p>
    <w:p w14:paraId="17F4E3C8" w14:textId="77777777" w:rsidR="00D271C8" w:rsidRDefault="00D271C8">
      <w:pPr>
        <w:spacing w:after="0" w:line="240" w:lineRule="auto"/>
        <w:rPr>
          <w:rFonts w:ascii="Arial" w:eastAsia="SimSun" w:hAnsi="Arial" w:cs="Arial"/>
          <w:b/>
          <w:bCs/>
          <w:sz w:val="24"/>
          <w:szCs w:val="24"/>
          <w:u w:val="single"/>
          <w:lang w:eastAsia="zh-CN"/>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BE2DD3" w:rsidRPr="00BE2DD3" w14:paraId="6714CCFF" w14:textId="77777777" w:rsidTr="00BD7049">
        <w:trPr>
          <w:trHeight w:val="739"/>
        </w:trPr>
        <w:tc>
          <w:tcPr>
            <w:tcW w:w="720" w:type="dxa"/>
          </w:tcPr>
          <w:p w14:paraId="28D33411" w14:textId="77777777" w:rsidR="00D271C8" w:rsidRDefault="00D271C8">
            <w:pPr>
              <w:numPr>
                <w:ilvl w:val="0"/>
                <w:numId w:val="1"/>
              </w:numPr>
              <w:spacing w:after="0" w:line="240" w:lineRule="auto"/>
              <w:rPr>
                <w:rFonts w:ascii="Arial" w:eastAsia="SimSun" w:hAnsi="Arial" w:cs="Arial"/>
                <w:sz w:val="20"/>
                <w:szCs w:val="20"/>
                <w:lang w:eastAsia="zh-CN"/>
              </w:rPr>
            </w:pPr>
            <w:bookmarkStart w:id="78" w:name="_Ref289171939"/>
          </w:p>
        </w:tc>
        <w:bookmarkEnd w:id="78"/>
        <w:tc>
          <w:tcPr>
            <w:tcW w:w="5040" w:type="dxa"/>
          </w:tcPr>
          <w:p w14:paraId="498143CC"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Was the respondent sampled for quality control?</w:t>
            </w:r>
          </w:p>
        </w:tc>
        <w:tc>
          <w:tcPr>
            <w:tcW w:w="4248" w:type="dxa"/>
          </w:tcPr>
          <w:p w14:paraId="7F12B7DB"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Yes – continue with specimen collection      </w:t>
            </w:r>
          </w:p>
          <w:p w14:paraId="0C244918" w14:textId="77777777" w:rsidR="00D271C8" w:rsidRDefault="00BE2DD3" w:rsidP="00E23CC9">
            <w:pPr>
              <w:spacing w:after="0" w:line="240" w:lineRule="auto"/>
              <w:rPr>
                <w:rFonts w:ascii="Arial" w:eastAsia="SimSun" w:hAnsi="Arial" w:cs="Arial"/>
                <w:b/>
                <w:bCs/>
                <w:sz w:val="20"/>
                <w:szCs w:val="20"/>
                <w:lang w:eastAsia="zh-CN"/>
              </w:rPr>
            </w:pPr>
            <w:r w:rsidRPr="00BE2DD3">
              <w:rPr>
                <w:rFonts w:ascii="Arial" w:eastAsia="SimSun" w:hAnsi="Arial" w:cs="Arial"/>
                <w:sz w:val="20"/>
                <w:szCs w:val="20"/>
                <w:lang w:eastAsia="zh-CN"/>
              </w:rPr>
              <w:t xml:space="preserve">2. [   ]  No </w:t>
            </w:r>
            <w:r w:rsidRPr="00BE2DD3">
              <w:rPr>
                <w:rFonts w:ascii="Arial" w:eastAsia="SimSun" w:hAnsi="Arial" w:cs="Arial"/>
                <w:b/>
                <w:bCs/>
                <w:sz w:val="20"/>
                <w:szCs w:val="20"/>
                <w:lang w:eastAsia="zh-CN"/>
              </w:rPr>
              <w:t>&gt;&gt;&gt;&gt;</w:t>
            </w:r>
            <w:r w:rsidR="00E23CC9">
              <w:rPr>
                <w:rFonts w:ascii="Arial" w:eastAsia="SimSun" w:hAnsi="Arial" w:cs="Arial"/>
                <w:b/>
                <w:bCs/>
                <w:sz w:val="20"/>
                <w:szCs w:val="20"/>
                <w:lang w:eastAsia="zh-CN"/>
              </w:rPr>
              <w:t xml:space="preserve"> End of survey, continue with measurements and blood draw</w:t>
            </w:r>
          </w:p>
        </w:tc>
      </w:tr>
    </w:tbl>
    <w:p w14:paraId="24094415" w14:textId="77777777" w:rsidR="00D271C8" w:rsidRDefault="00D271C8">
      <w:pPr>
        <w:spacing w:after="0" w:line="240" w:lineRule="auto"/>
        <w:rPr>
          <w:rFonts w:ascii="Arial" w:eastAsia="SimSun" w:hAnsi="Arial" w:cs="Arial"/>
          <w:b/>
          <w:bCs/>
          <w:sz w:val="24"/>
          <w:szCs w:val="24"/>
          <w:u w:val="single"/>
          <w:lang w:eastAsia="zh-CN"/>
        </w:rPr>
      </w:pPr>
    </w:p>
    <w:p w14:paraId="12858D42" w14:textId="77777777" w:rsidR="00D271C8" w:rsidRDefault="00BE2DD3" w:rsidP="00F5291E">
      <w:pPr>
        <w:numPr>
          <w:ilvl w:val="1"/>
          <w:numId w:val="20"/>
        </w:numPr>
        <w:spacing w:after="0" w:line="240" w:lineRule="auto"/>
        <w:rPr>
          <w:rFonts w:ascii="Arial" w:eastAsia="SimSun" w:hAnsi="Arial" w:cs="Arial"/>
          <w:b/>
          <w:bCs/>
          <w:u w:val="single"/>
          <w:lang w:eastAsia="zh-CN"/>
        </w:rPr>
      </w:pPr>
      <w:r w:rsidRPr="00BE2DD3">
        <w:rPr>
          <w:rFonts w:ascii="Arial" w:eastAsia="SimSun" w:hAnsi="Arial" w:cs="Arial"/>
          <w:b/>
          <w:bCs/>
          <w:u w:val="single"/>
          <w:lang w:eastAsia="zh-CN"/>
        </w:rPr>
        <w:t>Specimen collection</w:t>
      </w:r>
    </w:p>
    <w:p w14:paraId="2888D639" w14:textId="77777777" w:rsidR="00D271C8" w:rsidRDefault="00BE2DD3">
      <w:pPr>
        <w:spacing w:after="0" w:line="240" w:lineRule="auto"/>
        <w:ind w:left="1800"/>
        <w:rPr>
          <w:rFonts w:ascii="Arial" w:eastAsia="SimSun" w:hAnsi="Arial" w:cs="Arial"/>
          <w:lang w:eastAsia="zh-CN"/>
        </w:rPr>
      </w:pPr>
      <w:r w:rsidRPr="00BE2DD3">
        <w:rPr>
          <w:rFonts w:ascii="Arial" w:eastAsia="SimSun" w:hAnsi="Arial" w:cs="Arial"/>
          <w:lang w:eastAsia="zh-CN"/>
        </w:rPr>
        <w:t>Carefully apply 2 drops of blood with a pipette onto filter paper.  The blood should be allowed to thoroughly saturate the paper and then the paper should be allowed to air dry for a minimum of 3 hours.  Caked or clotted specimens are not acceptable.</w:t>
      </w:r>
    </w:p>
    <w:p w14:paraId="248F19DB" w14:textId="77777777" w:rsidR="00D271C8" w:rsidRDefault="00BE2DD3">
      <w:pPr>
        <w:spacing w:after="0" w:line="240" w:lineRule="auto"/>
        <w:ind w:left="1800"/>
        <w:rPr>
          <w:rFonts w:ascii="Arial" w:eastAsia="SimSun" w:hAnsi="Arial" w:cs="Arial"/>
          <w:lang w:eastAsia="zh-CN"/>
        </w:rPr>
      </w:pPr>
      <w:r w:rsidRPr="00BE2DD3">
        <w:rPr>
          <w:rFonts w:ascii="Arial" w:eastAsia="SimSun" w:hAnsi="Arial" w:cs="Arial"/>
          <w:lang w:eastAsia="zh-CN"/>
        </w:rPr>
        <w:t xml:space="preserve"> </w:t>
      </w:r>
    </w:p>
    <w:p w14:paraId="20DFB589" w14:textId="77777777" w:rsidR="00D271C8" w:rsidRDefault="00BE2DD3" w:rsidP="00F5291E">
      <w:pPr>
        <w:numPr>
          <w:ilvl w:val="1"/>
          <w:numId w:val="20"/>
        </w:numPr>
        <w:spacing w:after="0" w:line="240" w:lineRule="auto"/>
        <w:rPr>
          <w:rFonts w:ascii="Arial" w:eastAsia="SimSun" w:hAnsi="Arial" w:cs="Arial"/>
          <w:b/>
          <w:bCs/>
          <w:u w:val="single"/>
          <w:lang w:eastAsia="zh-CN"/>
        </w:rPr>
      </w:pPr>
      <w:r w:rsidRPr="00BE2DD3">
        <w:rPr>
          <w:rFonts w:ascii="Arial" w:eastAsia="SimSun" w:hAnsi="Arial" w:cs="Arial"/>
          <w:b/>
          <w:bCs/>
          <w:u w:val="single"/>
          <w:lang w:eastAsia="zh-CN"/>
        </w:rPr>
        <w:t>Labeling</w:t>
      </w:r>
    </w:p>
    <w:p w14:paraId="41440D7B" w14:textId="77777777" w:rsidR="00D271C8" w:rsidRDefault="00BE2DD3">
      <w:pPr>
        <w:spacing w:after="0" w:line="240" w:lineRule="auto"/>
        <w:ind w:left="1800"/>
        <w:rPr>
          <w:rFonts w:ascii="Arial" w:eastAsia="SimSun" w:hAnsi="Arial" w:cs="Arial"/>
          <w:lang w:eastAsia="zh-CN"/>
        </w:rPr>
      </w:pPr>
      <w:r w:rsidRPr="00BE2DD3">
        <w:rPr>
          <w:rFonts w:ascii="Arial" w:eastAsia="SimSun" w:hAnsi="Arial" w:cs="Arial"/>
          <w:lang w:eastAsia="zh-CN"/>
        </w:rPr>
        <w:t>Affix a sticker with the biomarker ID # to the filter paper.</w:t>
      </w:r>
    </w:p>
    <w:p w14:paraId="6AC5F0D0" w14:textId="77777777" w:rsidR="00D271C8" w:rsidRDefault="00D271C8">
      <w:pPr>
        <w:spacing w:after="0" w:line="240" w:lineRule="auto"/>
        <w:ind w:left="1800"/>
        <w:rPr>
          <w:rFonts w:ascii="Arial" w:eastAsia="SimSun" w:hAnsi="Arial" w:cs="Arial"/>
          <w:lang w:eastAsia="zh-CN"/>
        </w:rPr>
      </w:pPr>
    </w:p>
    <w:p w14:paraId="46B44031" w14:textId="77777777" w:rsidR="00D271C8" w:rsidRDefault="00BE2DD3" w:rsidP="00F5291E">
      <w:pPr>
        <w:numPr>
          <w:ilvl w:val="1"/>
          <w:numId w:val="20"/>
        </w:numPr>
        <w:spacing w:after="0" w:line="240" w:lineRule="auto"/>
        <w:rPr>
          <w:rFonts w:ascii="Arial" w:eastAsia="SimSun" w:hAnsi="Arial" w:cs="Arial"/>
          <w:b/>
          <w:bCs/>
          <w:u w:val="single"/>
          <w:lang w:eastAsia="zh-CN"/>
        </w:rPr>
      </w:pPr>
      <w:r w:rsidRPr="00BE2DD3">
        <w:rPr>
          <w:rFonts w:ascii="Arial" w:eastAsia="SimSun" w:hAnsi="Arial" w:cs="Arial"/>
          <w:b/>
          <w:bCs/>
          <w:u w:val="single"/>
          <w:lang w:eastAsia="zh-CN"/>
        </w:rPr>
        <w:t>Specimen storage and transportation</w:t>
      </w:r>
    </w:p>
    <w:p w14:paraId="0C0F6F8C" w14:textId="77777777" w:rsidR="00D271C8" w:rsidRDefault="00BE2DD3">
      <w:pPr>
        <w:spacing w:after="0" w:line="240" w:lineRule="auto"/>
        <w:ind w:left="1800"/>
        <w:rPr>
          <w:rFonts w:ascii="Arial" w:eastAsia="SimSun" w:hAnsi="Arial" w:cs="Arial"/>
          <w:sz w:val="20"/>
          <w:szCs w:val="20"/>
          <w:lang w:eastAsia="zh-CN"/>
        </w:rPr>
      </w:pPr>
      <w:r w:rsidRPr="00BE2DD3">
        <w:rPr>
          <w:rFonts w:ascii="Arial" w:eastAsia="SimSun" w:hAnsi="Arial" w:cs="Arial"/>
          <w:sz w:val="20"/>
          <w:szCs w:val="20"/>
          <w:lang w:eastAsia="zh-CN"/>
        </w:rPr>
        <w:t>Place the filter paper in a quick drying rack.  Once dry, wrap in manila paper and store in high quality bond envelopes. The samples should then be transported to the laboratory for analysis. The dried blood spot can be stored for a maximum of 30 days.</w:t>
      </w:r>
    </w:p>
    <w:p w14:paraId="4736F5DF" w14:textId="77777777" w:rsidR="00D271C8" w:rsidRDefault="00D271C8">
      <w:pPr>
        <w:spacing w:after="0" w:line="240" w:lineRule="auto"/>
        <w:ind w:left="720"/>
        <w:rPr>
          <w:rFonts w:ascii="Times New Roman" w:eastAsia="SimSun" w:hAnsi="Times New Roman" w:cs="Times New Roman"/>
          <w:sz w:val="24"/>
          <w:szCs w:val="24"/>
          <w:lang w:eastAsia="zh-CN"/>
        </w:rPr>
      </w:pPr>
    </w:p>
    <w:p w14:paraId="228345B4" w14:textId="77777777" w:rsidR="00D271C8" w:rsidRDefault="00D271C8">
      <w:pPr>
        <w:spacing w:after="0" w:line="240" w:lineRule="auto"/>
        <w:ind w:left="720"/>
        <w:rPr>
          <w:rFonts w:ascii="Times New Roman" w:eastAsia="SimSun" w:hAnsi="Times New Roman" w:cs="Times New Roman"/>
          <w:sz w:val="24"/>
          <w:szCs w:val="24"/>
          <w:lang w:eastAsia="zh-CN"/>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720"/>
        <w:gridCol w:w="5040"/>
        <w:gridCol w:w="4248"/>
      </w:tblGrid>
      <w:tr w:rsidR="00BE2DD3" w:rsidRPr="00BE2DD3" w14:paraId="7B8F3202" w14:textId="77777777" w:rsidTr="00BD7049">
        <w:trPr>
          <w:trHeight w:val="51"/>
        </w:trPr>
        <w:tc>
          <w:tcPr>
            <w:tcW w:w="720" w:type="dxa"/>
          </w:tcPr>
          <w:p w14:paraId="2115CE21" w14:textId="77777777" w:rsidR="00D271C8" w:rsidRDefault="00D271C8">
            <w:pPr>
              <w:numPr>
                <w:ilvl w:val="0"/>
                <w:numId w:val="1"/>
              </w:numPr>
              <w:spacing w:after="0" w:line="240" w:lineRule="auto"/>
              <w:rPr>
                <w:rFonts w:ascii="Arial" w:eastAsia="SimSun" w:hAnsi="Arial" w:cs="Arial"/>
                <w:sz w:val="20"/>
                <w:szCs w:val="20"/>
                <w:lang w:eastAsia="zh-CN"/>
              </w:rPr>
            </w:pPr>
          </w:p>
        </w:tc>
        <w:tc>
          <w:tcPr>
            <w:tcW w:w="5040" w:type="dxa"/>
          </w:tcPr>
          <w:p w14:paraId="5C918341"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Did the respondent provide a dried blood sample?</w:t>
            </w:r>
          </w:p>
        </w:tc>
        <w:tc>
          <w:tcPr>
            <w:tcW w:w="4248" w:type="dxa"/>
          </w:tcPr>
          <w:p w14:paraId="55654874"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 xml:space="preserve">1. [   ]  Yes </w:t>
            </w:r>
          </w:p>
          <w:p w14:paraId="29995CF0" w14:textId="77777777" w:rsidR="00D271C8" w:rsidRDefault="00BE2DD3">
            <w:pPr>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2. [   ]  No, respondent refused</w:t>
            </w:r>
          </w:p>
        </w:tc>
      </w:tr>
    </w:tbl>
    <w:p w14:paraId="3F7E7A3A" w14:textId="77777777" w:rsidR="00BE2DD3" w:rsidRDefault="00BE2DD3" w:rsidP="0006212C">
      <w:pPr>
        <w:pStyle w:val="Web"/>
        <w:spacing w:before="0" w:beforeAutospacing="0" w:after="0" w:afterAutospacing="0"/>
        <w:rPr>
          <w:rFonts w:ascii="Microsoft Sans Serif" w:hAnsi="Microsoft Sans Serif" w:cs="Microsoft Sans Serif"/>
          <w:color w:val="000000"/>
          <w:sz w:val="21"/>
          <w:szCs w:val="21"/>
        </w:rPr>
      </w:pPr>
    </w:p>
    <w:p w14:paraId="7223D484" w14:textId="77777777" w:rsidR="00D271C8" w:rsidRDefault="00BE2DD3">
      <w:pPr>
        <w:spacing w:after="0"/>
        <w:rPr>
          <w:rFonts w:ascii="Microsoft Sans Serif" w:eastAsia="Times New Roman" w:hAnsi="Microsoft Sans Serif" w:cs="Microsoft Sans Serif"/>
          <w:color w:val="000000"/>
          <w:sz w:val="21"/>
          <w:szCs w:val="21"/>
        </w:rPr>
      </w:pPr>
      <w:r>
        <w:rPr>
          <w:rFonts w:ascii="Microsoft Sans Serif" w:hAnsi="Microsoft Sans Serif" w:cs="Microsoft Sans Serif"/>
          <w:color w:val="000000"/>
          <w:sz w:val="21"/>
          <w:szCs w:val="21"/>
        </w:rPr>
        <w:br w:type="page"/>
      </w:r>
    </w:p>
    <w:p w14:paraId="639CB6CD" w14:textId="77777777" w:rsidR="00E8653B" w:rsidRPr="00E91738" w:rsidRDefault="00E91738" w:rsidP="00E8653B">
      <w:pPr>
        <w:pageBreakBefore/>
        <w:autoSpaceDE w:val="0"/>
        <w:spacing w:after="0" w:line="240" w:lineRule="auto"/>
        <w:rPr>
          <w:rFonts w:ascii="Arial" w:eastAsia="SimSun" w:hAnsi="Arial" w:cs="Arial"/>
          <w:b/>
          <w:u w:val="single"/>
          <w:lang w:eastAsia="zh-CN"/>
        </w:rPr>
      </w:pPr>
      <w:r>
        <w:rPr>
          <w:rFonts w:ascii="Arial" w:eastAsia="SimSun" w:hAnsi="Arial" w:cs="Arial"/>
          <w:b/>
          <w:u w:val="single"/>
          <w:lang w:eastAsia="zh-CN"/>
        </w:rPr>
        <w:lastRenderedPageBreak/>
        <w:t xml:space="preserve">Section I: </w:t>
      </w:r>
      <w:r w:rsidR="00E8653B" w:rsidRPr="00E91738">
        <w:rPr>
          <w:rFonts w:ascii="Arial" w:eastAsia="SimSun" w:hAnsi="Arial" w:cs="Arial"/>
          <w:b/>
          <w:u w:val="single"/>
          <w:lang w:eastAsia="zh-CN"/>
        </w:rPr>
        <w:t>WOMAN’S HEMOGLOBIN MEASUREMENT</w:t>
      </w:r>
    </w:p>
    <w:p w14:paraId="0E1DB137" w14:textId="77777777" w:rsidR="00E8653B" w:rsidRPr="00E8653B" w:rsidRDefault="00E8653B" w:rsidP="00E8653B">
      <w:pPr>
        <w:autoSpaceDE w:val="0"/>
        <w:spacing w:after="0" w:line="240" w:lineRule="auto"/>
        <w:rPr>
          <w:rFonts w:ascii="Arial" w:eastAsia="SimSun" w:hAnsi="Arial" w:cs="Arial"/>
          <w:b/>
          <w:i/>
          <w:sz w:val="20"/>
          <w:szCs w:val="20"/>
          <w:lang w:eastAsia="zh-CN"/>
        </w:rPr>
      </w:pPr>
      <w:r w:rsidRPr="00E8653B">
        <w:rPr>
          <w:rFonts w:ascii="Arial" w:eastAsia="SimSun" w:hAnsi="Arial" w:cs="Arial"/>
          <w:b/>
          <w:i/>
          <w:sz w:val="20"/>
          <w:szCs w:val="20"/>
          <w:lang w:eastAsia="zh-CN"/>
        </w:rPr>
        <w:t>READ CONSENT FORM FOR TAKING HEMOGLOBIN MEASUREMENTS FOR WOMAN AND CHILDREN.</w:t>
      </w:r>
    </w:p>
    <w:p w14:paraId="24243D2F" w14:textId="77777777" w:rsidR="00E8653B" w:rsidRDefault="00E8653B" w:rsidP="00E8653B">
      <w:pPr>
        <w:autoSpaceDE w:val="0"/>
        <w:spacing w:after="0" w:line="240" w:lineRule="auto"/>
        <w:rPr>
          <w:rFonts w:ascii="Arial" w:eastAsia="SimSun" w:hAnsi="Arial" w:cs="Arial"/>
          <w:lang w:eastAsia="zh-C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68"/>
        <w:gridCol w:w="4970"/>
      </w:tblGrid>
      <w:tr w:rsidR="00E8653B" w:rsidRPr="00BE2DD3" w14:paraId="1A0B8871" w14:textId="77777777" w:rsidTr="003B480D">
        <w:trPr>
          <w:trHeight w:val="276"/>
        </w:trPr>
        <w:tc>
          <w:tcPr>
            <w:tcW w:w="4968" w:type="dxa"/>
          </w:tcPr>
          <w:p w14:paraId="1D4C0260" w14:textId="77777777" w:rsidR="00E8653B" w:rsidRDefault="00E8653B" w:rsidP="003B480D">
            <w:pPr>
              <w:suppressLineNumbers/>
              <w:suppressAutoHyphens/>
              <w:snapToGrid w:val="0"/>
              <w:spacing w:after="0" w:line="240" w:lineRule="auto"/>
              <w:rPr>
                <w:rFonts w:ascii="Times New Roman" w:eastAsia="Times New Roman" w:hAnsi="Times New Roman" w:cs="Times New Roman"/>
                <w:sz w:val="24"/>
                <w:szCs w:val="24"/>
                <w:lang w:eastAsia="ar-SA"/>
              </w:rPr>
            </w:pPr>
            <w:r w:rsidRPr="00BE2DD3">
              <w:rPr>
                <w:rFonts w:ascii="Times New Roman" w:eastAsia="Times New Roman" w:hAnsi="Times New Roman" w:cs="Times New Roman"/>
                <w:sz w:val="24"/>
                <w:szCs w:val="24"/>
                <w:lang w:eastAsia="ar-SA"/>
              </w:rPr>
              <w:t>FO ID:</w:t>
            </w:r>
          </w:p>
        </w:tc>
        <w:tc>
          <w:tcPr>
            <w:tcW w:w="4970" w:type="dxa"/>
          </w:tcPr>
          <w:p w14:paraId="0803EF99" w14:textId="77777777" w:rsidR="00E8653B" w:rsidRDefault="00E8653B" w:rsidP="003B480D">
            <w:pPr>
              <w:suppressLineNumbers/>
              <w:suppressAutoHyphens/>
              <w:snapToGrid w:val="0"/>
              <w:spacing w:after="0" w:line="240" w:lineRule="auto"/>
              <w:rPr>
                <w:rFonts w:ascii="Times New Roman" w:eastAsia="Times New Roman" w:hAnsi="Times New Roman" w:cs="Times New Roman"/>
                <w:sz w:val="24"/>
                <w:szCs w:val="24"/>
                <w:lang w:eastAsia="ar-SA"/>
              </w:rPr>
            </w:pPr>
          </w:p>
        </w:tc>
      </w:tr>
      <w:tr w:rsidR="00E8653B" w:rsidRPr="00BE2DD3" w14:paraId="28846F0C" w14:textId="77777777" w:rsidTr="003B480D">
        <w:trPr>
          <w:trHeight w:val="276"/>
        </w:trPr>
        <w:tc>
          <w:tcPr>
            <w:tcW w:w="4968" w:type="dxa"/>
          </w:tcPr>
          <w:p w14:paraId="477E11F2" w14:textId="77777777" w:rsidR="00E8653B" w:rsidRDefault="00E8653B" w:rsidP="003B480D">
            <w:pPr>
              <w:suppressLineNumbers/>
              <w:suppressAutoHyphens/>
              <w:snapToGrid w:val="0"/>
              <w:spacing w:after="0" w:line="240" w:lineRule="auto"/>
              <w:rPr>
                <w:rFonts w:ascii="Times New Roman" w:eastAsia="Times New Roman" w:hAnsi="Times New Roman" w:cs="Times New Roman"/>
                <w:sz w:val="24"/>
                <w:szCs w:val="24"/>
                <w:lang w:eastAsia="ar-SA"/>
              </w:rPr>
            </w:pPr>
            <w:r w:rsidRPr="00BE2DD3">
              <w:rPr>
                <w:rFonts w:ascii="Times New Roman" w:eastAsia="Times New Roman" w:hAnsi="Times New Roman" w:cs="Times New Roman"/>
                <w:sz w:val="24"/>
                <w:szCs w:val="24"/>
                <w:lang w:eastAsia="ar-SA"/>
              </w:rPr>
              <w:t>HEMOCUE MACHINE label:</w:t>
            </w:r>
          </w:p>
        </w:tc>
        <w:tc>
          <w:tcPr>
            <w:tcW w:w="4970" w:type="dxa"/>
          </w:tcPr>
          <w:p w14:paraId="4A8341E9" w14:textId="77777777" w:rsidR="00E8653B" w:rsidRDefault="00E8653B" w:rsidP="003B480D">
            <w:pPr>
              <w:suppressLineNumbers/>
              <w:suppressAutoHyphens/>
              <w:snapToGrid w:val="0"/>
              <w:spacing w:after="0" w:line="240" w:lineRule="auto"/>
              <w:rPr>
                <w:rFonts w:ascii="Times New Roman" w:eastAsia="Times New Roman" w:hAnsi="Times New Roman" w:cs="Times New Roman"/>
                <w:sz w:val="24"/>
                <w:szCs w:val="24"/>
                <w:lang w:eastAsia="ar-SA"/>
              </w:rPr>
            </w:pPr>
          </w:p>
        </w:tc>
      </w:tr>
    </w:tbl>
    <w:p w14:paraId="7BA4EC4F" w14:textId="77777777" w:rsidR="00E8653B" w:rsidRDefault="00E8653B" w:rsidP="00E8653B">
      <w:pPr>
        <w:autoSpaceDE w:val="0"/>
        <w:spacing w:after="0" w:line="240" w:lineRule="auto"/>
        <w:rPr>
          <w:rFonts w:ascii="Times New Roman" w:eastAsia="SimSun" w:hAnsi="Times New Roman" w:cs="Times New Roman"/>
          <w:sz w:val="24"/>
          <w:szCs w:val="24"/>
          <w:lang w:eastAsia="zh-CN"/>
        </w:rPr>
      </w:pPr>
    </w:p>
    <w:tbl>
      <w:tblPr>
        <w:tblW w:w="0" w:type="auto"/>
        <w:tblInd w:w="1240" w:type="dxa"/>
        <w:tblLayout w:type="fixed"/>
        <w:tblLook w:val="0000" w:firstRow="0" w:lastRow="0" w:firstColumn="0" w:lastColumn="0" w:noHBand="0" w:noVBand="0"/>
      </w:tblPr>
      <w:tblGrid>
        <w:gridCol w:w="1240"/>
        <w:gridCol w:w="1663"/>
        <w:gridCol w:w="2685"/>
        <w:gridCol w:w="2947"/>
      </w:tblGrid>
      <w:tr w:rsidR="000F7159" w:rsidRPr="00BE2DD3" w14:paraId="65417558" w14:textId="77777777" w:rsidTr="000F7159">
        <w:trPr>
          <w:trHeight w:val="253"/>
        </w:trPr>
        <w:tc>
          <w:tcPr>
            <w:tcW w:w="1240" w:type="dxa"/>
            <w:tcBorders>
              <w:top w:val="single" w:sz="4" w:space="0" w:color="000000"/>
              <w:left w:val="single" w:sz="4" w:space="0" w:color="000000"/>
              <w:bottom w:val="single" w:sz="4" w:space="0" w:color="000000"/>
            </w:tcBorders>
          </w:tcPr>
          <w:p w14:paraId="010A8173" w14:textId="77777777" w:rsidR="000F7159" w:rsidRDefault="000F7159"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I2. Age</w:t>
            </w:r>
          </w:p>
        </w:tc>
        <w:tc>
          <w:tcPr>
            <w:tcW w:w="1663" w:type="dxa"/>
            <w:tcBorders>
              <w:top w:val="single" w:sz="4" w:space="0" w:color="000000"/>
              <w:left w:val="single" w:sz="4" w:space="0" w:color="000000"/>
              <w:bottom w:val="single" w:sz="4" w:space="0" w:color="000000"/>
            </w:tcBorders>
          </w:tcPr>
          <w:p w14:paraId="0B14B7E0" w14:textId="77777777" w:rsidR="000F7159" w:rsidRDefault="000F7159"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I3. Hemoglobin level</w:t>
            </w:r>
          </w:p>
          <w:p w14:paraId="34DECE77" w14:textId="77777777" w:rsidR="000F7159" w:rsidRDefault="000F7159" w:rsidP="003B480D">
            <w:pPr>
              <w:autoSpaceDE w:val="0"/>
              <w:spacing w:after="0" w:line="240" w:lineRule="auto"/>
              <w:rPr>
                <w:rFonts w:ascii="Arial" w:eastAsia="SimSun" w:hAnsi="Arial" w:cs="Arial"/>
                <w:lang w:eastAsia="zh-CN"/>
              </w:rPr>
            </w:pPr>
            <w:r w:rsidRPr="00BE2DD3">
              <w:rPr>
                <w:rFonts w:ascii="Arial" w:eastAsia="SimSun" w:hAnsi="Arial" w:cs="Arial"/>
                <w:lang w:eastAsia="zh-CN"/>
              </w:rPr>
              <w:t>(G/DL)</w:t>
            </w:r>
          </w:p>
        </w:tc>
        <w:tc>
          <w:tcPr>
            <w:tcW w:w="2685" w:type="dxa"/>
            <w:tcBorders>
              <w:top w:val="single" w:sz="4" w:space="0" w:color="000000"/>
              <w:left w:val="single" w:sz="4" w:space="0" w:color="000000"/>
              <w:bottom w:val="single" w:sz="4" w:space="0" w:color="000000"/>
            </w:tcBorders>
          </w:tcPr>
          <w:p w14:paraId="62A37226" w14:textId="77777777" w:rsidR="000F7159" w:rsidRDefault="000F7159"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I4. RESULT</w:t>
            </w:r>
          </w:p>
          <w:p w14:paraId="335F05DE" w14:textId="77777777" w:rsidR="000F7159" w:rsidRDefault="000F7159" w:rsidP="00F5291E">
            <w:pPr>
              <w:numPr>
                <w:ilvl w:val="0"/>
                <w:numId w:val="24"/>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MEASURED</w:t>
            </w:r>
          </w:p>
          <w:p w14:paraId="5F70E093" w14:textId="77777777" w:rsidR="000F7159" w:rsidRDefault="000F7159" w:rsidP="00F5291E">
            <w:pPr>
              <w:numPr>
                <w:ilvl w:val="0"/>
                <w:numId w:val="24"/>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NOT PRESENT</w:t>
            </w:r>
          </w:p>
          <w:p w14:paraId="086459D2" w14:textId="77777777" w:rsidR="000F7159" w:rsidRDefault="000F7159" w:rsidP="00F5291E">
            <w:pPr>
              <w:numPr>
                <w:ilvl w:val="0"/>
                <w:numId w:val="24"/>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REFUSED</w:t>
            </w:r>
          </w:p>
          <w:p w14:paraId="0CD68EC8" w14:textId="77777777" w:rsidR="000F7159" w:rsidRDefault="000F7159" w:rsidP="00F5291E">
            <w:pPr>
              <w:numPr>
                <w:ilvl w:val="0"/>
                <w:numId w:val="24"/>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OTHER</w:t>
            </w:r>
          </w:p>
        </w:tc>
        <w:tc>
          <w:tcPr>
            <w:tcW w:w="2947" w:type="dxa"/>
            <w:tcBorders>
              <w:top w:val="single" w:sz="4" w:space="0" w:color="000000"/>
              <w:left w:val="single" w:sz="4" w:space="0" w:color="000000"/>
              <w:bottom w:val="single" w:sz="4" w:space="0" w:color="000000"/>
              <w:right w:val="single" w:sz="4" w:space="0" w:color="000000"/>
            </w:tcBorders>
          </w:tcPr>
          <w:p w14:paraId="1E3038B2" w14:textId="77777777" w:rsidR="000F7159" w:rsidRDefault="000F7159"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I5. REFERRAL FORM GIVEN?</w:t>
            </w:r>
          </w:p>
          <w:p w14:paraId="3AFBB452" w14:textId="77777777" w:rsidR="000F7159" w:rsidRDefault="000F7159"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Yes or No</w:t>
            </w:r>
          </w:p>
        </w:tc>
      </w:tr>
      <w:tr w:rsidR="000F7159" w:rsidRPr="00BE2DD3" w14:paraId="4049F148" w14:textId="77777777" w:rsidTr="000F7159">
        <w:trPr>
          <w:trHeight w:val="253"/>
        </w:trPr>
        <w:tc>
          <w:tcPr>
            <w:tcW w:w="1240" w:type="dxa"/>
            <w:tcBorders>
              <w:top w:val="single" w:sz="4" w:space="0" w:color="000000"/>
              <w:left w:val="single" w:sz="4" w:space="0" w:color="000000"/>
              <w:bottom w:val="single" w:sz="4" w:space="0" w:color="000000"/>
            </w:tcBorders>
          </w:tcPr>
          <w:p w14:paraId="1B3F9CB8" w14:textId="77777777" w:rsidR="000F7159" w:rsidRDefault="000F7159" w:rsidP="003B480D">
            <w:pPr>
              <w:autoSpaceDE w:val="0"/>
              <w:snapToGrid w:val="0"/>
              <w:spacing w:after="0" w:line="240" w:lineRule="auto"/>
              <w:rPr>
                <w:rFonts w:ascii="Arial" w:eastAsia="SimSun" w:hAnsi="Arial" w:cs="Arial"/>
                <w:lang w:eastAsia="zh-CN"/>
              </w:rPr>
            </w:pPr>
          </w:p>
          <w:p w14:paraId="726BF9F6" w14:textId="77777777" w:rsidR="000F7159" w:rsidRDefault="000F7159" w:rsidP="003B480D">
            <w:pPr>
              <w:autoSpaceDE w:val="0"/>
              <w:snapToGrid w:val="0"/>
              <w:spacing w:after="0" w:line="240" w:lineRule="auto"/>
              <w:rPr>
                <w:rFonts w:ascii="Arial" w:eastAsia="SimSun" w:hAnsi="Arial" w:cs="Arial"/>
                <w:lang w:eastAsia="zh-CN"/>
              </w:rPr>
            </w:pPr>
          </w:p>
        </w:tc>
        <w:tc>
          <w:tcPr>
            <w:tcW w:w="1663" w:type="dxa"/>
            <w:tcBorders>
              <w:top w:val="single" w:sz="4" w:space="0" w:color="000000"/>
              <w:left w:val="single" w:sz="4" w:space="0" w:color="000000"/>
              <w:bottom w:val="single" w:sz="4" w:space="0" w:color="000000"/>
            </w:tcBorders>
          </w:tcPr>
          <w:p w14:paraId="33613845" w14:textId="77777777" w:rsidR="000F7159" w:rsidRDefault="000F7159" w:rsidP="003B480D">
            <w:pPr>
              <w:autoSpaceDE w:val="0"/>
              <w:snapToGrid w:val="0"/>
              <w:spacing w:after="0" w:line="240" w:lineRule="auto"/>
              <w:rPr>
                <w:rFonts w:ascii="Arial" w:eastAsia="SimSun" w:hAnsi="Arial" w:cs="Arial"/>
                <w:lang w:eastAsia="zh-CN"/>
              </w:rPr>
            </w:pPr>
          </w:p>
        </w:tc>
        <w:tc>
          <w:tcPr>
            <w:tcW w:w="2685" w:type="dxa"/>
            <w:tcBorders>
              <w:top w:val="single" w:sz="4" w:space="0" w:color="000000"/>
              <w:left w:val="single" w:sz="4" w:space="0" w:color="000000"/>
              <w:bottom w:val="single" w:sz="4" w:space="0" w:color="000000"/>
            </w:tcBorders>
          </w:tcPr>
          <w:p w14:paraId="33B88A1B" w14:textId="77777777" w:rsidR="000F7159" w:rsidRDefault="000F7159" w:rsidP="003B480D">
            <w:pPr>
              <w:autoSpaceDE w:val="0"/>
              <w:snapToGrid w:val="0"/>
              <w:spacing w:after="0" w:line="240" w:lineRule="auto"/>
              <w:rPr>
                <w:rFonts w:ascii="Arial" w:eastAsia="SimSun" w:hAnsi="Arial" w:cs="Arial"/>
                <w:lang w:eastAsia="zh-CN"/>
              </w:rPr>
            </w:pPr>
          </w:p>
        </w:tc>
        <w:tc>
          <w:tcPr>
            <w:tcW w:w="2947" w:type="dxa"/>
            <w:tcBorders>
              <w:top w:val="single" w:sz="4" w:space="0" w:color="000000"/>
              <w:left w:val="single" w:sz="4" w:space="0" w:color="000000"/>
              <w:bottom w:val="single" w:sz="4" w:space="0" w:color="000000"/>
              <w:right w:val="single" w:sz="4" w:space="0" w:color="000000"/>
            </w:tcBorders>
          </w:tcPr>
          <w:p w14:paraId="4996FBE2" w14:textId="77777777" w:rsidR="000F7159" w:rsidRDefault="000F7159" w:rsidP="003B480D">
            <w:pPr>
              <w:autoSpaceDE w:val="0"/>
              <w:snapToGrid w:val="0"/>
              <w:spacing w:after="0" w:line="240" w:lineRule="auto"/>
              <w:rPr>
                <w:rFonts w:ascii="Arial" w:eastAsia="SimSun" w:hAnsi="Arial" w:cs="Arial"/>
                <w:lang w:eastAsia="zh-CN"/>
              </w:rPr>
            </w:pPr>
          </w:p>
        </w:tc>
      </w:tr>
    </w:tbl>
    <w:p w14:paraId="6FBA2B60" w14:textId="77777777" w:rsidR="00E8653B" w:rsidRDefault="00E8653B" w:rsidP="00E8653B">
      <w:pPr>
        <w:autoSpaceDE w:val="0"/>
        <w:spacing w:after="0" w:line="240" w:lineRule="auto"/>
        <w:rPr>
          <w:rFonts w:ascii="Times New Roman" w:eastAsia="SimSun" w:hAnsi="Times New Roman" w:cs="Times New Roman"/>
          <w:sz w:val="24"/>
          <w:szCs w:val="24"/>
          <w:lang w:eastAsia="zh-CN"/>
        </w:rPr>
      </w:pPr>
    </w:p>
    <w:p w14:paraId="541EE202" w14:textId="77777777" w:rsidR="00E8653B" w:rsidRPr="00E91738" w:rsidRDefault="00E91738" w:rsidP="00E8653B">
      <w:pPr>
        <w:autoSpaceDE w:val="0"/>
        <w:spacing w:after="0" w:line="240" w:lineRule="auto"/>
        <w:rPr>
          <w:rFonts w:ascii="Arial" w:eastAsia="SimSun" w:hAnsi="Arial" w:cs="Arial"/>
          <w:b/>
          <w:u w:val="single"/>
          <w:lang w:eastAsia="zh-CN"/>
        </w:rPr>
      </w:pPr>
      <w:r>
        <w:rPr>
          <w:rFonts w:ascii="Arial" w:eastAsia="SimSun" w:hAnsi="Arial" w:cs="Arial"/>
          <w:b/>
          <w:u w:val="single"/>
          <w:lang w:eastAsia="zh-CN"/>
        </w:rPr>
        <w:t xml:space="preserve">Section J: </w:t>
      </w:r>
      <w:r w:rsidR="00E8653B" w:rsidRPr="00E91738">
        <w:rPr>
          <w:rFonts w:ascii="Arial" w:eastAsia="SimSun" w:hAnsi="Arial" w:cs="Arial"/>
          <w:b/>
          <w:u w:val="single"/>
          <w:lang w:eastAsia="zh-CN"/>
        </w:rPr>
        <w:t>CHILDREN UNDER 5 YEARS OLD HEMOGLOBIN MEASUREMENTS</w:t>
      </w:r>
    </w:p>
    <w:p w14:paraId="3FD1425D" w14:textId="77777777" w:rsidR="00E8653B" w:rsidRDefault="00E8653B" w:rsidP="00E8653B">
      <w:pPr>
        <w:autoSpaceDE w:val="0"/>
        <w:spacing w:after="0" w:line="240" w:lineRule="auto"/>
        <w:rPr>
          <w:rFonts w:ascii="Arial" w:eastAsia="SimSun" w:hAnsi="Arial" w:cs="Arial"/>
          <w:b/>
          <w:lang w:eastAsia="zh-CN"/>
        </w:rPr>
      </w:pPr>
    </w:p>
    <w:tbl>
      <w:tblPr>
        <w:tblW w:w="10170" w:type="dxa"/>
        <w:tblInd w:w="288" w:type="dxa"/>
        <w:tblLayout w:type="fixed"/>
        <w:tblLook w:val="0000" w:firstRow="0" w:lastRow="0" w:firstColumn="0" w:lastColumn="0" w:noHBand="0" w:noVBand="0"/>
      </w:tblPr>
      <w:tblGrid>
        <w:gridCol w:w="1543"/>
        <w:gridCol w:w="1313"/>
        <w:gridCol w:w="1299"/>
        <w:gridCol w:w="1543"/>
        <w:gridCol w:w="2610"/>
        <w:gridCol w:w="1862"/>
      </w:tblGrid>
      <w:tr w:rsidR="00E8653B" w:rsidRPr="00BE2DD3" w14:paraId="0CFE1828" w14:textId="77777777" w:rsidTr="00744990">
        <w:trPr>
          <w:trHeight w:val="230"/>
        </w:trPr>
        <w:tc>
          <w:tcPr>
            <w:tcW w:w="1543" w:type="dxa"/>
            <w:tcBorders>
              <w:top w:val="single" w:sz="4" w:space="0" w:color="000000"/>
              <w:left w:val="single" w:sz="4" w:space="0" w:color="000000"/>
              <w:bottom w:val="single" w:sz="4" w:space="0" w:color="000000"/>
            </w:tcBorders>
          </w:tcPr>
          <w:p w14:paraId="59EBC93E" w14:textId="77777777" w:rsidR="00E8653B" w:rsidRDefault="00E8653B" w:rsidP="003B480D">
            <w:pPr>
              <w:autoSpaceDE w:val="0"/>
              <w:snapToGrid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J1. Pregnancy Number</w:t>
            </w:r>
          </w:p>
          <w:p w14:paraId="45943919" w14:textId="77777777" w:rsidR="00E8653B" w:rsidRDefault="00E8653B" w:rsidP="003B480D">
            <w:pPr>
              <w:autoSpaceDE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(P1-P6)</w:t>
            </w:r>
          </w:p>
        </w:tc>
        <w:tc>
          <w:tcPr>
            <w:tcW w:w="1313" w:type="dxa"/>
            <w:tcBorders>
              <w:top w:val="single" w:sz="4" w:space="0" w:color="000000"/>
              <w:left w:val="single" w:sz="4" w:space="0" w:color="000000"/>
              <w:bottom w:val="single" w:sz="4" w:space="0" w:color="000000"/>
            </w:tcBorders>
          </w:tcPr>
          <w:p w14:paraId="625F4B4C" w14:textId="77777777" w:rsidR="00E8653B" w:rsidRDefault="00E8653B"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J2. NAME</w:t>
            </w:r>
          </w:p>
        </w:tc>
        <w:tc>
          <w:tcPr>
            <w:tcW w:w="1299" w:type="dxa"/>
            <w:tcBorders>
              <w:top w:val="single" w:sz="4" w:space="0" w:color="000000"/>
              <w:left w:val="single" w:sz="4" w:space="0" w:color="000000"/>
              <w:bottom w:val="single" w:sz="4" w:space="0" w:color="000000"/>
            </w:tcBorders>
          </w:tcPr>
          <w:p w14:paraId="7CD88CEE" w14:textId="77777777" w:rsidR="00E8653B" w:rsidRDefault="00E8653B"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J3. Age</w:t>
            </w:r>
          </w:p>
        </w:tc>
        <w:tc>
          <w:tcPr>
            <w:tcW w:w="1543" w:type="dxa"/>
            <w:tcBorders>
              <w:top w:val="single" w:sz="4" w:space="0" w:color="000000"/>
              <w:left w:val="single" w:sz="4" w:space="0" w:color="000000"/>
              <w:bottom w:val="single" w:sz="4" w:space="0" w:color="000000"/>
            </w:tcBorders>
          </w:tcPr>
          <w:p w14:paraId="1AA37D00" w14:textId="77777777" w:rsidR="00E8653B" w:rsidRDefault="00E8653B"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J4. Hemoglobin level</w:t>
            </w:r>
          </w:p>
          <w:p w14:paraId="0CFF2A44" w14:textId="77777777" w:rsidR="00E8653B" w:rsidRDefault="00E8653B" w:rsidP="003B480D">
            <w:pPr>
              <w:autoSpaceDE w:val="0"/>
              <w:spacing w:after="0" w:line="240" w:lineRule="auto"/>
              <w:rPr>
                <w:rFonts w:ascii="Arial" w:eastAsia="SimSun" w:hAnsi="Arial" w:cs="Arial"/>
                <w:lang w:eastAsia="zh-CN"/>
              </w:rPr>
            </w:pPr>
            <w:r w:rsidRPr="00BE2DD3">
              <w:rPr>
                <w:rFonts w:ascii="Arial" w:eastAsia="SimSun" w:hAnsi="Arial" w:cs="Arial"/>
                <w:lang w:eastAsia="zh-CN"/>
              </w:rPr>
              <w:t>(G/DL)</w:t>
            </w:r>
          </w:p>
        </w:tc>
        <w:tc>
          <w:tcPr>
            <w:tcW w:w="2610" w:type="dxa"/>
            <w:tcBorders>
              <w:top w:val="single" w:sz="4" w:space="0" w:color="000000"/>
              <w:left w:val="single" w:sz="4" w:space="0" w:color="000000"/>
              <w:bottom w:val="single" w:sz="4" w:space="0" w:color="000000"/>
            </w:tcBorders>
          </w:tcPr>
          <w:p w14:paraId="34052E32" w14:textId="77777777" w:rsidR="00E8653B" w:rsidRDefault="00E8653B"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J5. RESULT</w:t>
            </w:r>
          </w:p>
          <w:p w14:paraId="45CA168B" w14:textId="77777777" w:rsidR="00E8653B" w:rsidRDefault="00E8653B" w:rsidP="00F5291E">
            <w:pPr>
              <w:numPr>
                <w:ilvl w:val="0"/>
                <w:numId w:val="23"/>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MEASURED</w:t>
            </w:r>
          </w:p>
          <w:p w14:paraId="74CFBF4A" w14:textId="77777777" w:rsidR="00E8653B" w:rsidRDefault="00E8653B" w:rsidP="00F5291E">
            <w:pPr>
              <w:numPr>
                <w:ilvl w:val="0"/>
                <w:numId w:val="23"/>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NOT PRESENT</w:t>
            </w:r>
          </w:p>
          <w:p w14:paraId="60EA7031" w14:textId="77777777" w:rsidR="00E8653B" w:rsidRDefault="00E8653B" w:rsidP="00F5291E">
            <w:pPr>
              <w:numPr>
                <w:ilvl w:val="0"/>
                <w:numId w:val="23"/>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REFUSED</w:t>
            </w:r>
          </w:p>
          <w:p w14:paraId="1CDF00D0" w14:textId="77777777" w:rsidR="00E8653B" w:rsidRDefault="00E8653B" w:rsidP="00F5291E">
            <w:pPr>
              <w:numPr>
                <w:ilvl w:val="0"/>
                <w:numId w:val="23"/>
              </w:numPr>
              <w:suppressAutoHyphens/>
              <w:autoSpaceDE w:val="0"/>
              <w:spacing w:after="0" w:line="240" w:lineRule="auto"/>
              <w:rPr>
                <w:rFonts w:ascii="Arial" w:eastAsia="SimSun" w:hAnsi="Arial" w:cs="Arial"/>
                <w:lang w:eastAsia="zh-CN"/>
              </w:rPr>
            </w:pPr>
            <w:r w:rsidRPr="00BE2DD3">
              <w:rPr>
                <w:rFonts w:ascii="Arial" w:eastAsia="SimSun" w:hAnsi="Arial" w:cs="Arial"/>
                <w:lang w:eastAsia="zh-CN"/>
              </w:rPr>
              <w:t>OTHER</w:t>
            </w:r>
          </w:p>
        </w:tc>
        <w:tc>
          <w:tcPr>
            <w:tcW w:w="1862" w:type="dxa"/>
            <w:tcBorders>
              <w:top w:val="single" w:sz="4" w:space="0" w:color="000000"/>
              <w:left w:val="single" w:sz="4" w:space="0" w:color="000000"/>
              <w:bottom w:val="single" w:sz="4" w:space="0" w:color="000000"/>
              <w:right w:val="single" w:sz="4" w:space="0" w:color="000000"/>
            </w:tcBorders>
          </w:tcPr>
          <w:p w14:paraId="322EEC74" w14:textId="77777777" w:rsidR="00E8653B" w:rsidRDefault="00E8653B"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J6. REFERRAL FORM GIVEN?</w:t>
            </w:r>
          </w:p>
          <w:p w14:paraId="4D31DD28" w14:textId="77777777" w:rsidR="00E8653B" w:rsidRDefault="00E8653B" w:rsidP="003B480D">
            <w:pPr>
              <w:autoSpaceDE w:val="0"/>
              <w:snapToGrid w:val="0"/>
              <w:spacing w:after="0" w:line="240" w:lineRule="auto"/>
              <w:rPr>
                <w:rFonts w:ascii="Arial" w:eastAsia="SimSun" w:hAnsi="Arial" w:cs="Arial"/>
                <w:lang w:eastAsia="zh-CN"/>
              </w:rPr>
            </w:pPr>
            <w:r w:rsidRPr="00BE2DD3">
              <w:rPr>
                <w:rFonts w:ascii="Arial" w:eastAsia="SimSun" w:hAnsi="Arial" w:cs="Arial"/>
                <w:lang w:eastAsia="zh-CN"/>
              </w:rPr>
              <w:t>Yes or No</w:t>
            </w:r>
          </w:p>
        </w:tc>
      </w:tr>
      <w:tr w:rsidR="00E8653B" w:rsidRPr="00BE2DD3" w14:paraId="1243D597" w14:textId="77777777" w:rsidTr="00744990">
        <w:trPr>
          <w:trHeight w:val="253"/>
        </w:trPr>
        <w:tc>
          <w:tcPr>
            <w:tcW w:w="1543" w:type="dxa"/>
            <w:tcBorders>
              <w:top w:val="single" w:sz="4" w:space="0" w:color="000000"/>
              <w:left w:val="single" w:sz="4" w:space="0" w:color="000000"/>
              <w:bottom w:val="single" w:sz="4" w:space="0" w:color="000000"/>
            </w:tcBorders>
          </w:tcPr>
          <w:p w14:paraId="0AF17B18" w14:textId="77777777" w:rsidR="00E8653B" w:rsidRDefault="00E8653B" w:rsidP="003B480D">
            <w:pPr>
              <w:autoSpaceDE w:val="0"/>
              <w:snapToGrid w:val="0"/>
              <w:spacing w:after="0" w:line="240" w:lineRule="auto"/>
              <w:rPr>
                <w:rFonts w:ascii="Arial" w:eastAsia="SimSun" w:hAnsi="Arial" w:cs="Arial"/>
                <w:lang w:eastAsia="zh-CN"/>
              </w:rPr>
            </w:pPr>
          </w:p>
          <w:p w14:paraId="6D0C02E9" w14:textId="77777777" w:rsidR="00E8653B" w:rsidRDefault="00E8653B" w:rsidP="003B480D">
            <w:pPr>
              <w:autoSpaceDE w:val="0"/>
              <w:spacing w:after="0" w:line="240" w:lineRule="auto"/>
              <w:jc w:val="center"/>
              <w:rPr>
                <w:rFonts w:ascii="Arial" w:eastAsia="SimSun" w:hAnsi="Arial" w:cs="Arial"/>
                <w:lang w:eastAsia="zh-CN"/>
              </w:rPr>
            </w:pPr>
          </w:p>
        </w:tc>
        <w:tc>
          <w:tcPr>
            <w:tcW w:w="1313" w:type="dxa"/>
            <w:tcBorders>
              <w:top w:val="single" w:sz="4" w:space="0" w:color="000000"/>
              <w:left w:val="single" w:sz="4" w:space="0" w:color="000000"/>
              <w:bottom w:val="single" w:sz="4" w:space="0" w:color="000000"/>
            </w:tcBorders>
          </w:tcPr>
          <w:p w14:paraId="00D89185" w14:textId="77777777" w:rsidR="00E8653B" w:rsidRDefault="00E8653B" w:rsidP="003B480D">
            <w:pPr>
              <w:autoSpaceDE w:val="0"/>
              <w:snapToGrid w:val="0"/>
              <w:spacing w:after="0" w:line="240" w:lineRule="auto"/>
              <w:rPr>
                <w:rFonts w:ascii="Arial" w:eastAsia="SimSun" w:hAnsi="Arial" w:cs="Arial"/>
                <w:lang w:eastAsia="zh-CN"/>
              </w:rPr>
            </w:pPr>
          </w:p>
        </w:tc>
        <w:tc>
          <w:tcPr>
            <w:tcW w:w="1299" w:type="dxa"/>
            <w:tcBorders>
              <w:top w:val="single" w:sz="4" w:space="0" w:color="000000"/>
              <w:left w:val="single" w:sz="4" w:space="0" w:color="000000"/>
              <w:bottom w:val="single" w:sz="4" w:space="0" w:color="000000"/>
            </w:tcBorders>
          </w:tcPr>
          <w:p w14:paraId="0F534BF3" w14:textId="77777777" w:rsidR="00E8653B" w:rsidRDefault="00E8653B" w:rsidP="003B480D">
            <w:pPr>
              <w:autoSpaceDE w:val="0"/>
              <w:snapToGrid w:val="0"/>
              <w:spacing w:after="0" w:line="240" w:lineRule="auto"/>
              <w:rPr>
                <w:rFonts w:ascii="Arial" w:eastAsia="SimSun" w:hAnsi="Arial" w:cs="Arial"/>
                <w:lang w:eastAsia="zh-CN"/>
              </w:rPr>
            </w:pPr>
          </w:p>
        </w:tc>
        <w:tc>
          <w:tcPr>
            <w:tcW w:w="1543" w:type="dxa"/>
            <w:tcBorders>
              <w:top w:val="single" w:sz="4" w:space="0" w:color="000000"/>
              <w:left w:val="single" w:sz="4" w:space="0" w:color="000000"/>
              <w:bottom w:val="single" w:sz="4" w:space="0" w:color="000000"/>
            </w:tcBorders>
          </w:tcPr>
          <w:p w14:paraId="09955856" w14:textId="77777777" w:rsidR="00E8653B" w:rsidRDefault="00E8653B" w:rsidP="003B480D">
            <w:pPr>
              <w:autoSpaceDE w:val="0"/>
              <w:snapToGrid w:val="0"/>
              <w:spacing w:after="0" w:line="240" w:lineRule="auto"/>
              <w:rPr>
                <w:rFonts w:ascii="Arial" w:eastAsia="SimSun" w:hAnsi="Arial" w:cs="Arial"/>
                <w:lang w:eastAsia="zh-CN"/>
              </w:rPr>
            </w:pPr>
          </w:p>
        </w:tc>
        <w:tc>
          <w:tcPr>
            <w:tcW w:w="2610" w:type="dxa"/>
            <w:tcBorders>
              <w:top w:val="single" w:sz="4" w:space="0" w:color="000000"/>
              <w:left w:val="single" w:sz="4" w:space="0" w:color="000000"/>
              <w:bottom w:val="single" w:sz="4" w:space="0" w:color="000000"/>
            </w:tcBorders>
          </w:tcPr>
          <w:p w14:paraId="416A9CEB" w14:textId="77777777" w:rsidR="00E8653B" w:rsidRDefault="00E8653B" w:rsidP="003B480D">
            <w:pPr>
              <w:autoSpaceDE w:val="0"/>
              <w:snapToGrid w:val="0"/>
              <w:spacing w:after="0" w:line="240" w:lineRule="auto"/>
              <w:rPr>
                <w:rFonts w:ascii="Arial" w:eastAsia="SimSun" w:hAnsi="Arial" w:cs="Arial"/>
                <w:lang w:eastAsia="zh-CN"/>
              </w:rPr>
            </w:pPr>
          </w:p>
        </w:tc>
        <w:tc>
          <w:tcPr>
            <w:tcW w:w="1862" w:type="dxa"/>
            <w:tcBorders>
              <w:top w:val="single" w:sz="4" w:space="0" w:color="000000"/>
              <w:left w:val="single" w:sz="4" w:space="0" w:color="000000"/>
              <w:bottom w:val="single" w:sz="4" w:space="0" w:color="000000"/>
              <w:right w:val="single" w:sz="4" w:space="0" w:color="000000"/>
            </w:tcBorders>
          </w:tcPr>
          <w:p w14:paraId="3212B202" w14:textId="77777777" w:rsidR="00E8653B" w:rsidRDefault="00E8653B" w:rsidP="003B480D">
            <w:pPr>
              <w:autoSpaceDE w:val="0"/>
              <w:snapToGrid w:val="0"/>
              <w:spacing w:after="0" w:line="240" w:lineRule="auto"/>
              <w:rPr>
                <w:rFonts w:ascii="Arial" w:eastAsia="SimSun" w:hAnsi="Arial" w:cs="Arial"/>
                <w:lang w:eastAsia="zh-CN"/>
              </w:rPr>
            </w:pPr>
          </w:p>
        </w:tc>
      </w:tr>
      <w:tr w:rsidR="00E8653B" w:rsidRPr="00BE2DD3" w14:paraId="161DA839" w14:textId="77777777" w:rsidTr="00744990">
        <w:trPr>
          <w:trHeight w:val="253"/>
        </w:trPr>
        <w:tc>
          <w:tcPr>
            <w:tcW w:w="1543" w:type="dxa"/>
            <w:tcBorders>
              <w:top w:val="single" w:sz="4" w:space="0" w:color="000000"/>
              <w:left w:val="single" w:sz="4" w:space="0" w:color="000000"/>
              <w:bottom w:val="single" w:sz="4" w:space="0" w:color="000000"/>
            </w:tcBorders>
          </w:tcPr>
          <w:p w14:paraId="4F65B3AF" w14:textId="77777777" w:rsidR="00E8653B" w:rsidRDefault="00E8653B" w:rsidP="003B480D">
            <w:pPr>
              <w:autoSpaceDE w:val="0"/>
              <w:snapToGrid w:val="0"/>
              <w:spacing w:after="0" w:line="240" w:lineRule="auto"/>
              <w:rPr>
                <w:rFonts w:ascii="Arial" w:eastAsia="SimSun" w:hAnsi="Arial" w:cs="Arial"/>
                <w:lang w:eastAsia="zh-CN"/>
              </w:rPr>
            </w:pPr>
          </w:p>
          <w:p w14:paraId="0BAB1266" w14:textId="77777777" w:rsidR="00E8653B" w:rsidRDefault="00E8653B" w:rsidP="003B480D">
            <w:pPr>
              <w:autoSpaceDE w:val="0"/>
              <w:spacing w:after="0" w:line="240" w:lineRule="auto"/>
              <w:rPr>
                <w:rFonts w:ascii="Arial" w:eastAsia="SimSun" w:hAnsi="Arial" w:cs="Arial"/>
                <w:lang w:eastAsia="zh-CN"/>
              </w:rPr>
            </w:pPr>
          </w:p>
        </w:tc>
        <w:tc>
          <w:tcPr>
            <w:tcW w:w="1313" w:type="dxa"/>
            <w:tcBorders>
              <w:top w:val="single" w:sz="4" w:space="0" w:color="000000"/>
              <w:left w:val="single" w:sz="4" w:space="0" w:color="000000"/>
              <w:bottom w:val="single" w:sz="4" w:space="0" w:color="000000"/>
            </w:tcBorders>
          </w:tcPr>
          <w:p w14:paraId="3CED9405" w14:textId="77777777" w:rsidR="00E8653B" w:rsidRDefault="00E8653B" w:rsidP="003B480D">
            <w:pPr>
              <w:autoSpaceDE w:val="0"/>
              <w:snapToGrid w:val="0"/>
              <w:spacing w:after="0" w:line="240" w:lineRule="auto"/>
              <w:rPr>
                <w:rFonts w:ascii="Arial" w:eastAsia="SimSun" w:hAnsi="Arial" w:cs="Arial"/>
                <w:lang w:eastAsia="zh-CN"/>
              </w:rPr>
            </w:pPr>
          </w:p>
        </w:tc>
        <w:tc>
          <w:tcPr>
            <w:tcW w:w="1299" w:type="dxa"/>
            <w:tcBorders>
              <w:top w:val="single" w:sz="4" w:space="0" w:color="000000"/>
              <w:left w:val="single" w:sz="4" w:space="0" w:color="000000"/>
              <w:bottom w:val="single" w:sz="4" w:space="0" w:color="000000"/>
            </w:tcBorders>
          </w:tcPr>
          <w:p w14:paraId="015449CE" w14:textId="77777777" w:rsidR="00E8653B" w:rsidRDefault="00E8653B" w:rsidP="003B480D">
            <w:pPr>
              <w:autoSpaceDE w:val="0"/>
              <w:snapToGrid w:val="0"/>
              <w:spacing w:after="0" w:line="240" w:lineRule="auto"/>
              <w:rPr>
                <w:rFonts w:ascii="Arial" w:eastAsia="SimSun" w:hAnsi="Arial" w:cs="Arial"/>
                <w:lang w:eastAsia="zh-CN"/>
              </w:rPr>
            </w:pPr>
          </w:p>
        </w:tc>
        <w:tc>
          <w:tcPr>
            <w:tcW w:w="1543" w:type="dxa"/>
            <w:tcBorders>
              <w:top w:val="single" w:sz="4" w:space="0" w:color="000000"/>
              <w:left w:val="single" w:sz="4" w:space="0" w:color="000000"/>
              <w:bottom w:val="single" w:sz="4" w:space="0" w:color="000000"/>
            </w:tcBorders>
          </w:tcPr>
          <w:p w14:paraId="19A009FA" w14:textId="77777777" w:rsidR="00E8653B" w:rsidRDefault="00E8653B" w:rsidP="003B480D">
            <w:pPr>
              <w:autoSpaceDE w:val="0"/>
              <w:snapToGrid w:val="0"/>
              <w:spacing w:after="0" w:line="240" w:lineRule="auto"/>
              <w:rPr>
                <w:rFonts w:ascii="Arial" w:eastAsia="SimSun" w:hAnsi="Arial" w:cs="Arial"/>
                <w:lang w:eastAsia="zh-CN"/>
              </w:rPr>
            </w:pPr>
          </w:p>
        </w:tc>
        <w:tc>
          <w:tcPr>
            <w:tcW w:w="2610" w:type="dxa"/>
            <w:tcBorders>
              <w:top w:val="single" w:sz="4" w:space="0" w:color="000000"/>
              <w:left w:val="single" w:sz="4" w:space="0" w:color="000000"/>
              <w:bottom w:val="single" w:sz="4" w:space="0" w:color="000000"/>
            </w:tcBorders>
          </w:tcPr>
          <w:p w14:paraId="2BAB80C2" w14:textId="77777777" w:rsidR="00E8653B" w:rsidRDefault="00E8653B" w:rsidP="003B480D">
            <w:pPr>
              <w:autoSpaceDE w:val="0"/>
              <w:snapToGrid w:val="0"/>
              <w:spacing w:after="0" w:line="240" w:lineRule="auto"/>
              <w:rPr>
                <w:rFonts w:ascii="Arial" w:eastAsia="SimSun" w:hAnsi="Arial" w:cs="Arial"/>
                <w:lang w:eastAsia="zh-CN"/>
              </w:rPr>
            </w:pPr>
          </w:p>
        </w:tc>
        <w:tc>
          <w:tcPr>
            <w:tcW w:w="1862" w:type="dxa"/>
            <w:tcBorders>
              <w:top w:val="single" w:sz="4" w:space="0" w:color="000000"/>
              <w:left w:val="single" w:sz="4" w:space="0" w:color="000000"/>
              <w:bottom w:val="single" w:sz="4" w:space="0" w:color="000000"/>
              <w:right w:val="single" w:sz="4" w:space="0" w:color="000000"/>
            </w:tcBorders>
          </w:tcPr>
          <w:p w14:paraId="6D7755A6" w14:textId="77777777" w:rsidR="00E8653B" w:rsidRDefault="00E8653B" w:rsidP="003B480D">
            <w:pPr>
              <w:autoSpaceDE w:val="0"/>
              <w:snapToGrid w:val="0"/>
              <w:spacing w:after="0" w:line="240" w:lineRule="auto"/>
              <w:rPr>
                <w:rFonts w:ascii="Arial" w:eastAsia="SimSun" w:hAnsi="Arial" w:cs="Arial"/>
                <w:lang w:eastAsia="zh-CN"/>
              </w:rPr>
            </w:pPr>
          </w:p>
        </w:tc>
      </w:tr>
      <w:tr w:rsidR="00E8653B" w:rsidRPr="00BE2DD3" w14:paraId="3D4808E1" w14:textId="77777777" w:rsidTr="00744990">
        <w:trPr>
          <w:trHeight w:val="253"/>
        </w:trPr>
        <w:tc>
          <w:tcPr>
            <w:tcW w:w="1543" w:type="dxa"/>
            <w:tcBorders>
              <w:top w:val="single" w:sz="4" w:space="0" w:color="000000"/>
              <w:left w:val="single" w:sz="4" w:space="0" w:color="000000"/>
              <w:bottom w:val="single" w:sz="4" w:space="0" w:color="000000"/>
            </w:tcBorders>
          </w:tcPr>
          <w:p w14:paraId="0ACB4596" w14:textId="77777777" w:rsidR="00E8653B" w:rsidRDefault="00E8653B" w:rsidP="003B480D">
            <w:pPr>
              <w:autoSpaceDE w:val="0"/>
              <w:snapToGrid w:val="0"/>
              <w:spacing w:after="0" w:line="240" w:lineRule="auto"/>
              <w:rPr>
                <w:rFonts w:ascii="Arial" w:eastAsia="SimSun" w:hAnsi="Arial" w:cs="Arial"/>
                <w:lang w:eastAsia="zh-CN"/>
              </w:rPr>
            </w:pPr>
          </w:p>
          <w:p w14:paraId="33394BC8" w14:textId="77777777" w:rsidR="00E8653B" w:rsidRDefault="00E8653B" w:rsidP="003B480D">
            <w:pPr>
              <w:autoSpaceDE w:val="0"/>
              <w:spacing w:after="0" w:line="240" w:lineRule="auto"/>
              <w:rPr>
                <w:rFonts w:ascii="Arial" w:eastAsia="SimSun" w:hAnsi="Arial" w:cs="Arial"/>
                <w:lang w:eastAsia="zh-CN"/>
              </w:rPr>
            </w:pPr>
          </w:p>
        </w:tc>
        <w:tc>
          <w:tcPr>
            <w:tcW w:w="1313" w:type="dxa"/>
            <w:tcBorders>
              <w:top w:val="single" w:sz="4" w:space="0" w:color="000000"/>
              <w:left w:val="single" w:sz="4" w:space="0" w:color="000000"/>
              <w:bottom w:val="single" w:sz="4" w:space="0" w:color="000000"/>
            </w:tcBorders>
          </w:tcPr>
          <w:p w14:paraId="381D0BA7" w14:textId="77777777" w:rsidR="00E8653B" w:rsidRDefault="00E8653B" w:rsidP="003B480D">
            <w:pPr>
              <w:autoSpaceDE w:val="0"/>
              <w:snapToGrid w:val="0"/>
              <w:spacing w:after="0" w:line="240" w:lineRule="auto"/>
              <w:rPr>
                <w:rFonts w:ascii="Arial" w:eastAsia="SimSun" w:hAnsi="Arial" w:cs="Arial"/>
                <w:lang w:eastAsia="zh-CN"/>
              </w:rPr>
            </w:pPr>
          </w:p>
        </w:tc>
        <w:tc>
          <w:tcPr>
            <w:tcW w:w="1299" w:type="dxa"/>
            <w:tcBorders>
              <w:top w:val="single" w:sz="4" w:space="0" w:color="000000"/>
              <w:left w:val="single" w:sz="4" w:space="0" w:color="000000"/>
              <w:bottom w:val="single" w:sz="4" w:space="0" w:color="000000"/>
            </w:tcBorders>
          </w:tcPr>
          <w:p w14:paraId="4D54D0E5" w14:textId="77777777" w:rsidR="00E8653B" w:rsidRDefault="00E8653B" w:rsidP="003B480D">
            <w:pPr>
              <w:autoSpaceDE w:val="0"/>
              <w:snapToGrid w:val="0"/>
              <w:spacing w:after="0" w:line="240" w:lineRule="auto"/>
              <w:rPr>
                <w:rFonts w:ascii="Arial" w:eastAsia="SimSun" w:hAnsi="Arial" w:cs="Arial"/>
                <w:lang w:eastAsia="zh-CN"/>
              </w:rPr>
            </w:pPr>
          </w:p>
        </w:tc>
        <w:tc>
          <w:tcPr>
            <w:tcW w:w="1543" w:type="dxa"/>
            <w:tcBorders>
              <w:top w:val="single" w:sz="4" w:space="0" w:color="000000"/>
              <w:left w:val="single" w:sz="4" w:space="0" w:color="000000"/>
              <w:bottom w:val="single" w:sz="4" w:space="0" w:color="000000"/>
            </w:tcBorders>
          </w:tcPr>
          <w:p w14:paraId="49DEC91E" w14:textId="77777777" w:rsidR="00E8653B" w:rsidRDefault="00E8653B" w:rsidP="003B480D">
            <w:pPr>
              <w:autoSpaceDE w:val="0"/>
              <w:snapToGrid w:val="0"/>
              <w:spacing w:after="0" w:line="240" w:lineRule="auto"/>
              <w:rPr>
                <w:rFonts w:ascii="Arial" w:eastAsia="SimSun" w:hAnsi="Arial" w:cs="Arial"/>
                <w:lang w:eastAsia="zh-CN"/>
              </w:rPr>
            </w:pPr>
          </w:p>
        </w:tc>
        <w:tc>
          <w:tcPr>
            <w:tcW w:w="2610" w:type="dxa"/>
            <w:tcBorders>
              <w:top w:val="single" w:sz="4" w:space="0" w:color="000000"/>
              <w:left w:val="single" w:sz="4" w:space="0" w:color="000000"/>
              <w:bottom w:val="single" w:sz="4" w:space="0" w:color="000000"/>
            </w:tcBorders>
          </w:tcPr>
          <w:p w14:paraId="02D65B45" w14:textId="77777777" w:rsidR="00E8653B" w:rsidRDefault="00E8653B" w:rsidP="003B480D">
            <w:pPr>
              <w:autoSpaceDE w:val="0"/>
              <w:snapToGrid w:val="0"/>
              <w:spacing w:after="0" w:line="240" w:lineRule="auto"/>
              <w:rPr>
                <w:rFonts w:ascii="Arial" w:eastAsia="SimSun" w:hAnsi="Arial" w:cs="Arial"/>
                <w:lang w:eastAsia="zh-CN"/>
              </w:rPr>
            </w:pPr>
          </w:p>
        </w:tc>
        <w:tc>
          <w:tcPr>
            <w:tcW w:w="1862" w:type="dxa"/>
            <w:tcBorders>
              <w:top w:val="single" w:sz="4" w:space="0" w:color="000000"/>
              <w:left w:val="single" w:sz="4" w:space="0" w:color="000000"/>
              <w:bottom w:val="single" w:sz="4" w:space="0" w:color="000000"/>
              <w:right w:val="single" w:sz="4" w:space="0" w:color="000000"/>
            </w:tcBorders>
          </w:tcPr>
          <w:p w14:paraId="74781199" w14:textId="77777777" w:rsidR="00E8653B" w:rsidRDefault="00E8653B" w:rsidP="003B480D">
            <w:pPr>
              <w:autoSpaceDE w:val="0"/>
              <w:snapToGrid w:val="0"/>
              <w:spacing w:after="0" w:line="240" w:lineRule="auto"/>
              <w:rPr>
                <w:rFonts w:ascii="Arial" w:eastAsia="SimSun" w:hAnsi="Arial" w:cs="Arial"/>
                <w:lang w:eastAsia="zh-CN"/>
              </w:rPr>
            </w:pPr>
          </w:p>
        </w:tc>
      </w:tr>
      <w:tr w:rsidR="00E8653B" w:rsidRPr="00BE2DD3" w14:paraId="05FFB779" w14:textId="77777777" w:rsidTr="00744990">
        <w:trPr>
          <w:trHeight w:val="253"/>
        </w:trPr>
        <w:tc>
          <w:tcPr>
            <w:tcW w:w="1543" w:type="dxa"/>
            <w:tcBorders>
              <w:top w:val="single" w:sz="4" w:space="0" w:color="000000"/>
              <w:left w:val="single" w:sz="4" w:space="0" w:color="000000"/>
              <w:bottom w:val="single" w:sz="4" w:space="0" w:color="000000"/>
            </w:tcBorders>
          </w:tcPr>
          <w:p w14:paraId="0F8978AE" w14:textId="77777777" w:rsidR="00E8653B" w:rsidRDefault="00E8653B" w:rsidP="003B480D">
            <w:pPr>
              <w:autoSpaceDE w:val="0"/>
              <w:snapToGrid w:val="0"/>
              <w:spacing w:after="0" w:line="240" w:lineRule="auto"/>
              <w:rPr>
                <w:rFonts w:ascii="Arial" w:eastAsia="SimSun" w:hAnsi="Arial" w:cs="Arial"/>
                <w:lang w:eastAsia="zh-CN"/>
              </w:rPr>
            </w:pPr>
          </w:p>
          <w:p w14:paraId="27E775FE" w14:textId="77777777" w:rsidR="00E8653B" w:rsidRDefault="00E8653B" w:rsidP="003B480D">
            <w:pPr>
              <w:autoSpaceDE w:val="0"/>
              <w:spacing w:after="0" w:line="240" w:lineRule="auto"/>
              <w:rPr>
                <w:rFonts w:ascii="Arial" w:eastAsia="SimSun" w:hAnsi="Arial" w:cs="Arial"/>
                <w:lang w:eastAsia="zh-CN"/>
              </w:rPr>
            </w:pPr>
          </w:p>
        </w:tc>
        <w:tc>
          <w:tcPr>
            <w:tcW w:w="1313" w:type="dxa"/>
            <w:tcBorders>
              <w:top w:val="single" w:sz="4" w:space="0" w:color="000000"/>
              <w:left w:val="single" w:sz="4" w:space="0" w:color="000000"/>
              <w:bottom w:val="single" w:sz="4" w:space="0" w:color="000000"/>
            </w:tcBorders>
          </w:tcPr>
          <w:p w14:paraId="75A64F63" w14:textId="77777777" w:rsidR="00E8653B" w:rsidRDefault="00E8653B" w:rsidP="003B480D">
            <w:pPr>
              <w:autoSpaceDE w:val="0"/>
              <w:snapToGrid w:val="0"/>
              <w:spacing w:after="0" w:line="240" w:lineRule="auto"/>
              <w:rPr>
                <w:rFonts w:ascii="Arial" w:eastAsia="SimSun" w:hAnsi="Arial" w:cs="Arial"/>
                <w:lang w:eastAsia="zh-CN"/>
              </w:rPr>
            </w:pPr>
          </w:p>
        </w:tc>
        <w:tc>
          <w:tcPr>
            <w:tcW w:w="1299" w:type="dxa"/>
            <w:tcBorders>
              <w:top w:val="single" w:sz="4" w:space="0" w:color="000000"/>
              <w:left w:val="single" w:sz="4" w:space="0" w:color="000000"/>
              <w:bottom w:val="single" w:sz="4" w:space="0" w:color="000000"/>
            </w:tcBorders>
          </w:tcPr>
          <w:p w14:paraId="08407910" w14:textId="77777777" w:rsidR="00E8653B" w:rsidRDefault="00E8653B" w:rsidP="003B480D">
            <w:pPr>
              <w:autoSpaceDE w:val="0"/>
              <w:snapToGrid w:val="0"/>
              <w:spacing w:after="0" w:line="240" w:lineRule="auto"/>
              <w:rPr>
                <w:rFonts w:ascii="Arial" w:eastAsia="SimSun" w:hAnsi="Arial" w:cs="Arial"/>
                <w:lang w:eastAsia="zh-CN"/>
              </w:rPr>
            </w:pPr>
          </w:p>
        </w:tc>
        <w:tc>
          <w:tcPr>
            <w:tcW w:w="1543" w:type="dxa"/>
            <w:tcBorders>
              <w:top w:val="single" w:sz="4" w:space="0" w:color="000000"/>
              <w:left w:val="single" w:sz="4" w:space="0" w:color="000000"/>
              <w:bottom w:val="single" w:sz="4" w:space="0" w:color="000000"/>
            </w:tcBorders>
          </w:tcPr>
          <w:p w14:paraId="2C710419" w14:textId="77777777" w:rsidR="00E8653B" w:rsidRDefault="00E8653B" w:rsidP="003B480D">
            <w:pPr>
              <w:autoSpaceDE w:val="0"/>
              <w:snapToGrid w:val="0"/>
              <w:spacing w:after="0" w:line="240" w:lineRule="auto"/>
              <w:rPr>
                <w:rFonts w:ascii="Arial" w:eastAsia="SimSun" w:hAnsi="Arial" w:cs="Arial"/>
                <w:lang w:eastAsia="zh-CN"/>
              </w:rPr>
            </w:pPr>
          </w:p>
        </w:tc>
        <w:tc>
          <w:tcPr>
            <w:tcW w:w="2610" w:type="dxa"/>
            <w:tcBorders>
              <w:top w:val="single" w:sz="4" w:space="0" w:color="000000"/>
              <w:left w:val="single" w:sz="4" w:space="0" w:color="000000"/>
              <w:bottom w:val="single" w:sz="4" w:space="0" w:color="000000"/>
            </w:tcBorders>
          </w:tcPr>
          <w:p w14:paraId="06B71026" w14:textId="77777777" w:rsidR="00E8653B" w:rsidRDefault="00E8653B" w:rsidP="003B480D">
            <w:pPr>
              <w:autoSpaceDE w:val="0"/>
              <w:snapToGrid w:val="0"/>
              <w:spacing w:after="0" w:line="240" w:lineRule="auto"/>
              <w:rPr>
                <w:rFonts w:ascii="Arial" w:eastAsia="SimSun" w:hAnsi="Arial" w:cs="Arial"/>
                <w:lang w:eastAsia="zh-CN"/>
              </w:rPr>
            </w:pPr>
          </w:p>
        </w:tc>
        <w:tc>
          <w:tcPr>
            <w:tcW w:w="1862" w:type="dxa"/>
            <w:tcBorders>
              <w:top w:val="single" w:sz="4" w:space="0" w:color="000000"/>
              <w:left w:val="single" w:sz="4" w:space="0" w:color="000000"/>
              <w:bottom w:val="single" w:sz="4" w:space="0" w:color="000000"/>
              <w:right w:val="single" w:sz="4" w:space="0" w:color="000000"/>
            </w:tcBorders>
          </w:tcPr>
          <w:p w14:paraId="37F325D9" w14:textId="77777777" w:rsidR="00E8653B" w:rsidRDefault="00E8653B" w:rsidP="003B480D">
            <w:pPr>
              <w:autoSpaceDE w:val="0"/>
              <w:snapToGrid w:val="0"/>
              <w:spacing w:after="0" w:line="240" w:lineRule="auto"/>
              <w:rPr>
                <w:rFonts w:ascii="Arial" w:eastAsia="SimSun" w:hAnsi="Arial" w:cs="Arial"/>
                <w:lang w:eastAsia="zh-CN"/>
              </w:rPr>
            </w:pPr>
          </w:p>
        </w:tc>
      </w:tr>
      <w:tr w:rsidR="00E8653B" w:rsidRPr="00BE2DD3" w14:paraId="56735B1C" w14:textId="77777777" w:rsidTr="00744990">
        <w:trPr>
          <w:trHeight w:val="253"/>
        </w:trPr>
        <w:tc>
          <w:tcPr>
            <w:tcW w:w="1543" w:type="dxa"/>
            <w:tcBorders>
              <w:top w:val="single" w:sz="4" w:space="0" w:color="000000"/>
              <w:left w:val="single" w:sz="4" w:space="0" w:color="000000"/>
              <w:bottom w:val="single" w:sz="4" w:space="0" w:color="000000"/>
            </w:tcBorders>
          </w:tcPr>
          <w:p w14:paraId="3E2E54EE" w14:textId="77777777" w:rsidR="00E8653B" w:rsidRDefault="00E8653B" w:rsidP="003B480D">
            <w:pPr>
              <w:autoSpaceDE w:val="0"/>
              <w:snapToGrid w:val="0"/>
              <w:spacing w:after="0" w:line="240" w:lineRule="auto"/>
              <w:rPr>
                <w:rFonts w:ascii="Arial" w:eastAsia="SimSun" w:hAnsi="Arial" w:cs="Arial"/>
                <w:lang w:eastAsia="zh-CN"/>
              </w:rPr>
            </w:pPr>
          </w:p>
          <w:p w14:paraId="127CFC3D" w14:textId="77777777" w:rsidR="00E8653B" w:rsidRDefault="00E8653B" w:rsidP="003B480D">
            <w:pPr>
              <w:autoSpaceDE w:val="0"/>
              <w:spacing w:after="0" w:line="240" w:lineRule="auto"/>
              <w:rPr>
                <w:rFonts w:ascii="Arial" w:eastAsia="SimSun" w:hAnsi="Arial" w:cs="Arial"/>
                <w:lang w:eastAsia="zh-CN"/>
              </w:rPr>
            </w:pPr>
          </w:p>
        </w:tc>
        <w:tc>
          <w:tcPr>
            <w:tcW w:w="1313" w:type="dxa"/>
            <w:tcBorders>
              <w:top w:val="single" w:sz="4" w:space="0" w:color="000000"/>
              <w:left w:val="single" w:sz="4" w:space="0" w:color="000000"/>
              <w:bottom w:val="single" w:sz="4" w:space="0" w:color="000000"/>
            </w:tcBorders>
          </w:tcPr>
          <w:p w14:paraId="5FE57877" w14:textId="77777777" w:rsidR="00E8653B" w:rsidRDefault="00E8653B" w:rsidP="003B480D">
            <w:pPr>
              <w:autoSpaceDE w:val="0"/>
              <w:snapToGrid w:val="0"/>
              <w:spacing w:after="0" w:line="240" w:lineRule="auto"/>
              <w:rPr>
                <w:rFonts w:ascii="Arial" w:eastAsia="SimSun" w:hAnsi="Arial" w:cs="Arial"/>
                <w:lang w:eastAsia="zh-CN"/>
              </w:rPr>
            </w:pPr>
          </w:p>
        </w:tc>
        <w:tc>
          <w:tcPr>
            <w:tcW w:w="1299" w:type="dxa"/>
            <w:tcBorders>
              <w:top w:val="single" w:sz="4" w:space="0" w:color="000000"/>
              <w:left w:val="single" w:sz="4" w:space="0" w:color="000000"/>
              <w:bottom w:val="single" w:sz="4" w:space="0" w:color="000000"/>
            </w:tcBorders>
          </w:tcPr>
          <w:p w14:paraId="014B51F0" w14:textId="77777777" w:rsidR="00E8653B" w:rsidRDefault="00E8653B" w:rsidP="003B480D">
            <w:pPr>
              <w:autoSpaceDE w:val="0"/>
              <w:snapToGrid w:val="0"/>
              <w:spacing w:after="0" w:line="240" w:lineRule="auto"/>
              <w:rPr>
                <w:rFonts w:ascii="Arial" w:eastAsia="SimSun" w:hAnsi="Arial" w:cs="Arial"/>
                <w:lang w:eastAsia="zh-CN"/>
              </w:rPr>
            </w:pPr>
          </w:p>
        </w:tc>
        <w:tc>
          <w:tcPr>
            <w:tcW w:w="1543" w:type="dxa"/>
            <w:tcBorders>
              <w:top w:val="single" w:sz="4" w:space="0" w:color="000000"/>
              <w:left w:val="single" w:sz="4" w:space="0" w:color="000000"/>
              <w:bottom w:val="single" w:sz="4" w:space="0" w:color="000000"/>
            </w:tcBorders>
          </w:tcPr>
          <w:p w14:paraId="41931C75" w14:textId="77777777" w:rsidR="00E8653B" w:rsidRDefault="00E8653B" w:rsidP="003B480D">
            <w:pPr>
              <w:autoSpaceDE w:val="0"/>
              <w:snapToGrid w:val="0"/>
              <w:spacing w:after="0" w:line="240" w:lineRule="auto"/>
              <w:rPr>
                <w:rFonts w:ascii="Arial" w:eastAsia="SimSun" w:hAnsi="Arial" w:cs="Arial"/>
                <w:lang w:eastAsia="zh-CN"/>
              </w:rPr>
            </w:pPr>
          </w:p>
        </w:tc>
        <w:tc>
          <w:tcPr>
            <w:tcW w:w="2610" w:type="dxa"/>
            <w:tcBorders>
              <w:top w:val="single" w:sz="4" w:space="0" w:color="000000"/>
              <w:left w:val="single" w:sz="4" w:space="0" w:color="000000"/>
              <w:bottom w:val="single" w:sz="4" w:space="0" w:color="000000"/>
            </w:tcBorders>
          </w:tcPr>
          <w:p w14:paraId="43B79E27" w14:textId="77777777" w:rsidR="00E8653B" w:rsidRDefault="00E8653B" w:rsidP="003B480D">
            <w:pPr>
              <w:autoSpaceDE w:val="0"/>
              <w:snapToGrid w:val="0"/>
              <w:spacing w:after="0" w:line="240" w:lineRule="auto"/>
              <w:rPr>
                <w:rFonts w:ascii="Arial" w:eastAsia="SimSun" w:hAnsi="Arial" w:cs="Arial"/>
                <w:lang w:eastAsia="zh-CN"/>
              </w:rPr>
            </w:pPr>
          </w:p>
        </w:tc>
        <w:tc>
          <w:tcPr>
            <w:tcW w:w="1862" w:type="dxa"/>
            <w:tcBorders>
              <w:top w:val="single" w:sz="4" w:space="0" w:color="000000"/>
              <w:left w:val="single" w:sz="4" w:space="0" w:color="000000"/>
              <w:bottom w:val="single" w:sz="4" w:space="0" w:color="000000"/>
              <w:right w:val="single" w:sz="4" w:space="0" w:color="000000"/>
            </w:tcBorders>
          </w:tcPr>
          <w:p w14:paraId="763B27D0" w14:textId="77777777" w:rsidR="00E8653B" w:rsidRDefault="00E8653B" w:rsidP="003B480D">
            <w:pPr>
              <w:autoSpaceDE w:val="0"/>
              <w:snapToGrid w:val="0"/>
              <w:spacing w:after="0" w:line="240" w:lineRule="auto"/>
              <w:rPr>
                <w:rFonts w:ascii="Arial" w:eastAsia="SimSun" w:hAnsi="Arial" w:cs="Arial"/>
                <w:lang w:eastAsia="zh-CN"/>
              </w:rPr>
            </w:pPr>
          </w:p>
        </w:tc>
      </w:tr>
    </w:tbl>
    <w:p w14:paraId="227B2773" w14:textId="77777777" w:rsidR="00E8653B" w:rsidRDefault="00E8653B">
      <w:pPr>
        <w:autoSpaceDE w:val="0"/>
        <w:spacing w:after="0" w:line="240" w:lineRule="auto"/>
        <w:rPr>
          <w:rFonts w:ascii="Arial" w:eastAsia="SimSun" w:hAnsi="Arial" w:cs="Arial"/>
          <w:b/>
          <w:lang w:eastAsia="zh-CN"/>
        </w:rPr>
      </w:pPr>
    </w:p>
    <w:p w14:paraId="69A53E4B" w14:textId="77777777" w:rsidR="00D271C8" w:rsidRPr="00A458F1" w:rsidRDefault="00BE2DD3">
      <w:pPr>
        <w:autoSpaceDE w:val="0"/>
        <w:spacing w:after="0" w:line="240" w:lineRule="auto"/>
        <w:rPr>
          <w:rFonts w:ascii="Arial" w:eastAsia="SimSun" w:hAnsi="Arial" w:cs="Arial"/>
          <w:b/>
          <w:u w:val="single"/>
          <w:lang w:eastAsia="zh-CN"/>
        </w:rPr>
      </w:pPr>
      <w:r w:rsidRPr="00A458F1">
        <w:rPr>
          <w:rFonts w:ascii="Arial" w:eastAsia="SimSun" w:hAnsi="Arial" w:cs="Arial"/>
          <w:b/>
          <w:u w:val="single"/>
          <w:lang w:eastAsia="zh-CN"/>
        </w:rPr>
        <w:t>SECTION G. MEASUREMENTS &amp; INSTRUCTIONS</w:t>
      </w:r>
    </w:p>
    <w:p w14:paraId="0353A315" w14:textId="77777777" w:rsidR="00D271C8" w:rsidRDefault="00D271C8">
      <w:pPr>
        <w:autoSpaceDE w:val="0"/>
        <w:spacing w:after="0" w:line="240" w:lineRule="auto"/>
        <w:rPr>
          <w:rFonts w:ascii="Arial" w:eastAsia="SimSun" w:hAnsi="Arial" w:cs="Arial"/>
          <w:lang w:eastAsia="zh-CN"/>
        </w:rPr>
      </w:pPr>
    </w:p>
    <w:p w14:paraId="3AA41C52" w14:textId="77777777" w:rsidR="00D271C8" w:rsidRDefault="00BE2DD3">
      <w:pPr>
        <w:autoSpaceDE w:val="0"/>
        <w:spacing w:after="0" w:line="240" w:lineRule="auto"/>
        <w:rPr>
          <w:rFonts w:ascii="Arial" w:eastAsia="SimSun" w:hAnsi="Arial" w:cs="Arial"/>
          <w:u w:val="single"/>
          <w:lang w:eastAsia="zh-CN"/>
        </w:rPr>
      </w:pPr>
      <w:r w:rsidRPr="00BE2DD3">
        <w:rPr>
          <w:rFonts w:ascii="Arial" w:eastAsia="SimSun" w:hAnsi="Arial" w:cs="Arial"/>
          <w:u w:val="single"/>
          <w:lang w:eastAsia="zh-CN"/>
        </w:rPr>
        <w:t>WOMAN’S MEASUREMENT</w:t>
      </w:r>
    </w:p>
    <w:p w14:paraId="44DF3867" w14:textId="77777777" w:rsidR="00D271C8" w:rsidRDefault="00D271C8">
      <w:pPr>
        <w:autoSpaceDE w:val="0"/>
        <w:spacing w:after="0" w:line="240" w:lineRule="auto"/>
        <w:rPr>
          <w:rFonts w:ascii="Arial" w:eastAsia="SimSun" w:hAnsi="Arial" w:cs="Arial"/>
          <w:u w:val="single"/>
          <w:lang w:eastAsia="zh-CN"/>
        </w:rPr>
      </w:pPr>
    </w:p>
    <w:p w14:paraId="4283A441" w14:textId="77777777" w:rsidR="00D271C8" w:rsidRDefault="00BE2DD3">
      <w:pPr>
        <w:autoSpaceDE w:val="0"/>
        <w:spacing w:after="0" w:line="240" w:lineRule="auto"/>
        <w:rPr>
          <w:rFonts w:ascii="Arial" w:eastAsia="SimSun" w:hAnsi="Arial" w:cs="Arial"/>
          <w:b/>
          <w:lang w:eastAsia="zh-CN"/>
        </w:rPr>
      </w:pPr>
      <w:r w:rsidRPr="00BE2DD3">
        <w:rPr>
          <w:rFonts w:ascii="Arial" w:eastAsia="SimSun" w:hAnsi="Arial" w:cs="Arial"/>
          <w:b/>
          <w:lang w:eastAsia="zh-CN"/>
        </w:rPr>
        <w:t>READ CONSENT FORM FOR TAKING HEIGHT AND WEIGHT MEASUREMENTS FOR WOMAN AND CHILDREN.  RECORD THE STADIOMETRE AND SCALE THAT YOU ARE GOING TO USE</w:t>
      </w:r>
    </w:p>
    <w:p w14:paraId="4F412D7A" w14:textId="77777777" w:rsidR="00D271C8" w:rsidRDefault="00D271C8">
      <w:pPr>
        <w:autoSpaceDE w:val="0"/>
        <w:spacing w:after="0" w:line="240" w:lineRule="auto"/>
        <w:rPr>
          <w:rFonts w:ascii="Arial" w:eastAsia="SimSun" w:hAnsi="Arial" w:cs="Arial"/>
          <w:b/>
          <w:lang w:eastAsia="zh-CN"/>
        </w:rPr>
      </w:pPr>
    </w:p>
    <w:tbl>
      <w:tblPr>
        <w:tblW w:w="0" w:type="auto"/>
        <w:tblInd w:w="42" w:type="dxa"/>
        <w:tblLayout w:type="fixed"/>
        <w:tblCellMar>
          <w:top w:w="55" w:type="dxa"/>
          <w:left w:w="55" w:type="dxa"/>
          <w:bottom w:w="55" w:type="dxa"/>
          <w:right w:w="55" w:type="dxa"/>
        </w:tblCellMar>
        <w:tblLook w:val="0000" w:firstRow="0" w:lastRow="0" w:firstColumn="0" w:lastColumn="0" w:noHBand="0" w:noVBand="0"/>
      </w:tblPr>
      <w:tblGrid>
        <w:gridCol w:w="5000"/>
        <w:gridCol w:w="4975"/>
      </w:tblGrid>
      <w:tr w:rsidR="00BE2DD3" w:rsidRPr="00BE2DD3" w14:paraId="660E2A57" w14:textId="77777777" w:rsidTr="00BD7049">
        <w:trPr>
          <w:trHeight w:val="276"/>
        </w:trPr>
        <w:tc>
          <w:tcPr>
            <w:tcW w:w="5000" w:type="dxa"/>
          </w:tcPr>
          <w:p w14:paraId="127A6F53" w14:textId="77777777" w:rsidR="00D271C8" w:rsidRDefault="00BE2DD3">
            <w:pPr>
              <w:suppressLineNumbers/>
              <w:suppressAutoHyphens/>
              <w:snapToGrid w:val="0"/>
              <w:spacing w:after="0" w:line="240" w:lineRule="auto"/>
              <w:rPr>
                <w:rFonts w:ascii="Times New Roman" w:eastAsia="Times New Roman" w:hAnsi="Times New Roman" w:cs="Times New Roman"/>
                <w:sz w:val="24"/>
                <w:szCs w:val="24"/>
                <w:lang w:eastAsia="ar-SA"/>
              </w:rPr>
            </w:pPr>
            <w:r w:rsidRPr="00BE2DD3">
              <w:rPr>
                <w:rFonts w:ascii="Times New Roman" w:eastAsia="Times New Roman" w:hAnsi="Times New Roman" w:cs="Times New Roman"/>
                <w:sz w:val="24"/>
                <w:szCs w:val="24"/>
                <w:lang w:eastAsia="ar-SA"/>
              </w:rPr>
              <w:t>FO ID:</w:t>
            </w:r>
          </w:p>
        </w:tc>
        <w:tc>
          <w:tcPr>
            <w:tcW w:w="4975" w:type="dxa"/>
          </w:tcPr>
          <w:p w14:paraId="7E0D79FF" w14:textId="77777777" w:rsidR="00D271C8" w:rsidRDefault="00D271C8">
            <w:pPr>
              <w:suppressLineNumbers/>
              <w:suppressAutoHyphens/>
              <w:snapToGrid w:val="0"/>
              <w:spacing w:after="0" w:line="240" w:lineRule="auto"/>
              <w:rPr>
                <w:rFonts w:ascii="Times New Roman" w:eastAsia="Times New Roman" w:hAnsi="Times New Roman" w:cs="Times New Roman"/>
                <w:sz w:val="24"/>
                <w:szCs w:val="24"/>
                <w:lang w:eastAsia="ar-SA"/>
              </w:rPr>
            </w:pPr>
          </w:p>
        </w:tc>
      </w:tr>
      <w:tr w:rsidR="00BE2DD3" w:rsidRPr="00BE2DD3" w14:paraId="493934A2" w14:textId="77777777" w:rsidTr="00BD7049">
        <w:trPr>
          <w:trHeight w:val="276"/>
        </w:trPr>
        <w:tc>
          <w:tcPr>
            <w:tcW w:w="5000" w:type="dxa"/>
          </w:tcPr>
          <w:p w14:paraId="487B2B70" w14:textId="77777777" w:rsidR="00D271C8" w:rsidRDefault="00BE2DD3">
            <w:pPr>
              <w:suppressLineNumbers/>
              <w:suppressAutoHyphens/>
              <w:snapToGrid w:val="0"/>
              <w:spacing w:after="0" w:line="240" w:lineRule="auto"/>
              <w:rPr>
                <w:rFonts w:ascii="Times New Roman" w:eastAsia="Times New Roman" w:hAnsi="Times New Roman" w:cs="Times New Roman"/>
                <w:sz w:val="24"/>
                <w:szCs w:val="24"/>
                <w:lang w:eastAsia="ar-SA"/>
              </w:rPr>
            </w:pPr>
            <w:r w:rsidRPr="00BE2DD3">
              <w:rPr>
                <w:rFonts w:ascii="Times New Roman" w:eastAsia="Times New Roman" w:hAnsi="Times New Roman" w:cs="Times New Roman"/>
                <w:sz w:val="24"/>
                <w:szCs w:val="24"/>
                <w:lang w:eastAsia="ar-SA"/>
              </w:rPr>
              <w:t>STADIOMETRE label:</w:t>
            </w:r>
          </w:p>
        </w:tc>
        <w:tc>
          <w:tcPr>
            <w:tcW w:w="4975" w:type="dxa"/>
          </w:tcPr>
          <w:p w14:paraId="383E4DBE" w14:textId="77777777" w:rsidR="00D271C8" w:rsidRDefault="00D271C8">
            <w:pPr>
              <w:suppressLineNumbers/>
              <w:suppressAutoHyphens/>
              <w:snapToGrid w:val="0"/>
              <w:spacing w:after="0" w:line="240" w:lineRule="auto"/>
              <w:rPr>
                <w:rFonts w:ascii="Times New Roman" w:eastAsia="Times New Roman" w:hAnsi="Times New Roman" w:cs="Times New Roman"/>
                <w:sz w:val="24"/>
                <w:szCs w:val="24"/>
                <w:lang w:eastAsia="ar-SA"/>
              </w:rPr>
            </w:pPr>
          </w:p>
        </w:tc>
      </w:tr>
      <w:tr w:rsidR="00BE2DD3" w:rsidRPr="00BE2DD3" w14:paraId="6C4E400E" w14:textId="77777777" w:rsidTr="00BD7049">
        <w:trPr>
          <w:trHeight w:val="276"/>
        </w:trPr>
        <w:tc>
          <w:tcPr>
            <w:tcW w:w="5000" w:type="dxa"/>
          </w:tcPr>
          <w:p w14:paraId="32A5170D" w14:textId="77777777" w:rsidR="00D271C8" w:rsidRDefault="00BE2DD3">
            <w:pPr>
              <w:suppressLineNumbers/>
              <w:suppressAutoHyphens/>
              <w:snapToGrid w:val="0"/>
              <w:spacing w:after="0" w:line="240" w:lineRule="auto"/>
              <w:rPr>
                <w:rFonts w:ascii="Times New Roman" w:eastAsia="Times New Roman" w:hAnsi="Times New Roman" w:cs="Times New Roman"/>
                <w:sz w:val="24"/>
                <w:szCs w:val="24"/>
                <w:lang w:eastAsia="ar-SA"/>
              </w:rPr>
            </w:pPr>
            <w:r w:rsidRPr="00BE2DD3">
              <w:rPr>
                <w:rFonts w:ascii="Times New Roman" w:eastAsia="Times New Roman" w:hAnsi="Times New Roman" w:cs="Times New Roman"/>
                <w:sz w:val="24"/>
                <w:szCs w:val="24"/>
                <w:lang w:eastAsia="ar-SA"/>
              </w:rPr>
              <w:t>WEIGHING SCALE label:</w:t>
            </w:r>
          </w:p>
        </w:tc>
        <w:tc>
          <w:tcPr>
            <w:tcW w:w="4975" w:type="dxa"/>
          </w:tcPr>
          <w:p w14:paraId="02720C4B" w14:textId="77777777" w:rsidR="00D271C8" w:rsidRDefault="00D271C8">
            <w:pPr>
              <w:suppressLineNumbers/>
              <w:suppressAutoHyphens/>
              <w:snapToGrid w:val="0"/>
              <w:spacing w:after="0" w:line="240" w:lineRule="auto"/>
              <w:rPr>
                <w:rFonts w:ascii="Times New Roman" w:eastAsia="Times New Roman" w:hAnsi="Times New Roman" w:cs="Times New Roman"/>
                <w:sz w:val="24"/>
                <w:szCs w:val="24"/>
                <w:lang w:eastAsia="ar-SA"/>
              </w:rPr>
            </w:pPr>
          </w:p>
        </w:tc>
      </w:tr>
    </w:tbl>
    <w:p w14:paraId="10FC5CBE" w14:textId="77777777" w:rsidR="00D271C8" w:rsidRDefault="00D271C8">
      <w:pPr>
        <w:autoSpaceDE w:val="0"/>
        <w:spacing w:after="0" w:line="240" w:lineRule="auto"/>
        <w:rPr>
          <w:rFonts w:ascii="Times New Roman" w:eastAsia="SimSun" w:hAnsi="Times New Roman" w:cs="Times New Roman"/>
          <w:sz w:val="24"/>
          <w:szCs w:val="24"/>
          <w:lang w:eastAsia="zh-CN"/>
        </w:rPr>
      </w:pPr>
    </w:p>
    <w:tbl>
      <w:tblPr>
        <w:tblW w:w="9744" w:type="dxa"/>
        <w:tblInd w:w="641" w:type="dxa"/>
        <w:tblLayout w:type="fixed"/>
        <w:tblCellMar>
          <w:top w:w="72" w:type="dxa"/>
          <w:left w:w="115" w:type="dxa"/>
          <w:bottom w:w="86" w:type="dxa"/>
          <w:right w:w="115" w:type="dxa"/>
        </w:tblCellMar>
        <w:tblLook w:val="0000" w:firstRow="0" w:lastRow="0" w:firstColumn="0" w:lastColumn="0" w:noHBand="0" w:noVBand="0"/>
      </w:tblPr>
      <w:tblGrid>
        <w:gridCol w:w="990"/>
        <w:gridCol w:w="1620"/>
        <w:gridCol w:w="1980"/>
        <w:gridCol w:w="1890"/>
        <w:gridCol w:w="1644"/>
        <w:gridCol w:w="1620"/>
      </w:tblGrid>
      <w:tr w:rsidR="000F7159" w:rsidRPr="00BE2DD3" w14:paraId="4E97D9DD" w14:textId="77777777" w:rsidTr="000F7159">
        <w:trPr>
          <w:trHeight w:val="230"/>
        </w:trPr>
        <w:tc>
          <w:tcPr>
            <w:tcW w:w="990" w:type="dxa"/>
            <w:tcBorders>
              <w:top w:val="single" w:sz="4" w:space="0" w:color="000000"/>
              <w:left w:val="single" w:sz="4" w:space="0" w:color="000000"/>
              <w:bottom w:val="single" w:sz="4" w:space="0" w:color="000000"/>
            </w:tcBorders>
          </w:tcPr>
          <w:p w14:paraId="3C7E8E9C" w14:textId="77777777" w:rsidR="000F7159" w:rsidRDefault="000F7159">
            <w:pPr>
              <w:autoSpaceDE w:val="0"/>
              <w:snapToGrid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G2. AGE</w:t>
            </w:r>
          </w:p>
        </w:tc>
        <w:tc>
          <w:tcPr>
            <w:tcW w:w="1620" w:type="dxa"/>
            <w:tcBorders>
              <w:top w:val="single" w:sz="4" w:space="0" w:color="000000"/>
              <w:left w:val="single" w:sz="4" w:space="0" w:color="000000"/>
              <w:bottom w:val="single" w:sz="4" w:space="0" w:color="000000"/>
            </w:tcBorders>
          </w:tcPr>
          <w:p w14:paraId="5E31C93E" w14:textId="77777777" w:rsidR="000F7159" w:rsidRDefault="000F7159">
            <w:pPr>
              <w:autoSpaceDE w:val="0"/>
              <w:snapToGrid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G3. CURRENTLY PREGNANT?</w:t>
            </w:r>
          </w:p>
        </w:tc>
        <w:tc>
          <w:tcPr>
            <w:tcW w:w="1980" w:type="dxa"/>
            <w:tcBorders>
              <w:top w:val="single" w:sz="4" w:space="0" w:color="000000"/>
              <w:left w:val="single" w:sz="4" w:space="0" w:color="000000"/>
              <w:bottom w:val="single" w:sz="4" w:space="0" w:color="000000"/>
            </w:tcBorders>
          </w:tcPr>
          <w:p w14:paraId="37022FCF" w14:textId="77777777" w:rsidR="000F7159" w:rsidRDefault="000F7159">
            <w:pPr>
              <w:autoSpaceDE w:val="0"/>
              <w:snapToGrid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G4. WEIGHT (KG)</w:t>
            </w:r>
          </w:p>
        </w:tc>
        <w:tc>
          <w:tcPr>
            <w:tcW w:w="1890" w:type="dxa"/>
            <w:tcBorders>
              <w:top w:val="single" w:sz="4" w:space="0" w:color="000000"/>
              <w:left w:val="single" w:sz="4" w:space="0" w:color="000000"/>
              <w:bottom w:val="single" w:sz="4" w:space="0" w:color="000000"/>
            </w:tcBorders>
          </w:tcPr>
          <w:p w14:paraId="69F0DB55" w14:textId="77777777" w:rsidR="000F7159" w:rsidRDefault="000F7159">
            <w:pPr>
              <w:autoSpaceDE w:val="0"/>
              <w:snapToGrid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G5. HEIGHT (CM)</w:t>
            </w:r>
          </w:p>
        </w:tc>
        <w:tc>
          <w:tcPr>
            <w:tcW w:w="1644" w:type="dxa"/>
            <w:tcBorders>
              <w:top w:val="single" w:sz="4" w:space="0" w:color="000000"/>
              <w:left w:val="single" w:sz="4" w:space="0" w:color="000000"/>
              <w:bottom w:val="single" w:sz="4" w:space="0" w:color="000000"/>
            </w:tcBorders>
          </w:tcPr>
          <w:p w14:paraId="581B427D" w14:textId="77777777" w:rsidR="000F7159" w:rsidRDefault="000F7159">
            <w:pPr>
              <w:autoSpaceDE w:val="0"/>
              <w:snapToGrid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G6. Mid Upper Arm Circumference</w:t>
            </w:r>
          </w:p>
          <w:p w14:paraId="28D2A3DB" w14:textId="77777777" w:rsidR="000F7159" w:rsidRDefault="000F7159">
            <w:pPr>
              <w:autoSpaceDE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(MUAC) (cm)</w:t>
            </w:r>
          </w:p>
        </w:tc>
        <w:tc>
          <w:tcPr>
            <w:tcW w:w="1620" w:type="dxa"/>
            <w:tcBorders>
              <w:top w:val="single" w:sz="4" w:space="0" w:color="000000"/>
              <w:left w:val="single" w:sz="4" w:space="0" w:color="000000"/>
              <w:bottom w:val="single" w:sz="4" w:space="0" w:color="000000"/>
              <w:right w:val="single" w:sz="4" w:space="0" w:color="000000"/>
            </w:tcBorders>
          </w:tcPr>
          <w:p w14:paraId="33E4D85C" w14:textId="77777777" w:rsidR="000F7159" w:rsidRDefault="000F7159">
            <w:pPr>
              <w:autoSpaceDE w:val="0"/>
              <w:snapToGrid w:val="0"/>
              <w:spacing w:after="0" w:line="240" w:lineRule="auto"/>
              <w:rPr>
                <w:rFonts w:ascii="Arial" w:eastAsia="SimSun" w:hAnsi="Arial" w:cs="Arial"/>
                <w:sz w:val="20"/>
                <w:szCs w:val="20"/>
                <w:lang w:eastAsia="zh-CN"/>
              </w:rPr>
            </w:pPr>
            <w:r w:rsidRPr="00BE2DD3">
              <w:rPr>
                <w:rFonts w:ascii="Arial" w:eastAsia="SimSun" w:hAnsi="Arial" w:cs="Arial"/>
                <w:sz w:val="20"/>
                <w:szCs w:val="20"/>
                <w:lang w:eastAsia="zh-CN"/>
              </w:rPr>
              <w:t>G7. RESULT</w:t>
            </w:r>
          </w:p>
          <w:p w14:paraId="6D4D060E" w14:textId="77777777" w:rsidR="000F7159" w:rsidRDefault="000F7159">
            <w:pPr>
              <w:autoSpaceDE w:val="0"/>
              <w:spacing w:after="0" w:line="240" w:lineRule="auto"/>
              <w:rPr>
                <w:rFonts w:ascii="Arial" w:eastAsia="SimSun" w:hAnsi="Arial" w:cs="Arial"/>
                <w:sz w:val="16"/>
                <w:szCs w:val="16"/>
                <w:lang w:eastAsia="zh-CN"/>
              </w:rPr>
            </w:pPr>
            <w:r w:rsidRPr="00BE2DD3">
              <w:rPr>
                <w:rFonts w:ascii="Arial" w:eastAsia="SimSun" w:hAnsi="Arial" w:cs="Arial"/>
                <w:sz w:val="16"/>
                <w:szCs w:val="16"/>
                <w:lang w:eastAsia="zh-CN"/>
              </w:rPr>
              <w:t>1. MEASURED</w:t>
            </w:r>
          </w:p>
          <w:p w14:paraId="3EEE2F9C" w14:textId="77777777" w:rsidR="000F7159" w:rsidRDefault="000F7159">
            <w:pPr>
              <w:autoSpaceDE w:val="0"/>
              <w:spacing w:after="0" w:line="240" w:lineRule="auto"/>
              <w:rPr>
                <w:rFonts w:ascii="Arial" w:eastAsia="SimSun" w:hAnsi="Arial" w:cs="Arial"/>
                <w:sz w:val="16"/>
                <w:szCs w:val="16"/>
                <w:lang w:eastAsia="zh-CN"/>
              </w:rPr>
            </w:pPr>
            <w:r w:rsidRPr="00BE2DD3">
              <w:rPr>
                <w:rFonts w:ascii="Arial" w:eastAsia="SimSun" w:hAnsi="Arial" w:cs="Arial"/>
                <w:sz w:val="16"/>
                <w:szCs w:val="16"/>
                <w:lang w:eastAsia="zh-CN"/>
              </w:rPr>
              <w:t>2. NOT PRESENT</w:t>
            </w:r>
          </w:p>
          <w:p w14:paraId="52A55C7F" w14:textId="77777777" w:rsidR="000F7159" w:rsidRDefault="000F7159">
            <w:pPr>
              <w:autoSpaceDE w:val="0"/>
              <w:spacing w:after="0" w:line="240" w:lineRule="auto"/>
              <w:rPr>
                <w:rFonts w:ascii="Arial" w:eastAsia="SimSun" w:hAnsi="Arial" w:cs="Arial"/>
                <w:sz w:val="16"/>
                <w:szCs w:val="16"/>
                <w:lang w:eastAsia="zh-CN"/>
              </w:rPr>
            </w:pPr>
            <w:r w:rsidRPr="00BE2DD3">
              <w:rPr>
                <w:rFonts w:ascii="Arial" w:eastAsia="SimSun" w:hAnsi="Arial" w:cs="Arial"/>
                <w:sz w:val="16"/>
                <w:szCs w:val="16"/>
                <w:lang w:eastAsia="zh-CN"/>
              </w:rPr>
              <w:t>3. REFUSED</w:t>
            </w:r>
          </w:p>
          <w:p w14:paraId="2CDA5266" w14:textId="77777777" w:rsidR="000F7159" w:rsidRDefault="000F7159">
            <w:pPr>
              <w:autoSpaceDE w:val="0"/>
              <w:spacing w:after="0" w:line="240" w:lineRule="auto"/>
              <w:rPr>
                <w:rFonts w:ascii="Arial" w:eastAsia="SimSun" w:hAnsi="Arial" w:cs="Arial"/>
                <w:sz w:val="16"/>
                <w:szCs w:val="16"/>
                <w:lang w:eastAsia="zh-CN"/>
              </w:rPr>
            </w:pPr>
            <w:r w:rsidRPr="00BE2DD3">
              <w:rPr>
                <w:rFonts w:ascii="Arial" w:eastAsia="SimSun" w:hAnsi="Arial" w:cs="Arial"/>
                <w:sz w:val="16"/>
                <w:szCs w:val="16"/>
                <w:lang w:eastAsia="zh-CN"/>
              </w:rPr>
              <w:t>4. OTHER</w:t>
            </w:r>
          </w:p>
        </w:tc>
      </w:tr>
      <w:tr w:rsidR="000F7159" w:rsidRPr="00BE2DD3" w14:paraId="5F370894" w14:textId="77777777" w:rsidTr="000F7159">
        <w:trPr>
          <w:trHeight w:val="253"/>
        </w:trPr>
        <w:tc>
          <w:tcPr>
            <w:tcW w:w="990" w:type="dxa"/>
            <w:tcBorders>
              <w:top w:val="single" w:sz="4" w:space="0" w:color="000000"/>
              <w:left w:val="single" w:sz="4" w:space="0" w:color="000000"/>
              <w:bottom w:val="single" w:sz="4" w:space="0" w:color="000000"/>
            </w:tcBorders>
          </w:tcPr>
          <w:p w14:paraId="328DBFB7" w14:textId="77777777" w:rsidR="000F7159" w:rsidRDefault="000F7159">
            <w:pPr>
              <w:autoSpaceDE w:val="0"/>
              <w:snapToGrid w:val="0"/>
              <w:spacing w:after="0" w:line="240" w:lineRule="auto"/>
              <w:rPr>
                <w:rFonts w:ascii="Arial" w:eastAsia="SimSun" w:hAnsi="Arial" w:cs="Arial"/>
                <w:lang w:eastAsia="zh-CN"/>
              </w:rPr>
            </w:pPr>
          </w:p>
        </w:tc>
        <w:tc>
          <w:tcPr>
            <w:tcW w:w="1620" w:type="dxa"/>
            <w:tcBorders>
              <w:top w:val="single" w:sz="4" w:space="0" w:color="000000"/>
              <w:left w:val="single" w:sz="4" w:space="0" w:color="000000"/>
              <w:bottom w:val="single" w:sz="4" w:space="0" w:color="000000"/>
            </w:tcBorders>
          </w:tcPr>
          <w:p w14:paraId="03008D73" w14:textId="77777777" w:rsidR="000F7159" w:rsidRDefault="000F7159">
            <w:pPr>
              <w:autoSpaceDE w:val="0"/>
              <w:snapToGrid w:val="0"/>
              <w:spacing w:after="0" w:line="240" w:lineRule="auto"/>
              <w:rPr>
                <w:rFonts w:ascii="Arial" w:eastAsia="SimSun" w:hAnsi="Arial" w:cs="Arial"/>
                <w:lang w:eastAsia="zh-CN"/>
              </w:rPr>
            </w:pPr>
          </w:p>
        </w:tc>
        <w:tc>
          <w:tcPr>
            <w:tcW w:w="1980" w:type="dxa"/>
            <w:tcBorders>
              <w:top w:val="single" w:sz="4" w:space="0" w:color="000000"/>
              <w:left w:val="single" w:sz="4" w:space="0" w:color="000000"/>
              <w:bottom w:val="single" w:sz="4" w:space="0" w:color="000000"/>
            </w:tcBorders>
          </w:tcPr>
          <w:p w14:paraId="473F3092" w14:textId="77777777" w:rsidR="000F7159" w:rsidRPr="00884624" w:rsidRDefault="000F7159">
            <w:pPr>
              <w:snapToGrid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5E3728EE"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|__| . |__| </w:t>
            </w:r>
          </w:p>
          <w:p w14:paraId="052A25C8" w14:textId="77777777" w:rsidR="000F7159" w:rsidRPr="00884624" w:rsidRDefault="000F7159">
            <w:pPr>
              <w:autoSpaceDE w:val="0"/>
              <w:spacing w:after="0" w:line="240" w:lineRule="auto"/>
              <w:rPr>
                <w:rFonts w:ascii="Arial" w:eastAsia="SimSun" w:hAnsi="Arial" w:cs="Arial"/>
                <w:sz w:val="20"/>
                <w:szCs w:val="20"/>
                <w:lang w:eastAsia="zh-CN"/>
              </w:rPr>
            </w:pPr>
          </w:p>
          <w:p w14:paraId="3CF80BAD"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12E4B129"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|__| . |__| </w:t>
            </w:r>
          </w:p>
          <w:p w14:paraId="6A6D260B" w14:textId="77777777" w:rsidR="000F7159" w:rsidRPr="00884624" w:rsidRDefault="000F7159">
            <w:pPr>
              <w:autoSpaceDE w:val="0"/>
              <w:spacing w:after="0" w:line="240" w:lineRule="auto"/>
              <w:rPr>
                <w:rFonts w:ascii="Arial" w:eastAsia="SimSun" w:hAnsi="Arial" w:cs="Arial"/>
                <w:sz w:val="20"/>
                <w:szCs w:val="20"/>
                <w:lang w:eastAsia="zh-CN"/>
              </w:rPr>
            </w:pPr>
          </w:p>
          <w:p w14:paraId="78595E04"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1778C07C"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|__| . |__| </w:t>
            </w:r>
          </w:p>
        </w:tc>
        <w:tc>
          <w:tcPr>
            <w:tcW w:w="1890" w:type="dxa"/>
            <w:tcBorders>
              <w:top w:val="single" w:sz="4" w:space="0" w:color="000000"/>
              <w:left w:val="single" w:sz="4" w:space="0" w:color="000000"/>
              <w:bottom w:val="single" w:sz="4" w:space="0" w:color="000000"/>
            </w:tcBorders>
          </w:tcPr>
          <w:p w14:paraId="0E7D006F" w14:textId="77777777" w:rsidR="000F7159" w:rsidRPr="00884624" w:rsidRDefault="000F7159">
            <w:pPr>
              <w:snapToGrid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6C865C51"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|__| . |__| </w:t>
            </w:r>
          </w:p>
          <w:p w14:paraId="79907FE4" w14:textId="77777777" w:rsidR="000F7159" w:rsidRPr="00884624" w:rsidRDefault="000F7159">
            <w:pPr>
              <w:autoSpaceDE w:val="0"/>
              <w:spacing w:after="0" w:line="240" w:lineRule="auto"/>
              <w:rPr>
                <w:rFonts w:ascii="Arial" w:eastAsia="SimSun" w:hAnsi="Arial" w:cs="Arial"/>
                <w:sz w:val="20"/>
                <w:szCs w:val="20"/>
                <w:lang w:eastAsia="zh-CN"/>
              </w:rPr>
            </w:pPr>
          </w:p>
          <w:p w14:paraId="37874065"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5ABE3230"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|__| . |__| </w:t>
            </w:r>
          </w:p>
          <w:p w14:paraId="4D9850ED" w14:textId="77777777" w:rsidR="000F7159" w:rsidRPr="00884624" w:rsidRDefault="000F7159">
            <w:pPr>
              <w:autoSpaceDE w:val="0"/>
              <w:spacing w:after="0" w:line="240" w:lineRule="auto"/>
              <w:rPr>
                <w:rFonts w:ascii="Arial" w:eastAsia="SimSun" w:hAnsi="Arial" w:cs="Arial"/>
                <w:sz w:val="20"/>
                <w:szCs w:val="20"/>
                <w:lang w:eastAsia="zh-CN"/>
              </w:rPr>
            </w:pPr>
          </w:p>
          <w:p w14:paraId="676566BE"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38236E47"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|__| . |__| </w:t>
            </w:r>
          </w:p>
        </w:tc>
        <w:tc>
          <w:tcPr>
            <w:tcW w:w="1644" w:type="dxa"/>
            <w:tcBorders>
              <w:top w:val="single" w:sz="4" w:space="0" w:color="000000"/>
              <w:left w:val="single" w:sz="4" w:space="0" w:color="000000"/>
              <w:bottom w:val="single" w:sz="4" w:space="0" w:color="000000"/>
            </w:tcBorders>
          </w:tcPr>
          <w:p w14:paraId="424A58CF" w14:textId="77777777" w:rsidR="000F7159" w:rsidRPr="00884624" w:rsidRDefault="000F7159">
            <w:pPr>
              <w:snapToGrid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393DCDD3"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 |__| </w:t>
            </w:r>
          </w:p>
          <w:p w14:paraId="130DDC37" w14:textId="77777777" w:rsidR="000F7159" w:rsidRPr="00884624" w:rsidRDefault="000F7159">
            <w:pPr>
              <w:autoSpaceDE w:val="0"/>
              <w:spacing w:after="0" w:line="240" w:lineRule="auto"/>
              <w:rPr>
                <w:rFonts w:ascii="Arial" w:eastAsia="SimSun" w:hAnsi="Arial" w:cs="Arial"/>
                <w:sz w:val="20"/>
                <w:szCs w:val="20"/>
                <w:lang w:eastAsia="zh-CN"/>
              </w:rPr>
            </w:pPr>
          </w:p>
          <w:p w14:paraId="15C5E52D"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63F5B5DA"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 |__| </w:t>
            </w:r>
          </w:p>
          <w:p w14:paraId="644E6979" w14:textId="77777777" w:rsidR="000F7159" w:rsidRPr="00884624" w:rsidRDefault="000F7159">
            <w:pPr>
              <w:autoSpaceDE w:val="0"/>
              <w:spacing w:after="0" w:line="240" w:lineRule="auto"/>
              <w:rPr>
                <w:rFonts w:ascii="Arial" w:eastAsia="SimSun" w:hAnsi="Arial" w:cs="Arial"/>
                <w:sz w:val="20"/>
                <w:szCs w:val="20"/>
                <w:lang w:eastAsia="zh-CN"/>
              </w:rPr>
            </w:pPr>
          </w:p>
          <w:p w14:paraId="2F313BC6"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Measurement 3</w:t>
            </w:r>
          </w:p>
          <w:p w14:paraId="0ECED53A" w14:textId="77777777" w:rsidR="000F7159" w:rsidRPr="00884624" w:rsidRDefault="000F7159">
            <w:pPr>
              <w:autoSpaceDE w:val="0"/>
              <w:spacing w:after="0" w:line="240" w:lineRule="auto"/>
              <w:rPr>
                <w:rFonts w:ascii="Arial" w:eastAsia="SimSun" w:hAnsi="Arial" w:cs="Arial"/>
                <w:sz w:val="20"/>
                <w:szCs w:val="20"/>
                <w:lang w:eastAsia="zh-CN"/>
              </w:rPr>
            </w:pPr>
            <w:r w:rsidRPr="00884624">
              <w:rPr>
                <w:rFonts w:ascii="Arial" w:eastAsia="SimSun" w:hAnsi="Arial" w:cs="Arial"/>
                <w:sz w:val="20"/>
                <w:szCs w:val="20"/>
                <w:lang w:eastAsia="zh-CN"/>
              </w:rPr>
              <w:t xml:space="preserve">|__| |__| . |__| </w:t>
            </w:r>
          </w:p>
        </w:tc>
        <w:tc>
          <w:tcPr>
            <w:tcW w:w="1620" w:type="dxa"/>
            <w:tcBorders>
              <w:top w:val="single" w:sz="4" w:space="0" w:color="000000"/>
              <w:left w:val="single" w:sz="4" w:space="0" w:color="000000"/>
              <w:bottom w:val="single" w:sz="4" w:space="0" w:color="000000"/>
              <w:right w:val="single" w:sz="4" w:space="0" w:color="000000"/>
            </w:tcBorders>
          </w:tcPr>
          <w:p w14:paraId="2FD6D1B0" w14:textId="77777777" w:rsidR="000F7159" w:rsidRDefault="000F7159">
            <w:pPr>
              <w:snapToGrid w:val="0"/>
              <w:spacing w:after="0" w:line="240" w:lineRule="auto"/>
              <w:ind w:left="5" w:right="845"/>
              <w:rPr>
                <w:rFonts w:ascii="Arial" w:eastAsia="SimSun" w:hAnsi="Arial" w:cs="Arial"/>
                <w:sz w:val="20"/>
                <w:szCs w:val="20"/>
                <w:lang w:eastAsia="zh-CN"/>
              </w:rPr>
            </w:pPr>
          </w:p>
        </w:tc>
      </w:tr>
    </w:tbl>
    <w:p w14:paraId="5D510615" w14:textId="77777777" w:rsidR="003229B5" w:rsidRDefault="003229B5" w:rsidP="00E8653B">
      <w:pPr>
        <w:pageBreakBefore/>
        <w:autoSpaceDE w:val="0"/>
        <w:spacing w:after="0" w:line="240" w:lineRule="auto"/>
        <w:ind w:left="360"/>
        <w:rPr>
          <w:rFonts w:ascii="Arial" w:eastAsia="SimSun" w:hAnsi="Arial" w:cs="Arial"/>
          <w:u w:val="single"/>
          <w:lang w:eastAsia="zh-CN"/>
        </w:rPr>
        <w:sectPr w:rsidR="003229B5" w:rsidSect="0073216E">
          <w:pgSz w:w="11907" w:h="16839" w:code="9"/>
          <w:pgMar w:top="450" w:right="1152" w:bottom="990" w:left="450" w:header="720" w:footer="720" w:gutter="0"/>
          <w:cols w:space="720"/>
          <w:docGrid w:linePitch="360"/>
        </w:sectPr>
      </w:pPr>
    </w:p>
    <w:p w14:paraId="08633830" w14:textId="77777777" w:rsidR="00D271C8" w:rsidRDefault="00E91738" w:rsidP="003229B5">
      <w:pPr>
        <w:pageBreakBefore/>
        <w:tabs>
          <w:tab w:val="left" w:pos="630"/>
          <w:tab w:val="left" w:pos="720"/>
        </w:tabs>
        <w:autoSpaceDE w:val="0"/>
        <w:spacing w:after="0" w:line="240" w:lineRule="auto"/>
        <w:ind w:left="630"/>
        <w:rPr>
          <w:rFonts w:ascii="Arial" w:eastAsia="SimSun" w:hAnsi="Arial" w:cs="Arial"/>
          <w:u w:val="single"/>
          <w:lang w:eastAsia="zh-CN"/>
        </w:rPr>
      </w:pPr>
      <w:r>
        <w:rPr>
          <w:rFonts w:ascii="Arial" w:eastAsia="SimSun" w:hAnsi="Arial" w:cs="Arial"/>
          <w:u w:val="single"/>
          <w:lang w:eastAsia="zh-CN"/>
        </w:rPr>
        <w:lastRenderedPageBreak/>
        <w:t xml:space="preserve">Section H: </w:t>
      </w:r>
      <w:r w:rsidR="00BE2DD3" w:rsidRPr="00BE2DD3">
        <w:rPr>
          <w:rFonts w:ascii="Arial" w:eastAsia="SimSun" w:hAnsi="Arial" w:cs="Arial"/>
          <w:u w:val="single"/>
          <w:lang w:eastAsia="zh-CN"/>
        </w:rPr>
        <w:t>CHILDREN UNDER 5 MEASUREMENT(we will only take measurements for children above 6 months and below 5 years old)</w:t>
      </w:r>
    </w:p>
    <w:tbl>
      <w:tblPr>
        <w:tblW w:w="14920" w:type="dxa"/>
        <w:tblInd w:w="745" w:type="dxa"/>
        <w:tblLayout w:type="fixed"/>
        <w:tblCellMar>
          <w:top w:w="43" w:type="dxa"/>
          <w:left w:w="115" w:type="dxa"/>
          <w:bottom w:w="43" w:type="dxa"/>
          <w:right w:w="115" w:type="dxa"/>
        </w:tblCellMar>
        <w:tblLook w:val="0000" w:firstRow="0" w:lastRow="0" w:firstColumn="0" w:lastColumn="0" w:noHBand="0" w:noVBand="0"/>
      </w:tblPr>
      <w:tblGrid>
        <w:gridCol w:w="1277"/>
        <w:gridCol w:w="1357"/>
        <w:gridCol w:w="905"/>
        <w:gridCol w:w="995"/>
        <w:gridCol w:w="1890"/>
        <w:gridCol w:w="1448"/>
        <w:gridCol w:w="1900"/>
        <w:gridCol w:w="1438"/>
        <w:gridCol w:w="1900"/>
        <w:gridCol w:w="1810"/>
      </w:tblGrid>
      <w:tr w:rsidR="00E8653B" w:rsidRPr="00BE2DD3" w14:paraId="06D0403B" w14:textId="77777777" w:rsidTr="003229B5">
        <w:trPr>
          <w:trHeight w:val="1004"/>
        </w:trPr>
        <w:tc>
          <w:tcPr>
            <w:tcW w:w="1277" w:type="dxa"/>
            <w:tcBorders>
              <w:top w:val="single" w:sz="4" w:space="0" w:color="000000"/>
              <w:left w:val="single" w:sz="4" w:space="0" w:color="000000"/>
              <w:bottom w:val="single" w:sz="4" w:space="0" w:color="000000"/>
            </w:tcBorders>
          </w:tcPr>
          <w:p w14:paraId="616F33C5"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H1. Pregnancy Number</w:t>
            </w:r>
          </w:p>
          <w:p w14:paraId="0221FE76"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(P1-P6)</w:t>
            </w:r>
          </w:p>
        </w:tc>
        <w:tc>
          <w:tcPr>
            <w:tcW w:w="1357" w:type="dxa"/>
            <w:tcBorders>
              <w:top w:val="single" w:sz="4" w:space="0" w:color="000000"/>
              <w:left w:val="single" w:sz="4" w:space="0" w:color="000000"/>
              <w:bottom w:val="single" w:sz="4" w:space="0" w:color="000000"/>
            </w:tcBorders>
          </w:tcPr>
          <w:p w14:paraId="6D2BABF0"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H2. Name</w:t>
            </w:r>
          </w:p>
        </w:tc>
        <w:tc>
          <w:tcPr>
            <w:tcW w:w="905" w:type="dxa"/>
            <w:tcBorders>
              <w:top w:val="single" w:sz="4" w:space="0" w:color="000000"/>
              <w:left w:val="single" w:sz="4" w:space="0" w:color="000000"/>
              <w:bottom w:val="single" w:sz="4" w:space="0" w:color="000000"/>
            </w:tcBorders>
          </w:tcPr>
          <w:p w14:paraId="3F700370"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H3. AGE</w:t>
            </w:r>
          </w:p>
        </w:tc>
        <w:tc>
          <w:tcPr>
            <w:tcW w:w="995" w:type="dxa"/>
            <w:tcBorders>
              <w:top w:val="single" w:sz="4" w:space="0" w:color="000000"/>
              <w:left w:val="single" w:sz="4" w:space="0" w:color="000000"/>
              <w:bottom w:val="single" w:sz="4" w:space="0" w:color="000000"/>
            </w:tcBorders>
          </w:tcPr>
          <w:p w14:paraId="4740A3CC"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H4. Date of Birth</w:t>
            </w:r>
          </w:p>
        </w:tc>
        <w:tc>
          <w:tcPr>
            <w:tcW w:w="1890" w:type="dxa"/>
            <w:tcBorders>
              <w:top w:val="single" w:sz="4" w:space="0" w:color="000000"/>
              <w:left w:val="single" w:sz="4" w:space="0" w:color="000000"/>
              <w:bottom w:val="single" w:sz="4" w:space="0" w:color="000000"/>
            </w:tcBorders>
          </w:tcPr>
          <w:p w14:paraId="15D8A739" w14:textId="77777777" w:rsidR="00884624"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H5. WEIGHT (KG)</w:t>
            </w:r>
          </w:p>
          <w:p w14:paraId="3393EE94" w14:textId="77777777" w:rsidR="00884624" w:rsidRPr="00884624" w:rsidRDefault="00884624" w:rsidP="00884624">
            <w:pPr>
              <w:autoSpaceDE w:val="0"/>
              <w:snapToGrid w:val="0"/>
              <w:spacing w:after="0"/>
              <w:rPr>
                <w:rFonts w:ascii="Arial" w:eastAsia="SimSun" w:hAnsi="Arial" w:cs="Arial"/>
                <w:b/>
                <w:i/>
                <w:sz w:val="18"/>
                <w:szCs w:val="18"/>
                <w:lang w:eastAsia="zh-CN"/>
              </w:rPr>
            </w:pPr>
            <w:r>
              <w:rPr>
                <w:rFonts w:ascii="Arial" w:eastAsia="SimSun" w:hAnsi="Arial" w:cs="Arial"/>
                <w:b/>
                <w:i/>
                <w:sz w:val="18"/>
                <w:szCs w:val="18"/>
                <w:lang w:eastAsia="zh-CN"/>
              </w:rPr>
              <w:t>Record mother and child together if applicable</w:t>
            </w:r>
          </w:p>
          <w:p w14:paraId="4D34786F" w14:textId="77777777" w:rsidR="00E8653B" w:rsidRDefault="00E8653B" w:rsidP="00884624">
            <w:pPr>
              <w:tabs>
                <w:tab w:val="left" w:pos="2125"/>
              </w:tabs>
              <w:autoSpaceDE w:val="0"/>
              <w:snapToGrid w:val="0"/>
              <w:spacing w:after="0"/>
              <w:rPr>
                <w:rFonts w:ascii="Arial" w:eastAsia="SimSun" w:hAnsi="Arial" w:cs="Arial"/>
                <w:sz w:val="18"/>
                <w:szCs w:val="18"/>
                <w:lang w:eastAsia="zh-CN"/>
              </w:rPr>
            </w:pPr>
          </w:p>
        </w:tc>
        <w:tc>
          <w:tcPr>
            <w:tcW w:w="1448" w:type="dxa"/>
            <w:tcBorders>
              <w:top w:val="single" w:sz="4" w:space="0" w:color="000000"/>
              <w:left w:val="single" w:sz="4" w:space="0" w:color="000000"/>
              <w:bottom w:val="single" w:sz="4" w:space="0" w:color="000000"/>
              <w:right w:val="single" w:sz="4" w:space="0" w:color="000000"/>
            </w:tcBorders>
          </w:tcPr>
          <w:p w14:paraId="70FD1DE7" w14:textId="77777777" w:rsidR="00E8653B" w:rsidRPr="00BE2DD3" w:rsidRDefault="00E8653B" w:rsidP="00884624">
            <w:pPr>
              <w:autoSpaceDE w:val="0"/>
              <w:snapToGrid w:val="0"/>
              <w:spacing w:after="0"/>
              <w:rPr>
                <w:rFonts w:ascii="Arial" w:eastAsia="SimSun" w:hAnsi="Arial" w:cs="Arial"/>
                <w:sz w:val="18"/>
                <w:szCs w:val="18"/>
                <w:lang w:eastAsia="zh-CN"/>
              </w:rPr>
            </w:pPr>
            <w:r>
              <w:rPr>
                <w:rFonts w:ascii="Arial" w:eastAsia="SimSun" w:hAnsi="Arial" w:cs="Arial"/>
                <w:sz w:val="18"/>
                <w:szCs w:val="18"/>
                <w:lang w:eastAsia="zh-CN"/>
              </w:rPr>
              <w:t>H5a. Was the weight taken with the mother?</w:t>
            </w:r>
          </w:p>
        </w:tc>
        <w:tc>
          <w:tcPr>
            <w:tcW w:w="1900" w:type="dxa"/>
            <w:tcBorders>
              <w:top w:val="single" w:sz="4" w:space="0" w:color="000000"/>
              <w:left w:val="single" w:sz="4" w:space="0" w:color="000000"/>
              <w:bottom w:val="single" w:sz="4" w:space="0" w:color="000000"/>
            </w:tcBorders>
          </w:tcPr>
          <w:p w14:paraId="3971101E"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H6. LENGTH/ HEIGHT (CM)</w:t>
            </w:r>
          </w:p>
        </w:tc>
        <w:tc>
          <w:tcPr>
            <w:tcW w:w="1438" w:type="dxa"/>
            <w:tcBorders>
              <w:top w:val="single" w:sz="4" w:space="0" w:color="000000"/>
              <w:left w:val="single" w:sz="4" w:space="0" w:color="000000"/>
              <w:bottom w:val="single" w:sz="4" w:space="0" w:color="000000"/>
            </w:tcBorders>
          </w:tcPr>
          <w:p w14:paraId="418429A3"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H7. Height measure taken:</w:t>
            </w:r>
          </w:p>
          <w:p w14:paraId="063E2AC9"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 xml:space="preserve">1. Lying </w:t>
            </w:r>
          </w:p>
          <w:p w14:paraId="19FC08F5"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2. Standing</w:t>
            </w:r>
          </w:p>
        </w:tc>
        <w:tc>
          <w:tcPr>
            <w:tcW w:w="1900" w:type="dxa"/>
            <w:tcBorders>
              <w:top w:val="single" w:sz="4" w:space="0" w:color="000000"/>
              <w:left w:val="single" w:sz="4" w:space="0" w:color="000000"/>
              <w:bottom w:val="single" w:sz="4" w:space="0" w:color="000000"/>
            </w:tcBorders>
          </w:tcPr>
          <w:p w14:paraId="74F071B9"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H8. Mid Upper Arm Circumference</w:t>
            </w:r>
          </w:p>
          <w:p w14:paraId="4747B46D"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(MUAC) (cm)</w:t>
            </w:r>
          </w:p>
        </w:tc>
        <w:tc>
          <w:tcPr>
            <w:tcW w:w="1810" w:type="dxa"/>
            <w:tcBorders>
              <w:top w:val="single" w:sz="4" w:space="0" w:color="000000"/>
              <w:left w:val="single" w:sz="4" w:space="0" w:color="000000"/>
              <w:bottom w:val="single" w:sz="4" w:space="0" w:color="000000"/>
              <w:right w:val="single" w:sz="4" w:space="0" w:color="000000"/>
            </w:tcBorders>
          </w:tcPr>
          <w:p w14:paraId="24E19AEE" w14:textId="77777777" w:rsidR="00E8653B" w:rsidRDefault="00E8653B" w:rsidP="00884624">
            <w:pPr>
              <w:autoSpaceDE w:val="0"/>
              <w:snapToGrid w:val="0"/>
              <w:spacing w:after="0"/>
              <w:rPr>
                <w:rFonts w:ascii="Arial" w:eastAsia="SimSun" w:hAnsi="Arial" w:cs="Arial"/>
                <w:sz w:val="18"/>
                <w:szCs w:val="18"/>
                <w:lang w:eastAsia="zh-CN"/>
              </w:rPr>
            </w:pPr>
            <w:r w:rsidRPr="00BE2DD3">
              <w:rPr>
                <w:rFonts w:ascii="Arial" w:eastAsia="SimSun" w:hAnsi="Arial" w:cs="Arial"/>
                <w:sz w:val="18"/>
                <w:szCs w:val="18"/>
                <w:lang w:eastAsia="zh-CN"/>
              </w:rPr>
              <w:t>H9. RESULT</w:t>
            </w:r>
          </w:p>
          <w:p w14:paraId="7E01746C"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1. MEASURED</w:t>
            </w:r>
          </w:p>
          <w:p w14:paraId="18DC5CE1"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2. NOT PRESENT</w:t>
            </w:r>
          </w:p>
          <w:p w14:paraId="58E3F123"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3. REFUSED</w:t>
            </w:r>
          </w:p>
          <w:p w14:paraId="3BA6BDE8" w14:textId="77777777" w:rsidR="00E8653B" w:rsidRDefault="00E8653B" w:rsidP="00884624">
            <w:pPr>
              <w:autoSpaceDE w:val="0"/>
              <w:spacing w:after="0"/>
              <w:rPr>
                <w:rFonts w:ascii="Arial" w:eastAsia="SimSun" w:hAnsi="Arial" w:cs="Arial"/>
                <w:sz w:val="18"/>
                <w:szCs w:val="18"/>
                <w:lang w:eastAsia="zh-CN"/>
              </w:rPr>
            </w:pPr>
            <w:r w:rsidRPr="00BE2DD3">
              <w:rPr>
                <w:rFonts w:ascii="Arial" w:eastAsia="SimSun" w:hAnsi="Arial" w:cs="Arial"/>
                <w:sz w:val="18"/>
                <w:szCs w:val="18"/>
                <w:lang w:eastAsia="zh-CN"/>
              </w:rPr>
              <w:t>4. OTHER</w:t>
            </w:r>
          </w:p>
        </w:tc>
      </w:tr>
      <w:tr w:rsidR="00E8653B" w:rsidRPr="00884624" w14:paraId="6C596BA9" w14:textId="77777777" w:rsidTr="003229B5">
        <w:trPr>
          <w:trHeight w:val="1739"/>
        </w:trPr>
        <w:tc>
          <w:tcPr>
            <w:tcW w:w="1277" w:type="dxa"/>
            <w:tcBorders>
              <w:top w:val="single" w:sz="4" w:space="0" w:color="000000"/>
              <w:left w:val="single" w:sz="4" w:space="0" w:color="000000"/>
              <w:bottom w:val="single" w:sz="4" w:space="0" w:color="000000"/>
            </w:tcBorders>
          </w:tcPr>
          <w:p w14:paraId="7E3CCDD4" w14:textId="77777777" w:rsidR="00E8653B" w:rsidRPr="00884624" w:rsidRDefault="00E8653B" w:rsidP="00884624">
            <w:pPr>
              <w:autoSpaceDE w:val="0"/>
              <w:snapToGrid w:val="0"/>
              <w:spacing w:after="0"/>
              <w:rPr>
                <w:rFonts w:ascii="Arial" w:eastAsia="SimSun" w:hAnsi="Arial" w:cs="Arial"/>
                <w:sz w:val="20"/>
                <w:szCs w:val="20"/>
                <w:lang w:eastAsia="zh-CN"/>
              </w:rPr>
            </w:pPr>
          </w:p>
          <w:p w14:paraId="7DB13945" w14:textId="77777777" w:rsidR="00E8653B" w:rsidRPr="00884624" w:rsidRDefault="00E8653B" w:rsidP="00884624">
            <w:pPr>
              <w:autoSpaceDE w:val="0"/>
              <w:snapToGrid w:val="0"/>
              <w:spacing w:after="0"/>
              <w:rPr>
                <w:rFonts w:ascii="Arial" w:eastAsia="SimSun" w:hAnsi="Arial" w:cs="Arial"/>
                <w:sz w:val="20"/>
                <w:szCs w:val="20"/>
                <w:lang w:eastAsia="zh-CN"/>
              </w:rPr>
            </w:pPr>
          </w:p>
          <w:p w14:paraId="12EF04A1" w14:textId="77777777" w:rsidR="00E8653B" w:rsidRPr="00884624" w:rsidRDefault="00E8653B" w:rsidP="00884624">
            <w:pPr>
              <w:autoSpaceDE w:val="0"/>
              <w:snapToGrid w:val="0"/>
              <w:spacing w:after="0"/>
              <w:rPr>
                <w:rFonts w:ascii="Arial" w:eastAsia="SimSun" w:hAnsi="Arial" w:cs="Arial"/>
                <w:sz w:val="20"/>
                <w:szCs w:val="20"/>
                <w:lang w:eastAsia="zh-CN"/>
              </w:rPr>
            </w:pPr>
          </w:p>
          <w:p w14:paraId="76915200" w14:textId="77777777" w:rsidR="00E8653B" w:rsidRPr="00884624" w:rsidRDefault="00E8653B" w:rsidP="00884624">
            <w:pPr>
              <w:autoSpaceDE w:val="0"/>
              <w:snapToGrid w:val="0"/>
              <w:spacing w:after="0"/>
              <w:rPr>
                <w:rFonts w:ascii="Arial" w:eastAsia="SimSun" w:hAnsi="Arial" w:cs="Arial"/>
                <w:sz w:val="20"/>
                <w:szCs w:val="20"/>
                <w:lang w:eastAsia="zh-CN"/>
              </w:rPr>
            </w:pPr>
          </w:p>
          <w:p w14:paraId="4003CF13" w14:textId="77777777" w:rsidR="00E8653B" w:rsidRPr="00884624" w:rsidRDefault="00E8653B" w:rsidP="00884624">
            <w:pPr>
              <w:autoSpaceDE w:val="0"/>
              <w:snapToGrid w:val="0"/>
              <w:spacing w:after="0"/>
              <w:rPr>
                <w:rFonts w:ascii="Arial" w:eastAsia="SimSun" w:hAnsi="Arial" w:cs="Arial"/>
                <w:sz w:val="20"/>
                <w:szCs w:val="20"/>
                <w:lang w:eastAsia="zh-CN"/>
              </w:rPr>
            </w:pPr>
          </w:p>
          <w:p w14:paraId="6D2BD627" w14:textId="77777777" w:rsidR="00E8653B" w:rsidRPr="00884624" w:rsidRDefault="00E8653B" w:rsidP="00884624">
            <w:pPr>
              <w:autoSpaceDE w:val="0"/>
              <w:snapToGrid w:val="0"/>
              <w:spacing w:after="0"/>
              <w:rPr>
                <w:rFonts w:ascii="Arial" w:eastAsia="SimSun" w:hAnsi="Arial" w:cs="Arial"/>
                <w:sz w:val="20"/>
                <w:szCs w:val="20"/>
                <w:lang w:eastAsia="zh-CN"/>
              </w:rPr>
            </w:pPr>
          </w:p>
          <w:p w14:paraId="45C39698"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357" w:type="dxa"/>
            <w:tcBorders>
              <w:top w:val="single" w:sz="4" w:space="0" w:color="000000"/>
              <w:left w:val="single" w:sz="4" w:space="0" w:color="000000"/>
              <w:bottom w:val="single" w:sz="4" w:space="0" w:color="000000"/>
            </w:tcBorders>
          </w:tcPr>
          <w:p w14:paraId="7B752BF1"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05" w:type="dxa"/>
            <w:tcBorders>
              <w:top w:val="single" w:sz="4" w:space="0" w:color="000000"/>
              <w:left w:val="single" w:sz="4" w:space="0" w:color="000000"/>
              <w:bottom w:val="single" w:sz="4" w:space="0" w:color="000000"/>
            </w:tcBorders>
          </w:tcPr>
          <w:p w14:paraId="5923BDE0"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95" w:type="dxa"/>
            <w:tcBorders>
              <w:top w:val="single" w:sz="4" w:space="0" w:color="000000"/>
              <w:left w:val="single" w:sz="4" w:space="0" w:color="000000"/>
              <w:bottom w:val="single" w:sz="4" w:space="0" w:color="000000"/>
            </w:tcBorders>
          </w:tcPr>
          <w:p w14:paraId="4B3827FF"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890" w:type="dxa"/>
            <w:tcBorders>
              <w:top w:val="single" w:sz="4" w:space="0" w:color="000000"/>
              <w:left w:val="single" w:sz="4" w:space="0" w:color="000000"/>
              <w:bottom w:val="single" w:sz="4" w:space="0" w:color="000000"/>
            </w:tcBorders>
          </w:tcPr>
          <w:p w14:paraId="44633183"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2C6F3A32"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42184E34"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397D0A04"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0CF60F3A"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56B2DA64"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448" w:type="dxa"/>
            <w:tcBorders>
              <w:top w:val="single" w:sz="4" w:space="0" w:color="000000"/>
              <w:left w:val="single" w:sz="4" w:space="0" w:color="000000"/>
              <w:bottom w:val="single" w:sz="4" w:space="0" w:color="000000"/>
              <w:right w:val="single" w:sz="4" w:space="0" w:color="000000"/>
            </w:tcBorders>
          </w:tcPr>
          <w:p w14:paraId="2671229E"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1. [    ]  YES</w:t>
            </w:r>
          </w:p>
          <w:p w14:paraId="5D49DDA4"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2. [    ]  NO</w:t>
            </w:r>
          </w:p>
        </w:tc>
        <w:tc>
          <w:tcPr>
            <w:tcW w:w="1900" w:type="dxa"/>
            <w:tcBorders>
              <w:top w:val="single" w:sz="4" w:space="0" w:color="000000"/>
              <w:left w:val="single" w:sz="4" w:space="0" w:color="000000"/>
              <w:bottom w:val="single" w:sz="4" w:space="0" w:color="000000"/>
            </w:tcBorders>
          </w:tcPr>
          <w:p w14:paraId="75C8B909"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306F9405"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438E4022"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433F3AA8"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6BBA24DB"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5F24DFFD"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438" w:type="dxa"/>
            <w:tcBorders>
              <w:top w:val="single" w:sz="4" w:space="0" w:color="000000"/>
              <w:left w:val="single" w:sz="4" w:space="0" w:color="000000"/>
              <w:bottom w:val="single" w:sz="4" w:space="0" w:color="000000"/>
            </w:tcBorders>
          </w:tcPr>
          <w:p w14:paraId="24B1E59F"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900" w:type="dxa"/>
            <w:tcBorders>
              <w:top w:val="single" w:sz="4" w:space="0" w:color="000000"/>
              <w:left w:val="single" w:sz="4" w:space="0" w:color="000000"/>
              <w:bottom w:val="single" w:sz="4" w:space="0" w:color="000000"/>
            </w:tcBorders>
          </w:tcPr>
          <w:p w14:paraId="57C2D023"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67B7C493"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0FFD30E5"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7F496D78"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3EF9A235"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09D0B0C9"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810" w:type="dxa"/>
            <w:tcBorders>
              <w:top w:val="single" w:sz="4" w:space="0" w:color="000000"/>
              <w:left w:val="single" w:sz="4" w:space="0" w:color="000000"/>
              <w:bottom w:val="single" w:sz="4" w:space="0" w:color="000000"/>
              <w:right w:val="single" w:sz="4" w:space="0" w:color="000000"/>
            </w:tcBorders>
          </w:tcPr>
          <w:p w14:paraId="261AC738" w14:textId="77777777" w:rsidR="00E8653B" w:rsidRPr="00884624" w:rsidRDefault="00E8653B" w:rsidP="00884624">
            <w:pPr>
              <w:autoSpaceDE w:val="0"/>
              <w:snapToGrid w:val="0"/>
              <w:spacing w:after="0"/>
              <w:rPr>
                <w:rFonts w:ascii="Arial" w:eastAsia="SimSun" w:hAnsi="Arial" w:cs="Arial"/>
                <w:sz w:val="20"/>
                <w:szCs w:val="20"/>
                <w:lang w:eastAsia="zh-CN"/>
              </w:rPr>
            </w:pPr>
          </w:p>
        </w:tc>
      </w:tr>
      <w:tr w:rsidR="00E8653B" w:rsidRPr="00884624" w14:paraId="20D80C88" w14:textId="77777777" w:rsidTr="003229B5">
        <w:trPr>
          <w:trHeight w:val="252"/>
        </w:trPr>
        <w:tc>
          <w:tcPr>
            <w:tcW w:w="1277" w:type="dxa"/>
            <w:tcBorders>
              <w:top w:val="single" w:sz="4" w:space="0" w:color="000000"/>
              <w:left w:val="single" w:sz="4" w:space="0" w:color="000000"/>
              <w:bottom w:val="single" w:sz="4" w:space="0" w:color="000000"/>
            </w:tcBorders>
          </w:tcPr>
          <w:p w14:paraId="3D8414B3"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357" w:type="dxa"/>
            <w:tcBorders>
              <w:top w:val="single" w:sz="4" w:space="0" w:color="000000"/>
              <w:left w:val="single" w:sz="4" w:space="0" w:color="000000"/>
              <w:bottom w:val="single" w:sz="4" w:space="0" w:color="000000"/>
            </w:tcBorders>
          </w:tcPr>
          <w:p w14:paraId="0F1AFCDC"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05" w:type="dxa"/>
            <w:tcBorders>
              <w:top w:val="single" w:sz="4" w:space="0" w:color="000000"/>
              <w:left w:val="single" w:sz="4" w:space="0" w:color="000000"/>
              <w:bottom w:val="single" w:sz="4" w:space="0" w:color="000000"/>
            </w:tcBorders>
          </w:tcPr>
          <w:p w14:paraId="196331A1"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95" w:type="dxa"/>
            <w:tcBorders>
              <w:top w:val="single" w:sz="4" w:space="0" w:color="000000"/>
              <w:left w:val="single" w:sz="4" w:space="0" w:color="000000"/>
              <w:bottom w:val="single" w:sz="4" w:space="0" w:color="000000"/>
            </w:tcBorders>
          </w:tcPr>
          <w:p w14:paraId="0D73BFB0"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890" w:type="dxa"/>
            <w:tcBorders>
              <w:top w:val="single" w:sz="4" w:space="0" w:color="000000"/>
              <w:left w:val="single" w:sz="4" w:space="0" w:color="000000"/>
              <w:bottom w:val="single" w:sz="4" w:space="0" w:color="000000"/>
            </w:tcBorders>
          </w:tcPr>
          <w:p w14:paraId="2C8D8061"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4B82E0FB"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76FDCB8E"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017706A4"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4E468563"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02780F92"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448" w:type="dxa"/>
            <w:tcBorders>
              <w:top w:val="single" w:sz="4" w:space="0" w:color="000000"/>
              <w:left w:val="single" w:sz="4" w:space="0" w:color="000000"/>
              <w:bottom w:val="single" w:sz="4" w:space="0" w:color="000000"/>
              <w:right w:val="single" w:sz="4" w:space="0" w:color="000000"/>
            </w:tcBorders>
          </w:tcPr>
          <w:p w14:paraId="52FA027E"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1. [    ]  YES</w:t>
            </w:r>
          </w:p>
          <w:p w14:paraId="5C3E8D4A"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2. [    ]  NO</w:t>
            </w:r>
          </w:p>
        </w:tc>
        <w:tc>
          <w:tcPr>
            <w:tcW w:w="1900" w:type="dxa"/>
            <w:tcBorders>
              <w:top w:val="single" w:sz="4" w:space="0" w:color="000000"/>
              <w:left w:val="single" w:sz="4" w:space="0" w:color="000000"/>
              <w:bottom w:val="single" w:sz="4" w:space="0" w:color="000000"/>
            </w:tcBorders>
          </w:tcPr>
          <w:p w14:paraId="66BF47D7"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5333FBE4"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0C532C2E"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6DD285B9"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40610012"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644C81BD"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438" w:type="dxa"/>
            <w:tcBorders>
              <w:top w:val="single" w:sz="4" w:space="0" w:color="000000"/>
              <w:left w:val="single" w:sz="4" w:space="0" w:color="000000"/>
              <w:bottom w:val="single" w:sz="4" w:space="0" w:color="000000"/>
            </w:tcBorders>
          </w:tcPr>
          <w:p w14:paraId="661A0946"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900" w:type="dxa"/>
            <w:tcBorders>
              <w:top w:val="single" w:sz="4" w:space="0" w:color="000000"/>
              <w:left w:val="single" w:sz="4" w:space="0" w:color="000000"/>
              <w:bottom w:val="single" w:sz="4" w:space="0" w:color="000000"/>
            </w:tcBorders>
          </w:tcPr>
          <w:p w14:paraId="0FE2A590"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04F644B5"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76B67A7D"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51860A17"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1E3DF7CA"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4A57B548"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810" w:type="dxa"/>
            <w:tcBorders>
              <w:top w:val="single" w:sz="4" w:space="0" w:color="000000"/>
              <w:left w:val="single" w:sz="4" w:space="0" w:color="000000"/>
              <w:bottom w:val="single" w:sz="4" w:space="0" w:color="000000"/>
              <w:right w:val="single" w:sz="4" w:space="0" w:color="000000"/>
            </w:tcBorders>
          </w:tcPr>
          <w:p w14:paraId="21D26E24" w14:textId="77777777" w:rsidR="00E8653B" w:rsidRPr="00884624" w:rsidRDefault="00E8653B" w:rsidP="00884624">
            <w:pPr>
              <w:autoSpaceDE w:val="0"/>
              <w:snapToGrid w:val="0"/>
              <w:spacing w:after="0"/>
              <w:rPr>
                <w:rFonts w:ascii="Arial" w:eastAsia="SimSun" w:hAnsi="Arial" w:cs="Arial"/>
                <w:sz w:val="20"/>
                <w:szCs w:val="20"/>
                <w:lang w:eastAsia="zh-CN"/>
              </w:rPr>
            </w:pPr>
          </w:p>
        </w:tc>
      </w:tr>
      <w:tr w:rsidR="00E8653B" w:rsidRPr="00884624" w14:paraId="3631FC39" w14:textId="77777777" w:rsidTr="003229B5">
        <w:trPr>
          <w:trHeight w:val="252"/>
        </w:trPr>
        <w:tc>
          <w:tcPr>
            <w:tcW w:w="1277" w:type="dxa"/>
            <w:tcBorders>
              <w:top w:val="single" w:sz="4" w:space="0" w:color="000000"/>
              <w:left w:val="single" w:sz="4" w:space="0" w:color="000000"/>
              <w:bottom w:val="single" w:sz="4" w:space="0" w:color="000000"/>
            </w:tcBorders>
          </w:tcPr>
          <w:p w14:paraId="1B6592C1"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357" w:type="dxa"/>
            <w:tcBorders>
              <w:top w:val="single" w:sz="4" w:space="0" w:color="000000"/>
              <w:left w:val="single" w:sz="4" w:space="0" w:color="000000"/>
              <w:bottom w:val="single" w:sz="4" w:space="0" w:color="000000"/>
            </w:tcBorders>
          </w:tcPr>
          <w:p w14:paraId="22BBA552"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05" w:type="dxa"/>
            <w:tcBorders>
              <w:top w:val="single" w:sz="4" w:space="0" w:color="000000"/>
              <w:left w:val="single" w:sz="4" w:space="0" w:color="000000"/>
              <w:bottom w:val="single" w:sz="4" w:space="0" w:color="000000"/>
            </w:tcBorders>
          </w:tcPr>
          <w:p w14:paraId="13C1FEE7"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95" w:type="dxa"/>
            <w:tcBorders>
              <w:top w:val="single" w:sz="4" w:space="0" w:color="000000"/>
              <w:left w:val="single" w:sz="4" w:space="0" w:color="000000"/>
              <w:bottom w:val="single" w:sz="4" w:space="0" w:color="000000"/>
            </w:tcBorders>
          </w:tcPr>
          <w:p w14:paraId="145C9BAB"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890" w:type="dxa"/>
            <w:tcBorders>
              <w:top w:val="single" w:sz="4" w:space="0" w:color="000000"/>
              <w:left w:val="single" w:sz="4" w:space="0" w:color="000000"/>
              <w:bottom w:val="single" w:sz="4" w:space="0" w:color="000000"/>
            </w:tcBorders>
          </w:tcPr>
          <w:p w14:paraId="3FCCA7FE"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29558FF2"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527FF421"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11C57F31"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60AD2F2D"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6EF7A9E9"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448" w:type="dxa"/>
            <w:tcBorders>
              <w:top w:val="single" w:sz="4" w:space="0" w:color="000000"/>
              <w:left w:val="single" w:sz="4" w:space="0" w:color="000000"/>
              <w:bottom w:val="single" w:sz="4" w:space="0" w:color="000000"/>
              <w:right w:val="single" w:sz="4" w:space="0" w:color="000000"/>
            </w:tcBorders>
          </w:tcPr>
          <w:p w14:paraId="2E3E444F"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1. [    ]  YES</w:t>
            </w:r>
          </w:p>
          <w:p w14:paraId="25CF5D7F"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2. [    ]  NO</w:t>
            </w:r>
          </w:p>
        </w:tc>
        <w:tc>
          <w:tcPr>
            <w:tcW w:w="1900" w:type="dxa"/>
            <w:tcBorders>
              <w:top w:val="single" w:sz="4" w:space="0" w:color="000000"/>
              <w:left w:val="single" w:sz="4" w:space="0" w:color="000000"/>
              <w:bottom w:val="single" w:sz="4" w:space="0" w:color="000000"/>
            </w:tcBorders>
          </w:tcPr>
          <w:p w14:paraId="1F429FF7"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59FF7D80"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397E8F3C"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4749D4AD"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7670CF8E"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60D76B34"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438" w:type="dxa"/>
            <w:tcBorders>
              <w:top w:val="single" w:sz="4" w:space="0" w:color="000000"/>
              <w:left w:val="single" w:sz="4" w:space="0" w:color="000000"/>
              <w:bottom w:val="single" w:sz="4" w:space="0" w:color="000000"/>
            </w:tcBorders>
          </w:tcPr>
          <w:p w14:paraId="43388408"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900" w:type="dxa"/>
            <w:tcBorders>
              <w:top w:val="single" w:sz="4" w:space="0" w:color="000000"/>
              <w:left w:val="single" w:sz="4" w:space="0" w:color="000000"/>
              <w:bottom w:val="single" w:sz="4" w:space="0" w:color="000000"/>
            </w:tcBorders>
          </w:tcPr>
          <w:p w14:paraId="6A2DEE16" w14:textId="77777777" w:rsidR="00E8653B" w:rsidRPr="00884624" w:rsidRDefault="00E8653B" w:rsidP="00884624">
            <w:pPr>
              <w:autoSpaceDE w:val="0"/>
              <w:snapToGrid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1</w:t>
            </w:r>
          </w:p>
          <w:p w14:paraId="7F13B142"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31842711"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Measurement 2</w:t>
            </w:r>
          </w:p>
          <w:p w14:paraId="35DB74D8"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p w14:paraId="3F1E48C0" w14:textId="77777777" w:rsidR="00E8653B" w:rsidRPr="00884624" w:rsidRDefault="00E8653B"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Measurment 3</w:t>
            </w:r>
          </w:p>
          <w:p w14:paraId="07D9D621" w14:textId="77777777" w:rsidR="00E8653B" w:rsidRPr="00884624" w:rsidRDefault="00884624" w:rsidP="00884624">
            <w:pPr>
              <w:autoSpaceDE w:val="0"/>
              <w:spacing w:after="0"/>
              <w:rPr>
                <w:rFonts w:ascii="Arial" w:eastAsia="SimSun" w:hAnsi="Arial" w:cs="Arial"/>
                <w:sz w:val="20"/>
                <w:szCs w:val="20"/>
                <w:lang w:eastAsia="zh-CN"/>
              </w:rPr>
            </w:pPr>
            <w:r w:rsidRPr="00884624">
              <w:rPr>
                <w:rFonts w:ascii="Arial" w:eastAsia="SimSun" w:hAnsi="Arial" w:cs="Arial"/>
                <w:sz w:val="20"/>
                <w:szCs w:val="20"/>
                <w:lang w:eastAsia="zh-CN"/>
              </w:rPr>
              <w:t xml:space="preserve">|__| |__| </w:t>
            </w:r>
            <w:r w:rsidR="00E8653B" w:rsidRPr="00884624">
              <w:rPr>
                <w:rFonts w:ascii="Arial" w:eastAsia="SimSun" w:hAnsi="Arial" w:cs="Arial"/>
                <w:sz w:val="20"/>
                <w:szCs w:val="20"/>
                <w:lang w:eastAsia="zh-CN"/>
              </w:rPr>
              <w:t xml:space="preserve">. </w:t>
            </w:r>
            <w:r w:rsidRPr="00884624">
              <w:rPr>
                <w:rFonts w:ascii="Arial" w:eastAsia="SimSun" w:hAnsi="Arial" w:cs="Arial"/>
                <w:sz w:val="20"/>
                <w:szCs w:val="20"/>
                <w:lang w:eastAsia="zh-CN"/>
              </w:rPr>
              <w:t xml:space="preserve">|__| </w:t>
            </w:r>
          </w:p>
        </w:tc>
        <w:tc>
          <w:tcPr>
            <w:tcW w:w="1810" w:type="dxa"/>
            <w:tcBorders>
              <w:top w:val="single" w:sz="4" w:space="0" w:color="000000"/>
              <w:left w:val="single" w:sz="4" w:space="0" w:color="000000"/>
              <w:bottom w:val="single" w:sz="4" w:space="0" w:color="000000"/>
              <w:right w:val="single" w:sz="4" w:space="0" w:color="000000"/>
            </w:tcBorders>
          </w:tcPr>
          <w:p w14:paraId="4AF86470" w14:textId="77777777" w:rsidR="00E8653B" w:rsidRPr="00884624" w:rsidRDefault="00E8653B" w:rsidP="00884624">
            <w:pPr>
              <w:autoSpaceDE w:val="0"/>
              <w:snapToGrid w:val="0"/>
              <w:spacing w:after="0"/>
              <w:rPr>
                <w:rFonts w:ascii="Arial" w:eastAsia="SimSun" w:hAnsi="Arial" w:cs="Arial"/>
                <w:sz w:val="20"/>
                <w:szCs w:val="20"/>
                <w:lang w:eastAsia="zh-CN"/>
              </w:rPr>
            </w:pPr>
          </w:p>
        </w:tc>
      </w:tr>
      <w:tr w:rsidR="00E8653B" w:rsidRPr="00884624" w14:paraId="289391F3" w14:textId="77777777" w:rsidTr="003229B5">
        <w:trPr>
          <w:trHeight w:val="252"/>
        </w:trPr>
        <w:tc>
          <w:tcPr>
            <w:tcW w:w="1277" w:type="dxa"/>
            <w:tcBorders>
              <w:top w:val="single" w:sz="4" w:space="0" w:color="000000"/>
              <w:left w:val="single" w:sz="4" w:space="0" w:color="000000"/>
              <w:bottom w:val="single" w:sz="4" w:space="0" w:color="000000"/>
            </w:tcBorders>
          </w:tcPr>
          <w:p w14:paraId="36A5E0E3"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357" w:type="dxa"/>
            <w:tcBorders>
              <w:top w:val="single" w:sz="4" w:space="0" w:color="000000"/>
              <w:left w:val="single" w:sz="4" w:space="0" w:color="000000"/>
              <w:bottom w:val="single" w:sz="4" w:space="0" w:color="000000"/>
            </w:tcBorders>
          </w:tcPr>
          <w:p w14:paraId="14B13790"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05" w:type="dxa"/>
            <w:tcBorders>
              <w:top w:val="single" w:sz="4" w:space="0" w:color="000000"/>
              <w:left w:val="single" w:sz="4" w:space="0" w:color="000000"/>
              <w:bottom w:val="single" w:sz="4" w:space="0" w:color="000000"/>
            </w:tcBorders>
          </w:tcPr>
          <w:p w14:paraId="6DAD53A5"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95" w:type="dxa"/>
            <w:tcBorders>
              <w:top w:val="single" w:sz="4" w:space="0" w:color="000000"/>
              <w:left w:val="single" w:sz="4" w:space="0" w:color="000000"/>
              <w:bottom w:val="single" w:sz="4" w:space="0" w:color="000000"/>
            </w:tcBorders>
          </w:tcPr>
          <w:p w14:paraId="2D6ED3F5" w14:textId="77777777" w:rsidR="00E8653B" w:rsidRPr="003229B5" w:rsidRDefault="00E8653B" w:rsidP="00884624">
            <w:pPr>
              <w:autoSpaceDE w:val="0"/>
              <w:snapToGrid w:val="0"/>
              <w:spacing w:after="0"/>
              <w:rPr>
                <w:rFonts w:ascii="Arial" w:eastAsia="SimSun" w:hAnsi="Arial" w:cs="Arial"/>
                <w:sz w:val="16"/>
                <w:szCs w:val="16"/>
                <w:lang w:eastAsia="zh-CN"/>
              </w:rPr>
            </w:pPr>
          </w:p>
        </w:tc>
        <w:tc>
          <w:tcPr>
            <w:tcW w:w="1890" w:type="dxa"/>
            <w:tcBorders>
              <w:top w:val="single" w:sz="4" w:space="0" w:color="000000"/>
              <w:left w:val="single" w:sz="4" w:space="0" w:color="000000"/>
              <w:bottom w:val="single" w:sz="4" w:space="0" w:color="000000"/>
            </w:tcBorders>
          </w:tcPr>
          <w:p w14:paraId="0FC630F4"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1</w:t>
            </w:r>
          </w:p>
          <w:p w14:paraId="4150B70A"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508ACF87"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2</w:t>
            </w:r>
          </w:p>
          <w:p w14:paraId="78484029"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06D26819"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Measurment 3</w:t>
            </w:r>
          </w:p>
          <w:p w14:paraId="50F03CA8"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w:t>
            </w:r>
            <w:r w:rsidRPr="003229B5">
              <w:rPr>
                <w:rFonts w:ascii="Arial" w:eastAsia="SimSun" w:hAnsi="Arial" w:cs="Arial"/>
                <w:sz w:val="19"/>
                <w:szCs w:val="19"/>
                <w:lang w:eastAsia="zh-CN"/>
              </w:rPr>
              <w:t xml:space="preserve">|__| </w:t>
            </w:r>
          </w:p>
        </w:tc>
        <w:tc>
          <w:tcPr>
            <w:tcW w:w="1448" w:type="dxa"/>
            <w:tcBorders>
              <w:top w:val="single" w:sz="4" w:space="0" w:color="000000"/>
              <w:left w:val="single" w:sz="4" w:space="0" w:color="000000"/>
              <w:bottom w:val="single" w:sz="4" w:space="0" w:color="000000"/>
              <w:right w:val="single" w:sz="4" w:space="0" w:color="000000"/>
            </w:tcBorders>
          </w:tcPr>
          <w:p w14:paraId="2B53CE00"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1. [    ]  YES</w:t>
            </w:r>
          </w:p>
          <w:p w14:paraId="4912AF17"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2. [    ]  NO</w:t>
            </w:r>
          </w:p>
        </w:tc>
        <w:tc>
          <w:tcPr>
            <w:tcW w:w="1900" w:type="dxa"/>
            <w:tcBorders>
              <w:top w:val="single" w:sz="4" w:space="0" w:color="000000"/>
              <w:left w:val="single" w:sz="4" w:space="0" w:color="000000"/>
              <w:bottom w:val="single" w:sz="4" w:space="0" w:color="000000"/>
            </w:tcBorders>
          </w:tcPr>
          <w:p w14:paraId="6CD3DE11"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1</w:t>
            </w:r>
          </w:p>
          <w:p w14:paraId="16FB34C7"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3E2480D9"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2</w:t>
            </w:r>
          </w:p>
          <w:p w14:paraId="196FD469"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72346FDF"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Measurment 3</w:t>
            </w:r>
          </w:p>
          <w:p w14:paraId="60B4B2E6"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w:t>
            </w:r>
            <w:r w:rsidRPr="003229B5">
              <w:rPr>
                <w:rFonts w:ascii="Arial" w:eastAsia="SimSun" w:hAnsi="Arial" w:cs="Arial"/>
                <w:sz w:val="19"/>
                <w:szCs w:val="19"/>
                <w:lang w:eastAsia="zh-CN"/>
              </w:rPr>
              <w:t xml:space="preserve">|__| </w:t>
            </w:r>
          </w:p>
        </w:tc>
        <w:tc>
          <w:tcPr>
            <w:tcW w:w="1438" w:type="dxa"/>
            <w:tcBorders>
              <w:top w:val="single" w:sz="4" w:space="0" w:color="000000"/>
              <w:left w:val="single" w:sz="4" w:space="0" w:color="000000"/>
              <w:bottom w:val="single" w:sz="4" w:space="0" w:color="000000"/>
            </w:tcBorders>
          </w:tcPr>
          <w:p w14:paraId="0F40092F" w14:textId="77777777" w:rsidR="00E8653B" w:rsidRPr="003229B5" w:rsidRDefault="00E8653B" w:rsidP="00884624">
            <w:pPr>
              <w:autoSpaceDE w:val="0"/>
              <w:snapToGrid w:val="0"/>
              <w:spacing w:after="0"/>
              <w:rPr>
                <w:rFonts w:ascii="Arial" w:eastAsia="SimSun" w:hAnsi="Arial" w:cs="Arial"/>
                <w:sz w:val="19"/>
                <w:szCs w:val="19"/>
                <w:lang w:eastAsia="zh-CN"/>
              </w:rPr>
            </w:pPr>
          </w:p>
        </w:tc>
        <w:tc>
          <w:tcPr>
            <w:tcW w:w="1900" w:type="dxa"/>
            <w:tcBorders>
              <w:top w:val="single" w:sz="4" w:space="0" w:color="000000"/>
              <w:left w:val="single" w:sz="4" w:space="0" w:color="000000"/>
              <w:bottom w:val="single" w:sz="4" w:space="0" w:color="000000"/>
            </w:tcBorders>
          </w:tcPr>
          <w:p w14:paraId="26AD0B92"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1</w:t>
            </w:r>
          </w:p>
          <w:p w14:paraId="57A19C0E"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6DECB1E1"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2</w:t>
            </w:r>
          </w:p>
          <w:p w14:paraId="2C70FB0D"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055BF45F"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Measurment 3</w:t>
            </w:r>
          </w:p>
          <w:p w14:paraId="33BAA167"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w:t>
            </w:r>
            <w:r w:rsidR="00E8653B" w:rsidRPr="003229B5">
              <w:rPr>
                <w:rFonts w:ascii="Arial" w:eastAsia="SimSun" w:hAnsi="Arial" w:cs="Arial"/>
                <w:sz w:val="19"/>
                <w:szCs w:val="19"/>
                <w:lang w:eastAsia="zh-CN"/>
              </w:rPr>
              <w:t>.</w:t>
            </w:r>
            <w:r w:rsidRPr="003229B5">
              <w:rPr>
                <w:rFonts w:ascii="Arial" w:eastAsia="SimSun" w:hAnsi="Arial" w:cs="Arial"/>
                <w:sz w:val="19"/>
                <w:szCs w:val="19"/>
                <w:lang w:eastAsia="zh-CN"/>
              </w:rPr>
              <w:t xml:space="preserve">|__| </w:t>
            </w:r>
          </w:p>
        </w:tc>
        <w:tc>
          <w:tcPr>
            <w:tcW w:w="1810" w:type="dxa"/>
            <w:tcBorders>
              <w:top w:val="single" w:sz="4" w:space="0" w:color="000000"/>
              <w:left w:val="single" w:sz="4" w:space="0" w:color="000000"/>
              <w:bottom w:val="single" w:sz="4" w:space="0" w:color="000000"/>
              <w:right w:val="single" w:sz="4" w:space="0" w:color="000000"/>
            </w:tcBorders>
          </w:tcPr>
          <w:p w14:paraId="19CEAB6F" w14:textId="77777777" w:rsidR="00E8653B" w:rsidRPr="003229B5" w:rsidRDefault="00E8653B" w:rsidP="00884624">
            <w:pPr>
              <w:autoSpaceDE w:val="0"/>
              <w:snapToGrid w:val="0"/>
              <w:spacing w:after="0"/>
              <w:rPr>
                <w:rFonts w:ascii="Arial" w:eastAsia="SimSun" w:hAnsi="Arial" w:cs="Arial"/>
                <w:sz w:val="20"/>
                <w:szCs w:val="20"/>
                <w:lang w:eastAsia="zh-CN"/>
              </w:rPr>
            </w:pPr>
          </w:p>
        </w:tc>
      </w:tr>
      <w:tr w:rsidR="00E8653B" w:rsidRPr="00884624" w14:paraId="7F97AB84" w14:textId="77777777" w:rsidTr="003229B5">
        <w:trPr>
          <w:trHeight w:val="439"/>
        </w:trPr>
        <w:tc>
          <w:tcPr>
            <w:tcW w:w="1277" w:type="dxa"/>
            <w:tcBorders>
              <w:top w:val="single" w:sz="4" w:space="0" w:color="000000"/>
              <w:left w:val="single" w:sz="4" w:space="0" w:color="000000"/>
              <w:bottom w:val="single" w:sz="4" w:space="0" w:color="000000"/>
            </w:tcBorders>
          </w:tcPr>
          <w:p w14:paraId="4052DBD6"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1357" w:type="dxa"/>
            <w:tcBorders>
              <w:top w:val="single" w:sz="4" w:space="0" w:color="000000"/>
              <w:left w:val="single" w:sz="4" w:space="0" w:color="000000"/>
              <w:bottom w:val="single" w:sz="4" w:space="0" w:color="000000"/>
            </w:tcBorders>
          </w:tcPr>
          <w:p w14:paraId="45C8824C"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05" w:type="dxa"/>
            <w:tcBorders>
              <w:top w:val="single" w:sz="4" w:space="0" w:color="000000"/>
              <w:left w:val="single" w:sz="4" w:space="0" w:color="000000"/>
              <w:bottom w:val="single" w:sz="4" w:space="0" w:color="000000"/>
            </w:tcBorders>
          </w:tcPr>
          <w:p w14:paraId="383B8A7B" w14:textId="77777777" w:rsidR="00E8653B" w:rsidRPr="00884624" w:rsidRDefault="00E8653B" w:rsidP="00884624">
            <w:pPr>
              <w:autoSpaceDE w:val="0"/>
              <w:snapToGrid w:val="0"/>
              <w:spacing w:after="0"/>
              <w:rPr>
                <w:rFonts w:ascii="Arial" w:eastAsia="SimSun" w:hAnsi="Arial" w:cs="Arial"/>
                <w:sz w:val="20"/>
                <w:szCs w:val="20"/>
                <w:lang w:eastAsia="zh-CN"/>
              </w:rPr>
            </w:pPr>
          </w:p>
        </w:tc>
        <w:tc>
          <w:tcPr>
            <w:tcW w:w="995" w:type="dxa"/>
            <w:tcBorders>
              <w:top w:val="single" w:sz="4" w:space="0" w:color="000000"/>
              <w:left w:val="single" w:sz="4" w:space="0" w:color="000000"/>
              <w:bottom w:val="single" w:sz="4" w:space="0" w:color="000000"/>
            </w:tcBorders>
          </w:tcPr>
          <w:p w14:paraId="5F3C6799" w14:textId="77777777" w:rsidR="00E8653B" w:rsidRPr="003229B5" w:rsidRDefault="00E8653B" w:rsidP="00884624">
            <w:pPr>
              <w:autoSpaceDE w:val="0"/>
              <w:snapToGrid w:val="0"/>
              <w:spacing w:after="0"/>
              <w:rPr>
                <w:rFonts w:ascii="Arial" w:eastAsia="SimSun" w:hAnsi="Arial" w:cs="Arial"/>
                <w:sz w:val="16"/>
                <w:szCs w:val="16"/>
                <w:lang w:eastAsia="zh-CN"/>
              </w:rPr>
            </w:pPr>
          </w:p>
        </w:tc>
        <w:tc>
          <w:tcPr>
            <w:tcW w:w="1890" w:type="dxa"/>
            <w:tcBorders>
              <w:top w:val="single" w:sz="4" w:space="0" w:color="000000"/>
              <w:left w:val="single" w:sz="4" w:space="0" w:color="000000"/>
              <w:bottom w:val="single" w:sz="4" w:space="0" w:color="000000"/>
            </w:tcBorders>
          </w:tcPr>
          <w:p w14:paraId="2B5F4D66"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1</w:t>
            </w:r>
          </w:p>
          <w:p w14:paraId="0228FC5A"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7965C84E"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2</w:t>
            </w:r>
          </w:p>
          <w:p w14:paraId="50C260B5"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4C04E0C9"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Measurment 3</w:t>
            </w:r>
          </w:p>
          <w:p w14:paraId="72306179"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w:t>
            </w:r>
            <w:r w:rsidRPr="003229B5">
              <w:rPr>
                <w:rFonts w:ascii="Arial" w:eastAsia="SimSun" w:hAnsi="Arial" w:cs="Arial"/>
                <w:sz w:val="19"/>
                <w:szCs w:val="19"/>
                <w:lang w:eastAsia="zh-CN"/>
              </w:rPr>
              <w:t xml:space="preserve">|__| </w:t>
            </w:r>
          </w:p>
        </w:tc>
        <w:tc>
          <w:tcPr>
            <w:tcW w:w="1448" w:type="dxa"/>
            <w:tcBorders>
              <w:top w:val="single" w:sz="4" w:space="0" w:color="000000"/>
              <w:left w:val="single" w:sz="4" w:space="0" w:color="000000"/>
              <w:bottom w:val="single" w:sz="4" w:space="0" w:color="000000"/>
              <w:right w:val="single" w:sz="4" w:space="0" w:color="000000"/>
            </w:tcBorders>
          </w:tcPr>
          <w:p w14:paraId="451852B9"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1. [    ]  YES</w:t>
            </w:r>
          </w:p>
          <w:p w14:paraId="512A4F1C"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2. [    ]  NO</w:t>
            </w:r>
          </w:p>
        </w:tc>
        <w:tc>
          <w:tcPr>
            <w:tcW w:w="1900" w:type="dxa"/>
            <w:tcBorders>
              <w:top w:val="single" w:sz="4" w:space="0" w:color="000000"/>
              <w:left w:val="single" w:sz="4" w:space="0" w:color="000000"/>
              <w:bottom w:val="single" w:sz="4" w:space="0" w:color="000000"/>
            </w:tcBorders>
          </w:tcPr>
          <w:p w14:paraId="5F29BF16"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1</w:t>
            </w:r>
          </w:p>
          <w:p w14:paraId="5F9487A1"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6024271E"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2</w:t>
            </w:r>
          </w:p>
          <w:p w14:paraId="65FD9EDC"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4DC44C84"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Measurment 3</w:t>
            </w:r>
          </w:p>
          <w:p w14:paraId="7EB841AF"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|__| </w:t>
            </w:r>
            <w:r w:rsidR="00E8653B" w:rsidRPr="003229B5">
              <w:rPr>
                <w:rFonts w:ascii="Arial" w:eastAsia="SimSun" w:hAnsi="Arial" w:cs="Arial"/>
                <w:sz w:val="19"/>
                <w:szCs w:val="19"/>
                <w:lang w:eastAsia="zh-CN"/>
              </w:rPr>
              <w:t>.</w:t>
            </w:r>
            <w:r w:rsidRPr="003229B5">
              <w:rPr>
                <w:rFonts w:ascii="Arial" w:eastAsia="SimSun" w:hAnsi="Arial" w:cs="Arial"/>
                <w:sz w:val="19"/>
                <w:szCs w:val="19"/>
                <w:lang w:eastAsia="zh-CN"/>
              </w:rPr>
              <w:t xml:space="preserve">|__| </w:t>
            </w:r>
          </w:p>
        </w:tc>
        <w:tc>
          <w:tcPr>
            <w:tcW w:w="1438" w:type="dxa"/>
            <w:tcBorders>
              <w:top w:val="single" w:sz="4" w:space="0" w:color="000000"/>
              <w:left w:val="single" w:sz="4" w:space="0" w:color="000000"/>
              <w:bottom w:val="single" w:sz="4" w:space="0" w:color="000000"/>
            </w:tcBorders>
          </w:tcPr>
          <w:p w14:paraId="7DBCDFB1" w14:textId="77777777" w:rsidR="00E8653B" w:rsidRPr="003229B5" w:rsidRDefault="00E8653B" w:rsidP="00884624">
            <w:pPr>
              <w:autoSpaceDE w:val="0"/>
              <w:snapToGrid w:val="0"/>
              <w:spacing w:after="0"/>
              <w:rPr>
                <w:rFonts w:ascii="Arial" w:eastAsia="SimSun" w:hAnsi="Arial" w:cs="Arial"/>
                <w:sz w:val="19"/>
                <w:szCs w:val="19"/>
                <w:lang w:eastAsia="zh-CN"/>
              </w:rPr>
            </w:pPr>
          </w:p>
        </w:tc>
        <w:tc>
          <w:tcPr>
            <w:tcW w:w="1900" w:type="dxa"/>
            <w:tcBorders>
              <w:top w:val="single" w:sz="4" w:space="0" w:color="000000"/>
              <w:left w:val="single" w:sz="4" w:space="0" w:color="000000"/>
              <w:bottom w:val="single" w:sz="4" w:space="0" w:color="000000"/>
            </w:tcBorders>
          </w:tcPr>
          <w:p w14:paraId="51DE72B9" w14:textId="77777777" w:rsidR="00E8653B" w:rsidRPr="003229B5" w:rsidRDefault="00E8653B" w:rsidP="00884624">
            <w:pPr>
              <w:autoSpaceDE w:val="0"/>
              <w:snapToGrid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1</w:t>
            </w:r>
          </w:p>
          <w:p w14:paraId="5DE412EC"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11B6E145"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Measurement 2</w:t>
            </w:r>
          </w:p>
          <w:p w14:paraId="2FECDF5F"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w:t>
            </w:r>
            <w:r w:rsidR="00E8653B" w:rsidRPr="003229B5">
              <w:rPr>
                <w:rFonts w:ascii="Arial" w:eastAsia="SimSun" w:hAnsi="Arial" w:cs="Arial"/>
                <w:sz w:val="19"/>
                <w:szCs w:val="19"/>
                <w:lang w:eastAsia="zh-CN"/>
              </w:rPr>
              <w:t xml:space="preserve">. </w:t>
            </w:r>
            <w:r w:rsidRPr="003229B5">
              <w:rPr>
                <w:rFonts w:ascii="Arial" w:eastAsia="SimSun" w:hAnsi="Arial" w:cs="Arial"/>
                <w:sz w:val="19"/>
                <w:szCs w:val="19"/>
                <w:lang w:eastAsia="zh-CN"/>
              </w:rPr>
              <w:t xml:space="preserve">|__| </w:t>
            </w:r>
          </w:p>
          <w:p w14:paraId="2D42080B" w14:textId="77777777" w:rsidR="00E8653B" w:rsidRPr="003229B5" w:rsidRDefault="00E8653B"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Measurment 3</w:t>
            </w:r>
          </w:p>
          <w:p w14:paraId="593B613D" w14:textId="77777777" w:rsidR="00E8653B" w:rsidRPr="003229B5" w:rsidRDefault="00884624" w:rsidP="00884624">
            <w:pPr>
              <w:autoSpaceDE w:val="0"/>
              <w:spacing w:after="0"/>
              <w:rPr>
                <w:rFonts w:ascii="Arial" w:eastAsia="SimSun" w:hAnsi="Arial" w:cs="Arial"/>
                <w:sz w:val="19"/>
                <w:szCs w:val="19"/>
                <w:lang w:eastAsia="zh-CN"/>
              </w:rPr>
            </w:pPr>
            <w:r w:rsidRPr="003229B5">
              <w:rPr>
                <w:rFonts w:ascii="Arial" w:eastAsia="SimSun" w:hAnsi="Arial" w:cs="Arial"/>
                <w:sz w:val="19"/>
                <w:szCs w:val="19"/>
                <w:lang w:eastAsia="zh-CN"/>
              </w:rPr>
              <w:t xml:space="preserve">|__| |__| </w:t>
            </w:r>
            <w:r w:rsidR="00E8653B" w:rsidRPr="003229B5">
              <w:rPr>
                <w:rFonts w:ascii="Arial" w:eastAsia="SimSun" w:hAnsi="Arial" w:cs="Arial"/>
                <w:sz w:val="19"/>
                <w:szCs w:val="19"/>
                <w:lang w:eastAsia="zh-CN"/>
              </w:rPr>
              <w:t>.</w:t>
            </w:r>
            <w:r w:rsidRPr="003229B5">
              <w:rPr>
                <w:rFonts w:ascii="Arial" w:eastAsia="SimSun" w:hAnsi="Arial" w:cs="Arial"/>
                <w:sz w:val="19"/>
                <w:szCs w:val="19"/>
                <w:lang w:eastAsia="zh-CN"/>
              </w:rPr>
              <w:t>|__|</w:t>
            </w:r>
            <w:bookmarkStart w:id="79" w:name="OLE_LINK2"/>
            <w:bookmarkEnd w:id="79"/>
            <w:r w:rsidRPr="003229B5">
              <w:rPr>
                <w:rFonts w:ascii="Arial" w:eastAsia="SimSun" w:hAnsi="Arial" w:cs="Arial"/>
                <w:sz w:val="19"/>
                <w:szCs w:val="19"/>
                <w:lang w:eastAsia="zh-CN"/>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560E59CB" w14:textId="77777777" w:rsidR="00E8653B" w:rsidRPr="003229B5" w:rsidRDefault="00E8653B" w:rsidP="00884624">
            <w:pPr>
              <w:autoSpaceDE w:val="0"/>
              <w:snapToGrid w:val="0"/>
              <w:spacing w:after="0"/>
              <w:rPr>
                <w:rFonts w:ascii="Arial" w:eastAsia="SimSun" w:hAnsi="Arial" w:cs="Arial"/>
                <w:sz w:val="20"/>
                <w:szCs w:val="20"/>
                <w:lang w:eastAsia="zh-CN"/>
              </w:rPr>
            </w:pPr>
          </w:p>
        </w:tc>
      </w:tr>
    </w:tbl>
    <w:p w14:paraId="789BE0EF" w14:textId="77777777" w:rsidR="00972D40" w:rsidRDefault="00972D40" w:rsidP="00182A11">
      <w:pPr>
        <w:spacing w:after="0"/>
        <w:rPr>
          <w:rFonts w:ascii="Arial" w:eastAsia="Times New Roman" w:hAnsi="Arial" w:cs="Arial"/>
          <w:color w:val="000000"/>
          <w:sz w:val="20"/>
          <w:szCs w:val="20"/>
        </w:rPr>
      </w:pPr>
    </w:p>
    <w:sectPr w:rsidR="00972D40" w:rsidSect="00D601C5">
      <w:pgSz w:w="16839" w:h="11907" w:orient="landscape" w:code="9"/>
      <w:pgMar w:top="540" w:right="990" w:bottom="450" w:left="4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Lenovo User" w:date="2011-05-03T16:46:00Z" w:initials="LU">
    <w:p w14:paraId="1FE93E6F" w14:textId="77777777" w:rsidR="00A5601F" w:rsidRDefault="00A5601F" w:rsidP="003B0D3A">
      <w:pPr>
        <w:pStyle w:val="a9"/>
      </w:pPr>
      <w:r>
        <w:rPr>
          <w:rStyle w:val="a8"/>
        </w:rPr>
        <w:annotationRef/>
      </w:r>
      <w:r>
        <w:t>A15 and 16 would be the only section of the maternal survey that may take longer than it’s worth. The rest of it looks good to the FOs and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93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93E6F" w16cid:durableId="22AF16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F2385" w14:textId="77777777" w:rsidR="00A5601F" w:rsidRDefault="00A5601F" w:rsidP="000847CC">
      <w:pPr>
        <w:spacing w:after="0" w:line="240" w:lineRule="auto"/>
      </w:pPr>
      <w:r>
        <w:separator/>
      </w:r>
    </w:p>
  </w:endnote>
  <w:endnote w:type="continuationSeparator" w:id="0">
    <w:p w14:paraId="0B771C89" w14:textId="77777777" w:rsidR="00A5601F" w:rsidRDefault="00A5601F" w:rsidP="0008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rowalliaUPC">
    <w:altName w:val="Arial Unicode MS"/>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36B68" w14:textId="77777777" w:rsidR="00A5601F" w:rsidRDefault="00A5601F" w:rsidP="0010724F">
    <w:pPr>
      <w:pStyle w:val="a6"/>
      <w:rPr>
        <w:rStyle w:val="af"/>
        <w:rFonts w:ascii="Arial" w:hAnsi="Arial" w:cs="Arial"/>
      </w:rPr>
    </w:pPr>
    <w:r w:rsidRPr="00AE0229">
      <w:rPr>
        <w:rFonts w:ascii="Arial" w:hAnsi="Arial" w:cs="Arial"/>
      </w:rPr>
      <w:t>FO Comments ____________________</w:t>
    </w:r>
    <w:r>
      <w:rPr>
        <w:rFonts w:ascii="Arial" w:hAnsi="Arial" w:cs="Arial"/>
      </w:rPr>
      <w:t xml:space="preserve">_________________________________   </w:t>
    </w:r>
    <w:r w:rsidRPr="00AE0229">
      <w:rPr>
        <w:rFonts w:ascii="Arial" w:hAnsi="Arial" w:cs="Arial"/>
      </w:rPr>
      <w:t xml:space="preserve">Page </w:t>
    </w:r>
    <w:r w:rsidRPr="00417E12">
      <w:rPr>
        <w:rFonts w:ascii="Arial" w:hAnsi="Arial" w:cs="Arial"/>
      </w:rPr>
      <w:fldChar w:fldCharType="begin"/>
    </w:r>
    <w:r w:rsidRPr="00417E12">
      <w:rPr>
        <w:rFonts w:ascii="Arial" w:hAnsi="Arial" w:cs="Arial"/>
      </w:rPr>
      <w:instrText xml:space="preserve"> PAGE   \* MERGEFORMAT </w:instrText>
    </w:r>
    <w:r w:rsidRPr="00417E12">
      <w:rPr>
        <w:rFonts w:ascii="Arial" w:hAnsi="Arial" w:cs="Arial"/>
      </w:rPr>
      <w:fldChar w:fldCharType="separate"/>
    </w:r>
    <w:r>
      <w:rPr>
        <w:rFonts w:ascii="Arial" w:hAnsi="Arial" w:cs="Arial"/>
        <w:noProof/>
      </w:rPr>
      <w:t>44</w:t>
    </w:r>
    <w:r w:rsidRPr="00417E12">
      <w:rPr>
        <w:rFonts w:ascii="Arial" w:hAnsi="Arial" w:cs="Arial"/>
      </w:rPr>
      <w:fldChar w:fldCharType="end"/>
    </w:r>
    <w:r>
      <w:rPr>
        <w:rStyle w:val="af"/>
        <w:rFonts w:ascii="Arial" w:hAnsi="Arial" w:cs="Arial"/>
      </w:rPr>
      <w:t xml:space="preserve"> of 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DB49E" w14:textId="77777777" w:rsidR="00A5601F" w:rsidRDefault="00A5601F" w:rsidP="000847CC">
      <w:pPr>
        <w:spacing w:after="0" w:line="240" w:lineRule="auto"/>
      </w:pPr>
      <w:r>
        <w:separator/>
      </w:r>
    </w:p>
  </w:footnote>
  <w:footnote w:type="continuationSeparator" w:id="0">
    <w:p w14:paraId="358BA5B4" w14:textId="77777777" w:rsidR="00A5601F" w:rsidRDefault="00A5601F" w:rsidP="00084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44152F9"/>
    <w:multiLevelType w:val="hybridMultilevel"/>
    <w:tmpl w:val="AD6C9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E177CB"/>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2271F"/>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540FA"/>
    <w:multiLevelType w:val="hybridMultilevel"/>
    <w:tmpl w:val="AE9E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17695"/>
    <w:multiLevelType w:val="hybridMultilevel"/>
    <w:tmpl w:val="FB98B118"/>
    <w:lvl w:ilvl="0" w:tplc="460A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55A35"/>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3178A"/>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442B2"/>
    <w:multiLevelType w:val="hybridMultilevel"/>
    <w:tmpl w:val="EAD0E3A4"/>
    <w:lvl w:ilvl="0" w:tplc="D0F249F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E4256"/>
    <w:multiLevelType w:val="hybridMultilevel"/>
    <w:tmpl w:val="5AE8F2A6"/>
    <w:lvl w:ilvl="0" w:tplc="70828D7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1B681BA7"/>
    <w:multiLevelType w:val="hybridMultilevel"/>
    <w:tmpl w:val="623E7CBC"/>
    <w:lvl w:ilvl="0" w:tplc="457E7ADA">
      <w:start w:val="1"/>
      <w:numFmt w:val="decimal"/>
      <w:lvlText w:val="%1."/>
      <w:lvlJc w:val="left"/>
      <w:pPr>
        <w:ind w:left="360" w:hanging="360"/>
      </w:pPr>
    </w:lvl>
    <w:lvl w:ilvl="1" w:tplc="59184206" w:tentative="1">
      <w:start w:val="1"/>
      <w:numFmt w:val="lowerLetter"/>
      <w:lvlText w:val="%2."/>
      <w:lvlJc w:val="left"/>
      <w:pPr>
        <w:ind w:left="1080" w:hanging="360"/>
      </w:pPr>
    </w:lvl>
    <w:lvl w:ilvl="2" w:tplc="4B72D4D8" w:tentative="1">
      <w:start w:val="1"/>
      <w:numFmt w:val="lowerRoman"/>
      <w:lvlText w:val="%3."/>
      <w:lvlJc w:val="right"/>
      <w:pPr>
        <w:ind w:left="1800" w:hanging="180"/>
      </w:pPr>
    </w:lvl>
    <w:lvl w:ilvl="3" w:tplc="0554A134" w:tentative="1">
      <w:start w:val="1"/>
      <w:numFmt w:val="decimal"/>
      <w:lvlText w:val="%4."/>
      <w:lvlJc w:val="left"/>
      <w:pPr>
        <w:ind w:left="2520" w:hanging="360"/>
      </w:pPr>
    </w:lvl>
    <w:lvl w:ilvl="4" w:tplc="F6EA1156" w:tentative="1">
      <w:start w:val="1"/>
      <w:numFmt w:val="lowerLetter"/>
      <w:lvlText w:val="%5."/>
      <w:lvlJc w:val="left"/>
      <w:pPr>
        <w:ind w:left="3240" w:hanging="360"/>
      </w:pPr>
    </w:lvl>
    <w:lvl w:ilvl="5" w:tplc="7B1697CC" w:tentative="1">
      <w:start w:val="1"/>
      <w:numFmt w:val="lowerRoman"/>
      <w:lvlText w:val="%6."/>
      <w:lvlJc w:val="right"/>
      <w:pPr>
        <w:ind w:left="3960" w:hanging="180"/>
      </w:pPr>
    </w:lvl>
    <w:lvl w:ilvl="6" w:tplc="F836D072" w:tentative="1">
      <w:start w:val="1"/>
      <w:numFmt w:val="decimal"/>
      <w:lvlText w:val="%7."/>
      <w:lvlJc w:val="left"/>
      <w:pPr>
        <w:ind w:left="4680" w:hanging="360"/>
      </w:pPr>
    </w:lvl>
    <w:lvl w:ilvl="7" w:tplc="326EEC38" w:tentative="1">
      <w:start w:val="1"/>
      <w:numFmt w:val="lowerLetter"/>
      <w:lvlText w:val="%8."/>
      <w:lvlJc w:val="left"/>
      <w:pPr>
        <w:ind w:left="5400" w:hanging="360"/>
      </w:pPr>
    </w:lvl>
    <w:lvl w:ilvl="8" w:tplc="A71A3E9C" w:tentative="1">
      <w:start w:val="1"/>
      <w:numFmt w:val="lowerRoman"/>
      <w:lvlText w:val="%9."/>
      <w:lvlJc w:val="right"/>
      <w:pPr>
        <w:ind w:left="6120" w:hanging="180"/>
      </w:pPr>
    </w:lvl>
  </w:abstractNum>
  <w:abstractNum w:abstractNumId="13" w15:restartNumberingAfterBreak="0">
    <w:nsid w:val="1D8D604A"/>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13DFC"/>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DF07FF"/>
    <w:multiLevelType w:val="hybridMultilevel"/>
    <w:tmpl w:val="02363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083365"/>
    <w:multiLevelType w:val="hybridMultilevel"/>
    <w:tmpl w:val="EEBC2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8702AF"/>
    <w:multiLevelType w:val="hybridMultilevel"/>
    <w:tmpl w:val="CB36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6201E"/>
    <w:multiLevelType w:val="hybridMultilevel"/>
    <w:tmpl w:val="96B89A88"/>
    <w:lvl w:ilvl="0" w:tplc="7E0875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9F5F61"/>
    <w:multiLevelType w:val="hybridMultilevel"/>
    <w:tmpl w:val="02E67B34"/>
    <w:lvl w:ilvl="0" w:tplc="460A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3C5773"/>
    <w:multiLevelType w:val="hybridMultilevel"/>
    <w:tmpl w:val="AD6C9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9A4C69"/>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30466"/>
    <w:multiLevelType w:val="hybridMultilevel"/>
    <w:tmpl w:val="59884AB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2065066"/>
    <w:multiLevelType w:val="hybridMultilevel"/>
    <w:tmpl w:val="423EBD24"/>
    <w:lvl w:ilvl="0" w:tplc="1AD25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5751EF"/>
    <w:multiLevelType w:val="hybridMultilevel"/>
    <w:tmpl w:val="49662D2A"/>
    <w:lvl w:ilvl="0" w:tplc="F28C6CFE">
      <w:start w:val="1"/>
      <w:numFmt w:val="decimal"/>
      <w:lvlText w:val="%1."/>
      <w:lvlJc w:val="left"/>
      <w:pPr>
        <w:tabs>
          <w:tab w:val="num" w:pos="1080"/>
        </w:tabs>
        <w:ind w:left="1080" w:hanging="360"/>
      </w:pPr>
      <w:rPr>
        <w:rFonts w:ascii="Arial" w:eastAsia="SimSun" w:hAnsi="Arial" w:cs="Arial"/>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4AD1BCB"/>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E45085"/>
    <w:multiLevelType w:val="hybridMultilevel"/>
    <w:tmpl w:val="B81EEF9A"/>
    <w:lvl w:ilvl="0" w:tplc="FAD462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D61551"/>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A179A9"/>
    <w:multiLevelType w:val="hybridMultilevel"/>
    <w:tmpl w:val="5548014C"/>
    <w:lvl w:ilvl="0" w:tplc="FAD4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497DAE"/>
    <w:multiLevelType w:val="hybridMultilevel"/>
    <w:tmpl w:val="42947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FA7107"/>
    <w:multiLevelType w:val="hybridMultilevel"/>
    <w:tmpl w:val="CF5EF84C"/>
    <w:lvl w:ilvl="0" w:tplc="CC3E0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95748B"/>
    <w:multiLevelType w:val="hybridMultilevel"/>
    <w:tmpl w:val="647209BE"/>
    <w:lvl w:ilvl="0" w:tplc="460A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7620E1"/>
    <w:multiLevelType w:val="hybridMultilevel"/>
    <w:tmpl w:val="5AE8F2A6"/>
    <w:lvl w:ilvl="0" w:tplc="70828D7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3" w15:restartNumberingAfterBreak="0">
    <w:nsid w:val="46351189"/>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A613BD"/>
    <w:multiLevelType w:val="hybridMultilevel"/>
    <w:tmpl w:val="AD6C9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70966C0"/>
    <w:multiLevelType w:val="hybridMultilevel"/>
    <w:tmpl w:val="FB98B118"/>
    <w:lvl w:ilvl="0" w:tplc="460A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344A6A"/>
    <w:multiLevelType w:val="hybridMultilevel"/>
    <w:tmpl w:val="FB98B118"/>
    <w:lvl w:ilvl="0" w:tplc="460A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0D52CE"/>
    <w:multiLevelType w:val="hybridMultilevel"/>
    <w:tmpl w:val="E7BEF89C"/>
    <w:lvl w:ilvl="0" w:tplc="460A78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3565FB"/>
    <w:multiLevelType w:val="hybridMultilevel"/>
    <w:tmpl w:val="AD6C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CB4204"/>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4B5416"/>
    <w:multiLevelType w:val="hybridMultilevel"/>
    <w:tmpl w:val="4A4CC6B2"/>
    <w:lvl w:ilvl="0" w:tplc="E766F8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4B6449"/>
    <w:multiLevelType w:val="hybridMultilevel"/>
    <w:tmpl w:val="AD6C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CD5141"/>
    <w:multiLevelType w:val="hybridMultilevel"/>
    <w:tmpl w:val="F36E7A1A"/>
    <w:lvl w:ilvl="0" w:tplc="EED066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1D47D07"/>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1C3D85"/>
    <w:multiLevelType w:val="hybridMultilevel"/>
    <w:tmpl w:val="CB8C5EC4"/>
    <w:lvl w:ilvl="0" w:tplc="70828D7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5" w15:restartNumberingAfterBreak="0">
    <w:nsid w:val="529B5DBE"/>
    <w:multiLevelType w:val="hybridMultilevel"/>
    <w:tmpl w:val="CB8C5EC4"/>
    <w:lvl w:ilvl="0" w:tplc="70828D7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6" w15:restartNumberingAfterBreak="0">
    <w:nsid w:val="538D0399"/>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0A2E9B"/>
    <w:multiLevelType w:val="hybridMultilevel"/>
    <w:tmpl w:val="7B889308"/>
    <w:lvl w:ilvl="0" w:tplc="460A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C764D2"/>
    <w:multiLevelType w:val="hybridMultilevel"/>
    <w:tmpl w:val="4A4CC6B2"/>
    <w:lvl w:ilvl="0" w:tplc="E766F8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D24E4D"/>
    <w:multiLevelType w:val="hybridMultilevel"/>
    <w:tmpl w:val="5CA8359E"/>
    <w:lvl w:ilvl="0" w:tplc="A3C66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E95E69"/>
    <w:multiLevelType w:val="hybridMultilevel"/>
    <w:tmpl w:val="CB8C5EC4"/>
    <w:lvl w:ilvl="0" w:tplc="70828D7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1" w15:restartNumberingAfterBreak="0">
    <w:nsid w:val="595302E1"/>
    <w:multiLevelType w:val="hybridMultilevel"/>
    <w:tmpl w:val="411A1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EE36341"/>
    <w:multiLevelType w:val="hybridMultilevel"/>
    <w:tmpl w:val="5A52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9355CB"/>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BB381F"/>
    <w:multiLevelType w:val="multilevel"/>
    <w:tmpl w:val="1C8EDFE8"/>
    <w:lvl w:ilvl="0">
      <w:start w:val="1"/>
      <w:numFmt w:val="decimal"/>
      <w:lvlText w:val="%1)"/>
      <w:lvlJc w:val="left"/>
      <w:pPr>
        <w:tabs>
          <w:tab w:val="num" w:pos="360"/>
        </w:tabs>
        <w:ind w:left="360" w:hanging="360"/>
      </w:pPr>
      <w:rPr>
        <w:rFonts w:cs="Times New Roman" w:hint="default"/>
        <w:b/>
        <w:i w:val="0"/>
      </w:rPr>
    </w:lvl>
    <w:lvl w:ilvl="1">
      <w:start w:val="1"/>
      <w:numFmt w:val="lowerLetter"/>
      <w:lvlText w:val="%2)"/>
      <w:lvlJc w:val="left"/>
      <w:pPr>
        <w:tabs>
          <w:tab w:val="num" w:pos="720"/>
        </w:tabs>
        <w:ind w:left="720" w:hanging="360"/>
      </w:pPr>
      <w:rPr>
        <w:rFonts w:cs="Times New Roman" w:hint="default"/>
        <w:b w:val="0"/>
        <w:i w:val="0"/>
      </w:rPr>
    </w:lvl>
    <w:lvl w:ilvl="2">
      <w:start w:val="1"/>
      <w:numFmt w:val="lowerRoman"/>
      <w:lvlText w:val="%3)"/>
      <w:lvlJc w:val="left"/>
      <w:pPr>
        <w:tabs>
          <w:tab w:val="num" w:pos="1080"/>
        </w:tabs>
        <w:ind w:left="1080" w:hanging="360"/>
      </w:pPr>
      <w:rPr>
        <w:rFonts w:cs="Times New Roman" w:hint="default"/>
        <w:i w:val="0"/>
      </w:rPr>
    </w:lvl>
    <w:lvl w:ilvl="3">
      <w:start w:val="1"/>
      <w:numFmt w:val="decimal"/>
      <w:lvlText w:val="(%4)"/>
      <w:lvlJc w:val="left"/>
      <w:pPr>
        <w:tabs>
          <w:tab w:val="num" w:pos="1440"/>
        </w:tabs>
        <w:ind w:left="1440" w:hanging="360"/>
      </w:pPr>
      <w:rPr>
        <w:rFonts w:cs="Times New Roman" w:hint="default"/>
        <w:i w:val="0"/>
      </w:rPr>
    </w:lvl>
    <w:lvl w:ilvl="4">
      <w:start w:val="1"/>
      <w:numFmt w:val="lowerLetter"/>
      <w:lvlText w:val="(%5)"/>
      <w:lvlJc w:val="left"/>
      <w:pPr>
        <w:tabs>
          <w:tab w:val="num" w:pos="1800"/>
        </w:tabs>
        <w:ind w:left="1800" w:hanging="360"/>
      </w:pPr>
      <w:rPr>
        <w:rFonts w:cs="Times New Roman" w:hint="default"/>
        <w:i w:val="0"/>
      </w:rPr>
    </w:lvl>
    <w:lvl w:ilvl="5">
      <w:start w:val="1"/>
      <w:numFmt w:val="lowerRoman"/>
      <w:lvlText w:val="(%6)"/>
      <w:lvlJc w:val="left"/>
      <w:pPr>
        <w:tabs>
          <w:tab w:val="num" w:pos="2160"/>
        </w:tabs>
        <w:ind w:left="2160" w:hanging="360"/>
      </w:pPr>
      <w:rPr>
        <w:rFonts w:cs="Times New Roman" w:hint="default"/>
        <w:i w:val="0"/>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5" w15:restartNumberingAfterBreak="0">
    <w:nsid w:val="653742EF"/>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94298A"/>
    <w:multiLevelType w:val="hybridMultilevel"/>
    <w:tmpl w:val="AD6C9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5E975B8"/>
    <w:multiLevelType w:val="hybridMultilevel"/>
    <w:tmpl w:val="FB98B118"/>
    <w:lvl w:ilvl="0" w:tplc="460A7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D65533"/>
    <w:multiLevelType w:val="hybridMultilevel"/>
    <w:tmpl w:val="4CD294BE"/>
    <w:lvl w:ilvl="0" w:tplc="1D5EED1E">
      <w:start w:val="10"/>
      <w:numFmt w:val="decimal"/>
      <w:pStyle w:val="a"/>
      <w:lvlText w:val="%1."/>
      <w:lvlJc w:val="left"/>
      <w:pPr>
        <w:tabs>
          <w:tab w:val="num" w:pos="0"/>
        </w:tabs>
        <w:ind w:left="0" w:firstLine="0"/>
      </w:pPr>
      <w:rPr>
        <w:rFonts w:ascii="Arial" w:hAnsi="Arial" w:cs="Arial" w:hint="default"/>
        <w:b w:val="0"/>
        <w:i w:val="0"/>
        <w:iCs w:val="0"/>
        <w:color w:val="000000" w:themeColor="text1"/>
        <w:sz w:val="20"/>
        <w:szCs w:val="20"/>
      </w:rPr>
    </w:lvl>
    <w:lvl w:ilvl="1" w:tplc="0CF2DB3E">
      <w:start w:val="1"/>
      <w:numFmt w:val="decimal"/>
      <w:lvlText w:val="%2."/>
      <w:lvlJc w:val="left"/>
      <w:pPr>
        <w:tabs>
          <w:tab w:val="num" w:pos="0"/>
        </w:tabs>
        <w:ind w:left="0"/>
      </w:pPr>
      <w:rPr>
        <w:rFonts w:cs="Times New Roman"/>
        <w:sz w:val="20"/>
        <w:szCs w:val="20"/>
      </w:rPr>
    </w:lvl>
    <w:lvl w:ilvl="2" w:tplc="0409001B" w:tentative="1">
      <w:start w:val="1"/>
      <w:numFmt w:val="lowerRoman"/>
      <w:lvlText w:val="%3."/>
      <w:lvlJc w:val="right"/>
      <w:pPr>
        <w:tabs>
          <w:tab w:val="num" w:pos="2280"/>
        </w:tabs>
        <w:ind w:left="2280" w:hanging="180"/>
      </w:pPr>
      <w:rPr>
        <w:rFonts w:cs="Times New Roman"/>
      </w:rPr>
    </w:lvl>
    <w:lvl w:ilvl="3" w:tplc="0409000F" w:tentative="1">
      <w:start w:val="1"/>
      <w:numFmt w:val="decimal"/>
      <w:lvlText w:val="%4."/>
      <w:lvlJc w:val="left"/>
      <w:pPr>
        <w:tabs>
          <w:tab w:val="num" w:pos="3000"/>
        </w:tabs>
        <w:ind w:left="3000" w:hanging="360"/>
      </w:pPr>
      <w:rPr>
        <w:rFonts w:cs="Times New Roman"/>
      </w:rPr>
    </w:lvl>
    <w:lvl w:ilvl="4" w:tplc="04090019" w:tentative="1">
      <w:start w:val="1"/>
      <w:numFmt w:val="lowerLetter"/>
      <w:lvlText w:val="%5."/>
      <w:lvlJc w:val="left"/>
      <w:pPr>
        <w:tabs>
          <w:tab w:val="num" w:pos="3720"/>
        </w:tabs>
        <w:ind w:left="3720" w:hanging="360"/>
      </w:pPr>
      <w:rPr>
        <w:rFonts w:cs="Times New Roman"/>
      </w:rPr>
    </w:lvl>
    <w:lvl w:ilvl="5" w:tplc="0409001B" w:tentative="1">
      <w:start w:val="1"/>
      <w:numFmt w:val="lowerRoman"/>
      <w:lvlText w:val="%6."/>
      <w:lvlJc w:val="right"/>
      <w:pPr>
        <w:tabs>
          <w:tab w:val="num" w:pos="4440"/>
        </w:tabs>
        <w:ind w:left="4440" w:hanging="180"/>
      </w:pPr>
      <w:rPr>
        <w:rFonts w:cs="Times New Roman"/>
      </w:rPr>
    </w:lvl>
    <w:lvl w:ilvl="6" w:tplc="0409000F" w:tentative="1">
      <w:start w:val="1"/>
      <w:numFmt w:val="decimal"/>
      <w:lvlText w:val="%7."/>
      <w:lvlJc w:val="left"/>
      <w:pPr>
        <w:tabs>
          <w:tab w:val="num" w:pos="5160"/>
        </w:tabs>
        <w:ind w:left="5160" w:hanging="360"/>
      </w:pPr>
      <w:rPr>
        <w:rFonts w:cs="Times New Roman"/>
      </w:rPr>
    </w:lvl>
    <w:lvl w:ilvl="7" w:tplc="04090019" w:tentative="1">
      <w:start w:val="1"/>
      <w:numFmt w:val="lowerLetter"/>
      <w:lvlText w:val="%8."/>
      <w:lvlJc w:val="left"/>
      <w:pPr>
        <w:tabs>
          <w:tab w:val="num" w:pos="5880"/>
        </w:tabs>
        <w:ind w:left="5880" w:hanging="360"/>
      </w:pPr>
      <w:rPr>
        <w:rFonts w:cs="Times New Roman"/>
      </w:rPr>
    </w:lvl>
    <w:lvl w:ilvl="8" w:tplc="0409001B" w:tentative="1">
      <w:start w:val="1"/>
      <w:numFmt w:val="lowerRoman"/>
      <w:lvlText w:val="%9."/>
      <w:lvlJc w:val="right"/>
      <w:pPr>
        <w:tabs>
          <w:tab w:val="num" w:pos="6600"/>
        </w:tabs>
        <w:ind w:left="6600" w:hanging="180"/>
      </w:pPr>
      <w:rPr>
        <w:rFonts w:cs="Times New Roman"/>
      </w:rPr>
    </w:lvl>
  </w:abstractNum>
  <w:abstractNum w:abstractNumId="59" w15:restartNumberingAfterBreak="0">
    <w:nsid w:val="68A8417A"/>
    <w:multiLevelType w:val="hybridMultilevel"/>
    <w:tmpl w:val="E4981B0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6D5512CD"/>
    <w:multiLevelType w:val="hybridMultilevel"/>
    <w:tmpl w:val="9A3A4944"/>
    <w:lvl w:ilvl="0" w:tplc="460A78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F090487"/>
    <w:multiLevelType w:val="hybridMultilevel"/>
    <w:tmpl w:val="ADE26566"/>
    <w:lvl w:ilvl="0" w:tplc="856633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08F7B83"/>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D67F08"/>
    <w:multiLevelType w:val="hybridMultilevel"/>
    <w:tmpl w:val="FB98B118"/>
    <w:lvl w:ilvl="0" w:tplc="460A78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22C63EE"/>
    <w:multiLevelType w:val="hybridMultilevel"/>
    <w:tmpl w:val="3086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795378"/>
    <w:multiLevelType w:val="hybridMultilevel"/>
    <w:tmpl w:val="3E387EA6"/>
    <w:lvl w:ilvl="0" w:tplc="7EAACFB2">
      <w:start w:val="1"/>
      <w:numFmt w:val="decimal"/>
      <w:lvlText w:val="%1."/>
      <w:lvlJc w:val="left"/>
      <w:pPr>
        <w:tabs>
          <w:tab w:val="num" w:pos="0"/>
        </w:tabs>
      </w:pPr>
      <w:rPr>
        <w:rFonts w:cs="Times New Roman" w:hint="default"/>
      </w:rPr>
    </w:lvl>
    <w:lvl w:ilvl="1" w:tplc="4350CD02">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6" w15:restartNumberingAfterBreak="0">
    <w:nsid w:val="79063410"/>
    <w:multiLevelType w:val="hybridMultilevel"/>
    <w:tmpl w:val="0AEE96C2"/>
    <w:lvl w:ilvl="0" w:tplc="C3460462">
      <w:start w:val="26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A43AC9"/>
    <w:multiLevelType w:val="hybridMultilevel"/>
    <w:tmpl w:val="BA66636C"/>
    <w:lvl w:ilvl="0" w:tplc="94B0B0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D950449"/>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A0288E"/>
    <w:multiLevelType w:val="hybridMultilevel"/>
    <w:tmpl w:val="049AC8F4"/>
    <w:lvl w:ilvl="0" w:tplc="E0D4B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891231"/>
    <w:multiLevelType w:val="hybridMultilevel"/>
    <w:tmpl w:val="CB8C5EC4"/>
    <w:lvl w:ilvl="0" w:tplc="70828D7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58"/>
  </w:num>
  <w:num w:numId="2">
    <w:abstractNumId w:val="52"/>
  </w:num>
  <w:num w:numId="3">
    <w:abstractNumId w:val="51"/>
  </w:num>
  <w:num w:numId="4">
    <w:abstractNumId w:val="12"/>
  </w:num>
  <w:num w:numId="5">
    <w:abstractNumId w:val="17"/>
  </w:num>
  <w:num w:numId="6">
    <w:abstractNumId w:val="6"/>
  </w:num>
  <w:num w:numId="7">
    <w:abstractNumId w:val="49"/>
  </w:num>
  <w:num w:numId="8">
    <w:abstractNumId w:val="23"/>
  </w:num>
  <w:num w:numId="9">
    <w:abstractNumId w:val="28"/>
  </w:num>
  <w:num w:numId="10">
    <w:abstractNumId w:val="26"/>
  </w:num>
  <w:num w:numId="11">
    <w:abstractNumId w:val="67"/>
  </w:num>
  <w:num w:numId="12">
    <w:abstractNumId w:val="61"/>
  </w:num>
  <w:num w:numId="13">
    <w:abstractNumId w:val="18"/>
  </w:num>
  <w:num w:numId="14">
    <w:abstractNumId w:val="42"/>
  </w:num>
  <w:num w:numId="15">
    <w:abstractNumId w:val="30"/>
  </w:num>
  <w:num w:numId="16">
    <w:abstractNumId w:val="40"/>
  </w:num>
  <w:num w:numId="17">
    <w:abstractNumId w:val="48"/>
  </w:num>
  <w:num w:numId="18">
    <w:abstractNumId w:val="24"/>
  </w:num>
  <w:num w:numId="19">
    <w:abstractNumId w:val="59"/>
  </w:num>
  <w:num w:numId="20">
    <w:abstractNumId w:val="65"/>
  </w:num>
  <w:num w:numId="21">
    <w:abstractNumId w:val="22"/>
  </w:num>
  <w:num w:numId="22">
    <w:abstractNumId w:val="54"/>
  </w:num>
  <w:num w:numId="23">
    <w:abstractNumId w:val="1"/>
  </w:num>
  <w:num w:numId="24">
    <w:abstractNumId w:val="2"/>
  </w:num>
  <w:num w:numId="25">
    <w:abstractNumId w:val="64"/>
  </w:num>
  <w:num w:numId="26">
    <w:abstractNumId w:val="16"/>
  </w:num>
  <w:num w:numId="27">
    <w:abstractNumId w:val="15"/>
  </w:num>
  <w:num w:numId="28">
    <w:abstractNumId w:val="43"/>
  </w:num>
  <w:num w:numId="29">
    <w:abstractNumId w:val="39"/>
  </w:num>
  <w:num w:numId="30">
    <w:abstractNumId w:val="13"/>
  </w:num>
  <w:num w:numId="31">
    <w:abstractNumId w:val="14"/>
  </w:num>
  <w:num w:numId="32">
    <w:abstractNumId w:val="53"/>
  </w:num>
  <w:num w:numId="33">
    <w:abstractNumId w:val="5"/>
  </w:num>
  <w:num w:numId="34">
    <w:abstractNumId w:val="27"/>
  </w:num>
  <w:num w:numId="35">
    <w:abstractNumId w:val="55"/>
  </w:num>
  <w:num w:numId="36">
    <w:abstractNumId w:val="68"/>
  </w:num>
  <w:num w:numId="37">
    <w:abstractNumId w:val="4"/>
  </w:num>
  <w:num w:numId="38">
    <w:abstractNumId w:val="46"/>
  </w:num>
  <w:num w:numId="39">
    <w:abstractNumId w:val="21"/>
  </w:num>
  <w:num w:numId="40">
    <w:abstractNumId w:val="8"/>
  </w:num>
  <w:num w:numId="41">
    <w:abstractNumId w:val="33"/>
  </w:num>
  <w:num w:numId="42">
    <w:abstractNumId w:val="25"/>
  </w:num>
  <w:num w:numId="43">
    <w:abstractNumId w:val="69"/>
  </w:num>
  <w:num w:numId="44">
    <w:abstractNumId w:val="9"/>
  </w:num>
  <w:num w:numId="45">
    <w:abstractNumId w:val="62"/>
  </w:num>
  <w:num w:numId="46">
    <w:abstractNumId w:val="58"/>
    <w:lvlOverride w:ilvl="0">
      <w:startOverride w:val="70"/>
    </w:lvlOverride>
  </w:num>
  <w:num w:numId="47">
    <w:abstractNumId w:val="66"/>
  </w:num>
  <w:num w:numId="48">
    <w:abstractNumId w:val="31"/>
  </w:num>
  <w:num w:numId="49">
    <w:abstractNumId w:val="7"/>
  </w:num>
  <w:num w:numId="50">
    <w:abstractNumId w:val="57"/>
  </w:num>
  <w:num w:numId="51">
    <w:abstractNumId w:val="36"/>
  </w:num>
  <w:num w:numId="52">
    <w:abstractNumId w:val="19"/>
  </w:num>
  <w:num w:numId="53">
    <w:abstractNumId w:val="35"/>
  </w:num>
  <w:num w:numId="54">
    <w:abstractNumId w:val="47"/>
  </w:num>
  <w:num w:numId="55">
    <w:abstractNumId w:val="41"/>
  </w:num>
  <w:num w:numId="56">
    <w:abstractNumId w:val="38"/>
  </w:num>
  <w:num w:numId="57">
    <w:abstractNumId w:val="63"/>
  </w:num>
  <w:num w:numId="58">
    <w:abstractNumId w:val="50"/>
  </w:num>
  <w:num w:numId="59">
    <w:abstractNumId w:val="11"/>
  </w:num>
  <w:num w:numId="60">
    <w:abstractNumId w:val="44"/>
  </w:num>
  <w:num w:numId="61">
    <w:abstractNumId w:val="45"/>
  </w:num>
  <w:num w:numId="62">
    <w:abstractNumId w:val="70"/>
  </w:num>
  <w:num w:numId="63">
    <w:abstractNumId w:val="56"/>
  </w:num>
  <w:num w:numId="64">
    <w:abstractNumId w:val="29"/>
  </w:num>
  <w:num w:numId="65">
    <w:abstractNumId w:val="3"/>
  </w:num>
  <w:num w:numId="66">
    <w:abstractNumId w:val="20"/>
  </w:num>
  <w:num w:numId="67">
    <w:abstractNumId w:val="34"/>
  </w:num>
  <w:num w:numId="68">
    <w:abstractNumId w:val="32"/>
  </w:num>
  <w:num w:numId="69">
    <w:abstractNumId w:val="60"/>
  </w:num>
  <w:num w:numId="70">
    <w:abstractNumId w:val="37"/>
  </w:num>
  <w:num w:numId="71">
    <w:abstractNumId w:val="10"/>
  </w:num>
  <w:num w:numId="72">
    <w:abstractNumId w:val="58"/>
    <w:lvlOverride w:ilvl="0">
      <w:startOverride w:val="242"/>
    </w:lvlOverride>
  </w:num>
  <w:num w:numId="73">
    <w:abstractNumId w:val="58"/>
    <w:lvlOverride w:ilvl="0">
      <w:startOverride w:val="233"/>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mailMerge>
    <w:mainDocumentType w:val="formLetters"/>
    <w:linkToQuery/>
    <w:dataType w:val="textFile"/>
    <w:query w:val="SELECT * FROM `Sheet2$`"/>
  </w:mailMerg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zMLI0N7MwMjI1MDdV0lEKTi0uzszPAykwrAUA6GAalCwAAAA="/>
  </w:docVars>
  <w:rsids>
    <w:rsidRoot w:val="000847CC"/>
    <w:rsid w:val="0000323E"/>
    <w:rsid w:val="00007290"/>
    <w:rsid w:val="00010468"/>
    <w:rsid w:val="00011B3B"/>
    <w:rsid w:val="000155F6"/>
    <w:rsid w:val="00023C46"/>
    <w:rsid w:val="00024398"/>
    <w:rsid w:val="000260C2"/>
    <w:rsid w:val="00031033"/>
    <w:rsid w:val="000313B9"/>
    <w:rsid w:val="00033355"/>
    <w:rsid w:val="000361B9"/>
    <w:rsid w:val="000421CB"/>
    <w:rsid w:val="00052EA9"/>
    <w:rsid w:val="000531DC"/>
    <w:rsid w:val="00060D42"/>
    <w:rsid w:val="0006212C"/>
    <w:rsid w:val="0006313F"/>
    <w:rsid w:val="00064673"/>
    <w:rsid w:val="00066277"/>
    <w:rsid w:val="000762F4"/>
    <w:rsid w:val="000770D9"/>
    <w:rsid w:val="000825FC"/>
    <w:rsid w:val="000847CC"/>
    <w:rsid w:val="000856F7"/>
    <w:rsid w:val="00091B44"/>
    <w:rsid w:val="000940B0"/>
    <w:rsid w:val="000A1C04"/>
    <w:rsid w:val="000A368B"/>
    <w:rsid w:val="000C0C96"/>
    <w:rsid w:val="000C39B6"/>
    <w:rsid w:val="000D0629"/>
    <w:rsid w:val="000D1E1A"/>
    <w:rsid w:val="000D2C65"/>
    <w:rsid w:val="000E2A88"/>
    <w:rsid w:val="000E5280"/>
    <w:rsid w:val="000F7159"/>
    <w:rsid w:val="00102AE7"/>
    <w:rsid w:val="00104BBD"/>
    <w:rsid w:val="001058BD"/>
    <w:rsid w:val="0010724F"/>
    <w:rsid w:val="00110996"/>
    <w:rsid w:val="00117841"/>
    <w:rsid w:val="00121B4D"/>
    <w:rsid w:val="00130DD1"/>
    <w:rsid w:val="001363B7"/>
    <w:rsid w:val="001473D8"/>
    <w:rsid w:val="00152263"/>
    <w:rsid w:val="001543F3"/>
    <w:rsid w:val="00157488"/>
    <w:rsid w:val="00157E6E"/>
    <w:rsid w:val="00163326"/>
    <w:rsid w:val="001667E3"/>
    <w:rsid w:val="00170140"/>
    <w:rsid w:val="00175516"/>
    <w:rsid w:val="001820FE"/>
    <w:rsid w:val="00182A11"/>
    <w:rsid w:val="0018362A"/>
    <w:rsid w:val="001859FA"/>
    <w:rsid w:val="00185C52"/>
    <w:rsid w:val="00192772"/>
    <w:rsid w:val="0019537B"/>
    <w:rsid w:val="001A048F"/>
    <w:rsid w:val="001A317F"/>
    <w:rsid w:val="001A5D85"/>
    <w:rsid w:val="001A5E90"/>
    <w:rsid w:val="001B223A"/>
    <w:rsid w:val="001B3414"/>
    <w:rsid w:val="001B683A"/>
    <w:rsid w:val="001C0BFC"/>
    <w:rsid w:val="001D05BA"/>
    <w:rsid w:val="001D3266"/>
    <w:rsid w:val="001D533B"/>
    <w:rsid w:val="001E0763"/>
    <w:rsid w:val="001E4A11"/>
    <w:rsid w:val="001F230F"/>
    <w:rsid w:val="001F378F"/>
    <w:rsid w:val="001F43EF"/>
    <w:rsid w:val="001F5C89"/>
    <w:rsid w:val="001F5C8C"/>
    <w:rsid w:val="001F7F38"/>
    <w:rsid w:val="002037CC"/>
    <w:rsid w:val="002046D7"/>
    <w:rsid w:val="00210B47"/>
    <w:rsid w:val="00211A75"/>
    <w:rsid w:val="002218B4"/>
    <w:rsid w:val="00224446"/>
    <w:rsid w:val="002257BD"/>
    <w:rsid w:val="002269DB"/>
    <w:rsid w:val="0023084C"/>
    <w:rsid w:val="00233DA4"/>
    <w:rsid w:val="002353F8"/>
    <w:rsid w:val="00246B96"/>
    <w:rsid w:val="00251774"/>
    <w:rsid w:val="00252224"/>
    <w:rsid w:val="00253E3B"/>
    <w:rsid w:val="00260938"/>
    <w:rsid w:val="002665F3"/>
    <w:rsid w:val="00270BFB"/>
    <w:rsid w:val="00270E02"/>
    <w:rsid w:val="00280C64"/>
    <w:rsid w:val="002A4339"/>
    <w:rsid w:val="002A6609"/>
    <w:rsid w:val="002A7E48"/>
    <w:rsid w:val="002B318A"/>
    <w:rsid w:val="002B6051"/>
    <w:rsid w:val="002B77E9"/>
    <w:rsid w:val="002C0CF2"/>
    <w:rsid w:val="002C36A3"/>
    <w:rsid w:val="002C507B"/>
    <w:rsid w:val="002C7F0D"/>
    <w:rsid w:val="002D27CE"/>
    <w:rsid w:val="002D388E"/>
    <w:rsid w:val="002D6592"/>
    <w:rsid w:val="002D6D89"/>
    <w:rsid w:val="002E0051"/>
    <w:rsid w:val="002E27DF"/>
    <w:rsid w:val="002E607B"/>
    <w:rsid w:val="002F4A2E"/>
    <w:rsid w:val="002F4EE4"/>
    <w:rsid w:val="00304B98"/>
    <w:rsid w:val="00305713"/>
    <w:rsid w:val="00306D0A"/>
    <w:rsid w:val="00314018"/>
    <w:rsid w:val="0031732E"/>
    <w:rsid w:val="00321EE9"/>
    <w:rsid w:val="003229B5"/>
    <w:rsid w:val="003321B9"/>
    <w:rsid w:val="00333E5D"/>
    <w:rsid w:val="00335E2F"/>
    <w:rsid w:val="00337B96"/>
    <w:rsid w:val="003417B8"/>
    <w:rsid w:val="00347A7F"/>
    <w:rsid w:val="00356C88"/>
    <w:rsid w:val="00362953"/>
    <w:rsid w:val="00362E74"/>
    <w:rsid w:val="00365153"/>
    <w:rsid w:val="003651AC"/>
    <w:rsid w:val="0037654E"/>
    <w:rsid w:val="00383380"/>
    <w:rsid w:val="00390EFB"/>
    <w:rsid w:val="00393F35"/>
    <w:rsid w:val="00394DF3"/>
    <w:rsid w:val="003A3516"/>
    <w:rsid w:val="003A42A7"/>
    <w:rsid w:val="003A67DB"/>
    <w:rsid w:val="003A6CF9"/>
    <w:rsid w:val="003B0D3A"/>
    <w:rsid w:val="003B1A45"/>
    <w:rsid w:val="003B3168"/>
    <w:rsid w:val="003B480D"/>
    <w:rsid w:val="003C39AB"/>
    <w:rsid w:val="003C7279"/>
    <w:rsid w:val="003D1213"/>
    <w:rsid w:val="003D33CB"/>
    <w:rsid w:val="003E34B5"/>
    <w:rsid w:val="003E5A13"/>
    <w:rsid w:val="003E775B"/>
    <w:rsid w:val="003F54A4"/>
    <w:rsid w:val="003F54B8"/>
    <w:rsid w:val="00412891"/>
    <w:rsid w:val="004159E1"/>
    <w:rsid w:val="00417E12"/>
    <w:rsid w:val="00420788"/>
    <w:rsid w:val="00423A4A"/>
    <w:rsid w:val="0043505D"/>
    <w:rsid w:val="004357A6"/>
    <w:rsid w:val="00440B96"/>
    <w:rsid w:val="0044340A"/>
    <w:rsid w:val="004435A6"/>
    <w:rsid w:val="00443937"/>
    <w:rsid w:val="004545D4"/>
    <w:rsid w:val="00454F79"/>
    <w:rsid w:val="00463AE6"/>
    <w:rsid w:val="00463D3C"/>
    <w:rsid w:val="004733F0"/>
    <w:rsid w:val="00473612"/>
    <w:rsid w:val="00475B63"/>
    <w:rsid w:val="00475D35"/>
    <w:rsid w:val="00480884"/>
    <w:rsid w:val="00483788"/>
    <w:rsid w:val="00491D0B"/>
    <w:rsid w:val="00492567"/>
    <w:rsid w:val="00492CC4"/>
    <w:rsid w:val="00493B8E"/>
    <w:rsid w:val="00494CBF"/>
    <w:rsid w:val="00496E56"/>
    <w:rsid w:val="004A45DA"/>
    <w:rsid w:val="004B1C17"/>
    <w:rsid w:val="004B555E"/>
    <w:rsid w:val="004B7E1A"/>
    <w:rsid w:val="004C12F7"/>
    <w:rsid w:val="004C1C72"/>
    <w:rsid w:val="004C1FF8"/>
    <w:rsid w:val="004C21BB"/>
    <w:rsid w:val="004C5B7D"/>
    <w:rsid w:val="004E0F87"/>
    <w:rsid w:val="004F0D97"/>
    <w:rsid w:val="004F3C96"/>
    <w:rsid w:val="004F3F94"/>
    <w:rsid w:val="004F4D31"/>
    <w:rsid w:val="004F5FDC"/>
    <w:rsid w:val="00507360"/>
    <w:rsid w:val="00512431"/>
    <w:rsid w:val="0051429F"/>
    <w:rsid w:val="00517714"/>
    <w:rsid w:val="005200AF"/>
    <w:rsid w:val="005209AD"/>
    <w:rsid w:val="005256EC"/>
    <w:rsid w:val="00530D22"/>
    <w:rsid w:val="0053410F"/>
    <w:rsid w:val="00535CFC"/>
    <w:rsid w:val="00545DAA"/>
    <w:rsid w:val="00546F23"/>
    <w:rsid w:val="00547195"/>
    <w:rsid w:val="005507CC"/>
    <w:rsid w:val="005533BE"/>
    <w:rsid w:val="005553E6"/>
    <w:rsid w:val="00564B62"/>
    <w:rsid w:val="00566C90"/>
    <w:rsid w:val="0057093D"/>
    <w:rsid w:val="00571EBB"/>
    <w:rsid w:val="005734F2"/>
    <w:rsid w:val="00583C09"/>
    <w:rsid w:val="00591299"/>
    <w:rsid w:val="00593EDF"/>
    <w:rsid w:val="005A16DB"/>
    <w:rsid w:val="005B0FA3"/>
    <w:rsid w:val="005B5388"/>
    <w:rsid w:val="005B7F43"/>
    <w:rsid w:val="005C03EB"/>
    <w:rsid w:val="005C1467"/>
    <w:rsid w:val="005C284C"/>
    <w:rsid w:val="005C3B80"/>
    <w:rsid w:val="005C4734"/>
    <w:rsid w:val="005D3021"/>
    <w:rsid w:val="005E13FF"/>
    <w:rsid w:val="005E4454"/>
    <w:rsid w:val="005E4B37"/>
    <w:rsid w:val="005F0FBD"/>
    <w:rsid w:val="006062CA"/>
    <w:rsid w:val="006242B9"/>
    <w:rsid w:val="00627C21"/>
    <w:rsid w:val="00630DEA"/>
    <w:rsid w:val="00635457"/>
    <w:rsid w:val="006525E9"/>
    <w:rsid w:val="006543D6"/>
    <w:rsid w:val="006601C0"/>
    <w:rsid w:val="0066054A"/>
    <w:rsid w:val="00661483"/>
    <w:rsid w:val="00670A06"/>
    <w:rsid w:val="0067244F"/>
    <w:rsid w:val="0067289A"/>
    <w:rsid w:val="006805FB"/>
    <w:rsid w:val="00682981"/>
    <w:rsid w:val="0068350A"/>
    <w:rsid w:val="00686E3C"/>
    <w:rsid w:val="00686F86"/>
    <w:rsid w:val="00690993"/>
    <w:rsid w:val="006936CA"/>
    <w:rsid w:val="0069428D"/>
    <w:rsid w:val="006A6983"/>
    <w:rsid w:val="006B47F8"/>
    <w:rsid w:val="006B64D0"/>
    <w:rsid w:val="006B711A"/>
    <w:rsid w:val="006B7206"/>
    <w:rsid w:val="006D06D4"/>
    <w:rsid w:val="006D34E7"/>
    <w:rsid w:val="006D40C5"/>
    <w:rsid w:val="006E36E0"/>
    <w:rsid w:val="006E3F78"/>
    <w:rsid w:val="006E501C"/>
    <w:rsid w:val="006E6B5B"/>
    <w:rsid w:val="006E6EED"/>
    <w:rsid w:val="006F0B9F"/>
    <w:rsid w:val="006F3DA0"/>
    <w:rsid w:val="00704ED7"/>
    <w:rsid w:val="0070626A"/>
    <w:rsid w:val="007103E9"/>
    <w:rsid w:val="00714BC5"/>
    <w:rsid w:val="0071739A"/>
    <w:rsid w:val="00720199"/>
    <w:rsid w:val="0072057D"/>
    <w:rsid w:val="00727BB2"/>
    <w:rsid w:val="007308E0"/>
    <w:rsid w:val="0073216E"/>
    <w:rsid w:val="00742056"/>
    <w:rsid w:val="00742B4A"/>
    <w:rsid w:val="00744990"/>
    <w:rsid w:val="0075052E"/>
    <w:rsid w:val="007572CC"/>
    <w:rsid w:val="00760650"/>
    <w:rsid w:val="007656DD"/>
    <w:rsid w:val="00765CE8"/>
    <w:rsid w:val="00766E66"/>
    <w:rsid w:val="0076705F"/>
    <w:rsid w:val="00776F71"/>
    <w:rsid w:val="00782CD5"/>
    <w:rsid w:val="00783392"/>
    <w:rsid w:val="007868B5"/>
    <w:rsid w:val="00786B41"/>
    <w:rsid w:val="007973FB"/>
    <w:rsid w:val="00797758"/>
    <w:rsid w:val="007A390E"/>
    <w:rsid w:val="007A6267"/>
    <w:rsid w:val="007B0E2C"/>
    <w:rsid w:val="007C2C7C"/>
    <w:rsid w:val="007C5079"/>
    <w:rsid w:val="007C6F86"/>
    <w:rsid w:val="007D291C"/>
    <w:rsid w:val="007D66F4"/>
    <w:rsid w:val="007E0943"/>
    <w:rsid w:val="007E4121"/>
    <w:rsid w:val="007E43DC"/>
    <w:rsid w:val="007F4580"/>
    <w:rsid w:val="007F5044"/>
    <w:rsid w:val="008005FF"/>
    <w:rsid w:val="00803E76"/>
    <w:rsid w:val="0080432D"/>
    <w:rsid w:val="00822E99"/>
    <w:rsid w:val="00823E21"/>
    <w:rsid w:val="008263F2"/>
    <w:rsid w:val="00832175"/>
    <w:rsid w:val="00833F03"/>
    <w:rsid w:val="0083474A"/>
    <w:rsid w:val="0083532D"/>
    <w:rsid w:val="00837DAE"/>
    <w:rsid w:val="008442A4"/>
    <w:rsid w:val="00845439"/>
    <w:rsid w:val="008456AB"/>
    <w:rsid w:val="00851FC8"/>
    <w:rsid w:val="008553BC"/>
    <w:rsid w:val="00857679"/>
    <w:rsid w:val="00861115"/>
    <w:rsid w:val="008652A4"/>
    <w:rsid w:val="00867B6D"/>
    <w:rsid w:val="0087056D"/>
    <w:rsid w:val="00873008"/>
    <w:rsid w:val="008801D8"/>
    <w:rsid w:val="008810F5"/>
    <w:rsid w:val="00882A00"/>
    <w:rsid w:val="00884624"/>
    <w:rsid w:val="0089186E"/>
    <w:rsid w:val="0089710E"/>
    <w:rsid w:val="00897E3E"/>
    <w:rsid w:val="008A1D60"/>
    <w:rsid w:val="008A4500"/>
    <w:rsid w:val="008A4741"/>
    <w:rsid w:val="008A6C12"/>
    <w:rsid w:val="008B6DB2"/>
    <w:rsid w:val="008C2C9D"/>
    <w:rsid w:val="008D1F2F"/>
    <w:rsid w:val="008D6044"/>
    <w:rsid w:val="008E0904"/>
    <w:rsid w:val="008E0E88"/>
    <w:rsid w:val="008E102D"/>
    <w:rsid w:val="008E37E1"/>
    <w:rsid w:val="008E6F6C"/>
    <w:rsid w:val="008F190D"/>
    <w:rsid w:val="008F31C2"/>
    <w:rsid w:val="008F4B69"/>
    <w:rsid w:val="008F7A6D"/>
    <w:rsid w:val="009028BA"/>
    <w:rsid w:val="00904B47"/>
    <w:rsid w:val="00905F61"/>
    <w:rsid w:val="00907A62"/>
    <w:rsid w:val="00912D2F"/>
    <w:rsid w:val="00912FED"/>
    <w:rsid w:val="00920449"/>
    <w:rsid w:val="00921D4C"/>
    <w:rsid w:val="00924554"/>
    <w:rsid w:val="009305ED"/>
    <w:rsid w:val="0093228E"/>
    <w:rsid w:val="00937AAA"/>
    <w:rsid w:val="00941BCC"/>
    <w:rsid w:val="009434BC"/>
    <w:rsid w:val="00960BC2"/>
    <w:rsid w:val="00972361"/>
    <w:rsid w:val="00972D40"/>
    <w:rsid w:val="00972E26"/>
    <w:rsid w:val="0097556C"/>
    <w:rsid w:val="009764B8"/>
    <w:rsid w:val="00976A40"/>
    <w:rsid w:val="00983A7F"/>
    <w:rsid w:val="00991CE8"/>
    <w:rsid w:val="00991D99"/>
    <w:rsid w:val="00992B0D"/>
    <w:rsid w:val="009A5E3C"/>
    <w:rsid w:val="009A7040"/>
    <w:rsid w:val="009B4E98"/>
    <w:rsid w:val="009B5953"/>
    <w:rsid w:val="009D03F7"/>
    <w:rsid w:val="009D3238"/>
    <w:rsid w:val="009D43BA"/>
    <w:rsid w:val="009D4E45"/>
    <w:rsid w:val="009D5C4B"/>
    <w:rsid w:val="009E6217"/>
    <w:rsid w:val="009F29D5"/>
    <w:rsid w:val="009F3A99"/>
    <w:rsid w:val="009F444C"/>
    <w:rsid w:val="009F4E49"/>
    <w:rsid w:val="009F7FF9"/>
    <w:rsid w:val="00A0320B"/>
    <w:rsid w:val="00A065F0"/>
    <w:rsid w:val="00A07328"/>
    <w:rsid w:val="00A21234"/>
    <w:rsid w:val="00A22B20"/>
    <w:rsid w:val="00A31796"/>
    <w:rsid w:val="00A344BE"/>
    <w:rsid w:val="00A357CF"/>
    <w:rsid w:val="00A3585B"/>
    <w:rsid w:val="00A36927"/>
    <w:rsid w:val="00A40751"/>
    <w:rsid w:val="00A458F1"/>
    <w:rsid w:val="00A50D5C"/>
    <w:rsid w:val="00A543E0"/>
    <w:rsid w:val="00A5601F"/>
    <w:rsid w:val="00A608E8"/>
    <w:rsid w:val="00A6738D"/>
    <w:rsid w:val="00A80AF6"/>
    <w:rsid w:val="00A81744"/>
    <w:rsid w:val="00A83FE5"/>
    <w:rsid w:val="00A9103C"/>
    <w:rsid w:val="00A93C82"/>
    <w:rsid w:val="00A94485"/>
    <w:rsid w:val="00AA0501"/>
    <w:rsid w:val="00AA0635"/>
    <w:rsid w:val="00AA0BED"/>
    <w:rsid w:val="00AA5DB2"/>
    <w:rsid w:val="00AB023D"/>
    <w:rsid w:val="00AB4161"/>
    <w:rsid w:val="00AB511B"/>
    <w:rsid w:val="00AD3FB9"/>
    <w:rsid w:val="00AF02B2"/>
    <w:rsid w:val="00B102F5"/>
    <w:rsid w:val="00B12778"/>
    <w:rsid w:val="00B16D86"/>
    <w:rsid w:val="00B20DBB"/>
    <w:rsid w:val="00B25EA3"/>
    <w:rsid w:val="00B276F1"/>
    <w:rsid w:val="00B3720E"/>
    <w:rsid w:val="00B37F9A"/>
    <w:rsid w:val="00B413E6"/>
    <w:rsid w:val="00B46E53"/>
    <w:rsid w:val="00B57E80"/>
    <w:rsid w:val="00B605E8"/>
    <w:rsid w:val="00B70F75"/>
    <w:rsid w:val="00B72835"/>
    <w:rsid w:val="00B73C46"/>
    <w:rsid w:val="00B7581E"/>
    <w:rsid w:val="00B77F5B"/>
    <w:rsid w:val="00B914B7"/>
    <w:rsid w:val="00BA49C2"/>
    <w:rsid w:val="00BA5F53"/>
    <w:rsid w:val="00BA6EA8"/>
    <w:rsid w:val="00BB0253"/>
    <w:rsid w:val="00BB4752"/>
    <w:rsid w:val="00BB5CC9"/>
    <w:rsid w:val="00BC158E"/>
    <w:rsid w:val="00BC2918"/>
    <w:rsid w:val="00BC2D4A"/>
    <w:rsid w:val="00BC42FF"/>
    <w:rsid w:val="00BD212F"/>
    <w:rsid w:val="00BD7049"/>
    <w:rsid w:val="00BE21F7"/>
    <w:rsid w:val="00BE2DD3"/>
    <w:rsid w:val="00BE39D6"/>
    <w:rsid w:val="00BE4C2D"/>
    <w:rsid w:val="00BF2A33"/>
    <w:rsid w:val="00BF59BA"/>
    <w:rsid w:val="00C07319"/>
    <w:rsid w:val="00C132A1"/>
    <w:rsid w:val="00C17317"/>
    <w:rsid w:val="00C319EA"/>
    <w:rsid w:val="00C3356C"/>
    <w:rsid w:val="00C33D79"/>
    <w:rsid w:val="00C3491F"/>
    <w:rsid w:val="00C36283"/>
    <w:rsid w:val="00C44CDC"/>
    <w:rsid w:val="00C52636"/>
    <w:rsid w:val="00C621EA"/>
    <w:rsid w:val="00C66E2D"/>
    <w:rsid w:val="00C71694"/>
    <w:rsid w:val="00C753BE"/>
    <w:rsid w:val="00C8118C"/>
    <w:rsid w:val="00C82E0B"/>
    <w:rsid w:val="00C9470B"/>
    <w:rsid w:val="00CA1F7E"/>
    <w:rsid w:val="00CA48EC"/>
    <w:rsid w:val="00CB12CC"/>
    <w:rsid w:val="00CC1D5D"/>
    <w:rsid w:val="00CD0628"/>
    <w:rsid w:val="00CD1659"/>
    <w:rsid w:val="00CD1739"/>
    <w:rsid w:val="00CD1740"/>
    <w:rsid w:val="00CD2D58"/>
    <w:rsid w:val="00CD55C0"/>
    <w:rsid w:val="00CD564B"/>
    <w:rsid w:val="00CD5CBC"/>
    <w:rsid w:val="00CD77F3"/>
    <w:rsid w:val="00CF7AF0"/>
    <w:rsid w:val="00D05C44"/>
    <w:rsid w:val="00D07205"/>
    <w:rsid w:val="00D07613"/>
    <w:rsid w:val="00D14D3F"/>
    <w:rsid w:val="00D20140"/>
    <w:rsid w:val="00D256D1"/>
    <w:rsid w:val="00D271C8"/>
    <w:rsid w:val="00D30C40"/>
    <w:rsid w:val="00D31A6A"/>
    <w:rsid w:val="00D31BF2"/>
    <w:rsid w:val="00D31F89"/>
    <w:rsid w:val="00D355B8"/>
    <w:rsid w:val="00D4066D"/>
    <w:rsid w:val="00D44068"/>
    <w:rsid w:val="00D601C5"/>
    <w:rsid w:val="00D61986"/>
    <w:rsid w:val="00D6476D"/>
    <w:rsid w:val="00D75B05"/>
    <w:rsid w:val="00D838D3"/>
    <w:rsid w:val="00D9104C"/>
    <w:rsid w:val="00DB3631"/>
    <w:rsid w:val="00DB4937"/>
    <w:rsid w:val="00DC4816"/>
    <w:rsid w:val="00DC64EE"/>
    <w:rsid w:val="00DC7B05"/>
    <w:rsid w:val="00DD146C"/>
    <w:rsid w:val="00DD32AE"/>
    <w:rsid w:val="00DD49C9"/>
    <w:rsid w:val="00DD570E"/>
    <w:rsid w:val="00DD6CAC"/>
    <w:rsid w:val="00DE0F44"/>
    <w:rsid w:val="00DE1A6C"/>
    <w:rsid w:val="00DE47F5"/>
    <w:rsid w:val="00DE504C"/>
    <w:rsid w:val="00DE539E"/>
    <w:rsid w:val="00DF6D97"/>
    <w:rsid w:val="00E00596"/>
    <w:rsid w:val="00E1478E"/>
    <w:rsid w:val="00E23CC9"/>
    <w:rsid w:val="00E23E13"/>
    <w:rsid w:val="00E244FB"/>
    <w:rsid w:val="00E30910"/>
    <w:rsid w:val="00E34C8B"/>
    <w:rsid w:val="00E357B6"/>
    <w:rsid w:val="00E43963"/>
    <w:rsid w:val="00E46C38"/>
    <w:rsid w:val="00E5109A"/>
    <w:rsid w:val="00E53E80"/>
    <w:rsid w:val="00E5424F"/>
    <w:rsid w:val="00E61F52"/>
    <w:rsid w:val="00E63338"/>
    <w:rsid w:val="00E65340"/>
    <w:rsid w:val="00E71A44"/>
    <w:rsid w:val="00E71F0A"/>
    <w:rsid w:val="00E75810"/>
    <w:rsid w:val="00E82272"/>
    <w:rsid w:val="00E8653B"/>
    <w:rsid w:val="00E87B40"/>
    <w:rsid w:val="00E91738"/>
    <w:rsid w:val="00E97990"/>
    <w:rsid w:val="00E97D65"/>
    <w:rsid w:val="00EB306C"/>
    <w:rsid w:val="00EC1F0E"/>
    <w:rsid w:val="00EC316D"/>
    <w:rsid w:val="00EC7B36"/>
    <w:rsid w:val="00EE76DC"/>
    <w:rsid w:val="00EF159C"/>
    <w:rsid w:val="00EF4ACB"/>
    <w:rsid w:val="00F01853"/>
    <w:rsid w:val="00F026A3"/>
    <w:rsid w:val="00F026D7"/>
    <w:rsid w:val="00F03ABF"/>
    <w:rsid w:val="00F1155E"/>
    <w:rsid w:val="00F173EA"/>
    <w:rsid w:val="00F20A49"/>
    <w:rsid w:val="00F21F5E"/>
    <w:rsid w:val="00F246EE"/>
    <w:rsid w:val="00F24D12"/>
    <w:rsid w:val="00F2780A"/>
    <w:rsid w:val="00F30997"/>
    <w:rsid w:val="00F34FF8"/>
    <w:rsid w:val="00F353E5"/>
    <w:rsid w:val="00F43EDA"/>
    <w:rsid w:val="00F460D7"/>
    <w:rsid w:val="00F46603"/>
    <w:rsid w:val="00F46B9A"/>
    <w:rsid w:val="00F47636"/>
    <w:rsid w:val="00F50E6F"/>
    <w:rsid w:val="00F51AC4"/>
    <w:rsid w:val="00F5291E"/>
    <w:rsid w:val="00F55E00"/>
    <w:rsid w:val="00F67FA9"/>
    <w:rsid w:val="00F70017"/>
    <w:rsid w:val="00F70F86"/>
    <w:rsid w:val="00F8149C"/>
    <w:rsid w:val="00F82D4A"/>
    <w:rsid w:val="00F831EE"/>
    <w:rsid w:val="00F860F7"/>
    <w:rsid w:val="00F86413"/>
    <w:rsid w:val="00F90ABB"/>
    <w:rsid w:val="00F95654"/>
    <w:rsid w:val="00F957C9"/>
    <w:rsid w:val="00FA16EE"/>
    <w:rsid w:val="00FA3253"/>
    <w:rsid w:val="00FA7ACC"/>
    <w:rsid w:val="00FA7DA2"/>
    <w:rsid w:val="00FC1EA9"/>
    <w:rsid w:val="00FC2C27"/>
    <w:rsid w:val="00FC63A1"/>
    <w:rsid w:val="00FC74C8"/>
    <w:rsid w:val="00FE1733"/>
    <w:rsid w:val="00FE24BF"/>
    <w:rsid w:val="00FE2829"/>
    <w:rsid w:val="00FF4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21421FA"/>
  <w15:docId w15:val="{CAC312E9-10EB-45B7-A0F6-00226734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30DD1"/>
  </w:style>
  <w:style w:type="paragraph" w:styleId="1">
    <w:name w:val="heading 1"/>
    <w:basedOn w:val="a0"/>
    <w:next w:val="a0"/>
    <w:link w:val="10"/>
    <w:uiPriority w:val="9"/>
    <w:qFormat/>
    <w:rsid w:val="00686E3C"/>
    <w:pPr>
      <w:keepNext/>
      <w:spacing w:before="240" w:after="60" w:line="240" w:lineRule="auto"/>
      <w:outlineLvl w:val="0"/>
    </w:pPr>
    <w:rPr>
      <w:rFonts w:ascii="Arial" w:eastAsia="SimSun" w:hAnsi="Arial" w:cs="Arial"/>
      <w:b/>
      <w:bCs/>
      <w:kern w:val="32"/>
      <w:sz w:val="32"/>
      <w:szCs w:val="32"/>
      <w:lang w:eastAsia="zh-CN"/>
    </w:rPr>
  </w:style>
  <w:style w:type="paragraph" w:styleId="2">
    <w:name w:val="heading 2"/>
    <w:basedOn w:val="a0"/>
    <w:next w:val="a0"/>
    <w:link w:val="20"/>
    <w:uiPriority w:val="9"/>
    <w:qFormat/>
    <w:rsid w:val="00686E3C"/>
    <w:pPr>
      <w:keepNext/>
      <w:spacing w:before="240" w:after="60" w:line="240" w:lineRule="auto"/>
      <w:outlineLvl w:val="1"/>
    </w:pPr>
    <w:rPr>
      <w:rFonts w:ascii="Arial" w:eastAsia="Times New Roman" w:hAnsi="Arial" w:cs="Arial"/>
      <w:b/>
      <w:bCs/>
      <w:i/>
      <w:iCs/>
      <w:sz w:val="28"/>
      <w:szCs w:val="28"/>
    </w:rPr>
  </w:style>
  <w:style w:type="paragraph" w:styleId="4">
    <w:name w:val="heading 4"/>
    <w:basedOn w:val="a0"/>
    <w:next w:val="a0"/>
    <w:link w:val="40"/>
    <w:uiPriority w:val="9"/>
    <w:qFormat/>
    <w:rsid w:val="000847CC"/>
    <w:pPr>
      <w:keepNext/>
      <w:spacing w:after="0" w:line="240" w:lineRule="auto"/>
      <w:jc w:val="center"/>
      <w:outlineLvl w:val="3"/>
    </w:pPr>
    <w:rPr>
      <w:rFonts w:ascii="BrowalliaUPC" w:eastAsia="Times New Roman" w:hAnsi="BrowalliaUPC" w:cs="Times New Roman"/>
      <w:b/>
      <w:noProof/>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0847CC"/>
    <w:pPr>
      <w:tabs>
        <w:tab w:val="center" w:pos="4680"/>
        <w:tab w:val="right" w:pos="9360"/>
      </w:tabs>
      <w:spacing w:after="0" w:line="240" w:lineRule="auto"/>
    </w:pPr>
  </w:style>
  <w:style w:type="character" w:customStyle="1" w:styleId="a5">
    <w:name w:val="頁首 字元"/>
    <w:basedOn w:val="a1"/>
    <w:link w:val="a4"/>
    <w:uiPriority w:val="99"/>
    <w:rsid w:val="000847CC"/>
  </w:style>
  <w:style w:type="paragraph" w:styleId="a6">
    <w:name w:val="footer"/>
    <w:basedOn w:val="a0"/>
    <w:link w:val="a7"/>
    <w:uiPriority w:val="99"/>
    <w:unhideWhenUsed/>
    <w:rsid w:val="000847CC"/>
    <w:pPr>
      <w:tabs>
        <w:tab w:val="center" w:pos="4680"/>
        <w:tab w:val="right" w:pos="9360"/>
      </w:tabs>
      <w:spacing w:after="0" w:line="240" w:lineRule="auto"/>
    </w:pPr>
  </w:style>
  <w:style w:type="character" w:customStyle="1" w:styleId="a7">
    <w:name w:val="頁尾 字元"/>
    <w:basedOn w:val="a1"/>
    <w:link w:val="a6"/>
    <w:uiPriority w:val="99"/>
    <w:rsid w:val="000847CC"/>
  </w:style>
  <w:style w:type="character" w:customStyle="1" w:styleId="40">
    <w:name w:val="標題 4 字元"/>
    <w:basedOn w:val="a1"/>
    <w:link w:val="4"/>
    <w:uiPriority w:val="9"/>
    <w:rsid w:val="000847CC"/>
    <w:rPr>
      <w:rFonts w:ascii="BrowalliaUPC" w:eastAsia="Times New Roman" w:hAnsi="BrowalliaUPC" w:cs="Times New Roman"/>
      <w:b/>
      <w:noProof/>
      <w:sz w:val="32"/>
      <w:szCs w:val="20"/>
    </w:rPr>
  </w:style>
  <w:style w:type="paragraph" w:styleId="21">
    <w:name w:val="Body Text 2"/>
    <w:basedOn w:val="a0"/>
    <w:link w:val="22"/>
    <w:uiPriority w:val="99"/>
    <w:rsid w:val="000847CC"/>
    <w:pPr>
      <w:spacing w:after="0" w:line="240" w:lineRule="auto"/>
      <w:jc w:val="both"/>
    </w:pPr>
    <w:rPr>
      <w:rFonts w:ascii="BrowalliaUPC" w:eastAsia="Times New Roman" w:hAnsi="BrowalliaUPC" w:cs="Times New Roman"/>
      <w:b/>
      <w:noProof/>
      <w:sz w:val="28"/>
      <w:szCs w:val="20"/>
    </w:rPr>
  </w:style>
  <w:style w:type="character" w:customStyle="1" w:styleId="22">
    <w:name w:val="本文 2 字元"/>
    <w:basedOn w:val="a1"/>
    <w:link w:val="21"/>
    <w:uiPriority w:val="99"/>
    <w:rsid w:val="000847CC"/>
    <w:rPr>
      <w:rFonts w:ascii="BrowalliaUPC" w:eastAsia="Times New Roman" w:hAnsi="BrowalliaUPC" w:cs="Times New Roman"/>
      <w:b/>
      <w:noProof/>
      <w:sz w:val="28"/>
      <w:szCs w:val="20"/>
    </w:rPr>
  </w:style>
  <w:style w:type="character" w:styleId="a8">
    <w:name w:val="annotation reference"/>
    <w:basedOn w:val="a1"/>
    <w:uiPriority w:val="99"/>
    <w:unhideWhenUsed/>
    <w:rsid w:val="000847CC"/>
    <w:rPr>
      <w:rFonts w:cs="Times New Roman"/>
      <w:sz w:val="16"/>
      <w:szCs w:val="16"/>
    </w:rPr>
  </w:style>
  <w:style w:type="paragraph" w:styleId="a9">
    <w:name w:val="annotation text"/>
    <w:basedOn w:val="a0"/>
    <w:link w:val="aa"/>
    <w:uiPriority w:val="99"/>
    <w:semiHidden/>
    <w:unhideWhenUsed/>
    <w:rsid w:val="000847CC"/>
    <w:pPr>
      <w:spacing w:after="0" w:line="240" w:lineRule="auto"/>
    </w:pPr>
    <w:rPr>
      <w:rFonts w:ascii="Times New Roman" w:eastAsia="SimSun" w:hAnsi="Times New Roman" w:cs="Times New Roman"/>
      <w:sz w:val="20"/>
      <w:szCs w:val="20"/>
      <w:lang w:eastAsia="zh-CN"/>
    </w:rPr>
  </w:style>
  <w:style w:type="character" w:customStyle="1" w:styleId="aa">
    <w:name w:val="註解文字 字元"/>
    <w:basedOn w:val="a1"/>
    <w:link w:val="a9"/>
    <w:uiPriority w:val="99"/>
    <w:semiHidden/>
    <w:rsid w:val="000847CC"/>
    <w:rPr>
      <w:rFonts w:ascii="Times New Roman" w:eastAsia="SimSun" w:hAnsi="Times New Roman" w:cs="Times New Roman"/>
      <w:sz w:val="20"/>
      <w:szCs w:val="20"/>
      <w:lang w:eastAsia="zh-CN"/>
    </w:rPr>
  </w:style>
  <w:style w:type="paragraph" w:styleId="ab">
    <w:name w:val="Balloon Text"/>
    <w:basedOn w:val="a0"/>
    <w:link w:val="ac"/>
    <w:uiPriority w:val="99"/>
    <w:semiHidden/>
    <w:unhideWhenUsed/>
    <w:rsid w:val="000847CC"/>
    <w:pPr>
      <w:spacing w:after="0" w:line="240" w:lineRule="auto"/>
    </w:pPr>
    <w:rPr>
      <w:rFonts w:ascii="Tahoma" w:hAnsi="Tahoma" w:cs="Tahoma"/>
      <w:sz w:val="16"/>
      <w:szCs w:val="16"/>
    </w:rPr>
  </w:style>
  <w:style w:type="character" w:customStyle="1" w:styleId="ac">
    <w:name w:val="註解方塊文字 字元"/>
    <w:basedOn w:val="a1"/>
    <w:link w:val="ab"/>
    <w:uiPriority w:val="99"/>
    <w:semiHidden/>
    <w:rsid w:val="000847CC"/>
    <w:rPr>
      <w:rFonts w:ascii="Tahoma" w:hAnsi="Tahoma" w:cs="Tahoma"/>
      <w:sz w:val="16"/>
      <w:szCs w:val="16"/>
    </w:rPr>
  </w:style>
  <w:style w:type="table" w:styleId="ad">
    <w:name w:val="Table Grid"/>
    <w:basedOn w:val="a2"/>
    <w:uiPriority w:val="59"/>
    <w:rsid w:val="00084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DD14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1"/>
    <w:rsid w:val="00DD146C"/>
  </w:style>
  <w:style w:type="paragraph" w:styleId="a">
    <w:name w:val="List Number"/>
    <w:aliases w:val=" Char Char"/>
    <w:basedOn w:val="a0"/>
    <w:semiHidden/>
    <w:rsid w:val="0083474A"/>
    <w:pPr>
      <w:numPr>
        <w:numId w:val="1"/>
      </w:numPr>
      <w:spacing w:after="0" w:line="240" w:lineRule="auto"/>
    </w:pPr>
    <w:rPr>
      <w:rFonts w:ascii="Arial" w:eastAsia="Calibri" w:hAnsi="Arial" w:cs="Times New Roman"/>
      <w:sz w:val="16"/>
      <w:szCs w:val="24"/>
    </w:rPr>
  </w:style>
  <w:style w:type="paragraph" w:styleId="ae">
    <w:name w:val="List Paragraph"/>
    <w:basedOn w:val="a0"/>
    <w:uiPriority w:val="34"/>
    <w:qFormat/>
    <w:rsid w:val="00DC4816"/>
    <w:pPr>
      <w:ind w:left="720"/>
      <w:contextualSpacing/>
    </w:pPr>
  </w:style>
  <w:style w:type="character" w:styleId="af">
    <w:name w:val="page number"/>
    <w:basedOn w:val="a1"/>
    <w:rsid w:val="00A21234"/>
    <w:rPr>
      <w:rFonts w:cs="Times New Roman"/>
    </w:rPr>
  </w:style>
  <w:style w:type="paragraph" w:styleId="af0">
    <w:name w:val="annotation subject"/>
    <w:basedOn w:val="a9"/>
    <w:next w:val="a9"/>
    <w:link w:val="af1"/>
    <w:uiPriority w:val="99"/>
    <w:semiHidden/>
    <w:unhideWhenUsed/>
    <w:rsid w:val="00D31F89"/>
    <w:pPr>
      <w:spacing w:after="200"/>
    </w:pPr>
    <w:rPr>
      <w:rFonts w:asciiTheme="minorHAnsi" w:eastAsiaTheme="minorHAnsi" w:hAnsiTheme="minorHAnsi" w:cstheme="minorBidi"/>
      <w:b/>
      <w:bCs/>
      <w:lang w:eastAsia="en-US"/>
    </w:rPr>
  </w:style>
  <w:style w:type="character" w:customStyle="1" w:styleId="af1">
    <w:name w:val="註解主旨 字元"/>
    <w:basedOn w:val="aa"/>
    <w:link w:val="af0"/>
    <w:uiPriority w:val="99"/>
    <w:semiHidden/>
    <w:rsid w:val="00D31F89"/>
    <w:rPr>
      <w:rFonts w:ascii="Times New Roman" w:eastAsia="SimSun" w:hAnsi="Times New Roman" w:cs="Times New Roman"/>
      <w:b/>
      <w:bCs/>
      <w:sz w:val="20"/>
      <w:szCs w:val="20"/>
      <w:lang w:eastAsia="zh-CN"/>
    </w:rPr>
  </w:style>
  <w:style w:type="character" w:styleId="af2">
    <w:name w:val="Hyperlink"/>
    <w:basedOn w:val="a1"/>
    <w:uiPriority w:val="99"/>
    <w:unhideWhenUsed/>
    <w:rsid w:val="00210B47"/>
    <w:rPr>
      <w:color w:val="0000FF" w:themeColor="hyperlink"/>
      <w:u w:val="single"/>
    </w:rPr>
  </w:style>
  <w:style w:type="character" w:customStyle="1" w:styleId="apple-style-span">
    <w:name w:val="apple-style-span"/>
    <w:basedOn w:val="a1"/>
    <w:rsid w:val="00B57E80"/>
  </w:style>
  <w:style w:type="character" w:customStyle="1" w:styleId="10">
    <w:name w:val="標題 1 字元"/>
    <w:basedOn w:val="a1"/>
    <w:link w:val="1"/>
    <w:uiPriority w:val="9"/>
    <w:rsid w:val="00686E3C"/>
    <w:rPr>
      <w:rFonts w:ascii="Arial" w:eastAsia="SimSun" w:hAnsi="Arial" w:cs="Arial"/>
      <w:b/>
      <w:bCs/>
      <w:kern w:val="32"/>
      <w:sz w:val="32"/>
      <w:szCs w:val="32"/>
      <w:lang w:eastAsia="zh-CN"/>
    </w:rPr>
  </w:style>
  <w:style w:type="character" w:customStyle="1" w:styleId="20">
    <w:name w:val="標題 2 字元"/>
    <w:basedOn w:val="a1"/>
    <w:link w:val="2"/>
    <w:uiPriority w:val="9"/>
    <w:rsid w:val="00686E3C"/>
    <w:rPr>
      <w:rFonts w:ascii="Arial" w:eastAsia="Times New Roman" w:hAnsi="Arial" w:cs="Arial"/>
      <w:b/>
      <w:bCs/>
      <w:i/>
      <w:iCs/>
      <w:sz w:val="28"/>
      <w:szCs w:val="28"/>
    </w:rPr>
  </w:style>
  <w:style w:type="numbering" w:customStyle="1" w:styleId="NoList1">
    <w:name w:val="No List1"/>
    <w:next w:val="a3"/>
    <w:uiPriority w:val="99"/>
    <w:semiHidden/>
    <w:unhideWhenUsed/>
    <w:rsid w:val="00686E3C"/>
  </w:style>
  <w:style w:type="table" w:customStyle="1" w:styleId="TableGrid1">
    <w:name w:val="Table Grid1"/>
    <w:basedOn w:val="a2"/>
    <w:next w:val="ad"/>
    <w:uiPriority w:val="59"/>
    <w:rsid w:val="00686E3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Plain Text"/>
    <w:basedOn w:val="a0"/>
    <w:link w:val="af4"/>
    <w:rsid w:val="00686E3C"/>
    <w:pPr>
      <w:spacing w:after="0" w:line="240" w:lineRule="auto"/>
    </w:pPr>
    <w:rPr>
      <w:rFonts w:ascii="Courier New" w:eastAsia="Times New Roman" w:hAnsi="Courier New" w:cs="Times New Roman"/>
      <w:sz w:val="20"/>
      <w:szCs w:val="20"/>
    </w:rPr>
  </w:style>
  <w:style w:type="character" w:customStyle="1" w:styleId="af4">
    <w:name w:val="純文字 字元"/>
    <w:basedOn w:val="a1"/>
    <w:link w:val="af3"/>
    <w:rsid w:val="00686E3C"/>
    <w:rPr>
      <w:rFonts w:ascii="Courier New" w:eastAsia="Times New Roman" w:hAnsi="Courier New" w:cs="Times New Roman"/>
      <w:sz w:val="20"/>
      <w:szCs w:val="20"/>
    </w:rPr>
  </w:style>
  <w:style w:type="paragraph" w:customStyle="1" w:styleId="Default">
    <w:name w:val="Default"/>
    <w:rsid w:val="00686E3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af5">
    <w:name w:val="footnote text"/>
    <w:basedOn w:val="a0"/>
    <w:link w:val="af6"/>
    <w:uiPriority w:val="99"/>
    <w:semiHidden/>
    <w:rsid w:val="00686E3C"/>
    <w:pPr>
      <w:spacing w:after="0" w:line="240" w:lineRule="auto"/>
    </w:pPr>
    <w:rPr>
      <w:rFonts w:ascii="Times New Roman" w:eastAsia="Times New Roman" w:hAnsi="Times New Roman" w:cs="Times New Roman"/>
      <w:sz w:val="20"/>
      <w:szCs w:val="20"/>
    </w:rPr>
  </w:style>
  <w:style w:type="character" w:customStyle="1" w:styleId="af6">
    <w:name w:val="註腳文字 字元"/>
    <w:basedOn w:val="a1"/>
    <w:link w:val="af5"/>
    <w:uiPriority w:val="99"/>
    <w:semiHidden/>
    <w:rsid w:val="00686E3C"/>
    <w:rPr>
      <w:rFonts w:ascii="Times New Roman" w:eastAsia="Times New Roman" w:hAnsi="Times New Roman" w:cs="Times New Roman"/>
      <w:sz w:val="20"/>
      <w:szCs w:val="20"/>
    </w:rPr>
  </w:style>
  <w:style w:type="paragraph" w:styleId="af7">
    <w:name w:val="Body Text"/>
    <w:basedOn w:val="a0"/>
    <w:link w:val="af8"/>
    <w:rsid w:val="00686E3C"/>
    <w:pPr>
      <w:spacing w:after="120" w:line="240" w:lineRule="auto"/>
    </w:pPr>
    <w:rPr>
      <w:rFonts w:ascii="Times New Roman" w:eastAsia="SimSun" w:hAnsi="Times New Roman" w:cs="Times New Roman"/>
      <w:sz w:val="24"/>
      <w:szCs w:val="24"/>
      <w:lang w:eastAsia="zh-CN"/>
    </w:rPr>
  </w:style>
  <w:style w:type="character" w:customStyle="1" w:styleId="af8">
    <w:name w:val="本文 字元"/>
    <w:basedOn w:val="a1"/>
    <w:link w:val="af7"/>
    <w:rsid w:val="00686E3C"/>
    <w:rPr>
      <w:rFonts w:ascii="Times New Roman" w:eastAsia="SimSun" w:hAnsi="Times New Roman" w:cs="Times New Roman"/>
      <w:sz w:val="24"/>
      <w:szCs w:val="24"/>
      <w:lang w:eastAsia="zh-CN"/>
    </w:rPr>
  </w:style>
  <w:style w:type="paragraph" w:styleId="af9">
    <w:name w:val="Revision"/>
    <w:hidden/>
    <w:uiPriority w:val="99"/>
    <w:semiHidden/>
    <w:rsid w:val="00686E3C"/>
    <w:pPr>
      <w:spacing w:after="0" w:line="240" w:lineRule="auto"/>
    </w:pPr>
    <w:rPr>
      <w:rFonts w:ascii="Times New Roman" w:eastAsia="SimSun" w:hAnsi="Times New Roman" w:cs="Times New Roman"/>
      <w:sz w:val="24"/>
      <w:szCs w:val="24"/>
      <w:lang w:eastAsia="zh-CN"/>
    </w:rPr>
  </w:style>
  <w:style w:type="character" w:customStyle="1" w:styleId="WW8Num1z0">
    <w:name w:val="WW8Num1z0"/>
    <w:rsid w:val="00686E3C"/>
    <w:rPr>
      <w:rFonts w:cs="Times New Roman"/>
    </w:rPr>
  </w:style>
  <w:style w:type="character" w:customStyle="1" w:styleId="Absatz-Standardschriftart">
    <w:name w:val="Absatz-Standardschriftart"/>
    <w:rsid w:val="00686E3C"/>
  </w:style>
  <w:style w:type="character" w:customStyle="1" w:styleId="DefaultParagraphFont1">
    <w:name w:val="Default Paragraph Font1"/>
    <w:rsid w:val="00686E3C"/>
  </w:style>
  <w:style w:type="character" w:customStyle="1" w:styleId="CharChar8">
    <w:name w:val="Char Char8"/>
    <w:basedOn w:val="DefaultParagraphFont1"/>
    <w:rsid w:val="00686E3C"/>
    <w:rPr>
      <w:rFonts w:ascii="Courier New" w:hAnsi="Courier New"/>
      <w:lang w:val="en-US" w:eastAsia="ar-SA" w:bidi="ar-SA"/>
    </w:rPr>
  </w:style>
  <w:style w:type="paragraph" w:customStyle="1" w:styleId="Titre">
    <w:name w:val="Titre"/>
    <w:basedOn w:val="a0"/>
    <w:next w:val="af7"/>
    <w:rsid w:val="00686E3C"/>
    <w:pPr>
      <w:keepNext/>
      <w:suppressAutoHyphens/>
      <w:spacing w:before="240" w:after="120" w:line="240" w:lineRule="auto"/>
    </w:pPr>
    <w:rPr>
      <w:rFonts w:ascii="Arial" w:eastAsia="MS Mincho" w:hAnsi="Arial" w:cs="Tahoma"/>
      <w:sz w:val="28"/>
      <w:szCs w:val="28"/>
      <w:lang w:eastAsia="ar-SA"/>
    </w:rPr>
  </w:style>
  <w:style w:type="paragraph" w:styleId="afa">
    <w:name w:val="List"/>
    <w:basedOn w:val="af7"/>
    <w:semiHidden/>
    <w:rsid w:val="00686E3C"/>
    <w:pPr>
      <w:suppressAutoHyphens/>
      <w:spacing w:after="0"/>
    </w:pPr>
    <w:rPr>
      <w:rFonts w:ascii="Arial" w:eastAsia="Times New Roman" w:hAnsi="Arial" w:cs="Tahoma"/>
      <w:b/>
      <w:bCs/>
      <w:sz w:val="21"/>
      <w:szCs w:val="20"/>
      <w:lang w:val="en-GB" w:eastAsia="ar-SA"/>
    </w:rPr>
  </w:style>
  <w:style w:type="paragraph" w:customStyle="1" w:styleId="Lgende">
    <w:name w:val="Légende"/>
    <w:basedOn w:val="a0"/>
    <w:rsid w:val="00686E3C"/>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pertoire">
    <w:name w:val="Répertoire"/>
    <w:basedOn w:val="a0"/>
    <w:rsid w:val="00686E3C"/>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xl40">
    <w:name w:val="xl40"/>
    <w:basedOn w:val="a0"/>
    <w:rsid w:val="00686E3C"/>
    <w:pPr>
      <w:suppressAutoHyphens/>
      <w:spacing w:before="280" w:after="280" w:line="240" w:lineRule="auto"/>
    </w:pPr>
    <w:rPr>
      <w:rFonts w:ascii="Arial" w:eastAsia="Times New Roman" w:hAnsi="Arial" w:cs="Times New Roman"/>
      <w:sz w:val="21"/>
      <w:szCs w:val="24"/>
      <w:lang w:eastAsia="ar-SA"/>
    </w:rPr>
  </w:style>
  <w:style w:type="paragraph" w:customStyle="1" w:styleId="Instructions">
    <w:name w:val="Instructions"/>
    <w:basedOn w:val="a0"/>
    <w:rsid w:val="00686E3C"/>
    <w:pPr>
      <w:suppressAutoHyphens/>
      <w:spacing w:after="0" w:line="240" w:lineRule="auto"/>
    </w:pPr>
    <w:rPr>
      <w:rFonts w:ascii="Arial" w:eastAsia="Times New Roman" w:hAnsi="Arial" w:cs="Times New Roman"/>
      <w:b/>
      <w:bCs/>
      <w:i/>
      <w:sz w:val="21"/>
      <w:szCs w:val="24"/>
      <w:lang w:eastAsia="ar-SA"/>
    </w:rPr>
  </w:style>
  <w:style w:type="paragraph" w:customStyle="1" w:styleId="Contenudetableau">
    <w:name w:val="Contenu de tableau"/>
    <w:basedOn w:val="a0"/>
    <w:rsid w:val="00686E3C"/>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itredetableau">
    <w:name w:val="Titre de tableau"/>
    <w:basedOn w:val="Contenudetableau"/>
    <w:rsid w:val="00686E3C"/>
    <w:pPr>
      <w:jc w:val="center"/>
    </w:pPr>
    <w:rPr>
      <w:b/>
      <w:bCs/>
    </w:rPr>
  </w:style>
  <w:style w:type="paragraph" w:customStyle="1" w:styleId="Contenuducadre">
    <w:name w:val="Contenu du cadre"/>
    <w:basedOn w:val="af7"/>
    <w:rsid w:val="00686E3C"/>
    <w:pPr>
      <w:suppressAutoHyphens/>
      <w:spacing w:after="0"/>
    </w:pPr>
    <w:rPr>
      <w:rFonts w:ascii="Arial" w:eastAsia="Times New Roman" w:hAnsi="Arial"/>
      <w:b/>
      <w:bCs/>
      <w:sz w:val="21"/>
      <w:szCs w:val="20"/>
      <w:lang w:val="en-GB" w:eastAsia="ar-SA"/>
    </w:rPr>
  </w:style>
  <w:style w:type="table" w:customStyle="1" w:styleId="TableGrid11">
    <w:name w:val="Table Grid11"/>
    <w:basedOn w:val="a2"/>
    <w:next w:val="ad"/>
    <w:uiPriority w:val="59"/>
    <w:rsid w:val="00686E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3"/>
    <w:uiPriority w:val="99"/>
    <w:semiHidden/>
    <w:unhideWhenUsed/>
    <w:rsid w:val="008E37E1"/>
  </w:style>
  <w:style w:type="character" w:customStyle="1" w:styleId="WW8Num7z0">
    <w:name w:val="WW8Num7z0"/>
    <w:rsid w:val="008E37E1"/>
    <w:rPr>
      <w:rFonts w:ascii="Symbol" w:hAnsi="Symbol"/>
    </w:rPr>
  </w:style>
  <w:style w:type="character" w:customStyle="1" w:styleId="WW8Num7z1">
    <w:name w:val="WW8Num7z1"/>
    <w:rsid w:val="008E37E1"/>
    <w:rPr>
      <w:rFonts w:ascii="Courier New" w:hAnsi="Courier New"/>
    </w:rPr>
  </w:style>
  <w:style w:type="character" w:customStyle="1" w:styleId="WW8Num7z2">
    <w:name w:val="WW8Num7z2"/>
    <w:rsid w:val="008E37E1"/>
    <w:rPr>
      <w:rFonts w:ascii="Wingdings" w:hAnsi="Wingdings"/>
    </w:rPr>
  </w:style>
  <w:style w:type="character" w:customStyle="1" w:styleId="Caractresdenumrotation">
    <w:name w:val="Caractères de numérotation"/>
    <w:rsid w:val="008E37E1"/>
  </w:style>
  <w:style w:type="table" w:customStyle="1" w:styleId="TableGrid2">
    <w:name w:val="Table Grid2"/>
    <w:basedOn w:val="a2"/>
    <w:next w:val="ad"/>
    <w:uiPriority w:val="59"/>
    <w:rsid w:val="008E37E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7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7B314-09FA-430D-9136-18FF240C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44</Pages>
  <Words>17931</Words>
  <Characters>102211</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映萱 吳</cp:lastModifiedBy>
  <cp:revision>2</cp:revision>
  <cp:lastPrinted>2011-10-03T07:22:00Z</cp:lastPrinted>
  <dcterms:created xsi:type="dcterms:W3CDTF">2011-09-03T05:45:00Z</dcterms:created>
  <dcterms:modified xsi:type="dcterms:W3CDTF">2020-07-07T14:39:00Z</dcterms:modified>
</cp:coreProperties>
</file>